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29FE5D74" w:rsidR="001D6337" w:rsidRPr="001F104D" w:rsidRDefault="001F104D" w:rsidP="00A25C5E">
            <w:pPr>
              <w:pStyle w:val="TableContents"/>
              <w:spacing w:after="0"/>
              <w:rPr>
                <w:rFonts w:ascii="Times New Roman" w:hAnsi="Times New Roman" w:cs="Times New Roman"/>
                <w:b/>
                <w:sz w:val="24"/>
                <w:szCs w:val="24"/>
              </w:rPr>
            </w:pPr>
            <w:r w:rsidRPr="001F104D">
              <w:rPr>
                <w:rFonts w:ascii="Times New Roman" w:hAnsi="Times New Roman" w:cs="Times New Roman"/>
                <w:sz w:val="24"/>
              </w:rPr>
              <w:t xml:space="preserve">Digital Signal &amp; Image Processing </w:t>
            </w:r>
            <w:r w:rsidR="00786DD9" w:rsidRPr="001F104D">
              <w:rPr>
                <w:rFonts w:ascii="Times New Roman" w:hAnsi="Times New Roman" w:cs="Times New Roman"/>
                <w:sz w:val="24"/>
              </w:rPr>
              <w:t>Laboratory</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8A3E73D"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r w:rsidR="001F104D">
              <w:rPr>
                <w:rFonts w:ascii="Times New Roman" w:hAnsi="Times New Roman" w:cs="Times New Roman"/>
                <w:b/>
                <w:sz w:val="24"/>
                <w:szCs w:val="24"/>
              </w:rPr>
              <w:t>I</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0C19F004" w:rsidR="000B0D21" w:rsidRPr="003B204E" w:rsidRDefault="000B0D21" w:rsidP="00F4376C">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6F54431D" w:rsidR="000B0D21" w:rsidRPr="003B204E" w:rsidRDefault="000B0D21" w:rsidP="00A25C5E">
            <w:pPr>
              <w:pStyle w:val="TableContents"/>
              <w:spacing w:after="0"/>
              <w:rPr>
                <w:rFonts w:ascii="Times New Roman" w:hAnsi="Times New Roman" w:cs="Times New Roman"/>
                <w:b/>
                <w:sz w:val="24"/>
                <w:szCs w:val="24"/>
              </w:rPr>
            </w:pP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2C098D63" w:rsidR="000B0D21" w:rsidRDefault="000B0D21"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0E9FB150" w:rsidR="000B0D21" w:rsidRDefault="000B0D21" w:rsidP="00A25C5E">
            <w:pPr>
              <w:pStyle w:val="TableContents"/>
              <w:spacing w:after="0"/>
              <w:rPr>
                <w:rFonts w:ascii="Times New Roman" w:hAnsi="Times New Roman" w:cs="Times New Roman"/>
                <w:b/>
                <w:sz w:val="24"/>
                <w:szCs w:val="24"/>
              </w:rPr>
            </w:pP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5E3B25AA" w:rsidR="00A77F79" w:rsidRDefault="001F104D"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/20</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20033BE0" w14:textId="77777777" w:rsidR="005C7D05" w:rsidRDefault="005C7D05" w:rsidP="00C743A7">
      <w:pPr>
        <w:shd w:val="clear" w:color="auto" w:fill="FFFFFF"/>
        <w:spacing w:after="0" w:line="240" w:lineRule="auto"/>
        <w:ind w:left="-709"/>
        <w:jc w:val="center"/>
        <w:rPr>
          <w:rFonts w:ascii="Times New Roman" w:hAnsi="Times New Roman" w:cs="Times New Roman"/>
          <w:b/>
          <w:color w:val="BC202E"/>
          <w:sz w:val="28"/>
          <w:szCs w:val="28"/>
        </w:rPr>
      </w:pPr>
    </w:p>
    <w:p w14:paraId="7DA69453" w14:textId="61A55D90" w:rsidR="00C743A7" w:rsidRDefault="00786DD9" w:rsidP="00C743A7">
      <w:pPr>
        <w:shd w:val="clear" w:color="auto" w:fill="FFFFFF"/>
        <w:spacing w:after="0" w:line="240" w:lineRule="auto"/>
        <w:ind w:left="-709"/>
        <w:jc w:val="center"/>
        <w:rPr>
          <w:rFonts w:ascii="Times New Roman" w:hAnsi="Times New Roman" w:cs="Times New Roman"/>
          <w:b/>
          <w:color w:val="BC202E"/>
          <w:sz w:val="28"/>
          <w:szCs w:val="28"/>
        </w:rPr>
      </w:pPr>
      <w:r>
        <w:rPr>
          <w:rFonts w:ascii="Times New Roman" w:hAnsi="Times New Roman" w:cs="Times New Roman"/>
          <w:b/>
          <w:color w:val="BC202E"/>
          <w:sz w:val="28"/>
          <w:szCs w:val="28"/>
        </w:rPr>
        <w:t xml:space="preserve">Experiment No: </w:t>
      </w:r>
      <w:r w:rsidR="00287BD2">
        <w:rPr>
          <w:rFonts w:ascii="Times New Roman" w:hAnsi="Times New Roman" w:cs="Times New Roman"/>
          <w:b/>
          <w:color w:val="BC202E"/>
          <w:sz w:val="28"/>
          <w:szCs w:val="28"/>
        </w:rPr>
        <w:t>6</w:t>
      </w:r>
    </w:p>
    <w:p w14:paraId="2B1473BC" w14:textId="5523502F" w:rsidR="005B0348" w:rsidRPr="001F104D" w:rsidRDefault="001D6337" w:rsidP="001F104D">
      <w:pPr>
        <w:shd w:val="clear" w:color="auto" w:fill="FFFFFF"/>
        <w:spacing w:after="0" w:line="240" w:lineRule="auto"/>
        <w:ind w:left="-709"/>
        <w:jc w:val="center"/>
        <w:rPr>
          <w:rFonts w:ascii="Times New Roman" w:eastAsia="Times New Roman" w:hAnsi="Times New Roman" w:cs="Times New Roman"/>
          <w:color w:val="000000"/>
          <w:sz w:val="24"/>
          <w:szCs w:val="24"/>
          <w:lang w:eastAsia="en-IN"/>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r w:rsidR="00287BD2" w:rsidRPr="00DC61FB">
        <w:rPr>
          <w:rFonts w:ascii="Times New Roman" w:eastAsia="Times New Roman" w:hAnsi="Times New Roman"/>
          <w:bCs/>
          <w:iCs/>
          <w:sz w:val="24"/>
          <w:szCs w:val="24"/>
        </w:rPr>
        <w:t>I</w:t>
      </w:r>
      <w:r w:rsidR="00287BD2" w:rsidRPr="00DC61FB">
        <w:rPr>
          <w:rFonts w:ascii="Times New Roman" w:eastAsia="SimSun" w:hAnsi="Times New Roman"/>
          <w:bCs/>
          <w:kern w:val="1"/>
          <w:sz w:val="24"/>
          <w:szCs w:val="24"/>
          <w:lang w:eastAsia="zh-CN" w:bidi="hi-IN"/>
        </w:rPr>
        <w:t>m</w:t>
      </w:r>
      <w:r w:rsidR="00287BD2" w:rsidRPr="00202B77">
        <w:rPr>
          <w:rFonts w:ascii="Times New Roman" w:eastAsia="SimSun" w:hAnsi="Times New Roman"/>
          <w:kern w:val="1"/>
          <w:sz w:val="24"/>
          <w:szCs w:val="24"/>
          <w:lang w:eastAsia="zh-CN" w:bidi="hi-IN"/>
        </w:rPr>
        <w:t>plement</w:t>
      </w:r>
      <w:r w:rsidR="00287BD2">
        <w:rPr>
          <w:rFonts w:ascii="Times New Roman" w:eastAsia="SimSun" w:hAnsi="Times New Roman"/>
          <w:kern w:val="1"/>
          <w:sz w:val="24"/>
          <w:szCs w:val="24"/>
          <w:lang w:eastAsia="zh-CN" w:bidi="hi-IN"/>
        </w:rPr>
        <w:t>ation of</w:t>
      </w:r>
      <w:r w:rsidR="00287BD2" w:rsidRPr="00202B77">
        <w:rPr>
          <w:rFonts w:ascii="Times New Roman" w:eastAsia="SimSun" w:hAnsi="Times New Roman"/>
          <w:kern w:val="1"/>
          <w:sz w:val="24"/>
          <w:szCs w:val="24"/>
          <w:lang w:eastAsia="zh-CN" w:bidi="hi-IN"/>
        </w:rPr>
        <w:t xml:space="preserve"> the point processing techniques in spatial domain</w:t>
      </w:r>
      <w:r w:rsidR="00D95F90" w:rsidRPr="001F104D">
        <w:rPr>
          <w:rFonts w:ascii="Times New Roman" w:eastAsia="Times New Roman" w:hAnsi="Times New Roman" w:cs="Times New Roman"/>
          <w:color w:val="000000"/>
          <w:sz w:val="24"/>
          <w:szCs w:val="24"/>
          <w:lang w:eastAsia="en-IN"/>
        </w:rPr>
        <w:t>.</w:t>
      </w:r>
    </w:p>
    <w:p w14:paraId="7E7E0ADE" w14:textId="77777777" w:rsidR="00D95F90" w:rsidRPr="001F104D" w:rsidRDefault="00D95F90" w:rsidP="001F104D">
      <w:pPr>
        <w:shd w:val="clear" w:color="auto" w:fill="FFFFFF"/>
        <w:spacing w:after="0" w:line="240" w:lineRule="auto"/>
        <w:ind w:left="-709"/>
        <w:jc w:val="both"/>
        <w:rPr>
          <w:rFonts w:ascii="Times New Roman" w:hAnsi="Times New Roman" w:cs="Times New Roman"/>
          <w:bCs/>
          <w:sz w:val="24"/>
          <w:szCs w:val="24"/>
        </w:rPr>
      </w:pPr>
    </w:p>
    <w:tbl>
      <w:tblPr>
        <w:tblStyle w:val="TableGrid"/>
        <w:tblW w:w="0" w:type="auto"/>
        <w:tblInd w:w="-176" w:type="dxa"/>
        <w:tblLook w:val="04A0" w:firstRow="1" w:lastRow="0" w:firstColumn="1" w:lastColumn="0" w:noHBand="0" w:noVBand="1"/>
      </w:tblPr>
      <w:tblGrid>
        <w:gridCol w:w="9923"/>
      </w:tblGrid>
      <w:tr w:rsidR="007609F2" w:rsidRPr="001F104D" w14:paraId="6486D4BF" w14:textId="77777777" w:rsidTr="005C7D05">
        <w:tc>
          <w:tcPr>
            <w:tcW w:w="9923" w:type="dxa"/>
          </w:tcPr>
          <w:p w14:paraId="28FFAF68" w14:textId="77777777" w:rsidR="00287BD2" w:rsidRPr="00202B77" w:rsidRDefault="001F104D" w:rsidP="00287BD2">
            <w:pPr>
              <w:widowControl w:val="0"/>
              <w:autoSpaceDE w:val="0"/>
              <w:autoSpaceDN w:val="0"/>
              <w:adjustRightInd w:val="0"/>
              <w:rPr>
                <w:rFonts w:ascii="Times New Roman" w:eastAsia="SimSun" w:hAnsi="Times New Roman"/>
                <w:kern w:val="1"/>
                <w:sz w:val="24"/>
                <w:szCs w:val="24"/>
                <w:lang w:eastAsia="zh-CN" w:bidi="hi-IN"/>
              </w:rPr>
            </w:pPr>
            <w:r>
              <w:rPr>
                <w:rFonts w:ascii="Times New Roman" w:hAnsi="Times New Roman" w:cs="Times New Roman"/>
                <w:b/>
                <w:color w:val="BC202E"/>
                <w:sz w:val="24"/>
                <w:szCs w:val="24"/>
              </w:rPr>
              <w:t xml:space="preserve">Objective: </w:t>
            </w:r>
            <w:r w:rsidR="00287BD2" w:rsidRPr="00DC61FB">
              <w:rPr>
                <w:rFonts w:ascii="Times New Roman" w:eastAsia="Times New Roman" w:hAnsi="Times New Roman"/>
                <w:bCs/>
                <w:iCs/>
                <w:sz w:val="24"/>
                <w:szCs w:val="24"/>
              </w:rPr>
              <w:t>I</w:t>
            </w:r>
            <w:r w:rsidR="00287BD2" w:rsidRPr="00DC61FB">
              <w:rPr>
                <w:rFonts w:ascii="Times New Roman" w:eastAsia="SimSun" w:hAnsi="Times New Roman"/>
                <w:bCs/>
                <w:kern w:val="1"/>
                <w:sz w:val="24"/>
                <w:szCs w:val="24"/>
                <w:lang w:eastAsia="zh-CN" w:bidi="hi-IN"/>
              </w:rPr>
              <w:t>m</w:t>
            </w:r>
            <w:r w:rsidR="00287BD2" w:rsidRPr="00202B77">
              <w:rPr>
                <w:rFonts w:ascii="Times New Roman" w:eastAsia="SimSun" w:hAnsi="Times New Roman"/>
                <w:kern w:val="1"/>
                <w:sz w:val="24"/>
                <w:szCs w:val="24"/>
                <w:lang w:eastAsia="zh-CN" w:bidi="hi-IN"/>
              </w:rPr>
              <w:t>plement the following point processing techniques in spatial domain:</w:t>
            </w:r>
          </w:p>
          <w:p w14:paraId="73F8F6C7" w14:textId="77777777" w:rsidR="00287BD2" w:rsidRPr="00202B77" w:rsidRDefault="00287BD2" w:rsidP="00195CBB">
            <w:pPr>
              <w:widowControl w:val="0"/>
              <w:numPr>
                <w:ilvl w:val="0"/>
                <w:numId w:val="1"/>
              </w:numPr>
              <w:suppressAutoHyphens/>
              <w:autoSpaceDE w:val="0"/>
              <w:autoSpaceDN w:val="0"/>
              <w:adjustRightInd w:val="0"/>
              <w:rPr>
                <w:rFonts w:ascii="Times New Roman" w:eastAsia="SimSun" w:hAnsi="Times New Roman"/>
                <w:kern w:val="1"/>
                <w:sz w:val="24"/>
                <w:szCs w:val="24"/>
                <w:lang w:eastAsia="zh-CN" w:bidi="hi-IN"/>
              </w:rPr>
            </w:pPr>
            <w:r w:rsidRPr="00202B77">
              <w:rPr>
                <w:rFonts w:ascii="Times New Roman" w:eastAsia="SimSun" w:hAnsi="Times New Roman"/>
                <w:kern w:val="1"/>
                <w:sz w:val="24"/>
                <w:szCs w:val="24"/>
                <w:lang w:eastAsia="zh-CN" w:bidi="hi-IN"/>
              </w:rPr>
              <w:t>Image Negative.</w:t>
            </w:r>
          </w:p>
          <w:p w14:paraId="312033DE" w14:textId="77777777" w:rsidR="00287BD2" w:rsidRPr="00202B77" w:rsidRDefault="00287BD2" w:rsidP="00195CBB">
            <w:pPr>
              <w:widowControl w:val="0"/>
              <w:numPr>
                <w:ilvl w:val="0"/>
                <w:numId w:val="1"/>
              </w:numPr>
              <w:suppressAutoHyphens/>
              <w:autoSpaceDE w:val="0"/>
              <w:autoSpaceDN w:val="0"/>
              <w:adjustRightInd w:val="0"/>
              <w:rPr>
                <w:rFonts w:ascii="Times New Roman" w:eastAsia="SimSun" w:hAnsi="Times New Roman"/>
                <w:kern w:val="1"/>
                <w:sz w:val="24"/>
                <w:szCs w:val="24"/>
                <w:lang w:eastAsia="zh-CN" w:bidi="hi-IN"/>
              </w:rPr>
            </w:pPr>
            <w:r w:rsidRPr="00202B77">
              <w:rPr>
                <w:rFonts w:ascii="Times New Roman" w:eastAsia="SimSun" w:hAnsi="Times New Roman"/>
                <w:kern w:val="1"/>
                <w:sz w:val="24"/>
                <w:szCs w:val="24"/>
                <w:lang w:eastAsia="zh-CN" w:bidi="hi-IN"/>
              </w:rPr>
              <w:t>Thresholding.</w:t>
            </w:r>
          </w:p>
          <w:p w14:paraId="0774E453" w14:textId="77777777" w:rsidR="00287BD2" w:rsidRDefault="00287BD2" w:rsidP="00195CBB">
            <w:pPr>
              <w:widowControl w:val="0"/>
              <w:numPr>
                <w:ilvl w:val="0"/>
                <w:numId w:val="1"/>
              </w:numPr>
              <w:suppressAutoHyphens/>
              <w:autoSpaceDE w:val="0"/>
              <w:autoSpaceDN w:val="0"/>
              <w:adjustRightInd w:val="0"/>
              <w:rPr>
                <w:rFonts w:ascii="Times New Roman" w:eastAsia="SimSun" w:hAnsi="Times New Roman"/>
                <w:kern w:val="1"/>
                <w:sz w:val="24"/>
                <w:szCs w:val="24"/>
                <w:lang w:eastAsia="zh-CN" w:bidi="hi-IN"/>
              </w:rPr>
            </w:pPr>
            <w:r w:rsidRPr="00202B77">
              <w:rPr>
                <w:rFonts w:ascii="Times New Roman" w:eastAsia="SimSun" w:hAnsi="Times New Roman"/>
                <w:kern w:val="1"/>
                <w:sz w:val="24"/>
                <w:szCs w:val="24"/>
                <w:lang w:eastAsia="zh-CN" w:bidi="hi-IN"/>
              </w:rPr>
              <w:t>Gray level slicing</w:t>
            </w:r>
            <w:r>
              <w:rPr>
                <w:rFonts w:ascii="Times New Roman" w:eastAsia="SimSun" w:hAnsi="Times New Roman"/>
                <w:kern w:val="1"/>
                <w:sz w:val="24"/>
                <w:szCs w:val="24"/>
                <w:lang w:eastAsia="zh-CN" w:bidi="hi-IN"/>
              </w:rPr>
              <w:t xml:space="preserve"> with and without background</w:t>
            </w:r>
          </w:p>
          <w:p w14:paraId="517DDCA7" w14:textId="2A67F17C" w:rsidR="007609F2" w:rsidRPr="00287BD2" w:rsidRDefault="00287BD2" w:rsidP="00195CBB">
            <w:pPr>
              <w:widowControl w:val="0"/>
              <w:numPr>
                <w:ilvl w:val="0"/>
                <w:numId w:val="1"/>
              </w:numPr>
              <w:suppressAutoHyphens/>
              <w:autoSpaceDE w:val="0"/>
              <w:autoSpaceDN w:val="0"/>
              <w:adjustRightInd w:val="0"/>
              <w:rPr>
                <w:rFonts w:ascii="Times New Roman" w:eastAsia="SimSun" w:hAnsi="Times New Roman"/>
                <w:kern w:val="1"/>
                <w:sz w:val="24"/>
                <w:szCs w:val="24"/>
                <w:lang w:eastAsia="zh-CN" w:bidi="hi-IN"/>
              </w:rPr>
            </w:pPr>
            <w:r w:rsidRPr="00287BD2">
              <w:rPr>
                <w:rFonts w:ascii="Times New Roman" w:eastAsia="SimSun" w:hAnsi="Times New Roman"/>
                <w:kern w:val="1"/>
                <w:sz w:val="24"/>
                <w:szCs w:val="24"/>
                <w:lang w:eastAsia="zh-CN" w:bidi="hi-IN"/>
              </w:rPr>
              <w:t>Bit plane slicing</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32849D6" w14:textId="77777777" w:rsidTr="005C7D05">
        <w:tc>
          <w:tcPr>
            <w:tcW w:w="9923"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5C7D05">
        <w:tc>
          <w:tcPr>
            <w:tcW w:w="9923" w:type="dxa"/>
          </w:tcPr>
          <w:p w14:paraId="6A4BA6DF" w14:textId="690A50A5" w:rsidR="007609F2" w:rsidRPr="007609F2" w:rsidRDefault="00227E6D" w:rsidP="00786DD9">
            <w:pPr>
              <w:widowControl w:val="0"/>
              <w:suppressAutoHyphens/>
              <w:spacing w:line="264" w:lineRule="auto"/>
              <w:jc w:val="both"/>
              <w:rPr>
                <w:rFonts w:ascii="Times New Roman" w:hAnsi="Times New Roman"/>
                <w:sz w:val="24"/>
                <w:szCs w:val="24"/>
              </w:rPr>
            </w:pPr>
            <w:r>
              <w:rPr>
                <w:rFonts w:ascii="Times New Roman" w:hAnsi="Times New Roman"/>
                <w:b/>
                <w:sz w:val="24"/>
                <w:szCs w:val="24"/>
              </w:rPr>
              <w:t>CO3</w:t>
            </w:r>
            <w:r>
              <w:t xml:space="preserve"> </w:t>
            </w:r>
            <w:r>
              <w:rPr>
                <w:rStyle w:val="fontstyle01"/>
              </w:rPr>
              <w:t>Understand basics of image fundamentals.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62" w:type="dxa"/>
        <w:tblLook w:val="04A0" w:firstRow="1" w:lastRow="0" w:firstColumn="1" w:lastColumn="0" w:noHBand="0" w:noVBand="1"/>
      </w:tblPr>
      <w:tblGrid>
        <w:gridCol w:w="9909"/>
      </w:tblGrid>
      <w:tr w:rsidR="00E21197" w14:paraId="64739DDF" w14:textId="77777777" w:rsidTr="005C7D05">
        <w:trPr>
          <w:trHeight w:val="1980"/>
        </w:trPr>
        <w:tc>
          <w:tcPr>
            <w:tcW w:w="9909" w:type="dxa"/>
          </w:tcPr>
          <w:p w14:paraId="67EC9808" w14:textId="4BB0E249" w:rsidR="00DF46AA" w:rsidRDefault="001F104D" w:rsidP="00287BD2">
            <w:pPr>
              <w:rPr>
                <w:rFonts w:ascii="Times New Roman" w:eastAsia="Times New Roman" w:hAnsi="Times New Roman" w:cs="Times New Roman"/>
                <w:sz w:val="24"/>
                <w:szCs w:val="24"/>
                <w:lang w:val="en-IN" w:eastAsia="en-IN"/>
              </w:rPr>
            </w:pPr>
            <w:r w:rsidRPr="00DF46AA">
              <w:rPr>
                <w:rFonts w:ascii="Times New Roman" w:eastAsia="Times New Roman" w:hAnsi="Times New Roman" w:cs="Times New Roman"/>
                <w:b/>
                <w:bCs/>
                <w:color w:val="C00000"/>
                <w:sz w:val="24"/>
                <w:szCs w:val="24"/>
                <w:lang w:val="en-IN" w:eastAsia="en-IN"/>
              </w:rPr>
              <w:t>Materials Required:</w:t>
            </w:r>
            <w:r w:rsidR="004F04DC">
              <w:rPr>
                <w:rFonts w:ascii="Times New Roman" w:eastAsia="Times New Roman" w:hAnsi="Times New Roman" w:cs="Times New Roman"/>
                <w:b/>
                <w:bCs/>
                <w:color w:val="C00000"/>
                <w:sz w:val="24"/>
                <w:szCs w:val="24"/>
                <w:lang w:val="en-IN" w:eastAsia="en-IN"/>
              </w:rPr>
              <w:t xml:space="preserve"> </w:t>
            </w:r>
            <w:r w:rsidRPr="00DF46AA">
              <w:rPr>
                <w:rFonts w:ascii="Times New Roman" w:eastAsia="Times New Roman" w:hAnsi="Times New Roman" w:cs="Times New Roman"/>
                <w:sz w:val="24"/>
                <w:szCs w:val="24"/>
                <w:lang w:val="en-IN" w:eastAsia="en-IN"/>
              </w:rPr>
              <w:t>MATLAB software</w:t>
            </w:r>
          </w:p>
          <w:p w14:paraId="702088E1" w14:textId="77777777" w:rsidR="00287BD2" w:rsidRPr="00287BD2" w:rsidRDefault="00DF46AA" w:rsidP="00287BD2">
            <w:pPr>
              <w:jc w:val="both"/>
              <w:rPr>
                <w:rFonts w:ascii="Times New Roman" w:hAnsi="Times New Roman"/>
                <w:sz w:val="24"/>
                <w:szCs w:val="24"/>
              </w:rPr>
            </w:pPr>
            <w:r w:rsidRPr="004F04DC">
              <w:rPr>
                <w:rFonts w:ascii="Times New Roman" w:eastAsia="Times New Roman" w:hAnsi="Times New Roman" w:cs="Times New Roman"/>
                <w:b/>
                <w:bCs/>
                <w:color w:val="C00000"/>
                <w:sz w:val="24"/>
                <w:szCs w:val="24"/>
                <w:lang w:eastAsia="en-IN"/>
              </w:rPr>
              <w:t>Books/ Journals/ Websites referred:</w:t>
            </w:r>
          </w:p>
          <w:p w14:paraId="5FB29F31" w14:textId="5FE62C0A" w:rsidR="00287BD2" w:rsidRDefault="00287BD2" w:rsidP="00195CBB">
            <w:pPr>
              <w:numPr>
                <w:ilvl w:val="0"/>
                <w:numId w:val="2"/>
              </w:numPr>
              <w:jc w:val="both"/>
              <w:rPr>
                <w:rFonts w:ascii="Times New Roman" w:hAnsi="Times New Roman"/>
                <w:sz w:val="24"/>
                <w:szCs w:val="24"/>
              </w:rPr>
            </w:pPr>
            <w:hyperlink r:id="rId10" w:history="1">
              <w:r w:rsidRPr="00903564">
                <w:rPr>
                  <w:rStyle w:val="Hyperlink"/>
                  <w:rFonts w:ascii="Times New Roman" w:hAnsi="Times New Roman"/>
                  <w:sz w:val="24"/>
                  <w:szCs w:val="24"/>
                </w:rPr>
                <w:t>http://www.mathworks.com/support/</w:t>
              </w:r>
            </w:hyperlink>
          </w:p>
          <w:p w14:paraId="4BE6275A" w14:textId="251A2DCD" w:rsidR="00287BD2" w:rsidRPr="00287BD2" w:rsidRDefault="00287BD2" w:rsidP="00195CBB">
            <w:pPr>
              <w:numPr>
                <w:ilvl w:val="0"/>
                <w:numId w:val="2"/>
              </w:numPr>
              <w:jc w:val="both"/>
              <w:rPr>
                <w:rFonts w:ascii="Times New Roman" w:hAnsi="Times New Roman"/>
                <w:sz w:val="24"/>
                <w:szCs w:val="24"/>
              </w:rPr>
            </w:pPr>
            <w:r w:rsidRPr="00287BD2">
              <w:rPr>
                <w:rFonts w:ascii="Times New Roman" w:hAnsi="Times New Roman"/>
                <w:sz w:val="24"/>
                <w:szCs w:val="24"/>
                <w:shd w:val="clear" w:color="auto" w:fill="FFFFFF"/>
              </w:rPr>
              <w:t>www.math.mtu.edu/~msgocken/</w:t>
            </w:r>
            <w:r w:rsidRPr="00287BD2">
              <w:rPr>
                <w:rFonts w:ascii="Times New Roman" w:hAnsi="Times New Roman"/>
                <w:bCs/>
                <w:sz w:val="24"/>
                <w:szCs w:val="24"/>
                <w:shd w:val="clear" w:color="auto" w:fill="FFFFFF"/>
              </w:rPr>
              <w:t>intro</w:t>
            </w:r>
            <w:r w:rsidRPr="00287BD2">
              <w:rPr>
                <w:rFonts w:ascii="Times New Roman" w:hAnsi="Times New Roman"/>
                <w:sz w:val="24"/>
                <w:szCs w:val="24"/>
                <w:shd w:val="clear" w:color="auto" w:fill="FFFFFF"/>
              </w:rPr>
              <w:t>/</w:t>
            </w:r>
            <w:r w:rsidRPr="00287BD2">
              <w:rPr>
                <w:rFonts w:ascii="Times New Roman" w:hAnsi="Times New Roman"/>
                <w:bCs/>
                <w:sz w:val="24"/>
                <w:szCs w:val="24"/>
                <w:shd w:val="clear" w:color="auto" w:fill="FFFFFF"/>
              </w:rPr>
              <w:t>intro</w:t>
            </w:r>
            <w:r w:rsidRPr="00287BD2">
              <w:rPr>
                <w:rFonts w:ascii="Times New Roman" w:hAnsi="Times New Roman"/>
                <w:sz w:val="24"/>
                <w:szCs w:val="24"/>
                <w:shd w:val="clear" w:color="auto" w:fill="FFFFFF"/>
              </w:rPr>
              <w:t xml:space="preserve">.html. </w:t>
            </w:r>
          </w:p>
          <w:p w14:paraId="578074CC" w14:textId="77777777" w:rsidR="00287BD2" w:rsidRPr="00356720" w:rsidRDefault="00287BD2" w:rsidP="00195CBB">
            <w:pPr>
              <w:numPr>
                <w:ilvl w:val="0"/>
                <w:numId w:val="2"/>
              </w:numPr>
              <w:autoSpaceDE w:val="0"/>
              <w:autoSpaceDN w:val="0"/>
              <w:adjustRightInd w:val="0"/>
              <w:ind w:left="714" w:hanging="357"/>
              <w:jc w:val="both"/>
              <w:rPr>
                <w:rFonts w:ascii="Times New Roman" w:hAnsi="Times New Roman"/>
                <w:sz w:val="24"/>
                <w:szCs w:val="24"/>
              </w:rPr>
            </w:pPr>
            <w:r w:rsidRPr="00356720">
              <w:rPr>
                <w:rFonts w:ascii="Times New Roman" w:hAnsi="Times New Roman"/>
                <w:sz w:val="24"/>
                <w:szCs w:val="24"/>
              </w:rPr>
              <w:t xml:space="preserve">R. </w:t>
            </w:r>
            <w:proofErr w:type="spellStart"/>
            <w:r w:rsidRPr="00356720">
              <w:rPr>
                <w:rFonts w:ascii="Times New Roman" w:hAnsi="Times New Roman"/>
                <w:sz w:val="24"/>
                <w:szCs w:val="24"/>
              </w:rPr>
              <w:t>C.Gonsales</w:t>
            </w:r>
            <w:proofErr w:type="spellEnd"/>
            <w:r w:rsidRPr="00356720">
              <w:rPr>
                <w:rFonts w:ascii="Times New Roman" w:hAnsi="Times New Roman"/>
                <w:sz w:val="24"/>
                <w:szCs w:val="24"/>
              </w:rPr>
              <w:t xml:space="preserve"> </w:t>
            </w:r>
            <w:proofErr w:type="spellStart"/>
            <w:r w:rsidRPr="00356720">
              <w:rPr>
                <w:rFonts w:ascii="Times New Roman" w:hAnsi="Times New Roman"/>
                <w:sz w:val="24"/>
                <w:szCs w:val="24"/>
              </w:rPr>
              <w:t>R.E.Woods</w:t>
            </w:r>
            <w:proofErr w:type="spellEnd"/>
            <w:r w:rsidRPr="00356720">
              <w:rPr>
                <w:rFonts w:ascii="Times New Roman" w:hAnsi="Times New Roman"/>
                <w:sz w:val="24"/>
                <w:szCs w:val="24"/>
              </w:rPr>
              <w:t>, “Digital Image Processing”, Second edition, Pearson  Education</w:t>
            </w:r>
          </w:p>
          <w:p w14:paraId="760D8C6C" w14:textId="77777777" w:rsidR="00287BD2" w:rsidRPr="00356720" w:rsidRDefault="00287BD2" w:rsidP="00195CBB">
            <w:pPr>
              <w:numPr>
                <w:ilvl w:val="0"/>
                <w:numId w:val="2"/>
              </w:numPr>
              <w:autoSpaceDE w:val="0"/>
              <w:autoSpaceDN w:val="0"/>
              <w:adjustRightInd w:val="0"/>
              <w:ind w:left="714" w:hanging="357"/>
              <w:jc w:val="both"/>
              <w:rPr>
                <w:rFonts w:ascii="Times New Roman" w:hAnsi="Times New Roman"/>
                <w:sz w:val="24"/>
                <w:szCs w:val="24"/>
              </w:rPr>
            </w:pPr>
            <w:proofErr w:type="spellStart"/>
            <w:r w:rsidRPr="00356720">
              <w:rPr>
                <w:rFonts w:ascii="Times New Roman" w:hAnsi="Times New Roman"/>
                <w:sz w:val="24"/>
                <w:szCs w:val="24"/>
              </w:rPr>
              <w:t>S.Jayaraman</w:t>
            </w:r>
            <w:proofErr w:type="spellEnd"/>
            <w:r w:rsidRPr="00356720">
              <w:rPr>
                <w:rFonts w:ascii="Times New Roman" w:hAnsi="Times New Roman"/>
                <w:sz w:val="24"/>
                <w:szCs w:val="24"/>
              </w:rPr>
              <w:t xml:space="preserve">, S </w:t>
            </w:r>
            <w:proofErr w:type="spellStart"/>
            <w:r w:rsidRPr="00356720">
              <w:rPr>
                <w:rFonts w:ascii="Times New Roman" w:hAnsi="Times New Roman"/>
                <w:sz w:val="24"/>
                <w:szCs w:val="24"/>
              </w:rPr>
              <w:t>Esakkirajan</w:t>
            </w:r>
            <w:proofErr w:type="spellEnd"/>
            <w:r w:rsidRPr="00356720">
              <w:rPr>
                <w:rFonts w:ascii="Times New Roman" w:hAnsi="Times New Roman"/>
                <w:sz w:val="24"/>
                <w:szCs w:val="24"/>
              </w:rPr>
              <w:t>, T Veerakumar “Digital Image Processing “Mc Graw Hill.</w:t>
            </w:r>
          </w:p>
          <w:p w14:paraId="65FE363D" w14:textId="3BD79254" w:rsidR="004F04DC" w:rsidRPr="00287BD2" w:rsidRDefault="00287BD2" w:rsidP="00195CBB">
            <w:pPr>
              <w:numPr>
                <w:ilvl w:val="0"/>
                <w:numId w:val="2"/>
              </w:numPr>
              <w:autoSpaceDE w:val="0"/>
              <w:autoSpaceDN w:val="0"/>
              <w:adjustRightInd w:val="0"/>
              <w:ind w:left="714" w:hanging="357"/>
              <w:jc w:val="both"/>
              <w:rPr>
                <w:rFonts w:ascii="Times New Roman" w:hAnsi="Times New Roman"/>
                <w:sz w:val="24"/>
                <w:szCs w:val="24"/>
              </w:rPr>
            </w:pPr>
            <w:proofErr w:type="spellStart"/>
            <w:r w:rsidRPr="00356720">
              <w:rPr>
                <w:rFonts w:ascii="Times New Roman" w:hAnsi="Times New Roman"/>
                <w:sz w:val="24"/>
                <w:szCs w:val="24"/>
              </w:rPr>
              <w:t>S.Sridhar,”Digital</w:t>
            </w:r>
            <w:proofErr w:type="spellEnd"/>
            <w:r w:rsidRPr="00356720">
              <w:rPr>
                <w:rFonts w:ascii="Times New Roman" w:hAnsi="Times New Roman"/>
                <w:sz w:val="24"/>
                <w:szCs w:val="24"/>
              </w:rPr>
              <w:t xml:space="preserve"> Image processing”, oxford university press, 1</w:t>
            </w:r>
            <w:r w:rsidRPr="00356720">
              <w:rPr>
                <w:rFonts w:ascii="Times New Roman" w:hAnsi="Times New Roman"/>
                <w:sz w:val="24"/>
                <w:szCs w:val="24"/>
                <w:vertAlign w:val="superscript"/>
              </w:rPr>
              <w:t>st</w:t>
            </w:r>
            <w:r w:rsidRPr="00356720">
              <w:rPr>
                <w:rFonts w:ascii="Times New Roman" w:hAnsi="Times New Roman"/>
                <w:sz w:val="24"/>
                <w:szCs w:val="24"/>
              </w:rPr>
              <w:t xml:space="preserve"> edition."</w:t>
            </w:r>
          </w:p>
        </w:tc>
      </w:tr>
    </w:tbl>
    <w:p w14:paraId="22F93D49" w14:textId="77777777" w:rsidR="000B60B0" w:rsidRDefault="000B60B0" w:rsidP="00287BD2">
      <w:pPr>
        <w:widowControl w:val="0"/>
        <w:suppressAutoHyphens/>
        <w:spacing w:after="0" w:line="240"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59C209C" w14:textId="77777777" w:rsidTr="005C7D05">
        <w:trPr>
          <w:trHeight w:val="20"/>
        </w:trPr>
        <w:tc>
          <w:tcPr>
            <w:tcW w:w="9923" w:type="dxa"/>
          </w:tcPr>
          <w:p w14:paraId="664C3AD8" w14:textId="77777777" w:rsidR="00ED2F7D" w:rsidRPr="00ED2F7D" w:rsidRDefault="007609F2" w:rsidP="00ED2F7D">
            <w:pPr>
              <w:widowControl w:val="0"/>
              <w:suppressAutoHyphens/>
              <w:spacing w:line="264" w:lineRule="auto"/>
              <w:jc w:val="both"/>
              <w:rPr>
                <w:rFonts w:ascii="Times New Roman" w:hAnsi="Times New Roman"/>
                <w:b/>
                <w:color w:val="BC202E"/>
                <w:sz w:val="24"/>
                <w:szCs w:val="24"/>
              </w:rPr>
            </w:pPr>
            <w:r w:rsidRPr="00ED2F7D">
              <w:rPr>
                <w:rFonts w:ascii="Times New Roman" w:hAnsi="Times New Roman"/>
                <w:b/>
                <w:color w:val="BC202E"/>
                <w:sz w:val="24"/>
                <w:szCs w:val="24"/>
              </w:rPr>
              <w:t>Theory:</w:t>
            </w:r>
            <w:r w:rsidR="00D95F90" w:rsidRPr="00ED2F7D">
              <w:rPr>
                <w:rFonts w:ascii="Times New Roman" w:hAnsi="Times New Roman"/>
                <w:b/>
                <w:color w:val="BC202E"/>
                <w:sz w:val="24"/>
                <w:szCs w:val="24"/>
              </w:rPr>
              <w:t xml:space="preserve"> </w:t>
            </w:r>
          </w:p>
          <w:p w14:paraId="29ACE67E" w14:textId="6993CDD4" w:rsidR="00287BD2" w:rsidRPr="00B01630" w:rsidRDefault="00287BD2" w:rsidP="00287BD2">
            <w:pPr>
              <w:spacing w:line="360" w:lineRule="auto"/>
              <w:jc w:val="both"/>
              <w:rPr>
                <w:rFonts w:ascii="Times New Roman" w:hAnsi="Times New Roman"/>
                <w:b/>
                <w:sz w:val="24"/>
                <w:szCs w:val="24"/>
              </w:rPr>
            </w:pPr>
            <w:r w:rsidRPr="00B01630">
              <w:rPr>
                <w:rFonts w:ascii="Times New Roman" w:hAnsi="Times New Roman"/>
                <w:b/>
                <w:sz w:val="24"/>
                <w:szCs w:val="24"/>
              </w:rPr>
              <w:t>Image Negative:</w:t>
            </w:r>
          </w:p>
          <w:p w14:paraId="69132831" w14:textId="77777777" w:rsidR="00287BD2" w:rsidRPr="00222858" w:rsidRDefault="00287BD2" w:rsidP="00287BD2">
            <w:pPr>
              <w:spacing w:line="360" w:lineRule="auto"/>
              <w:ind w:firstLine="360"/>
              <w:jc w:val="both"/>
              <w:rPr>
                <w:rFonts w:ascii="Times New Roman" w:hAnsi="Times New Roman"/>
              </w:rPr>
            </w:pPr>
            <w:r w:rsidRPr="00222858">
              <w:rPr>
                <w:rFonts w:ascii="Times New Roman" w:hAnsi="Times New Roman"/>
              </w:rPr>
              <w:t>Negative images are useful for enhancing white or grey detail embedded in dark regions of an image. Image negatives are obtained by using the transformation function s=T(r).</w:t>
            </w:r>
          </w:p>
          <w:p w14:paraId="692F727D" w14:textId="77777777" w:rsidR="00287BD2" w:rsidRPr="00B01630" w:rsidRDefault="00287BD2" w:rsidP="00227E6D">
            <w:pPr>
              <w:spacing w:line="360" w:lineRule="auto"/>
              <w:ind w:left="360"/>
              <w:jc w:val="center"/>
              <w:rPr>
                <w:rFonts w:ascii="Times New Roman" w:hAnsi="Times New Roman"/>
                <w:sz w:val="24"/>
                <w:szCs w:val="24"/>
              </w:rPr>
            </w:pPr>
            <w:r w:rsidRPr="00B01630">
              <w:rPr>
                <w:noProof/>
                <w:lang w:eastAsia="en-IN"/>
              </w:rPr>
              <w:lastRenderedPageBreak/>
              <w:drawing>
                <wp:inline distT="0" distB="0" distL="0" distR="0" wp14:anchorId="11D3D715" wp14:editId="06EF03B2">
                  <wp:extent cx="2095500" cy="1798395"/>
                  <wp:effectExtent l="0" t="0" r="0" b="0"/>
                  <wp:docPr id="11269" name="Picture 6" descr="Z:\DIP\4-4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6" descr="Z:\DIP\4-4a.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914" cy="1799609"/>
                          </a:xfrm>
                          <a:prstGeom prst="rect">
                            <a:avLst/>
                          </a:prstGeom>
                          <a:noFill/>
                          <a:ln>
                            <a:noFill/>
                          </a:ln>
                        </pic:spPr>
                      </pic:pic>
                    </a:graphicData>
                  </a:graphic>
                </wp:inline>
              </w:drawing>
            </w:r>
            <w:r w:rsidRPr="00B01630">
              <w:rPr>
                <w:rFonts w:ascii="Times New Roman" w:hAnsi="Times New Roman"/>
                <w:sz w:val="24"/>
                <w:szCs w:val="24"/>
              </w:rPr>
              <w:t>[0,L-1] is the range of gray levels</w:t>
            </w:r>
          </w:p>
          <w:p w14:paraId="5C48228A" w14:textId="77777777" w:rsidR="00287BD2" w:rsidRPr="00B01630" w:rsidRDefault="00287BD2" w:rsidP="00287BD2">
            <w:pPr>
              <w:spacing w:line="360" w:lineRule="auto"/>
              <w:ind w:left="360"/>
              <w:jc w:val="both"/>
              <w:rPr>
                <w:rFonts w:ascii="Times New Roman" w:hAnsi="Times New Roman"/>
                <w:sz w:val="24"/>
                <w:szCs w:val="24"/>
              </w:rPr>
            </w:pPr>
            <w:r w:rsidRPr="00B01630">
              <w:rPr>
                <w:rFonts w:ascii="Times New Roman" w:hAnsi="Times New Roman"/>
                <w:i/>
                <w:iCs/>
                <w:sz w:val="24"/>
                <w:szCs w:val="24"/>
              </w:rPr>
              <w:t>S= L-</w:t>
            </w:r>
            <w:r w:rsidRPr="00B01630">
              <w:rPr>
                <w:rFonts w:ascii="Times New Roman" w:hAnsi="Times New Roman"/>
                <w:sz w:val="24"/>
                <w:szCs w:val="24"/>
              </w:rPr>
              <w:t>1</w:t>
            </w:r>
            <w:r w:rsidRPr="00B01630">
              <w:rPr>
                <w:rFonts w:ascii="Times New Roman" w:hAnsi="Times New Roman"/>
                <w:i/>
                <w:iCs/>
                <w:sz w:val="24"/>
                <w:szCs w:val="24"/>
              </w:rPr>
              <w:t>-r</w:t>
            </w:r>
          </w:p>
          <w:p w14:paraId="3EB25768" w14:textId="77777777" w:rsidR="00287BD2" w:rsidRDefault="00287BD2" w:rsidP="00287BD2">
            <w:pPr>
              <w:spacing w:line="360" w:lineRule="auto"/>
              <w:jc w:val="both"/>
              <w:rPr>
                <w:rFonts w:ascii="Times New Roman" w:hAnsi="Times New Roman"/>
                <w:b/>
                <w:sz w:val="24"/>
                <w:szCs w:val="24"/>
              </w:rPr>
            </w:pPr>
            <w:r w:rsidRPr="00B01630">
              <w:rPr>
                <w:rFonts w:ascii="Times New Roman" w:hAnsi="Times New Roman"/>
                <w:b/>
                <w:sz w:val="24"/>
                <w:szCs w:val="24"/>
              </w:rPr>
              <w:t>Thresholding</w:t>
            </w:r>
          </w:p>
          <w:p w14:paraId="32C316E9" w14:textId="77777777" w:rsidR="00287BD2" w:rsidRDefault="00287BD2" w:rsidP="00287BD2">
            <w:pPr>
              <w:spacing w:line="360" w:lineRule="auto"/>
              <w:rPr>
                <w:rFonts w:ascii="Arial" w:hAnsi="Arial" w:cs="Arial"/>
                <w:color w:val="222222"/>
                <w:sz w:val="21"/>
                <w:szCs w:val="21"/>
                <w:shd w:val="clear" w:color="auto" w:fill="FFFFFF"/>
              </w:rPr>
            </w:pPr>
            <w:r w:rsidRPr="0061577F">
              <w:rPr>
                <w:rFonts w:ascii="Times New Roman" w:hAnsi="Times New Roman"/>
                <w:color w:val="222222"/>
                <w:sz w:val="24"/>
                <w:szCs w:val="24"/>
                <w:shd w:val="clear" w:color="auto" w:fill="FFFFFF"/>
              </w:rPr>
              <w:t>From a </w:t>
            </w:r>
            <w:hyperlink r:id="rId12" w:tooltip="Grayscale" w:history="1">
              <w:r w:rsidRPr="0061577F">
                <w:rPr>
                  <w:rFonts w:ascii="Times New Roman" w:hAnsi="Times New Roman"/>
                  <w:color w:val="222222"/>
                  <w:sz w:val="24"/>
                  <w:szCs w:val="24"/>
                  <w:shd w:val="clear" w:color="auto" w:fill="FFFFFF"/>
                </w:rPr>
                <w:t>grayscale</w:t>
              </w:r>
            </w:hyperlink>
            <w:r w:rsidRPr="0061577F">
              <w:rPr>
                <w:rFonts w:ascii="Times New Roman" w:hAnsi="Times New Roman"/>
                <w:color w:val="222222"/>
                <w:sz w:val="24"/>
                <w:szCs w:val="24"/>
                <w:shd w:val="clear" w:color="auto" w:fill="FFFFFF"/>
              </w:rPr>
              <w:t> image, thresholding can be used to create </w:t>
            </w:r>
            <w:hyperlink r:id="rId13" w:tooltip="Binary image" w:history="1">
              <w:r w:rsidRPr="0061577F">
                <w:rPr>
                  <w:rFonts w:ascii="Times New Roman" w:hAnsi="Times New Roman"/>
                  <w:color w:val="222222"/>
                  <w:sz w:val="24"/>
                  <w:szCs w:val="24"/>
                  <w:shd w:val="clear" w:color="auto" w:fill="FFFFFF"/>
                </w:rPr>
                <w:t>binary images</w:t>
              </w:r>
            </w:hyperlink>
            <w:r>
              <w:rPr>
                <w:rFonts w:ascii="Times New Roman" w:hAnsi="Times New Roman"/>
                <w:color w:val="222222"/>
                <w:sz w:val="24"/>
                <w:szCs w:val="24"/>
                <w:shd w:val="clear" w:color="auto" w:fill="FFFFFF"/>
              </w:rPr>
              <w:t xml:space="preserve">. </w:t>
            </w:r>
            <w:r w:rsidRPr="0061577F">
              <w:rPr>
                <w:rFonts w:ascii="Times New Roman" w:hAnsi="Times New Roman"/>
                <w:color w:val="222222"/>
                <w:sz w:val="24"/>
                <w:szCs w:val="24"/>
                <w:shd w:val="clear" w:color="auto" w:fill="FFFFFF"/>
              </w:rPr>
              <w:t>The simplest thresholding methods replace each pixel in an image with a black pixel if the image intensity </w:t>
            </w:r>
            <w:r w:rsidRPr="0061577F">
              <w:rPr>
                <w:rStyle w:val="mwe-math-mathml-inline"/>
                <w:rFonts w:ascii="Times New Roman" w:hAnsi="Times New Roman"/>
                <w:vanish/>
                <w:color w:val="222222"/>
                <w:sz w:val="24"/>
                <w:szCs w:val="24"/>
                <w:shd w:val="clear" w:color="auto" w:fill="FFFFFF"/>
              </w:rPr>
              <w:t>{\displaystyle I_{i,j}}</w:t>
            </w:r>
            <w:r w:rsidRPr="0061577F">
              <w:rPr>
                <w:rFonts w:ascii="Times New Roman" w:hAnsi="Times New Roman"/>
                <w:color w:val="222222"/>
                <w:sz w:val="24"/>
                <w:szCs w:val="24"/>
                <w:shd w:val="clear" w:color="auto" w:fill="FFFFFF"/>
              </w:rPr>
              <w:t> is less than some fixed constant T or a white pixel if the image intensity is</w:t>
            </w:r>
            <w:r>
              <w:rPr>
                <w:rFonts w:ascii="Arial" w:hAnsi="Arial" w:cs="Arial"/>
                <w:color w:val="222222"/>
                <w:sz w:val="21"/>
                <w:szCs w:val="21"/>
                <w:shd w:val="clear" w:color="auto" w:fill="FFFFFF"/>
              </w:rPr>
              <w:t xml:space="preserve"> greater than that constant. </w:t>
            </w:r>
          </w:p>
          <w:p w14:paraId="5ACFFBA2" w14:textId="0152ADA8" w:rsidR="00287BD2" w:rsidRPr="00B01630" w:rsidRDefault="00287BD2" w:rsidP="00287BD2">
            <w:pPr>
              <w:spacing w:line="360" w:lineRule="auto"/>
              <w:jc w:val="center"/>
              <w:rPr>
                <w:rFonts w:ascii="Times New Roman" w:hAnsi="Times New Roman"/>
                <w:b/>
                <w:sz w:val="24"/>
                <w:szCs w:val="24"/>
              </w:rPr>
            </w:pPr>
            <w:r>
              <w:rPr>
                <w:rFonts w:ascii="Times New Roman" w:hAnsi="Times New Roman"/>
                <w:b/>
                <w:noProof/>
                <w:sz w:val="24"/>
                <w:szCs w:val="24"/>
                <w:lang w:eastAsia="en-IN"/>
              </w:rPr>
              <w:drawing>
                <wp:inline distT="0" distB="0" distL="0" distR="0" wp14:anchorId="6E927049" wp14:editId="02EA982F">
                  <wp:extent cx="2390775" cy="225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252978"/>
                          </a:xfrm>
                          <a:prstGeom prst="rect">
                            <a:avLst/>
                          </a:prstGeom>
                          <a:noFill/>
                          <a:ln>
                            <a:noFill/>
                          </a:ln>
                        </pic:spPr>
                      </pic:pic>
                    </a:graphicData>
                  </a:graphic>
                </wp:inline>
              </w:drawing>
            </w:r>
          </w:p>
          <w:p w14:paraId="77F5614C" w14:textId="77777777" w:rsidR="00287BD2" w:rsidRDefault="00287BD2" w:rsidP="00287BD2">
            <w:pPr>
              <w:spacing w:line="360" w:lineRule="auto"/>
              <w:jc w:val="both"/>
              <w:rPr>
                <w:rFonts w:ascii="Times New Roman" w:hAnsi="Times New Roman"/>
                <w:b/>
                <w:sz w:val="24"/>
                <w:szCs w:val="24"/>
              </w:rPr>
            </w:pPr>
          </w:p>
          <w:p w14:paraId="1BA28C95" w14:textId="77777777" w:rsidR="00287BD2" w:rsidRDefault="00287BD2" w:rsidP="00287BD2">
            <w:pPr>
              <w:spacing w:line="360" w:lineRule="auto"/>
              <w:jc w:val="both"/>
              <w:rPr>
                <w:rFonts w:ascii="Times New Roman" w:hAnsi="Times New Roman"/>
                <w:b/>
                <w:sz w:val="24"/>
                <w:szCs w:val="24"/>
              </w:rPr>
            </w:pPr>
            <w:r w:rsidRPr="00B01630">
              <w:rPr>
                <w:rFonts w:ascii="Times New Roman" w:hAnsi="Times New Roman"/>
                <w:b/>
                <w:sz w:val="24"/>
                <w:szCs w:val="24"/>
              </w:rPr>
              <w:t>Gray Level Slicing</w:t>
            </w:r>
          </w:p>
          <w:p w14:paraId="45F8003A" w14:textId="77777777" w:rsidR="00287BD2" w:rsidRPr="00222858" w:rsidRDefault="00287BD2" w:rsidP="00287BD2">
            <w:pPr>
              <w:spacing w:line="360" w:lineRule="auto"/>
              <w:ind w:firstLine="720"/>
              <w:jc w:val="both"/>
              <w:rPr>
                <w:rFonts w:ascii="Times New Roman" w:hAnsi="Times New Roman"/>
                <w:sz w:val="24"/>
                <w:szCs w:val="24"/>
              </w:rPr>
            </w:pPr>
            <w:r w:rsidRPr="00222858">
              <w:rPr>
                <w:rFonts w:ascii="Times New Roman" w:hAnsi="Times New Roman"/>
                <w:sz w:val="24"/>
                <w:szCs w:val="24"/>
              </w:rPr>
              <w:t>To highlight a specific range of gray levels in an image (e.g. to enhance certain features). One way is to display a high value for all gray levels in the range of interest and a low value for all other gray levels (binary image).</w:t>
            </w:r>
          </w:p>
          <w:p w14:paraId="562D9194" w14:textId="77777777" w:rsidR="00287BD2" w:rsidRPr="00B01630" w:rsidRDefault="00287BD2" w:rsidP="00287BD2">
            <w:pPr>
              <w:spacing w:line="360" w:lineRule="auto"/>
              <w:jc w:val="center"/>
            </w:pPr>
            <w:r w:rsidRPr="00B01630">
              <w:rPr>
                <w:noProof/>
                <w:lang w:eastAsia="en-IN"/>
              </w:rPr>
              <w:lastRenderedPageBreak/>
              <w:drawing>
                <wp:inline distT="0" distB="0" distL="0" distR="0" wp14:anchorId="7CDCF9B2" wp14:editId="44640B77">
                  <wp:extent cx="2160570" cy="2138065"/>
                  <wp:effectExtent l="0" t="0" r="0" b="0"/>
                  <wp:docPr id="24581" name="Picture 7" descr="Z:\DIP\4-7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7" descr="Z:\DIP\4-7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1909" cy="2139390"/>
                          </a:xfrm>
                          <a:prstGeom prst="rect">
                            <a:avLst/>
                          </a:prstGeom>
                          <a:noFill/>
                          <a:ln>
                            <a:noFill/>
                          </a:ln>
                        </pic:spPr>
                      </pic:pic>
                    </a:graphicData>
                  </a:graphic>
                </wp:inline>
              </w:drawing>
            </w:r>
          </w:p>
          <w:p w14:paraId="2D36B2CF" w14:textId="77777777" w:rsidR="00287BD2" w:rsidRPr="00B01630" w:rsidRDefault="00287BD2" w:rsidP="00287BD2">
            <w:pPr>
              <w:spacing w:line="360" w:lineRule="auto"/>
              <w:jc w:val="both"/>
              <w:rPr>
                <w:rFonts w:ascii="Times New Roman" w:hAnsi="Times New Roman"/>
                <w:sz w:val="24"/>
                <w:szCs w:val="24"/>
              </w:rPr>
            </w:pPr>
            <w:r w:rsidRPr="00B01630">
              <w:rPr>
                <w:rFonts w:ascii="Times New Roman" w:hAnsi="Times New Roman"/>
                <w:sz w:val="24"/>
                <w:szCs w:val="24"/>
              </w:rPr>
              <w:t>The second approach is to brighten the desired range of gray levels but preserve the background and gray-level tonalities in the image:</w:t>
            </w:r>
          </w:p>
          <w:p w14:paraId="26767316" w14:textId="77777777" w:rsidR="00287BD2" w:rsidRPr="00B01630" w:rsidRDefault="00287BD2" w:rsidP="00287BD2">
            <w:pPr>
              <w:spacing w:line="360" w:lineRule="auto"/>
              <w:ind w:left="720"/>
              <w:jc w:val="both"/>
              <w:rPr>
                <w:rFonts w:ascii="Times New Roman" w:hAnsi="Times New Roman"/>
                <w:sz w:val="24"/>
                <w:szCs w:val="24"/>
              </w:rPr>
            </w:pPr>
          </w:p>
          <w:p w14:paraId="2929DC33" w14:textId="77777777" w:rsidR="00287BD2" w:rsidRPr="00B01630" w:rsidRDefault="00287BD2" w:rsidP="00287BD2">
            <w:pPr>
              <w:spacing w:line="360" w:lineRule="auto"/>
              <w:jc w:val="center"/>
              <w:rPr>
                <w:rFonts w:ascii="Times New Roman" w:hAnsi="Times New Roman"/>
                <w:sz w:val="24"/>
                <w:szCs w:val="24"/>
              </w:rPr>
            </w:pPr>
            <w:r w:rsidRPr="00B01630">
              <w:rPr>
                <w:rFonts w:ascii="Times New Roman" w:hAnsi="Times New Roman"/>
                <w:noProof/>
                <w:sz w:val="24"/>
                <w:szCs w:val="24"/>
                <w:lang w:eastAsia="en-IN"/>
              </w:rPr>
              <w:drawing>
                <wp:inline distT="0" distB="0" distL="0" distR="0" wp14:anchorId="4D18B0EB" wp14:editId="4747F54C">
                  <wp:extent cx="2273300" cy="2318766"/>
                  <wp:effectExtent l="0" t="0" r="0" b="5715"/>
                  <wp:docPr id="25604" name="Picture 5" descr="Z:\DIP\4-7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5" descr="Z:\DIP\4-7b.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3300" cy="2318766"/>
                          </a:xfrm>
                          <a:prstGeom prst="rect">
                            <a:avLst/>
                          </a:prstGeom>
                          <a:noFill/>
                          <a:ln>
                            <a:noFill/>
                          </a:ln>
                        </pic:spPr>
                      </pic:pic>
                    </a:graphicData>
                  </a:graphic>
                </wp:inline>
              </w:drawing>
            </w:r>
          </w:p>
          <w:p w14:paraId="45F155C3" w14:textId="77777777" w:rsidR="00287BD2" w:rsidRPr="00B01630" w:rsidRDefault="00287BD2" w:rsidP="00287BD2">
            <w:pPr>
              <w:jc w:val="both"/>
              <w:rPr>
                <w:rFonts w:ascii="Times New Roman" w:hAnsi="Times New Roman"/>
                <w:b/>
                <w:sz w:val="24"/>
                <w:szCs w:val="24"/>
              </w:rPr>
            </w:pPr>
            <w:r w:rsidRPr="00B01630">
              <w:rPr>
                <w:rFonts w:ascii="Times New Roman" w:eastAsia="SimSun" w:hAnsi="Times New Roman"/>
                <w:b/>
                <w:kern w:val="1"/>
                <w:sz w:val="24"/>
                <w:szCs w:val="24"/>
                <w:lang w:eastAsia="zh-CN" w:bidi="hi-IN"/>
              </w:rPr>
              <w:t>Bit plane slicing</w:t>
            </w:r>
          </w:p>
          <w:p w14:paraId="5673ED62" w14:textId="77777777" w:rsidR="00287BD2" w:rsidRPr="00222858" w:rsidRDefault="00287BD2" w:rsidP="00287BD2">
            <w:pPr>
              <w:spacing w:line="360" w:lineRule="auto"/>
              <w:ind w:firstLine="720"/>
              <w:jc w:val="both"/>
              <w:rPr>
                <w:rFonts w:ascii="Times New Roman" w:hAnsi="Times New Roman"/>
                <w:sz w:val="24"/>
                <w:szCs w:val="24"/>
              </w:rPr>
            </w:pPr>
            <w:r w:rsidRPr="00222858">
              <w:rPr>
                <w:rFonts w:ascii="Times New Roman" w:hAnsi="Times New Roman"/>
                <w:sz w:val="24"/>
                <w:szCs w:val="24"/>
              </w:rPr>
              <w:t xml:space="preserve">Bit plane slicing is used to highlight the contribution made to the total image appearance by specific bits. Assuming that each pixel is represented by 8 bits, the image is composed of 8 1-bit planes. Plane 0 contains the least significant bit and plane 7 contains the most significant bit. Only the higher order bits (top four) contain visually significant data.  The other bit planes contribute the more subtle details. Plane 7 corresponds exactly with an image </w:t>
            </w:r>
            <w:proofErr w:type="spellStart"/>
            <w:r w:rsidRPr="00222858">
              <w:rPr>
                <w:rFonts w:ascii="Times New Roman" w:hAnsi="Times New Roman"/>
                <w:sz w:val="24"/>
                <w:szCs w:val="24"/>
              </w:rPr>
              <w:t>thresholded</w:t>
            </w:r>
            <w:proofErr w:type="spellEnd"/>
            <w:r w:rsidRPr="00222858">
              <w:rPr>
                <w:rFonts w:ascii="Times New Roman" w:hAnsi="Times New Roman"/>
                <w:sz w:val="24"/>
                <w:szCs w:val="24"/>
              </w:rPr>
              <w:t xml:space="preserve"> at gray level 128.</w:t>
            </w:r>
          </w:p>
          <w:p w14:paraId="3866B6BF" w14:textId="77777777" w:rsidR="00287BD2" w:rsidRPr="00B01630" w:rsidRDefault="00287BD2" w:rsidP="00287BD2">
            <w:pPr>
              <w:pStyle w:val="NormalWeb"/>
              <w:shd w:val="clear" w:color="auto" w:fill="FFFFFF"/>
              <w:spacing w:before="96" w:after="120" w:line="360" w:lineRule="auto"/>
              <w:ind w:left="1080"/>
              <w:jc w:val="both"/>
            </w:pPr>
            <w:r>
              <w:rPr>
                <w:noProof/>
                <w:lang w:val="en-IN" w:eastAsia="en-IN"/>
              </w:rPr>
              <w:lastRenderedPageBreak/>
              <w:drawing>
                <wp:inline distT="0" distB="0" distL="0" distR="0" wp14:anchorId="2E9A3ADA" wp14:editId="6DD099A8">
                  <wp:extent cx="46863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257425"/>
                          </a:xfrm>
                          <a:prstGeom prst="rect">
                            <a:avLst/>
                          </a:prstGeom>
                          <a:noFill/>
                          <a:ln>
                            <a:noFill/>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287BD2" w:rsidRPr="00356720" w14:paraId="08309CF8" w14:textId="77777777" w:rsidTr="002F5066">
              <w:trPr>
                <w:tblCellSpacing w:w="0" w:type="dxa"/>
              </w:trPr>
              <w:tc>
                <w:tcPr>
                  <w:tcW w:w="0" w:type="auto"/>
                  <w:shd w:val="clear" w:color="auto" w:fill="FFFFFF"/>
                  <w:vAlign w:val="center"/>
                </w:tcPr>
                <w:p w14:paraId="577D97AD" w14:textId="77777777" w:rsidR="00287BD2" w:rsidRPr="00356720" w:rsidRDefault="00287BD2" w:rsidP="002F5066">
                  <w:pPr>
                    <w:rPr>
                      <w:rFonts w:ascii="Times New Roman" w:eastAsia="Times New Roman" w:hAnsi="Times New Roman"/>
                      <w:b/>
                      <w:noProof/>
                      <w:sz w:val="24"/>
                      <w:szCs w:val="24"/>
                    </w:rPr>
                  </w:pPr>
                </w:p>
              </w:tc>
            </w:tr>
          </w:tbl>
          <w:p w14:paraId="4C0296C2" w14:textId="77777777" w:rsidR="00287BD2" w:rsidRPr="00895868" w:rsidRDefault="00287BD2" w:rsidP="00287BD2">
            <w:pPr>
              <w:rPr>
                <w:rFonts w:ascii="Times New Roman" w:hAnsi="Times New Roman"/>
                <w:b/>
                <w:iCs/>
                <w:color w:val="C00000"/>
                <w:sz w:val="24"/>
                <w:szCs w:val="24"/>
              </w:rPr>
            </w:pPr>
            <w:r w:rsidRPr="00895868">
              <w:rPr>
                <w:rFonts w:ascii="Times New Roman" w:hAnsi="Times New Roman"/>
                <w:b/>
                <w:iCs/>
                <w:color w:val="C00000"/>
                <w:sz w:val="24"/>
                <w:szCs w:val="24"/>
              </w:rPr>
              <w:t>Implementation steps with screenshots:</w:t>
            </w:r>
          </w:p>
          <w:p w14:paraId="1A5E60F4" w14:textId="77777777" w:rsidR="00287BD2" w:rsidRDefault="00287BD2" w:rsidP="00287BD2">
            <w:pPr>
              <w:rPr>
                <w:rFonts w:ascii="Times New Roman" w:hAnsi="Times New Roman"/>
                <w:b/>
                <w:iCs/>
                <w:sz w:val="24"/>
                <w:szCs w:val="24"/>
              </w:rPr>
            </w:pPr>
          </w:p>
          <w:p w14:paraId="31BA2744" w14:textId="54AB79ED" w:rsidR="00287BD2" w:rsidRDefault="00895868" w:rsidP="00895868">
            <w:pPr>
              <w:pStyle w:val="ListParagraph"/>
              <w:numPr>
                <w:ilvl w:val="0"/>
                <w:numId w:val="5"/>
              </w:numPr>
              <w:rPr>
                <w:rFonts w:ascii="Times New Roman" w:hAnsi="Times New Roman"/>
                <w:b/>
                <w:iCs/>
                <w:sz w:val="24"/>
                <w:szCs w:val="24"/>
              </w:rPr>
            </w:pPr>
            <w:r>
              <w:rPr>
                <w:rFonts w:ascii="Times New Roman" w:hAnsi="Times New Roman"/>
                <w:b/>
                <w:iCs/>
                <w:sz w:val="24"/>
                <w:szCs w:val="24"/>
              </w:rPr>
              <w:t>Negative Image:</w:t>
            </w:r>
          </w:p>
          <w:p w14:paraId="6A439F62" w14:textId="77777777" w:rsidR="00895868" w:rsidRPr="00895868" w:rsidRDefault="00895868" w:rsidP="00895868">
            <w:pPr>
              <w:ind w:left="720"/>
              <w:rPr>
                <w:rFonts w:ascii="Consolas" w:eastAsia="Times New Roman" w:hAnsi="Consolas" w:cs="Times New Roman"/>
                <w:sz w:val="20"/>
                <w:szCs w:val="20"/>
                <w:lang w:val="en-IN" w:eastAsia="en-IN"/>
              </w:rPr>
            </w:pPr>
            <w:r w:rsidRPr="00895868">
              <w:rPr>
                <w:rFonts w:ascii="Consolas" w:eastAsia="Times New Roman" w:hAnsi="Consolas" w:cs="Times New Roman"/>
                <w:color w:val="008013"/>
                <w:sz w:val="20"/>
                <w:szCs w:val="20"/>
                <w:lang w:val="en-IN" w:eastAsia="en-IN"/>
              </w:rPr>
              <w:t xml:space="preserve">% negative image </w:t>
            </w:r>
          </w:p>
          <w:p w14:paraId="3F465CED" w14:textId="77777777" w:rsidR="00895868" w:rsidRPr="00895868" w:rsidRDefault="00895868" w:rsidP="00895868">
            <w:pPr>
              <w:ind w:left="720"/>
              <w:rPr>
                <w:rFonts w:ascii="Consolas" w:eastAsia="Times New Roman" w:hAnsi="Consolas" w:cs="Times New Roman"/>
                <w:sz w:val="20"/>
                <w:szCs w:val="20"/>
                <w:lang w:val="en-IN" w:eastAsia="en-IN"/>
              </w:rPr>
            </w:pPr>
            <w:proofErr w:type="spellStart"/>
            <w:r w:rsidRPr="00895868">
              <w:rPr>
                <w:rFonts w:ascii="Consolas" w:eastAsia="Times New Roman" w:hAnsi="Consolas" w:cs="Times New Roman"/>
                <w:sz w:val="20"/>
                <w:szCs w:val="20"/>
                <w:lang w:val="en-IN" w:eastAsia="en-IN"/>
              </w:rPr>
              <w:t>originalImage</w:t>
            </w:r>
            <w:proofErr w:type="spellEnd"/>
            <w:r w:rsidRPr="00895868">
              <w:rPr>
                <w:rFonts w:ascii="Consolas" w:eastAsia="Times New Roman" w:hAnsi="Consolas" w:cs="Times New Roman"/>
                <w:sz w:val="20"/>
                <w:szCs w:val="20"/>
                <w:lang w:val="en-IN" w:eastAsia="en-IN"/>
              </w:rPr>
              <w:t xml:space="preserve"> = </w:t>
            </w:r>
            <w:proofErr w:type="spellStart"/>
            <w:r w:rsidRPr="00895868">
              <w:rPr>
                <w:rFonts w:ascii="Consolas" w:eastAsia="Times New Roman" w:hAnsi="Consolas" w:cs="Times New Roman"/>
                <w:sz w:val="20"/>
                <w:szCs w:val="20"/>
                <w:lang w:val="en-IN" w:eastAsia="en-IN"/>
              </w:rPr>
              <w:t>imread</w:t>
            </w:r>
            <w:proofErr w:type="spellEnd"/>
            <w:r w:rsidRPr="00895868">
              <w:rPr>
                <w:rFonts w:ascii="Consolas" w:eastAsia="Times New Roman" w:hAnsi="Consolas" w:cs="Times New Roman"/>
                <w:sz w:val="20"/>
                <w:szCs w:val="20"/>
                <w:lang w:val="en-IN" w:eastAsia="en-IN"/>
              </w:rPr>
              <w:t>(</w:t>
            </w:r>
            <w:r w:rsidRPr="00895868">
              <w:rPr>
                <w:rFonts w:ascii="Consolas" w:eastAsia="Times New Roman" w:hAnsi="Consolas" w:cs="Times New Roman"/>
                <w:color w:val="A709F5"/>
                <w:sz w:val="20"/>
                <w:szCs w:val="20"/>
                <w:lang w:val="en-IN" w:eastAsia="en-IN"/>
              </w:rPr>
              <w:t>'meow.jpg'</w:t>
            </w:r>
            <w:r w:rsidRPr="00895868">
              <w:rPr>
                <w:rFonts w:ascii="Consolas" w:eastAsia="Times New Roman" w:hAnsi="Consolas" w:cs="Times New Roman"/>
                <w:sz w:val="20"/>
                <w:szCs w:val="20"/>
                <w:lang w:val="en-IN" w:eastAsia="en-IN"/>
              </w:rPr>
              <w:t>);</w:t>
            </w:r>
          </w:p>
          <w:p w14:paraId="0967C046" w14:textId="77777777" w:rsidR="00895868" w:rsidRPr="00895868" w:rsidRDefault="00895868" w:rsidP="00895868">
            <w:pPr>
              <w:ind w:left="720"/>
              <w:rPr>
                <w:rFonts w:ascii="Consolas" w:eastAsia="Times New Roman" w:hAnsi="Consolas" w:cs="Times New Roman"/>
                <w:sz w:val="20"/>
                <w:szCs w:val="20"/>
                <w:lang w:val="en-IN" w:eastAsia="en-IN"/>
              </w:rPr>
            </w:pPr>
          </w:p>
          <w:p w14:paraId="6C47FE8A" w14:textId="77777777" w:rsidR="00895868" w:rsidRPr="00895868" w:rsidRDefault="00895868" w:rsidP="00895868">
            <w:pPr>
              <w:ind w:left="720"/>
              <w:rPr>
                <w:rFonts w:ascii="Consolas" w:eastAsia="Times New Roman" w:hAnsi="Consolas" w:cs="Times New Roman"/>
                <w:sz w:val="20"/>
                <w:szCs w:val="20"/>
                <w:lang w:val="en-IN" w:eastAsia="en-IN"/>
              </w:rPr>
            </w:pPr>
            <w:proofErr w:type="spellStart"/>
            <w:r w:rsidRPr="00895868">
              <w:rPr>
                <w:rFonts w:ascii="Consolas" w:eastAsia="Times New Roman" w:hAnsi="Consolas" w:cs="Times New Roman"/>
                <w:sz w:val="20"/>
                <w:szCs w:val="20"/>
                <w:lang w:val="en-IN" w:eastAsia="en-IN"/>
              </w:rPr>
              <w:t>negativeImage</w:t>
            </w:r>
            <w:proofErr w:type="spellEnd"/>
            <w:r w:rsidRPr="00895868">
              <w:rPr>
                <w:rFonts w:ascii="Consolas" w:eastAsia="Times New Roman" w:hAnsi="Consolas" w:cs="Times New Roman"/>
                <w:sz w:val="20"/>
                <w:szCs w:val="20"/>
                <w:lang w:val="en-IN" w:eastAsia="en-IN"/>
              </w:rPr>
              <w:t xml:space="preserve"> = 255 - </w:t>
            </w:r>
            <w:proofErr w:type="spellStart"/>
            <w:r w:rsidRPr="00895868">
              <w:rPr>
                <w:rFonts w:ascii="Consolas" w:eastAsia="Times New Roman" w:hAnsi="Consolas" w:cs="Times New Roman"/>
                <w:sz w:val="20"/>
                <w:szCs w:val="20"/>
                <w:lang w:val="en-IN" w:eastAsia="en-IN"/>
              </w:rPr>
              <w:t>originalImage</w:t>
            </w:r>
            <w:proofErr w:type="spellEnd"/>
            <w:r w:rsidRPr="00895868">
              <w:rPr>
                <w:rFonts w:ascii="Consolas" w:eastAsia="Times New Roman" w:hAnsi="Consolas" w:cs="Times New Roman"/>
                <w:sz w:val="20"/>
                <w:szCs w:val="20"/>
                <w:lang w:val="en-IN" w:eastAsia="en-IN"/>
              </w:rPr>
              <w:t>;</w:t>
            </w:r>
          </w:p>
          <w:p w14:paraId="20FCEE6B" w14:textId="77777777" w:rsidR="00895868" w:rsidRPr="00895868" w:rsidRDefault="00895868" w:rsidP="00895868">
            <w:pPr>
              <w:ind w:left="720"/>
              <w:rPr>
                <w:rFonts w:ascii="Consolas" w:eastAsia="Times New Roman" w:hAnsi="Consolas" w:cs="Times New Roman"/>
                <w:sz w:val="20"/>
                <w:szCs w:val="20"/>
                <w:lang w:val="en-IN" w:eastAsia="en-IN"/>
              </w:rPr>
            </w:pPr>
          </w:p>
          <w:p w14:paraId="22534322" w14:textId="77777777" w:rsidR="00895868" w:rsidRPr="00895868" w:rsidRDefault="00895868" w:rsidP="00895868">
            <w:pPr>
              <w:ind w:left="720"/>
              <w:rPr>
                <w:rFonts w:ascii="Consolas" w:eastAsia="Times New Roman" w:hAnsi="Consolas" w:cs="Times New Roman"/>
                <w:sz w:val="20"/>
                <w:szCs w:val="20"/>
                <w:lang w:val="en-IN" w:eastAsia="en-IN"/>
              </w:rPr>
            </w:pPr>
            <w:r w:rsidRPr="00895868">
              <w:rPr>
                <w:rFonts w:ascii="Consolas" w:eastAsia="Times New Roman" w:hAnsi="Consolas" w:cs="Times New Roman"/>
                <w:sz w:val="20"/>
                <w:szCs w:val="20"/>
                <w:lang w:val="en-IN" w:eastAsia="en-IN"/>
              </w:rPr>
              <w:t>figure;</w:t>
            </w:r>
          </w:p>
          <w:p w14:paraId="6F433508" w14:textId="77777777" w:rsidR="00895868" w:rsidRPr="00895868" w:rsidRDefault="00895868" w:rsidP="00895868">
            <w:pPr>
              <w:ind w:left="720"/>
              <w:rPr>
                <w:rFonts w:ascii="Consolas" w:eastAsia="Times New Roman" w:hAnsi="Consolas" w:cs="Times New Roman"/>
                <w:sz w:val="20"/>
                <w:szCs w:val="20"/>
                <w:lang w:val="en-IN" w:eastAsia="en-IN"/>
              </w:rPr>
            </w:pPr>
            <w:proofErr w:type="gramStart"/>
            <w:r w:rsidRPr="00895868">
              <w:rPr>
                <w:rFonts w:ascii="Consolas" w:eastAsia="Times New Roman" w:hAnsi="Consolas" w:cs="Times New Roman"/>
                <w:sz w:val="20"/>
                <w:szCs w:val="20"/>
                <w:lang w:val="en-IN" w:eastAsia="en-IN"/>
              </w:rPr>
              <w:t>subplot(</w:t>
            </w:r>
            <w:proofErr w:type="gramEnd"/>
            <w:r w:rsidRPr="00895868">
              <w:rPr>
                <w:rFonts w:ascii="Consolas" w:eastAsia="Times New Roman" w:hAnsi="Consolas" w:cs="Times New Roman"/>
                <w:sz w:val="20"/>
                <w:szCs w:val="20"/>
                <w:lang w:val="en-IN" w:eastAsia="en-IN"/>
              </w:rPr>
              <w:t>1,2,1);</w:t>
            </w:r>
          </w:p>
          <w:p w14:paraId="00567144" w14:textId="77777777" w:rsidR="00895868" w:rsidRPr="00895868" w:rsidRDefault="00895868" w:rsidP="00895868">
            <w:pPr>
              <w:ind w:left="720"/>
              <w:rPr>
                <w:rFonts w:ascii="Consolas" w:eastAsia="Times New Roman" w:hAnsi="Consolas" w:cs="Times New Roman"/>
                <w:sz w:val="20"/>
                <w:szCs w:val="20"/>
                <w:lang w:val="en-IN" w:eastAsia="en-IN"/>
              </w:rPr>
            </w:pPr>
            <w:proofErr w:type="spellStart"/>
            <w:r w:rsidRPr="00895868">
              <w:rPr>
                <w:rFonts w:ascii="Consolas" w:eastAsia="Times New Roman" w:hAnsi="Consolas" w:cs="Times New Roman"/>
                <w:sz w:val="20"/>
                <w:szCs w:val="20"/>
                <w:lang w:val="en-IN" w:eastAsia="en-IN"/>
              </w:rPr>
              <w:t>imshow</w:t>
            </w:r>
            <w:proofErr w:type="spellEnd"/>
            <w:r w:rsidRPr="00895868">
              <w:rPr>
                <w:rFonts w:ascii="Consolas" w:eastAsia="Times New Roman" w:hAnsi="Consolas" w:cs="Times New Roman"/>
                <w:sz w:val="20"/>
                <w:szCs w:val="20"/>
                <w:lang w:val="en-IN" w:eastAsia="en-IN"/>
              </w:rPr>
              <w:t>(</w:t>
            </w:r>
            <w:proofErr w:type="spellStart"/>
            <w:r w:rsidRPr="00895868">
              <w:rPr>
                <w:rFonts w:ascii="Consolas" w:eastAsia="Times New Roman" w:hAnsi="Consolas" w:cs="Times New Roman"/>
                <w:sz w:val="20"/>
                <w:szCs w:val="20"/>
                <w:lang w:val="en-IN" w:eastAsia="en-IN"/>
              </w:rPr>
              <w:t>originalImage</w:t>
            </w:r>
            <w:proofErr w:type="spellEnd"/>
            <w:r w:rsidRPr="00895868">
              <w:rPr>
                <w:rFonts w:ascii="Consolas" w:eastAsia="Times New Roman" w:hAnsi="Consolas" w:cs="Times New Roman"/>
                <w:sz w:val="20"/>
                <w:szCs w:val="20"/>
                <w:lang w:val="en-IN" w:eastAsia="en-IN"/>
              </w:rPr>
              <w:t>);</w:t>
            </w:r>
          </w:p>
          <w:p w14:paraId="0F43ECD6" w14:textId="77777777" w:rsidR="00895868" w:rsidRPr="00895868" w:rsidRDefault="00895868" w:rsidP="00895868">
            <w:pPr>
              <w:ind w:left="720"/>
              <w:rPr>
                <w:rFonts w:ascii="Consolas" w:eastAsia="Times New Roman" w:hAnsi="Consolas" w:cs="Times New Roman"/>
                <w:sz w:val="20"/>
                <w:szCs w:val="20"/>
                <w:lang w:val="en-IN" w:eastAsia="en-IN"/>
              </w:rPr>
            </w:pPr>
            <w:proofErr w:type="gramStart"/>
            <w:r w:rsidRPr="00895868">
              <w:rPr>
                <w:rFonts w:ascii="Consolas" w:eastAsia="Times New Roman" w:hAnsi="Consolas" w:cs="Times New Roman"/>
                <w:sz w:val="20"/>
                <w:szCs w:val="20"/>
                <w:lang w:val="en-IN" w:eastAsia="en-IN"/>
              </w:rPr>
              <w:t>title(</w:t>
            </w:r>
            <w:proofErr w:type="gramEnd"/>
            <w:r w:rsidRPr="00895868">
              <w:rPr>
                <w:rFonts w:ascii="Consolas" w:eastAsia="Times New Roman" w:hAnsi="Consolas" w:cs="Times New Roman"/>
                <w:color w:val="A709F5"/>
                <w:sz w:val="20"/>
                <w:szCs w:val="20"/>
                <w:lang w:val="en-IN" w:eastAsia="en-IN"/>
              </w:rPr>
              <w:t>'Original Image'</w:t>
            </w:r>
            <w:r w:rsidRPr="00895868">
              <w:rPr>
                <w:rFonts w:ascii="Consolas" w:eastAsia="Times New Roman" w:hAnsi="Consolas" w:cs="Times New Roman"/>
                <w:sz w:val="20"/>
                <w:szCs w:val="20"/>
                <w:lang w:val="en-IN" w:eastAsia="en-IN"/>
              </w:rPr>
              <w:t>);</w:t>
            </w:r>
          </w:p>
          <w:p w14:paraId="3BE18AE3" w14:textId="77777777" w:rsidR="00895868" w:rsidRPr="00895868" w:rsidRDefault="00895868" w:rsidP="00895868">
            <w:pPr>
              <w:ind w:left="720"/>
              <w:rPr>
                <w:rFonts w:ascii="Consolas" w:eastAsia="Times New Roman" w:hAnsi="Consolas" w:cs="Times New Roman"/>
                <w:sz w:val="20"/>
                <w:szCs w:val="20"/>
                <w:lang w:val="en-IN" w:eastAsia="en-IN"/>
              </w:rPr>
            </w:pPr>
          </w:p>
          <w:p w14:paraId="5699F0B3" w14:textId="77777777" w:rsidR="00895868" w:rsidRPr="00895868" w:rsidRDefault="00895868" w:rsidP="00895868">
            <w:pPr>
              <w:ind w:left="720"/>
              <w:rPr>
                <w:rFonts w:ascii="Consolas" w:eastAsia="Times New Roman" w:hAnsi="Consolas" w:cs="Times New Roman"/>
                <w:sz w:val="20"/>
                <w:szCs w:val="20"/>
                <w:lang w:val="en-IN" w:eastAsia="en-IN"/>
              </w:rPr>
            </w:pPr>
            <w:proofErr w:type="gramStart"/>
            <w:r w:rsidRPr="00895868">
              <w:rPr>
                <w:rFonts w:ascii="Consolas" w:eastAsia="Times New Roman" w:hAnsi="Consolas" w:cs="Times New Roman"/>
                <w:sz w:val="20"/>
                <w:szCs w:val="20"/>
                <w:lang w:val="en-IN" w:eastAsia="en-IN"/>
              </w:rPr>
              <w:t>subplot(</w:t>
            </w:r>
            <w:proofErr w:type="gramEnd"/>
            <w:r w:rsidRPr="00895868">
              <w:rPr>
                <w:rFonts w:ascii="Consolas" w:eastAsia="Times New Roman" w:hAnsi="Consolas" w:cs="Times New Roman"/>
                <w:sz w:val="20"/>
                <w:szCs w:val="20"/>
                <w:lang w:val="en-IN" w:eastAsia="en-IN"/>
              </w:rPr>
              <w:t>1,2,2);</w:t>
            </w:r>
          </w:p>
          <w:p w14:paraId="6AB3E4F5" w14:textId="77777777" w:rsidR="00895868" w:rsidRPr="00895868" w:rsidRDefault="00895868" w:rsidP="00895868">
            <w:pPr>
              <w:ind w:left="720"/>
              <w:rPr>
                <w:rFonts w:ascii="Consolas" w:eastAsia="Times New Roman" w:hAnsi="Consolas" w:cs="Times New Roman"/>
                <w:sz w:val="20"/>
                <w:szCs w:val="20"/>
                <w:lang w:val="en-IN" w:eastAsia="en-IN"/>
              </w:rPr>
            </w:pPr>
            <w:proofErr w:type="spellStart"/>
            <w:r w:rsidRPr="00895868">
              <w:rPr>
                <w:rFonts w:ascii="Consolas" w:eastAsia="Times New Roman" w:hAnsi="Consolas" w:cs="Times New Roman"/>
                <w:sz w:val="20"/>
                <w:szCs w:val="20"/>
                <w:lang w:val="en-IN" w:eastAsia="en-IN"/>
              </w:rPr>
              <w:t>imshow</w:t>
            </w:r>
            <w:proofErr w:type="spellEnd"/>
            <w:r w:rsidRPr="00895868">
              <w:rPr>
                <w:rFonts w:ascii="Consolas" w:eastAsia="Times New Roman" w:hAnsi="Consolas" w:cs="Times New Roman"/>
                <w:sz w:val="20"/>
                <w:szCs w:val="20"/>
                <w:lang w:val="en-IN" w:eastAsia="en-IN"/>
              </w:rPr>
              <w:t>(</w:t>
            </w:r>
            <w:proofErr w:type="spellStart"/>
            <w:r w:rsidRPr="00895868">
              <w:rPr>
                <w:rFonts w:ascii="Consolas" w:eastAsia="Times New Roman" w:hAnsi="Consolas" w:cs="Times New Roman"/>
                <w:sz w:val="20"/>
                <w:szCs w:val="20"/>
                <w:lang w:val="en-IN" w:eastAsia="en-IN"/>
              </w:rPr>
              <w:t>negativeImage</w:t>
            </w:r>
            <w:proofErr w:type="spellEnd"/>
            <w:r w:rsidRPr="00895868">
              <w:rPr>
                <w:rFonts w:ascii="Consolas" w:eastAsia="Times New Roman" w:hAnsi="Consolas" w:cs="Times New Roman"/>
                <w:sz w:val="20"/>
                <w:szCs w:val="20"/>
                <w:lang w:val="en-IN" w:eastAsia="en-IN"/>
              </w:rPr>
              <w:t>);</w:t>
            </w:r>
          </w:p>
          <w:p w14:paraId="1263745B" w14:textId="77777777" w:rsidR="00895868" w:rsidRDefault="00895868" w:rsidP="00895868">
            <w:pPr>
              <w:ind w:left="720"/>
              <w:rPr>
                <w:rFonts w:ascii="Consolas" w:eastAsia="Times New Roman" w:hAnsi="Consolas" w:cs="Times New Roman"/>
                <w:sz w:val="20"/>
                <w:szCs w:val="20"/>
                <w:lang w:val="en-IN" w:eastAsia="en-IN"/>
              </w:rPr>
            </w:pPr>
            <w:proofErr w:type="gramStart"/>
            <w:r w:rsidRPr="00895868">
              <w:rPr>
                <w:rFonts w:ascii="Consolas" w:eastAsia="Times New Roman" w:hAnsi="Consolas" w:cs="Times New Roman"/>
                <w:sz w:val="20"/>
                <w:szCs w:val="20"/>
                <w:lang w:val="en-IN" w:eastAsia="en-IN"/>
              </w:rPr>
              <w:t>title(</w:t>
            </w:r>
            <w:proofErr w:type="gramEnd"/>
            <w:r w:rsidRPr="00895868">
              <w:rPr>
                <w:rFonts w:ascii="Consolas" w:eastAsia="Times New Roman" w:hAnsi="Consolas" w:cs="Times New Roman"/>
                <w:color w:val="A709F5"/>
                <w:sz w:val="20"/>
                <w:szCs w:val="20"/>
                <w:lang w:val="en-IN" w:eastAsia="en-IN"/>
              </w:rPr>
              <w:t>'Negative Image'</w:t>
            </w:r>
            <w:r w:rsidRPr="00895868">
              <w:rPr>
                <w:rFonts w:ascii="Consolas" w:eastAsia="Times New Roman" w:hAnsi="Consolas" w:cs="Times New Roman"/>
                <w:sz w:val="20"/>
                <w:szCs w:val="20"/>
                <w:lang w:val="en-IN" w:eastAsia="en-IN"/>
              </w:rPr>
              <w:t>);</w:t>
            </w:r>
          </w:p>
          <w:p w14:paraId="330A2A98" w14:textId="77777777" w:rsidR="00895868" w:rsidRDefault="00895868" w:rsidP="00895868">
            <w:pPr>
              <w:ind w:left="720"/>
              <w:rPr>
                <w:rFonts w:ascii="Consolas" w:eastAsia="Times New Roman" w:hAnsi="Consolas" w:cs="Times New Roman"/>
                <w:sz w:val="20"/>
                <w:szCs w:val="20"/>
                <w:lang w:val="en-IN" w:eastAsia="en-IN"/>
              </w:rPr>
            </w:pPr>
          </w:p>
          <w:p w14:paraId="2BD21D63" w14:textId="69478E7F" w:rsidR="00895868" w:rsidRDefault="00E3431D" w:rsidP="00E3431D">
            <w:pPr>
              <w:ind w:left="720"/>
              <w:jc w:val="center"/>
              <w:rPr>
                <w:rFonts w:ascii="Consolas" w:eastAsia="Times New Roman" w:hAnsi="Consolas" w:cs="Times New Roman"/>
                <w:sz w:val="20"/>
                <w:szCs w:val="20"/>
                <w:lang w:val="en-IN" w:eastAsia="en-IN"/>
              </w:rPr>
            </w:pPr>
            <w:r w:rsidRPr="00E3431D">
              <w:rPr>
                <w:rFonts w:ascii="Consolas" w:eastAsia="Times New Roman" w:hAnsi="Consolas" w:cs="Times New Roman"/>
                <w:sz w:val="20"/>
                <w:szCs w:val="20"/>
                <w:lang w:val="en-IN" w:eastAsia="en-IN"/>
              </w:rPr>
              <w:lastRenderedPageBreak/>
              <w:drawing>
                <wp:inline distT="0" distB="0" distL="0" distR="0" wp14:anchorId="793281CA" wp14:editId="60C856E2">
                  <wp:extent cx="3782060" cy="3421864"/>
                  <wp:effectExtent l="0" t="0" r="8890" b="7620"/>
                  <wp:docPr id="22967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74377" name=""/>
                          <pic:cNvPicPr/>
                        </pic:nvPicPr>
                        <pic:blipFill>
                          <a:blip r:embed="rId18"/>
                          <a:stretch>
                            <a:fillRect/>
                          </a:stretch>
                        </pic:blipFill>
                        <pic:spPr>
                          <a:xfrm>
                            <a:off x="0" y="0"/>
                            <a:ext cx="3783394" cy="3423071"/>
                          </a:xfrm>
                          <a:prstGeom prst="rect">
                            <a:avLst/>
                          </a:prstGeom>
                        </pic:spPr>
                      </pic:pic>
                    </a:graphicData>
                  </a:graphic>
                </wp:inline>
              </w:drawing>
            </w:r>
          </w:p>
          <w:p w14:paraId="7E66D34F" w14:textId="77777777" w:rsidR="00E3431D" w:rsidRDefault="00E3431D" w:rsidP="00E3431D">
            <w:pPr>
              <w:ind w:left="720"/>
              <w:jc w:val="center"/>
              <w:rPr>
                <w:rFonts w:ascii="Consolas" w:eastAsia="Times New Roman" w:hAnsi="Consolas" w:cs="Times New Roman"/>
                <w:sz w:val="20"/>
                <w:szCs w:val="20"/>
                <w:lang w:val="en-IN" w:eastAsia="en-IN"/>
              </w:rPr>
            </w:pPr>
          </w:p>
          <w:p w14:paraId="34FDEC5A" w14:textId="6261B712" w:rsidR="00E3431D" w:rsidRDefault="00E3431D" w:rsidP="00E3431D">
            <w:pPr>
              <w:pStyle w:val="ListParagraph"/>
              <w:numPr>
                <w:ilvl w:val="0"/>
                <w:numId w:val="5"/>
              </w:numPr>
              <w:rPr>
                <w:rFonts w:ascii="Times New Roman" w:hAnsi="Times New Roman"/>
                <w:b/>
                <w:iCs/>
                <w:sz w:val="24"/>
                <w:szCs w:val="24"/>
              </w:rPr>
            </w:pPr>
            <w:r w:rsidRPr="00E3431D">
              <w:rPr>
                <w:rFonts w:ascii="Times New Roman" w:hAnsi="Times New Roman"/>
                <w:b/>
                <w:iCs/>
                <w:sz w:val="24"/>
                <w:szCs w:val="24"/>
              </w:rPr>
              <w:t>Thresholding</w:t>
            </w:r>
            <w:r>
              <w:rPr>
                <w:rFonts w:ascii="Times New Roman" w:hAnsi="Times New Roman"/>
                <w:b/>
                <w:iCs/>
                <w:sz w:val="24"/>
                <w:szCs w:val="24"/>
              </w:rPr>
              <w:t>:</w:t>
            </w:r>
          </w:p>
          <w:p w14:paraId="46D870B0" w14:textId="77777777" w:rsidR="00E3431D" w:rsidRPr="00E3431D" w:rsidRDefault="00E3431D" w:rsidP="00E3431D">
            <w:pPr>
              <w:ind w:left="720"/>
              <w:rPr>
                <w:rFonts w:ascii="Consolas" w:eastAsia="Times New Roman" w:hAnsi="Consolas" w:cs="Times New Roman"/>
                <w:sz w:val="20"/>
                <w:szCs w:val="20"/>
                <w:lang w:val="en-IN" w:eastAsia="en-IN"/>
              </w:rPr>
            </w:pPr>
            <w:r w:rsidRPr="00E3431D">
              <w:rPr>
                <w:rFonts w:ascii="Consolas" w:eastAsia="Times New Roman" w:hAnsi="Consolas" w:cs="Times New Roman"/>
                <w:color w:val="008013"/>
                <w:sz w:val="20"/>
                <w:szCs w:val="20"/>
                <w:lang w:val="en-IN" w:eastAsia="en-IN"/>
              </w:rPr>
              <w:t xml:space="preserve">% thresholding </w:t>
            </w:r>
          </w:p>
          <w:p w14:paraId="7867DFF5" w14:textId="77777777" w:rsidR="00E3431D" w:rsidRPr="00E3431D" w:rsidRDefault="00E3431D" w:rsidP="00E3431D">
            <w:pPr>
              <w:ind w:left="720"/>
              <w:rPr>
                <w:rFonts w:ascii="Consolas" w:eastAsia="Times New Roman" w:hAnsi="Consolas" w:cs="Times New Roman"/>
                <w:sz w:val="20"/>
                <w:szCs w:val="20"/>
                <w:lang w:val="en-IN" w:eastAsia="en-IN"/>
              </w:rPr>
            </w:pPr>
            <w:proofErr w:type="spellStart"/>
            <w:r w:rsidRPr="00E3431D">
              <w:rPr>
                <w:rFonts w:ascii="Consolas" w:eastAsia="Times New Roman" w:hAnsi="Consolas" w:cs="Times New Roman"/>
                <w:sz w:val="20"/>
                <w:szCs w:val="20"/>
                <w:lang w:val="en-IN" w:eastAsia="en-IN"/>
              </w:rPr>
              <w:t>img</w:t>
            </w:r>
            <w:proofErr w:type="spellEnd"/>
            <w:r w:rsidRPr="00E3431D">
              <w:rPr>
                <w:rFonts w:ascii="Consolas" w:eastAsia="Times New Roman" w:hAnsi="Consolas" w:cs="Times New Roman"/>
                <w:sz w:val="20"/>
                <w:szCs w:val="20"/>
                <w:lang w:val="en-IN" w:eastAsia="en-IN"/>
              </w:rPr>
              <w:t xml:space="preserve"> = </w:t>
            </w:r>
            <w:proofErr w:type="spellStart"/>
            <w:r w:rsidRPr="00E3431D">
              <w:rPr>
                <w:rFonts w:ascii="Consolas" w:eastAsia="Times New Roman" w:hAnsi="Consolas" w:cs="Times New Roman"/>
                <w:sz w:val="20"/>
                <w:szCs w:val="20"/>
                <w:lang w:val="en-IN" w:eastAsia="en-IN"/>
              </w:rPr>
              <w:t>imread</w:t>
            </w:r>
            <w:proofErr w:type="spellEnd"/>
            <w:r w:rsidRPr="00E3431D">
              <w:rPr>
                <w:rFonts w:ascii="Consolas" w:eastAsia="Times New Roman" w:hAnsi="Consolas" w:cs="Times New Roman"/>
                <w:sz w:val="20"/>
                <w:szCs w:val="20"/>
                <w:lang w:val="en-IN" w:eastAsia="en-IN"/>
              </w:rPr>
              <w:t>(</w:t>
            </w:r>
            <w:r w:rsidRPr="00E3431D">
              <w:rPr>
                <w:rFonts w:ascii="Consolas" w:eastAsia="Times New Roman" w:hAnsi="Consolas" w:cs="Times New Roman"/>
                <w:color w:val="A709F5"/>
                <w:sz w:val="20"/>
                <w:szCs w:val="20"/>
                <w:lang w:val="en-IN" w:eastAsia="en-IN"/>
              </w:rPr>
              <w:t>'meow.jpg'</w:t>
            </w:r>
            <w:r w:rsidRPr="00E3431D">
              <w:rPr>
                <w:rFonts w:ascii="Consolas" w:eastAsia="Times New Roman" w:hAnsi="Consolas" w:cs="Times New Roman"/>
                <w:sz w:val="20"/>
                <w:szCs w:val="20"/>
                <w:lang w:val="en-IN" w:eastAsia="en-IN"/>
              </w:rPr>
              <w:t xml:space="preserve">);  </w:t>
            </w:r>
          </w:p>
          <w:p w14:paraId="4407B9E8" w14:textId="77777777" w:rsidR="00E3431D" w:rsidRPr="00E3431D" w:rsidRDefault="00E3431D" w:rsidP="00E3431D">
            <w:pPr>
              <w:ind w:left="720"/>
              <w:rPr>
                <w:rFonts w:ascii="Consolas" w:eastAsia="Times New Roman" w:hAnsi="Consolas" w:cs="Times New Roman"/>
                <w:sz w:val="20"/>
                <w:szCs w:val="20"/>
                <w:lang w:val="en-IN" w:eastAsia="en-IN"/>
              </w:rPr>
            </w:pPr>
            <w:proofErr w:type="spellStart"/>
            <w:r w:rsidRPr="00E3431D">
              <w:rPr>
                <w:rFonts w:ascii="Consolas" w:eastAsia="Times New Roman" w:hAnsi="Consolas" w:cs="Times New Roman"/>
                <w:sz w:val="20"/>
                <w:szCs w:val="20"/>
                <w:lang w:val="en-IN" w:eastAsia="en-IN"/>
              </w:rPr>
              <w:t>gray_img</w:t>
            </w:r>
            <w:proofErr w:type="spellEnd"/>
            <w:r w:rsidRPr="00E3431D">
              <w:rPr>
                <w:rFonts w:ascii="Consolas" w:eastAsia="Times New Roman" w:hAnsi="Consolas" w:cs="Times New Roman"/>
                <w:sz w:val="20"/>
                <w:szCs w:val="20"/>
                <w:lang w:val="en-IN" w:eastAsia="en-IN"/>
              </w:rPr>
              <w:t xml:space="preserve"> = rgb2gray(</w:t>
            </w:r>
            <w:proofErr w:type="spellStart"/>
            <w:r w:rsidRPr="00E3431D">
              <w:rPr>
                <w:rFonts w:ascii="Consolas" w:eastAsia="Times New Roman" w:hAnsi="Consolas" w:cs="Times New Roman"/>
                <w:sz w:val="20"/>
                <w:szCs w:val="20"/>
                <w:lang w:val="en-IN" w:eastAsia="en-IN"/>
              </w:rPr>
              <w:t>img</w:t>
            </w:r>
            <w:proofErr w:type="spellEnd"/>
            <w:r w:rsidRPr="00E3431D">
              <w:rPr>
                <w:rFonts w:ascii="Consolas" w:eastAsia="Times New Roman" w:hAnsi="Consolas" w:cs="Times New Roman"/>
                <w:sz w:val="20"/>
                <w:szCs w:val="20"/>
                <w:lang w:val="en-IN" w:eastAsia="en-IN"/>
              </w:rPr>
              <w:t xml:space="preserve">);   </w:t>
            </w:r>
          </w:p>
          <w:p w14:paraId="7773D584" w14:textId="77777777" w:rsidR="00E3431D" w:rsidRPr="00E3431D" w:rsidRDefault="00E3431D" w:rsidP="00E3431D">
            <w:pPr>
              <w:ind w:left="720"/>
              <w:rPr>
                <w:rFonts w:ascii="Consolas" w:eastAsia="Times New Roman" w:hAnsi="Consolas" w:cs="Times New Roman"/>
                <w:sz w:val="20"/>
                <w:szCs w:val="20"/>
                <w:lang w:val="en-IN" w:eastAsia="en-IN"/>
              </w:rPr>
            </w:pPr>
          </w:p>
          <w:p w14:paraId="31D319CC" w14:textId="77777777" w:rsidR="00E3431D" w:rsidRPr="00E3431D" w:rsidRDefault="00E3431D" w:rsidP="00E3431D">
            <w:pPr>
              <w:ind w:left="720"/>
              <w:rPr>
                <w:rFonts w:ascii="Consolas" w:eastAsia="Times New Roman" w:hAnsi="Consolas" w:cs="Times New Roman"/>
                <w:sz w:val="20"/>
                <w:szCs w:val="20"/>
                <w:lang w:val="en-IN" w:eastAsia="en-IN"/>
              </w:rPr>
            </w:pPr>
            <w:r w:rsidRPr="00E3431D">
              <w:rPr>
                <w:rFonts w:ascii="Consolas" w:eastAsia="Times New Roman" w:hAnsi="Consolas" w:cs="Times New Roman"/>
                <w:sz w:val="20"/>
                <w:szCs w:val="20"/>
                <w:lang w:val="en-IN" w:eastAsia="en-IN"/>
              </w:rPr>
              <w:t xml:space="preserve">threshold = </w:t>
            </w:r>
            <w:proofErr w:type="gramStart"/>
            <w:r w:rsidRPr="00E3431D">
              <w:rPr>
                <w:rFonts w:ascii="Consolas" w:eastAsia="Times New Roman" w:hAnsi="Consolas" w:cs="Times New Roman"/>
                <w:sz w:val="20"/>
                <w:szCs w:val="20"/>
                <w:lang w:val="en-IN" w:eastAsia="en-IN"/>
              </w:rPr>
              <w:t>input(</w:t>
            </w:r>
            <w:proofErr w:type="gramEnd"/>
            <w:r w:rsidRPr="00E3431D">
              <w:rPr>
                <w:rFonts w:ascii="Consolas" w:eastAsia="Times New Roman" w:hAnsi="Consolas" w:cs="Times New Roman"/>
                <w:color w:val="A709F5"/>
                <w:sz w:val="20"/>
                <w:szCs w:val="20"/>
                <w:lang w:val="en-IN" w:eastAsia="en-IN"/>
              </w:rPr>
              <w:t>'Enter threshold (0-255): '</w:t>
            </w:r>
            <w:r w:rsidRPr="00E3431D">
              <w:rPr>
                <w:rFonts w:ascii="Consolas" w:eastAsia="Times New Roman" w:hAnsi="Consolas" w:cs="Times New Roman"/>
                <w:sz w:val="20"/>
                <w:szCs w:val="20"/>
                <w:lang w:val="en-IN" w:eastAsia="en-IN"/>
              </w:rPr>
              <w:t xml:space="preserve">);  </w:t>
            </w:r>
          </w:p>
          <w:p w14:paraId="0A916FDE" w14:textId="77777777" w:rsidR="00E3431D" w:rsidRPr="00E3431D" w:rsidRDefault="00E3431D" w:rsidP="00E3431D">
            <w:pPr>
              <w:ind w:left="720"/>
              <w:rPr>
                <w:rFonts w:ascii="Consolas" w:eastAsia="Times New Roman" w:hAnsi="Consolas" w:cs="Times New Roman"/>
                <w:sz w:val="20"/>
                <w:szCs w:val="20"/>
                <w:lang w:val="en-IN" w:eastAsia="en-IN"/>
              </w:rPr>
            </w:pPr>
            <w:proofErr w:type="spellStart"/>
            <w:r w:rsidRPr="00E3431D">
              <w:rPr>
                <w:rFonts w:ascii="Consolas" w:eastAsia="Times New Roman" w:hAnsi="Consolas" w:cs="Times New Roman"/>
                <w:sz w:val="20"/>
                <w:szCs w:val="20"/>
                <w:lang w:val="en-IN" w:eastAsia="en-IN"/>
              </w:rPr>
              <w:t>binary_img</w:t>
            </w:r>
            <w:proofErr w:type="spellEnd"/>
            <w:r w:rsidRPr="00E3431D">
              <w:rPr>
                <w:rFonts w:ascii="Consolas" w:eastAsia="Times New Roman" w:hAnsi="Consolas" w:cs="Times New Roman"/>
                <w:sz w:val="20"/>
                <w:szCs w:val="20"/>
                <w:lang w:val="en-IN" w:eastAsia="en-IN"/>
              </w:rPr>
              <w:t xml:space="preserve"> = </w:t>
            </w:r>
            <w:proofErr w:type="spellStart"/>
            <w:r w:rsidRPr="00E3431D">
              <w:rPr>
                <w:rFonts w:ascii="Consolas" w:eastAsia="Times New Roman" w:hAnsi="Consolas" w:cs="Times New Roman"/>
                <w:sz w:val="20"/>
                <w:szCs w:val="20"/>
                <w:lang w:val="en-IN" w:eastAsia="en-IN"/>
              </w:rPr>
              <w:t>gray_img</w:t>
            </w:r>
            <w:proofErr w:type="spellEnd"/>
            <w:r w:rsidRPr="00E3431D">
              <w:rPr>
                <w:rFonts w:ascii="Consolas" w:eastAsia="Times New Roman" w:hAnsi="Consolas" w:cs="Times New Roman"/>
                <w:sz w:val="20"/>
                <w:szCs w:val="20"/>
                <w:lang w:val="en-IN" w:eastAsia="en-IN"/>
              </w:rPr>
              <w:t xml:space="preserve"> &gt; threshold;  </w:t>
            </w:r>
          </w:p>
          <w:p w14:paraId="087D5970" w14:textId="77777777" w:rsidR="00E3431D" w:rsidRPr="00E3431D" w:rsidRDefault="00E3431D" w:rsidP="00E3431D">
            <w:pPr>
              <w:ind w:left="720"/>
              <w:rPr>
                <w:rFonts w:ascii="Consolas" w:eastAsia="Times New Roman" w:hAnsi="Consolas" w:cs="Times New Roman"/>
                <w:sz w:val="20"/>
                <w:szCs w:val="20"/>
                <w:lang w:val="en-IN" w:eastAsia="en-IN"/>
              </w:rPr>
            </w:pPr>
          </w:p>
          <w:p w14:paraId="4BDCE398" w14:textId="77777777" w:rsidR="00E3431D" w:rsidRPr="00E3431D" w:rsidRDefault="00E3431D" w:rsidP="00E3431D">
            <w:pPr>
              <w:ind w:left="720"/>
              <w:rPr>
                <w:rFonts w:ascii="Consolas" w:eastAsia="Times New Roman" w:hAnsi="Consolas" w:cs="Times New Roman"/>
                <w:sz w:val="20"/>
                <w:szCs w:val="20"/>
                <w:lang w:val="en-IN" w:eastAsia="en-IN"/>
              </w:rPr>
            </w:pPr>
            <w:proofErr w:type="gramStart"/>
            <w:r w:rsidRPr="00E3431D">
              <w:rPr>
                <w:rFonts w:ascii="Consolas" w:eastAsia="Times New Roman" w:hAnsi="Consolas" w:cs="Times New Roman"/>
                <w:sz w:val="20"/>
                <w:szCs w:val="20"/>
                <w:lang w:val="en-IN" w:eastAsia="en-IN"/>
              </w:rPr>
              <w:t>subplot(</w:t>
            </w:r>
            <w:proofErr w:type="gramEnd"/>
            <w:r w:rsidRPr="00E3431D">
              <w:rPr>
                <w:rFonts w:ascii="Consolas" w:eastAsia="Times New Roman" w:hAnsi="Consolas" w:cs="Times New Roman"/>
                <w:sz w:val="20"/>
                <w:szCs w:val="20"/>
                <w:lang w:val="en-IN" w:eastAsia="en-IN"/>
              </w:rPr>
              <w:t xml:space="preserve">1,2,1), </w:t>
            </w:r>
            <w:proofErr w:type="spellStart"/>
            <w:r w:rsidRPr="00E3431D">
              <w:rPr>
                <w:rFonts w:ascii="Consolas" w:eastAsia="Times New Roman" w:hAnsi="Consolas" w:cs="Times New Roman"/>
                <w:sz w:val="20"/>
                <w:szCs w:val="20"/>
                <w:lang w:val="en-IN" w:eastAsia="en-IN"/>
              </w:rPr>
              <w:t>imshow</w:t>
            </w:r>
            <w:proofErr w:type="spellEnd"/>
            <w:r w:rsidRPr="00E3431D">
              <w:rPr>
                <w:rFonts w:ascii="Consolas" w:eastAsia="Times New Roman" w:hAnsi="Consolas" w:cs="Times New Roman"/>
                <w:sz w:val="20"/>
                <w:szCs w:val="20"/>
                <w:lang w:val="en-IN" w:eastAsia="en-IN"/>
              </w:rPr>
              <w:t>(</w:t>
            </w:r>
            <w:proofErr w:type="spellStart"/>
            <w:r w:rsidRPr="00E3431D">
              <w:rPr>
                <w:rFonts w:ascii="Consolas" w:eastAsia="Times New Roman" w:hAnsi="Consolas" w:cs="Times New Roman"/>
                <w:sz w:val="20"/>
                <w:szCs w:val="20"/>
                <w:lang w:val="en-IN" w:eastAsia="en-IN"/>
              </w:rPr>
              <w:t>gray_img</w:t>
            </w:r>
            <w:proofErr w:type="spellEnd"/>
            <w:r w:rsidRPr="00E3431D">
              <w:rPr>
                <w:rFonts w:ascii="Consolas" w:eastAsia="Times New Roman" w:hAnsi="Consolas" w:cs="Times New Roman"/>
                <w:sz w:val="20"/>
                <w:szCs w:val="20"/>
                <w:lang w:val="en-IN" w:eastAsia="en-IN"/>
              </w:rPr>
              <w:t>), title(</w:t>
            </w:r>
            <w:r w:rsidRPr="00E3431D">
              <w:rPr>
                <w:rFonts w:ascii="Consolas" w:eastAsia="Times New Roman" w:hAnsi="Consolas" w:cs="Times New Roman"/>
                <w:color w:val="A709F5"/>
                <w:sz w:val="20"/>
                <w:szCs w:val="20"/>
                <w:lang w:val="en-IN" w:eastAsia="en-IN"/>
              </w:rPr>
              <w:t>'Original Image'</w:t>
            </w:r>
            <w:r w:rsidRPr="00E3431D">
              <w:rPr>
                <w:rFonts w:ascii="Consolas" w:eastAsia="Times New Roman" w:hAnsi="Consolas" w:cs="Times New Roman"/>
                <w:sz w:val="20"/>
                <w:szCs w:val="20"/>
                <w:lang w:val="en-IN" w:eastAsia="en-IN"/>
              </w:rPr>
              <w:t xml:space="preserve">);  </w:t>
            </w:r>
          </w:p>
          <w:p w14:paraId="74142A1D" w14:textId="77777777" w:rsidR="00E3431D" w:rsidRDefault="00E3431D" w:rsidP="00E3431D">
            <w:pPr>
              <w:ind w:left="720"/>
              <w:rPr>
                <w:rFonts w:ascii="Consolas" w:eastAsia="Times New Roman" w:hAnsi="Consolas" w:cs="Times New Roman"/>
                <w:sz w:val="20"/>
                <w:szCs w:val="20"/>
                <w:lang w:val="en-IN" w:eastAsia="en-IN"/>
              </w:rPr>
            </w:pPr>
            <w:proofErr w:type="gramStart"/>
            <w:r w:rsidRPr="00E3431D">
              <w:rPr>
                <w:rFonts w:ascii="Consolas" w:eastAsia="Times New Roman" w:hAnsi="Consolas" w:cs="Times New Roman"/>
                <w:sz w:val="20"/>
                <w:szCs w:val="20"/>
                <w:lang w:val="en-IN" w:eastAsia="en-IN"/>
              </w:rPr>
              <w:t>subplot(</w:t>
            </w:r>
            <w:proofErr w:type="gramEnd"/>
            <w:r w:rsidRPr="00E3431D">
              <w:rPr>
                <w:rFonts w:ascii="Consolas" w:eastAsia="Times New Roman" w:hAnsi="Consolas" w:cs="Times New Roman"/>
                <w:sz w:val="20"/>
                <w:szCs w:val="20"/>
                <w:lang w:val="en-IN" w:eastAsia="en-IN"/>
              </w:rPr>
              <w:t xml:space="preserve">1,2,2), </w:t>
            </w:r>
            <w:proofErr w:type="spellStart"/>
            <w:r w:rsidRPr="00E3431D">
              <w:rPr>
                <w:rFonts w:ascii="Consolas" w:eastAsia="Times New Roman" w:hAnsi="Consolas" w:cs="Times New Roman"/>
                <w:sz w:val="20"/>
                <w:szCs w:val="20"/>
                <w:lang w:val="en-IN" w:eastAsia="en-IN"/>
              </w:rPr>
              <w:t>imshow</w:t>
            </w:r>
            <w:proofErr w:type="spellEnd"/>
            <w:r w:rsidRPr="00E3431D">
              <w:rPr>
                <w:rFonts w:ascii="Consolas" w:eastAsia="Times New Roman" w:hAnsi="Consolas" w:cs="Times New Roman"/>
                <w:sz w:val="20"/>
                <w:szCs w:val="20"/>
                <w:lang w:val="en-IN" w:eastAsia="en-IN"/>
              </w:rPr>
              <w:t>(</w:t>
            </w:r>
            <w:proofErr w:type="spellStart"/>
            <w:r w:rsidRPr="00E3431D">
              <w:rPr>
                <w:rFonts w:ascii="Consolas" w:eastAsia="Times New Roman" w:hAnsi="Consolas" w:cs="Times New Roman"/>
                <w:sz w:val="20"/>
                <w:szCs w:val="20"/>
                <w:lang w:val="en-IN" w:eastAsia="en-IN"/>
              </w:rPr>
              <w:t>binary_img</w:t>
            </w:r>
            <w:proofErr w:type="spellEnd"/>
            <w:r w:rsidRPr="00E3431D">
              <w:rPr>
                <w:rFonts w:ascii="Consolas" w:eastAsia="Times New Roman" w:hAnsi="Consolas" w:cs="Times New Roman"/>
                <w:sz w:val="20"/>
                <w:szCs w:val="20"/>
                <w:lang w:val="en-IN" w:eastAsia="en-IN"/>
              </w:rPr>
              <w:t>), title(</w:t>
            </w:r>
            <w:r w:rsidRPr="00E3431D">
              <w:rPr>
                <w:rFonts w:ascii="Consolas" w:eastAsia="Times New Roman" w:hAnsi="Consolas" w:cs="Times New Roman"/>
                <w:color w:val="A709F5"/>
                <w:sz w:val="20"/>
                <w:szCs w:val="20"/>
                <w:lang w:val="en-IN" w:eastAsia="en-IN"/>
              </w:rPr>
              <w:t>'</w:t>
            </w:r>
            <w:proofErr w:type="spellStart"/>
            <w:r w:rsidRPr="00E3431D">
              <w:rPr>
                <w:rFonts w:ascii="Consolas" w:eastAsia="Times New Roman" w:hAnsi="Consolas" w:cs="Times New Roman"/>
                <w:color w:val="A709F5"/>
                <w:sz w:val="20"/>
                <w:szCs w:val="20"/>
                <w:lang w:val="en-IN" w:eastAsia="en-IN"/>
              </w:rPr>
              <w:t>Thresholded</w:t>
            </w:r>
            <w:proofErr w:type="spellEnd"/>
            <w:r w:rsidRPr="00E3431D">
              <w:rPr>
                <w:rFonts w:ascii="Consolas" w:eastAsia="Times New Roman" w:hAnsi="Consolas" w:cs="Times New Roman"/>
                <w:color w:val="A709F5"/>
                <w:sz w:val="20"/>
                <w:szCs w:val="20"/>
                <w:lang w:val="en-IN" w:eastAsia="en-IN"/>
              </w:rPr>
              <w:t xml:space="preserve"> Image'</w:t>
            </w:r>
            <w:r w:rsidRPr="00E3431D">
              <w:rPr>
                <w:rFonts w:ascii="Consolas" w:eastAsia="Times New Roman" w:hAnsi="Consolas" w:cs="Times New Roman"/>
                <w:sz w:val="20"/>
                <w:szCs w:val="20"/>
                <w:lang w:val="en-IN" w:eastAsia="en-IN"/>
              </w:rPr>
              <w:t xml:space="preserve">);  </w:t>
            </w:r>
          </w:p>
          <w:p w14:paraId="4231F806" w14:textId="77777777" w:rsidR="00DC7A76" w:rsidRDefault="00DC7A76" w:rsidP="00DC7A76">
            <w:pPr>
              <w:rPr>
                <w:rFonts w:ascii="Consolas" w:eastAsia="Times New Roman" w:hAnsi="Consolas" w:cs="Times New Roman"/>
                <w:sz w:val="20"/>
                <w:szCs w:val="20"/>
                <w:lang w:val="en-IN" w:eastAsia="en-IN"/>
              </w:rPr>
            </w:pPr>
          </w:p>
          <w:p w14:paraId="2D846FC1" w14:textId="1726AFC6" w:rsidR="00DC7A76" w:rsidRDefault="00DC7A76" w:rsidP="00E3431D">
            <w:pPr>
              <w:ind w:left="720"/>
              <w:rPr>
                <w:rFonts w:ascii="Consolas" w:eastAsia="Times New Roman" w:hAnsi="Consolas" w:cs="Times New Roman"/>
                <w:sz w:val="20"/>
                <w:szCs w:val="20"/>
                <w:lang w:val="en-IN" w:eastAsia="en-IN"/>
              </w:rPr>
            </w:pPr>
            <w:r w:rsidRPr="00DC7A76">
              <w:rPr>
                <w:rFonts w:ascii="Consolas" w:eastAsia="Times New Roman" w:hAnsi="Consolas" w:cs="Times New Roman"/>
                <w:sz w:val="20"/>
                <w:szCs w:val="20"/>
                <w:lang w:val="en-IN" w:eastAsia="en-IN"/>
              </w:rPr>
              <w:drawing>
                <wp:inline distT="0" distB="0" distL="0" distR="0" wp14:anchorId="332BE9CC" wp14:editId="08BB5E8B">
                  <wp:extent cx="4048125" cy="1175657"/>
                  <wp:effectExtent l="0" t="0" r="0" b="5715"/>
                  <wp:docPr id="164892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21701" name=""/>
                          <pic:cNvPicPr/>
                        </pic:nvPicPr>
                        <pic:blipFill rotWithShape="1">
                          <a:blip r:embed="rId19"/>
                          <a:srcRect b="11837"/>
                          <a:stretch/>
                        </pic:blipFill>
                        <pic:spPr bwMode="auto">
                          <a:xfrm>
                            <a:off x="0" y="0"/>
                            <a:ext cx="4048690" cy="1175821"/>
                          </a:xfrm>
                          <a:prstGeom prst="rect">
                            <a:avLst/>
                          </a:prstGeom>
                          <a:ln>
                            <a:noFill/>
                          </a:ln>
                          <a:extLst>
                            <a:ext uri="{53640926-AAD7-44D8-BBD7-CCE9431645EC}">
                              <a14:shadowObscured xmlns:a14="http://schemas.microsoft.com/office/drawing/2010/main"/>
                            </a:ext>
                          </a:extLst>
                        </pic:spPr>
                      </pic:pic>
                    </a:graphicData>
                  </a:graphic>
                </wp:inline>
              </w:drawing>
            </w:r>
          </w:p>
          <w:p w14:paraId="613BAE54" w14:textId="77777777" w:rsidR="00DC7A76" w:rsidRDefault="00DC7A76" w:rsidP="00E3431D">
            <w:pPr>
              <w:ind w:left="720"/>
              <w:rPr>
                <w:rFonts w:ascii="Consolas" w:eastAsia="Times New Roman" w:hAnsi="Consolas" w:cs="Times New Roman"/>
                <w:sz w:val="20"/>
                <w:szCs w:val="20"/>
                <w:lang w:val="en-IN" w:eastAsia="en-IN"/>
              </w:rPr>
            </w:pPr>
          </w:p>
          <w:p w14:paraId="75C22647" w14:textId="77777777" w:rsidR="00DC7A76" w:rsidRDefault="00DC7A76" w:rsidP="00E3431D">
            <w:pPr>
              <w:ind w:left="720"/>
              <w:rPr>
                <w:rFonts w:ascii="Consolas" w:eastAsia="Times New Roman" w:hAnsi="Consolas" w:cs="Times New Roman"/>
                <w:sz w:val="20"/>
                <w:szCs w:val="20"/>
                <w:lang w:val="en-IN" w:eastAsia="en-IN"/>
              </w:rPr>
            </w:pPr>
          </w:p>
          <w:p w14:paraId="16C48010" w14:textId="77777777" w:rsidR="00DC7A76" w:rsidRDefault="00DC7A76" w:rsidP="00E3431D">
            <w:pPr>
              <w:ind w:left="720"/>
              <w:rPr>
                <w:rFonts w:ascii="Consolas" w:eastAsia="Times New Roman" w:hAnsi="Consolas" w:cs="Times New Roman"/>
                <w:sz w:val="20"/>
                <w:szCs w:val="20"/>
                <w:lang w:val="en-IN" w:eastAsia="en-IN"/>
              </w:rPr>
            </w:pPr>
          </w:p>
          <w:p w14:paraId="23A1B48F" w14:textId="659540E0" w:rsidR="00DC7A76" w:rsidRDefault="00DC7A76" w:rsidP="00DC7A76">
            <w:pPr>
              <w:ind w:left="720"/>
              <w:jc w:val="center"/>
              <w:rPr>
                <w:rFonts w:ascii="Consolas" w:eastAsia="Times New Roman" w:hAnsi="Consolas" w:cs="Times New Roman"/>
                <w:sz w:val="20"/>
                <w:szCs w:val="20"/>
                <w:lang w:val="en-IN" w:eastAsia="en-IN"/>
              </w:rPr>
            </w:pPr>
            <w:r w:rsidRPr="00DC7A76">
              <w:rPr>
                <w:rFonts w:ascii="Consolas" w:eastAsia="Times New Roman" w:hAnsi="Consolas" w:cs="Times New Roman"/>
                <w:sz w:val="20"/>
                <w:szCs w:val="20"/>
                <w:lang w:val="en-IN" w:eastAsia="en-IN"/>
              </w:rPr>
              <w:lastRenderedPageBreak/>
              <w:drawing>
                <wp:inline distT="0" distB="0" distL="0" distR="0" wp14:anchorId="29E6C8D0" wp14:editId="4A821944">
                  <wp:extent cx="3783600" cy="3401969"/>
                  <wp:effectExtent l="0" t="0" r="7620" b="8255"/>
                  <wp:docPr id="206502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3369" name=""/>
                          <pic:cNvPicPr/>
                        </pic:nvPicPr>
                        <pic:blipFill>
                          <a:blip r:embed="rId20"/>
                          <a:stretch>
                            <a:fillRect/>
                          </a:stretch>
                        </pic:blipFill>
                        <pic:spPr>
                          <a:xfrm>
                            <a:off x="0" y="0"/>
                            <a:ext cx="3783600" cy="3401969"/>
                          </a:xfrm>
                          <a:prstGeom prst="rect">
                            <a:avLst/>
                          </a:prstGeom>
                        </pic:spPr>
                      </pic:pic>
                    </a:graphicData>
                  </a:graphic>
                </wp:inline>
              </w:drawing>
            </w:r>
          </w:p>
          <w:p w14:paraId="138552ED" w14:textId="77777777" w:rsidR="00DC7A76" w:rsidRDefault="00DC7A76" w:rsidP="00DC7A76">
            <w:pPr>
              <w:ind w:left="720"/>
              <w:jc w:val="center"/>
              <w:rPr>
                <w:rFonts w:ascii="Consolas" w:eastAsia="Times New Roman" w:hAnsi="Consolas" w:cs="Times New Roman"/>
                <w:sz w:val="20"/>
                <w:szCs w:val="20"/>
                <w:lang w:val="en-IN" w:eastAsia="en-IN"/>
              </w:rPr>
            </w:pPr>
          </w:p>
          <w:p w14:paraId="1E24DE3C" w14:textId="56999CA7" w:rsidR="00DC7A76" w:rsidRDefault="00DC7A76" w:rsidP="00DC7A76">
            <w:pPr>
              <w:pStyle w:val="ListParagraph"/>
              <w:numPr>
                <w:ilvl w:val="0"/>
                <w:numId w:val="5"/>
              </w:numPr>
              <w:rPr>
                <w:rFonts w:ascii="Times New Roman" w:hAnsi="Times New Roman"/>
                <w:b/>
                <w:iCs/>
                <w:sz w:val="24"/>
                <w:szCs w:val="24"/>
              </w:rPr>
            </w:pPr>
            <w:r>
              <w:rPr>
                <w:rFonts w:ascii="Times New Roman" w:hAnsi="Times New Roman"/>
                <w:b/>
                <w:iCs/>
                <w:sz w:val="24"/>
                <w:szCs w:val="24"/>
              </w:rPr>
              <w:t>Gray level slicing</w:t>
            </w:r>
            <w:r>
              <w:rPr>
                <w:rFonts w:ascii="Times New Roman" w:hAnsi="Times New Roman"/>
                <w:b/>
                <w:iCs/>
                <w:sz w:val="24"/>
                <w:szCs w:val="24"/>
              </w:rPr>
              <w:t>:</w:t>
            </w:r>
          </w:p>
          <w:p w14:paraId="1B68FA57"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color w:val="008013"/>
                <w:sz w:val="20"/>
                <w:szCs w:val="20"/>
                <w:lang w:val="en-IN" w:eastAsia="en-IN"/>
              </w:rPr>
              <w:t xml:space="preserve">% </w:t>
            </w:r>
            <w:proofErr w:type="spellStart"/>
            <w:r w:rsidRPr="004B3F2D">
              <w:rPr>
                <w:rFonts w:ascii="Consolas" w:eastAsia="Times New Roman" w:hAnsi="Consolas" w:cs="Times New Roman"/>
                <w:color w:val="008013"/>
                <w:sz w:val="20"/>
                <w:szCs w:val="20"/>
                <w:lang w:val="en-IN" w:eastAsia="en-IN"/>
              </w:rPr>
              <w:t>gray</w:t>
            </w:r>
            <w:proofErr w:type="spellEnd"/>
            <w:r w:rsidRPr="004B3F2D">
              <w:rPr>
                <w:rFonts w:ascii="Consolas" w:eastAsia="Times New Roman" w:hAnsi="Consolas" w:cs="Times New Roman"/>
                <w:color w:val="008013"/>
                <w:sz w:val="20"/>
                <w:szCs w:val="20"/>
                <w:lang w:val="en-IN" w:eastAsia="en-IN"/>
              </w:rPr>
              <w:t xml:space="preserve"> level slicing</w:t>
            </w:r>
          </w:p>
          <w:p w14:paraId="25589274"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img</w:t>
            </w:r>
            <w:proofErr w:type="spellEnd"/>
            <w:r w:rsidRPr="004B3F2D">
              <w:rPr>
                <w:rFonts w:ascii="Consolas" w:eastAsia="Times New Roman" w:hAnsi="Consolas" w:cs="Times New Roman"/>
                <w:sz w:val="20"/>
                <w:szCs w:val="20"/>
                <w:lang w:val="en-IN" w:eastAsia="en-IN"/>
              </w:rPr>
              <w:t xml:space="preserve"> = </w:t>
            </w:r>
            <w:proofErr w:type="spellStart"/>
            <w:r w:rsidRPr="004B3F2D">
              <w:rPr>
                <w:rFonts w:ascii="Consolas" w:eastAsia="Times New Roman" w:hAnsi="Consolas" w:cs="Times New Roman"/>
                <w:sz w:val="20"/>
                <w:szCs w:val="20"/>
                <w:lang w:val="en-IN" w:eastAsia="en-IN"/>
              </w:rPr>
              <w:t>imread</w:t>
            </w:r>
            <w:proofErr w:type="spellEnd"/>
            <w:r w:rsidRPr="004B3F2D">
              <w:rPr>
                <w:rFonts w:ascii="Consolas" w:eastAsia="Times New Roman" w:hAnsi="Consolas" w:cs="Times New Roman"/>
                <w:sz w:val="20"/>
                <w:szCs w:val="20"/>
                <w:lang w:val="en-IN" w:eastAsia="en-IN"/>
              </w:rPr>
              <w:t>(</w:t>
            </w:r>
            <w:r w:rsidRPr="004B3F2D">
              <w:rPr>
                <w:rFonts w:ascii="Consolas" w:eastAsia="Times New Roman" w:hAnsi="Consolas" w:cs="Times New Roman"/>
                <w:color w:val="A709F5"/>
                <w:sz w:val="20"/>
                <w:szCs w:val="20"/>
                <w:lang w:val="en-IN" w:eastAsia="en-IN"/>
              </w:rPr>
              <w:t>'meow.jpg'</w:t>
            </w:r>
            <w:r w:rsidRPr="004B3F2D">
              <w:rPr>
                <w:rFonts w:ascii="Consolas" w:eastAsia="Times New Roman" w:hAnsi="Consolas" w:cs="Times New Roman"/>
                <w:sz w:val="20"/>
                <w:szCs w:val="20"/>
                <w:lang w:val="en-IN" w:eastAsia="en-IN"/>
              </w:rPr>
              <w:t xml:space="preserve">);  </w:t>
            </w:r>
          </w:p>
          <w:p w14:paraId="51F7447B"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xml:space="preserve"> = rgb2gray(</w:t>
            </w:r>
            <w:proofErr w:type="spellStart"/>
            <w:r w:rsidRPr="004B3F2D">
              <w:rPr>
                <w:rFonts w:ascii="Consolas" w:eastAsia="Times New Roman" w:hAnsi="Consolas" w:cs="Times New Roman"/>
                <w:sz w:val="20"/>
                <w:szCs w:val="20"/>
                <w:lang w:val="en-IN" w:eastAsia="en-IN"/>
              </w:rPr>
              <w:t>img</w:t>
            </w:r>
            <w:proofErr w:type="spellEnd"/>
            <w:r w:rsidRPr="004B3F2D">
              <w:rPr>
                <w:rFonts w:ascii="Consolas" w:eastAsia="Times New Roman" w:hAnsi="Consolas" w:cs="Times New Roman"/>
                <w:sz w:val="20"/>
                <w:szCs w:val="20"/>
                <w:lang w:val="en-IN" w:eastAsia="en-IN"/>
              </w:rPr>
              <w:t xml:space="preserve">);   </w:t>
            </w:r>
          </w:p>
          <w:p w14:paraId="160B0272" w14:textId="77777777" w:rsidR="004B3F2D" w:rsidRPr="004B3F2D" w:rsidRDefault="004B3F2D" w:rsidP="004B3F2D">
            <w:pPr>
              <w:ind w:left="720"/>
              <w:rPr>
                <w:rFonts w:ascii="Consolas" w:eastAsia="Times New Roman" w:hAnsi="Consolas" w:cs="Times New Roman"/>
                <w:sz w:val="20"/>
                <w:szCs w:val="20"/>
                <w:lang w:val="en-IN" w:eastAsia="en-IN"/>
              </w:rPr>
            </w:pPr>
          </w:p>
          <w:p w14:paraId="3F698823"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 xml:space="preserve">T1 = </w:t>
            </w:r>
            <w:proofErr w:type="gramStart"/>
            <w:r w:rsidRPr="004B3F2D">
              <w:rPr>
                <w:rFonts w:ascii="Consolas" w:eastAsia="Times New Roman" w:hAnsi="Consolas" w:cs="Times New Roman"/>
                <w:sz w:val="20"/>
                <w:szCs w:val="20"/>
                <w:lang w:val="en-IN" w:eastAsia="en-IN"/>
              </w:rPr>
              <w:t>input(</w:t>
            </w:r>
            <w:proofErr w:type="gramEnd"/>
            <w:r w:rsidRPr="004B3F2D">
              <w:rPr>
                <w:rFonts w:ascii="Consolas" w:eastAsia="Times New Roman" w:hAnsi="Consolas" w:cs="Times New Roman"/>
                <w:color w:val="A709F5"/>
                <w:sz w:val="20"/>
                <w:szCs w:val="20"/>
                <w:lang w:val="en-IN" w:eastAsia="en-IN"/>
              </w:rPr>
              <w:t>'Enter lower threshold (T1): '</w:t>
            </w:r>
            <w:r w:rsidRPr="004B3F2D">
              <w:rPr>
                <w:rFonts w:ascii="Consolas" w:eastAsia="Times New Roman" w:hAnsi="Consolas" w:cs="Times New Roman"/>
                <w:sz w:val="20"/>
                <w:szCs w:val="20"/>
                <w:lang w:val="en-IN" w:eastAsia="en-IN"/>
              </w:rPr>
              <w:t>);</w:t>
            </w:r>
          </w:p>
          <w:p w14:paraId="4E986D72"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 xml:space="preserve">T2 = </w:t>
            </w:r>
            <w:proofErr w:type="gramStart"/>
            <w:r w:rsidRPr="004B3F2D">
              <w:rPr>
                <w:rFonts w:ascii="Consolas" w:eastAsia="Times New Roman" w:hAnsi="Consolas" w:cs="Times New Roman"/>
                <w:sz w:val="20"/>
                <w:szCs w:val="20"/>
                <w:lang w:val="en-IN" w:eastAsia="en-IN"/>
              </w:rPr>
              <w:t>input(</w:t>
            </w:r>
            <w:proofErr w:type="gramEnd"/>
            <w:r w:rsidRPr="004B3F2D">
              <w:rPr>
                <w:rFonts w:ascii="Consolas" w:eastAsia="Times New Roman" w:hAnsi="Consolas" w:cs="Times New Roman"/>
                <w:color w:val="A709F5"/>
                <w:sz w:val="20"/>
                <w:szCs w:val="20"/>
                <w:lang w:val="en-IN" w:eastAsia="en-IN"/>
              </w:rPr>
              <w:t>'Enter upper threshold (T2): '</w:t>
            </w:r>
            <w:r w:rsidRPr="004B3F2D">
              <w:rPr>
                <w:rFonts w:ascii="Consolas" w:eastAsia="Times New Roman" w:hAnsi="Consolas" w:cs="Times New Roman"/>
                <w:sz w:val="20"/>
                <w:szCs w:val="20"/>
                <w:lang w:val="en-IN" w:eastAsia="en-IN"/>
              </w:rPr>
              <w:t>);</w:t>
            </w:r>
          </w:p>
          <w:p w14:paraId="48AB9A3C" w14:textId="77777777" w:rsidR="004B3F2D" w:rsidRPr="004B3F2D" w:rsidRDefault="004B3F2D" w:rsidP="004B3F2D">
            <w:pPr>
              <w:ind w:left="720"/>
              <w:rPr>
                <w:rFonts w:ascii="Consolas" w:eastAsia="Times New Roman" w:hAnsi="Consolas" w:cs="Times New Roman"/>
                <w:sz w:val="20"/>
                <w:szCs w:val="20"/>
                <w:lang w:val="en-IN" w:eastAsia="en-IN"/>
              </w:rPr>
            </w:pPr>
          </w:p>
          <w:p w14:paraId="7A48D83E"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binary_sliced</w:t>
            </w:r>
            <w:proofErr w:type="spellEnd"/>
            <w:r w:rsidRPr="004B3F2D">
              <w:rPr>
                <w:rFonts w:ascii="Consolas" w:eastAsia="Times New Roman" w:hAnsi="Consolas" w:cs="Times New Roman"/>
                <w:sz w:val="20"/>
                <w:szCs w:val="20"/>
                <w:lang w:val="en-IN" w:eastAsia="en-IN"/>
              </w:rPr>
              <w:t xml:space="preserve"> = (</w:t>
            </w: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xml:space="preserve"> &gt;= T1) &amp; (</w:t>
            </w: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xml:space="preserve"> &lt;= T2); </w:t>
            </w:r>
          </w:p>
          <w:p w14:paraId="579CCAAB" w14:textId="77777777" w:rsidR="004B3F2D" w:rsidRPr="004B3F2D" w:rsidRDefault="004B3F2D" w:rsidP="004B3F2D">
            <w:pPr>
              <w:ind w:left="720"/>
              <w:rPr>
                <w:rFonts w:ascii="Consolas" w:eastAsia="Times New Roman" w:hAnsi="Consolas" w:cs="Times New Roman"/>
                <w:sz w:val="20"/>
                <w:szCs w:val="20"/>
                <w:lang w:val="en-IN" w:eastAsia="en-IN"/>
              </w:rPr>
            </w:pPr>
          </w:p>
          <w:p w14:paraId="3517DD9C"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bright_sliced</w:t>
            </w:r>
            <w:proofErr w:type="spellEnd"/>
            <w:r w:rsidRPr="004B3F2D">
              <w:rPr>
                <w:rFonts w:ascii="Consolas" w:eastAsia="Times New Roman" w:hAnsi="Consolas" w:cs="Times New Roman"/>
                <w:sz w:val="20"/>
                <w:szCs w:val="20"/>
                <w:lang w:val="en-IN" w:eastAsia="en-IN"/>
              </w:rPr>
              <w:t xml:space="preserve"> = </w:t>
            </w: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w:t>
            </w:r>
          </w:p>
          <w:p w14:paraId="6F9D7B31"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bright_sliced</w:t>
            </w:r>
            <w:proofErr w:type="spellEnd"/>
            <w:r w:rsidRPr="004B3F2D">
              <w:rPr>
                <w:rFonts w:ascii="Consolas" w:eastAsia="Times New Roman" w:hAnsi="Consolas" w:cs="Times New Roman"/>
                <w:sz w:val="20"/>
                <w:szCs w:val="20"/>
                <w:lang w:val="en-IN" w:eastAsia="en-IN"/>
              </w:rPr>
              <w:t>(</w:t>
            </w:r>
            <w:proofErr w:type="spellStart"/>
            <w:r w:rsidRPr="004B3F2D">
              <w:rPr>
                <w:rFonts w:ascii="Consolas" w:eastAsia="Times New Roman" w:hAnsi="Consolas" w:cs="Times New Roman"/>
                <w:sz w:val="20"/>
                <w:szCs w:val="20"/>
                <w:lang w:val="en-IN" w:eastAsia="en-IN"/>
              </w:rPr>
              <w:t>binary_sliced</w:t>
            </w:r>
            <w:proofErr w:type="spellEnd"/>
            <w:r w:rsidRPr="004B3F2D">
              <w:rPr>
                <w:rFonts w:ascii="Consolas" w:eastAsia="Times New Roman" w:hAnsi="Consolas" w:cs="Times New Roman"/>
                <w:sz w:val="20"/>
                <w:szCs w:val="20"/>
                <w:lang w:val="en-IN" w:eastAsia="en-IN"/>
              </w:rPr>
              <w:t xml:space="preserve">) = 255;  </w:t>
            </w:r>
          </w:p>
          <w:p w14:paraId="078BF89F" w14:textId="77777777" w:rsidR="004B3F2D" w:rsidRPr="004B3F2D" w:rsidRDefault="004B3F2D" w:rsidP="004B3F2D">
            <w:pPr>
              <w:ind w:left="720"/>
              <w:rPr>
                <w:rFonts w:ascii="Consolas" w:eastAsia="Times New Roman" w:hAnsi="Consolas" w:cs="Times New Roman"/>
                <w:sz w:val="20"/>
                <w:szCs w:val="20"/>
                <w:lang w:val="en-IN" w:eastAsia="en-IN"/>
              </w:rPr>
            </w:pPr>
          </w:p>
          <w:p w14:paraId="1FCD9BF1"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1,3,1),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w:t>
            </w: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title(</w:t>
            </w:r>
            <w:r w:rsidRPr="004B3F2D">
              <w:rPr>
                <w:rFonts w:ascii="Consolas" w:eastAsia="Times New Roman" w:hAnsi="Consolas" w:cs="Times New Roman"/>
                <w:color w:val="A709F5"/>
                <w:sz w:val="20"/>
                <w:szCs w:val="20"/>
                <w:lang w:val="en-IN" w:eastAsia="en-IN"/>
              </w:rPr>
              <w:t>'Original Image'</w:t>
            </w:r>
            <w:r w:rsidRPr="004B3F2D">
              <w:rPr>
                <w:rFonts w:ascii="Consolas" w:eastAsia="Times New Roman" w:hAnsi="Consolas" w:cs="Times New Roman"/>
                <w:sz w:val="20"/>
                <w:szCs w:val="20"/>
                <w:lang w:val="en-IN" w:eastAsia="en-IN"/>
              </w:rPr>
              <w:t>);</w:t>
            </w:r>
          </w:p>
          <w:p w14:paraId="2DE43E86"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1,3,2),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w:t>
            </w:r>
            <w:proofErr w:type="spellStart"/>
            <w:r w:rsidRPr="004B3F2D">
              <w:rPr>
                <w:rFonts w:ascii="Consolas" w:eastAsia="Times New Roman" w:hAnsi="Consolas" w:cs="Times New Roman"/>
                <w:sz w:val="20"/>
                <w:szCs w:val="20"/>
                <w:lang w:val="en-IN" w:eastAsia="en-IN"/>
              </w:rPr>
              <w:t>binary_sliced</w:t>
            </w:r>
            <w:proofErr w:type="spellEnd"/>
            <w:r w:rsidRPr="004B3F2D">
              <w:rPr>
                <w:rFonts w:ascii="Consolas" w:eastAsia="Times New Roman" w:hAnsi="Consolas" w:cs="Times New Roman"/>
                <w:sz w:val="20"/>
                <w:szCs w:val="20"/>
                <w:lang w:val="en-IN" w:eastAsia="en-IN"/>
              </w:rPr>
              <w:t>), title(</w:t>
            </w:r>
            <w:r w:rsidRPr="004B3F2D">
              <w:rPr>
                <w:rFonts w:ascii="Consolas" w:eastAsia="Times New Roman" w:hAnsi="Consolas" w:cs="Times New Roman"/>
                <w:color w:val="A709F5"/>
                <w:sz w:val="20"/>
                <w:szCs w:val="20"/>
                <w:lang w:val="en-IN" w:eastAsia="en-IN"/>
              </w:rPr>
              <w:t>'Binary Slicing'</w:t>
            </w:r>
            <w:r w:rsidRPr="004B3F2D">
              <w:rPr>
                <w:rFonts w:ascii="Consolas" w:eastAsia="Times New Roman" w:hAnsi="Consolas" w:cs="Times New Roman"/>
                <w:sz w:val="20"/>
                <w:szCs w:val="20"/>
                <w:lang w:val="en-IN" w:eastAsia="en-IN"/>
              </w:rPr>
              <w:t>);</w:t>
            </w:r>
          </w:p>
          <w:p w14:paraId="2C932B60" w14:textId="77777777" w:rsidR="004B3F2D" w:rsidRDefault="004B3F2D" w:rsidP="004B3F2D">
            <w:pPr>
              <w:ind w:left="720"/>
              <w:rPr>
                <w:rFonts w:ascii="Consolas" w:eastAsia="Times New Roman" w:hAnsi="Consolas" w:cs="Times New Roman"/>
                <w:color w:val="A709F5"/>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1,3,3),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w:t>
            </w:r>
            <w:proofErr w:type="spellStart"/>
            <w:r w:rsidRPr="004B3F2D">
              <w:rPr>
                <w:rFonts w:ascii="Consolas" w:eastAsia="Times New Roman" w:hAnsi="Consolas" w:cs="Times New Roman"/>
                <w:sz w:val="20"/>
                <w:szCs w:val="20"/>
                <w:lang w:val="en-IN" w:eastAsia="en-IN"/>
              </w:rPr>
              <w:t>bright_sliced</w:t>
            </w:r>
            <w:proofErr w:type="spellEnd"/>
            <w:r w:rsidRPr="004B3F2D">
              <w:rPr>
                <w:rFonts w:ascii="Consolas" w:eastAsia="Times New Roman" w:hAnsi="Consolas" w:cs="Times New Roman"/>
                <w:sz w:val="20"/>
                <w:szCs w:val="20"/>
                <w:lang w:val="en-IN" w:eastAsia="en-IN"/>
              </w:rPr>
              <w:t>), title(</w:t>
            </w:r>
            <w:r w:rsidRPr="004B3F2D">
              <w:rPr>
                <w:rFonts w:ascii="Consolas" w:eastAsia="Times New Roman" w:hAnsi="Consolas" w:cs="Times New Roman"/>
                <w:color w:val="A709F5"/>
                <w:sz w:val="20"/>
                <w:szCs w:val="20"/>
                <w:lang w:val="en-IN" w:eastAsia="en-IN"/>
              </w:rPr>
              <w:t xml:space="preserve">'Gray Level Slicing with </w:t>
            </w:r>
          </w:p>
          <w:p w14:paraId="283F6995" w14:textId="158864E4" w:rsid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color w:val="A709F5"/>
                <w:sz w:val="20"/>
                <w:szCs w:val="20"/>
                <w:lang w:val="en-IN" w:eastAsia="en-IN"/>
              </w:rPr>
              <w:t>Background'</w:t>
            </w:r>
            <w:r w:rsidRPr="004B3F2D">
              <w:rPr>
                <w:rFonts w:ascii="Consolas" w:eastAsia="Times New Roman" w:hAnsi="Consolas" w:cs="Times New Roman"/>
                <w:sz w:val="20"/>
                <w:szCs w:val="20"/>
                <w:lang w:val="en-IN" w:eastAsia="en-IN"/>
              </w:rPr>
              <w:t>);</w:t>
            </w:r>
          </w:p>
          <w:p w14:paraId="374B5F3B" w14:textId="77777777" w:rsidR="004B3F2D" w:rsidRDefault="004B3F2D" w:rsidP="004B3F2D">
            <w:pPr>
              <w:ind w:left="720"/>
              <w:rPr>
                <w:rFonts w:ascii="Consolas" w:eastAsia="Times New Roman" w:hAnsi="Consolas" w:cs="Times New Roman"/>
                <w:sz w:val="20"/>
                <w:szCs w:val="20"/>
                <w:lang w:val="en-IN" w:eastAsia="en-IN"/>
              </w:rPr>
            </w:pPr>
          </w:p>
          <w:p w14:paraId="195FF0B6" w14:textId="6189FE18"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drawing>
                <wp:inline distT="0" distB="0" distL="0" distR="0" wp14:anchorId="05E5D436" wp14:editId="5D0AC7E6">
                  <wp:extent cx="3801005" cy="1305107"/>
                  <wp:effectExtent l="0" t="0" r="9525" b="9525"/>
                  <wp:docPr id="144929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96540" name=""/>
                          <pic:cNvPicPr/>
                        </pic:nvPicPr>
                        <pic:blipFill>
                          <a:blip r:embed="rId21"/>
                          <a:stretch>
                            <a:fillRect/>
                          </a:stretch>
                        </pic:blipFill>
                        <pic:spPr>
                          <a:xfrm>
                            <a:off x="0" y="0"/>
                            <a:ext cx="3801005" cy="1305107"/>
                          </a:xfrm>
                          <a:prstGeom prst="rect">
                            <a:avLst/>
                          </a:prstGeom>
                        </pic:spPr>
                      </pic:pic>
                    </a:graphicData>
                  </a:graphic>
                </wp:inline>
              </w:drawing>
            </w:r>
          </w:p>
          <w:p w14:paraId="622B3245" w14:textId="77777777" w:rsidR="004B3F2D" w:rsidRDefault="004B3F2D" w:rsidP="004B3F2D">
            <w:pPr>
              <w:pStyle w:val="ListParagraph"/>
              <w:rPr>
                <w:rFonts w:ascii="Times New Roman" w:hAnsi="Times New Roman"/>
                <w:b/>
                <w:iCs/>
                <w:sz w:val="24"/>
                <w:szCs w:val="24"/>
              </w:rPr>
            </w:pPr>
          </w:p>
          <w:p w14:paraId="7EB62936" w14:textId="77777777" w:rsidR="004B3F2D" w:rsidRDefault="004B3F2D" w:rsidP="004B3F2D">
            <w:pPr>
              <w:pStyle w:val="ListParagraph"/>
              <w:rPr>
                <w:rFonts w:ascii="Times New Roman" w:hAnsi="Times New Roman"/>
                <w:b/>
                <w:iCs/>
                <w:sz w:val="24"/>
                <w:szCs w:val="24"/>
              </w:rPr>
            </w:pPr>
          </w:p>
          <w:p w14:paraId="22295169" w14:textId="77777777" w:rsidR="004B3F2D" w:rsidRDefault="004B3F2D" w:rsidP="004B3F2D">
            <w:pPr>
              <w:pStyle w:val="ListParagraph"/>
              <w:rPr>
                <w:rFonts w:ascii="Times New Roman" w:hAnsi="Times New Roman"/>
                <w:b/>
                <w:iCs/>
                <w:sz w:val="24"/>
                <w:szCs w:val="24"/>
              </w:rPr>
            </w:pPr>
          </w:p>
          <w:p w14:paraId="703065EC" w14:textId="4BD46A56" w:rsidR="004B3F2D" w:rsidRDefault="004B3F2D" w:rsidP="004B3F2D">
            <w:pPr>
              <w:pStyle w:val="ListParagraph"/>
              <w:rPr>
                <w:rFonts w:ascii="Times New Roman" w:hAnsi="Times New Roman"/>
                <w:b/>
                <w:iCs/>
                <w:sz w:val="24"/>
                <w:szCs w:val="24"/>
              </w:rPr>
            </w:pPr>
            <w:r w:rsidRPr="004B3F2D">
              <w:rPr>
                <w:rFonts w:ascii="Times New Roman" w:hAnsi="Times New Roman"/>
                <w:b/>
                <w:iCs/>
                <w:sz w:val="24"/>
                <w:szCs w:val="24"/>
              </w:rPr>
              <w:drawing>
                <wp:inline distT="0" distB="0" distL="0" distR="0" wp14:anchorId="2F004B5F" wp14:editId="093C3E80">
                  <wp:extent cx="5298622" cy="3081215"/>
                  <wp:effectExtent l="0" t="0" r="0" b="5080"/>
                  <wp:docPr id="156747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2355" name=""/>
                          <pic:cNvPicPr/>
                        </pic:nvPicPr>
                        <pic:blipFill>
                          <a:blip r:embed="rId22"/>
                          <a:stretch>
                            <a:fillRect/>
                          </a:stretch>
                        </pic:blipFill>
                        <pic:spPr>
                          <a:xfrm>
                            <a:off x="0" y="0"/>
                            <a:ext cx="5300557" cy="3082340"/>
                          </a:xfrm>
                          <a:prstGeom prst="rect">
                            <a:avLst/>
                          </a:prstGeom>
                        </pic:spPr>
                      </pic:pic>
                    </a:graphicData>
                  </a:graphic>
                </wp:inline>
              </w:drawing>
            </w:r>
          </w:p>
          <w:p w14:paraId="30700EC4" w14:textId="77777777" w:rsidR="004B3F2D" w:rsidRDefault="004B3F2D" w:rsidP="004B3F2D">
            <w:pPr>
              <w:pStyle w:val="ListParagraph"/>
              <w:rPr>
                <w:rFonts w:ascii="Times New Roman" w:hAnsi="Times New Roman"/>
                <w:b/>
                <w:iCs/>
                <w:sz w:val="24"/>
                <w:szCs w:val="24"/>
              </w:rPr>
            </w:pPr>
          </w:p>
          <w:p w14:paraId="6F2F8D11" w14:textId="63FF3D71" w:rsidR="004B3F2D" w:rsidRDefault="004B3F2D" w:rsidP="004B3F2D">
            <w:pPr>
              <w:pStyle w:val="ListParagraph"/>
              <w:numPr>
                <w:ilvl w:val="0"/>
                <w:numId w:val="5"/>
              </w:numPr>
              <w:rPr>
                <w:rFonts w:ascii="Times New Roman" w:hAnsi="Times New Roman"/>
                <w:b/>
                <w:iCs/>
                <w:sz w:val="24"/>
                <w:szCs w:val="24"/>
              </w:rPr>
            </w:pPr>
            <w:r>
              <w:rPr>
                <w:rFonts w:ascii="Times New Roman" w:hAnsi="Times New Roman"/>
                <w:b/>
                <w:iCs/>
                <w:sz w:val="24"/>
                <w:szCs w:val="24"/>
              </w:rPr>
              <w:t>Bit plane slicing:</w:t>
            </w:r>
          </w:p>
          <w:p w14:paraId="66FCA6E2"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color w:val="008013"/>
                <w:sz w:val="20"/>
                <w:szCs w:val="20"/>
                <w:lang w:val="en-IN" w:eastAsia="en-IN"/>
              </w:rPr>
              <w:t>% bit plane slicing</w:t>
            </w:r>
          </w:p>
          <w:p w14:paraId="059B06FE"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img</w:t>
            </w:r>
            <w:proofErr w:type="spellEnd"/>
            <w:r w:rsidRPr="004B3F2D">
              <w:rPr>
                <w:rFonts w:ascii="Consolas" w:eastAsia="Times New Roman" w:hAnsi="Consolas" w:cs="Times New Roman"/>
                <w:sz w:val="20"/>
                <w:szCs w:val="20"/>
                <w:lang w:val="en-IN" w:eastAsia="en-IN"/>
              </w:rPr>
              <w:t xml:space="preserve"> = </w:t>
            </w:r>
            <w:proofErr w:type="spellStart"/>
            <w:r w:rsidRPr="004B3F2D">
              <w:rPr>
                <w:rFonts w:ascii="Consolas" w:eastAsia="Times New Roman" w:hAnsi="Consolas" w:cs="Times New Roman"/>
                <w:sz w:val="20"/>
                <w:szCs w:val="20"/>
                <w:lang w:val="en-IN" w:eastAsia="en-IN"/>
              </w:rPr>
              <w:t>imread</w:t>
            </w:r>
            <w:proofErr w:type="spellEnd"/>
            <w:r w:rsidRPr="004B3F2D">
              <w:rPr>
                <w:rFonts w:ascii="Consolas" w:eastAsia="Times New Roman" w:hAnsi="Consolas" w:cs="Times New Roman"/>
                <w:sz w:val="20"/>
                <w:szCs w:val="20"/>
                <w:lang w:val="en-IN" w:eastAsia="en-IN"/>
              </w:rPr>
              <w:t>(</w:t>
            </w:r>
            <w:r w:rsidRPr="004B3F2D">
              <w:rPr>
                <w:rFonts w:ascii="Consolas" w:eastAsia="Times New Roman" w:hAnsi="Consolas" w:cs="Times New Roman"/>
                <w:color w:val="A709F5"/>
                <w:sz w:val="20"/>
                <w:szCs w:val="20"/>
                <w:lang w:val="en-IN" w:eastAsia="en-IN"/>
              </w:rPr>
              <w:t>'meow.jpg'</w:t>
            </w:r>
            <w:r w:rsidRPr="004B3F2D">
              <w:rPr>
                <w:rFonts w:ascii="Consolas" w:eastAsia="Times New Roman" w:hAnsi="Consolas" w:cs="Times New Roman"/>
                <w:sz w:val="20"/>
                <w:szCs w:val="20"/>
                <w:lang w:val="en-IN" w:eastAsia="en-IN"/>
              </w:rPr>
              <w:t xml:space="preserve">); </w:t>
            </w:r>
          </w:p>
          <w:p w14:paraId="2767FE6A" w14:textId="77777777" w:rsidR="004B3F2D" w:rsidRPr="004B3F2D" w:rsidRDefault="004B3F2D" w:rsidP="004B3F2D">
            <w:pPr>
              <w:ind w:left="720"/>
              <w:rPr>
                <w:rFonts w:ascii="Consolas" w:eastAsia="Times New Roman" w:hAnsi="Consolas" w:cs="Times New Roman"/>
                <w:sz w:val="20"/>
                <w:szCs w:val="20"/>
                <w:lang w:val="en-IN" w:eastAsia="en-IN"/>
              </w:rPr>
            </w:pPr>
            <w:proofErr w:type="spellStart"/>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xml:space="preserve"> = rgb2gray(</w:t>
            </w:r>
            <w:proofErr w:type="spellStart"/>
            <w:r w:rsidRPr="004B3F2D">
              <w:rPr>
                <w:rFonts w:ascii="Consolas" w:eastAsia="Times New Roman" w:hAnsi="Consolas" w:cs="Times New Roman"/>
                <w:sz w:val="20"/>
                <w:szCs w:val="20"/>
                <w:lang w:val="en-IN" w:eastAsia="en-IN"/>
              </w:rPr>
              <w:t>img</w:t>
            </w:r>
            <w:proofErr w:type="spellEnd"/>
            <w:r w:rsidRPr="004B3F2D">
              <w:rPr>
                <w:rFonts w:ascii="Consolas" w:eastAsia="Times New Roman" w:hAnsi="Consolas" w:cs="Times New Roman"/>
                <w:sz w:val="20"/>
                <w:szCs w:val="20"/>
                <w:lang w:val="en-IN" w:eastAsia="en-IN"/>
              </w:rPr>
              <w:t xml:space="preserve">);   </w:t>
            </w:r>
          </w:p>
          <w:p w14:paraId="5B97EE90" w14:textId="77777777" w:rsidR="004B3F2D" w:rsidRPr="004B3F2D" w:rsidRDefault="004B3F2D" w:rsidP="004B3F2D">
            <w:pPr>
              <w:ind w:left="720"/>
              <w:rPr>
                <w:rFonts w:ascii="Consolas" w:eastAsia="Times New Roman" w:hAnsi="Consolas" w:cs="Times New Roman"/>
                <w:sz w:val="20"/>
                <w:szCs w:val="20"/>
                <w:lang w:val="en-IN" w:eastAsia="en-IN"/>
              </w:rPr>
            </w:pPr>
          </w:p>
          <w:p w14:paraId="6EA80425"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bit_plane0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1) * 255);</w:t>
            </w:r>
          </w:p>
          <w:p w14:paraId="3EB3E69E"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bit_plane1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2) * 255);</w:t>
            </w:r>
          </w:p>
          <w:p w14:paraId="16A319E3"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bit_plane2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3) * 255);</w:t>
            </w:r>
          </w:p>
          <w:p w14:paraId="0A24CED1"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bit_plane3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4) * 255);</w:t>
            </w:r>
          </w:p>
          <w:p w14:paraId="411EE7FD"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bit_plane4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5) * 255);</w:t>
            </w:r>
          </w:p>
          <w:p w14:paraId="59B6BA5D"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bit_plane5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6) * 255);</w:t>
            </w:r>
          </w:p>
          <w:p w14:paraId="52185960"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bit_plane6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7) * 255);</w:t>
            </w:r>
          </w:p>
          <w:p w14:paraId="0B299EAE" w14:textId="77777777"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t>bit_plane7 = uint8(</w:t>
            </w:r>
            <w:proofErr w:type="spellStart"/>
            <w:proofErr w:type="gramStart"/>
            <w:r w:rsidRPr="004B3F2D">
              <w:rPr>
                <w:rFonts w:ascii="Consolas" w:eastAsia="Times New Roman" w:hAnsi="Consolas" w:cs="Times New Roman"/>
                <w:sz w:val="20"/>
                <w:szCs w:val="20"/>
                <w:lang w:val="en-IN" w:eastAsia="en-IN"/>
              </w:rPr>
              <w:t>bitget</w:t>
            </w:r>
            <w:proofErr w:type="spellEnd"/>
            <w:r w:rsidRPr="004B3F2D">
              <w:rPr>
                <w:rFonts w:ascii="Consolas" w:eastAsia="Times New Roman" w:hAnsi="Consolas" w:cs="Times New Roman"/>
                <w:sz w:val="20"/>
                <w:szCs w:val="20"/>
                <w:lang w:val="en-IN" w:eastAsia="en-IN"/>
              </w:rPr>
              <w:t>(</w:t>
            </w:r>
            <w:proofErr w:type="spellStart"/>
            <w:proofErr w:type="gramEnd"/>
            <w:r w:rsidRPr="004B3F2D">
              <w:rPr>
                <w:rFonts w:ascii="Consolas" w:eastAsia="Times New Roman" w:hAnsi="Consolas" w:cs="Times New Roman"/>
                <w:sz w:val="20"/>
                <w:szCs w:val="20"/>
                <w:lang w:val="en-IN" w:eastAsia="en-IN"/>
              </w:rPr>
              <w:t>gray_img</w:t>
            </w:r>
            <w:proofErr w:type="spellEnd"/>
            <w:r w:rsidRPr="004B3F2D">
              <w:rPr>
                <w:rFonts w:ascii="Consolas" w:eastAsia="Times New Roman" w:hAnsi="Consolas" w:cs="Times New Roman"/>
                <w:sz w:val="20"/>
                <w:szCs w:val="20"/>
                <w:lang w:val="en-IN" w:eastAsia="en-IN"/>
              </w:rPr>
              <w:t>, 8) * 255);</w:t>
            </w:r>
          </w:p>
          <w:p w14:paraId="56B934C7" w14:textId="77777777" w:rsidR="004B3F2D" w:rsidRPr="004B3F2D" w:rsidRDefault="004B3F2D" w:rsidP="004B3F2D">
            <w:pPr>
              <w:ind w:left="720"/>
              <w:rPr>
                <w:rFonts w:ascii="Consolas" w:eastAsia="Times New Roman" w:hAnsi="Consolas" w:cs="Times New Roman"/>
                <w:sz w:val="20"/>
                <w:szCs w:val="20"/>
                <w:lang w:val="en-IN" w:eastAsia="en-IN"/>
              </w:rPr>
            </w:pPr>
          </w:p>
          <w:p w14:paraId="1A2A9FA5"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2,4,1),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(bit_plane0), title(</w:t>
            </w:r>
            <w:r w:rsidRPr="004B3F2D">
              <w:rPr>
                <w:rFonts w:ascii="Consolas" w:eastAsia="Times New Roman" w:hAnsi="Consolas" w:cs="Times New Roman"/>
                <w:color w:val="A709F5"/>
                <w:sz w:val="20"/>
                <w:szCs w:val="20"/>
                <w:lang w:val="en-IN" w:eastAsia="en-IN"/>
              </w:rPr>
              <w:t>'Bit Plane 0'</w:t>
            </w:r>
            <w:r w:rsidRPr="004B3F2D">
              <w:rPr>
                <w:rFonts w:ascii="Consolas" w:eastAsia="Times New Roman" w:hAnsi="Consolas" w:cs="Times New Roman"/>
                <w:sz w:val="20"/>
                <w:szCs w:val="20"/>
                <w:lang w:val="en-IN" w:eastAsia="en-IN"/>
              </w:rPr>
              <w:t>);</w:t>
            </w:r>
          </w:p>
          <w:p w14:paraId="703B3F40"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2,4,2),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(bit_plane1), title(</w:t>
            </w:r>
            <w:r w:rsidRPr="004B3F2D">
              <w:rPr>
                <w:rFonts w:ascii="Consolas" w:eastAsia="Times New Roman" w:hAnsi="Consolas" w:cs="Times New Roman"/>
                <w:color w:val="A709F5"/>
                <w:sz w:val="20"/>
                <w:szCs w:val="20"/>
                <w:lang w:val="en-IN" w:eastAsia="en-IN"/>
              </w:rPr>
              <w:t>'Bit Plane 1'</w:t>
            </w:r>
            <w:r w:rsidRPr="004B3F2D">
              <w:rPr>
                <w:rFonts w:ascii="Consolas" w:eastAsia="Times New Roman" w:hAnsi="Consolas" w:cs="Times New Roman"/>
                <w:sz w:val="20"/>
                <w:szCs w:val="20"/>
                <w:lang w:val="en-IN" w:eastAsia="en-IN"/>
              </w:rPr>
              <w:t>);</w:t>
            </w:r>
          </w:p>
          <w:p w14:paraId="2BF670F0"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2,4,3),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(bit_plane2), title(</w:t>
            </w:r>
            <w:r w:rsidRPr="004B3F2D">
              <w:rPr>
                <w:rFonts w:ascii="Consolas" w:eastAsia="Times New Roman" w:hAnsi="Consolas" w:cs="Times New Roman"/>
                <w:color w:val="A709F5"/>
                <w:sz w:val="20"/>
                <w:szCs w:val="20"/>
                <w:lang w:val="en-IN" w:eastAsia="en-IN"/>
              </w:rPr>
              <w:t>'Bit Plane 2'</w:t>
            </w:r>
            <w:r w:rsidRPr="004B3F2D">
              <w:rPr>
                <w:rFonts w:ascii="Consolas" w:eastAsia="Times New Roman" w:hAnsi="Consolas" w:cs="Times New Roman"/>
                <w:sz w:val="20"/>
                <w:szCs w:val="20"/>
                <w:lang w:val="en-IN" w:eastAsia="en-IN"/>
              </w:rPr>
              <w:t>);</w:t>
            </w:r>
          </w:p>
          <w:p w14:paraId="2857763D"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2,4,4),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(bit_plane3), title(</w:t>
            </w:r>
            <w:r w:rsidRPr="004B3F2D">
              <w:rPr>
                <w:rFonts w:ascii="Consolas" w:eastAsia="Times New Roman" w:hAnsi="Consolas" w:cs="Times New Roman"/>
                <w:color w:val="A709F5"/>
                <w:sz w:val="20"/>
                <w:szCs w:val="20"/>
                <w:lang w:val="en-IN" w:eastAsia="en-IN"/>
              </w:rPr>
              <w:t>'Bit Plane 3'</w:t>
            </w:r>
            <w:r w:rsidRPr="004B3F2D">
              <w:rPr>
                <w:rFonts w:ascii="Consolas" w:eastAsia="Times New Roman" w:hAnsi="Consolas" w:cs="Times New Roman"/>
                <w:sz w:val="20"/>
                <w:szCs w:val="20"/>
                <w:lang w:val="en-IN" w:eastAsia="en-IN"/>
              </w:rPr>
              <w:t>);</w:t>
            </w:r>
          </w:p>
          <w:p w14:paraId="3E5FCDD7"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2,4,5),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(bit_plane4), title(</w:t>
            </w:r>
            <w:r w:rsidRPr="004B3F2D">
              <w:rPr>
                <w:rFonts w:ascii="Consolas" w:eastAsia="Times New Roman" w:hAnsi="Consolas" w:cs="Times New Roman"/>
                <w:color w:val="A709F5"/>
                <w:sz w:val="20"/>
                <w:szCs w:val="20"/>
                <w:lang w:val="en-IN" w:eastAsia="en-IN"/>
              </w:rPr>
              <w:t>'Bit Plane 4'</w:t>
            </w:r>
            <w:r w:rsidRPr="004B3F2D">
              <w:rPr>
                <w:rFonts w:ascii="Consolas" w:eastAsia="Times New Roman" w:hAnsi="Consolas" w:cs="Times New Roman"/>
                <w:sz w:val="20"/>
                <w:szCs w:val="20"/>
                <w:lang w:val="en-IN" w:eastAsia="en-IN"/>
              </w:rPr>
              <w:t>);</w:t>
            </w:r>
          </w:p>
          <w:p w14:paraId="7C68761C"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2,4,6),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(bit_plane5), title(</w:t>
            </w:r>
            <w:r w:rsidRPr="004B3F2D">
              <w:rPr>
                <w:rFonts w:ascii="Consolas" w:eastAsia="Times New Roman" w:hAnsi="Consolas" w:cs="Times New Roman"/>
                <w:color w:val="A709F5"/>
                <w:sz w:val="20"/>
                <w:szCs w:val="20"/>
                <w:lang w:val="en-IN" w:eastAsia="en-IN"/>
              </w:rPr>
              <w:t>'Bit Plane 5'</w:t>
            </w:r>
            <w:r w:rsidRPr="004B3F2D">
              <w:rPr>
                <w:rFonts w:ascii="Consolas" w:eastAsia="Times New Roman" w:hAnsi="Consolas" w:cs="Times New Roman"/>
                <w:sz w:val="20"/>
                <w:szCs w:val="20"/>
                <w:lang w:val="en-IN" w:eastAsia="en-IN"/>
              </w:rPr>
              <w:t>);</w:t>
            </w:r>
          </w:p>
          <w:p w14:paraId="4E881B8A" w14:textId="77777777" w:rsidR="004B3F2D" w:rsidRP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2,4,7),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(bit_plane6), title(</w:t>
            </w:r>
            <w:r w:rsidRPr="004B3F2D">
              <w:rPr>
                <w:rFonts w:ascii="Consolas" w:eastAsia="Times New Roman" w:hAnsi="Consolas" w:cs="Times New Roman"/>
                <w:color w:val="A709F5"/>
                <w:sz w:val="20"/>
                <w:szCs w:val="20"/>
                <w:lang w:val="en-IN" w:eastAsia="en-IN"/>
              </w:rPr>
              <w:t>'Bit Plane 6'</w:t>
            </w:r>
            <w:r w:rsidRPr="004B3F2D">
              <w:rPr>
                <w:rFonts w:ascii="Consolas" w:eastAsia="Times New Roman" w:hAnsi="Consolas" w:cs="Times New Roman"/>
                <w:sz w:val="20"/>
                <w:szCs w:val="20"/>
                <w:lang w:val="en-IN" w:eastAsia="en-IN"/>
              </w:rPr>
              <w:t>);</w:t>
            </w:r>
          </w:p>
          <w:p w14:paraId="77B0C92B" w14:textId="54227ED7" w:rsidR="004B3F2D" w:rsidRDefault="004B3F2D" w:rsidP="004B3F2D">
            <w:pPr>
              <w:ind w:left="720"/>
              <w:rPr>
                <w:rFonts w:ascii="Consolas" w:eastAsia="Times New Roman" w:hAnsi="Consolas" w:cs="Times New Roman"/>
                <w:sz w:val="20"/>
                <w:szCs w:val="20"/>
                <w:lang w:val="en-IN" w:eastAsia="en-IN"/>
              </w:rPr>
            </w:pPr>
            <w:proofErr w:type="gramStart"/>
            <w:r w:rsidRPr="004B3F2D">
              <w:rPr>
                <w:rFonts w:ascii="Consolas" w:eastAsia="Times New Roman" w:hAnsi="Consolas" w:cs="Times New Roman"/>
                <w:sz w:val="20"/>
                <w:szCs w:val="20"/>
                <w:lang w:val="en-IN" w:eastAsia="en-IN"/>
              </w:rPr>
              <w:t>subplot(</w:t>
            </w:r>
            <w:proofErr w:type="gramEnd"/>
            <w:r w:rsidRPr="004B3F2D">
              <w:rPr>
                <w:rFonts w:ascii="Consolas" w:eastAsia="Times New Roman" w:hAnsi="Consolas" w:cs="Times New Roman"/>
                <w:sz w:val="20"/>
                <w:szCs w:val="20"/>
                <w:lang w:val="en-IN" w:eastAsia="en-IN"/>
              </w:rPr>
              <w:t xml:space="preserve">2,4,8), </w:t>
            </w:r>
            <w:proofErr w:type="spellStart"/>
            <w:r w:rsidRPr="004B3F2D">
              <w:rPr>
                <w:rFonts w:ascii="Consolas" w:eastAsia="Times New Roman" w:hAnsi="Consolas" w:cs="Times New Roman"/>
                <w:sz w:val="20"/>
                <w:szCs w:val="20"/>
                <w:lang w:val="en-IN" w:eastAsia="en-IN"/>
              </w:rPr>
              <w:t>imshow</w:t>
            </w:r>
            <w:proofErr w:type="spellEnd"/>
            <w:r w:rsidRPr="004B3F2D">
              <w:rPr>
                <w:rFonts w:ascii="Consolas" w:eastAsia="Times New Roman" w:hAnsi="Consolas" w:cs="Times New Roman"/>
                <w:sz w:val="20"/>
                <w:szCs w:val="20"/>
                <w:lang w:val="en-IN" w:eastAsia="en-IN"/>
              </w:rPr>
              <w:t>(bit_plane7), title(</w:t>
            </w:r>
            <w:r w:rsidRPr="004B3F2D">
              <w:rPr>
                <w:rFonts w:ascii="Consolas" w:eastAsia="Times New Roman" w:hAnsi="Consolas" w:cs="Times New Roman"/>
                <w:color w:val="A709F5"/>
                <w:sz w:val="20"/>
                <w:szCs w:val="20"/>
                <w:lang w:val="en-IN" w:eastAsia="en-IN"/>
              </w:rPr>
              <w:t>'Bit Plane 7'</w:t>
            </w:r>
            <w:r w:rsidRPr="004B3F2D">
              <w:rPr>
                <w:rFonts w:ascii="Consolas" w:eastAsia="Times New Roman" w:hAnsi="Consolas" w:cs="Times New Roman"/>
                <w:sz w:val="20"/>
                <w:szCs w:val="20"/>
                <w:lang w:val="en-IN" w:eastAsia="en-IN"/>
              </w:rPr>
              <w:t>);</w:t>
            </w:r>
          </w:p>
          <w:p w14:paraId="70CE9329" w14:textId="77777777" w:rsidR="004B3F2D" w:rsidRDefault="004B3F2D" w:rsidP="004B3F2D">
            <w:pPr>
              <w:ind w:left="720"/>
              <w:rPr>
                <w:rFonts w:ascii="Consolas" w:eastAsia="Times New Roman" w:hAnsi="Consolas" w:cs="Times New Roman"/>
                <w:sz w:val="20"/>
                <w:szCs w:val="20"/>
                <w:lang w:val="en-IN" w:eastAsia="en-IN"/>
              </w:rPr>
            </w:pPr>
          </w:p>
          <w:p w14:paraId="06AF15B3" w14:textId="77777777" w:rsidR="004B3F2D" w:rsidRDefault="004B3F2D" w:rsidP="004B3F2D">
            <w:pPr>
              <w:ind w:left="720"/>
              <w:rPr>
                <w:rFonts w:ascii="Consolas" w:eastAsia="Times New Roman" w:hAnsi="Consolas" w:cs="Times New Roman"/>
                <w:sz w:val="20"/>
                <w:szCs w:val="20"/>
                <w:lang w:val="en-IN" w:eastAsia="en-IN"/>
              </w:rPr>
            </w:pPr>
          </w:p>
          <w:p w14:paraId="0401E9E9" w14:textId="77777777" w:rsidR="004B3F2D" w:rsidRDefault="004B3F2D" w:rsidP="004B3F2D">
            <w:pPr>
              <w:ind w:left="720"/>
              <w:rPr>
                <w:rFonts w:ascii="Consolas" w:eastAsia="Times New Roman" w:hAnsi="Consolas" w:cs="Times New Roman"/>
                <w:sz w:val="20"/>
                <w:szCs w:val="20"/>
                <w:lang w:val="en-IN" w:eastAsia="en-IN"/>
              </w:rPr>
            </w:pPr>
          </w:p>
          <w:p w14:paraId="70544515" w14:textId="77777777" w:rsidR="004B3F2D" w:rsidRDefault="004B3F2D" w:rsidP="004B3F2D">
            <w:pPr>
              <w:ind w:left="720"/>
              <w:rPr>
                <w:rFonts w:ascii="Consolas" w:eastAsia="Times New Roman" w:hAnsi="Consolas" w:cs="Times New Roman"/>
                <w:sz w:val="20"/>
                <w:szCs w:val="20"/>
                <w:lang w:val="en-IN" w:eastAsia="en-IN"/>
              </w:rPr>
            </w:pPr>
          </w:p>
          <w:p w14:paraId="3522AF10" w14:textId="77777777" w:rsidR="004B3F2D" w:rsidRDefault="004B3F2D" w:rsidP="004B3F2D">
            <w:pPr>
              <w:ind w:left="720"/>
              <w:rPr>
                <w:rFonts w:ascii="Consolas" w:eastAsia="Times New Roman" w:hAnsi="Consolas" w:cs="Times New Roman"/>
                <w:sz w:val="20"/>
                <w:szCs w:val="20"/>
                <w:lang w:val="en-IN" w:eastAsia="en-IN"/>
              </w:rPr>
            </w:pPr>
          </w:p>
          <w:p w14:paraId="1430C81B" w14:textId="77777777" w:rsidR="004B3F2D" w:rsidRDefault="004B3F2D" w:rsidP="004B3F2D">
            <w:pPr>
              <w:ind w:left="720"/>
              <w:rPr>
                <w:rFonts w:ascii="Consolas" w:eastAsia="Times New Roman" w:hAnsi="Consolas" w:cs="Times New Roman"/>
                <w:sz w:val="20"/>
                <w:szCs w:val="20"/>
                <w:lang w:val="en-IN" w:eastAsia="en-IN"/>
              </w:rPr>
            </w:pPr>
          </w:p>
          <w:p w14:paraId="048755A8" w14:textId="77777777" w:rsidR="004B3F2D" w:rsidRDefault="004B3F2D" w:rsidP="004B3F2D">
            <w:pPr>
              <w:ind w:left="720"/>
              <w:rPr>
                <w:rFonts w:ascii="Consolas" w:eastAsia="Times New Roman" w:hAnsi="Consolas" w:cs="Times New Roman"/>
                <w:sz w:val="20"/>
                <w:szCs w:val="20"/>
                <w:lang w:val="en-IN" w:eastAsia="en-IN"/>
              </w:rPr>
            </w:pPr>
          </w:p>
          <w:p w14:paraId="7CA94CED" w14:textId="77777777" w:rsidR="004B3F2D" w:rsidRDefault="004B3F2D" w:rsidP="004B3F2D">
            <w:pPr>
              <w:ind w:left="720"/>
              <w:rPr>
                <w:rFonts w:ascii="Consolas" w:eastAsia="Times New Roman" w:hAnsi="Consolas" w:cs="Times New Roman"/>
                <w:sz w:val="20"/>
                <w:szCs w:val="20"/>
                <w:lang w:val="en-IN" w:eastAsia="en-IN"/>
              </w:rPr>
            </w:pPr>
          </w:p>
          <w:p w14:paraId="40EBC0A2" w14:textId="77777777" w:rsidR="004B3F2D" w:rsidRDefault="004B3F2D" w:rsidP="004B3F2D">
            <w:pPr>
              <w:ind w:left="720"/>
              <w:rPr>
                <w:rFonts w:ascii="Consolas" w:eastAsia="Times New Roman" w:hAnsi="Consolas" w:cs="Times New Roman"/>
                <w:sz w:val="20"/>
                <w:szCs w:val="20"/>
                <w:lang w:val="en-IN" w:eastAsia="en-IN"/>
              </w:rPr>
            </w:pPr>
          </w:p>
          <w:p w14:paraId="21805137" w14:textId="77777777" w:rsidR="004B3F2D" w:rsidRDefault="004B3F2D" w:rsidP="004B3F2D">
            <w:pPr>
              <w:rPr>
                <w:rFonts w:ascii="Consolas" w:eastAsia="Times New Roman" w:hAnsi="Consolas" w:cs="Times New Roman"/>
                <w:sz w:val="20"/>
                <w:szCs w:val="20"/>
                <w:lang w:val="en-IN" w:eastAsia="en-IN"/>
              </w:rPr>
            </w:pPr>
          </w:p>
          <w:p w14:paraId="347EA196" w14:textId="77777777" w:rsidR="004B3F2D" w:rsidRDefault="004B3F2D" w:rsidP="004B3F2D">
            <w:pPr>
              <w:ind w:left="720"/>
              <w:rPr>
                <w:rFonts w:ascii="Consolas" w:eastAsia="Times New Roman" w:hAnsi="Consolas" w:cs="Times New Roman"/>
                <w:sz w:val="20"/>
                <w:szCs w:val="20"/>
                <w:lang w:val="en-IN" w:eastAsia="en-IN"/>
              </w:rPr>
            </w:pPr>
          </w:p>
          <w:p w14:paraId="05F8DADA" w14:textId="21D3B822" w:rsidR="004B3F2D" w:rsidRPr="004B3F2D" w:rsidRDefault="004B3F2D" w:rsidP="004B3F2D">
            <w:pPr>
              <w:ind w:left="720"/>
              <w:rPr>
                <w:rFonts w:ascii="Consolas" w:eastAsia="Times New Roman" w:hAnsi="Consolas" w:cs="Times New Roman"/>
                <w:sz w:val="20"/>
                <w:szCs w:val="20"/>
                <w:lang w:val="en-IN" w:eastAsia="en-IN"/>
              </w:rPr>
            </w:pPr>
            <w:r w:rsidRPr="004B3F2D">
              <w:rPr>
                <w:rFonts w:ascii="Consolas" w:eastAsia="Times New Roman" w:hAnsi="Consolas" w:cs="Times New Roman"/>
                <w:sz w:val="20"/>
                <w:szCs w:val="20"/>
                <w:lang w:val="en-IN" w:eastAsia="en-IN"/>
              </w:rPr>
              <w:drawing>
                <wp:inline distT="0" distB="0" distL="0" distR="0" wp14:anchorId="524BB236" wp14:editId="10E1399F">
                  <wp:extent cx="5130405" cy="2884715"/>
                  <wp:effectExtent l="0" t="0" r="0" b="0"/>
                  <wp:docPr id="96114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0862" name=""/>
                          <pic:cNvPicPr/>
                        </pic:nvPicPr>
                        <pic:blipFill>
                          <a:blip r:embed="rId23"/>
                          <a:stretch>
                            <a:fillRect/>
                          </a:stretch>
                        </pic:blipFill>
                        <pic:spPr>
                          <a:xfrm>
                            <a:off x="0" y="0"/>
                            <a:ext cx="5132531" cy="2885910"/>
                          </a:xfrm>
                          <a:prstGeom prst="rect">
                            <a:avLst/>
                          </a:prstGeom>
                        </pic:spPr>
                      </pic:pic>
                    </a:graphicData>
                  </a:graphic>
                </wp:inline>
              </w:drawing>
            </w:r>
          </w:p>
          <w:p w14:paraId="671D99A4" w14:textId="62FF3C9C" w:rsidR="003E45BB" w:rsidRPr="003E45BB" w:rsidRDefault="003E45BB" w:rsidP="004B3F2D">
            <w:pPr>
              <w:rPr>
                <w:rFonts w:ascii="Times New Roman" w:eastAsia="Times New Roman" w:hAnsi="Times New Roman" w:cs="Times New Roman"/>
                <w:b/>
                <w:sz w:val="24"/>
                <w:szCs w:val="24"/>
                <w:lang w:val="en-IN" w:eastAsia="en-IN"/>
              </w:rPr>
            </w:pPr>
          </w:p>
        </w:tc>
      </w:tr>
    </w:tbl>
    <w:tbl>
      <w:tblPr>
        <w:tblStyle w:val="TableGrid"/>
        <w:tblpPr w:leftFromText="180" w:rightFromText="180" w:vertAnchor="text" w:horzAnchor="margin" w:tblpX="-176" w:tblpY="322"/>
        <w:tblW w:w="0" w:type="auto"/>
        <w:tblLook w:val="04A0" w:firstRow="1" w:lastRow="0" w:firstColumn="1" w:lastColumn="0" w:noHBand="0" w:noVBand="1"/>
      </w:tblPr>
      <w:tblGrid>
        <w:gridCol w:w="9889"/>
      </w:tblGrid>
      <w:tr w:rsidR="00287BD2" w14:paraId="43A1D2DB" w14:textId="77777777" w:rsidTr="00895868">
        <w:tc>
          <w:tcPr>
            <w:tcW w:w="9889" w:type="dxa"/>
          </w:tcPr>
          <w:p w14:paraId="0F2E8E57" w14:textId="77777777" w:rsidR="00287BD2" w:rsidRDefault="00287BD2" w:rsidP="00895868">
            <w:pPr>
              <w:widowControl w:val="0"/>
              <w:suppressAutoHyphens/>
              <w:spacing w:line="264" w:lineRule="auto"/>
              <w:jc w:val="both"/>
              <w:rPr>
                <w:rFonts w:ascii="Times New Roman" w:hAnsi="Times New Roman"/>
                <w:b/>
                <w:color w:val="BC202E"/>
                <w:sz w:val="24"/>
                <w:szCs w:val="24"/>
              </w:rPr>
            </w:pPr>
            <w:r w:rsidRPr="00895868">
              <w:rPr>
                <w:rFonts w:ascii="Times New Roman" w:hAnsi="Times New Roman"/>
                <w:b/>
                <w:color w:val="BC202E"/>
                <w:sz w:val="24"/>
                <w:szCs w:val="24"/>
                <w:u w:val="single"/>
              </w:rPr>
              <w:lastRenderedPageBreak/>
              <w:t>Conclusion</w:t>
            </w:r>
            <w:r w:rsidRPr="00AA1F5A">
              <w:rPr>
                <w:rFonts w:ascii="Times New Roman" w:hAnsi="Times New Roman"/>
                <w:b/>
                <w:color w:val="BC202E"/>
                <w:sz w:val="24"/>
                <w:szCs w:val="24"/>
              </w:rPr>
              <w:t>:</w:t>
            </w:r>
          </w:p>
          <w:p w14:paraId="3E8403D5" w14:textId="77777777" w:rsidR="00287BD2" w:rsidRDefault="00ED2F7D" w:rsidP="00ED2F7D">
            <w:pPr>
              <w:widowControl w:val="0"/>
              <w:suppressAutoHyphens/>
              <w:spacing w:line="264" w:lineRule="auto"/>
              <w:jc w:val="both"/>
              <w:rPr>
                <w:rFonts w:ascii="Times New Roman" w:hAnsi="Times New Roman"/>
                <w:bCs/>
                <w:sz w:val="24"/>
                <w:szCs w:val="24"/>
              </w:rPr>
            </w:pPr>
            <w:r w:rsidRPr="00ED2F7D">
              <w:rPr>
                <w:rFonts w:ascii="Times New Roman" w:hAnsi="Times New Roman"/>
                <w:bCs/>
                <w:sz w:val="24"/>
                <w:szCs w:val="24"/>
              </w:rPr>
              <w:t>In this experiment, we applied bit plane slicing, gray level slicing, and thresholding to analyze different image processing techniques. These operations helped in enhancing specific features, extracting hidden details, and understanding image representation at a pixel level, demonstrating their practical applications in areas like steganography, medical imaging, and object detection.</w:t>
            </w:r>
          </w:p>
          <w:p w14:paraId="1B69C471" w14:textId="56101CB6" w:rsidR="00ED2F7D" w:rsidRPr="00ED2F7D" w:rsidRDefault="00ED2F7D" w:rsidP="00ED2F7D">
            <w:pPr>
              <w:widowControl w:val="0"/>
              <w:suppressAutoHyphens/>
              <w:spacing w:line="264" w:lineRule="auto"/>
              <w:jc w:val="both"/>
              <w:rPr>
                <w:rFonts w:ascii="Times New Roman" w:hAnsi="Times New Roman"/>
                <w:bCs/>
                <w:color w:val="BC202E"/>
                <w:sz w:val="24"/>
                <w:szCs w:val="24"/>
              </w:rPr>
            </w:pPr>
          </w:p>
        </w:tc>
      </w:tr>
      <w:tr w:rsidR="00287BD2" w14:paraId="1EF7649B" w14:textId="77777777" w:rsidTr="00895868">
        <w:trPr>
          <w:trHeight w:val="1454"/>
        </w:trPr>
        <w:tc>
          <w:tcPr>
            <w:tcW w:w="9889" w:type="dxa"/>
          </w:tcPr>
          <w:p w14:paraId="3222F10E" w14:textId="77777777" w:rsidR="00287BD2" w:rsidRDefault="00287BD2" w:rsidP="00895868">
            <w:pPr>
              <w:rPr>
                <w:rFonts w:ascii="Times New Roman" w:eastAsia="Times New Roman" w:hAnsi="Times New Roman" w:cs="Times New Roman"/>
                <w:b/>
                <w:bCs/>
                <w:color w:val="C00000"/>
                <w:sz w:val="24"/>
                <w:szCs w:val="24"/>
                <w:lang w:eastAsia="en-IN"/>
              </w:rPr>
            </w:pPr>
            <w:r w:rsidRPr="00287BD2">
              <w:rPr>
                <w:rFonts w:ascii="Times New Roman" w:eastAsia="Times New Roman" w:hAnsi="Times New Roman" w:cs="Times New Roman"/>
                <w:b/>
                <w:bCs/>
                <w:color w:val="C00000"/>
                <w:sz w:val="24"/>
                <w:szCs w:val="24"/>
                <w:u w:val="single"/>
                <w:lang w:eastAsia="en-IN"/>
              </w:rPr>
              <w:t>Post Lab Question</w:t>
            </w:r>
            <w:r w:rsidRPr="00895868">
              <w:rPr>
                <w:rFonts w:ascii="Times New Roman" w:eastAsia="Times New Roman" w:hAnsi="Times New Roman" w:cs="Times New Roman"/>
                <w:b/>
                <w:bCs/>
                <w:color w:val="C00000"/>
                <w:sz w:val="24"/>
                <w:szCs w:val="24"/>
                <w:lang w:eastAsia="en-IN"/>
              </w:rPr>
              <w:t>:</w:t>
            </w:r>
          </w:p>
          <w:p w14:paraId="1ADFF9AF" w14:textId="77777777" w:rsidR="00895868" w:rsidRPr="00287BD2" w:rsidRDefault="00895868" w:rsidP="00895868">
            <w:pPr>
              <w:rPr>
                <w:rFonts w:ascii="Times New Roman" w:eastAsia="Times New Roman" w:hAnsi="Times New Roman" w:cs="Times New Roman"/>
                <w:color w:val="C00000"/>
                <w:sz w:val="24"/>
                <w:szCs w:val="24"/>
                <w:lang w:eastAsia="en-IN"/>
              </w:rPr>
            </w:pPr>
          </w:p>
          <w:p w14:paraId="0504B5CC" w14:textId="54B1F988" w:rsidR="00895868" w:rsidRDefault="00287BD2" w:rsidP="00ED2F7D">
            <w:pPr>
              <w:pStyle w:val="ListParagraph"/>
              <w:numPr>
                <w:ilvl w:val="0"/>
                <w:numId w:val="4"/>
              </w:numPr>
              <w:tabs>
                <w:tab w:val="left" w:pos="540"/>
              </w:tabs>
              <w:jc w:val="both"/>
              <w:rPr>
                <w:rFonts w:ascii="Times New Roman" w:hAnsi="Times New Roman"/>
                <w:b/>
                <w:bCs/>
                <w:iCs/>
                <w:sz w:val="24"/>
                <w:szCs w:val="24"/>
              </w:rPr>
            </w:pPr>
            <w:r w:rsidRPr="00895868">
              <w:rPr>
                <w:rFonts w:ascii="Times New Roman" w:hAnsi="Times New Roman"/>
                <w:b/>
                <w:bCs/>
                <w:iCs/>
                <w:sz w:val="24"/>
                <w:szCs w:val="24"/>
              </w:rPr>
              <w:t>Explain the role of bit plane slicing in achieving Steganography concept.</w:t>
            </w:r>
          </w:p>
          <w:p w14:paraId="5EE7C9EC" w14:textId="77777777" w:rsidR="00ED2F7D" w:rsidRPr="00ED2F7D" w:rsidRDefault="00ED2F7D" w:rsidP="00ED2F7D">
            <w:pPr>
              <w:pStyle w:val="ListParagraph"/>
              <w:tabs>
                <w:tab w:val="left" w:pos="540"/>
              </w:tabs>
              <w:ind w:left="540"/>
              <w:jc w:val="both"/>
              <w:rPr>
                <w:rFonts w:ascii="Times New Roman" w:hAnsi="Times New Roman"/>
                <w:iCs/>
                <w:sz w:val="24"/>
                <w:szCs w:val="24"/>
              </w:rPr>
            </w:pPr>
            <w:r w:rsidRPr="00ED2F7D">
              <w:rPr>
                <w:rFonts w:ascii="Times New Roman" w:hAnsi="Times New Roman"/>
                <w:iCs/>
                <w:sz w:val="24"/>
                <w:szCs w:val="24"/>
              </w:rPr>
              <w:t>Bit plane slicing plays a significant role in steganography, particularly in the Least Significant Bit (LSB) substitution method, which is one of the most widely used techniques for hiding data in digital images. In an 8-bit grayscale image, each pixel is represented by 8 bits, ranging from the least significant bit (Bit Plane 0) to the most significant bit (Bit Plane 7). The lower bit planes, especially Bit Planes 0 and 1, contain minimal visual information, making them ideal for embedding hidden messages without significantly altering the overall appearance of the image.</w:t>
            </w:r>
          </w:p>
          <w:p w14:paraId="7D3A5BAA" w14:textId="77777777" w:rsidR="00ED2F7D" w:rsidRPr="00ED2F7D" w:rsidRDefault="00ED2F7D" w:rsidP="00ED2F7D">
            <w:pPr>
              <w:pStyle w:val="ListParagraph"/>
              <w:tabs>
                <w:tab w:val="left" w:pos="540"/>
              </w:tabs>
              <w:ind w:left="540"/>
              <w:jc w:val="both"/>
              <w:rPr>
                <w:rFonts w:ascii="Times New Roman" w:hAnsi="Times New Roman"/>
                <w:iCs/>
                <w:sz w:val="24"/>
                <w:szCs w:val="24"/>
              </w:rPr>
            </w:pPr>
          </w:p>
          <w:p w14:paraId="42DB8F67" w14:textId="77777777" w:rsidR="00ED2F7D" w:rsidRPr="00ED2F7D" w:rsidRDefault="00ED2F7D" w:rsidP="00ED2F7D">
            <w:pPr>
              <w:pStyle w:val="ListParagraph"/>
              <w:tabs>
                <w:tab w:val="left" w:pos="540"/>
              </w:tabs>
              <w:ind w:left="540"/>
              <w:jc w:val="both"/>
              <w:rPr>
                <w:rFonts w:ascii="Times New Roman" w:hAnsi="Times New Roman"/>
                <w:iCs/>
                <w:sz w:val="24"/>
                <w:szCs w:val="24"/>
              </w:rPr>
            </w:pPr>
            <w:r w:rsidRPr="00ED2F7D">
              <w:rPr>
                <w:rFonts w:ascii="Times New Roman" w:hAnsi="Times New Roman"/>
                <w:iCs/>
                <w:sz w:val="24"/>
                <w:szCs w:val="24"/>
              </w:rPr>
              <w:t>In steganography, secret data such as text, images, or binary information is embedded within these lower bit planes by modifying their values. Since the least significant bits contribute very little to the image's visual perception, these modifications remain nearly imperceptible to the human eye. The process of embedding involves replacing the LSBs of an image with the binary representation of the secret message, which can later be extracted by accessing the corresponding bit plane. This technique ensures a high level of imperceptibility, meaning the hidden data remains unnoticed while the image retains its original appearance.</w:t>
            </w:r>
          </w:p>
          <w:p w14:paraId="7C194BFD" w14:textId="77777777" w:rsidR="00ED2F7D" w:rsidRPr="00ED2F7D" w:rsidRDefault="00ED2F7D" w:rsidP="00ED2F7D">
            <w:pPr>
              <w:pStyle w:val="ListParagraph"/>
              <w:tabs>
                <w:tab w:val="left" w:pos="540"/>
              </w:tabs>
              <w:ind w:left="540"/>
              <w:jc w:val="both"/>
              <w:rPr>
                <w:rFonts w:ascii="Times New Roman" w:hAnsi="Times New Roman"/>
                <w:iCs/>
                <w:sz w:val="24"/>
                <w:szCs w:val="24"/>
              </w:rPr>
            </w:pPr>
          </w:p>
          <w:p w14:paraId="657F0364" w14:textId="7185267D" w:rsidR="00ED2F7D" w:rsidRPr="00ED2F7D" w:rsidRDefault="00ED2F7D" w:rsidP="00ED2F7D">
            <w:pPr>
              <w:pStyle w:val="ListParagraph"/>
              <w:tabs>
                <w:tab w:val="left" w:pos="540"/>
              </w:tabs>
              <w:ind w:left="540"/>
              <w:jc w:val="both"/>
              <w:rPr>
                <w:rFonts w:ascii="Times New Roman" w:hAnsi="Times New Roman"/>
                <w:iCs/>
                <w:sz w:val="24"/>
                <w:szCs w:val="24"/>
              </w:rPr>
            </w:pPr>
            <w:r w:rsidRPr="00ED2F7D">
              <w:rPr>
                <w:rFonts w:ascii="Times New Roman" w:hAnsi="Times New Roman"/>
                <w:iCs/>
                <w:sz w:val="24"/>
                <w:szCs w:val="24"/>
              </w:rPr>
              <w:lastRenderedPageBreak/>
              <w:t>The advantages of using bit plane slicing for steganography include minimal distortion, high embedding capacity, and ease of implementation using bitwise operations. It is widely applied in secure communication, watermarking, and covert data transmission. However, advanced steganalysis techniques can sometimes detect modifications in the LSB planes, which is why additional encryption or randomization techniques are often combined with bit plane slicing to enhance security.</w:t>
            </w:r>
          </w:p>
          <w:p w14:paraId="5E1B7B41" w14:textId="77777777" w:rsidR="00895868" w:rsidRPr="00895868" w:rsidRDefault="00895868" w:rsidP="00895868">
            <w:pPr>
              <w:pStyle w:val="ListParagraph"/>
              <w:tabs>
                <w:tab w:val="left" w:pos="540"/>
              </w:tabs>
              <w:jc w:val="both"/>
              <w:rPr>
                <w:rFonts w:ascii="Times New Roman" w:hAnsi="Times New Roman"/>
                <w:b/>
                <w:bCs/>
                <w:iCs/>
                <w:sz w:val="24"/>
                <w:szCs w:val="24"/>
              </w:rPr>
            </w:pPr>
          </w:p>
          <w:p w14:paraId="2DCC9BBD" w14:textId="77777777" w:rsidR="00ED2F7D" w:rsidRPr="00ED2F7D" w:rsidRDefault="00287BD2" w:rsidP="00ED2F7D">
            <w:pPr>
              <w:pStyle w:val="ListParagraph"/>
              <w:numPr>
                <w:ilvl w:val="0"/>
                <w:numId w:val="4"/>
              </w:numPr>
              <w:tabs>
                <w:tab w:val="left" w:pos="540"/>
              </w:tabs>
              <w:jc w:val="both"/>
              <w:rPr>
                <w:rFonts w:ascii="Times New Roman" w:hAnsi="Times New Roman"/>
                <w:iCs/>
                <w:sz w:val="24"/>
                <w:szCs w:val="24"/>
              </w:rPr>
            </w:pPr>
            <w:r w:rsidRPr="00895868">
              <w:rPr>
                <w:rFonts w:ascii="Times New Roman" w:hAnsi="Times New Roman"/>
                <w:b/>
                <w:bCs/>
                <w:iCs/>
                <w:sz w:val="24"/>
                <w:szCs w:val="24"/>
              </w:rPr>
              <w:t>Explain the use of gray level slicing</w:t>
            </w:r>
            <w:r w:rsidR="00895868" w:rsidRPr="00895868">
              <w:rPr>
                <w:rFonts w:ascii="Times New Roman" w:hAnsi="Times New Roman"/>
                <w:b/>
                <w:bCs/>
                <w:iCs/>
                <w:sz w:val="24"/>
                <w:szCs w:val="24"/>
              </w:rPr>
              <w:t>.</w:t>
            </w:r>
          </w:p>
          <w:p w14:paraId="35A48734" w14:textId="04A0F466" w:rsidR="00ED2F7D" w:rsidRPr="00ED2F7D" w:rsidRDefault="00ED2F7D" w:rsidP="00ED2F7D">
            <w:pPr>
              <w:pStyle w:val="ListParagraph"/>
              <w:tabs>
                <w:tab w:val="left" w:pos="540"/>
              </w:tabs>
              <w:ind w:left="540"/>
              <w:jc w:val="both"/>
              <w:rPr>
                <w:rFonts w:ascii="Times New Roman" w:hAnsi="Times New Roman"/>
                <w:iCs/>
                <w:sz w:val="24"/>
                <w:szCs w:val="24"/>
              </w:rPr>
            </w:pPr>
            <w:r w:rsidRPr="00ED2F7D">
              <w:rPr>
                <w:rFonts w:ascii="Times New Roman" w:hAnsi="Times New Roman"/>
                <w:iCs/>
                <w:sz w:val="24"/>
                <w:szCs w:val="24"/>
                <w:lang w:val="en-IN"/>
              </w:rPr>
              <w:t xml:space="preserve">Gray level slicing is an image processing technique used to emphasize specific intensity ranges while suppressing or reducing the effect of others. This method is particularly useful in </w:t>
            </w:r>
            <w:r w:rsidRPr="00ED2F7D">
              <w:rPr>
                <w:rFonts w:ascii="Times New Roman" w:hAnsi="Times New Roman"/>
                <w:b/>
                <w:bCs/>
                <w:iCs/>
                <w:sz w:val="24"/>
                <w:szCs w:val="24"/>
                <w:lang w:val="en-IN"/>
              </w:rPr>
              <w:t>medical imaging, industrial inspection, and remote sensing</w:t>
            </w:r>
            <w:r w:rsidRPr="00ED2F7D">
              <w:rPr>
                <w:rFonts w:ascii="Times New Roman" w:hAnsi="Times New Roman"/>
                <w:iCs/>
                <w:sz w:val="24"/>
                <w:szCs w:val="24"/>
                <w:lang w:val="en-IN"/>
              </w:rPr>
              <w:t xml:space="preserve">, where highlighting specific </w:t>
            </w:r>
            <w:proofErr w:type="spellStart"/>
            <w:r w:rsidRPr="00ED2F7D">
              <w:rPr>
                <w:rFonts w:ascii="Times New Roman" w:hAnsi="Times New Roman"/>
                <w:iCs/>
                <w:sz w:val="24"/>
                <w:szCs w:val="24"/>
                <w:lang w:val="en-IN"/>
              </w:rPr>
              <w:t>gray</w:t>
            </w:r>
            <w:proofErr w:type="spellEnd"/>
            <w:r w:rsidRPr="00ED2F7D">
              <w:rPr>
                <w:rFonts w:ascii="Times New Roman" w:hAnsi="Times New Roman"/>
                <w:iCs/>
                <w:sz w:val="24"/>
                <w:szCs w:val="24"/>
                <w:lang w:val="en-IN"/>
              </w:rPr>
              <w:t xml:space="preserve"> levels can enhance important features. Gray level slicing can be categorized into two approaches: </w:t>
            </w:r>
            <w:r w:rsidRPr="00ED2F7D">
              <w:rPr>
                <w:rFonts w:ascii="Times New Roman" w:hAnsi="Times New Roman"/>
                <w:b/>
                <w:bCs/>
                <w:iCs/>
                <w:sz w:val="24"/>
                <w:szCs w:val="24"/>
                <w:lang w:val="en-IN"/>
              </w:rPr>
              <w:t>binary slicing</w:t>
            </w:r>
            <w:r w:rsidRPr="00ED2F7D">
              <w:rPr>
                <w:rFonts w:ascii="Times New Roman" w:hAnsi="Times New Roman"/>
                <w:iCs/>
                <w:sz w:val="24"/>
                <w:szCs w:val="24"/>
                <w:lang w:val="en-IN"/>
              </w:rPr>
              <w:t xml:space="preserve"> and </w:t>
            </w:r>
            <w:proofErr w:type="spellStart"/>
            <w:r w:rsidRPr="00ED2F7D">
              <w:rPr>
                <w:rFonts w:ascii="Times New Roman" w:hAnsi="Times New Roman"/>
                <w:b/>
                <w:bCs/>
                <w:iCs/>
                <w:sz w:val="24"/>
                <w:szCs w:val="24"/>
                <w:lang w:val="en-IN"/>
              </w:rPr>
              <w:t>gray</w:t>
            </w:r>
            <w:proofErr w:type="spellEnd"/>
            <w:r w:rsidRPr="00ED2F7D">
              <w:rPr>
                <w:rFonts w:ascii="Times New Roman" w:hAnsi="Times New Roman"/>
                <w:b/>
                <w:bCs/>
                <w:iCs/>
                <w:sz w:val="24"/>
                <w:szCs w:val="24"/>
                <w:lang w:val="en-IN"/>
              </w:rPr>
              <w:t xml:space="preserve"> level enhancement</w:t>
            </w:r>
            <w:r w:rsidRPr="00ED2F7D">
              <w:rPr>
                <w:rFonts w:ascii="Times New Roman" w:hAnsi="Times New Roman"/>
                <w:iCs/>
                <w:sz w:val="24"/>
                <w:szCs w:val="24"/>
                <w:lang w:val="en-IN"/>
              </w:rPr>
              <w:t>.</w:t>
            </w:r>
          </w:p>
          <w:p w14:paraId="03E3A23F" w14:textId="77777777" w:rsidR="00ED2F7D" w:rsidRPr="00ED2F7D" w:rsidRDefault="00ED2F7D" w:rsidP="00ED2F7D">
            <w:pPr>
              <w:pStyle w:val="ListParagraph"/>
              <w:tabs>
                <w:tab w:val="left" w:pos="540"/>
              </w:tabs>
              <w:ind w:left="540"/>
              <w:jc w:val="both"/>
              <w:rPr>
                <w:rFonts w:ascii="Times New Roman" w:hAnsi="Times New Roman"/>
                <w:iCs/>
                <w:sz w:val="24"/>
                <w:szCs w:val="24"/>
                <w:lang w:val="en-IN"/>
              </w:rPr>
            </w:pPr>
            <w:r w:rsidRPr="00ED2F7D">
              <w:rPr>
                <w:rFonts w:ascii="Times New Roman" w:hAnsi="Times New Roman"/>
                <w:iCs/>
                <w:sz w:val="24"/>
                <w:szCs w:val="24"/>
                <w:lang w:val="en-IN"/>
              </w:rPr>
              <w:t xml:space="preserve">In </w:t>
            </w:r>
            <w:r w:rsidRPr="00ED2F7D">
              <w:rPr>
                <w:rFonts w:ascii="Times New Roman" w:hAnsi="Times New Roman"/>
                <w:b/>
                <w:bCs/>
                <w:iCs/>
                <w:sz w:val="24"/>
                <w:szCs w:val="24"/>
                <w:lang w:val="en-IN"/>
              </w:rPr>
              <w:t>binary slicing</w:t>
            </w:r>
            <w:r w:rsidRPr="00ED2F7D">
              <w:rPr>
                <w:rFonts w:ascii="Times New Roman" w:hAnsi="Times New Roman"/>
                <w:iCs/>
                <w:sz w:val="24"/>
                <w:szCs w:val="24"/>
                <w:lang w:val="en-IN"/>
              </w:rPr>
              <w:t xml:space="preserve">, all pixels within a defined intensity range are assigned a high value (white), while all other pixels are assigned a low value (black). This method is commonly used for </w:t>
            </w:r>
            <w:r w:rsidRPr="00ED2F7D">
              <w:rPr>
                <w:rFonts w:ascii="Times New Roman" w:hAnsi="Times New Roman"/>
                <w:b/>
                <w:bCs/>
                <w:iCs/>
                <w:sz w:val="24"/>
                <w:szCs w:val="24"/>
                <w:lang w:val="en-IN"/>
              </w:rPr>
              <w:t>object segmentation</w:t>
            </w:r>
            <w:r w:rsidRPr="00ED2F7D">
              <w:rPr>
                <w:rFonts w:ascii="Times New Roman" w:hAnsi="Times New Roman"/>
                <w:iCs/>
                <w:sz w:val="24"/>
                <w:szCs w:val="24"/>
                <w:lang w:val="en-IN"/>
              </w:rPr>
              <w:t xml:space="preserve"> where certain features need to be isolated from the background, such as detecting </w:t>
            </w:r>
            <w:proofErr w:type="spellStart"/>
            <w:r w:rsidRPr="00ED2F7D">
              <w:rPr>
                <w:rFonts w:ascii="Times New Roman" w:hAnsi="Times New Roman"/>
                <w:iCs/>
                <w:sz w:val="24"/>
                <w:szCs w:val="24"/>
                <w:lang w:val="en-IN"/>
              </w:rPr>
              <w:t>tumors</w:t>
            </w:r>
            <w:proofErr w:type="spellEnd"/>
            <w:r w:rsidRPr="00ED2F7D">
              <w:rPr>
                <w:rFonts w:ascii="Times New Roman" w:hAnsi="Times New Roman"/>
                <w:iCs/>
                <w:sz w:val="24"/>
                <w:szCs w:val="24"/>
                <w:lang w:val="en-IN"/>
              </w:rPr>
              <w:t xml:space="preserve"> in medical images or highlighting roads in satellite imagery. Since it converts selected intensities to distinct values, binary slicing is useful when the objective is to detect specific objects with clear boundaries.</w:t>
            </w:r>
          </w:p>
          <w:p w14:paraId="4942A964" w14:textId="16C0844B" w:rsidR="00ED2F7D" w:rsidRPr="00ED2F7D" w:rsidRDefault="00ED2F7D" w:rsidP="00ED2F7D">
            <w:pPr>
              <w:pStyle w:val="ListParagraph"/>
              <w:tabs>
                <w:tab w:val="left" w:pos="540"/>
              </w:tabs>
              <w:ind w:left="540"/>
              <w:jc w:val="both"/>
              <w:rPr>
                <w:rFonts w:ascii="Times New Roman" w:hAnsi="Times New Roman"/>
                <w:iCs/>
                <w:sz w:val="24"/>
                <w:szCs w:val="24"/>
                <w:lang w:val="en-IN"/>
              </w:rPr>
            </w:pPr>
            <w:r w:rsidRPr="00ED2F7D">
              <w:rPr>
                <w:rFonts w:ascii="Times New Roman" w:hAnsi="Times New Roman"/>
                <w:iCs/>
                <w:sz w:val="24"/>
                <w:szCs w:val="24"/>
                <w:lang w:val="en-IN"/>
              </w:rPr>
              <w:t xml:space="preserve">On the other hand, </w:t>
            </w:r>
            <w:proofErr w:type="spellStart"/>
            <w:r w:rsidRPr="00ED2F7D">
              <w:rPr>
                <w:rFonts w:ascii="Times New Roman" w:hAnsi="Times New Roman"/>
                <w:b/>
                <w:bCs/>
                <w:iCs/>
                <w:sz w:val="24"/>
                <w:szCs w:val="24"/>
                <w:lang w:val="en-IN"/>
              </w:rPr>
              <w:t>gray</w:t>
            </w:r>
            <w:proofErr w:type="spellEnd"/>
            <w:r w:rsidRPr="00ED2F7D">
              <w:rPr>
                <w:rFonts w:ascii="Times New Roman" w:hAnsi="Times New Roman"/>
                <w:b/>
                <w:bCs/>
                <w:iCs/>
                <w:sz w:val="24"/>
                <w:szCs w:val="24"/>
                <w:lang w:val="en-IN"/>
              </w:rPr>
              <w:t xml:space="preserve"> level enhancement</w:t>
            </w:r>
            <w:r w:rsidRPr="00ED2F7D">
              <w:rPr>
                <w:rFonts w:ascii="Times New Roman" w:hAnsi="Times New Roman"/>
                <w:iCs/>
                <w:sz w:val="24"/>
                <w:szCs w:val="24"/>
                <w:lang w:val="en-IN"/>
              </w:rPr>
              <w:t xml:space="preserve"> retains the background but enhances the selected intensity range to make specific details more visible. Instead of completely eliminating other intensity values, it selectively brightens the target </w:t>
            </w:r>
            <w:proofErr w:type="spellStart"/>
            <w:r w:rsidRPr="00ED2F7D">
              <w:rPr>
                <w:rFonts w:ascii="Times New Roman" w:hAnsi="Times New Roman"/>
                <w:iCs/>
                <w:sz w:val="24"/>
                <w:szCs w:val="24"/>
                <w:lang w:val="en-IN"/>
              </w:rPr>
              <w:t>gray</w:t>
            </w:r>
            <w:proofErr w:type="spellEnd"/>
            <w:r w:rsidRPr="00ED2F7D">
              <w:rPr>
                <w:rFonts w:ascii="Times New Roman" w:hAnsi="Times New Roman"/>
                <w:iCs/>
                <w:sz w:val="24"/>
                <w:szCs w:val="24"/>
                <w:lang w:val="en-IN"/>
              </w:rPr>
              <w:t xml:space="preserve"> levels while preserving the gradual transitions of the image. This technique is frequently applied in </w:t>
            </w:r>
            <w:r w:rsidRPr="00ED2F7D">
              <w:rPr>
                <w:rFonts w:ascii="Times New Roman" w:hAnsi="Times New Roman"/>
                <w:b/>
                <w:bCs/>
                <w:iCs/>
                <w:sz w:val="24"/>
                <w:szCs w:val="24"/>
                <w:lang w:val="en-IN"/>
              </w:rPr>
              <w:t>X-ray imaging</w:t>
            </w:r>
            <w:r w:rsidRPr="00ED2F7D">
              <w:rPr>
                <w:rFonts w:ascii="Times New Roman" w:hAnsi="Times New Roman"/>
                <w:iCs/>
                <w:sz w:val="24"/>
                <w:szCs w:val="24"/>
                <w:lang w:val="en-IN"/>
              </w:rPr>
              <w:t xml:space="preserve">, where tissues of interest are enhanced for better diagnosis, and in </w:t>
            </w:r>
            <w:r w:rsidRPr="00ED2F7D">
              <w:rPr>
                <w:rFonts w:ascii="Times New Roman" w:hAnsi="Times New Roman"/>
                <w:b/>
                <w:bCs/>
                <w:iCs/>
                <w:sz w:val="24"/>
                <w:szCs w:val="24"/>
                <w:lang w:val="en-IN"/>
              </w:rPr>
              <w:t>remote sensing applications</w:t>
            </w:r>
            <w:r w:rsidRPr="00ED2F7D">
              <w:rPr>
                <w:rFonts w:ascii="Times New Roman" w:hAnsi="Times New Roman"/>
                <w:iCs/>
                <w:sz w:val="24"/>
                <w:szCs w:val="24"/>
                <w:lang w:val="en-IN"/>
              </w:rPr>
              <w:t>, where certain landforms or water bodies need to be highlighted for analysis.</w:t>
            </w:r>
          </w:p>
          <w:p w14:paraId="7874413B" w14:textId="67FB9557" w:rsidR="00ED2F7D" w:rsidRPr="00895868" w:rsidRDefault="00ED2F7D" w:rsidP="00ED2F7D">
            <w:pPr>
              <w:pStyle w:val="ListParagraph"/>
              <w:tabs>
                <w:tab w:val="left" w:pos="540"/>
              </w:tabs>
              <w:jc w:val="both"/>
              <w:rPr>
                <w:rFonts w:ascii="Times New Roman" w:hAnsi="Times New Roman"/>
                <w:iCs/>
                <w:sz w:val="24"/>
                <w:szCs w:val="24"/>
              </w:rPr>
            </w:pP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p w14:paraId="7AE5E627" w14:textId="77777777" w:rsidR="002066B3" w:rsidRDefault="002066B3" w:rsidP="00CF031D">
      <w:pPr>
        <w:widowControl w:val="0"/>
        <w:suppressAutoHyphens/>
        <w:spacing w:after="0" w:line="264" w:lineRule="auto"/>
        <w:jc w:val="both"/>
        <w:rPr>
          <w:rFonts w:ascii="Times New Roman" w:hAnsi="Times New Roman"/>
          <w:b/>
          <w:sz w:val="24"/>
          <w:szCs w:val="24"/>
        </w:rPr>
      </w:pPr>
    </w:p>
    <w:p w14:paraId="60BB659F" w14:textId="77777777" w:rsidR="002066B3" w:rsidRDefault="002066B3" w:rsidP="00CF031D">
      <w:pPr>
        <w:widowControl w:val="0"/>
        <w:suppressAutoHyphens/>
        <w:spacing w:after="0" w:line="264" w:lineRule="auto"/>
        <w:jc w:val="both"/>
        <w:rPr>
          <w:rFonts w:ascii="Times New Roman" w:hAnsi="Times New Roman"/>
          <w:b/>
          <w:sz w:val="24"/>
          <w:szCs w:val="24"/>
        </w:rPr>
      </w:pPr>
    </w:p>
    <w:p w14:paraId="1050F377" w14:textId="77777777" w:rsidR="00316E17" w:rsidRDefault="00316E17" w:rsidP="00CF031D">
      <w:pPr>
        <w:widowControl w:val="0"/>
        <w:suppressAutoHyphens/>
        <w:spacing w:after="0" w:line="264" w:lineRule="auto"/>
        <w:jc w:val="both"/>
        <w:rPr>
          <w:rFonts w:ascii="Times New Roman" w:hAnsi="Times New Roman"/>
          <w:b/>
          <w:sz w:val="24"/>
          <w:szCs w:val="24"/>
        </w:rPr>
      </w:pPr>
    </w:p>
    <w:p w14:paraId="10DEE320" w14:textId="77777777" w:rsidR="002066B3" w:rsidRDefault="002066B3" w:rsidP="00CF031D">
      <w:pPr>
        <w:widowControl w:val="0"/>
        <w:suppressAutoHyphens/>
        <w:spacing w:after="0" w:line="264" w:lineRule="auto"/>
        <w:jc w:val="both"/>
        <w:rPr>
          <w:rFonts w:ascii="Times New Roman" w:hAnsi="Times New Roman"/>
          <w:b/>
          <w:sz w:val="24"/>
          <w:szCs w:val="24"/>
        </w:rPr>
      </w:pPr>
    </w:p>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p w14:paraId="2E8979DF" w14:textId="77777777" w:rsidR="00316E17" w:rsidRDefault="00316E17" w:rsidP="00D210D7">
      <w:pPr>
        <w:widowControl w:val="0"/>
        <w:suppressAutoHyphens/>
        <w:spacing w:after="0" w:line="264" w:lineRule="auto"/>
        <w:jc w:val="both"/>
        <w:rPr>
          <w:rFonts w:ascii="Times New Roman" w:hAnsi="Times New Roman"/>
          <w:b/>
          <w:sz w:val="24"/>
          <w:szCs w:val="24"/>
        </w:rPr>
      </w:pPr>
    </w:p>
    <w:p w14:paraId="6B152F49" w14:textId="77777777" w:rsidR="00316E17" w:rsidRDefault="00316E17" w:rsidP="00D210D7">
      <w:pPr>
        <w:widowControl w:val="0"/>
        <w:suppressAutoHyphens/>
        <w:spacing w:after="0" w:line="264" w:lineRule="auto"/>
        <w:jc w:val="both"/>
        <w:rPr>
          <w:rFonts w:ascii="Times New Roman" w:hAnsi="Times New Roman"/>
          <w:b/>
          <w:sz w:val="24"/>
          <w:szCs w:val="24"/>
        </w:rPr>
      </w:pPr>
    </w:p>
    <w:p w14:paraId="5878D4F9" w14:textId="77777777" w:rsidR="00177BDD" w:rsidRDefault="00177BDD" w:rsidP="00D210D7">
      <w:pPr>
        <w:widowControl w:val="0"/>
        <w:suppressAutoHyphens/>
        <w:spacing w:after="0" w:line="264" w:lineRule="auto"/>
        <w:jc w:val="both"/>
        <w:rPr>
          <w:rFonts w:ascii="Times New Roman" w:hAnsi="Times New Roman"/>
          <w:b/>
          <w:sz w:val="24"/>
          <w:szCs w:val="24"/>
        </w:rPr>
      </w:pPr>
    </w:p>
    <w:p w14:paraId="2E8F430D" w14:textId="77777777" w:rsidR="00177BDD" w:rsidRDefault="00177BDD" w:rsidP="00DF46AA">
      <w:pPr>
        <w:widowControl w:val="0"/>
        <w:suppressAutoHyphens/>
        <w:spacing w:after="0" w:line="264" w:lineRule="auto"/>
        <w:jc w:val="both"/>
        <w:rPr>
          <w:rFonts w:ascii="Times New Roman" w:hAnsi="Times New Roman"/>
          <w:b/>
          <w:sz w:val="24"/>
          <w:szCs w:val="24"/>
        </w:rPr>
      </w:pPr>
    </w:p>
    <w:p w14:paraId="490C2775" w14:textId="77777777" w:rsidR="00177BDD" w:rsidRDefault="00177BDD" w:rsidP="00DF46AA">
      <w:pPr>
        <w:widowControl w:val="0"/>
        <w:suppressAutoHyphens/>
        <w:spacing w:after="0" w:line="264" w:lineRule="auto"/>
        <w:jc w:val="both"/>
        <w:rPr>
          <w:rFonts w:ascii="Times New Roman" w:hAnsi="Times New Roman"/>
          <w:b/>
          <w:sz w:val="24"/>
          <w:szCs w:val="24"/>
        </w:rPr>
      </w:pPr>
    </w:p>
    <w:p w14:paraId="72529642" w14:textId="77777777" w:rsidR="00177BDD" w:rsidRDefault="00177BDD" w:rsidP="00DF46AA">
      <w:pPr>
        <w:widowControl w:val="0"/>
        <w:suppressAutoHyphens/>
        <w:spacing w:after="0" w:line="264" w:lineRule="auto"/>
        <w:jc w:val="both"/>
        <w:rPr>
          <w:rFonts w:ascii="Times New Roman" w:hAnsi="Times New Roman"/>
          <w:b/>
          <w:sz w:val="24"/>
          <w:szCs w:val="24"/>
        </w:rPr>
      </w:pPr>
    </w:p>
    <w:p w14:paraId="655B4B40" w14:textId="77777777" w:rsidR="00177BDD" w:rsidRDefault="00177BDD" w:rsidP="00DF46AA">
      <w:pPr>
        <w:widowControl w:val="0"/>
        <w:suppressAutoHyphens/>
        <w:spacing w:after="0" w:line="264" w:lineRule="auto"/>
        <w:jc w:val="both"/>
        <w:rPr>
          <w:rFonts w:ascii="Times New Roman" w:hAnsi="Times New Roman"/>
          <w:b/>
          <w:sz w:val="24"/>
          <w:szCs w:val="24"/>
        </w:rPr>
      </w:pPr>
    </w:p>
    <w:p w14:paraId="7A62B807" w14:textId="77777777" w:rsidR="00177BDD" w:rsidRDefault="00177BDD" w:rsidP="00DF46AA">
      <w:pPr>
        <w:widowControl w:val="0"/>
        <w:suppressAutoHyphens/>
        <w:spacing w:after="0" w:line="264" w:lineRule="auto"/>
        <w:jc w:val="both"/>
        <w:rPr>
          <w:rFonts w:ascii="Times New Roman" w:hAnsi="Times New Roman"/>
          <w:b/>
          <w:sz w:val="24"/>
          <w:szCs w:val="24"/>
        </w:rPr>
      </w:pPr>
    </w:p>
    <w:p w14:paraId="383AE652" w14:textId="77777777" w:rsidR="00177BDD" w:rsidRDefault="00177BDD" w:rsidP="00DF46AA">
      <w:pPr>
        <w:widowControl w:val="0"/>
        <w:suppressAutoHyphens/>
        <w:spacing w:after="0" w:line="264" w:lineRule="auto"/>
        <w:jc w:val="both"/>
        <w:rPr>
          <w:rFonts w:ascii="Times New Roman" w:hAnsi="Times New Roman"/>
          <w:b/>
          <w:sz w:val="24"/>
          <w:szCs w:val="24"/>
        </w:rPr>
      </w:pPr>
    </w:p>
    <w:p w14:paraId="5321DFA0" w14:textId="6628F0B0" w:rsidR="00EE59A2" w:rsidRDefault="00EE59A2" w:rsidP="00DF46AA">
      <w:pPr>
        <w:widowControl w:val="0"/>
        <w:suppressAutoHyphens/>
        <w:spacing w:after="0" w:line="264" w:lineRule="auto"/>
        <w:ind w:hanging="851"/>
        <w:jc w:val="both"/>
        <w:rPr>
          <w:rFonts w:ascii="Times New Roman" w:hAnsi="Times New Roman"/>
          <w:b/>
          <w:sz w:val="24"/>
          <w:szCs w:val="24"/>
        </w:rPr>
      </w:pPr>
    </w:p>
    <w:p w14:paraId="3F856B1E" w14:textId="77777777" w:rsidR="00486834" w:rsidRDefault="00486834" w:rsidP="00DF46AA">
      <w:pPr>
        <w:widowControl w:val="0"/>
        <w:suppressAutoHyphens/>
        <w:spacing w:after="0" w:line="264" w:lineRule="auto"/>
        <w:jc w:val="both"/>
        <w:rPr>
          <w:rFonts w:ascii="Times New Roman" w:hAnsi="Times New Roman"/>
          <w:b/>
          <w:sz w:val="24"/>
          <w:szCs w:val="24"/>
        </w:rPr>
      </w:pPr>
    </w:p>
    <w:p w14:paraId="5273D014" w14:textId="77777777" w:rsidR="00AA1F5A" w:rsidRDefault="00AA1F5A" w:rsidP="00DF46AA">
      <w:pPr>
        <w:widowControl w:val="0"/>
        <w:suppressAutoHyphens/>
        <w:spacing w:after="0" w:line="264" w:lineRule="auto"/>
        <w:jc w:val="both"/>
        <w:rPr>
          <w:rFonts w:ascii="Times New Roman" w:hAnsi="Times New Roman"/>
          <w:b/>
          <w:sz w:val="24"/>
          <w:szCs w:val="24"/>
        </w:rPr>
      </w:pPr>
    </w:p>
    <w:p w14:paraId="74A3FB6D" w14:textId="77777777" w:rsidR="003F09DD" w:rsidRDefault="003F09DD" w:rsidP="00DF46AA">
      <w:pPr>
        <w:spacing w:after="0" w:line="240" w:lineRule="auto"/>
        <w:jc w:val="both"/>
        <w:rPr>
          <w:rFonts w:ascii="Times New Roman" w:hAnsi="Times New Roman"/>
          <w:b/>
          <w:iCs/>
          <w:sz w:val="24"/>
          <w:szCs w:val="24"/>
        </w:rPr>
      </w:pPr>
    </w:p>
    <w:p w14:paraId="1E29DD5B" w14:textId="77777777" w:rsid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p w14:paraId="7E9FD623" w14:textId="77777777" w:rsidR="00ED2F7D" w:rsidRPr="00ED2F7D" w:rsidRDefault="00ED2F7D" w:rsidP="00ED2F7D">
      <w:pPr>
        <w:rPr>
          <w:rFonts w:ascii="Arial" w:eastAsia="Times New Roman" w:hAnsi="Arial" w:cs="Arial"/>
          <w:sz w:val="16"/>
          <w:szCs w:val="16"/>
        </w:rPr>
      </w:pPr>
    </w:p>
    <w:p w14:paraId="3D61CB08" w14:textId="77777777" w:rsidR="00ED2F7D" w:rsidRPr="00ED2F7D" w:rsidRDefault="00ED2F7D" w:rsidP="00ED2F7D">
      <w:pPr>
        <w:rPr>
          <w:rFonts w:ascii="Arial" w:eastAsia="Times New Roman" w:hAnsi="Arial" w:cs="Arial"/>
          <w:sz w:val="16"/>
          <w:szCs w:val="16"/>
        </w:rPr>
      </w:pPr>
    </w:p>
    <w:p w14:paraId="5D7F9DE5" w14:textId="77777777" w:rsidR="00ED2F7D" w:rsidRPr="00ED2F7D" w:rsidRDefault="00ED2F7D" w:rsidP="00ED2F7D">
      <w:pPr>
        <w:rPr>
          <w:rFonts w:ascii="Arial" w:eastAsia="Times New Roman" w:hAnsi="Arial" w:cs="Arial"/>
          <w:sz w:val="16"/>
          <w:szCs w:val="16"/>
        </w:rPr>
      </w:pPr>
    </w:p>
    <w:p w14:paraId="4176C881" w14:textId="77777777" w:rsidR="00ED2F7D" w:rsidRPr="00ED2F7D" w:rsidRDefault="00ED2F7D" w:rsidP="00ED2F7D">
      <w:pPr>
        <w:rPr>
          <w:rFonts w:ascii="Arial" w:eastAsia="Times New Roman" w:hAnsi="Arial" w:cs="Arial"/>
          <w:sz w:val="16"/>
          <w:szCs w:val="16"/>
        </w:rPr>
      </w:pPr>
    </w:p>
    <w:p w14:paraId="0E97320C" w14:textId="77777777" w:rsidR="00ED2F7D" w:rsidRPr="00ED2F7D" w:rsidRDefault="00ED2F7D" w:rsidP="00ED2F7D">
      <w:pPr>
        <w:rPr>
          <w:rFonts w:ascii="Arial" w:eastAsia="Times New Roman" w:hAnsi="Arial" w:cs="Arial"/>
          <w:sz w:val="16"/>
          <w:szCs w:val="16"/>
        </w:rPr>
      </w:pPr>
    </w:p>
    <w:tbl>
      <w:tblPr>
        <w:tblStyle w:val="TableGrid"/>
        <w:tblpPr w:leftFromText="180" w:rightFromText="180" w:vertAnchor="text" w:horzAnchor="page" w:tblpX="6030" w:tblpY="1055"/>
        <w:tblW w:w="0" w:type="auto"/>
        <w:tblLook w:val="04A0" w:firstRow="1" w:lastRow="0" w:firstColumn="1" w:lastColumn="0" w:noHBand="0" w:noVBand="1"/>
      </w:tblPr>
      <w:tblGrid>
        <w:gridCol w:w="5070"/>
      </w:tblGrid>
      <w:tr w:rsidR="00ED2F7D" w14:paraId="40797174" w14:textId="77777777" w:rsidTr="00ED2F7D">
        <w:tc>
          <w:tcPr>
            <w:tcW w:w="5070" w:type="dxa"/>
          </w:tcPr>
          <w:p w14:paraId="40AF6952" w14:textId="77777777" w:rsidR="00ED2F7D" w:rsidRDefault="00ED2F7D" w:rsidP="00ED2F7D">
            <w:pPr>
              <w:widowControl w:val="0"/>
              <w:suppressAutoHyphens/>
              <w:spacing w:line="264" w:lineRule="auto"/>
              <w:jc w:val="center"/>
              <w:rPr>
                <w:rFonts w:ascii="Times New Roman" w:hAnsi="Times New Roman"/>
                <w:b/>
                <w:color w:val="BC202E"/>
                <w:sz w:val="24"/>
                <w:szCs w:val="24"/>
              </w:rPr>
            </w:pPr>
          </w:p>
          <w:p w14:paraId="24684675" w14:textId="77777777" w:rsidR="00ED2F7D" w:rsidRDefault="00ED2F7D" w:rsidP="00ED2F7D">
            <w:pPr>
              <w:widowControl w:val="0"/>
              <w:suppressAutoHyphens/>
              <w:spacing w:line="264" w:lineRule="auto"/>
              <w:jc w:val="center"/>
              <w:rPr>
                <w:rFonts w:ascii="Times New Roman" w:hAnsi="Times New Roman"/>
                <w:b/>
                <w:color w:val="BC202E"/>
                <w:sz w:val="24"/>
                <w:szCs w:val="24"/>
              </w:rPr>
            </w:pPr>
          </w:p>
          <w:p w14:paraId="4F63BDE9" w14:textId="77777777" w:rsidR="00ED2F7D" w:rsidRPr="00AA1F5A" w:rsidRDefault="00ED2F7D" w:rsidP="00ED2F7D">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74510E8E" w14:textId="29F7C1FF" w:rsidR="00ED2F7D" w:rsidRPr="00ED2F7D" w:rsidRDefault="00ED2F7D" w:rsidP="00ED2F7D">
      <w:pPr>
        <w:tabs>
          <w:tab w:val="left" w:pos="5846"/>
        </w:tabs>
        <w:rPr>
          <w:rFonts w:ascii="Arial" w:eastAsia="Times New Roman" w:hAnsi="Arial" w:cs="Arial"/>
          <w:sz w:val="16"/>
          <w:szCs w:val="16"/>
        </w:rPr>
      </w:pPr>
    </w:p>
    <w:sectPr w:rsidR="00ED2F7D" w:rsidRPr="00ED2F7D" w:rsidSect="00D851F1">
      <w:headerReference w:type="default" r:id="rId24"/>
      <w:footerReference w:type="default" r:id="rId25"/>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6CB46" w14:textId="77777777" w:rsidR="00520255" w:rsidRDefault="00520255" w:rsidP="001F0663">
      <w:pPr>
        <w:spacing w:after="0" w:line="240" w:lineRule="auto"/>
      </w:pPr>
      <w:r>
        <w:separator/>
      </w:r>
    </w:p>
  </w:endnote>
  <w:endnote w:type="continuationSeparator" w:id="0">
    <w:p w14:paraId="6087B2A2" w14:textId="77777777" w:rsidR="00520255" w:rsidRDefault="00520255"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39731A" w:rsidRPr="007570AC" w14:paraId="7EC0880B" w14:textId="77777777" w:rsidTr="00A25C5E">
      <w:tc>
        <w:tcPr>
          <w:tcW w:w="3544" w:type="dxa"/>
        </w:tcPr>
        <w:p w14:paraId="557B72DF" w14:textId="0DD7E338" w:rsidR="0039731A" w:rsidRPr="0039731A" w:rsidRDefault="001F104D" w:rsidP="0039731A">
          <w:pPr>
            <w:pStyle w:val="Footer"/>
            <w:jc w:val="center"/>
            <w:rPr>
              <w:rFonts w:ascii="Times New Roman" w:hAnsi="Times New Roman" w:cs="Times New Roman"/>
              <w:sz w:val="20"/>
              <w:szCs w:val="20"/>
            </w:rPr>
          </w:pPr>
          <w:r>
            <w:rPr>
              <w:rFonts w:ascii="Times New Roman" w:hAnsi="Times New Roman"/>
              <w:sz w:val="20"/>
              <w:szCs w:val="20"/>
            </w:rPr>
            <w:t>DS&amp;IP</w:t>
          </w:r>
        </w:p>
      </w:tc>
      <w:tc>
        <w:tcPr>
          <w:tcW w:w="3969" w:type="dxa"/>
        </w:tcPr>
        <w:p w14:paraId="7BF2C374" w14:textId="2FEAD063" w:rsidR="0039731A" w:rsidRPr="007570AC" w:rsidRDefault="0039731A" w:rsidP="0039731A">
          <w:pPr>
            <w:pStyle w:val="Footer"/>
            <w:jc w:val="center"/>
            <w:rPr>
              <w:rFonts w:ascii="Times New Roman" w:hAnsi="Times New Roman" w:cs="Times New Roman"/>
              <w:sz w:val="20"/>
              <w:szCs w:val="20"/>
            </w:rPr>
          </w:pPr>
          <w:r w:rsidRPr="007570AC">
            <w:rPr>
              <w:rFonts w:ascii="Times New Roman" w:hAnsi="Times New Roman" w:cs="Times New Roman"/>
              <w:sz w:val="20"/>
              <w:szCs w:val="20"/>
            </w:rPr>
            <w:t xml:space="preserve">Semester: </w:t>
          </w:r>
          <w:r>
            <w:rPr>
              <w:rFonts w:ascii="Times New Roman" w:hAnsi="Times New Roman" w:cs="Times New Roman"/>
              <w:sz w:val="20"/>
              <w:szCs w:val="20"/>
            </w:rPr>
            <w:t>V</w:t>
          </w:r>
          <w:r w:rsidR="001F104D">
            <w:rPr>
              <w:rFonts w:ascii="Times New Roman" w:hAnsi="Times New Roman" w:cs="Times New Roman"/>
              <w:sz w:val="20"/>
              <w:szCs w:val="20"/>
            </w:rPr>
            <w:t>I</w:t>
          </w:r>
        </w:p>
      </w:tc>
      <w:tc>
        <w:tcPr>
          <w:tcW w:w="3403" w:type="dxa"/>
        </w:tcPr>
        <w:p w14:paraId="2B412F4E" w14:textId="2BFA0D31" w:rsidR="0039731A" w:rsidRPr="007570AC" w:rsidRDefault="001F104D" w:rsidP="002A50A1">
          <w:pPr>
            <w:pStyle w:val="Footer"/>
            <w:jc w:val="right"/>
            <w:rPr>
              <w:rFonts w:ascii="Times New Roman" w:hAnsi="Times New Roman" w:cs="Times New Roman"/>
              <w:sz w:val="20"/>
              <w:szCs w:val="20"/>
            </w:rPr>
          </w:pPr>
          <w:r>
            <w:rPr>
              <w:rFonts w:ascii="Times New Roman" w:hAnsi="Times New Roman" w:cs="Times New Roman"/>
              <w:sz w:val="20"/>
              <w:szCs w:val="20"/>
            </w:rPr>
            <w:t>Academic Year: 2024-25</w:t>
          </w:r>
        </w:p>
      </w:tc>
    </w:tr>
    <w:tr w:rsidR="0039731A" w:rsidRPr="007570AC" w14:paraId="41C47D61" w14:textId="77777777" w:rsidTr="00A25C5E">
      <w:tc>
        <w:tcPr>
          <w:tcW w:w="3544" w:type="dxa"/>
        </w:tcPr>
        <w:p w14:paraId="3B2FFD7D" w14:textId="49BF162F" w:rsidR="0039731A" w:rsidRPr="0039731A" w:rsidRDefault="0039731A" w:rsidP="002A50A1">
          <w:pPr>
            <w:pStyle w:val="Footer"/>
            <w:rPr>
              <w:rFonts w:ascii="Times New Roman" w:hAnsi="Times New Roman" w:cs="Times New Roman"/>
              <w:sz w:val="20"/>
              <w:szCs w:val="20"/>
            </w:rPr>
          </w:pPr>
        </w:p>
      </w:tc>
      <w:tc>
        <w:tcPr>
          <w:tcW w:w="3969" w:type="dxa"/>
        </w:tcPr>
        <w:p w14:paraId="3B1C890A" w14:textId="77777777" w:rsidR="0039731A" w:rsidRPr="007570AC" w:rsidRDefault="0039731A" w:rsidP="002A50A1">
          <w:pPr>
            <w:pStyle w:val="Footer"/>
            <w:jc w:val="center"/>
            <w:rPr>
              <w:rFonts w:ascii="Times New Roman" w:hAnsi="Times New Roman" w:cs="Times New Roman"/>
              <w:sz w:val="20"/>
              <w:szCs w:val="20"/>
            </w:rPr>
          </w:pPr>
        </w:p>
      </w:tc>
      <w:tc>
        <w:tcPr>
          <w:tcW w:w="3403" w:type="dxa"/>
        </w:tcPr>
        <w:p w14:paraId="50C21C4C" w14:textId="5C4769F3" w:rsidR="0039731A" w:rsidRPr="007570AC" w:rsidRDefault="0039731A" w:rsidP="00A25C5E">
          <w:pPr>
            <w:pStyle w:val="Footer"/>
            <w:jc w:val="right"/>
            <w:rPr>
              <w:rFonts w:ascii="Times New Roman" w:hAnsi="Times New Roman" w:cs="Times New Roman"/>
              <w:sz w:val="20"/>
              <w:szCs w:val="20"/>
            </w:rPr>
          </w:pP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086CD" w14:textId="77777777" w:rsidR="00520255" w:rsidRDefault="00520255" w:rsidP="001F0663">
      <w:pPr>
        <w:spacing w:after="0" w:line="240" w:lineRule="auto"/>
      </w:pPr>
      <w:r>
        <w:separator/>
      </w:r>
    </w:p>
  </w:footnote>
  <w:footnote w:type="continuationSeparator" w:id="0">
    <w:p w14:paraId="1801564F" w14:textId="77777777" w:rsidR="00520255" w:rsidRDefault="00520255"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223D48D1"/>
    <w:multiLevelType w:val="hybridMultilevel"/>
    <w:tmpl w:val="6534D798"/>
    <w:lvl w:ilvl="0" w:tplc="8DEC2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71582"/>
    <w:multiLevelType w:val="hybridMultilevel"/>
    <w:tmpl w:val="9B709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91472D"/>
    <w:multiLevelType w:val="hybridMultilevel"/>
    <w:tmpl w:val="BA98E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0137B"/>
    <w:multiLevelType w:val="hybridMultilevel"/>
    <w:tmpl w:val="49F487F2"/>
    <w:lvl w:ilvl="0" w:tplc="B5AE607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D81B00"/>
    <w:multiLevelType w:val="hybridMultilevel"/>
    <w:tmpl w:val="04E0854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032035">
    <w:abstractNumId w:val="7"/>
  </w:num>
  <w:num w:numId="2" w16cid:durableId="1052146804">
    <w:abstractNumId w:val="5"/>
  </w:num>
  <w:num w:numId="3" w16cid:durableId="1368219635">
    <w:abstractNumId w:val="9"/>
  </w:num>
  <w:num w:numId="4" w16cid:durableId="1777826189">
    <w:abstractNumId w:val="8"/>
  </w:num>
  <w:num w:numId="5" w16cid:durableId="48281597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17B0"/>
    <w:rsid w:val="0001388A"/>
    <w:rsid w:val="00032372"/>
    <w:rsid w:val="00041445"/>
    <w:rsid w:val="00042944"/>
    <w:rsid w:val="00061C67"/>
    <w:rsid w:val="00082E39"/>
    <w:rsid w:val="0009246F"/>
    <w:rsid w:val="000970A8"/>
    <w:rsid w:val="000B0D21"/>
    <w:rsid w:val="000B1195"/>
    <w:rsid w:val="000B60B0"/>
    <w:rsid w:val="000D4A0C"/>
    <w:rsid w:val="000E45D7"/>
    <w:rsid w:val="00114FC0"/>
    <w:rsid w:val="0014175F"/>
    <w:rsid w:val="00141CF0"/>
    <w:rsid w:val="001469DC"/>
    <w:rsid w:val="00177BDD"/>
    <w:rsid w:val="00195CBB"/>
    <w:rsid w:val="00196AB2"/>
    <w:rsid w:val="001C14C7"/>
    <w:rsid w:val="001D2882"/>
    <w:rsid w:val="001D6337"/>
    <w:rsid w:val="001E1C6B"/>
    <w:rsid w:val="001F0663"/>
    <w:rsid w:val="001F104D"/>
    <w:rsid w:val="002040B3"/>
    <w:rsid w:val="002066B3"/>
    <w:rsid w:val="002121AB"/>
    <w:rsid w:val="00227E6D"/>
    <w:rsid w:val="00232DA4"/>
    <w:rsid w:val="00256D61"/>
    <w:rsid w:val="00272ED8"/>
    <w:rsid w:val="00282C4C"/>
    <w:rsid w:val="00287BD2"/>
    <w:rsid w:val="002915D6"/>
    <w:rsid w:val="002A50A1"/>
    <w:rsid w:val="002B2679"/>
    <w:rsid w:val="002E34EE"/>
    <w:rsid w:val="00312C08"/>
    <w:rsid w:val="00316E17"/>
    <w:rsid w:val="00323EE9"/>
    <w:rsid w:val="003374FC"/>
    <w:rsid w:val="003466F1"/>
    <w:rsid w:val="00364C90"/>
    <w:rsid w:val="0039731A"/>
    <w:rsid w:val="003B204E"/>
    <w:rsid w:val="003B7A9A"/>
    <w:rsid w:val="003D3F4A"/>
    <w:rsid w:val="003E45BB"/>
    <w:rsid w:val="003F09DD"/>
    <w:rsid w:val="0041550D"/>
    <w:rsid w:val="00415574"/>
    <w:rsid w:val="00471C7D"/>
    <w:rsid w:val="00486834"/>
    <w:rsid w:val="00497553"/>
    <w:rsid w:val="004A4172"/>
    <w:rsid w:val="004B3F2D"/>
    <w:rsid w:val="004E204E"/>
    <w:rsid w:val="004F04DC"/>
    <w:rsid w:val="00502246"/>
    <w:rsid w:val="00520255"/>
    <w:rsid w:val="00521E54"/>
    <w:rsid w:val="00543591"/>
    <w:rsid w:val="005B0348"/>
    <w:rsid w:val="005C0B93"/>
    <w:rsid w:val="005C7D05"/>
    <w:rsid w:val="006249D0"/>
    <w:rsid w:val="00651621"/>
    <w:rsid w:val="00681FF3"/>
    <w:rsid w:val="006855F7"/>
    <w:rsid w:val="00686E52"/>
    <w:rsid w:val="00693133"/>
    <w:rsid w:val="006D52B6"/>
    <w:rsid w:val="006D651E"/>
    <w:rsid w:val="00700A17"/>
    <w:rsid w:val="00734C04"/>
    <w:rsid w:val="007609F2"/>
    <w:rsid w:val="00766B9D"/>
    <w:rsid w:val="007779BB"/>
    <w:rsid w:val="00786DD9"/>
    <w:rsid w:val="00796CC5"/>
    <w:rsid w:val="007B77AD"/>
    <w:rsid w:val="007D0B10"/>
    <w:rsid w:val="007F1F36"/>
    <w:rsid w:val="00814442"/>
    <w:rsid w:val="00817323"/>
    <w:rsid w:val="00817B28"/>
    <w:rsid w:val="0083020D"/>
    <w:rsid w:val="00861D21"/>
    <w:rsid w:val="00862904"/>
    <w:rsid w:val="00895868"/>
    <w:rsid w:val="008B20EA"/>
    <w:rsid w:val="008C2AA7"/>
    <w:rsid w:val="008E7DC4"/>
    <w:rsid w:val="00904614"/>
    <w:rsid w:val="00906420"/>
    <w:rsid w:val="00913965"/>
    <w:rsid w:val="0096615C"/>
    <w:rsid w:val="009742D2"/>
    <w:rsid w:val="00975FF2"/>
    <w:rsid w:val="00991944"/>
    <w:rsid w:val="009A4D77"/>
    <w:rsid w:val="009B12BD"/>
    <w:rsid w:val="009F49C5"/>
    <w:rsid w:val="00A00E0D"/>
    <w:rsid w:val="00A1678F"/>
    <w:rsid w:val="00A17749"/>
    <w:rsid w:val="00A25C5E"/>
    <w:rsid w:val="00A73841"/>
    <w:rsid w:val="00A77F79"/>
    <w:rsid w:val="00A83FB3"/>
    <w:rsid w:val="00A940EA"/>
    <w:rsid w:val="00AA0DE5"/>
    <w:rsid w:val="00AA1F5A"/>
    <w:rsid w:val="00AC2723"/>
    <w:rsid w:val="00AC3137"/>
    <w:rsid w:val="00AD7207"/>
    <w:rsid w:val="00AE7EAD"/>
    <w:rsid w:val="00B047C3"/>
    <w:rsid w:val="00B06C7D"/>
    <w:rsid w:val="00B35153"/>
    <w:rsid w:val="00B43E91"/>
    <w:rsid w:val="00B43EE1"/>
    <w:rsid w:val="00B45203"/>
    <w:rsid w:val="00B66BDD"/>
    <w:rsid w:val="00B7283F"/>
    <w:rsid w:val="00B72A51"/>
    <w:rsid w:val="00BA17A0"/>
    <w:rsid w:val="00BB2703"/>
    <w:rsid w:val="00BB7342"/>
    <w:rsid w:val="00BC7CCF"/>
    <w:rsid w:val="00BD4A65"/>
    <w:rsid w:val="00C50B40"/>
    <w:rsid w:val="00C706C6"/>
    <w:rsid w:val="00C743A7"/>
    <w:rsid w:val="00C843B3"/>
    <w:rsid w:val="00C94493"/>
    <w:rsid w:val="00CA51D2"/>
    <w:rsid w:val="00CA7AA4"/>
    <w:rsid w:val="00CD70B8"/>
    <w:rsid w:val="00CF031D"/>
    <w:rsid w:val="00CF41D6"/>
    <w:rsid w:val="00D04989"/>
    <w:rsid w:val="00D055DC"/>
    <w:rsid w:val="00D210D7"/>
    <w:rsid w:val="00D22F99"/>
    <w:rsid w:val="00D647BA"/>
    <w:rsid w:val="00D67056"/>
    <w:rsid w:val="00D74EC3"/>
    <w:rsid w:val="00D82E92"/>
    <w:rsid w:val="00D8436E"/>
    <w:rsid w:val="00D851F1"/>
    <w:rsid w:val="00D854C5"/>
    <w:rsid w:val="00D9521C"/>
    <w:rsid w:val="00D95F90"/>
    <w:rsid w:val="00DC688B"/>
    <w:rsid w:val="00DC7A76"/>
    <w:rsid w:val="00DD3D28"/>
    <w:rsid w:val="00DE0517"/>
    <w:rsid w:val="00DF1F07"/>
    <w:rsid w:val="00DF2A1F"/>
    <w:rsid w:val="00DF46AA"/>
    <w:rsid w:val="00DF4713"/>
    <w:rsid w:val="00E07797"/>
    <w:rsid w:val="00E1329F"/>
    <w:rsid w:val="00E21197"/>
    <w:rsid w:val="00E3431D"/>
    <w:rsid w:val="00E40D02"/>
    <w:rsid w:val="00E410D2"/>
    <w:rsid w:val="00E41F34"/>
    <w:rsid w:val="00E64EF3"/>
    <w:rsid w:val="00E6611E"/>
    <w:rsid w:val="00EA7DD6"/>
    <w:rsid w:val="00EB5587"/>
    <w:rsid w:val="00ED2F7D"/>
    <w:rsid w:val="00EE2944"/>
    <w:rsid w:val="00EE59A2"/>
    <w:rsid w:val="00F061A3"/>
    <w:rsid w:val="00F1491C"/>
    <w:rsid w:val="00F14B23"/>
    <w:rsid w:val="00F20D4F"/>
    <w:rsid w:val="00F267A8"/>
    <w:rsid w:val="00F4376C"/>
    <w:rsid w:val="00F53AD2"/>
    <w:rsid w:val="00F650F7"/>
    <w:rsid w:val="00F76925"/>
    <w:rsid w:val="00F95E97"/>
    <w:rsid w:val="00FA399E"/>
    <w:rsid w:val="00FB6573"/>
    <w:rsid w:val="00FC0B49"/>
    <w:rsid w:val="00FC6A44"/>
    <w:rsid w:val="00FE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4EC03475-9033-4BE9-9916-F94DF4DC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3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D95F90"/>
    <w:rPr>
      <w:b/>
      <w:bCs/>
    </w:rPr>
  </w:style>
  <w:style w:type="character" w:styleId="HTMLCode">
    <w:name w:val="HTML Code"/>
    <w:basedOn w:val="DefaultParagraphFont"/>
    <w:uiPriority w:val="99"/>
    <w:semiHidden/>
    <w:unhideWhenUsed/>
    <w:rsid w:val="00D95F90"/>
    <w:rPr>
      <w:rFonts w:ascii="Courier New" w:eastAsia="Times New Roman" w:hAnsi="Courier New" w:cs="Courier New"/>
      <w:sz w:val="20"/>
      <w:szCs w:val="20"/>
    </w:rPr>
  </w:style>
  <w:style w:type="character" w:styleId="Hyperlink">
    <w:name w:val="Hyperlink"/>
    <w:basedOn w:val="DefaultParagraphFont"/>
    <w:uiPriority w:val="99"/>
    <w:unhideWhenUsed/>
    <w:rsid w:val="00287BD2"/>
    <w:rPr>
      <w:color w:val="0000FF" w:themeColor="hyperlink"/>
      <w:u w:val="single"/>
    </w:rPr>
  </w:style>
  <w:style w:type="character" w:customStyle="1" w:styleId="mwe-math-mathml-inline">
    <w:name w:val="mwe-math-mathml-inline"/>
    <w:basedOn w:val="DefaultParagraphFont"/>
    <w:rsid w:val="00287BD2"/>
  </w:style>
  <w:style w:type="character" w:customStyle="1" w:styleId="fontstyle01">
    <w:name w:val="fontstyle01"/>
    <w:basedOn w:val="DefaultParagraphFont"/>
    <w:rsid w:val="00227E6D"/>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85720">
      <w:bodyDiv w:val="1"/>
      <w:marLeft w:val="0"/>
      <w:marRight w:val="0"/>
      <w:marTop w:val="0"/>
      <w:marBottom w:val="0"/>
      <w:divBdr>
        <w:top w:val="none" w:sz="0" w:space="0" w:color="auto"/>
        <w:left w:val="none" w:sz="0" w:space="0" w:color="auto"/>
        <w:bottom w:val="none" w:sz="0" w:space="0" w:color="auto"/>
        <w:right w:val="none" w:sz="0" w:space="0" w:color="auto"/>
      </w:divBdr>
    </w:div>
    <w:div w:id="261304349">
      <w:bodyDiv w:val="1"/>
      <w:marLeft w:val="0"/>
      <w:marRight w:val="0"/>
      <w:marTop w:val="0"/>
      <w:marBottom w:val="0"/>
      <w:divBdr>
        <w:top w:val="none" w:sz="0" w:space="0" w:color="auto"/>
        <w:left w:val="none" w:sz="0" w:space="0" w:color="auto"/>
        <w:bottom w:val="none" w:sz="0" w:space="0" w:color="auto"/>
        <w:right w:val="none" w:sz="0" w:space="0" w:color="auto"/>
      </w:divBdr>
      <w:divsChild>
        <w:div w:id="650063762">
          <w:marLeft w:val="0"/>
          <w:marRight w:val="0"/>
          <w:marTop w:val="0"/>
          <w:marBottom w:val="0"/>
          <w:divBdr>
            <w:top w:val="none" w:sz="0" w:space="0" w:color="auto"/>
            <w:left w:val="none" w:sz="0" w:space="0" w:color="auto"/>
            <w:bottom w:val="none" w:sz="0" w:space="0" w:color="auto"/>
            <w:right w:val="none" w:sz="0" w:space="0" w:color="auto"/>
          </w:divBdr>
          <w:divsChild>
            <w:div w:id="262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2380">
      <w:bodyDiv w:val="1"/>
      <w:marLeft w:val="0"/>
      <w:marRight w:val="0"/>
      <w:marTop w:val="0"/>
      <w:marBottom w:val="0"/>
      <w:divBdr>
        <w:top w:val="none" w:sz="0" w:space="0" w:color="auto"/>
        <w:left w:val="none" w:sz="0" w:space="0" w:color="auto"/>
        <w:bottom w:val="none" w:sz="0" w:space="0" w:color="auto"/>
        <w:right w:val="none" w:sz="0" w:space="0" w:color="auto"/>
      </w:divBdr>
      <w:divsChild>
        <w:div w:id="622728901">
          <w:marLeft w:val="0"/>
          <w:marRight w:val="0"/>
          <w:marTop w:val="0"/>
          <w:marBottom w:val="0"/>
          <w:divBdr>
            <w:top w:val="none" w:sz="0" w:space="0" w:color="auto"/>
            <w:left w:val="none" w:sz="0" w:space="0" w:color="auto"/>
            <w:bottom w:val="none" w:sz="0" w:space="0" w:color="auto"/>
            <w:right w:val="none" w:sz="0" w:space="0" w:color="auto"/>
          </w:divBdr>
          <w:divsChild>
            <w:div w:id="2615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646">
      <w:bodyDiv w:val="1"/>
      <w:marLeft w:val="0"/>
      <w:marRight w:val="0"/>
      <w:marTop w:val="0"/>
      <w:marBottom w:val="0"/>
      <w:divBdr>
        <w:top w:val="none" w:sz="0" w:space="0" w:color="auto"/>
        <w:left w:val="none" w:sz="0" w:space="0" w:color="auto"/>
        <w:bottom w:val="none" w:sz="0" w:space="0" w:color="auto"/>
        <w:right w:val="none" w:sz="0" w:space="0" w:color="auto"/>
      </w:divBdr>
      <w:divsChild>
        <w:div w:id="1336180365">
          <w:marLeft w:val="0"/>
          <w:marRight w:val="0"/>
          <w:marTop w:val="0"/>
          <w:marBottom w:val="0"/>
          <w:divBdr>
            <w:top w:val="none" w:sz="0" w:space="0" w:color="auto"/>
            <w:left w:val="none" w:sz="0" w:space="0" w:color="auto"/>
            <w:bottom w:val="none" w:sz="0" w:space="0" w:color="auto"/>
            <w:right w:val="none" w:sz="0" w:space="0" w:color="auto"/>
          </w:divBdr>
          <w:divsChild>
            <w:div w:id="1407535229">
              <w:marLeft w:val="0"/>
              <w:marRight w:val="0"/>
              <w:marTop w:val="0"/>
              <w:marBottom w:val="0"/>
              <w:divBdr>
                <w:top w:val="none" w:sz="0" w:space="0" w:color="auto"/>
                <w:left w:val="none" w:sz="0" w:space="0" w:color="auto"/>
                <w:bottom w:val="none" w:sz="0" w:space="0" w:color="auto"/>
                <w:right w:val="none" w:sz="0" w:space="0" w:color="auto"/>
              </w:divBdr>
            </w:div>
            <w:div w:id="216284067">
              <w:marLeft w:val="0"/>
              <w:marRight w:val="0"/>
              <w:marTop w:val="0"/>
              <w:marBottom w:val="0"/>
              <w:divBdr>
                <w:top w:val="none" w:sz="0" w:space="0" w:color="auto"/>
                <w:left w:val="none" w:sz="0" w:space="0" w:color="auto"/>
                <w:bottom w:val="none" w:sz="0" w:space="0" w:color="auto"/>
                <w:right w:val="none" w:sz="0" w:space="0" w:color="auto"/>
              </w:divBdr>
            </w:div>
            <w:div w:id="2002351388">
              <w:marLeft w:val="0"/>
              <w:marRight w:val="0"/>
              <w:marTop w:val="0"/>
              <w:marBottom w:val="0"/>
              <w:divBdr>
                <w:top w:val="none" w:sz="0" w:space="0" w:color="auto"/>
                <w:left w:val="none" w:sz="0" w:space="0" w:color="auto"/>
                <w:bottom w:val="none" w:sz="0" w:space="0" w:color="auto"/>
                <w:right w:val="none" w:sz="0" w:space="0" w:color="auto"/>
              </w:divBdr>
            </w:div>
            <w:div w:id="1453861048">
              <w:marLeft w:val="0"/>
              <w:marRight w:val="0"/>
              <w:marTop w:val="0"/>
              <w:marBottom w:val="0"/>
              <w:divBdr>
                <w:top w:val="none" w:sz="0" w:space="0" w:color="auto"/>
                <w:left w:val="none" w:sz="0" w:space="0" w:color="auto"/>
                <w:bottom w:val="none" w:sz="0" w:space="0" w:color="auto"/>
                <w:right w:val="none" w:sz="0" w:space="0" w:color="auto"/>
              </w:divBdr>
            </w:div>
            <w:div w:id="505825079">
              <w:marLeft w:val="0"/>
              <w:marRight w:val="0"/>
              <w:marTop w:val="0"/>
              <w:marBottom w:val="0"/>
              <w:divBdr>
                <w:top w:val="none" w:sz="0" w:space="0" w:color="auto"/>
                <w:left w:val="none" w:sz="0" w:space="0" w:color="auto"/>
                <w:bottom w:val="none" w:sz="0" w:space="0" w:color="auto"/>
                <w:right w:val="none" w:sz="0" w:space="0" w:color="auto"/>
              </w:divBdr>
            </w:div>
            <w:div w:id="538474082">
              <w:marLeft w:val="0"/>
              <w:marRight w:val="0"/>
              <w:marTop w:val="0"/>
              <w:marBottom w:val="0"/>
              <w:divBdr>
                <w:top w:val="none" w:sz="0" w:space="0" w:color="auto"/>
                <w:left w:val="none" w:sz="0" w:space="0" w:color="auto"/>
                <w:bottom w:val="none" w:sz="0" w:space="0" w:color="auto"/>
                <w:right w:val="none" w:sz="0" w:space="0" w:color="auto"/>
              </w:divBdr>
            </w:div>
            <w:div w:id="993408054">
              <w:marLeft w:val="0"/>
              <w:marRight w:val="0"/>
              <w:marTop w:val="0"/>
              <w:marBottom w:val="0"/>
              <w:divBdr>
                <w:top w:val="none" w:sz="0" w:space="0" w:color="auto"/>
                <w:left w:val="none" w:sz="0" w:space="0" w:color="auto"/>
                <w:bottom w:val="none" w:sz="0" w:space="0" w:color="auto"/>
                <w:right w:val="none" w:sz="0" w:space="0" w:color="auto"/>
              </w:divBdr>
            </w:div>
            <w:div w:id="348027542">
              <w:marLeft w:val="0"/>
              <w:marRight w:val="0"/>
              <w:marTop w:val="0"/>
              <w:marBottom w:val="0"/>
              <w:divBdr>
                <w:top w:val="none" w:sz="0" w:space="0" w:color="auto"/>
                <w:left w:val="none" w:sz="0" w:space="0" w:color="auto"/>
                <w:bottom w:val="none" w:sz="0" w:space="0" w:color="auto"/>
                <w:right w:val="none" w:sz="0" w:space="0" w:color="auto"/>
              </w:divBdr>
            </w:div>
            <w:div w:id="18019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44740473">
      <w:bodyDiv w:val="1"/>
      <w:marLeft w:val="0"/>
      <w:marRight w:val="0"/>
      <w:marTop w:val="0"/>
      <w:marBottom w:val="0"/>
      <w:divBdr>
        <w:top w:val="none" w:sz="0" w:space="0" w:color="auto"/>
        <w:left w:val="none" w:sz="0" w:space="0" w:color="auto"/>
        <w:bottom w:val="none" w:sz="0" w:space="0" w:color="auto"/>
        <w:right w:val="none" w:sz="0" w:space="0" w:color="auto"/>
      </w:divBdr>
    </w:div>
    <w:div w:id="496773166">
      <w:bodyDiv w:val="1"/>
      <w:marLeft w:val="0"/>
      <w:marRight w:val="0"/>
      <w:marTop w:val="0"/>
      <w:marBottom w:val="0"/>
      <w:divBdr>
        <w:top w:val="none" w:sz="0" w:space="0" w:color="auto"/>
        <w:left w:val="none" w:sz="0" w:space="0" w:color="auto"/>
        <w:bottom w:val="none" w:sz="0" w:space="0" w:color="auto"/>
        <w:right w:val="none" w:sz="0" w:space="0" w:color="auto"/>
      </w:divBdr>
      <w:divsChild>
        <w:div w:id="340359914">
          <w:marLeft w:val="0"/>
          <w:marRight w:val="0"/>
          <w:marTop w:val="0"/>
          <w:marBottom w:val="0"/>
          <w:divBdr>
            <w:top w:val="none" w:sz="0" w:space="0" w:color="auto"/>
            <w:left w:val="none" w:sz="0" w:space="0" w:color="auto"/>
            <w:bottom w:val="none" w:sz="0" w:space="0" w:color="auto"/>
            <w:right w:val="none" w:sz="0" w:space="0" w:color="auto"/>
          </w:divBdr>
          <w:divsChild>
            <w:div w:id="2125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9016">
      <w:bodyDiv w:val="1"/>
      <w:marLeft w:val="0"/>
      <w:marRight w:val="0"/>
      <w:marTop w:val="0"/>
      <w:marBottom w:val="0"/>
      <w:divBdr>
        <w:top w:val="none" w:sz="0" w:space="0" w:color="auto"/>
        <w:left w:val="none" w:sz="0" w:space="0" w:color="auto"/>
        <w:bottom w:val="none" w:sz="0" w:space="0" w:color="auto"/>
        <w:right w:val="none" w:sz="0" w:space="0" w:color="auto"/>
      </w:divBdr>
      <w:divsChild>
        <w:div w:id="2053338271">
          <w:marLeft w:val="0"/>
          <w:marRight w:val="0"/>
          <w:marTop w:val="0"/>
          <w:marBottom w:val="0"/>
          <w:divBdr>
            <w:top w:val="none" w:sz="0" w:space="0" w:color="auto"/>
            <w:left w:val="none" w:sz="0" w:space="0" w:color="auto"/>
            <w:bottom w:val="none" w:sz="0" w:space="0" w:color="auto"/>
            <w:right w:val="none" w:sz="0" w:space="0" w:color="auto"/>
          </w:divBdr>
          <w:divsChild>
            <w:div w:id="8205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000">
      <w:bodyDiv w:val="1"/>
      <w:marLeft w:val="0"/>
      <w:marRight w:val="0"/>
      <w:marTop w:val="0"/>
      <w:marBottom w:val="0"/>
      <w:divBdr>
        <w:top w:val="none" w:sz="0" w:space="0" w:color="auto"/>
        <w:left w:val="none" w:sz="0" w:space="0" w:color="auto"/>
        <w:bottom w:val="none" w:sz="0" w:space="0" w:color="auto"/>
        <w:right w:val="none" w:sz="0" w:space="0" w:color="auto"/>
      </w:divBdr>
      <w:divsChild>
        <w:div w:id="449709348">
          <w:marLeft w:val="0"/>
          <w:marRight w:val="0"/>
          <w:marTop w:val="0"/>
          <w:marBottom w:val="0"/>
          <w:divBdr>
            <w:top w:val="none" w:sz="0" w:space="0" w:color="auto"/>
            <w:left w:val="none" w:sz="0" w:space="0" w:color="auto"/>
            <w:bottom w:val="none" w:sz="0" w:space="0" w:color="auto"/>
            <w:right w:val="none" w:sz="0" w:space="0" w:color="auto"/>
          </w:divBdr>
          <w:divsChild>
            <w:div w:id="9075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53">
      <w:bodyDiv w:val="1"/>
      <w:marLeft w:val="0"/>
      <w:marRight w:val="0"/>
      <w:marTop w:val="0"/>
      <w:marBottom w:val="0"/>
      <w:divBdr>
        <w:top w:val="none" w:sz="0" w:space="0" w:color="auto"/>
        <w:left w:val="none" w:sz="0" w:space="0" w:color="auto"/>
        <w:bottom w:val="none" w:sz="0" w:space="0" w:color="auto"/>
        <w:right w:val="none" w:sz="0" w:space="0" w:color="auto"/>
      </w:divBdr>
    </w:div>
    <w:div w:id="815075356">
      <w:bodyDiv w:val="1"/>
      <w:marLeft w:val="0"/>
      <w:marRight w:val="0"/>
      <w:marTop w:val="0"/>
      <w:marBottom w:val="0"/>
      <w:divBdr>
        <w:top w:val="none" w:sz="0" w:space="0" w:color="auto"/>
        <w:left w:val="none" w:sz="0" w:space="0" w:color="auto"/>
        <w:bottom w:val="none" w:sz="0" w:space="0" w:color="auto"/>
        <w:right w:val="none" w:sz="0" w:space="0" w:color="auto"/>
      </w:divBdr>
      <w:divsChild>
        <w:div w:id="1357073094">
          <w:marLeft w:val="0"/>
          <w:marRight w:val="0"/>
          <w:marTop w:val="0"/>
          <w:marBottom w:val="0"/>
          <w:divBdr>
            <w:top w:val="none" w:sz="0" w:space="0" w:color="auto"/>
            <w:left w:val="none" w:sz="0" w:space="0" w:color="auto"/>
            <w:bottom w:val="none" w:sz="0" w:space="0" w:color="auto"/>
            <w:right w:val="none" w:sz="0" w:space="0" w:color="auto"/>
          </w:divBdr>
          <w:divsChild>
            <w:div w:id="1037388330">
              <w:marLeft w:val="0"/>
              <w:marRight w:val="0"/>
              <w:marTop w:val="0"/>
              <w:marBottom w:val="0"/>
              <w:divBdr>
                <w:top w:val="none" w:sz="0" w:space="0" w:color="auto"/>
                <w:left w:val="none" w:sz="0" w:space="0" w:color="auto"/>
                <w:bottom w:val="none" w:sz="0" w:space="0" w:color="auto"/>
                <w:right w:val="none" w:sz="0" w:space="0" w:color="auto"/>
              </w:divBdr>
            </w:div>
            <w:div w:id="1499034084">
              <w:marLeft w:val="0"/>
              <w:marRight w:val="0"/>
              <w:marTop w:val="0"/>
              <w:marBottom w:val="0"/>
              <w:divBdr>
                <w:top w:val="none" w:sz="0" w:space="0" w:color="auto"/>
                <w:left w:val="none" w:sz="0" w:space="0" w:color="auto"/>
                <w:bottom w:val="none" w:sz="0" w:space="0" w:color="auto"/>
                <w:right w:val="none" w:sz="0" w:space="0" w:color="auto"/>
              </w:divBdr>
            </w:div>
            <w:div w:id="1705016127">
              <w:marLeft w:val="0"/>
              <w:marRight w:val="0"/>
              <w:marTop w:val="0"/>
              <w:marBottom w:val="0"/>
              <w:divBdr>
                <w:top w:val="none" w:sz="0" w:space="0" w:color="auto"/>
                <w:left w:val="none" w:sz="0" w:space="0" w:color="auto"/>
                <w:bottom w:val="none" w:sz="0" w:space="0" w:color="auto"/>
                <w:right w:val="none" w:sz="0" w:space="0" w:color="auto"/>
              </w:divBdr>
            </w:div>
            <w:div w:id="1341852079">
              <w:marLeft w:val="0"/>
              <w:marRight w:val="0"/>
              <w:marTop w:val="0"/>
              <w:marBottom w:val="0"/>
              <w:divBdr>
                <w:top w:val="none" w:sz="0" w:space="0" w:color="auto"/>
                <w:left w:val="none" w:sz="0" w:space="0" w:color="auto"/>
                <w:bottom w:val="none" w:sz="0" w:space="0" w:color="auto"/>
                <w:right w:val="none" w:sz="0" w:space="0" w:color="auto"/>
              </w:divBdr>
            </w:div>
            <w:div w:id="64227511">
              <w:marLeft w:val="0"/>
              <w:marRight w:val="0"/>
              <w:marTop w:val="0"/>
              <w:marBottom w:val="0"/>
              <w:divBdr>
                <w:top w:val="none" w:sz="0" w:space="0" w:color="auto"/>
                <w:left w:val="none" w:sz="0" w:space="0" w:color="auto"/>
                <w:bottom w:val="none" w:sz="0" w:space="0" w:color="auto"/>
                <w:right w:val="none" w:sz="0" w:space="0" w:color="auto"/>
              </w:divBdr>
            </w:div>
            <w:div w:id="1547910852">
              <w:marLeft w:val="0"/>
              <w:marRight w:val="0"/>
              <w:marTop w:val="0"/>
              <w:marBottom w:val="0"/>
              <w:divBdr>
                <w:top w:val="none" w:sz="0" w:space="0" w:color="auto"/>
                <w:left w:val="none" w:sz="0" w:space="0" w:color="auto"/>
                <w:bottom w:val="none" w:sz="0" w:space="0" w:color="auto"/>
                <w:right w:val="none" w:sz="0" w:space="0" w:color="auto"/>
              </w:divBdr>
            </w:div>
            <w:div w:id="185291243">
              <w:marLeft w:val="0"/>
              <w:marRight w:val="0"/>
              <w:marTop w:val="0"/>
              <w:marBottom w:val="0"/>
              <w:divBdr>
                <w:top w:val="none" w:sz="0" w:space="0" w:color="auto"/>
                <w:left w:val="none" w:sz="0" w:space="0" w:color="auto"/>
                <w:bottom w:val="none" w:sz="0" w:space="0" w:color="auto"/>
                <w:right w:val="none" w:sz="0" w:space="0" w:color="auto"/>
              </w:divBdr>
            </w:div>
            <w:div w:id="893349672">
              <w:marLeft w:val="0"/>
              <w:marRight w:val="0"/>
              <w:marTop w:val="0"/>
              <w:marBottom w:val="0"/>
              <w:divBdr>
                <w:top w:val="none" w:sz="0" w:space="0" w:color="auto"/>
                <w:left w:val="none" w:sz="0" w:space="0" w:color="auto"/>
                <w:bottom w:val="none" w:sz="0" w:space="0" w:color="auto"/>
                <w:right w:val="none" w:sz="0" w:space="0" w:color="auto"/>
              </w:divBdr>
            </w:div>
            <w:div w:id="1928539388">
              <w:marLeft w:val="0"/>
              <w:marRight w:val="0"/>
              <w:marTop w:val="0"/>
              <w:marBottom w:val="0"/>
              <w:divBdr>
                <w:top w:val="none" w:sz="0" w:space="0" w:color="auto"/>
                <w:left w:val="none" w:sz="0" w:space="0" w:color="auto"/>
                <w:bottom w:val="none" w:sz="0" w:space="0" w:color="auto"/>
                <w:right w:val="none" w:sz="0" w:space="0" w:color="auto"/>
              </w:divBdr>
            </w:div>
            <w:div w:id="1579242348">
              <w:marLeft w:val="0"/>
              <w:marRight w:val="0"/>
              <w:marTop w:val="0"/>
              <w:marBottom w:val="0"/>
              <w:divBdr>
                <w:top w:val="none" w:sz="0" w:space="0" w:color="auto"/>
                <w:left w:val="none" w:sz="0" w:space="0" w:color="auto"/>
                <w:bottom w:val="none" w:sz="0" w:space="0" w:color="auto"/>
                <w:right w:val="none" w:sz="0" w:space="0" w:color="auto"/>
              </w:divBdr>
            </w:div>
            <w:div w:id="1808039689">
              <w:marLeft w:val="0"/>
              <w:marRight w:val="0"/>
              <w:marTop w:val="0"/>
              <w:marBottom w:val="0"/>
              <w:divBdr>
                <w:top w:val="none" w:sz="0" w:space="0" w:color="auto"/>
                <w:left w:val="none" w:sz="0" w:space="0" w:color="auto"/>
                <w:bottom w:val="none" w:sz="0" w:space="0" w:color="auto"/>
                <w:right w:val="none" w:sz="0" w:space="0" w:color="auto"/>
              </w:divBdr>
            </w:div>
            <w:div w:id="709384546">
              <w:marLeft w:val="0"/>
              <w:marRight w:val="0"/>
              <w:marTop w:val="0"/>
              <w:marBottom w:val="0"/>
              <w:divBdr>
                <w:top w:val="none" w:sz="0" w:space="0" w:color="auto"/>
                <w:left w:val="none" w:sz="0" w:space="0" w:color="auto"/>
                <w:bottom w:val="none" w:sz="0" w:space="0" w:color="auto"/>
                <w:right w:val="none" w:sz="0" w:space="0" w:color="auto"/>
              </w:divBdr>
            </w:div>
            <w:div w:id="450244325">
              <w:marLeft w:val="0"/>
              <w:marRight w:val="0"/>
              <w:marTop w:val="0"/>
              <w:marBottom w:val="0"/>
              <w:divBdr>
                <w:top w:val="none" w:sz="0" w:space="0" w:color="auto"/>
                <w:left w:val="none" w:sz="0" w:space="0" w:color="auto"/>
                <w:bottom w:val="none" w:sz="0" w:space="0" w:color="auto"/>
                <w:right w:val="none" w:sz="0" w:space="0" w:color="auto"/>
              </w:divBdr>
            </w:div>
            <w:div w:id="359355334">
              <w:marLeft w:val="0"/>
              <w:marRight w:val="0"/>
              <w:marTop w:val="0"/>
              <w:marBottom w:val="0"/>
              <w:divBdr>
                <w:top w:val="none" w:sz="0" w:space="0" w:color="auto"/>
                <w:left w:val="none" w:sz="0" w:space="0" w:color="auto"/>
                <w:bottom w:val="none" w:sz="0" w:space="0" w:color="auto"/>
                <w:right w:val="none" w:sz="0" w:space="0" w:color="auto"/>
              </w:divBdr>
            </w:div>
            <w:div w:id="16921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329">
      <w:bodyDiv w:val="1"/>
      <w:marLeft w:val="0"/>
      <w:marRight w:val="0"/>
      <w:marTop w:val="0"/>
      <w:marBottom w:val="0"/>
      <w:divBdr>
        <w:top w:val="none" w:sz="0" w:space="0" w:color="auto"/>
        <w:left w:val="none" w:sz="0" w:space="0" w:color="auto"/>
        <w:bottom w:val="none" w:sz="0" w:space="0" w:color="auto"/>
        <w:right w:val="none" w:sz="0" w:space="0" w:color="auto"/>
      </w:divBdr>
    </w:div>
    <w:div w:id="1129132571">
      <w:bodyDiv w:val="1"/>
      <w:marLeft w:val="0"/>
      <w:marRight w:val="0"/>
      <w:marTop w:val="0"/>
      <w:marBottom w:val="0"/>
      <w:divBdr>
        <w:top w:val="none" w:sz="0" w:space="0" w:color="auto"/>
        <w:left w:val="none" w:sz="0" w:space="0" w:color="auto"/>
        <w:bottom w:val="none" w:sz="0" w:space="0" w:color="auto"/>
        <w:right w:val="none" w:sz="0" w:space="0" w:color="auto"/>
      </w:divBdr>
    </w:div>
    <w:div w:id="1202280820">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479031039">
      <w:bodyDiv w:val="1"/>
      <w:marLeft w:val="0"/>
      <w:marRight w:val="0"/>
      <w:marTop w:val="0"/>
      <w:marBottom w:val="0"/>
      <w:divBdr>
        <w:top w:val="none" w:sz="0" w:space="0" w:color="auto"/>
        <w:left w:val="none" w:sz="0" w:space="0" w:color="auto"/>
        <w:bottom w:val="none" w:sz="0" w:space="0" w:color="auto"/>
        <w:right w:val="none" w:sz="0" w:space="0" w:color="auto"/>
      </w:divBdr>
      <w:divsChild>
        <w:div w:id="1110583411">
          <w:marLeft w:val="0"/>
          <w:marRight w:val="0"/>
          <w:marTop w:val="0"/>
          <w:marBottom w:val="0"/>
          <w:divBdr>
            <w:top w:val="none" w:sz="0" w:space="0" w:color="auto"/>
            <w:left w:val="none" w:sz="0" w:space="0" w:color="auto"/>
            <w:bottom w:val="none" w:sz="0" w:space="0" w:color="auto"/>
            <w:right w:val="none" w:sz="0" w:space="0" w:color="auto"/>
          </w:divBdr>
          <w:divsChild>
            <w:div w:id="2069839162">
              <w:marLeft w:val="0"/>
              <w:marRight w:val="0"/>
              <w:marTop w:val="0"/>
              <w:marBottom w:val="0"/>
              <w:divBdr>
                <w:top w:val="none" w:sz="0" w:space="0" w:color="auto"/>
                <w:left w:val="none" w:sz="0" w:space="0" w:color="auto"/>
                <w:bottom w:val="none" w:sz="0" w:space="0" w:color="auto"/>
                <w:right w:val="none" w:sz="0" w:space="0" w:color="auto"/>
              </w:divBdr>
            </w:div>
            <w:div w:id="1727029351">
              <w:marLeft w:val="0"/>
              <w:marRight w:val="0"/>
              <w:marTop w:val="0"/>
              <w:marBottom w:val="0"/>
              <w:divBdr>
                <w:top w:val="none" w:sz="0" w:space="0" w:color="auto"/>
                <w:left w:val="none" w:sz="0" w:space="0" w:color="auto"/>
                <w:bottom w:val="none" w:sz="0" w:space="0" w:color="auto"/>
                <w:right w:val="none" w:sz="0" w:space="0" w:color="auto"/>
              </w:divBdr>
            </w:div>
            <w:div w:id="1988968563">
              <w:marLeft w:val="0"/>
              <w:marRight w:val="0"/>
              <w:marTop w:val="0"/>
              <w:marBottom w:val="0"/>
              <w:divBdr>
                <w:top w:val="none" w:sz="0" w:space="0" w:color="auto"/>
                <w:left w:val="none" w:sz="0" w:space="0" w:color="auto"/>
                <w:bottom w:val="none" w:sz="0" w:space="0" w:color="auto"/>
                <w:right w:val="none" w:sz="0" w:space="0" w:color="auto"/>
              </w:divBdr>
            </w:div>
            <w:div w:id="152457378">
              <w:marLeft w:val="0"/>
              <w:marRight w:val="0"/>
              <w:marTop w:val="0"/>
              <w:marBottom w:val="0"/>
              <w:divBdr>
                <w:top w:val="none" w:sz="0" w:space="0" w:color="auto"/>
                <w:left w:val="none" w:sz="0" w:space="0" w:color="auto"/>
                <w:bottom w:val="none" w:sz="0" w:space="0" w:color="auto"/>
                <w:right w:val="none" w:sz="0" w:space="0" w:color="auto"/>
              </w:divBdr>
            </w:div>
            <w:div w:id="1922568613">
              <w:marLeft w:val="0"/>
              <w:marRight w:val="0"/>
              <w:marTop w:val="0"/>
              <w:marBottom w:val="0"/>
              <w:divBdr>
                <w:top w:val="none" w:sz="0" w:space="0" w:color="auto"/>
                <w:left w:val="none" w:sz="0" w:space="0" w:color="auto"/>
                <w:bottom w:val="none" w:sz="0" w:space="0" w:color="auto"/>
                <w:right w:val="none" w:sz="0" w:space="0" w:color="auto"/>
              </w:divBdr>
            </w:div>
            <w:div w:id="2013800816">
              <w:marLeft w:val="0"/>
              <w:marRight w:val="0"/>
              <w:marTop w:val="0"/>
              <w:marBottom w:val="0"/>
              <w:divBdr>
                <w:top w:val="none" w:sz="0" w:space="0" w:color="auto"/>
                <w:left w:val="none" w:sz="0" w:space="0" w:color="auto"/>
                <w:bottom w:val="none" w:sz="0" w:space="0" w:color="auto"/>
                <w:right w:val="none" w:sz="0" w:space="0" w:color="auto"/>
              </w:divBdr>
            </w:div>
            <w:div w:id="811605624">
              <w:marLeft w:val="0"/>
              <w:marRight w:val="0"/>
              <w:marTop w:val="0"/>
              <w:marBottom w:val="0"/>
              <w:divBdr>
                <w:top w:val="none" w:sz="0" w:space="0" w:color="auto"/>
                <w:left w:val="none" w:sz="0" w:space="0" w:color="auto"/>
                <w:bottom w:val="none" w:sz="0" w:space="0" w:color="auto"/>
                <w:right w:val="none" w:sz="0" w:space="0" w:color="auto"/>
              </w:divBdr>
            </w:div>
            <w:div w:id="1744717119">
              <w:marLeft w:val="0"/>
              <w:marRight w:val="0"/>
              <w:marTop w:val="0"/>
              <w:marBottom w:val="0"/>
              <w:divBdr>
                <w:top w:val="none" w:sz="0" w:space="0" w:color="auto"/>
                <w:left w:val="none" w:sz="0" w:space="0" w:color="auto"/>
                <w:bottom w:val="none" w:sz="0" w:space="0" w:color="auto"/>
                <w:right w:val="none" w:sz="0" w:space="0" w:color="auto"/>
              </w:divBdr>
            </w:div>
            <w:div w:id="220992508">
              <w:marLeft w:val="0"/>
              <w:marRight w:val="0"/>
              <w:marTop w:val="0"/>
              <w:marBottom w:val="0"/>
              <w:divBdr>
                <w:top w:val="none" w:sz="0" w:space="0" w:color="auto"/>
                <w:left w:val="none" w:sz="0" w:space="0" w:color="auto"/>
                <w:bottom w:val="none" w:sz="0" w:space="0" w:color="auto"/>
                <w:right w:val="none" w:sz="0" w:space="0" w:color="auto"/>
              </w:divBdr>
            </w:div>
            <w:div w:id="802504286">
              <w:marLeft w:val="0"/>
              <w:marRight w:val="0"/>
              <w:marTop w:val="0"/>
              <w:marBottom w:val="0"/>
              <w:divBdr>
                <w:top w:val="none" w:sz="0" w:space="0" w:color="auto"/>
                <w:left w:val="none" w:sz="0" w:space="0" w:color="auto"/>
                <w:bottom w:val="none" w:sz="0" w:space="0" w:color="auto"/>
                <w:right w:val="none" w:sz="0" w:space="0" w:color="auto"/>
              </w:divBdr>
            </w:div>
            <w:div w:id="1213687730">
              <w:marLeft w:val="0"/>
              <w:marRight w:val="0"/>
              <w:marTop w:val="0"/>
              <w:marBottom w:val="0"/>
              <w:divBdr>
                <w:top w:val="none" w:sz="0" w:space="0" w:color="auto"/>
                <w:left w:val="none" w:sz="0" w:space="0" w:color="auto"/>
                <w:bottom w:val="none" w:sz="0" w:space="0" w:color="auto"/>
                <w:right w:val="none" w:sz="0" w:space="0" w:color="auto"/>
              </w:divBdr>
            </w:div>
            <w:div w:id="1319915546">
              <w:marLeft w:val="0"/>
              <w:marRight w:val="0"/>
              <w:marTop w:val="0"/>
              <w:marBottom w:val="0"/>
              <w:divBdr>
                <w:top w:val="none" w:sz="0" w:space="0" w:color="auto"/>
                <w:left w:val="none" w:sz="0" w:space="0" w:color="auto"/>
                <w:bottom w:val="none" w:sz="0" w:space="0" w:color="auto"/>
                <w:right w:val="none" w:sz="0" w:space="0" w:color="auto"/>
              </w:divBdr>
            </w:div>
            <w:div w:id="475684209">
              <w:marLeft w:val="0"/>
              <w:marRight w:val="0"/>
              <w:marTop w:val="0"/>
              <w:marBottom w:val="0"/>
              <w:divBdr>
                <w:top w:val="none" w:sz="0" w:space="0" w:color="auto"/>
                <w:left w:val="none" w:sz="0" w:space="0" w:color="auto"/>
                <w:bottom w:val="none" w:sz="0" w:space="0" w:color="auto"/>
                <w:right w:val="none" w:sz="0" w:space="0" w:color="auto"/>
              </w:divBdr>
            </w:div>
            <w:div w:id="1755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5720484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2">
          <w:marLeft w:val="0"/>
          <w:marRight w:val="0"/>
          <w:marTop w:val="0"/>
          <w:marBottom w:val="0"/>
          <w:divBdr>
            <w:top w:val="none" w:sz="0" w:space="0" w:color="auto"/>
            <w:left w:val="none" w:sz="0" w:space="0" w:color="auto"/>
            <w:bottom w:val="none" w:sz="0" w:space="0" w:color="auto"/>
            <w:right w:val="none" w:sz="0" w:space="0" w:color="auto"/>
          </w:divBdr>
          <w:divsChild>
            <w:div w:id="145706905">
              <w:marLeft w:val="0"/>
              <w:marRight w:val="0"/>
              <w:marTop w:val="0"/>
              <w:marBottom w:val="0"/>
              <w:divBdr>
                <w:top w:val="none" w:sz="0" w:space="0" w:color="auto"/>
                <w:left w:val="none" w:sz="0" w:space="0" w:color="auto"/>
                <w:bottom w:val="none" w:sz="0" w:space="0" w:color="auto"/>
                <w:right w:val="none" w:sz="0" w:space="0" w:color="auto"/>
              </w:divBdr>
            </w:div>
            <w:div w:id="781270340">
              <w:marLeft w:val="0"/>
              <w:marRight w:val="0"/>
              <w:marTop w:val="0"/>
              <w:marBottom w:val="0"/>
              <w:divBdr>
                <w:top w:val="none" w:sz="0" w:space="0" w:color="auto"/>
                <w:left w:val="none" w:sz="0" w:space="0" w:color="auto"/>
                <w:bottom w:val="none" w:sz="0" w:space="0" w:color="auto"/>
                <w:right w:val="none" w:sz="0" w:space="0" w:color="auto"/>
              </w:divBdr>
            </w:div>
            <w:div w:id="1774352954">
              <w:marLeft w:val="0"/>
              <w:marRight w:val="0"/>
              <w:marTop w:val="0"/>
              <w:marBottom w:val="0"/>
              <w:divBdr>
                <w:top w:val="none" w:sz="0" w:space="0" w:color="auto"/>
                <w:left w:val="none" w:sz="0" w:space="0" w:color="auto"/>
                <w:bottom w:val="none" w:sz="0" w:space="0" w:color="auto"/>
                <w:right w:val="none" w:sz="0" w:space="0" w:color="auto"/>
              </w:divBdr>
            </w:div>
            <w:div w:id="588080487">
              <w:marLeft w:val="0"/>
              <w:marRight w:val="0"/>
              <w:marTop w:val="0"/>
              <w:marBottom w:val="0"/>
              <w:divBdr>
                <w:top w:val="none" w:sz="0" w:space="0" w:color="auto"/>
                <w:left w:val="none" w:sz="0" w:space="0" w:color="auto"/>
                <w:bottom w:val="none" w:sz="0" w:space="0" w:color="auto"/>
                <w:right w:val="none" w:sz="0" w:space="0" w:color="auto"/>
              </w:divBdr>
            </w:div>
            <w:div w:id="1199589291">
              <w:marLeft w:val="0"/>
              <w:marRight w:val="0"/>
              <w:marTop w:val="0"/>
              <w:marBottom w:val="0"/>
              <w:divBdr>
                <w:top w:val="none" w:sz="0" w:space="0" w:color="auto"/>
                <w:left w:val="none" w:sz="0" w:space="0" w:color="auto"/>
                <w:bottom w:val="none" w:sz="0" w:space="0" w:color="auto"/>
                <w:right w:val="none" w:sz="0" w:space="0" w:color="auto"/>
              </w:divBdr>
            </w:div>
            <w:div w:id="343214077">
              <w:marLeft w:val="0"/>
              <w:marRight w:val="0"/>
              <w:marTop w:val="0"/>
              <w:marBottom w:val="0"/>
              <w:divBdr>
                <w:top w:val="none" w:sz="0" w:space="0" w:color="auto"/>
                <w:left w:val="none" w:sz="0" w:space="0" w:color="auto"/>
                <w:bottom w:val="none" w:sz="0" w:space="0" w:color="auto"/>
                <w:right w:val="none" w:sz="0" w:space="0" w:color="auto"/>
              </w:divBdr>
            </w:div>
            <w:div w:id="1812747488">
              <w:marLeft w:val="0"/>
              <w:marRight w:val="0"/>
              <w:marTop w:val="0"/>
              <w:marBottom w:val="0"/>
              <w:divBdr>
                <w:top w:val="none" w:sz="0" w:space="0" w:color="auto"/>
                <w:left w:val="none" w:sz="0" w:space="0" w:color="auto"/>
                <w:bottom w:val="none" w:sz="0" w:space="0" w:color="auto"/>
                <w:right w:val="none" w:sz="0" w:space="0" w:color="auto"/>
              </w:divBdr>
            </w:div>
            <w:div w:id="692338778">
              <w:marLeft w:val="0"/>
              <w:marRight w:val="0"/>
              <w:marTop w:val="0"/>
              <w:marBottom w:val="0"/>
              <w:divBdr>
                <w:top w:val="none" w:sz="0" w:space="0" w:color="auto"/>
                <w:left w:val="none" w:sz="0" w:space="0" w:color="auto"/>
                <w:bottom w:val="none" w:sz="0" w:space="0" w:color="auto"/>
                <w:right w:val="none" w:sz="0" w:space="0" w:color="auto"/>
              </w:divBdr>
            </w:div>
            <w:div w:id="1414543518">
              <w:marLeft w:val="0"/>
              <w:marRight w:val="0"/>
              <w:marTop w:val="0"/>
              <w:marBottom w:val="0"/>
              <w:divBdr>
                <w:top w:val="none" w:sz="0" w:space="0" w:color="auto"/>
                <w:left w:val="none" w:sz="0" w:space="0" w:color="auto"/>
                <w:bottom w:val="none" w:sz="0" w:space="0" w:color="auto"/>
                <w:right w:val="none" w:sz="0" w:space="0" w:color="auto"/>
              </w:divBdr>
            </w:div>
            <w:div w:id="209998843">
              <w:marLeft w:val="0"/>
              <w:marRight w:val="0"/>
              <w:marTop w:val="0"/>
              <w:marBottom w:val="0"/>
              <w:divBdr>
                <w:top w:val="none" w:sz="0" w:space="0" w:color="auto"/>
                <w:left w:val="none" w:sz="0" w:space="0" w:color="auto"/>
                <w:bottom w:val="none" w:sz="0" w:space="0" w:color="auto"/>
                <w:right w:val="none" w:sz="0" w:space="0" w:color="auto"/>
              </w:divBdr>
            </w:div>
            <w:div w:id="1709180774">
              <w:marLeft w:val="0"/>
              <w:marRight w:val="0"/>
              <w:marTop w:val="0"/>
              <w:marBottom w:val="0"/>
              <w:divBdr>
                <w:top w:val="none" w:sz="0" w:space="0" w:color="auto"/>
                <w:left w:val="none" w:sz="0" w:space="0" w:color="auto"/>
                <w:bottom w:val="none" w:sz="0" w:space="0" w:color="auto"/>
                <w:right w:val="none" w:sz="0" w:space="0" w:color="auto"/>
              </w:divBdr>
            </w:div>
            <w:div w:id="1884832373">
              <w:marLeft w:val="0"/>
              <w:marRight w:val="0"/>
              <w:marTop w:val="0"/>
              <w:marBottom w:val="0"/>
              <w:divBdr>
                <w:top w:val="none" w:sz="0" w:space="0" w:color="auto"/>
                <w:left w:val="none" w:sz="0" w:space="0" w:color="auto"/>
                <w:bottom w:val="none" w:sz="0" w:space="0" w:color="auto"/>
                <w:right w:val="none" w:sz="0" w:space="0" w:color="auto"/>
              </w:divBdr>
            </w:div>
            <w:div w:id="822964764">
              <w:marLeft w:val="0"/>
              <w:marRight w:val="0"/>
              <w:marTop w:val="0"/>
              <w:marBottom w:val="0"/>
              <w:divBdr>
                <w:top w:val="none" w:sz="0" w:space="0" w:color="auto"/>
                <w:left w:val="none" w:sz="0" w:space="0" w:color="auto"/>
                <w:bottom w:val="none" w:sz="0" w:space="0" w:color="auto"/>
                <w:right w:val="none" w:sz="0" w:space="0" w:color="auto"/>
              </w:divBdr>
            </w:div>
            <w:div w:id="1003896737">
              <w:marLeft w:val="0"/>
              <w:marRight w:val="0"/>
              <w:marTop w:val="0"/>
              <w:marBottom w:val="0"/>
              <w:divBdr>
                <w:top w:val="none" w:sz="0" w:space="0" w:color="auto"/>
                <w:left w:val="none" w:sz="0" w:space="0" w:color="auto"/>
                <w:bottom w:val="none" w:sz="0" w:space="0" w:color="auto"/>
                <w:right w:val="none" w:sz="0" w:space="0" w:color="auto"/>
              </w:divBdr>
            </w:div>
            <w:div w:id="737826395">
              <w:marLeft w:val="0"/>
              <w:marRight w:val="0"/>
              <w:marTop w:val="0"/>
              <w:marBottom w:val="0"/>
              <w:divBdr>
                <w:top w:val="none" w:sz="0" w:space="0" w:color="auto"/>
                <w:left w:val="none" w:sz="0" w:space="0" w:color="auto"/>
                <w:bottom w:val="none" w:sz="0" w:space="0" w:color="auto"/>
                <w:right w:val="none" w:sz="0" w:space="0" w:color="auto"/>
              </w:divBdr>
            </w:div>
            <w:div w:id="177695183">
              <w:marLeft w:val="0"/>
              <w:marRight w:val="0"/>
              <w:marTop w:val="0"/>
              <w:marBottom w:val="0"/>
              <w:divBdr>
                <w:top w:val="none" w:sz="0" w:space="0" w:color="auto"/>
                <w:left w:val="none" w:sz="0" w:space="0" w:color="auto"/>
                <w:bottom w:val="none" w:sz="0" w:space="0" w:color="auto"/>
                <w:right w:val="none" w:sz="0" w:space="0" w:color="auto"/>
              </w:divBdr>
            </w:div>
            <w:div w:id="1443458010">
              <w:marLeft w:val="0"/>
              <w:marRight w:val="0"/>
              <w:marTop w:val="0"/>
              <w:marBottom w:val="0"/>
              <w:divBdr>
                <w:top w:val="none" w:sz="0" w:space="0" w:color="auto"/>
                <w:left w:val="none" w:sz="0" w:space="0" w:color="auto"/>
                <w:bottom w:val="none" w:sz="0" w:space="0" w:color="auto"/>
                <w:right w:val="none" w:sz="0" w:space="0" w:color="auto"/>
              </w:divBdr>
            </w:div>
            <w:div w:id="1138111692">
              <w:marLeft w:val="0"/>
              <w:marRight w:val="0"/>
              <w:marTop w:val="0"/>
              <w:marBottom w:val="0"/>
              <w:divBdr>
                <w:top w:val="none" w:sz="0" w:space="0" w:color="auto"/>
                <w:left w:val="none" w:sz="0" w:space="0" w:color="auto"/>
                <w:bottom w:val="none" w:sz="0" w:space="0" w:color="auto"/>
                <w:right w:val="none" w:sz="0" w:space="0" w:color="auto"/>
              </w:divBdr>
            </w:div>
            <w:div w:id="458033394">
              <w:marLeft w:val="0"/>
              <w:marRight w:val="0"/>
              <w:marTop w:val="0"/>
              <w:marBottom w:val="0"/>
              <w:divBdr>
                <w:top w:val="none" w:sz="0" w:space="0" w:color="auto"/>
                <w:left w:val="none" w:sz="0" w:space="0" w:color="auto"/>
                <w:bottom w:val="none" w:sz="0" w:space="0" w:color="auto"/>
                <w:right w:val="none" w:sz="0" w:space="0" w:color="auto"/>
              </w:divBdr>
            </w:div>
            <w:div w:id="941374528">
              <w:marLeft w:val="0"/>
              <w:marRight w:val="0"/>
              <w:marTop w:val="0"/>
              <w:marBottom w:val="0"/>
              <w:divBdr>
                <w:top w:val="none" w:sz="0" w:space="0" w:color="auto"/>
                <w:left w:val="none" w:sz="0" w:space="0" w:color="auto"/>
                <w:bottom w:val="none" w:sz="0" w:space="0" w:color="auto"/>
                <w:right w:val="none" w:sz="0" w:space="0" w:color="auto"/>
              </w:divBdr>
            </w:div>
            <w:div w:id="2062288176">
              <w:marLeft w:val="0"/>
              <w:marRight w:val="0"/>
              <w:marTop w:val="0"/>
              <w:marBottom w:val="0"/>
              <w:divBdr>
                <w:top w:val="none" w:sz="0" w:space="0" w:color="auto"/>
                <w:left w:val="none" w:sz="0" w:space="0" w:color="auto"/>
                <w:bottom w:val="none" w:sz="0" w:space="0" w:color="auto"/>
                <w:right w:val="none" w:sz="0" w:space="0" w:color="auto"/>
              </w:divBdr>
            </w:div>
            <w:div w:id="20605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528">
      <w:bodyDiv w:val="1"/>
      <w:marLeft w:val="0"/>
      <w:marRight w:val="0"/>
      <w:marTop w:val="0"/>
      <w:marBottom w:val="0"/>
      <w:divBdr>
        <w:top w:val="none" w:sz="0" w:space="0" w:color="auto"/>
        <w:left w:val="none" w:sz="0" w:space="0" w:color="auto"/>
        <w:bottom w:val="none" w:sz="0" w:space="0" w:color="auto"/>
        <w:right w:val="none" w:sz="0" w:space="0" w:color="auto"/>
      </w:divBdr>
    </w:div>
    <w:div w:id="1826120202">
      <w:bodyDiv w:val="1"/>
      <w:marLeft w:val="0"/>
      <w:marRight w:val="0"/>
      <w:marTop w:val="0"/>
      <w:marBottom w:val="0"/>
      <w:divBdr>
        <w:top w:val="none" w:sz="0" w:space="0" w:color="auto"/>
        <w:left w:val="none" w:sz="0" w:space="0" w:color="auto"/>
        <w:bottom w:val="none" w:sz="0" w:space="0" w:color="auto"/>
        <w:right w:val="none" w:sz="0" w:space="0" w:color="auto"/>
      </w:divBdr>
      <w:divsChild>
        <w:div w:id="246621503">
          <w:marLeft w:val="0"/>
          <w:marRight w:val="0"/>
          <w:marTop w:val="0"/>
          <w:marBottom w:val="0"/>
          <w:divBdr>
            <w:top w:val="none" w:sz="0" w:space="0" w:color="auto"/>
            <w:left w:val="none" w:sz="0" w:space="0" w:color="auto"/>
            <w:bottom w:val="none" w:sz="0" w:space="0" w:color="auto"/>
            <w:right w:val="none" w:sz="0" w:space="0" w:color="auto"/>
          </w:divBdr>
          <w:divsChild>
            <w:div w:id="1336029538">
              <w:marLeft w:val="0"/>
              <w:marRight w:val="0"/>
              <w:marTop w:val="0"/>
              <w:marBottom w:val="0"/>
              <w:divBdr>
                <w:top w:val="none" w:sz="0" w:space="0" w:color="auto"/>
                <w:left w:val="none" w:sz="0" w:space="0" w:color="auto"/>
                <w:bottom w:val="none" w:sz="0" w:space="0" w:color="auto"/>
                <w:right w:val="none" w:sz="0" w:space="0" w:color="auto"/>
              </w:divBdr>
            </w:div>
            <w:div w:id="270478317">
              <w:marLeft w:val="0"/>
              <w:marRight w:val="0"/>
              <w:marTop w:val="0"/>
              <w:marBottom w:val="0"/>
              <w:divBdr>
                <w:top w:val="none" w:sz="0" w:space="0" w:color="auto"/>
                <w:left w:val="none" w:sz="0" w:space="0" w:color="auto"/>
                <w:bottom w:val="none" w:sz="0" w:space="0" w:color="auto"/>
                <w:right w:val="none" w:sz="0" w:space="0" w:color="auto"/>
              </w:divBdr>
            </w:div>
            <w:div w:id="858930867">
              <w:marLeft w:val="0"/>
              <w:marRight w:val="0"/>
              <w:marTop w:val="0"/>
              <w:marBottom w:val="0"/>
              <w:divBdr>
                <w:top w:val="none" w:sz="0" w:space="0" w:color="auto"/>
                <w:left w:val="none" w:sz="0" w:space="0" w:color="auto"/>
                <w:bottom w:val="none" w:sz="0" w:space="0" w:color="auto"/>
                <w:right w:val="none" w:sz="0" w:space="0" w:color="auto"/>
              </w:divBdr>
            </w:div>
            <w:div w:id="2145081621">
              <w:marLeft w:val="0"/>
              <w:marRight w:val="0"/>
              <w:marTop w:val="0"/>
              <w:marBottom w:val="0"/>
              <w:divBdr>
                <w:top w:val="none" w:sz="0" w:space="0" w:color="auto"/>
                <w:left w:val="none" w:sz="0" w:space="0" w:color="auto"/>
                <w:bottom w:val="none" w:sz="0" w:space="0" w:color="auto"/>
                <w:right w:val="none" w:sz="0" w:space="0" w:color="auto"/>
              </w:divBdr>
            </w:div>
            <w:div w:id="721752851">
              <w:marLeft w:val="0"/>
              <w:marRight w:val="0"/>
              <w:marTop w:val="0"/>
              <w:marBottom w:val="0"/>
              <w:divBdr>
                <w:top w:val="none" w:sz="0" w:space="0" w:color="auto"/>
                <w:left w:val="none" w:sz="0" w:space="0" w:color="auto"/>
                <w:bottom w:val="none" w:sz="0" w:space="0" w:color="auto"/>
                <w:right w:val="none" w:sz="0" w:space="0" w:color="auto"/>
              </w:divBdr>
            </w:div>
            <w:div w:id="1600791704">
              <w:marLeft w:val="0"/>
              <w:marRight w:val="0"/>
              <w:marTop w:val="0"/>
              <w:marBottom w:val="0"/>
              <w:divBdr>
                <w:top w:val="none" w:sz="0" w:space="0" w:color="auto"/>
                <w:left w:val="none" w:sz="0" w:space="0" w:color="auto"/>
                <w:bottom w:val="none" w:sz="0" w:space="0" w:color="auto"/>
                <w:right w:val="none" w:sz="0" w:space="0" w:color="auto"/>
              </w:divBdr>
            </w:div>
            <w:div w:id="1601258760">
              <w:marLeft w:val="0"/>
              <w:marRight w:val="0"/>
              <w:marTop w:val="0"/>
              <w:marBottom w:val="0"/>
              <w:divBdr>
                <w:top w:val="none" w:sz="0" w:space="0" w:color="auto"/>
                <w:left w:val="none" w:sz="0" w:space="0" w:color="auto"/>
                <w:bottom w:val="none" w:sz="0" w:space="0" w:color="auto"/>
                <w:right w:val="none" w:sz="0" w:space="0" w:color="auto"/>
              </w:divBdr>
            </w:div>
            <w:div w:id="1633711989">
              <w:marLeft w:val="0"/>
              <w:marRight w:val="0"/>
              <w:marTop w:val="0"/>
              <w:marBottom w:val="0"/>
              <w:divBdr>
                <w:top w:val="none" w:sz="0" w:space="0" w:color="auto"/>
                <w:left w:val="none" w:sz="0" w:space="0" w:color="auto"/>
                <w:bottom w:val="none" w:sz="0" w:space="0" w:color="auto"/>
                <w:right w:val="none" w:sz="0" w:space="0" w:color="auto"/>
              </w:divBdr>
            </w:div>
            <w:div w:id="1907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612">
      <w:bodyDiv w:val="1"/>
      <w:marLeft w:val="0"/>
      <w:marRight w:val="0"/>
      <w:marTop w:val="0"/>
      <w:marBottom w:val="0"/>
      <w:divBdr>
        <w:top w:val="none" w:sz="0" w:space="0" w:color="auto"/>
        <w:left w:val="none" w:sz="0" w:space="0" w:color="auto"/>
        <w:bottom w:val="none" w:sz="0" w:space="0" w:color="auto"/>
        <w:right w:val="none" w:sz="0" w:space="0" w:color="auto"/>
      </w:divBdr>
    </w:div>
    <w:div w:id="1978803586">
      <w:bodyDiv w:val="1"/>
      <w:marLeft w:val="0"/>
      <w:marRight w:val="0"/>
      <w:marTop w:val="0"/>
      <w:marBottom w:val="0"/>
      <w:divBdr>
        <w:top w:val="none" w:sz="0" w:space="0" w:color="auto"/>
        <w:left w:val="none" w:sz="0" w:space="0" w:color="auto"/>
        <w:bottom w:val="none" w:sz="0" w:space="0" w:color="auto"/>
        <w:right w:val="none" w:sz="0" w:space="0" w:color="auto"/>
      </w:divBdr>
      <w:divsChild>
        <w:div w:id="1833641412">
          <w:marLeft w:val="0"/>
          <w:marRight w:val="0"/>
          <w:marTop w:val="0"/>
          <w:marBottom w:val="0"/>
          <w:divBdr>
            <w:top w:val="none" w:sz="0" w:space="0" w:color="auto"/>
            <w:left w:val="none" w:sz="0" w:space="0" w:color="auto"/>
            <w:bottom w:val="none" w:sz="0" w:space="0" w:color="auto"/>
            <w:right w:val="none" w:sz="0" w:space="0" w:color="auto"/>
          </w:divBdr>
          <w:divsChild>
            <w:div w:id="16862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834">
      <w:bodyDiv w:val="1"/>
      <w:marLeft w:val="0"/>
      <w:marRight w:val="0"/>
      <w:marTop w:val="0"/>
      <w:marBottom w:val="0"/>
      <w:divBdr>
        <w:top w:val="none" w:sz="0" w:space="0" w:color="auto"/>
        <w:left w:val="none" w:sz="0" w:space="0" w:color="auto"/>
        <w:bottom w:val="none" w:sz="0" w:space="0" w:color="auto"/>
        <w:right w:val="none" w:sz="0" w:space="0" w:color="auto"/>
      </w:divBdr>
      <w:divsChild>
        <w:div w:id="1343509076">
          <w:marLeft w:val="0"/>
          <w:marRight w:val="0"/>
          <w:marTop w:val="0"/>
          <w:marBottom w:val="0"/>
          <w:divBdr>
            <w:top w:val="none" w:sz="0" w:space="0" w:color="auto"/>
            <w:left w:val="none" w:sz="0" w:space="0" w:color="auto"/>
            <w:bottom w:val="none" w:sz="0" w:space="0" w:color="auto"/>
            <w:right w:val="none" w:sz="0" w:space="0" w:color="auto"/>
          </w:divBdr>
          <w:divsChild>
            <w:div w:id="527643398">
              <w:marLeft w:val="0"/>
              <w:marRight w:val="0"/>
              <w:marTop w:val="0"/>
              <w:marBottom w:val="0"/>
              <w:divBdr>
                <w:top w:val="none" w:sz="0" w:space="0" w:color="auto"/>
                <w:left w:val="none" w:sz="0" w:space="0" w:color="auto"/>
                <w:bottom w:val="none" w:sz="0" w:space="0" w:color="auto"/>
                <w:right w:val="none" w:sz="0" w:space="0" w:color="auto"/>
              </w:divBdr>
            </w:div>
            <w:div w:id="1927297305">
              <w:marLeft w:val="0"/>
              <w:marRight w:val="0"/>
              <w:marTop w:val="0"/>
              <w:marBottom w:val="0"/>
              <w:divBdr>
                <w:top w:val="none" w:sz="0" w:space="0" w:color="auto"/>
                <w:left w:val="none" w:sz="0" w:space="0" w:color="auto"/>
                <w:bottom w:val="none" w:sz="0" w:space="0" w:color="auto"/>
                <w:right w:val="none" w:sz="0" w:space="0" w:color="auto"/>
              </w:divBdr>
            </w:div>
            <w:div w:id="57175171">
              <w:marLeft w:val="0"/>
              <w:marRight w:val="0"/>
              <w:marTop w:val="0"/>
              <w:marBottom w:val="0"/>
              <w:divBdr>
                <w:top w:val="none" w:sz="0" w:space="0" w:color="auto"/>
                <w:left w:val="none" w:sz="0" w:space="0" w:color="auto"/>
                <w:bottom w:val="none" w:sz="0" w:space="0" w:color="auto"/>
                <w:right w:val="none" w:sz="0" w:space="0" w:color="auto"/>
              </w:divBdr>
            </w:div>
            <w:div w:id="295180697">
              <w:marLeft w:val="0"/>
              <w:marRight w:val="0"/>
              <w:marTop w:val="0"/>
              <w:marBottom w:val="0"/>
              <w:divBdr>
                <w:top w:val="none" w:sz="0" w:space="0" w:color="auto"/>
                <w:left w:val="none" w:sz="0" w:space="0" w:color="auto"/>
                <w:bottom w:val="none" w:sz="0" w:space="0" w:color="auto"/>
                <w:right w:val="none" w:sz="0" w:space="0" w:color="auto"/>
              </w:divBdr>
            </w:div>
            <w:div w:id="169220791">
              <w:marLeft w:val="0"/>
              <w:marRight w:val="0"/>
              <w:marTop w:val="0"/>
              <w:marBottom w:val="0"/>
              <w:divBdr>
                <w:top w:val="none" w:sz="0" w:space="0" w:color="auto"/>
                <w:left w:val="none" w:sz="0" w:space="0" w:color="auto"/>
                <w:bottom w:val="none" w:sz="0" w:space="0" w:color="auto"/>
                <w:right w:val="none" w:sz="0" w:space="0" w:color="auto"/>
              </w:divBdr>
            </w:div>
            <w:div w:id="1925189250">
              <w:marLeft w:val="0"/>
              <w:marRight w:val="0"/>
              <w:marTop w:val="0"/>
              <w:marBottom w:val="0"/>
              <w:divBdr>
                <w:top w:val="none" w:sz="0" w:space="0" w:color="auto"/>
                <w:left w:val="none" w:sz="0" w:space="0" w:color="auto"/>
                <w:bottom w:val="none" w:sz="0" w:space="0" w:color="auto"/>
                <w:right w:val="none" w:sz="0" w:space="0" w:color="auto"/>
              </w:divBdr>
            </w:div>
            <w:div w:id="594552718">
              <w:marLeft w:val="0"/>
              <w:marRight w:val="0"/>
              <w:marTop w:val="0"/>
              <w:marBottom w:val="0"/>
              <w:divBdr>
                <w:top w:val="none" w:sz="0" w:space="0" w:color="auto"/>
                <w:left w:val="none" w:sz="0" w:space="0" w:color="auto"/>
                <w:bottom w:val="none" w:sz="0" w:space="0" w:color="auto"/>
                <w:right w:val="none" w:sz="0" w:space="0" w:color="auto"/>
              </w:divBdr>
            </w:div>
            <w:div w:id="2031030189">
              <w:marLeft w:val="0"/>
              <w:marRight w:val="0"/>
              <w:marTop w:val="0"/>
              <w:marBottom w:val="0"/>
              <w:divBdr>
                <w:top w:val="none" w:sz="0" w:space="0" w:color="auto"/>
                <w:left w:val="none" w:sz="0" w:space="0" w:color="auto"/>
                <w:bottom w:val="none" w:sz="0" w:space="0" w:color="auto"/>
                <w:right w:val="none" w:sz="0" w:space="0" w:color="auto"/>
              </w:divBdr>
            </w:div>
            <w:div w:id="17522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Binary_imag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en.wikipedia.org/wiki/Grayscale"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mathworks.com/support/"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91A877936F4F4895848517DF90D692" ma:contentTypeVersion="10" ma:contentTypeDescription="Create a new document." ma:contentTypeScope="" ma:versionID="98192b47166ff962644da43d11cc8587">
  <xsd:schema xmlns:xsd="http://www.w3.org/2001/XMLSchema" xmlns:xs="http://www.w3.org/2001/XMLSchema" xmlns:p="http://schemas.microsoft.com/office/2006/metadata/properties" xmlns:ns2="ef69443e-9dea-4a49-bf07-ba9706c8de42" xmlns:ns3="44badfc7-d78e-41d3-b159-30107fee883e" targetNamespace="http://schemas.microsoft.com/office/2006/metadata/properties" ma:root="true" ma:fieldsID="04c55f14759ca934f8d7804c8538604e" ns2:_="" ns3:_="">
    <xsd:import namespace="ef69443e-9dea-4a49-bf07-ba9706c8de42"/>
    <xsd:import namespace="44badfc7-d78e-41d3-b159-30107fee88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9443e-9dea-4a49-bf07-ba9706c8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adfc7-d78e-41d3-b159-30107fee883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1291D2-6754-4B40-BEDA-3BE97F5501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697210-F9CF-4AFA-89E1-4571B4E00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9443e-9dea-4a49-bf07-ba9706c8de42"/>
    <ds:schemaRef ds:uri="44badfc7-d78e-41d3-b159-30107fee8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5E9D2-112B-42AD-A645-6C46AE2CAD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Inderjit Singh Dhanjal</dc:creator>
  <cp:lastModifiedBy>ketaki mahajan</cp:lastModifiedBy>
  <cp:revision>4</cp:revision>
  <dcterms:created xsi:type="dcterms:W3CDTF">2025-03-12T10:05:00Z</dcterms:created>
  <dcterms:modified xsi:type="dcterms:W3CDTF">2025-03-26T10:23:00Z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