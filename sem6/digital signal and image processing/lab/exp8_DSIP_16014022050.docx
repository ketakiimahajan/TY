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F71B9" w14:textId="77777777" w:rsidR="007D6F69" w:rsidRDefault="007D6F69" w:rsidP="007D6F69">
      <w:pPr>
        <w:shd w:val="clear" w:color="auto" w:fill="FFFFFF"/>
        <w:spacing w:after="0" w:line="240" w:lineRule="auto"/>
        <w:rPr>
          <w:rFonts w:ascii="Times New Roman" w:hAnsi="Times New Roman" w:cs="Times New Roman"/>
          <w:b/>
          <w:color w:val="BC202E"/>
          <w:sz w:val="28"/>
          <w:szCs w:val="28"/>
        </w:rPr>
      </w:pPr>
    </w:p>
    <w:p w14:paraId="7DA69453" w14:textId="461B1C74" w:rsidR="00C743A7" w:rsidRPr="007D6F69" w:rsidRDefault="00786DD9" w:rsidP="007D6F69">
      <w:pPr>
        <w:shd w:val="clear" w:color="auto" w:fill="FFFFFF"/>
        <w:spacing w:after="0" w:line="240" w:lineRule="auto"/>
        <w:ind w:left="-284" w:right="1071"/>
        <w:jc w:val="center"/>
        <w:rPr>
          <w:rFonts w:ascii="Times New Roman" w:hAnsi="Times New Roman" w:cs="Times New Roman"/>
          <w:b/>
          <w:color w:val="BC202E"/>
          <w:sz w:val="28"/>
          <w:szCs w:val="28"/>
        </w:rPr>
      </w:pPr>
      <w:r w:rsidRPr="007D6F69">
        <w:rPr>
          <w:rFonts w:ascii="Times New Roman" w:hAnsi="Times New Roman" w:cs="Times New Roman"/>
          <w:b/>
          <w:color w:val="BC202E"/>
          <w:sz w:val="28"/>
          <w:szCs w:val="28"/>
        </w:rPr>
        <w:t>Experiment No</w:t>
      </w:r>
      <w:r w:rsidR="007D6F69" w:rsidRPr="007D6F69">
        <w:rPr>
          <w:rFonts w:ascii="Times New Roman" w:hAnsi="Times New Roman" w:cs="Times New Roman"/>
          <w:b/>
          <w:color w:val="BC202E"/>
          <w:sz w:val="28"/>
          <w:szCs w:val="28"/>
        </w:rPr>
        <w:t>.</w:t>
      </w:r>
      <w:r w:rsidRPr="007D6F69">
        <w:rPr>
          <w:rFonts w:ascii="Times New Roman" w:hAnsi="Times New Roman" w:cs="Times New Roman"/>
          <w:b/>
          <w:color w:val="BC202E"/>
          <w:sz w:val="28"/>
          <w:szCs w:val="28"/>
        </w:rPr>
        <w:t xml:space="preserve">: </w:t>
      </w:r>
      <w:r w:rsidR="00671B6F" w:rsidRPr="007D6F69">
        <w:rPr>
          <w:rFonts w:ascii="Times New Roman" w:hAnsi="Times New Roman" w:cs="Times New Roman"/>
          <w:b/>
          <w:color w:val="BC202E"/>
          <w:sz w:val="28"/>
          <w:szCs w:val="28"/>
        </w:rPr>
        <w:t>8</w:t>
      </w:r>
    </w:p>
    <w:p w14:paraId="7E7E0ADE" w14:textId="3DB93594" w:rsidR="00D95F90" w:rsidRPr="007D6F69" w:rsidRDefault="001D6337" w:rsidP="007D6F69">
      <w:pPr>
        <w:shd w:val="clear" w:color="auto" w:fill="FFFFFF"/>
        <w:spacing w:after="0" w:line="240" w:lineRule="auto"/>
        <w:ind w:left="-284" w:right="1071"/>
        <w:jc w:val="center"/>
        <w:rPr>
          <w:rFonts w:ascii="Times New Roman" w:hAnsi="Times New Roman"/>
          <w:sz w:val="28"/>
          <w:szCs w:val="28"/>
        </w:rPr>
      </w:pPr>
      <w:r w:rsidRPr="007D6F69">
        <w:rPr>
          <w:rFonts w:ascii="Times New Roman" w:hAnsi="Times New Roman"/>
          <w:b/>
          <w:iCs/>
          <w:color w:val="BC202E"/>
          <w:sz w:val="28"/>
          <w:szCs w:val="28"/>
        </w:rPr>
        <w:t>Title:</w:t>
      </w:r>
      <w:r w:rsidRPr="007D6F69">
        <w:rPr>
          <w:rFonts w:ascii="Times New Roman" w:hAnsi="Times New Roman"/>
          <w:b/>
          <w:iCs/>
          <w:sz w:val="28"/>
          <w:szCs w:val="28"/>
        </w:rPr>
        <w:t xml:space="preserve"> </w:t>
      </w:r>
      <w:r w:rsidR="00671B6F" w:rsidRPr="007D6F69">
        <w:rPr>
          <w:rFonts w:ascii="Times New Roman" w:eastAsia="Times New Roman" w:hAnsi="Times New Roman"/>
          <w:bCs/>
          <w:iCs/>
          <w:sz w:val="28"/>
          <w:szCs w:val="28"/>
        </w:rPr>
        <w:t xml:space="preserve">To apply </w:t>
      </w:r>
      <w:r w:rsidR="00671B6F" w:rsidRPr="007D6F69">
        <w:rPr>
          <w:rFonts w:ascii="Times New Roman" w:hAnsi="Times New Roman"/>
          <w:bCs/>
          <w:sz w:val="28"/>
          <w:szCs w:val="28"/>
        </w:rPr>
        <w:t>the global</w:t>
      </w:r>
      <w:r w:rsidR="00671B6F" w:rsidRPr="007D6F69">
        <w:rPr>
          <w:rFonts w:ascii="Times New Roman" w:hAnsi="Times New Roman"/>
          <w:sz w:val="28"/>
          <w:szCs w:val="28"/>
        </w:rPr>
        <w:t xml:space="preserve"> processing technique: Histogram equalization on a digital image</w:t>
      </w:r>
    </w:p>
    <w:p w14:paraId="3A4845BC" w14:textId="77777777" w:rsidR="007D6F69" w:rsidRPr="001F104D" w:rsidRDefault="007D6F69" w:rsidP="00BB3A28">
      <w:pPr>
        <w:shd w:val="clear" w:color="auto" w:fill="FFFFFF"/>
        <w:spacing w:after="0" w:line="240" w:lineRule="auto"/>
        <w:ind w:left="-709"/>
        <w:jc w:val="center"/>
        <w:rPr>
          <w:rFonts w:ascii="Times New Roman" w:hAnsi="Times New Roman" w:cs="Times New Roman"/>
          <w:bCs/>
          <w:sz w:val="24"/>
          <w:szCs w:val="24"/>
        </w:rPr>
      </w:pPr>
    </w:p>
    <w:tbl>
      <w:tblPr>
        <w:tblStyle w:val="TableGrid"/>
        <w:tblW w:w="0" w:type="auto"/>
        <w:tblInd w:w="-176" w:type="dxa"/>
        <w:tblLook w:val="04A0" w:firstRow="1" w:lastRow="0" w:firstColumn="1" w:lastColumn="0" w:noHBand="0" w:noVBand="1"/>
      </w:tblPr>
      <w:tblGrid>
        <w:gridCol w:w="9923"/>
      </w:tblGrid>
      <w:tr w:rsidR="007609F2" w:rsidRPr="001F104D" w14:paraId="6486D4BF" w14:textId="77777777" w:rsidTr="007D6F69">
        <w:tc>
          <w:tcPr>
            <w:tcW w:w="9923" w:type="dxa"/>
          </w:tcPr>
          <w:p w14:paraId="1650E5A2" w14:textId="77777777" w:rsidR="007D6F69" w:rsidRDefault="001F104D" w:rsidP="00671B6F">
            <w:pPr>
              <w:tabs>
                <w:tab w:val="left" w:pos="9356"/>
              </w:tabs>
              <w:jc w:val="both"/>
              <w:rPr>
                <w:rFonts w:ascii="Times New Roman" w:hAnsi="Times New Roman" w:cs="Times New Roman"/>
                <w:b/>
                <w:color w:val="BC202E"/>
                <w:sz w:val="24"/>
                <w:szCs w:val="24"/>
              </w:rPr>
            </w:pPr>
            <w:r>
              <w:rPr>
                <w:rFonts w:ascii="Times New Roman" w:hAnsi="Times New Roman" w:cs="Times New Roman"/>
                <w:b/>
                <w:color w:val="BC202E"/>
                <w:sz w:val="24"/>
                <w:szCs w:val="24"/>
              </w:rPr>
              <w:t>Objective</w:t>
            </w:r>
            <w:r w:rsidR="007D6F69">
              <w:rPr>
                <w:rFonts w:ascii="Times New Roman" w:hAnsi="Times New Roman" w:cs="Times New Roman"/>
                <w:b/>
                <w:color w:val="BC202E"/>
                <w:sz w:val="24"/>
                <w:szCs w:val="24"/>
              </w:rPr>
              <w:t>:</w:t>
            </w:r>
          </w:p>
          <w:p w14:paraId="517DDCA7" w14:textId="4EAB2255" w:rsidR="007609F2" w:rsidRPr="00671B6F" w:rsidRDefault="00671B6F" w:rsidP="00671B6F">
            <w:pPr>
              <w:tabs>
                <w:tab w:val="left" w:pos="9356"/>
              </w:tabs>
              <w:jc w:val="both"/>
              <w:rPr>
                <w:rFonts w:ascii="Times New Roman" w:hAnsi="Times New Roman"/>
                <w:sz w:val="24"/>
                <w:szCs w:val="24"/>
              </w:rPr>
            </w:pPr>
            <w:r w:rsidRPr="00356720">
              <w:rPr>
                <w:rFonts w:ascii="Times New Roman" w:hAnsi="Times New Roman"/>
                <w:sz w:val="24"/>
                <w:szCs w:val="24"/>
              </w:rPr>
              <w:t>To learn and understand the concept of histogram stretching and equalization in image enhancement operations.</w:t>
            </w:r>
          </w:p>
        </w:tc>
      </w:tr>
    </w:tbl>
    <w:p w14:paraId="4D5BDB18" w14:textId="77777777" w:rsidR="007609F2" w:rsidRDefault="007609F2"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23"/>
      </w:tblGrid>
      <w:tr w:rsidR="007609F2" w14:paraId="732849D6" w14:textId="77777777" w:rsidTr="007D6F69">
        <w:tc>
          <w:tcPr>
            <w:tcW w:w="9923" w:type="dxa"/>
          </w:tcPr>
          <w:p w14:paraId="17D22028" w14:textId="3130D7B2" w:rsidR="007609F2" w:rsidRPr="007609F2" w:rsidRDefault="007609F2" w:rsidP="007609F2">
            <w:pPr>
              <w:widowControl w:val="0"/>
              <w:suppressAutoHyphens/>
              <w:spacing w:line="264" w:lineRule="auto"/>
              <w:jc w:val="both"/>
              <w:rPr>
                <w:rFonts w:ascii="Times New Roman" w:hAnsi="Times New Roman"/>
                <w:b/>
                <w:sz w:val="24"/>
                <w:szCs w:val="24"/>
              </w:rPr>
            </w:pPr>
            <w:r w:rsidRPr="001D6337">
              <w:rPr>
                <w:rFonts w:ascii="Times New Roman" w:hAnsi="Times New Roman"/>
                <w:b/>
                <w:color w:val="BC202E"/>
                <w:sz w:val="24"/>
                <w:szCs w:val="24"/>
              </w:rPr>
              <w:t>COs to be achieved:</w:t>
            </w:r>
            <w:r w:rsidRPr="001D6337">
              <w:rPr>
                <w:rFonts w:ascii="Times New Roman" w:hAnsi="Times New Roman"/>
                <w:b/>
                <w:sz w:val="24"/>
                <w:szCs w:val="24"/>
              </w:rPr>
              <w:t xml:space="preserve"> </w:t>
            </w:r>
          </w:p>
        </w:tc>
      </w:tr>
      <w:tr w:rsidR="007609F2" w14:paraId="734D9625" w14:textId="77777777" w:rsidTr="007D6F69">
        <w:tc>
          <w:tcPr>
            <w:tcW w:w="9923" w:type="dxa"/>
          </w:tcPr>
          <w:p w14:paraId="6A4BA6DF" w14:textId="388627A8" w:rsidR="007609F2" w:rsidRPr="007609F2" w:rsidRDefault="00227E6D" w:rsidP="00786DD9">
            <w:pPr>
              <w:widowControl w:val="0"/>
              <w:suppressAutoHyphens/>
              <w:spacing w:line="264" w:lineRule="auto"/>
              <w:jc w:val="both"/>
              <w:rPr>
                <w:rFonts w:ascii="Times New Roman" w:hAnsi="Times New Roman"/>
                <w:sz w:val="24"/>
                <w:szCs w:val="24"/>
              </w:rPr>
            </w:pPr>
            <w:r>
              <w:rPr>
                <w:rFonts w:ascii="Times New Roman" w:hAnsi="Times New Roman"/>
                <w:b/>
                <w:sz w:val="24"/>
                <w:szCs w:val="24"/>
              </w:rPr>
              <w:t>CO3</w:t>
            </w:r>
            <w:r w:rsidR="007D6F69">
              <w:rPr>
                <w:rFonts w:ascii="Times New Roman" w:hAnsi="Times New Roman"/>
                <w:b/>
                <w:sz w:val="24"/>
                <w:szCs w:val="24"/>
              </w:rPr>
              <w:t>:</w:t>
            </w:r>
            <w:r>
              <w:t xml:space="preserve"> </w:t>
            </w:r>
            <w:r>
              <w:rPr>
                <w:rStyle w:val="fontstyle01"/>
              </w:rPr>
              <w:t>Understand basics of image fundamentals.</w:t>
            </w:r>
          </w:p>
        </w:tc>
      </w:tr>
    </w:tbl>
    <w:p w14:paraId="775123C3" w14:textId="5432105B" w:rsidR="007609F2" w:rsidRDefault="007609F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62" w:type="dxa"/>
        <w:tblLook w:val="04A0" w:firstRow="1" w:lastRow="0" w:firstColumn="1" w:lastColumn="0" w:noHBand="0" w:noVBand="1"/>
      </w:tblPr>
      <w:tblGrid>
        <w:gridCol w:w="9909"/>
      </w:tblGrid>
      <w:tr w:rsidR="00E21197" w14:paraId="64739DDF" w14:textId="77777777" w:rsidTr="007D6F69">
        <w:trPr>
          <w:trHeight w:val="1980"/>
        </w:trPr>
        <w:tc>
          <w:tcPr>
            <w:tcW w:w="9909" w:type="dxa"/>
          </w:tcPr>
          <w:p w14:paraId="67EC9808" w14:textId="4BB0E249" w:rsidR="00DF46AA" w:rsidRDefault="001F104D" w:rsidP="00287BD2">
            <w:pPr>
              <w:rPr>
                <w:rFonts w:ascii="Times New Roman" w:eastAsia="Times New Roman" w:hAnsi="Times New Roman" w:cs="Times New Roman"/>
                <w:sz w:val="24"/>
                <w:szCs w:val="24"/>
                <w:lang w:val="en-IN" w:eastAsia="en-IN"/>
              </w:rPr>
            </w:pPr>
            <w:r w:rsidRPr="00DF46AA">
              <w:rPr>
                <w:rFonts w:ascii="Times New Roman" w:eastAsia="Times New Roman" w:hAnsi="Times New Roman" w:cs="Times New Roman"/>
                <w:b/>
                <w:bCs/>
                <w:color w:val="C00000"/>
                <w:sz w:val="24"/>
                <w:szCs w:val="24"/>
                <w:lang w:val="en-IN" w:eastAsia="en-IN"/>
              </w:rPr>
              <w:t>Materials Required:</w:t>
            </w:r>
            <w:r w:rsidR="004F04DC">
              <w:rPr>
                <w:rFonts w:ascii="Times New Roman" w:eastAsia="Times New Roman" w:hAnsi="Times New Roman" w:cs="Times New Roman"/>
                <w:b/>
                <w:bCs/>
                <w:color w:val="C00000"/>
                <w:sz w:val="24"/>
                <w:szCs w:val="24"/>
                <w:lang w:val="en-IN" w:eastAsia="en-IN"/>
              </w:rPr>
              <w:t xml:space="preserve"> </w:t>
            </w:r>
            <w:r w:rsidRPr="00DF46AA">
              <w:rPr>
                <w:rFonts w:ascii="Times New Roman" w:eastAsia="Times New Roman" w:hAnsi="Times New Roman" w:cs="Times New Roman"/>
                <w:sz w:val="24"/>
                <w:szCs w:val="24"/>
                <w:lang w:val="en-IN" w:eastAsia="en-IN"/>
              </w:rPr>
              <w:t>MATLAB software</w:t>
            </w:r>
          </w:p>
          <w:p w14:paraId="702088E1" w14:textId="77777777" w:rsidR="00287BD2" w:rsidRPr="00287BD2" w:rsidRDefault="00DF46AA" w:rsidP="00287BD2">
            <w:pPr>
              <w:jc w:val="both"/>
              <w:rPr>
                <w:rFonts w:ascii="Times New Roman" w:hAnsi="Times New Roman"/>
                <w:sz w:val="24"/>
                <w:szCs w:val="24"/>
              </w:rPr>
            </w:pPr>
            <w:r w:rsidRPr="004F04DC">
              <w:rPr>
                <w:rFonts w:ascii="Times New Roman" w:eastAsia="Times New Roman" w:hAnsi="Times New Roman" w:cs="Times New Roman"/>
                <w:b/>
                <w:bCs/>
                <w:color w:val="C00000"/>
                <w:sz w:val="24"/>
                <w:szCs w:val="24"/>
                <w:lang w:eastAsia="en-IN"/>
              </w:rPr>
              <w:t>Books/ Journals/ Websites referred:</w:t>
            </w:r>
          </w:p>
          <w:p w14:paraId="5FB29F31" w14:textId="5FE62C0A" w:rsidR="00287BD2" w:rsidRDefault="00287BD2" w:rsidP="007C3FBD">
            <w:pPr>
              <w:numPr>
                <w:ilvl w:val="0"/>
                <w:numId w:val="1"/>
              </w:numPr>
              <w:jc w:val="both"/>
              <w:rPr>
                <w:rFonts w:ascii="Times New Roman" w:hAnsi="Times New Roman"/>
                <w:sz w:val="24"/>
                <w:szCs w:val="24"/>
              </w:rPr>
            </w:pPr>
            <w:hyperlink r:id="rId10" w:history="1">
              <w:r w:rsidRPr="00903564">
                <w:rPr>
                  <w:rStyle w:val="Hyperlink"/>
                  <w:rFonts w:ascii="Times New Roman" w:hAnsi="Times New Roman"/>
                  <w:sz w:val="24"/>
                  <w:szCs w:val="24"/>
                </w:rPr>
                <w:t>http://www.mathworks.com/support/</w:t>
              </w:r>
            </w:hyperlink>
          </w:p>
          <w:p w14:paraId="4BE6275A" w14:textId="251A2DCD" w:rsidR="00287BD2" w:rsidRPr="00287BD2" w:rsidRDefault="00287BD2" w:rsidP="007C3FBD">
            <w:pPr>
              <w:numPr>
                <w:ilvl w:val="0"/>
                <w:numId w:val="1"/>
              </w:numPr>
              <w:jc w:val="both"/>
              <w:rPr>
                <w:rFonts w:ascii="Times New Roman" w:hAnsi="Times New Roman"/>
                <w:sz w:val="24"/>
                <w:szCs w:val="24"/>
              </w:rPr>
            </w:pPr>
            <w:r w:rsidRPr="00287BD2">
              <w:rPr>
                <w:rFonts w:ascii="Times New Roman" w:hAnsi="Times New Roman"/>
                <w:sz w:val="24"/>
                <w:szCs w:val="24"/>
                <w:shd w:val="clear" w:color="auto" w:fill="FFFFFF"/>
              </w:rPr>
              <w:t>www.math.mtu.edu/~msgocken/</w:t>
            </w:r>
            <w:r w:rsidRPr="00287BD2">
              <w:rPr>
                <w:rFonts w:ascii="Times New Roman" w:hAnsi="Times New Roman"/>
                <w:bCs/>
                <w:sz w:val="24"/>
                <w:szCs w:val="24"/>
                <w:shd w:val="clear" w:color="auto" w:fill="FFFFFF"/>
              </w:rPr>
              <w:t>intro</w:t>
            </w:r>
            <w:r w:rsidRPr="00287BD2">
              <w:rPr>
                <w:rFonts w:ascii="Times New Roman" w:hAnsi="Times New Roman"/>
                <w:sz w:val="24"/>
                <w:szCs w:val="24"/>
                <w:shd w:val="clear" w:color="auto" w:fill="FFFFFF"/>
              </w:rPr>
              <w:t>/</w:t>
            </w:r>
            <w:r w:rsidRPr="00287BD2">
              <w:rPr>
                <w:rFonts w:ascii="Times New Roman" w:hAnsi="Times New Roman"/>
                <w:bCs/>
                <w:sz w:val="24"/>
                <w:szCs w:val="24"/>
                <w:shd w:val="clear" w:color="auto" w:fill="FFFFFF"/>
              </w:rPr>
              <w:t>intro</w:t>
            </w:r>
            <w:r w:rsidRPr="00287BD2">
              <w:rPr>
                <w:rFonts w:ascii="Times New Roman" w:hAnsi="Times New Roman"/>
                <w:sz w:val="24"/>
                <w:szCs w:val="24"/>
                <w:shd w:val="clear" w:color="auto" w:fill="FFFFFF"/>
              </w:rPr>
              <w:t xml:space="preserve">.html. </w:t>
            </w:r>
          </w:p>
          <w:p w14:paraId="578074CC" w14:textId="77777777" w:rsidR="00287BD2" w:rsidRPr="00356720" w:rsidRDefault="00287BD2" w:rsidP="007C3FBD">
            <w:pPr>
              <w:numPr>
                <w:ilvl w:val="0"/>
                <w:numId w:val="1"/>
              </w:numPr>
              <w:autoSpaceDE w:val="0"/>
              <w:autoSpaceDN w:val="0"/>
              <w:adjustRightInd w:val="0"/>
              <w:ind w:left="714" w:hanging="357"/>
              <w:jc w:val="both"/>
              <w:rPr>
                <w:rFonts w:ascii="Times New Roman" w:hAnsi="Times New Roman"/>
                <w:sz w:val="24"/>
                <w:szCs w:val="24"/>
              </w:rPr>
            </w:pPr>
            <w:r w:rsidRPr="00356720">
              <w:rPr>
                <w:rFonts w:ascii="Times New Roman" w:hAnsi="Times New Roman"/>
                <w:sz w:val="24"/>
                <w:szCs w:val="24"/>
              </w:rPr>
              <w:t xml:space="preserve">R. </w:t>
            </w:r>
            <w:proofErr w:type="spellStart"/>
            <w:r w:rsidRPr="00356720">
              <w:rPr>
                <w:rFonts w:ascii="Times New Roman" w:hAnsi="Times New Roman"/>
                <w:sz w:val="24"/>
                <w:szCs w:val="24"/>
              </w:rPr>
              <w:t>C.Gonsales</w:t>
            </w:r>
            <w:proofErr w:type="spellEnd"/>
            <w:r w:rsidRPr="00356720">
              <w:rPr>
                <w:rFonts w:ascii="Times New Roman" w:hAnsi="Times New Roman"/>
                <w:sz w:val="24"/>
                <w:szCs w:val="24"/>
              </w:rPr>
              <w:t xml:space="preserve"> </w:t>
            </w:r>
            <w:proofErr w:type="spellStart"/>
            <w:r w:rsidRPr="00356720">
              <w:rPr>
                <w:rFonts w:ascii="Times New Roman" w:hAnsi="Times New Roman"/>
                <w:sz w:val="24"/>
                <w:szCs w:val="24"/>
              </w:rPr>
              <w:t>R.E.Woods</w:t>
            </w:r>
            <w:proofErr w:type="spellEnd"/>
            <w:r w:rsidRPr="00356720">
              <w:rPr>
                <w:rFonts w:ascii="Times New Roman" w:hAnsi="Times New Roman"/>
                <w:sz w:val="24"/>
                <w:szCs w:val="24"/>
              </w:rPr>
              <w:t>, “Digital Image Processing”, Second edition, Pearson  Education</w:t>
            </w:r>
          </w:p>
          <w:p w14:paraId="760D8C6C" w14:textId="77777777" w:rsidR="00287BD2" w:rsidRPr="00356720" w:rsidRDefault="00287BD2" w:rsidP="007C3FBD">
            <w:pPr>
              <w:numPr>
                <w:ilvl w:val="0"/>
                <w:numId w:val="1"/>
              </w:numPr>
              <w:autoSpaceDE w:val="0"/>
              <w:autoSpaceDN w:val="0"/>
              <w:adjustRightInd w:val="0"/>
              <w:ind w:left="714" w:hanging="357"/>
              <w:jc w:val="both"/>
              <w:rPr>
                <w:rFonts w:ascii="Times New Roman" w:hAnsi="Times New Roman"/>
                <w:sz w:val="24"/>
                <w:szCs w:val="24"/>
              </w:rPr>
            </w:pPr>
            <w:proofErr w:type="spellStart"/>
            <w:r w:rsidRPr="00356720">
              <w:rPr>
                <w:rFonts w:ascii="Times New Roman" w:hAnsi="Times New Roman"/>
                <w:sz w:val="24"/>
                <w:szCs w:val="24"/>
              </w:rPr>
              <w:t>S.Jayaraman</w:t>
            </w:r>
            <w:proofErr w:type="spellEnd"/>
            <w:r w:rsidRPr="00356720">
              <w:rPr>
                <w:rFonts w:ascii="Times New Roman" w:hAnsi="Times New Roman"/>
                <w:sz w:val="24"/>
                <w:szCs w:val="24"/>
              </w:rPr>
              <w:t xml:space="preserve">, S </w:t>
            </w:r>
            <w:proofErr w:type="spellStart"/>
            <w:r w:rsidRPr="00356720">
              <w:rPr>
                <w:rFonts w:ascii="Times New Roman" w:hAnsi="Times New Roman"/>
                <w:sz w:val="24"/>
                <w:szCs w:val="24"/>
              </w:rPr>
              <w:t>Esakkirajan</w:t>
            </w:r>
            <w:proofErr w:type="spellEnd"/>
            <w:r w:rsidRPr="00356720">
              <w:rPr>
                <w:rFonts w:ascii="Times New Roman" w:hAnsi="Times New Roman"/>
                <w:sz w:val="24"/>
                <w:szCs w:val="24"/>
              </w:rPr>
              <w:t>, T Veerakumar “Digital Image Processing “Mc Graw Hill.</w:t>
            </w:r>
          </w:p>
          <w:p w14:paraId="65FE363D" w14:textId="3BD79254" w:rsidR="004F04DC" w:rsidRPr="00287BD2" w:rsidRDefault="00287BD2" w:rsidP="007C3FBD">
            <w:pPr>
              <w:numPr>
                <w:ilvl w:val="0"/>
                <w:numId w:val="1"/>
              </w:numPr>
              <w:autoSpaceDE w:val="0"/>
              <w:autoSpaceDN w:val="0"/>
              <w:adjustRightInd w:val="0"/>
              <w:ind w:left="714" w:hanging="357"/>
              <w:jc w:val="both"/>
              <w:rPr>
                <w:rFonts w:ascii="Times New Roman" w:hAnsi="Times New Roman"/>
                <w:sz w:val="24"/>
                <w:szCs w:val="24"/>
              </w:rPr>
            </w:pPr>
            <w:proofErr w:type="spellStart"/>
            <w:r w:rsidRPr="00356720">
              <w:rPr>
                <w:rFonts w:ascii="Times New Roman" w:hAnsi="Times New Roman"/>
                <w:sz w:val="24"/>
                <w:szCs w:val="24"/>
              </w:rPr>
              <w:t>S.Sridhar,”Digital</w:t>
            </w:r>
            <w:proofErr w:type="spellEnd"/>
            <w:r w:rsidRPr="00356720">
              <w:rPr>
                <w:rFonts w:ascii="Times New Roman" w:hAnsi="Times New Roman"/>
                <w:sz w:val="24"/>
                <w:szCs w:val="24"/>
              </w:rPr>
              <w:t xml:space="preserve"> Image processing”, oxford university press, 1</w:t>
            </w:r>
            <w:r w:rsidRPr="00356720">
              <w:rPr>
                <w:rFonts w:ascii="Times New Roman" w:hAnsi="Times New Roman"/>
                <w:sz w:val="24"/>
                <w:szCs w:val="24"/>
                <w:vertAlign w:val="superscript"/>
              </w:rPr>
              <w:t>st</w:t>
            </w:r>
            <w:r w:rsidRPr="00356720">
              <w:rPr>
                <w:rFonts w:ascii="Times New Roman" w:hAnsi="Times New Roman"/>
                <w:sz w:val="24"/>
                <w:szCs w:val="24"/>
              </w:rPr>
              <w:t xml:space="preserve"> edition."</w:t>
            </w:r>
          </w:p>
        </w:tc>
      </w:tr>
    </w:tbl>
    <w:p w14:paraId="22F93D49" w14:textId="77777777" w:rsidR="000B60B0" w:rsidRDefault="000B60B0" w:rsidP="00287BD2">
      <w:pPr>
        <w:widowControl w:val="0"/>
        <w:suppressAutoHyphens/>
        <w:spacing w:after="0" w:line="240"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23"/>
      </w:tblGrid>
      <w:tr w:rsidR="007609F2" w14:paraId="759C209C" w14:textId="77777777" w:rsidTr="007D6F69">
        <w:trPr>
          <w:trHeight w:val="20"/>
        </w:trPr>
        <w:tc>
          <w:tcPr>
            <w:tcW w:w="9923" w:type="dxa"/>
          </w:tcPr>
          <w:p w14:paraId="61183769" w14:textId="77777777" w:rsidR="007D6F69" w:rsidRPr="007D6F69" w:rsidRDefault="007609F2" w:rsidP="007D6F69">
            <w:pPr>
              <w:jc w:val="both"/>
              <w:rPr>
                <w:rFonts w:ascii="Times New Roman" w:hAnsi="Times New Roman" w:cs="Times New Roman"/>
                <w:sz w:val="24"/>
                <w:szCs w:val="24"/>
              </w:rPr>
            </w:pPr>
            <w:r w:rsidRPr="007D6F69">
              <w:rPr>
                <w:rFonts w:ascii="Times New Roman" w:hAnsi="Times New Roman" w:cs="Times New Roman"/>
                <w:b/>
                <w:color w:val="BC202E"/>
                <w:sz w:val="24"/>
                <w:szCs w:val="24"/>
              </w:rPr>
              <w:t>Theory:</w:t>
            </w:r>
            <w:r w:rsidR="00D95F90" w:rsidRPr="007D6F69">
              <w:rPr>
                <w:rFonts w:ascii="Times New Roman" w:hAnsi="Times New Roman" w:cs="Times New Roman"/>
                <w:sz w:val="24"/>
                <w:szCs w:val="24"/>
              </w:rPr>
              <w:t xml:space="preserve"> </w:t>
            </w:r>
          </w:p>
          <w:p w14:paraId="6BF7345B" w14:textId="77777777" w:rsidR="007D6F69" w:rsidRDefault="007D6F69" w:rsidP="007D6F69">
            <w:pPr>
              <w:jc w:val="both"/>
              <w:rPr>
                <w:rFonts w:ascii="Times New Roman" w:hAnsi="Times New Roman" w:cs="Times New Roman"/>
                <w:b/>
                <w:bCs/>
                <w:sz w:val="24"/>
                <w:szCs w:val="24"/>
              </w:rPr>
            </w:pPr>
          </w:p>
          <w:p w14:paraId="0DD7ABD7" w14:textId="66191994" w:rsidR="00671B6F" w:rsidRPr="007D6F69" w:rsidRDefault="00671B6F" w:rsidP="007D6F69">
            <w:pPr>
              <w:jc w:val="both"/>
              <w:rPr>
                <w:rFonts w:ascii="Times New Roman" w:hAnsi="Times New Roman" w:cs="Times New Roman"/>
                <w:b/>
                <w:sz w:val="24"/>
                <w:szCs w:val="24"/>
              </w:rPr>
            </w:pPr>
            <w:r w:rsidRPr="007D6F69">
              <w:rPr>
                <w:rFonts w:ascii="Times New Roman" w:hAnsi="Times New Roman" w:cs="Times New Roman"/>
                <w:b/>
                <w:bCs/>
                <w:sz w:val="24"/>
                <w:szCs w:val="24"/>
              </w:rPr>
              <w:t>Image histogram:</w:t>
            </w:r>
          </w:p>
          <w:p w14:paraId="25E8021E" w14:textId="77777777" w:rsidR="00671B6F" w:rsidRDefault="00671B6F" w:rsidP="007D6F69">
            <w:pPr>
              <w:jc w:val="both"/>
              <w:rPr>
                <w:rFonts w:ascii="Times New Roman" w:hAnsi="Times New Roman" w:cs="Times New Roman"/>
                <w:sz w:val="24"/>
                <w:szCs w:val="24"/>
                <w:shd w:val="clear" w:color="auto" w:fill="FFFFFF"/>
              </w:rPr>
            </w:pPr>
            <w:r w:rsidRPr="007D6F69">
              <w:rPr>
                <w:rFonts w:ascii="Times New Roman" w:hAnsi="Times New Roman" w:cs="Times New Roman"/>
                <w:sz w:val="24"/>
                <w:szCs w:val="24"/>
                <w:shd w:val="clear" w:color="auto" w:fill="FFFFFF"/>
              </w:rPr>
              <w:t>In an image processing context, the histogram of an image normally refers to a histogram of the</w:t>
            </w:r>
            <w:r w:rsidRPr="007D6F69">
              <w:rPr>
                <w:rStyle w:val="apple-converted-space"/>
                <w:rFonts w:ascii="Times New Roman" w:hAnsi="Times New Roman" w:cs="Times New Roman"/>
                <w:sz w:val="24"/>
                <w:szCs w:val="24"/>
                <w:shd w:val="clear" w:color="auto" w:fill="FFFFFF"/>
              </w:rPr>
              <w:t> </w:t>
            </w:r>
            <w:r w:rsidRPr="007D6F69">
              <w:rPr>
                <w:rFonts w:ascii="Times New Roman" w:hAnsi="Times New Roman" w:cs="Times New Roman"/>
                <w:sz w:val="24"/>
                <w:szCs w:val="24"/>
                <w:shd w:val="clear" w:color="auto" w:fill="FFFFFF"/>
              </w:rPr>
              <w:t>pixel intensity values. This histogram is a graph showing the number of pixels</w:t>
            </w:r>
            <w:r w:rsidRPr="007D6F69">
              <w:rPr>
                <w:rStyle w:val="apple-converted-space"/>
                <w:rFonts w:ascii="Times New Roman" w:hAnsi="Times New Roman" w:cs="Times New Roman"/>
                <w:sz w:val="24"/>
                <w:szCs w:val="24"/>
                <w:shd w:val="clear" w:color="auto" w:fill="FFFFFF"/>
              </w:rPr>
              <w:t> </w:t>
            </w:r>
            <w:r w:rsidRPr="007D6F69">
              <w:rPr>
                <w:rFonts w:ascii="Times New Roman" w:hAnsi="Times New Roman" w:cs="Times New Roman"/>
                <w:sz w:val="24"/>
                <w:szCs w:val="24"/>
                <w:shd w:val="clear" w:color="auto" w:fill="FFFFFF"/>
              </w:rPr>
              <w:t>in an image at each different intensity value found in that image. For an 8-bit</w:t>
            </w:r>
            <w:r w:rsidRPr="007D6F69">
              <w:rPr>
                <w:rStyle w:val="apple-converted-space"/>
                <w:rFonts w:ascii="Times New Roman" w:hAnsi="Times New Roman" w:cs="Times New Roman"/>
                <w:sz w:val="24"/>
                <w:szCs w:val="24"/>
                <w:shd w:val="clear" w:color="auto" w:fill="FFFFFF"/>
              </w:rPr>
              <w:t> </w:t>
            </w:r>
            <w:r w:rsidRPr="007D6F69">
              <w:rPr>
                <w:rFonts w:ascii="Times New Roman" w:hAnsi="Times New Roman" w:cs="Times New Roman"/>
                <w:sz w:val="24"/>
                <w:szCs w:val="24"/>
                <w:shd w:val="clear" w:color="auto" w:fill="FFFFFF"/>
              </w:rPr>
              <w:t>greyscale image</w:t>
            </w:r>
            <w:r w:rsidRPr="007D6F69">
              <w:rPr>
                <w:rStyle w:val="apple-converted-space"/>
                <w:rFonts w:ascii="Times New Roman" w:hAnsi="Times New Roman" w:cs="Times New Roman"/>
                <w:sz w:val="24"/>
                <w:szCs w:val="24"/>
                <w:shd w:val="clear" w:color="auto" w:fill="FFFFFF"/>
              </w:rPr>
              <w:t> </w:t>
            </w:r>
            <w:r w:rsidRPr="007D6F69">
              <w:rPr>
                <w:rFonts w:ascii="Times New Roman" w:hAnsi="Times New Roman" w:cs="Times New Roman"/>
                <w:sz w:val="24"/>
                <w:szCs w:val="24"/>
                <w:shd w:val="clear" w:color="auto" w:fill="FFFFFF"/>
              </w:rPr>
              <w:t>there are 256 different possible intensities, and so the histogram will graphically display 256 numbers showing the distribution of pixels amongst those greyscale values. Histograms can also be taken of</w:t>
            </w:r>
            <w:r w:rsidRPr="007D6F69">
              <w:rPr>
                <w:rStyle w:val="apple-converted-space"/>
                <w:rFonts w:ascii="Times New Roman" w:hAnsi="Times New Roman" w:cs="Times New Roman"/>
                <w:sz w:val="24"/>
                <w:szCs w:val="24"/>
                <w:shd w:val="clear" w:color="auto" w:fill="FFFFFF"/>
              </w:rPr>
              <w:t> </w:t>
            </w:r>
            <w:r w:rsidRPr="007D6F69">
              <w:rPr>
                <w:rFonts w:ascii="Times New Roman" w:hAnsi="Times New Roman" w:cs="Times New Roman"/>
                <w:sz w:val="24"/>
                <w:szCs w:val="24"/>
                <w:shd w:val="clear" w:color="auto" w:fill="FFFFFF"/>
              </w:rPr>
              <w:t>color images either individual histogram of red, green and blue channels can be taken, or a 3-D histogram can be produced, with the three axes representing the</w:t>
            </w:r>
            <w:r w:rsidRPr="007D6F69">
              <w:rPr>
                <w:rStyle w:val="apple-converted-space"/>
                <w:rFonts w:ascii="Times New Roman" w:hAnsi="Times New Roman" w:cs="Times New Roman"/>
                <w:sz w:val="24"/>
                <w:szCs w:val="24"/>
                <w:shd w:val="clear" w:color="auto" w:fill="FFFFFF"/>
              </w:rPr>
              <w:t> </w:t>
            </w:r>
            <w:r w:rsidRPr="007D6F69">
              <w:rPr>
                <w:rFonts w:ascii="Times New Roman" w:hAnsi="Times New Roman" w:cs="Times New Roman"/>
                <w:sz w:val="24"/>
                <w:szCs w:val="24"/>
                <w:shd w:val="clear" w:color="auto" w:fill="FFFFFF"/>
              </w:rPr>
              <w:t>red, blue and green</w:t>
            </w:r>
            <w:r w:rsidRPr="007D6F69">
              <w:rPr>
                <w:rFonts w:ascii="Times New Roman" w:hAnsi="Times New Roman" w:cs="Times New Roman"/>
                <w:sz w:val="24"/>
                <w:szCs w:val="24"/>
              </w:rPr>
              <w:t xml:space="preserve"> </w:t>
            </w:r>
            <w:r w:rsidRPr="007D6F69">
              <w:rPr>
                <w:rFonts w:ascii="Times New Roman" w:hAnsi="Times New Roman" w:cs="Times New Roman"/>
                <w:sz w:val="24"/>
                <w:szCs w:val="24"/>
                <w:shd w:val="clear" w:color="auto" w:fill="FFFFFF"/>
              </w:rPr>
              <w:t>channels, and brightness at each point representing the pixel count. The exact output from the operation depends upon the implementation it may simply be a picture of the required histogram in a suitable image format, or it may be a data file of some sort representing the histogram statistics.</w:t>
            </w:r>
          </w:p>
          <w:p w14:paraId="76CE90FC" w14:textId="77777777" w:rsidR="007D6F69" w:rsidRDefault="007D6F69" w:rsidP="007D6F69">
            <w:pPr>
              <w:jc w:val="both"/>
              <w:rPr>
                <w:rFonts w:ascii="Times New Roman" w:hAnsi="Times New Roman" w:cs="Times New Roman"/>
                <w:sz w:val="24"/>
                <w:szCs w:val="24"/>
                <w:shd w:val="clear" w:color="auto" w:fill="FFFFFF"/>
              </w:rPr>
            </w:pPr>
          </w:p>
          <w:p w14:paraId="3DE62041" w14:textId="77777777" w:rsidR="007D6F69" w:rsidRDefault="007D6F69" w:rsidP="007D6F69">
            <w:pPr>
              <w:jc w:val="both"/>
              <w:rPr>
                <w:rFonts w:ascii="Times New Roman" w:hAnsi="Times New Roman" w:cs="Times New Roman"/>
                <w:sz w:val="24"/>
                <w:szCs w:val="24"/>
                <w:shd w:val="clear" w:color="auto" w:fill="FFFFFF"/>
              </w:rPr>
            </w:pPr>
          </w:p>
          <w:p w14:paraId="2A9C3F5E" w14:textId="77777777" w:rsidR="007D6F69" w:rsidRDefault="007D6F69" w:rsidP="007D6F69">
            <w:pPr>
              <w:jc w:val="both"/>
              <w:rPr>
                <w:rFonts w:ascii="Times New Roman" w:hAnsi="Times New Roman" w:cs="Times New Roman"/>
                <w:sz w:val="24"/>
                <w:szCs w:val="24"/>
                <w:shd w:val="clear" w:color="auto" w:fill="FFFFFF"/>
              </w:rPr>
            </w:pPr>
          </w:p>
          <w:p w14:paraId="4224D6E9" w14:textId="77777777" w:rsidR="007D6F69" w:rsidRDefault="007D6F69" w:rsidP="007D6F69">
            <w:pPr>
              <w:jc w:val="both"/>
              <w:rPr>
                <w:rFonts w:ascii="Times New Roman" w:hAnsi="Times New Roman" w:cs="Times New Roman"/>
                <w:sz w:val="24"/>
                <w:szCs w:val="24"/>
                <w:shd w:val="clear" w:color="auto" w:fill="FFFFFF"/>
              </w:rPr>
            </w:pPr>
          </w:p>
          <w:p w14:paraId="29481A3A" w14:textId="77777777" w:rsidR="004733D7" w:rsidRPr="004733D7" w:rsidRDefault="004733D7" w:rsidP="004733D7">
            <w:pPr>
              <w:rPr>
                <w:rFonts w:ascii="Times New Roman" w:hAnsi="Times New Roman" w:cs="Times New Roman"/>
                <w:sz w:val="24"/>
                <w:szCs w:val="24"/>
              </w:rPr>
            </w:pPr>
          </w:p>
          <w:p w14:paraId="2D3C601D" w14:textId="77777777" w:rsidR="004733D7" w:rsidRPr="004733D7" w:rsidRDefault="004733D7" w:rsidP="004733D7">
            <w:pPr>
              <w:rPr>
                <w:rFonts w:ascii="Times New Roman" w:hAnsi="Times New Roman" w:cs="Times New Roman"/>
                <w:sz w:val="24"/>
                <w:szCs w:val="24"/>
              </w:rPr>
            </w:pPr>
          </w:p>
          <w:p w14:paraId="33A38ED8" w14:textId="77777777" w:rsidR="004733D7" w:rsidRPr="004733D7" w:rsidRDefault="004733D7" w:rsidP="004733D7">
            <w:pPr>
              <w:rPr>
                <w:rFonts w:ascii="Times New Roman" w:hAnsi="Times New Roman" w:cs="Times New Roman"/>
                <w:sz w:val="24"/>
                <w:szCs w:val="24"/>
              </w:rPr>
            </w:pPr>
          </w:p>
          <w:p w14:paraId="6B592C4F" w14:textId="77777777" w:rsidR="004733D7" w:rsidRDefault="004733D7" w:rsidP="004733D7">
            <w:pPr>
              <w:rPr>
                <w:rFonts w:ascii="Times New Roman" w:hAnsi="Times New Roman" w:cs="Times New Roman"/>
                <w:sz w:val="24"/>
                <w:szCs w:val="24"/>
                <w:shd w:val="clear" w:color="auto" w:fill="FFFFFF"/>
              </w:rPr>
            </w:pPr>
          </w:p>
          <w:p w14:paraId="15E5F4C1" w14:textId="77777777" w:rsidR="004733D7" w:rsidRPr="004733D7" w:rsidRDefault="004733D7" w:rsidP="004733D7">
            <w:pPr>
              <w:rPr>
                <w:rFonts w:ascii="Times New Roman" w:hAnsi="Times New Roman" w:cs="Times New Roman"/>
                <w:sz w:val="24"/>
                <w:szCs w:val="24"/>
              </w:rPr>
            </w:pPr>
          </w:p>
          <w:p w14:paraId="2A0E23B6" w14:textId="77777777" w:rsidR="004733D7" w:rsidRDefault="004733D7" w:rsidP="004733D7">
            <w:pPr>
              <w:rPr>
                <w:rFonts w:ascii="Times New Roman" w:hAnsi="Times New Roman" w:cs="Times New Roman"/>
                <w:sz w:val="24"/>
                <w:szCs w:val="24"/>
                <w:shd w:val="clear" w:color="auto" w:fill="FFFFFF"/>
              </w:rPr>
            </w:pPr>
          </w:p>
          <w:p w14:paraId="7A729EAC" w14:textId="77777777" w:rsidR="004733D7" w:rsidRDefault="004733D7" w:rsidP="004733D7">
            <w:pPr>
              <w:rPr>
                <w:rFonts w:ascii="Times New Roman" w:hAnsi="Times New Roman" w:cs="Times New Roman"/>
                <w:sz w:val="24"/>
                <w:szCs w:val="24"/>
                <w:shd w:val="clear" w:color="auto" w:fill="FFFFFF"/>
              </w:rPr>
            </w:pPr>
          </w:p>
          <w:p w14:paraId="5B6B0E88" w14:textId="351962B4" w:rsidR="004733D7" w:rsidRPr="004733D7" w:rsidRDefault="004733D7" w:rsidP="004733D7">
            <w:pPr>
              <w:tabs>
                <w:tab w:val="left" w:pos="6360"/>
              </w:tabs>
              <w:rPr>
                <w:rFonts w:ascii="Times New Roman" w:hAnsi="Times New Roman" w:cs="Times New Roman"/>
                <w:sz w:val="24"/>
                <w:szCs w:val="24"/>
              </w:rPr>
            </w:pPr>
            <w:r>
              <w:rPr>
                <w:rFonts w:ascii="Times New Roman" w:hAnsi="Times New Roman" w:cs="Times New Roman"/>
                <w:sz w:val="24"/>
                <w:szCs w:val="24"/>
              </w:rPr>
              <w:tab/>
            </w:r>
          </w:p>
          <w:p w14:paraId="50A5F66A" w14:textId="77777777" w:rsidR="00671B6F" w:rsidRPr="007D6F69" w:rsidRDefault="00671B6F" w:rsidP="007D6F69">
            <w:pPr>
              <w:jc w:val="center"/>
              <w:rPr>
                <w:rFonts w:ascii="Times New Roman" w:hAnsi="Times New Roman" w:cs="Times New Roman"/>
                <w:b/>
                <w:sz w:val="24"/>
                <w:szCs w:val="24"/>
              </w:rPr>
            </w:pPr>
            <w:r w:rsidRPr="007D6F69">
              <w:rPr>
                <w:rFonts w:ascii="Times New Roman" w:hAnsi="Times New Roman" w:cs="Times New Roman"/>
                <w:b/>
                <w:noProof/>
                <w:sz w:val="24"/>
                <w:szCs w:val="24"/>
                <w:lang w:eastAsia="en-IN"/>
              </w:rPr>
              <w:lastRenderedPageBreak/>
              <w:drawing>
                <wp:inline distT="0" distB="0" distL="0" distR="0" wp14:anchorId="6103BA1D" wp14:editId="6707CC3D">
                  <wp:extent cx="5358765" cy="2190115"/>
                  <wp:effectExtent l="19050" t="19050" r="13335" b="19685"/>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358765" cy="2190115"/>
                          </a:xfrm>
                          <a:prstGeom prst="rect">
                            <a:avLst/>
                          </a:prstGeom>
                          <a:noFill/>
                          <a:ln w="6350" cmpd="sng">
                            <a:solidFill>
                              <a:srgbClr val="000000"/>
                            </a:solidFill>
                            <a:miter lim="800000"/>
                            <a:headEnd/>
                            <a:tailEnd/>
                          </a:ln>
                          <a:effectLst/>
                        </pic:spPr>
                      </pic:pic>
                    </a:graphicData>
                  </a:graphic>
                </wp:inline>
              </w:drawing>
            </w:r>
          </w:p>
          <w:p w14:paraId="09EB1F39" w14:textId="77777777" w:rsidR="00671B6F" w:rsidRPr="007D6F69" w:rsidRDefault="00671B6F" w:rsidP="007D6F69">
            <w:pPr>
              <w:jc w:val="center"/>
              <w:rPr>
                <w:rFonts w:ascii="Times New Roman" w:hAnsi="Times New Roman" w:cs="Times New Roman"/>
                <w:b/>
                <w:bCs/>
                <w:sz w:val="24"/>
                <w:szCs w:val="24"/>
              </w:rPr>
            </w:pPr>
            <w:r w:rsidRPr="007D6F69">
              <w:rPr>
                <w:rFonts w:ascii="Times New Roman" w:hAnsi="Times New Roman" w:cs="Times New Roman"/>
                <w:b/>
                <w:bCs/>
                <w:sz w:val="24"/>
                <w:szCs w:val="24"/>
              </w:rPr>
              <w:t>Fig. 1 An image and its histogram</w:t>
            </w:r>
          </w:p>
          <w:p w14:paraId="5FAF075F" w14:textId="77777777" w:rsidR="007D6F69" w:rsidRDefault="007D6F69" w:rsidP="007D6F69">
            <w:pPr>
              <w:jc w:val="both"/>
              <w:rPr>
                <w:rFonts w:ascii="Times New Roman" w:hAnsi="Times New Roman" w:cs="Times New Roman"/>
                <w:b/>
                <w:bCs/>
                <w:sz w:val="24"/>
                <w:szCs w:val="24"/>
              </w:rPr>
            </w:pPr>
          </w:p>
          <w:p w14:paraId="1C19719A" w14:textId="1A55912C" w:rsidR="00671B6F" w:rsidRPr="007D6F69" w:rsidRDefault="00671B6F" w:rsidP="007D6F69">
            <w:pPr>
              <w:jc w:val="both"/>
              <w:rPr>
                <w:rFonts w:ascii="Times New Roman" w:hAnsi="Times New Roman" w:cs="Times New Roman"/>
                <w:b/>
                <w:sz w:val="24"/>
                <w:szCs w:val="24"/>
              </w:rPr>
            </w:pPr>
            <w:r w:rsidRPr="007D6F69">
              <w:rPr>
                <w:rFonts w:ascii="Times New Roman" w:hAnsi="Times New Roman" w:cs="Times New Roman"/>
                <w:b/>
                <w:bCs/>
                <w:sz w:val="24"/>
                <w:szCs w:val="24"/>
              </w:rPr>
              <w:t xml:space="preserve">Histogram </w:t>
            </w:r>
            <w:r w:rsidRPr="007D6F69">
              <w:rPr>
                <w:rFonts w:ascii="Times New Roman" w:hAnsi="Times New Roman" w:cs="Times New Roman"/>
                <w:b/>
                <w:sz w:val="24"/>
                <w:szCs w:val="24"/>
              </w:rPr>
              <w:t>Equalization:</w:t>
            </w:r>
          </w:p>
          <w:p w14:paraId="1727D4A6" w14:textId="58BA9ECD" w:rsidR="00671B6F" w:rsidRPr="007D6F69" w:rsidRDefault="00671B6F" w:rsidP="007D6F69">
            <w:pPr>
              <w:jc w:val="both"/>
              <w:rPr>
                <w:rFonts w:ascii="Times New Roman" w:hAnsi="Times New Roman" w:cs="Times New Roman"/>
                <w:sz w:val="24"/>
                <w:szCs w:val="24"/>
              </w:rPr>
            </w:pPr>
            <w:r w:rsidRPr="007D6F69">
              <w:rPr>
                <w:rFonts w:ascii="Times New Roman" w:hAnsi="Times New Roman" w:cs="Times New Roman"/>
                <w:sz w:val="24"/>
                <w:szCs w:val="24"/>
              </w:rPr>
              <w:t>A perfect image is one which has equal number of pixels in all its grey levels. hence our objective is not only to spread the dynamic range, but also to have equal pixels in all the grey levels. This technique is known as histogram equalization.</w:t>
            </w:r>
          </w:p>
          <w:p w14:paraId="33D5B5B6" w14:textId="78388A81" w:rsidR="00671B6F" w:rsidRDefault="007D6F69" w:rsidP="007D6F69">
            <w:pPr>
              <w:autoSpaceDE w:val="0"/>
              <w:autoSpaceDN w:val="0"/>
              <w:adjustRightInd w:val="0"/>
              <w:jc w:val="both"/>
              <w:rPr>
                <w:rFonts w:ascii="Times New Roman" w:hAnsi="Times New Roman" w:cs="Times New Roman"/>
                <w:sz w:val="24"/>
                <w:szCs w:val="24"/>
              </w:rPr>
            </w:pPr>
            <w:r w:rsidRPr="007D6F69">
              <w:rPr>
                <w:rFonts w:ascii="Times New Roman" w:hAnsi="Times New Roman" w:cs="Times New Roman"/>
                <w:sz w:val="24"/>
                <w:szCs w:val="24"/>
              </w:rPr>
              <w:t>Basically,</w:t>
            </w:r>
            <w:r w:rsidR="00671B6F" w:rsidRPr="007D6F69">
              <w:rPr>
                <w:rFonts w:ascii="Times New Roman" w:hAnsi="Times New Roman" w:cs="Times New Roman"/>
                <w:sz w:val="24"/>
                <w:szCs w:val="24"/>
              </w:rPr>
              <w:t xml:space="preserve"> the histogram equalization spreads out intensity values along the total range of values in order to achieve higher contrast. This method is especially useful when an image is represented by close contrast values, such as images in which both the background and foreground are bright at the same time, or else both are dark at the same time. For example, the result of applying histogram equalization to the image in figure 1 is presented in figure 2.</w:t>
            </w:r>
          </w:p>
          <w:p w14:paraId="57F5387A" w14:textId="77777777" w:rsidR="007D6F69" w:rsidRPr="007D6F69" w:rsidRDefault="007D6F69" w:rsidP="007D6F69">
            <w:pPr>
              <w:autoSpaceDE w:val="0"/>
              <w:autoSpaceDN w:val="0"/>
              <w:adjustRightInd w:val="0"/>
              <w:jc w:val="both"/>
              <w:rPr>
                <w:rFonts w:ascii="Times New Roman" w:hAnsi="Times New Roman" w:cs="Times New Roman"/>
                <w:sz w:val="24"/>
                <w:szCs w:val="24"/>
              </w:rPr>
            </w:pPr>
          </w:p>
          <w:p w14:paraId="28A8C742" w14:textId="77777777" w:rsidR="00671B6F" w:rsidRPr="007D6F69" w:rsidRDefault="00671B6F" w:rsidP="007D6F69">
            <w:pPr>
              <w:jc w:val="center"/>
              <w:rPr>
                <w:rFonts w:ascii="Times New Roman" w:hAnsi="Times New Roman" w:cs="Times New Roman"/>
                <w:sz w:val="24"/>
                <w:szCs w:val="24"/>
              </w:rPr>
            </w:pPr>
            <w:r w:rsidRPr="007D6F69">
              <w:rPr>
                <w:rFonts w:ascii="Times New Roman" w:hAnsi="Times New Roman" w:cs="Times New Roman"/>
                <w:noProof/>
                <w:sz w:val="24"/>
                <w:szCs w:val="24"/>
                <w:lang w:eastAsia="en-IN"/>
              </w:rPr>
              <w:drawing>
                <wp:inline distT="0" distB="0" distL="0" distR="0" wp14:anchorId="31333AF8" wp14:editId="156A0AC5">
                  <wp:extent cx="5390515" cy="2158365"/>
                  <wp:effectExtent l="19050" t="19050" r="19685" b="1333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390515" cy="2158365"/>
                          </a:xfrm>
                          <a:prstGeom prst="rect">
                            <a:avLst/>
                          </a:prstGeom>
                          <a:noFill/>
                          <a:ln w="6350" cmpd="sng">
                            <a:solidFill>
                              <a:srgbClr val="000000"/>
                            </a:solidFill>
                            <a:miter lim="800000"/>
                            <a:headEnd/>
                            <a:tailEnd/>
                          </a:ln>
                          <a:effectLst/>
                        </pic:spPr>
                      </pic:pic>
                    </a:graphicData>
                  </a:graphic>
                </wp:inline>
              </w:drawing>
            </w:r>
          </w:p>
          <w:p w14:paraId="6DF0F508" w14:textId="77777777" w:rsidR="00671B6F" w:rsidRPr="007D6F69" w:rsidRDefault="00671B6F" w:rsidP="007D6F69">
            <w:pPr>
              <w:jc w:val="center"/>
              <w:rPr>
                <w:rFonts w:ascii="Times New Roman" w:hAnsi="Times New Roman" w:cs="Times New Roman"/>
                <w:b/>
                <w:bCs/>
                <w:sz w:val="24"/>
                <w:szCs w:val="24"/>
              </w:rPr>
            </w:pPr>
            <w:r w:rsidRPr="007D6F69">
              <w:rPr>
                <w:rFonts w:ascii="Times New Roman" w:hAnsi="Times New Roman" w:cs="Times New Roman"/>
                <w:b/>
                <w:bCs/>
                <w:sz w:val="24"/>
                <w:szCs w:val="24"/>
              </w:rPr>
              <w:t>Fig. 2 New image and its equalized histogram</w:t>
            </w:r>
          </w:p>
          <w:p w14:paraId="787FCF58" w14:textId="77777777" w:rsidR="007D6F69" w:rsidRDefault="007D6F69" w:rsidP="007D6F69">
            <w:pPr>
              <w:jc w:val="both"/>
              <w:rPr>
                <w:rFonts w:ascii="Times New Roman" w:hAnsi="Times New Roman" w:cs="Times New Roman"/>
                <w:b/>
                <w:bCs/>
                <w:sz w:val="24"/>
                <w:szCs w:val="24"/>
              </w:rPr>
            </w:pPr>
          </w:p>
          <w:p w14:paraId="4FF52DBD" w14:textId="758488C4" w:rsidR="00671B6F" w:rsidRPr="007D6F69" w:rsidRDefault="00671B6F" w:rsidP="007D6F69">
            <w:pPr>
              <w:jc w:val="both"/>
              <w:rPr>
                <w:rFonts w:ascii="Times New Roman" w:hAnsi="Times New Roman" w:cs="Times New Roman"/>
                <w:b/>
                <w:bCs/>
                <w:sz w:val="24"/>
                <w:szCs w:val="24"/>
              </w:rPr>
            </w:pPr>
            <w:r w:rsidRPr="007D6F69">
              <w:rPr>
                <w:rFonts w:ascii="Times New Roman" w:hAnsi="Times New Roman" w:cs="Times New Roman"/>
                <w:b/>
                <w:bCs/>
                <w:sz w:val="24"/>
                <w:szCs w:val="24"/>
              </w:rPr>
              <w:t>Description of cumulative histogram equalization:</w:t>
            </w:r>
          </w:p>
          <w:p w14:paraId="0BE892D7" w14:textId="40229DE3" w:rsidR="00671B6F" w:rsidRPr="007D6F69" w:rsidRDefault="00671B6F" w:rsidP="007D6F69">
            <w:pPr>
              <w:contextualSpacing/>
              <w:jc w:val="both"/>
              <w:rPr>
                <w:rFonts w:ascii="Times New Roman" w:hAnsi="Times New Roman" w:cs="Times New Roman"/>
                <w:b/>
                <w:bCs/>
                <w:sz w:val="24"/>
                <w:szCs w:val="24"/>
              </w:rPr>
            </w:pPr>
            <w:r w:rsidRPr="007D6F69">
              <w:rPr>
                <w:rFonts w:ascii="Times New Roman" w:hAnsi="Times New Roman" w:cs="Times New Roman"/>
                <w:sz w:val="24"/>
                <w:szCs w:val="24"/>
              </w:rPr>
              <w:t>Here are the steps for implementing this algorithm</w:t>
            </w:r>
            <w:r w:rsidR="007D6F69">
              <w:rPr>
                <w:rFonts w:ascii="Times New Roman" w:hAnsi="Times New Roman" w:cs="Times New Roman"/>
                <w:sz w:val="24"/>
                <w:szCs w:val="24"/>
              </w:rPr>
              <w:t>:</w:t>
            </w:r>
          </w:p>
          <w:p w14:paraId="7455FA26" w14:textId="370CCBF1" w:rsidR="00671B6F" w:rsidRPr="007D6F69" w:rsidRDefault="00671B6F" w:rsidP="007D6F69">
            <w:pPr>
              <w:pStyle w:val="ListParagraph"/>
              <w:numPr>
                <w:ilvl w:val="0"/>
                <w:numId w:val="7"/>
              </w:numPr>
              <w:autoSpaceDE w:val="0"/>
              <w:autoSpaceDN w:val="0"/>
              <w:adjustRightInd w:val="0"/>
              <w:jc w:val="both"/>
              <w:rPr>
                <w:rFonts w:ascii="Times New Roman" w:hAnsi="Times New Roman" w:cs="Times New Roman"/>
                <w:sz w:val="24"/>
                <w:szCs w:val="24"/>
              </w:rPr>
            </w:pPr>
            <w:r w:rsidRPr="007D6F69">
              <w:rPr>
                <w:rFonts w:ascii="Times New Roman" w:hAnsi="Times New Roman" w:cs="Times New Roman"/>
                <w:sz w:val="24"/>
                <w:szCs w:val="24"/>
              </w:rPr>
              <w:t>Create the histogram for the image.</w:t>
            </w:r>
          </w:p>
          <w:p w14:paraId="216A7EEA" w14:textId="2AF75443" w:rsidR="00671B6F" w:rsidRPr="007D6F69" w:rsidRDefault="00671B6F" w:rsidP="007D6F69">
            <w:pPr>
              <w:pStyle w:val="ListParagraph"/>
              <w:numPr>
                <w:ilvl w:val="0"/>
                <w:numId w:val="7"/>
              </w:numPr>
              <w:autoSpaceDE w:val="0"/>
              <w:autoSpaceDN w:val="0"/>
              <w:adjustRightInd w:val="0"/>
              <w:jc w:val="both"/>
              <w:rPr>
                <w:rFonts w:ascii="Times New Roman" w:hAnsi="Times New Roman" w:cs="Times New Roman"/>
                <w:sz w:val="24"/>
                <w:szCs w:val="24"/>
              </w:rPr>
            </w:pPr>
            <w:r w:rsidRPr="007D6F69">
              <w:rPr>
                <w:rFonts w:ascii="Times New Roman" w:hAnsi="Times New Roman" w:cs="Times New Roman"/>
                <w:sz w:val="24"/>
                <w:szCs w:val="24"/>
              </w:rPr>
              <w:t>Calculate the cumulative distribution function histogram.</w:t>
            </w:r>
          </w:p>
          <w:p w14:paraId="0D939B45" w14:textId="3747FD94" w:rsidR="00671B6F" w:rsidRPr="007D6F69" w:rsidRDefault="00671B6F" w:rsidP="007D6F69">
            <w:pPr>
              <w:pStyle w:val="ListParagraph"/>
              <w:numPr>
                <w:ilvl w:val="0"/>
                <w:numId w:val="7"/>
              </w:numPr>
              <w:autoSpaceDE w:val="0"/>
              <w:autoSpaceDN w:val="0"/>
              <w:adjustRightInd w:val="0"/>
              <w:jc w:val="both"/>
              <w:rPr>
                <w:rFonts w:ascii="Times New Roman" w:hAnsi="Times New Roman" w:cs="Times New Roman"/>
                <w:sz w:val="24"/>
                <w:szCs w:val="24"/>
              </w:rPr>
            </w:pPr>
            <w:r w:rsidRPr="007D6F69">
              <w:rPr>
                <w:rFonts w:ascii="Times New Roman" w:hAnsi="Times New Roman" w:cs="Times New Roman"/>
                <w:sz w:val="24"/>
                <w:szCs w:val="24"/>
              </w:rPr>
              <w:t>Calculate the new values through the general histogram equalization formula.</w:t>
            </w:r>
          </w:p>
          <w:p w14:paraId="72B86BBF" w14:textId="3CE1C17F" w:rsidR="00671B6F" w:rsidRPr="007D6F69" w:rsidRDefault="00671B6F" w:rsidP="007D6F69">
            <w:pPr>
              <w:pStyle w:val="ListParagraph"/>
              <w:numPr>
                <w:ilvl w:val="0"/>
                <w:numId w:val="7"/>
              </w:numPr>
              <w:jc w:val="both"/>
              <w:rPr>
                <w:rFonts w:ascii="Times New Roman" w:hAnsi="Times New Roman" w:cs="Times New Roman"/>
                <w:sz w:val="24"/>
                <w:szCs w:val="24"/>
              </w:rPr>
            </w:pPr>
            <w:r w:rsidRPr="007D6F69">
              <w:rPr>
                <w:rFonts w:ascii="Times New Roman" w:hAnsi="Times New Roman" w:cs="Times New Roman"/>
                <w:sz w:val="24"/>
                <w:szCs w:val="24"/>
              </w:rPr>
              <w:t>Assign new values for each gray value in the image.</w:t>
            </w:r>
          </w:p>
          <w:p w14:paraId="280A7BBE" w14:textId="77777777" w:rsidR="00671B6F" w:rsidRPr="007D6F69" w:rsidRDefault="00671B6F" w:rsidP="007D6F69">
            <w:pPr>
              <w:jc w:val="both"/>
              <w:rPr>
                <w:rFonts w:ascii="Times New Roman" w:hAnsi="Times New Roman" w:cs="Times New Roman"/>
                <w:sz w:val="24"/>
                <w:szCs w:val="24"/>
              </w:rPr>
            </w:pPr>
          </w:p>
          <w:p w14:paraId="0736D0E5" w14:textId="77777777" w:rsidR="007D6F69" w:rsidRDefault="007D6F69" w:rsidP="007D6F69">
            <w:pPr>
              <w:autoSpaceDE w:val="0"/>
              <w:autoSpaceDN w:val="0"/>
              <w:adjustRightInd w:val="0"/>
              <w:jc w:val="both"/>
              <w:rPr>
                <w:rFonts w:ascii="Times New Roman" w:hAnsi="Times New Roman" w:cs="Times New Roman"/>
                <w:sz w:val="24"/>
                <w:szCs w:val="24"/>
              </w:rPr>
            </w:pPr>
          </w:p>
          <w:p w14:paraId="3539FD85" w14:textId="2F8B1F26" w:rsidR="00671B6F" w:rsidRPr="007D6F69" w:rsidRDefault="007D6F69" w:rsidP="007D6F69">
            <w:pPr>
              <w:autoSpaceDE w:val="0"/>
              <w:autoSpaceDN w:val="0"/>
              <w:adjustRightInd w:val="0"/>
              <w:jc w:val="both"/>
              <w:rPr>
                <w:rFonts w:ascii="Times New Roman" w:hAnsi="Times New Roman" w:cs="Times New Roman"/>
                <w:sz w:val="24"/>
                <w:szCs w:val="24"/>
              </w:rPr>
            </w:pPr>
            <w:r w:rsidRPr="007D6F69">
              <w:rPr>
                <w:rFonts w:ascii="Times New Roman" w:hAnsi="Times New Roman" w:cs="Times New Roman"/>
                <w:sz w:val="24"/>
                <w:szCs w:val="24"/>
              </w:rPr>
              <w:t>Thus,</w:t>
            </w:r>
            <w:r w:rsidR="00671B6F" w:rsidRPr="007D6F69">
              <w:rPr>
                <w:rFonts w:ascii="Times New Roman" w:hAnsi="Times New Roman" w:cs="Times New Roman"/>
                <w:sz w:val="24"/>
                <w:szCs w:val="24"/>
              </w:rPr>
              <w:t xml:space="preserve"> processed image is obtained by mapping each pixel with level </w:t>
            </w:r>
            <w:proofErr w:type="spellStart"/>
            <w:r w:rsidR="00671B6F" w:rsidRPr="007D6F69">
              <w:rPr>
                <w:rFonts w:ascii="Times New Roman" w:hAnsi="Times New Roman" w:cs="Times New Roman"/>
                <w:sz w:val="24"/>
                <w:szCs w:val="24"/>
              </w:rPr>
              <w:t>rk</w:t>
            </w:r>
            <w:proofErr w:type="spellEnd"/>
            <w:r w:rsidR="00671B6F" w:rsidRPr="007D6F69">
              <w:rPr>
                <w:rFonts w:ascii="Times New Roman" w:hAnsi="Times New Roman" w:cs="Times New Roman"/>
                <w:sz w:val="24"/>
                <w:szCs w:val="24"/>
              </w:rPr>
              <w:t xml:space="preserve"> into a corresponding pixel with level </w:t>
            </w:r>
            <w:proofErr w:type="spellStart"/>
            <w:r w:rsidR="00671B6F" w:rsidRPr="007D6F69">
              <w:rPr>
                <w:rFonts w:ascii="Times New Roman" w:hAnsi="Times New Roman" w:cs="Times New Roman"/>
                <w:sz w:val="24"/>
                <w:szCs w:val="24"/>
              </w:rPr>
              <w:t>sk</w:t>
            </w:r>
            <w:proofErr w:type="spellEnd"/>
            <w:r w:rsidR="00671B6F" w:rsidRPr="007D6F69">
              <w:rPr>
                <w:rFonts w:ascii="Times New Roman" w:hAnsi="Times New Roman" w:cs="Times New Roman"/>
                <w:sz w:val="24"/>
                <w:szCs w:val="24"/>
              </w:rPr>
              <w:t xml:space="preserve"> in o/p image. This transformation is called Histogram equalization</w:t>
            </w:r>
          </w:p>
          <w:p w14:paraId="0CBF9476" w14:textId="77777777" w:rsidR="00671B6F" w:rsidRPr="00356720" w:rsidRDefault="00671B6F" w:rsidP="00671B6F">
            <w:pPr>
              <w:autoSpaceDE w:val="0"/>
              <w:autoSpaceDN w:val="0"/>
              <w:adjustRightInd w:val="0"/>
              <w:spacing w:line="360" w:lineRule="auto"/>
              <w:jc w:val="both"/>
              <w:rPr>
                <w:rFonts w:ascii="Times New Roman" w:hAnsi="Times New Roman"/>
                <w:sz w:val="24"/>
                <w:szCs w:val="24"/>
              </w:rPr>
            </w:pPr>
          </w:p>
          <w:p w14:paraId="2CAF2EBD" w14:textId="5CF89DBB" w:rsidR="00671B6F" w:rsidRDefault="00671B6F" w:rsidP="003672E3">
            <w:pPr>
              <w:jc w:val="both"/>
              <w:rPr>
                <w:rFonts w:ascii="Times New Roman" w:hAnsi="Times New Roman"/>
                <w:bCs/>
                <w:sz w:val="24"/>
                <w:szCs w:val="24"/>
              </w:rPr>
            </w:pPr>
            <w:r w:rsidRPr="00356720">
              <w:rPr>
                <w:rFonts w:ascii="Times New Roman" w:hAnsi="Times New Roman"/>
                <w:b/>
                <w:bCs/>
                <w:sz w:val="24"/>
                <w:szCs w:val="24"/>
                <w:u w:val="single"/>
              </w:rPr>
              <w:t>Resources Used</w:t>
            </w:r>
            <w:r w:rsidRPr="007D6F69">
              <w:rPr>
                <w:rFonts w:ascii="Times New Roman" w:hAnsi="Times New Roman"/>
                <w:b/>
                <w:bCs/>
                <w:sz w:val="24"/>
                <w:szCs w:val="24"/>
              </w:rPr>
              <w:t>:</w:t>
            </w:r>
            <w:r w:rsidRPr="00356720">
              <w:rPr>
                <w:rFonts w:ascii="Times New Roman" w:hAnsi="Times New Roman"/>
                <w:b/>
                <w:bCs/>
                <w:sz w:val="24"/>
                <w:szCs w:val="24"/>
              </w:rPr>
              <w:t xml:space="preserve"> </w:t>
            </w:r>
            <w:proofErr w:type="spellStart"/>
            <w:r w:rsidRPr="00356720">
              <w:rPr>
                <w:rFonts w:ascii="Times New Roman" w:hAnsi="Times New Roman"/>
                <w:bCs/>
                <w:sz w:val="24"/>
                <w:szCs w:val="24"/>
              </w:rPr>
              <w:t>Matlab</w:t>
            </w:r>
            <w:proofErr w:type="spellEnd"/>
          </w:p>
          <w:p w14:paraId="3227EC89" w14:textId="77777777" w:rsidR="00230198" w:rsidRPr="00356720" w:rsidRDefault="00230198" w:rsidP="003672E3">
            <w:pPr>
              <w:jc w:val="both"/>
              <w:rPr>
                <w:rFonts w:ascii="Times New Roman" w:hAnsi="Times New Roman"/>
                <w:bCs/>
                <w:sz w:val="24"/>
                <w:szCs w:val="24"/>
              </w:rPr>
            </w:pPr>
          </w:p>
          <w:p w14:paraId="57A0C128" w14:textId="77777777" w:rsidR="00671B6F" w:rsidRPr="00356720" w:rsidRDefault="00671B6F" w:rsidP="003672E3">
            <w:pPr>
              <w:jc w:val="both"/>
              <w:rPr>
                <w:rFonts w:ascii="Times New Roman" w:hAnsi="Times New Roman"/>
                <w:b/>
                <w:iCs/>
                <w:sz w:val="24"/>
                <w:szCs w:val="24"/>
                <w:u w:val="single"/>
              </w:rPr>
            </w:pPr>
            <w:r w:rsidRPr="00356720">
              <w:rPr>
                <w:rFonts w:ascii="Times New Roman" w:hAnsi="Times New Roman"/>
                <w:b/>
                <w:iCs/>
                <w:sz w:val="24"/>
                <w:szCs w:val="24"/>
                <w:u w:val="single"/>
              </w:rPr>
              <w:t>Implementation Details</w:t>
            </w:r>
            <w:r w:rsidRPr="007D6F69">
              <w:rPr>
                <w:rFonts w:ascii="Times New Roman" w:hAnsi="Times New Roman"/>
                <w:b/>
                <w:iCs/>
                <w:sz w:val="24"/>
                <w:szCs w:val="24"/>
              </w:rPr>
              <w:t>:</w:t>
            </w:r>
          </w:p>
          <w:p w14:paraId="34B297F7" w14:textId="77777777" w:rsidR="00230198" w:rsidRPr="00230198" w:rsidRDefault="00230198" w:rsidP="00230198">
            <w:pPr>
              <w:rPr>
                <w:rFonts w:ascii="Consolas" w:eastAsia="Times New Roman" w:hAnsi="Consolas" w:cs="Times New Roman"/>
                <w:sz w:val="20"/>
                <w:szCs w:val="20"/>
                <w:lang w:val="en-IN" w:eastAsia="en-IN"/>
              </w:rPr>
            </w:pPr>
            <w:proofErr w:type="spellStart"/>
            <w:r w:rsidRPr="00230198">
              <w:rPr>
                <w:rFonts w:ascii="Consolas" w:eastAsia="Times New Roman" w:hAnsi="Consolas" w:cs="Times New Roman"/>
                <w:sz w:val="20"/>
                <w:szCs w:val="20"/>
                <w:lang w:val="en-IN" w:eastAsia="en-IN"/>
              </w:rPr>
              <w:t>clc</w:t>
            </w:r>
            <w:proofErr w:type="spellEnd"/>
            <w:r w:rsidRPr="00230198">
              <w:rPr>
                <w:rFonts w:ascii="Consolas" w:eastAsia="Times New Roman" w:hAnsi="Consolas" w:cs="Times New Roman"/>
                <w:sz w:val="20"/>
                <w:szCs w:val="20"/>
                <w:lang w:val="en-IN" w:eastAsia="en-IN"/>
              </w:rPr>
              <w:t xml:space="preserve">; </w:t>
            </w:r>
          </w:p>
          <w:p w14:paraId="427CA4B7" w14:textId="77777777" w:rsidR="00230198" w:rsidRPr="00230198" w:rsidRDefault="00230198" w:rsidP="00230198">
            <w:pPr>
              <w:rPr>
                <w:rFonts w:ascii="Consolas" w:eastAsia="Times New Roman" w:hAnsi="Consolas" w:cs="Times New Roman"/>
                <w:sz w:val="20"/>
                <w:szCs w:val="20"/>
                <w:lang w:val="en-IN" w:eastAsia="en-IN"/>
              </w:rPr>
            </w:pPr>
            <w:r w:rsidRPr="00230198">
              <w:rPr>
                <w:rFonts w:ascii="Consolas" w:eastAsia="Times New Roman" w:hAnsi="Consolas" w:cs="Times New Roman"/>
                <w:sz w:val="20"/>
                <w:szCs w:val="20"/>
                <w:lang w:val="en-IN" w:eastAsia="en-IN"/>
              </w:rPr>
              <w:t xml:space="preserve">clear; </w:t>
            </w:r>
          </w:p>
          <w:p w14:paraId="42C7CCFB" w14:textId="77777777" w:rsidR="00230198" w:rsidRPr="00230198" w:rsidRDefault="00230198" w:rsidP="00230198">
            <w:pPr>
              <w:rPr>
                <w:rFonts w:ascii="Consolas" w:eastAsia="Times New Roman" w:hAnsi="Consolas" w:cs="Times New Roman"/>
                <w:sz w:val="20"/>
                <w:szCs w:val="20"/>
                <w:lang w:val="en-IN" w:eastAsia="en-IN"/>
              </w:rPr>
            </w:pPr>
            <w:r w:rsidRPr="00230198">
              <w:rPr>
                <w:rFonts w:ascii="Consolas" w:eastAsia="Times New Roman" w:hAnsi="Consolas" w:cs="Times New Roman"/>
                <w:sz w:val="20"/>
                <w:szCs w:val="20"/>
                <w:lang w:val="en-IN" w:eastAsia="en-IN"/>
              </w:rPr>
              <w:t xml:space="preserve">close </w:t>
            </w:r>
            <w:r w:rsidRPr="00230198">
              <w:rPr>
                <w:rFonts w:ascii="Consolas" w:eastAsia="Times New Roman" w:hAnsi="Consolas" w:cs="Times New Roman"/>
                <w:color w:val="A709F5"/>
                <w:sz w:val="20"/>
                <w:szCs w:val="20"/>
                <w:lang w:val="en-IN" w:eastAsia="en-IN"/>
              </w:rPr>
              <w:t>all</w:t>
            </w:r>
            <w:r w:rsidRPr="00230198">
              <w:rPr>
                <w:rFonts w:ascii="Consolas" w:eastAsia="Times New Roman" w:hAnsi="Consolas" w:cs="Times New Roman"/>
                <w:sz w:val="20"/>
                <w:szCs w:val="20"/>
                <w:lang w:val="en-IN" w:eastAsia="en-IN"/>
              </w:rPr>
              <w:t>;</w:t>
            </w:r>
          </w:p>
          <w:p w14:paraId="060FA47C" w14:textId="77777777" w:rsidR="00230198" w:rsidRPr="00230198" w:rsidRDefault="00230198" w:rsidP="00230198">
            <w:pPr>
              <w:rPr>
                <w:rFonts w:ascii="Consolas" w:eastAsia="Times New Roman" w:hAnsi="Consolas" w:cs="Times New Roman"/>
                <w:sz w:val="20"/>
                <w:szCs w:val="20"/>
                <w:lang w:val="en-IN" w:eastAsia="en-IN"/>
              </w:rPr>
            </w:pPr>
          </w:p>
          <w:p w14:paraId="2125E0B9" w14:textId="77777777" w:rsidR="00230198" w:rsidRPr="00230198" w:rsidRDefault="00230198" w:rsidP="00230198">
            <w:pPr>
              <w:rPr>
                <w:rFonts w:ascii="Consolas" w:eastAsia="Times New Roman" w:hAnsi="Consolas" w:cs="Times New Roman"/>
                <w:sz w:val="20"/>
                <w:szCs w:val="20"/>
                <w:lang w:val="en-IN" w:eastAsia="en-IN"/>
              </w:rPr>
            </w:pPr>
            <w:proofErr w:type="spellStart"/>
            <w:r w:rsidRPr="00230198">
              <w:rPr>
                <w:rFonts w:ascii="Consolas" w:eastAsia="Times New Roman" w:hAnsi="Consolas" w:cs="Times New Roman"/>
                <w:sz w:val="20"/>
                <w:szCs w:val="20"/>
                <w:lang w:val="en-IN" w:eastAsia="en-IN"/>
              </w:rPr>
              <w:t>img</w:t>
            </w:r>
            <w:proofErr w:type="spellEnd"/>
            <w:r w:rsidRPr="00230198">
              <w:rPr>
                <w:rFonts w:ascii="Consolas" w:eastAsia="Times New Roman" w:hAnsi="Consolas" w:cs="Times New Roman"/>
                <w:sz w:val="20"/>
                <w:szCs w:val="20"/>
                <w:lang w:val="en-IN" w:eastAsia="en-IN"/>
              </w:rPr>
              <w:t xml:space="preserve"> = </w:t>
            </w:r>
            <w:proofErr w:type="spellStart"/>
            <w:r w:rsidRPr="00230198">
              <w:rPr>
                <w:rFonts w:ascii="Consolas" w:eastAsia="Times New Roman" w:hAnsi="Consolas" w:cs="Times New Roman"/>
                <w:sz w:val="20"/>
                <w:szCs w:val="20"/>
                <w:lang w:val="en-IN" w:eastAsia="en-IN"/>
              </w:rPr>
              <w:t>imread</w:t>
            </w:r>
            <w:proofErr w:type="spellEnd"/>
            <w:r w:rsidRPr="00230198">
              <w:rPr>
                <w:rFonts w:ascii="Consolas" w:eastAsia="Times New Roman" w:hAnsi="Consolas" w:cs="Times New Roman"/>
                <w:sz w:val="20"/>
                <w:szCs w:val="20"/>
                <w:lang w:val="en-IN" w:eastAsia="en-IN"/>
              </w:rPr>
              <w:t>(</w:t>
            </w:r>
            <w:r w:rsidRPr="00230198">
              <w:rPr>
                <w:rFonts w:ascii="Consolas" w:eastAsia="Times New Roman" w:hAnsi="Consolas" w:cs="Times New Roman"/>
                <w:color w:val="A709F5"/>
                <w:sz w:val="20"/>
                <w:szCs w:val="20"/>
                <w:lang w:val="en-IN" w:eastAsia="en-IN"/>
              </w:rPr>
              <w:t>'tree.jpg'</w:t>
            </w:r>
            <w:r w:rsidRPr="00230198">
              <w:rPr>
                <w:rFonts w:ascii="Consolas" w:eastAsia="Times New Roman" w:hAnsi="Consolas" w:cs="Times New Roman"/>
                <w:sz w:val="20"/>
                <w:szCs w:val="20"/>
                <w:lang w:val="en-IN" w:eastAsia="en-IN"/>
              </w:rPr>
              <w:t xml:space="preserve">); </w:t>
            </w:r>
          </w:p>
          <w:p w14:paraId="4100FFA3" w14:textId="77777777" w:rsidR="00230198" w:rsidRPr="00230198" w:rsidRDefault="00230198" w:rsidP="00230198">
            <w:pPr>
              <w:rPr>
                <w:rFonts w:ascii="Consolas" w:eastAsia="Times New Roman" w:hAnsi="Consolas" w:cs="Times New Roman"/>
                <w:sz w:val="20"/>
                <w:szCs w:val="20"/>
                <w:lang w:val="en-IN" w:eastAsia="en-IN"/>
              </w:rPr>
            </w:pPr>
          </w:p>
          <w:p w14:paraId="5E5BD692" w14:textId="77777777" w:rsidR="00230198" w:rsidRPr="00230198" w:rsidRDefault="00230198" w:rsidP="00230198">
            <w:pPr>
              <w:rPr>
                <w:rFonts w:ascii="Consolas" w:eastAsia="Times New Roman" w:hAnsi="Consolas" w:cs="Times New Roman"/>
                <w:sz w:val="20"/>
                <w:szCs w:val="20"/>
                <w:lang w:val="en-IN" w:eastAsia="en-IN"/>
              </w:rPr>
            </w:pPr>
            <w:r w:rsidRPr="00230198">
              <w:rPr>
                <w:rFonts w:ascii="Consolas" w:eastAsia="Times New Roman" w:hAnsi="Consolas" w:cs="Times New Roman"/>
                <w:color w:val="0E00FF"/>
                <w:sz w:val="20"/>
                <w:szCs w:val="20"/>
                <w:lang w:val="en-IN" w:eastAsia="en-IN"/>
              </w:rPr>
              <w:t xml:space="preserve">if </w:t>
            </w:r>
            <w:proofErr w:type="gramStart"/>
            <w:r w:rsidRPr="00230198">
              <w:rPr>
                <w:rFonts w:ascii="Consolas" w:eastAsia="Times New Roman" w:hAnsi="Consolas" w:cs="Times New Roman"/>
                <w:sz w:val="20"/>
                <w:szCs w:val="20"/>
                <w:lang w:val="en-IN" w:eastAsia="en-IN"/>
              </w:rPr>
              <w:t>size(</w:t>
            </w:r>
            <w:proofErr w:type="spellStart"/>
            <w:proofErr w:type="gramEnd"/>
            <w:r w:rsidRPr="00230198">
              <w:rPr>
                <w:rFonts w:ascii="Consolas" w:eastAsia="Times New Roman" w:hAnsi="Consolas" w:cs="Times New Roman"/>
                <w:sz w:val="20"/>
                <w:szCs w:val="20"/>
                <w:lang w:val="en-IN" w:eastAsia="en-IN"/>
              </w:rPr>
              <w:t>img</w:t>
            </w:r>
            <w:proofErr w:type="spellEnd"/>
            <w:r w:rsidRPr="00230198">
              <w:rPr>
                <w:rFonts w:ascii="Consolas" w:eastAsia="Times New Roman" w:hAnsi="Consolas" w:cs="Times New Roman"/>
                <w:sz w:val="20"/>
                <w:szCs w:val="20"/>
                <w:lang w:val="en-IN" w:eastAsia="en-IN"/>
              </w:rPr>
              <w:t>, 3) == 3</w:t>
            </w:r>
          </w:p>
          <w:p w14:paraId="04438E63" w14:textId="77777777" w:rsidR="00230198" w:rsidRPr="00230198" w:rsidRDefault="00230198" w:rsidP="00230198">
            <w:pPr>
              <w:rPr>
                <w:rFonts w:ascii="Consolas" w:eastAsia="Times New Roman" w:hAnsi="Consolas" w:cs="Times New Roman"/>
                <w:sz w:val="20"/>
                <w:szCs w:val="20"/>
                <w:lang w:val="en-IN" w:eastAsia="en-IN"/>
              </w:rPr>
            </w:pPr>
            <w:r w:rsidRPr="00230198">
              <w:rPr>
                <w:rFonts w:ascii="Consolas" w:eastAsia="Times New Roman" w:hAnsi="Consolas" w:cs="Times New Roman"/>
                <w:sz w:val="20"/>
                <w:szCs w:val="20"/>
                <w:lang w:val="en-IN" w:eastAsia="en-IN"/>
              </w:rPr>
              <w:t xml:space="preserve">    </w:t>
            </w:r>
            <w:proofErr w:type="spellStart"/>
            <w:r w:rsidRPr="00230198">
              <w:rPr>
                <w:rFonts w:ascii="Consolas" w:eastAsia="Times New Roman" w:hAnsi="Consolas" w:cs="Times New Roman"/>
                <w:sz w:val="20"/>
                <w:szCs w:val="20"/>
                <w:lang w:val="en-IN" w:eastAsia="en-IN"/>
              </w:rPr>
              <w:t>img</w:t>
            </w:r>
            <w:proofErr w:type="spellEnd"/>
            <w:r w:rsidRPr="00230198">
              <w:rPr>
                <w:rFonts w:ascii="Consolas" w:eastAsia="Times New Roman" w:hAnsi="Consolas" w:cs="Times New Roman"/>
                <w:sz w:val="20"/>
                <w:szCs w:val="20"/>
                <w:lang w:val="en-IN" w:eastAsia="en-IN"/>
              </w:rPr>
              <w:t xml:space="preserve"> = rgb2gray(</w:t>
            </w:r>
            <w:proofErr w:type="spellStart"/>
            <w:r w:rsidRPr="00230198">
              <w:rPr>
                <w:rFonts w:ascii="Consolas" w:eastAsia="Times New Roman" w:hAnsi="Consolas" w:cs="Times New Roman"/>
                <w:sz w:val="20"/>
                <w:szCs w:val="20"/>
                <w:lang w:val="en-IN" w:eastAsia="en-IN"/>
              </w:rPr>
              <w:t>img</w:t>
            </w:r>
            <w:proofErr w:type="spellEnd"/>
            <w:r w:rsidRPr="00230198">
              <w:rPr>
                <w:rFonts w:ascii="Consolas" w:eastAsia="Times New Roman" w:hAnsi="Consolas" w:cs="Times New Roman"/>
                <w:sz w:val="20"/>
                <w:szCs w:val="20"/>
                <w:lang w:val="en-IN" w:eastAsia="en-IN"/>
              </w:rPr>
              <w:t>);</w:t>
            </w:r>
          </w:p>
          <w:p w14:paraId="2EBA1C4C" w14:textId="77777777" w:rsidR="00230198" w:rsidRPr="00230198" w:rsidRDefault="00230198" w:rsidP="00230198">
            <w:pPr>
              <w:rPr>
                <w:rFonts w:ascii="Consolas" w:eastAsia="Times New Roman" w:hAnsi="Consolas" w:cs="Times New Roman"/>
                <w:sz w:val="20"/>
                <w:szCs w:val="20"/>
                <w:lang w:val="en-IN" w:eastAsia="en-IN"/>
              </w:rPr>
            </w:pPr>
            <w:r w:rsidRPr="00230198">
              <w:rPr>
                <w:rFonts w:ascii="Consolas" w:eastAsia="Times New Roman" w:hAnsi="Consolas" w:cs="Times New Roman"/>
                <w:color w:val="0E00FF"/>
                <w:sz w:val="20"/>
                <w:szCs w:val="20"/>
                <w:lang w:val="en-IN" w:eastAsia="en-IN"/>
              </w:rPr>
              <w:t>end</w:t>
            </w:r>
          </w:p>
          <w:p w14:paraId="34DC4928" w14:textId="77777777" w:rsidR="00230198" w:rsidRPr="00230198" w:rsidRDefault="00230198" w:rsidP="00230198">
            <w:pPr>
              <w:rPr>
                <w:rFonts w:ascii="Consolas" w:eastAsia="Times New Roman" w:hAnsi="Consolas" w:cs="Times New Roman"/>
                <w:sz w:val="20"/>
                <w:szCs w:val="20"/>
                <w:lang w:val="en-IN" w:eastAsia="en-IN"/>
              </w:rPr>
            </w:pPr>
          </w:p>
          <w:p w14:paraId="01EF4A31" w14:textId="77777777" w:rsidR="00230198" w:rsidRPr="00230198" w:rsidRDefault="00230198" w:rsidP="00230198">
            <w:pPr>
              <w:rPr>
                <w:rFonts w:ascii="Consolas" w:eastAsia="Times New Roman" w:hAnsi="Consolas" w:cs="Times New Roman"/>
                <w:sz w:val="20"/>
                <w:szCs w:val="20"/>
                <w:lang w:val="en-IN" w:eastAsia="en-IN"/>
              </w:rPr>
            </w:pPr>
            <w:proofErr w:type="spellStart"/>
            <w:r w:rsidRPr="00230198">
              <w:rPr>
                <w:rFonts w:ascii="Consolas" w:eastAsia="Times New Roman" w:hAnsi="Consolas" w:cs="Times New Roman"/>
                <w:sz w:val="20"/>
                <w:szCs w:val="20"/>
                <w:lang w:val="en-IN" w:eastAsia="en-IN"/>
              </w:rPr>
              <w:t>eq_img</w:t>
            </w:r>
            <w:proofErr w:type="spellEnd"/>
            <w:r w:rsidRPr="00230198">
              <w:rPr>
                <w:rFonts w:ascii="Consolas" w:eastAsia="Times New Roman" w:hAnsi="Consolas" w:cs="Times New Roman"/>
                <w:sz w:val="20"/>
                <w:szCs w:val="20"/>
                <w:lang w:val="en-IN" w:eastAsia="en-IN"/>
              </w:rPr>
              <w:t xml:space="preserve"> = </w:t>
            </w:r>
            <w:proofErr w:type="spellStart"/>
            <w:r w:rsidRPr="00230198">
              <w:rPr>
                <w:rFonts w:ascii="Consolas" w:eastAsia="Times New Roman" w:hAnsi="Consolas" w:cs="Times New Roman"/>
                <w:sz w:val="20"/>
                <w:szCs w:val="20"/>
                <w:lang w:val="en-IN" w:eastAsia="en-IN"/>
              </w:rPr>
              <w:t>histeq</w:t>
            </w:r>
            <w:proofErr w:type="spellEnd"/>
            <w:r w:rsidRPr="00230198">
              <w:rPr>
                <w:rFonts w:ascii="Consolas" w:eastAsia="Times New Roman" w:hAnsi="Consolas" w:cs="Times New Roman"/>
                <w:sz w:val="20"/>
                <w:szCs w:val="20"/>
                <w:lang w:val="en-IN" w:eastAsia="en-IN"/>
              </w:rPr>
              <w:t>(</w:t>
            </w:r>
            <w:proofErr w:type="spellStart"/>
            <w:r w:rsidRPr="00230198">
              <w:rPr>
                <w:rFonts w:ascii="Consolas" w:eastAsia="Times New Roman" w:hAnsi="Consolas" w:cs="Times New Roman"/>
                <w:sz w:val="20"/>
                <w:szCs w:val="20"/>
                <w:lang w:val="en-IN" w:eastAsia="en-IN"/>
              </w:rPr>
              <w:t>img</w:t>
            </w:r>
            <w:proofErr w:type="spellEnd"/>
            <w:r w:rsidRPr="00230198">
              <w:rPr>
                <w:rFonts w:ascii="Consolas" w:eastAsia="Times New Roman" w:hAnsi="Consolas" w:cs="Times New Roman"/>
                <w:sz w:val="20"/>
                <w:szCs w:val="20"/>
                <w:lang w:val="en-IN" w:eastAsia="en-IN"/>
              </w:rPr>
              <w:t>);</w:t>
            </w:r>
          </w:p>
          <w:p w14:paraId="53FDF84A" w14:textId="77777777" w:rsidR="00230198" w:rsidRPr="00230198" w:rsidRDefault="00230198" w:rsidP="00230198">
            <w:pPr>
              <w:rPr>
                <w:rFonts w:ascii="Consolas" w:eastAsia="Times New Roman" w:hAnsi="Consolas" w:cs="Times New Roman"/>
                <w:sz w:val="20"/>
                <w:szCs w:val="20"/>
                <w:lang w:val="en-IN" w:eastAsia="en-IN"/>
              </w:rPr>
            </w:pPr>
            <w:r w:rsidRPr="00230198">
              <w:rPr>
                <w:rFonts w:ascii="Consolas" w:eastAsia="Times New Roman" w:hAnsi="Consolas" w:cs="Times New Roman"/>
                <w:sz w:val="20"/>
                <w:szCs w:val="20"/>
                <w:lang w:val="en-IN" w:eastAsia="en-IN"/>
              </w:rPr>
              <w:t>figure;</w:t>
            </w:r>
          </w:p>
          <w:p w14:paraId="512B1B75" w14:textId="77777777" w:rsidR="00230198" w:rsidRPr="00230198" w:rsidRDefault="00230198" w:rsidP="00230198">
            <w:pPr>
              <w:rPr>
                <w:rFonts w:ascii="Consolas" w:eastAsia="Times New Roman" w:hAnsi="Consolas" w:cs="Times New Roman"/>
                <w:sz w:val="20"/>
                <w:szCs w:val="20"/>
                <w:lang w:val="en-IN" w:eastAsia="en-IN"/>
              </w:rPr>
            </w:pPr>
          </w:p>
          <w:p w14:paraId="7DC9298C" w14:textId="77777777" w:rsidR="00230198" w:rsidRPr="00230198" w:rsidRDefault="00230198" w:rsidP="00230198">
            <w:pPr>
              <w:rPr>
                <w:rFonts w:ascii="Consolas" w:eastAsia="Times New Roman" w:hAnsi="Consolas" w:cs="Times New Roman"/>
                <w:sz w:val="20"/>
                <w:szCs w:val="20"/>
                <w:lang w:val="en-IN" w:eastAsia="en-IN"/>
              </w:rPr>
            </w:pPr>
            <w:proofErr w:type="gramStart"/>
            <w:r w:rsidRPr="00230198">
              <w:rPr>
                <w:rFonts w:ascii="Consolas" w:eastAsia="Times New Roman" w:hAnsi="Consolas" w:cs="Times New Roman"/>
                <w:sz w:val="20"/>
                <w:szCs w:val="20"/>
                <w:lang w:val="en-IN" w:eastAsia="en-IN"/>
              </w:rPr>
              <w:t>subplot(</w:t>
            </w:r>
            <w:proofErr w:type="gramEnd"/>
            <w:r w:rsidRPr="00230198">
              <w:rPr>
                <w:rFonts w:ascii="Consolas" w:eastAsia="Times New Roman" w:hAnsi="Consolas" w:cs="Times New Roman"/>
                <w:sz w:val="20"/>
                <w:szCs w:val="20"/>
                <w:lang w:val="en-IN" w:eastAsia="en-IN"/>
              </w:rPr>
              <w:t>2,2,1);</w:t>
            </w:r>
          </w:p>
          <w:p w14:paraId="294BDC18" w14:textId="77777777" w:rsidR="00230198" w:rsidRPr="00230198" w:rsidRDefault="00230198" w:rsidP="00230198">
            <w:pPr>
              <w:rPr>
                <w:rFonts w:ascii="Consolas" w:eastAsia="Times New Roman" w:hAnsi="Consolas" w:cs="Times New Roman"/>
                <w:sz w:val="20"/>
                <w:szCs w:val="20"/>
                <w:lang w:val="en-IN" w:eastAsia="en-IN"/>
              </w:rPr>
            </w:pPr>
            <w:proofErr w:type="spellStart"/>
            <w:r w:rsidRPr="00230198">
              <w:rPr>
                <w:rFonts w:ascii="Consolas" w:eastAsia="Times New Roman" w:hAnsi="Consolas" w:cs="Times New Roman"/>
                <w:sz w:val="20"/>
                <w:szCs w:val="20"/>
                <w:lang w:val="en-IN" w:eastAsia="en-IN"/>
              </w:rPr>
              <w:t>imshow</w:t>
            </w:r>
            <w:proofErr w:type="spellEnd"/>
            <w:r w:rsidRPr="00230198">
              <w:rPr>
                <w:rFonts w:ascii="Consolas" w:eastAsia="Times New Roman" w:hAnsi="Consolas" w:cs="Times New Roman"/>
                <w:sz w:val="20"/>
                <w:szCs w:val="20"/>
                <w:lang w:val="en-IN" w:eastAsia="en-IN"/>
              </w:rPr>
              <w:t>(</w:t>
            </w:r>
            <w:proofErr w:type="spellStart"/>
            <w:r w:rsidRPr="00230198">
              <w:rPr>
                <w:rFonts w:ascii="Consolas" w:eastAsia="Times New Roman" w:hAnsi="Consolas" w:cs="Times New Roman"/>
                <w:sz w:val="20"/>
                <w:szCs w:val="20"/>
                <w:lang w:val="en-IN" w:eastAsia="en-IN"/>
              </w:rPr>
              <w:t>img</w:t>
            </w:r>
            <w:proofErr w:type="spellEnd"/>
            <w:r w:rsidRPr="00230198">
              <w:rPr>
                <w:rFonts w:ascii="Consolas" w:eastAsia="Times New Roman" w:hAnsi="Consolas" w:cs="Times New Roman"/>
                <w:sz w:val="20"/>
                <w:szCs w:val="20"/>
                <w:lang w:val="en-IN" w:eastAsia="en-IN"/>
              </w:rPr>
              <w:t>);</w:t>
            </w:r>
          </w:p>
          <w:p w14:paraId="5E473E7D" w14:textId="77777777" w:rsidR="00230198" w:rsidRPr="00230198" w:rsidRDefault="00230198" w:rsidP="00230198">
            <w:pPr>
              <w:rPr>
                <w:rFonts w:ascii="Consolas" w:eastAsia="Times New Roman" w:hAnsi="Consolas" w:cs="Times New Roman"/>
                <w:sz w:val="20"/>
                <w:szCs w:val="20"/>
                <w:lang w:val="en-IN" w:eastAsia="en-IN"/>
              </w:rPr>
            </w:pPr>
            <w:proofErr w:type="gramStart"/>
            <w:r w:rsidRPr="00230198">
              <w:rPr>
                <w:rFonts w:ascii="Consolas" w:eastAsia="Times New Roman" w:hAnsi="Consolas" w:cs="Times New Roman"/>
                <w:sz w:val="20"/>
                <w:szCs w:val="20"/>
                <w:lang w:val="en-IN" w:eastAsia="en-IN"/>
              </w:rPr>
              <w:t>title(</w:t>
            </w:r>
            <w:proofErr w:type="gramEnd"/>
            <w:r w:rsidRPr="00230198">
              <w:rPr>
                <w:rFonts w:ascii="Consolas" w:eastAsia="Times New Roman" w:hAnsi="Consolas" w:cs="Times New Roman"/>
                <w:color w:val="A709F5"/>
                <w:sz w:val="20"/>
                <w:szCs w:val="20"/>
                <w:lang w:val="en-IN" w:eastAsia="en-IN"/>
              </w:rPr>
              <w:t>'Original Image'</w:t>
            </w:r>
            <w:r w:rsidRPr="00230198">
              <w:rPr>
                <w:rFonts w:ascii="Consolas" w:eastAsia="Times New Roman" w:hAnsi="Consolas" w:cs="Times New Roman"/>
                <w:sz w:val="20"/>
                <w:szCs w:val="20"/>
                <w:lang w:val="en-IN" w:eastAsia="en-IN"/>
              </w:rPr>
              <w:t>);</w:t>
            </w:r>
          </w:p>
          <w:p w14:paraId="6E351CF8" w14:textId="77777777" w:rsidR="00230198" w:rsidRPr="00230198" w:rsidRDefault="00230198" w:rsidP="00230198">
            <w:pPr>
              <w:rPr>
                <w:rFonts w:ascii="Consolas" w:eastAsia="Times New Roman" w:hAnsi="Consolas" w:cs="Times New Roman"/>
                <w:sz w:val="20"/>
                <w:szCs w:val="20"/>
                <w:lang w:val="en-IN" w:eastAsia="en-IN"/>
              </w:rPr>
            </w:pPr>
          </w:p>
          <w:p w14:paraId="06A554F4" w14:textId="77777777" w:rsidR="00230198" w:rsidRPr="00230198" w:rsidRDefault="00230198" w:rsidP="00230198">
            <w:pPr>
              <w:rPr>
                <w:rFonts w:ascii="Consolas" w:eastAsia="Times New Roman" w:hAnsi="Consolas" w:cs="Times New Roman"/>
                <w:sz w:val="20"/>
                <w:szCs w:val="20"/>
                <w:lang w:val="en-IN" w:eastAsia="en-IN"/>
              </w:rPr>
            </w:pPr>
            <w:proofErr w:type="gramStart"/>
            <w:r w:rsidRPr="00230198">
              <w:rPr>
                <w:rFonts w:ascii="Consolas" w:eastAsia="Times New Roman" w:hAnsi="Consolas" w:cs="Times New Roman"/>
                <w:sz w:val="20"/>
                <w:szCs w:val="20"/>
                <w:lang w:val="en-IN" w:eastAsia="en-IN"/>
              </w:rPr>
              <w:t>subplot(</w:t>
            </w:r>
            <w:proofErr w:type="gramEnd"/>
            <w:r w:rsidRPr="00230198">
              <w:rPr>
                <w:rFonts w:ascii="Consolas" w:eastAsia="Times New Roman" w:hAnsi="Consolas" w:cs="Times New Roman"/>
                <w:sz w:val="20"/>
                <w:szCs w:val="20"/>
                <w:lang w:val="en-IN" w:eastAsia="en-IN"/>
              </w:rPr>
              <w:t>2,2,2);</w:t>
            </w:r>
          </w:p>
          <w:p w14:paraId="0FB8B5B0" w14:textId="77777777" w:rsidR="00230198" w:rsidRPr="00230198" w:rsidRDefault="00230198" w:rsidP="00230198">
            <w:pPr>
              <w:rPr>
                <w:rFonts w:ascii="Consolas" w:eastAsia="Times New Roman" w:hAnsi="Consolas" w:cs="Times New Roman"/>
                <w:sz w:val="20"/>
                <w:szCs w:val="20"/>
                <w:lang w:val="en-IN" w:eastAsia="en-IN"/>
              </w:rPr>
            </w:pPr>
            <w:proofErr w:type="spellStart"/>
            <w:r w:rsidRPr="00230198">
              <w:rPr>
                <w:rFonts w:ascii="Consolas" w:eastAsia="Times New Roman" w:hAnsi="Consolas" w:cs="Times New Roman"/>
                <w:sz w:val="20"/>
                <w:szCs w:val="20"/>
                <w:lang w:val="en-IN" w:eastAsia="en-IN"/>
              </w:rPr>
              <w:t>imhist</w:t>
            </w:r>
            <w:proofErr w:type="spellEnd"/>
            <w:r w:rsidRPr="00230198">
              <w:rPr>
                <w:rFonts w:ascii="Consolas" w:eastAsia="Times New Roman" w:hAnsi="Consolas" w:cs="Times New Roman"/>
                <w:sz w:val="20"/>
                <w:szCs w:val="20"/>
                <w:lang w:val="en-IN" w:eastAsia="en-IN"/>
              </w:rPr>
              <w:t>(</w:t>
            </w:r>
            <w:proofErr w:type="spellStart"/>
            <w:r w:rsidRPr="00230198">
              <w:rPr>
                <w:rFonts w:ascii="Consolas" w:eastAsia="Times New Roman" w:hAnsi="Consolas" w:cs="Times New Roman"/>
                <w:sz w:val="20"/>
                <w:szCs w:val="20"/>
                <w:lang w:val="en-IN" w:eastAsia="en-IN"/>
              </w:rPr>
              <w:t>img</w:t>
            </w:r>
            <w:proofErr w:type="spellEnd"/>
            <w:r w:rsidRPr="00230198">
              <w:rPr>
                <w:rFonts w:ascii="Consolas" w:eastAsia="Times New Roman" w:hAnsi="Consolas" w:cs="Times New Roman"/>
                <w:sz w:val="20"/>
                <w:szCs w:val="20"/>
                <w:lang w:val="en-IN" w:eastAsia="en-IN"/>
              </w:rPr>
              <w:t>);</w:t>
            </w:r>
          </w:p>
          <w:p w14:paraId="3C1ED863" w14:textId="77777777" w:rsidR="00230198" w:rsidRPr="00230198" w:rsidRDefault="00230198" w:rsidP="00230198">
            <w:pPr>
              <w:rPr>
                <w:rFonts w:ascii="Consolas" w:eastAsia="Times New Roman" w:hAnsi="Consolas" w:cs="Times New Roman"/>
                <w:sz w:val="20"/>
                <w:szCs w:val="20"/>
                <w:lang w:val="en-IN" w:eastAsia="en-IN"/>
              </w:rPr>
            </w:pPr>
            <w:proofErr w:type="gramStart"/>
            <w:r w:rsidRPr="00230198">
              <w:rPr>
                <w:rFonts w:ascii="Consolas" w:eastAsia="Times New Roman" w:hAnsi="Consolas" w:cs="Times New Roman"/>
                <w:sz w:val="20"/>
                <w:szCs w:val="20"/>
                <w:lang w:val="en-IN" w:eastAsia="en-IN"/>
              </w:rPr>
              <w:t>title(</w:t>
            </w:r>
            <w:proofErr w:type="gramEnd"/>
            <w:r w:rsidRPr="00230198">
              <w:rPr>
                <w:rFonts w:ascii="Consolas" w:eastAsia="Times New Roman" w:hAnsi="Consolas" w:cs="Times New Roman"/>
                <w:color w:val="A709F5"/>
                <w:sz w:val="20"/>
                <w:szCs w:val="20"/>
                <w:lang w:val="en-IN" w:eastAsia="en-IN"/>
              </w:rPr>
              <w:t>'Histogram of Original Image'</w:t>
            </w:r>
            <w:r w:rsidRPr="00230198">
              <w:rPr>
                <w:rFonts w:ascii="Consolas" w:eastAsia="Times New Roman" w:hAnsi="Consolas" w:cs="Times New Roman"/>
                <w:sz w:val="20"/>
                <w:szCs w:val="20"/>
                <w:lang w:val="en-IN" w:eastAsia="en-IN"/>
              </w:rPr>
              <w:t>);</w:t>
            </w:r>
          </w:p>
          <w:p w14:paraId="06601154" w14:textId="77777777" w:rsidR="00230198" w:rsidRPr="00230198" w:rsidRDefault="00230198" w:rsidP="00230198">
            <w:pPr>
              <w:rPr>
                <w:rFonts w:ascii="Consolas" w:eastAsia="Times New Roman" w:hAnsi="Consolas" w:cs="Times New Roman"/>
                <w:sz w:val="20"/>
                <w:szCs w:val="20"/>
                <w:lang w:val="en-IN" w:eastAsia="en-IN"/>
              </w:rPr>
            </w:pPr>
          </w:p>
          <w:p w14:paraId="2E85824F" w14:textId="77777777" w:rsidR="00230198" w:rsidRPr="00230198" w:rsidRDefault="00230198" w:rsidP="00230198">
            <w:pPr>
              <w:rPr>
                <w:rFonts w:ascii="Consolas" w:eastAsia="Times New Roman" w:hAnsi="Consolas" w:cs="Times New Roman"/>
                <w:sz w:val="20"/>
                <w:szCs w:val="20"/>
                <w:lang w:val="en-IN" w:eastAsia="en-IN"/>
              </w:rPr>
            </w:pPr>
            <w:proofErr w:type="gramStart"/>
            <w:r w:rsidRPr="00230198">
              <w:rPr>
                <w:rFonts w:ascii="Consolas" w:eastAsia="Times New Roman" w:hAnsi="Consolas" w:cs="Times New Roman"/>
                <w:sz w:val="20"/>
                <w:szCs w:val="20"/>
                <w:lang w:val="en-IN" w:eastAsia="en-IN"/>
              </w:rPr>
              <w:t>subplot(</w:t>
            </w:r>
            <w:proofErr w:type="gramEnd"/>
            <w:r w:rsidRPr="00230198">
              <w:rPr>
                <w:rFonts w:ascii="Consolas" w:eastAsia="Times New Roman" w:hAnsi="Consolas" w:cs="Times New Roman"/>
                <w:sz w:val="20"/>
                <w:szCs w:val="20"/>
                <w:lang w:val="en-IN" w:eastAsia="en-IN"/>
              </w:rPr>
              <w:t>2,2,3);</w:t>
            </w:r>
          </w:p>
          <w:p w14:paraId="52E4CC6B" w14:textId="77777777" w:rsidR="00230198" w:rsidRPr="00230198" w:rsidRDefault="00230198" w:rsidP="00230198">
            <w:pPr>
              <w:rPr>
                <w:rFonts w:ascii="Consolas" w:eastAsia="Times New Roman" w:hAnsi="Consolas" w:cs="Times New Roman"/>
                <w:sz w:val="20"/>
                <w:szCs w:val="20"/>
                <w:lang w:val="en-IN" w:eastAsia="en-IN"/>
              </w:rPr>
            </w:pPr>
            <w:proofErr w:type="spellStart"/>
            <w:r w:rsidRPr="00230198">
              <w:rPr>
                <w:rFonts w:ascii="Consolas" w:eastAsia="Times New Roman" w:hAnsi="Consolas" w:cs="Times New Roman"/>
                <w:sz w:val="20"/>
                <w:szCs w:val="20"/>
                <w:lang w:val="en-IN" w:eastAsia="en-IN"/>
              </w:rPr>
              <w:t>imshow</w:t>
            </w:r>
            <w:proofErr w:type="spellEnd"/>
            <w:r w:rsidRPr="00230198">
              <w:rPr>
                <w:rFonts w:ascii="Consolas" w:eastAsia="Times New Roman" w:hAnsi="Consolas" w:cs="Times New Roman"/>
                <w:sz w:val="20"/>
                <w:szCs w:val="20"/>
                <w:lang w:val="en-IN" w:eastAsia="en-IN"/>
              </w:rPr>
              <w:t>(</w:t>
            </w:r>
            <w:proofErr w:type="spellStart"/>
            <w:r w:rsidRPr="00230198">
              <w:rPr>
                <w:rFonts w:ascii="Consolas" w:eastAsia="Times New Roman" w:hAnsi="Consolas" w:cs="Times New Roman"/>
                <w:sz w:val="20"/>
                <w:szCs w:val="20"/>
                <w:lang w:val="en-IN" w:eastAsia="en-IN"/>
              </w:rPr>
              <w:t>eq_img</w:t>
            </w:r>
            <w:proofErr w:type="spellEnd"/>
            <w:r w:rsidRPr="00230198">
              <w:rPr>
                <w:rFonts w:ascii="Consolas" w:eastAsia="Times New Roman" w:hAnsi="Consolas" w:cs="Times New Roman"/>
                <w:sz w:val="20"/>
                <w:szCs w:val="20"/>
                <w:lang w:val="en-IN" w:eastAsia="en-IN"/>
              </w:rPr>
              <w:t>);</w:t>
            </w:r>
          </w:p>
          <w:p w14:paraId="2E82F5CC" w14:textId="77777777" w:rsidR="00230198" w:rsidRPr="00230198" w:rsidRDefault="00230198" w:rsidP="00230198">
            <w:pPr>
              <w:rPr>
                <w:rFonts w:ascii="Consolas" w:eastAsia="Times New Roman" w:hAnsi="Consolas" w:cs="Times New Roman"/>
                <w:sz w:val="20"/>
                <w:szCs w:val="20"/>
                <w:lang w:val="en-IN" w:eastAsia="en-IN"/>
              </w:rPr>
            </w:pPr>
            <w:proofErr w:type="gramStart"/>
            <w:r w:rsidRPr="00230198">
              <w:rPr>
                <w:rFonts w:ascii="Consolas" w:eastAsia="Times New Roman" w:hAnsi="Consolas" w:cs="Times New Roman"/>
                <w:sz w:val="20"/>
                <w:szCs w:val="20"/>
                <w:lang w:val="en-IN" w:eastAsia="en-IN"/>
              </w:rPr>
              <w:t>title(</w:t>
            </w:r>
            <w:proofErr w:type="gramEnd"/>
            <w:r w:rsidRPr="00230198">
              <w:rPr>
                <w:rFonts w:ascii="Consolas" w:eastAsia="Times New Roman" w:hAnsi="Consolas" w:cs="Times New Roman"/>
                <w:color w:val="A709F5"/>
                <w:sz w:val="20"/>
                <w:szCs w:val="20"/>
                <w:lang w:val="en-IN" w:eastAsia="en-IN"/>
              </w:rPr>
              <w:t>'Equalized Image'</w:t>
            </w:r>
            <w:r w:rsidRPr="00230198">
              <w:rPr>
                <w:rFonts w:ascii="Consolas" w:eastAsia="Times New Roman" w:hAnsi="Consolas" w:cs="Times New Roman"/>
                <w:sz w:val="20"/>
                <w:szCs w:val="20"/>
                <w:lang w:val="en-IN" w:eastAsia="en-IN"/>
              </w:rPr>
              <w:t>);</w:t>
            </w:r>
          </w:p>
          <w:p w14:paraId="711C4D2D" w14:textId="77777777" w:rsidR="00230198" w:rsidRPr="00230198" w:rsidRDefault="00230198" w:rsidP="00230198">
            <w:pPr>
              <w:rPr>
                <w:rFonts w:ascii="Consolas" w:eastAsia="Times New Roman" w:hAnsi="Consolas" w:cs="Times New Roman"/>
                <w:sz w:val="20"/>
                <w:szCs w:val="20"/>
                <w:lang w:val="en-IN" w:eastAsia="en-IN"/>
              </w:rPr>
            </w:pPr>
          </w:p>
          <w:p w14:paraId="65C9AEC8" w14:textId="77777777" w:rsidR="00230198" w:rsidRPr="00230198" w:rsidRDefault="00230198" w:rsidP="00230198">
            <w:pPr>
              <w:rPr>
                <w:rFonts w:ascii="Consolas" w:eastAsia="Times New Roman" w:hAnsi="Consolas" w:cs="Times New Roman"/>
                <w:sz w:val="20"/>
                <w:szCs w:val="20"/>
                <w:lang w:val="en-IN" w:eastAsia="en-IN"/>
              </w:rPr>
            </w:pPr>
            <w:proofErr w:type="gramStart"/>
            <w:r w:rsidRPr="00230198">
              <w:rPr>
                <w:rFonts w:ascii="Consolas" w:eastAsia="Times New Roman" w:hAnsi="Consolas" w:cs="Times New Roman"/>
                <w:sz w:val="20"/>
                <w:szCs w:val="20"/>
                <w:lang w:val="en-IN" w:eastAsia="en-IN"/>
              </w:rPr>
              <w:t>subplot(</w:t>
            </w:r>
            <w:proofErr w:type="gramEnd"/>
            <w:r w:rsidRPr="00230198">
              <w:rPr>
                <w:rFonts w:ascii="Consolas" w:eastAsia="Times New Roman" w:hAnsi="Consolas" w:cs="Times New Roman"/>
                <w:sz w:val="20"/>
                <w:szCs w:val="20"/>
                <w:lang w:val="en-IN" w:eastAsia="en-IN"/>
              </w:rPr>
              <w:t>2,2,4);</w:t>
            </w:r>
          </w:p>
          <w:p w14:paraId="05431D2E" w14:textId="77777777" w:rsidR="00230198" w:rsidRPr="00230198" w:rsidRDefault="00230198" w:rsidP="00230198">
            <w:pPr>
              <w:rPr>
                <w:rFonts w:ascii="Consolas" w:eastAsia="Times New Roman" w:hAnsi="Consolas" w:cs="Times New Roman"/>
                <w:sz w:val="20"/>
                <w:szCs w:val="20"/>
                <w:lang w:val="en-IN" w:eastAsia="en-IN"/>
              </w:rPr>
            </w:pPr>
            <w:proofErr w:type="spellStart"/>
            <w:r w:rsidRPr="00230198">
              <w:rPr>
                <w:rFonts w:ascii="Consolas" w:eastAsia="Times New Roman" w:hAnsi="Consolas" w:cs="Times New Roman"/>
                <w:sz w:val="20"/>
                <w:szCs w:val="20"/>
                <w:lang w:val="en-IN" w:eastAsia="en-IN"/>
              </w:rPr>
              <w:t>imhist</w:t>
            </w:r>
            <w:proofErr w:type="spellEnd"/>
            <w:r w:rsidRPr="00230198">
              <w:rPr>
                <w:rFonts w:ascii="Consolas" w:eastAsia="Times New Roman" w:hAnsi="Consolas" w:cs="Times New Roman"/>
                <w:sz w:val="20"/>
                <w:szCs w:val="20"/>
                <w:lang w:val="en-IN" w:eastAsia="en-IN"/>
              </w:rPr>
              <w:t>(</w:t>
            </w:r>
            <w:proofErr w:type="spellStart"/>
            <w:r w:rsidRPr="00230198">
              <w:rPr>
                <w:rFonts w:ascii="Consolas" w:eastAsia="Times New Roman" w:hAnsi="Consolas" w:cs="Times New Roman"/>
                <w:sz w:val="20"/>
                <w:szCs w:val="20"/>
                <w:lang w:val="en-IN" w:eastAsia="en-IN"/>
              </w:rPr>
              <w:t>eq_img</w:t>
            </w:r>
            <w:proofErr w:type="spellEnd"/>
            <w:r w:rsidRPr="00230198">
              <w:rPr>
                <w:rFonts w:ascii="Consolas" w:eastAsia="Times New Roman" w:hAnsi="Consolas" w:cs="Times New Roman"/>
                <w:sz w:val="20"/>
                <w:szCs w:val="20"/>
                <w:lang w:val="en-IN" w:eastAsia="en-IN"/>
              </w:rPr>
              <w:t>);</w:t>
            </w:r>
          </w:p>
          <w:p w14:paraId="7AC31E1D" w14:textId="77777777" w:rsidR="00230198" w:rsidRDefault="00230198" w:rsidP="00230198">
            <w:pPr>
              <w:rPr>
                <w:rFonts w:ascii="Consolas" w:eastAsia="Times New Roman" w:hAnsi="Consolas" w:cs="Times New Roman"/>
                <w:sz w:val="20"/>
                <w:szCs w:val="20"/>
                <w:lang w:val="en-IN" w:eastAsia="en-IN"/>
              </w:rPr>
            </w:pPr>
            <w:proofErr w:type="gramStart"/>
            <w:r w:rsidRPr="00230198">
              <w:rPr>
                <w:rFonts w:ascii="Consolas" w:eastAsia="Times New Roman" w:hAnsi="Consolas" w:cs="Times New Roman"/>
                <w:sz w:val="20"/>
                <w:szCs w:val="20"/>
                <w:lang w:val="en-IN" w:eastAsia="en-IN"/>
              </w:rPr>
              <w:t>title(</w:t>
            </w:r>
            <w:proofErr w:type="gramEnd"/>
            <w:r w:rsidRPr="00230198">
              <w:rPr>
                <w:rFonts w:ascii="Consolas" w:eastAsia="Times New Roman" w:hAnsi="Consolas" w:cs="Times New Roman"/>
                <w:color w:val="A709F5"/>
                <w:sz w:val="20"/>
                <w:szCs w:val="20"/>
                <w:lang w:val="en-IN" w:eastAsia="en-IN"/>
              </w:rPr>
              <w:t>'Histogram of Equalized Image'</w:t>
            </w:r>
            <w:r w:rsidRPr="00230198">
              <w:rPr>
                <w:rFonts w:ascii="Consolas" w:eastAsia="Times New Roman" w:hAnsi="Consolas" w:cs="Times New Roman"/>
                <w:sz w:val="20"/>
                <w:szCs w:val="20"/>
                <w:lang w:val="en-IN" w:eastAsia="en-IN"/>
              </w:rPr>
              <w:t>);</w:t>
            </w:r>
          </w:p>
          <w:p w14:paraId="0CFA3D4A" w14:textId="77777777" w:rsidR="00230198" w:rsidRDefault="00230198" w:rsidP="00230198">
            <w:pPr>
              <w:rPr>
                <w:rFonts w:ascii="Consolas" w:eastAsia="Times New Roman" w:hAnsi="Consolas" w:cs="Times New Roman"/>
                <w:sz w:val="20"/>
                <w:szCs w:val="20"/>
                <w:lang w:val="en-IN" w:eastAsia="en-IN"/>
              </w:rPr>
            </w:pPr>
          </w:p>
          <w:p w14:paraId="6B38795F" w14:textId="77777777" w:rsidR="00230198" w:rsidRDefault="00230198" w:rsidP="00230198">
            <w:pPr>
              <w:rPr>
                <w:rFonts w:ascii="Consolas" w:eastAsia="Times New Roman" w:hAnsi="Consolas" w:cs="Times New Roman"/>
                <w:sz w:val="20"/>
                <w:szCs w:val="20"/>
                <w:lang w:val="en-IN" w:eastAsia="en-IN"/>
              </w:rPr>
            </w:pPr>
          </w:p>
          <w:p w14:paraId="22C437B8" w14:textId="77777777" w:rsidR="00230198" w:rsidRDefault="00230198" w:rsidP="00230198">
            <w:pPr>
              <w:rPr>
                <w:rFonts w:ascii="Consolas" w:eastAsia="Times New Roman" w:hAnsi="Consolas" w:cs="Times New Roman"/>
                <w:sz w:val="20"/>
                <w:szCs w:val="20"/>
                <w:lang w:val="en-IN" w:eastAsia="en-IN"/>
              </w:rPr>
            </w:pPr>
          </w:p>
          <w:p w14:paraId="2580B030" w14:textId="77777777" w:rsidR="00230198" w:rsidRDefault="00230198" w:rsidP="00230198">
            <w:pPr>
              <w:rPr>
                <w:rFonts w:ascii="Consolas" w:eastAsia="Times New Roman" w:hAnsi="Consolas" w:cs="Times New Roman"/>
                <w:sz w:val="20"/>
                <w:szCs w:val="20"/>
                <w:lang w:val="en-IN" w:eastAsia="en-IN"/>
              </w:rPr>
            </w:pPr>
          </w:p>
          <w:p w14:paraId="29E29F2E" w14:textId="77777777" w:rsidR="00230198" w:rsidRDefault="00230198" w:rsidP="00230198">
            <w:pPr>
              <w:rPr>
                <w:rFonts w:ascii="Consolas" w:eastAsia="Times New Roman" w:hAnsi="Consolas" w:cs="Times New Roman"/>
                <w:sz w:val="20"/>
                <w:szCs w:val="20"/>
                <w:lang w:val="en-IN" w:eastAsia="en-IN"/>
              </w:rPr>
            </w:pPr>
          </w:p>
          <w:p w14:paraId="316F5FEF" w14:textId="77777777" w:rsidR="00230198" w:rsidRDefault="00230198" w:rsidP="00230198">
            <w:pPr>
              <w:rPr>
                <w:rFonts w:ascii="Consolas" w:eastAsia="Times New Roman" w:hAnsi="Consolas" w:cs="Times New Roman"/>
                <w:sz w:val="20"/>
                <w:szCs w:val="20"/>
                <w:lang w:val="en-IN" w:eastAsia="en-IN"/>
              </w:rPr>
            </w:pPr>
          </w:p>
          <w:p w14:paraId="1BB0D1F4" w14:textId="77777777" w:rsidR="00230198" w:rsidRDefault="00230198" w:rsidP="00230198">
            <w:pPr>
              <w:rPr>
                <w:rFonts w:ascii="Consolas" w:eastAsia="Times New Roman" w:hAnsi="Consolas" w:cs="Times New Roman"/>
                <w:sz w:val="20"/>
                <w:szCs w:val="20"/>
                <w:lang w:val="en-IN" w:eastAsia="en-IN"/>
              </w:rPr>
            </w:pPr>
          </w:p>
          <w:p w14:paraId="07CAA88D" w14:textId="77777777" w:rsidR="00230198" w:rsidRDefault="00230198" w:rsidP="00230198">
            <w:pPr>
              <w:rPr>
                <w:rFonts w:ascii="Consolas" w:eastAsia="Times New Roman" w:hAnsi="Consolas" w:cs="Times New Roman"/>
                <w:sz w:val="20"/>
                <w:szCs w:val="20"/>
                <w:lang w:val="en-IN" w:eastAsia="en-IN"/>
              </w:rPr>
            </w:pPr>
          </w:p>
          <w:p w14:paraId="0FBF1453" w14:textId="77777777" w:rsidR="00230198" w:rsidRDefault="00230198" w:rsidP="00230198">
            <w:pPr>
              <w:rPr>
                <w:rFonts w:ascii="Consolas" w:eastAsia="Times New Roman" w:hAnsi="Consolas" w:cs="Times New Roman"/>
                <w:sz w:val="20"/>
                <w:szCs w:val="20"/>
                <w:lang w:val="en-IN" w:eastAsia="en-IN"/>
              </w:rPr>
            </w:pPr>
          </w:p>
          <w:p w14:paraId="093D9D6C" w14:textId="77777777" w:rsidR="00230198" w:rsidRDefault="00230198" w:rsidP="00230198">
            <w:pPr>
              <w:rPr>
                <w:rFonts w:ascii="Consolas" w:eastAsia="Times New Roman" w:hAnsi="Consolas" w:cs="Times New Roman"/>
                <w:sz w:val="20"/>
                <w:szCs w:val="20"/>
                <w:lang w:val="en-IN" w:eastAsia="en-IN"/>
              </w:rPr>
            </w:pPr>
          </w:p>
          <w:p w14:paraId="20A66957" w14:textId="77777777" w:rsidR="00230198" w:rsidRDefault="00230198" w:rsidP="00230198">
            <w:pPr>
              <w:rPr>
                <w:rFonts w:ascii="Consolas" w:eastAsia="Times New Roman" w:hAnsi="Consolas" w:cs="Times New Roman"/>
                <w:sz w:val="20"/>
                <w:szCs w:val="20"/>
                <w:lang w:val="en-IN" w:eastAsia="en-IN"/>
              </w:rPr>
            </w:pPr>
          </w:p>
          <w:p w14:paraId="32FB4AF5" w14:textId="77777777" w:rsidR="003672E3" w:rsidRDefault="003672E3" w:rsidP="00230198">
            <w:pPr>
              <w:rPr>
                <w:rFonts w:ascii="Consolas" w:eastAsia="Times New Roman" w:hAnsi="Consolas" w:cs="Times New Roman"/>
                <w:sz w:val="20"/>
                <w:szCs w:val="20"/>
                <w:lang w:val="en-IN" w:eastAsia="en-IN"/>
              </w:rPr>
            </w:pPr>
          </w:p>
          <w:p w14:paraId="1A77DA67" w14:textId="77777777" w:rsidR="003672E3" w:rsidRDefault="003672E3" w:rsidP="00230198">
            <w:pPr>
              <w:rPr>
                <w:rFonts w:ascii="Consolas" w:eastAsia="Times New Roman" w:hAnsi="Consolas" w:cs="Times New Roman"/>
                <w:sz w:val="20"/>
                <w:szCs w:val="20"/>
                <w:lang w:val="en-IN" w:eastAsia="en-IN"/>
              </w:rPr>
            </w:pPr>
          </w:p>
          <w:p w14:paraId="1F569B3F" w14:textId="77777777" w:rsidR="00230198" w:rsidRDefault="00230198" w:rsidP="00230198">
            <w:pPr>
              <w:rPr>
                <w:rFonts w:ascii="Consolas" w:eastAsia="Times New Roman" w:hAnsi="Consolas" w:cs="Times New Roman"/>
                <w:sz w:val="20"/>
                <w:szCs w:val="20"/>
                <w:lang w:val="en-IN" w:eastAsia="en-IN"/>
              </w:rPr>
            </w:pPr>
          </w:p>
          <w:p w14:paraId="6C6B02C4" w14:textId="77777777" w:rsidR="00230198" w:rsidRDefault="00230198" w:rsidP="00230198">
            <w:pPr>
              <w:rPr>
                <w:rFonts w:ascii="Consolas" w:eastAsia="Times New Roman" w:hAnsi="Consolas" w:cs="Times New Roman"/>
                <w:sz w:val="20"/>
                <w:szCs w:val="20"/>
                <w:lang w:val="en-IN" w:eastAsia="en-IN"/>
              </w:rPr>
            </w:pPr>
          </w:p>
          <w:p w14:paraId="5DDAED69" w14:textId="77777777" w:rsidR="00230198" w:rsidRDefault="00230198" w:rsidP="00230198">
            <w:pPr>
              <w:rPr>
                <w:rFonts w:ascii="Consolas" w:eastAsia="Times New Roman" w:hAnsi="Consolas" w:cs="Times New Roman"/>
                <w:sz w:val="20"/>
                <w:szCs w:val="20"/>
                <w:lang w:val="en-IN" w:eastAsia="en-IN"/>
              </w:rPr>
            </w:pPr>
          </w:p>
          <w:p w14:paraId="5C04F7E0" w14:textId="77777777" w:rsidR="00230198" w:rsidRDefault="00230198" w:rsidP="00230198">
            <w:pPr>
              <w:rPr>
                <w:rFonts w:ascii="Consolas" w:eastAsia="Times New Roman" w:hAnsi="Consolas" w:cs="Times New Roman"/>
                <w:sz w:val="20"/>
                <w:szCs w:val="20"/>
                <w:lang w:val="en-IN" w:eastAsia="en-IN"/>
              </w:rPr>
            </w:pPr>
          </w:p>
          <w:p w14:paraId="140BE706" w14:textId="77777777" w:rsidR="00230198" w:rsidRDefault="00230198" w:rsidP="00230198">
            <w:pPr>
              <w:rPr>
                <w:rFonts w:ascii="Consolas" w:eastAsia="Times New Roman" w:hAnsi="Consolas" w:cs="Times New Roman"/>
                <w:sz w:val="20"/>
                <w:szCs w:val="20"/>
                <w:lang w:val="en-IN" w:eastAsia="en-IN"/>
              </w:rPr>
            </w:pPr>
          </w:p>
          <w:p w14:paraId="6F0AA15E" w14:textId="77777777" w:rsidR="003E45BB" w:rsidRDefault="00230198" w:rsidP="00230198">
            <w:pPr>
              <w:jc w:val="center"/>
              <w:rPr>
                <w:rFonts w:ascii="Consolas" w:eastAsia="Times New Roman" w:hAnsi="Consolas" w:cs="Times New Roman"/>
                <w:sz w:val="20"/>
                <w:szCs w:val="20"/>
                <w:lang w:val="en-IN" w:eastAsia="en-IN"/>
              </w:rPr>
            </w:pPr>
            <w:r w:rsidRPr="00230198">
              <w:rPr>
                <w:rFonts w:ascii="Consolas" w:eastAsia="Times New Roman" w:hAnsi="Consolas" w:cs="Times New Roman"/>
                <w:noProof/>
                <w:sz w:val="20"/>
                <w:szCs w:val="20"/>
                <w:lang w:val="en-IN" w:eastAsia="en-IN"/>
              </w:rPr>
              <w:lastRenderedPageBreak/>
              <w:drawing>
                <wp:inline distT="0" distB="0" distL="0" distR="0" wp14:anchorId="33B3E56A" wp14:editId="4A40991B">
                  <wp:extent cx="6066746" cy="3496734"/>
                  <wp:effectExtent l="0" t="0" r="0" b="8890"/>
                  <wp:docPr id="445852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52011" name=""/>
                          <pic:cNvPicPr/>
                        </pic:nvPicPr>
                        <pic:blipFill>
                          <a:blip r:embed="rId13"/>
                          <a:stretch>
                            <a:fillRect/>
                          </a:stretch>
                        </pic:blipFill>
                        <pic:spPr>
                          <a:xfrm>
                            <a:off x="0" y="0"/>
                            <a:ext cx="6080062" cy="3504409"/>
                          </a:xfrm>
                          <a:prstGeom prst="rect">
                            <a:avLst/>
                          </a:prstGeom>
                        </pic:spPr>
                      </pic:pic>
                    </a:graphicData>
                  </a:graphic>
                </wp:inline>
              </w:drawing>
            </w:r>
          </w:p>
          <w:p w14:paraId="671D99A4" w14:textId="2B3E8165" w:rsidR="00230198" w:rsidRPr="00230198" w:rsidRDefault="00230198" w:rsidP="00230198">
            <w:pPr>
              <w:jc w:val="center"/>
              <w:rPr>
                <w:rFonts w:ascii="Consolas" w:eastAsia="Times New Roman" w:hAnsi="Consolas" w:cs="Times New Roman"/>
                <w:sz w:val="20"/>
                <w:szCs w:val="20"/>
                <w:lang w:val="en-IN" w:eastAsia="en-IN"/>
              </w:rPr>
            </w:pPr>
          </w:p>
        </w:tc>
      </w:tr>
    </w:tbl>
    <w:tbl>
      <w:tblPr>
        <w:tblStyle w:val="TableGrid"/>
        <w:tblpPr w:leftFromText="180" w:rightFromText="180" w:vertAnchor="text" w:horzAnchor="margin" w:tblpX="-176" w:tblpY="326"/>
        <w:tblW w:w="0" w:type="auto"/>
        <w:tblLook w:val="04A0" w:firstRow="1" w:lastRow="0" w:firstColumn="1" w:lastColumn="0" w:noHBand="0" w:noVBand="1"/>
      </w:tblPr>
      <w:tblGrid>
        <w:gridCol w:w="9889"/>
      </w:tblGrid>
      <w:tr w:rsidR="00287BD2" w14:paraId="43A1D2DB" w14:textId="77777777" w:rsidTr="00230198">
        <w:tc>
          <w:tcPr>
            <w:tcW w:w="9889" w:type="dxa"/>
          </w:tcPr>
          <w:p w14:paraId="0F2E8E57" w14:textId="77777777" w:rsidR="00287BD2" w:rsidRDefault="00287BD2" w:rsidP="00230198">
            <w:pPr>
              <w:widowControl w:val="0"/>
              <w:suppressAutoHyphens/>
              <w:spacing w:line="264" w:lineRule="auto"/>
              <w:jc w:val="both"/>
              <w:rPr>
                <w:rFonts w:ascii="Times New Roman" w:hAnsi="Times New Roman"/>
                <w:b/>
                <w:color w:val="BC202E"/>
                <w:sz w:val="24"/>
                <w:szCs w:val="24"/>
              </w:rPr>
            </w:pPr>
            <w:r w:rsidRPr="00AA1F5A">
              <w:rPr>
                <w:rFonts w:ascii="Times New Roman" w:hAnsi="Times New Roman"/>
                <w:b/>
                <w:color w:val="BC202E"/>
                <w:sz w:val="24"/>
                <w:szCs w:val="24"/>
              </w:rPr>
              <w:lastRenderedPageBreak/>
              <w:t>Conclusion:</w:t>
            </w:r>
          </w:p>
          <w:p w14:paraId="22BB0924" w14:textId="77777777" w:rsidR="00287BD2" w:rsidRDefault="00230198" w:rsidP="00230198">
            <w:pPr>
              <w:widowControl w:val="0"/>
              <w:suppressAutoHyphens/>
              <w:spacing w:line="264" w:lineRule="auto"/>
              <w:jc w:val="both"/>
              <w:rPr>
                <w:rFonts w:ascii="Times New Roman" w:hAnsi="Times New Roman"/>
                <w:bCs/>
                <w:sz w:val="24"/>
                <w:szCs w:val="24"/>
              </w:rPr>
            </w:pPr>
            <w:r w:rsidRPr="00230198">
              <w:rPr>
                <w:rFonts w:ascii="Times New Roman" w:hAnsi="Times New Roman"/>
                <w:bCs/>
                <w:sz w:val="24"/>
                <w:szCs w:val="24"/>
              </w:rPr>
              <w:t>To conclude, the histogram provides a visual representation of an image's intensity distribution, helping to assess contrast and brightness. Comparing it with the original image aids in understanding and improving image quality.</w:t>
            </w:r>
          </w:p>
          <w:p w14:paraId="1B69C471" w14:textId="0B5EA284" w:rsidR="00230198" w:rsidRPr="00230198" w:rsidRDefault="00230198" w:rsidP="00230198">
            <w:pPr>
              <w:widowControl w:val="0"/>
              <w:suppressAutoHyphens/>
              <w:spacing w:line="264" w:lineRule="auto"/>
              <w:jc w:val="both"/>
              <w:rPr>
                <w:rFonts w:ascii="Times New Roman" w:hAnsi="Times New Roman"/>
                <w:bCs/>
                <w:color w:val="BC202E"/>
                <w:sz w:val="24"/>
                <w:szCs w:val="24"/>
              </w:rPr>
            </w:pPr>
          </w:p>
        </w:tc>
      </w:tr>
      <w:tr w:rsidR="00287BD2" w14:paraId="1EF7649B" w14:textId="77777777" w:rsidTr="00230198">
        <w:trPr>
          <w:trHeight w:val="1454"/>
        </w:trPr>
        <w:tc>
          <w:tcPr>
            <w:tcW w:w="9889" w:type="dxa"/>
          </w:tcPr>
          <w:p w14:paraId="3222F10E" w14:textId="05DD8318" w:rsidR="00287BD2" w:rsidRDefault="00287BD2" w:rsidP="00230198">
            <w:pPr>
              <w:rPr>
                <w:rFonts w:ascii="Times New Roman" w:eastAsia="Times New Roman" w:hAnsi="Times New Roman" w:cs="Times New Roman"/>
                <w:b/>
                <w:bCs/>
                <w:color w:val="C00000"/>
                <w:sz w:val="24"/>
                <w:szCs w:val="24"/>
                <w:u w:val="single"/>
                <w:lang w:eastAsia="en-IN"/>
              </w:rPr>
            </w:pPr>
            <w:r w:rsidRPr="00287BD2">
              <w:rPr>
                <w:rFonts w:ascii="Times New Roman" w:eastAsia="Times New Roman" w:hAnsi="Times New Roman" w:cs="Times New Roman"/>
                <w:b/>
                <w:bCs/>
                <w:color w:val="C00000"/>
                <w:sz w:val="24"/>
                <w:szCs w:val="24"/>
                <w:u w:val="single"/>
                <w:lang w:eastAsia="en-IN"/>
              </w:rPr>
              <w:t>Post Lab Question</w:t>
            </w:r>
            <w:r w:rsidR="00230198">
              <w:rPr>
                <w:rFonts w:ascii="Times New Roman" w:eastAsia="Times New Roman" w:hAnsi="Times New Roman" w:cs="Times New Roman"/>
                <w:b/>
                <w:bCs/>
                <w:color w:val="C00000"/>
                <w:sz w:val="24"/>
                <w:szCs w:val="24"/>
                <w:u w:val="single"/>
                <w:lang w:eastAsia="en-IN"/>
              </w:rPr>
              <w:t>s</w:t>
            </w:r>
            <w:r w:rsidRPr="00287BD2">
              <w:rPr>
                <w:rFonts w:ascii="Times New Roman" w:eastAsia="Times New Roman" w:hAnsi="Times New Roman" w:cs="Times New Roman"/>
                <w:b/>
                <w:bCs/>
                <w:color w:val="C00000"/>
                <w:sz w:val="24"/>
                <w:szCs w:val="24"/>
                <w:u w:val="single"/>
                <w:lang w:eastAsia="en-IN"/>
              </w:rPr>
              <w:t>:</w:t>
            </w:r>
          </w:p>
          <w:p w14:paraId="7099554D" w14:textId="77777777" w:rsidR="003672E3" w:rsidRPr="00287BD2" w:rsidRDefault="003672E3" w:rsidP="00230198">
            <w:pPr>
              <w:rPr>
                <w:rFonts w:ascii="Times New Roman" w:eastAsia="Times New Roman" w:hAnsi="Times New Roman" w:cs="Times New Roman"/>
                <w:color w:val="C00000"/>
                <w:sz w:val="24"/>
                <w:szCs w:val="24"/>
                <w:lang w:eastAsia="en-IN"/>
              </w:rPr>
            </w:pPr>
          </w:p>
          <w:p w14:paraId="525CBFD6" w14:textId="1D141136" w:rsidR="00230198" w:rsidRDefault="00671B6F" w:rsidP="00230198">
            <w:pPr>
              <w:pStyle w:val="ListParagraph"/>
              <w:numPr>
                <w:ilvl w:val="0"/>
                <w:numId w:val="6"/>
              </w:numPr>
              <w:jc w:val="both"/>
              <w:rPr>
                <w:rFonts w:ascii="Times New Roman" w:hAnsi="Times New Roman"/>
                <w:b/>
                <w:bCs/>
                <w:iCs/>
                <w:sz w:val="24"/>
                <w:szCs w:val="24"/>
              </w:rPr>
            </w:pPr>
            <w:r w:rsidRPr="00230198">
              <w:rPr>
                <w:rFonts w:ascii="Times New Roman" w:hAnsi="Times New Roman"/>
                <w:b/>
                <w:bCs/>
                <w:iCs/>
                <w:sz w:val="24"/>
                <w:szCs w:val="24"/>
              </w:rPr>
              <w:t>Compare between contrast stretching and histogram equalization.</w:t>
            </w:r>
          </w:p>
          <w:p w14:paraId="35B23430" w14:textId="77777777" w:rsidR="00230198" w:rsidRDefault="00230198" w:rsidP="00230198">
            <w:pPr>
              <w:pStyle w:val="ListParagraph"/>
              <w:jc w:val="both"/>
              <w:rPr>
                <w:rFonts w:ascii="Times New Roman" w:hAnsi="Times New Roman"/>
                <w:b/>
                <w:bCs/>
                <w:iCs/>
                <w:sz w:val="24"/>
                <w:szCs w:val="24"/>
              </w:rPr>
            </w:pPr>
          </w:p>
          <w:tbl>
            <w:tblPr>
              <w:tblStyle w:val="TableGrid"/>
              <w:tblW w:w="0" w:type="auto"/>
              <w:tblInd w:w="720" w:type="dxa"/>
              <w:tblLook w:val="04A0" w:firstRow="1" w:lastRow="0" w:firstColumn="1" w:lastColumn="0" w:noHBand="0" w:noVBand="1"/>
            </w:tblPr>
            <w:tblGrid>
              <w:gridCol w:w="1969"/>
              <w:gridCol w:w="3402"/>
              <w:gridCol w:w="3572"/>
            </w:tblGrid>
            <w:tr w:rsidR="00230198" w14:paraId="6D6C5276" w14:textId="77777777" w:rsidTr="003672E3">
              <w:tc>
                <w:tcPr>
                  <w:tcW w:w="1969" w:type="dxa"/>
                </w:tcPr>
                <w:p w14:paraId="5FD9A4A6" w14:textId="61749107" w:rsidR="00230198" w:rsidRDefault="00230198" w:rsidP="004733D7">
                  <w:pPr>
                    <w:pStyle w:val="ListParagraph"/>
                    <w:framePr w:hSpace="180" w:wrap="around" w:vAnchor="text" w:hAnchor="margin" w:x="-176" w:y="326"/>
                    <w:ind w:left="0"/>
                    <w:jc w:val="center"/>
                    <w:rPr>
                      <w:rFonts w:ascii="Times New Roman" w:hAnsi="Times New Roman"/>
                      <w:b/>
                      <w:bCs/>
                      <w:iCs/>
                      <w:sz w:val="24"/>
                      <w:szCs w:val="24"/>
                    </w:rPr>
                  </w:pPr>
                  <w:r w:rsidRPr="00230198">
                    <w:rPr>
                      <w:rFonts w:ascii="Times New Roman" w:hAnsi="Times New Roman"/>
                      <w:b/>
                      <w:bCs/>
                      <w:iCs/>
                      <w:sz w:val="24"/>
                      <w:szCs w:val="24"/>
                    </w:rPr>
                    <w:t>Feature</w:t>
                  </w:r>
                </w:p>
              </w:tc>
              <w:tc>
                <w:tcPr>
                  <w:tcW w:w="3402" w:type="dxa"/>
                </w:tcPr>
                <w:p w14:paraId="3B8E6047" w14:textId="2E9BF32D" w:rsidR="00230198" w:rsidRDefault="00230198" w:rsidP="004733D7">
                  <w:pPr>
                    <w:pStyle w:val="ListParagraph"/>
                    <w:framePr w:hSpace="180" w:wrap="around" w:vAnchor="text" w:hAnchor="margin" w:x="-176" w:y="326"/>
                    <w:ind w:left="0"/>
                    <w:jc w:val="center"/>
                    <w:rPr>
                      <w:rFonts w:ascii="Times New Roman" w:hAnsi="Times New Roman"/>
                      <w:b/>
                      <w:bCs/>
                      <w:iCs/>
                      <w:sz w:val="24"/>
                      <w:szCs w:val="24"/>
                    </w:rPr>
                  </w:pPr>
                  <w:r>
                    <w:rPr>
                      <w:rFonts w:ascii="Times New Roman" w:hAnsi="Times New Roman"/>
                      <w:b/>
                      <w:bCs/>
                      <w:iCs/>
                      <w:sz w:val="24"/>
                      <w:szCs w:val="24"/>
                    </w:rPr>
                    <w:t>Contrast Stretching</w:t>
                  </w:r>
                </w:p>
              </w:tc>
              <w:tc>
                <w:tcPr>
                  <w:tcW w:w="3572" w:type="dxa"/>
                </w:tcPr>
                <w:p w14:paraId="601053D1" w14:textId="4D692D53" w:rsidR="00230198" w:rsidRDefault="00230198" w:rsidP="004733D7">
                  <w:pPr>
                    <w:pStyle w:val="ListParagraph"/>
                    <w:framePr w:hSpace="180" w:wrap="around" w:vAnchor="text" w:hAnchor="margin" w:x="-176" w:y="326"/>
                    <w:ind w:left="0"/>
                    <w:jc w:val="center"/>
                    <w:rPr>
                      <w:rFonts w:ascii="Times New Roman" w:hAnsi="Times New Roman"/>
                      <w:b/>
                      <w:bCs/>
                      <w:iCs/>
                      <w:sz w:val="24"/>
                      <w:szCs w:val="24"/>
                    </w:rPr>
                  </w:pPr>
                  <w:r>
                    <w:rPr>
                      <w:rFonts w:ascii="Times New Roman" w:hAnsi="Times New Roman"/>
                      <w:b/>
                      <w:bCs/>
                      <w:iCs/>
                      <w:sz w:val="24"/>
                      <w:szCs w:val="24"/>
                    </w:rPr>
                    <w:t>Histogram Equalization</w:t>
                  </w:r>
                </w:p>
              </w:tc>
            </w:tr>
            <w:tr w:rsidR="00230198" w14:paraId="679D12E3" w14:textId="77777777" w:rsidTr="003672E3">
              <w:tc>
                <w:tcPr>
                  <w:tcW w:w="1969" w:type="dxa"/>
                </w:tcPr>
                <w:p w14:paraId="6FA47B64" w14:textId="71D3C23C" w:rsidR="00230198" w:rsidRDefault="00230198" w:rsidP="004733D7">
                  <w:pPr>
                    <w:pStyle w:val="ListParagraph"/>
                    <w:framePr w:hSpace="180" w:wrap="around" w:vAnchor="text" w:hAnchor="margin" w:x="-176" w:y="326"/>
                    <w:ind w:left="0"/>
                    <w:jc w:val="center"/>
                    <w:rPr>
                      <w:rFonts w:ascii="Times New Roman" w:hAnsi="Times New Roman"/>
                      <w:b/>
                      <w:bCs/>
                      <w:iCs/>
                      <w:sz w:val="24"/>
                      <w:szCs w:val="24"/>
                    </w:rPr>
                  </w:pPr>
                  <w:r>
                    <w:rPr>
                      <w:rFonts w:ascii="Times New Roman" w:hAnsi="Times New Roman"/>
                      <w:b/>
                      <w:bCs/>
                      <w:iCs/>
                      <w:sz w:val="24"/>
                      <w:szCs w:val="24"/>
                    </w:rPr>
                    <w:t>Purpose</w:t>
                  </w:r>
                </w:p>
              </w:tc>
              <w:tc>
                <w:tcPr>
                  <w:tcW w:w="3402" w:type="dxa"/>
                </w:tcPr>
                <w:p w14:paraId="141E955B" w14:textId="570A11F6" w:rsidR="00230198" w:rsidRPr="00230198" w:rsidRDefault="00230198" w:rsidP="004733D7">
                  <w:pPr>
                    <w:pStyle w:val="ListParagraph"/>
                    <w:framePr w:hSpace="180" w:wrap="around" w:vAnchor="text" w:hAnchor="margin" w:x="-176" w:y="326"/>
                    <w:ind w:left="0"/>
                    <w:jc w:val="center"/>
                    <w:rPr>
                      <w:rFonts w:ascii="Times New Roman" w:hAnsi="Times New Roman"/>
                      <w:iCs/>
                      <w:sz w:val="24"/>
                      <w:szCs w:val="24"/>
                    </w:rPr>
                  </w:pPr>
                  <w:r w:rsidRPr="00230198">
                    <w:rPr>
                      <w:rFonts w:ascii="Times New Roman" w:hAnsi="Times New Roman"/>
                      <w:iCs/>
                      <w:sz w:val="24"/>
                      <w:szCs w:val="24"/>
                    </w:rPr>
                    <w:t>Expands the range of intensity levels to enhance contrast</w:t>
                  </w:r>
                </w:p>
              </w:tc>
              <w:tc>
                <w:tcPr>
                  <w:tcW w:w="3572" w:type="dxa"/>
                </w:tcPr>
                <w:p w14:paraId="7454786E" w14:textId="64D87323" w:rsidR="00230198" w:rsidRPr="00230198" w:rsidRDefault="00230198" w:rsidP="004733D7">
                  <w:pPr>
                    <w:pStyle w:val="ListParagraph"/>
                    <w:framePr w:hSpace="180" w:wrap="around" w:vAnchor="text" w:hAnchor="margin" w:x="-176" w:y="326"/>
                    <w:ind w:left="0"/>
                    <w:jc w:val="center"/>
                    <w:rPr>
                      <w:rFonts w:ascii="Times New Roman" w:hAnsi="Times New Roman"/>
                      <w:iCs/>
                      <w:sz w:val="24"/>
                      <w:szCs w:val="24"/>
                    </w:rPr>
                  </w:pPr>
                  <w:r w:rsidRPr="00230198">
                    <w:rPr>
                      <w:rFonts w:ascii="Times New Roman" w:hAnsi="Times New Roman"/>
                      <w:iCs/>
                      <w:sz w:val="24"/>
                      <w:szCs w:val="24"/>
                    </w:rPr>
                    <w:t>Redistributes intensity values to achieve a uniform histogram</w:t>
                  </w:r>
                </w:p>
              </w:tc>
            </w:tr>
            <w:tr w:rsidR="00230198" w14:paraId="0AD8FE20" w14:textId="77777777" w:rsidTr="003672E3">
              <w:tc>
                <w:tcPr>
                  <w:tcW w:w="1969" w:type="dxa"/>
                </w:tcPr>
                <w:p w14:paraId="0FEA8348" w14:textId="1A55E425" w:rsidR="00230198" w:rsidRDefault="00230198" w:rsidP="004733D7">
                  <w:pPr>
                    <w:pStyle w:val="ListParagraph"/>
                    <w:framePr w:hSpace="180" w:wrap="around" w:vAnchor="text" w:hAnchor="margin" w:x="-176" w:y="326"/>
                    <w:ind w:left="0"/>
                    <w:jc w:val="center"/>
                    <w:rPr>
                      <w:rFonts w:ascii="Times New Roman" w:hAnsi="Times New Roman"/>
                      <w:b/>
                      <w:bCs/>
                      <w:iCs/>
                      <w:sz w:val="24"/>
                      <w:szCs w:val="24"/>
                    </w:rPr>
                  </w:pPr>
                  <w:r>
                    <w:rPr>
                      <w:rFonts w:ascii="Times New Roman" w:hAnsi="Times New Roman"/>
                      <w:b/>
                      <w:bCs/>
                      <w:iCs/>
                      <w:sz w:val="24"/>
                      <w:szCs w:val="24"/>
                    </w:rPr>
                    <w:t>Method</w:t>
                  </w:r>
                </w:p>
              </w:tc>
              <w:tc>
                <w:tcPr>
                  <w:tcW w:w="3402" w:type="dxa"/>
                </w:tcPr>
                <w:p w14:paraId="32BB1B74" w14:textId="75E50075" w:rsidR="00230198" w:rsidRPr="00230198" w:rsidRDefault="00230198" w:rsidP="004733D7">
                  <w:pPr>
                    <w:pStyle w:val="ListParagraph"/>
                    <w:framePr w:hSpace="180" w:wrap="around" w:vAnchor="text" w:hAnchor="margin" w:x="-176" w:y="326"/>
                    <w:ind w:left="0"/>
                    <w:jc w:val="center"/>
                    <w:rPr>
                      <w:rFonts w:ascii="Times New Roman" w:hAnsi="Times New Roman"/>
                      <w:iCs/>
                      <w:sz w:val="24"/>
                      <w:szCs w:val="24"/>
                    </w:rPr>
                  </w:pPr>
                  <w:r w:rsidRPr="00230198">
                    <w:rPr>
                      <w:rFonts w:ascii="Times New Roman" w:hAnsi="Times New Roman"/>
                      <w:iCs/>
                      <w:sz w:val="24"/>
                      <w:szCs w:val="24"/>
                    </w:rPr>
                    <w:t>Uses a linear transformation to stretch pixel values</w:t>
                  </w:r>
                </w:p>
              </w:tc>
              <w:tc>
                <w:tcPr>
                  <w:tcW w:w="3572" w:type="dxa"/>
                </w:tcPr>
                <w:p w14:paraId="4F18F0C1" w14:textId="7AB94620" w:rsidR="00230198" w:rsidRPr="00230198" w:rsidRDefault="00230198" w:rsidP="004733D7">
                  <w:pPr>
                    <w:pStyle w:val="ListParagraph"/>
                    <w:framePr w:hSpace="180" w:wrap="around" w:vAnchor="text" w:hAnchor="margin" w:x="-176" w:y="326"/>
                    <w:ind w:left="0"/>
                    <w:jc w:val="center"/>
                    <w:rPr>
                      <w:rFonts w:ascii="Times New Roman" w:hAnsi="Times New Roman"/>
                      <w:iCs/>
                      <w:sz w:val="24"/>
                      <w:szCs w:val="24"/>
                    </w:rPr>
                  </w:pPr>
                  <w:r w:rsidRPr="00230198">
                    <w:rPr>
                      <w:rFonts w:ascii="Times New Roman" w:hAnsi="Times New Roman"/>
                      <w:iCs/>
                      <w:sz w:val="24"/>
                      <w:szCs w:val="24"/>
                    </w:rPr>
                    <w:t>Uses cumulative distribution function (CDF) to adjust intensity levels</w:t>
                  </w:r>
                </w:p>
              </w:tc>
            </w:tr>
            <w:tr w:rsidR="00230198" w14:paraId="3165FA1F" w14:textId="77777777" w:rsidTr="003672E3">
              <w:tc>
                <w:tcPr>
                  <w:tcW w:w="1969" w:type="dxa"/>
                </w:tcPr>
                <w:p w14:paraId="4199B537" w14:textId="74CB1641" w:rsidR="00230198" w:rsidRDefault="00230198" w:rsidP="004733D7">
                  <w:pPr>
                    <w:pStyle w:val="ListParagraph"/>
                    <w:framePr w:hSpace="180" w:wrap="around" w:vAnchor="text" w:hAnchor="margin" w:x="-176" w:y="326"/>
                    <w:ind w:left="0"/>
                    <w:jc w:val="center"/>
                    <w:rPr>
                      <w:rFonts w:ascii="Times New Roman" w:hAnsi="Times New Roman"/>
                      <w:b/>
                      <w:bCs/>
                      <w:iCs/>
                      <w:sz w:val="24"/>
                      <w:szCs w:val="24"/>
                    </w:rPr>
                  </w:pPr>
                  <w:r>
                    <w:rPr>
                      <w:rFonts w:ascii="Times New Roman" w:hAnsi="Times New Roman"/>
                      <w:b/>
                      <w:bCs/>
                      <w:iCs/>
                      <w:sz w:val="24"/>
                      <w:szCs w:val="24"/>
                    </w:rPr>
                    <w:t>Effect on Image</w:t>
                  </w:r>
                </w:p>
              </w:tc>
              <w:tc>
                <w:tcPr>
                  <w:tcW w:w="3402" w:type="dxa"/>
                </w:tcPr>
                <w:p w14:paraId="40C9E389" w14:textId="3DFDC268" w:rsidR="00230198" w:rsidRPr="00230198" w:rsidRDefault="00230198" w:rsidP="004733D7">
                  <w:pPr>
                    <w:pStyle w:val="ListParagraph"/>
                    <w:framePr w:hSpace="180" w:wrap="around" w:vAnchor="text" w:hAnchor="margin" w:x="-176" w:y="326"/>
                    <w:ind w:left="0"/>
                    <w:jc w:val="center"/>
                    <w:rPr>
                      <w:rFonts w:ascii="Times New Roman" w:hAnsi="Times New Roman"/>
                      <w:iCs/>
                      <w:sz w:val="24"/>
                      <w:szCs w:val="24"/>
                    </w:rPr>
                  </w:pPr>
                  <w:r w:rsidRPr="00230198">
                    <w:rPr>
                      <w:rFonts w:ascii="Times New Roman" w:hAnsi="Times New Roman"/>
                      <w:iCs/>
                      <w:sz w:val="24"/>
                      <w:szCs w:val="24"/>
                    </w:rPr>
                    <w:t>Improves contrast by spreading pixel values over a wider range</w:t>
                  </w:r>
                </w:p>
              </w:tc>
              <w:tc>
                <w:tcPr>
                  <w:tcW w:w="3572" w:type="dxa"/>
                </w:tcPr>
                <w:p w14:paraId="1C2ACF78" w14:textId="5F2D3196" w:rsidR="00230198" w:rsidRPr="00230198" w:rsidRDefault="00230198" w:rsidP="004733D7">
                  <w:pPr>
                    <w:pStyle w:val="ListParagraph"/>
                    <w:framePr w:hSpace="180" w:wrap="around" w:vAnchor="text" w:hAnchor="margin" w:x="-176" w:y="326"/>
                    <w:ind w:left="0"/>
                    <w:jc w:val="center"/>
                    <w:rPr>
                      <w:rFonts w:ascii="Times New Roman" w:hAnsi="Times New Roman"/>
                      <w:iCs/>
                      <w:sz w:val="24"/>
                      <w:szCs w:val="24"/>
                    </w:rPr>
                  </w:pPr>
                  <w:r w:rsidRPr="00230198">
                    <w:rPr>
                      <w:rFonts w:ascii="Times New Roman" w:hAnsi="Times New Roman"/>
                      <w:iCs/>
                      <w:sz w:val="24"/>
                      <w:szCs w:val="24"/>
                    </w:rPr>
                    <w:t>Enhances contrast, especially in images with poor intensity distribution</w:t>
                  </w:r>
                </w:p>
              </w:tc>
            </w:tr>
            <w:tr w:rsidR="00230198" w14:paraId="3D652AD7" w14:textId="77777777" w:rsidTr="003672E3">
              <w:tc>
                <w:tcPr>
                  <w:tcW w:w="1969" w:type="dxa"/>
                </w:tcPr>
                <w:p w14:paraId="303954B3" w14:textId="545D805C" w:rsidR="00230198" w:rsidRDefault="00230198" w:rsidP="004733D7">
                  <w:pPr>
                    <w:pStyle w:val="ListParagraph"/>
                    <w:framePr w:hSpace="180" w:wrap="around" w:vAnchor="text" w:hAnchor="margin" w:x="-176" w:y="326"/>
                    <w:ind w:left="0"/>
                    <w:jc w:val="center"/>
                    <w:rPr>
                      <w:rFonts w:ascii="Times New Roman" w:hAnsi="Times New Roman"/>
                      <w:b/>
                      <w:bCs/>
                      <w:iCs/>
                      <w:sz w:val="24"/>
                      <w:szCs w:val="24"/>
                    </w:rPr>
                  </w:pPr>
                  <w:r>
                    <w:rPr>
                      <w:rFonts w:ascii="Times New Roman" w:hAnsi="Times New Roman"/>
                      <w:b/>
                      <w:bCs/>
                      <w:iCs/>
                      <w:sz w:val="24"/>
                      <w:szCs w:val="24"/>
                    </w:rPr>
                    <w:t>Best Used For</w:t>
                  </w:r>
                </w:p>
              </w:tc>
              <w:tc>
                <w:tcPr>
                  <w:tcW w:w="3402" w:type="dxa"/>
                </w:tcPr>
                <w:p w14:paraId="22731DE9" w14:textId="4241BE1D" w:rsidR="00230198" w:rsidRPr="00230198" w:rsidRDefault="00230198" w:rsidP="004733D7">
                  <w:pPr>
                    <w:pStyle w:val="ListParagraph"/>
                    <w:framePr w:hSpace="180" w:wrap="around" w:vAnchor="text" w:hAnchor="margin" w:x="-176" w:y="326"/>
                    <w:ind w:left="0"/>
                    <w:jc w:val="center"/>
                    <w:rPr>
                      <w:rFonts w:ascii="Times New Roman" w:hAnsi="Times New Roman"/>
                      <w:iCs/>
                      <w:sz w:val="24"/>
                      <w:szCs w:val="24"/>
                    </w:rPr>
                  </w:pPr>
                  <w:r w:rsidRPr="00230198">
                    <w:rPr>
                      <w:rFonts w:ascii="Times New Roman" w:hAnsi="Times New Roman"/>
                      <w:iCs/>
                      <w:sz w:val="24"/>
                      <w:szCs w:val="24"/>
                    </w:rPr>
                    <w:t>Images with low contrast but not highly skewed intensity distribution</w:t>
                  </w:r>
                </w:p>
              </w:tc>
              <w:tc>
                <w:tcPr>
                  <w:tcW w:w="3572" w:type="dxa"/>
                </w:tcPr>
                <w:p w14:paraId="354F470A" w14:textId="7B06C5C7" w:rsidR="00230198" w:rsidRPr="00230198" w:rsidRDefault="00230198" w:rsidP="004733D7">
                  <w:pPr>
                    <w:pStyle w:val="ListParagraph"/>
                    <w:framePr w:hSpace="180" w:wrap="around" w:vAnchor="text" w:hAnchor="margin" w:x="-176" w:y="326"/>
                    <w:ind w:left="0"/>
                    <w:jc w:val="center"/>
                    <w:rPr>
                      <w:rFonts w:ascii="Times New Roman" w:hAnsi="Times New Roman"/>
                      <w:iCs/>
                      <w:sz w:val="24"/>
                      <w:szCs w:val="24"/>
                    </w:rPr>
                  </w:pPr>
                  <w:r w:rsidRPr="00230198">
                    <w:rPr>
                      <w:rFonts w:ascii="Times New Roman" w:hAnsi="Times New Roman"/>
                      <w:iCs/>
                      <w:sz w:val="24"/>
                      <w:szCs w:val="24"/>
                    </w:rPr>
                    <w:t>Images with uneven brightness or high concentration of pixels in a narrow range</w:t>
                  </w:r>
                </w:p>
              </w:tc>
            </w:tr>
            <w:tr w:rsidR="00230198" w14:paraId="48A10697" w14:textId="77777777" w:rsidTr="003672E3">
              <w:tc>
                <w:tcPr>
                  <w:tcW w:w="1969" w:type="dxa"/>
                </w:tcPr>
                <w:p w14:paraId="6D295CA2" w14:textId="0F30AE17" w:rsidR="00230198" w:rsidRDefault="00230198" w:rsidP="004733D7">
                  <w:pPr>
                    <w:pStyle w:val="ListParagraph"/>
                    <w:framePr w:hSpace="180" w:wrap="around" w:vAnchor="text" w:hAnchor="margin" w:x="-176" w:y="326"/>
                    <w:ind w:left="0"/>
                    <w:jc w:val="center"/>
                    <w:rPr>
                      <w:rFonts w:ascii="Times New Roman" w:hAnsi="Times New Roman"/>
                      <w:b/>
                      <w:bCs/>
                      <w:iCs/>
                      <w:sz w:val="24"/>
                      <w:szCs w:val="24"/>
                    </w:rPr>
                  </w:pPr>
                  <w:r>
                    <w:rPr>
                      <w:rFonts w:ascii="Times New Roman" w:hAnsi="Times New Roman"/>
                      <w:b/>
                      <w:bCs/>
                      <w:iCs/>
                      <w:sz w:val="24"/>
                      <w:szCs w:val="24"/>
                    </w:rPr>
                    <w:lastRenderedPageBreak/>
                    <w:t>Preserves Original Image</w:t>
                  </w:r>
                </w:p>
              </w:tc>
              <w:tc>
                <w:tcPr>
                  <w:tcW w:w="3402" w:type="dxa"/>
                </w:tcPr>
                <w:p w14:paraId="66D3AD95" w14:textId="1F48FDDB" w:rsidR="00230198" w:rsidRPr="00230198" w:rsidRDefault="00230198" w:rsidP="004733D7">
                  <w:pPr>
                    <w:pStyle w:val="ListParagraph"/>
                    <w:framePr w:hSpace="180" w:wrap="around" w:vAnchor="text" w:hAnchor="margin" w:x="-176" w:y="326"/>
                    <w:ind w:left="0"/>
                    <w:jc w:val="center"/>
                    <w:rPr>
                      <w:rFonts w:ascii="Times New Roman" w:hAnsi="Times New Roman"/>
                      <w:iCs/>
                      <w:sz w:val="24"/>
                      <w:szCs w:val="24"/>
                    </w:rPr>
                  </w:pPr>
                  <w:r w:rsidRPr="00230198">
                    <w:rPr>
                      <w:rFonts w:ascii="Times New Roman" w:hAnsi="Times New Roman"/>
                      <w:iCs/>
                      <w:sz w:val="24"/>
                      <w:szCs w:val="24"/>
                    </w:rPr>
                    <w:t>Yes, but may not enhance very dark or very bright regions effectively</w:t>
                  </w:r>
                </w:p>
              </w:tc>
              <w:tc>
                <w:tcPr>
                  <w:tcW w:w="3572" w:type="dxa"/>
                </w:tcPr>
                <w:p w14:paraId="61B71B59" w14:textId="27BCDF5C" w:rsidR="00230198" w:rsidRPr="00230198" w:rsidRDefault="00230198" w:rsidP="004733D7">
                  <w:pPr>
                    <w:pStyle w:val="ListParagraph"/>
                    <w:framePr w:hSpace="180" w:wrap="around" w:vAnchor="text" w:hAnchor="margin" w:x="-176" w:y="326"/>
                    <w:ind w:left="0"/>
                    <w:jc w:val="center"/>
                    <w:rPr>
                      <w:rFonts w:ascii="Times New Roman" w:hAnsi="Times New Roman"/>
                      <w:iCs/>
                      <w:sz w:val="24"/>
                      <w:szCs w:val="24"/>
                    </w:rPr>
                  </w:pPr>
                  <w:r w:rsidRPr="00230198">
                    <w:rPr>
                      <w:rFonts w:ascii="Times New Roman" w:hAnsi="Times New Roman"/>
                      <w:iCs/>
                      <w:sz w:val="24"/>
                      <w:szCs w:val="24"/>
                    </w:rPr>
                    <w:t>No, as it modifies pixel intensity based on distribution rather than a fixed mapping</w:t>
                  </w:r>
                </w:p>
              </w:tc>
            </w:tr>
            <w:tr w:rsidR="00230198" w14:paraId="7DC850A3" w14:textId="77777777" w:rsidTr="003672E3">
              <w:tc>
                <w:tcPr>
                  <w:tcW w:w="1969" w:type="dxa"/>
                </w:tcPr>
                <w:p w14:paraId="16B329A8" w14:textId="49890590" w:rsidR="00230198" w:rsidRDefault="00230198" w:rsidP="004733D7">
                  <w:pPr>
                    <w:pStyle w:val="ListParagraph"/>
                    <w:framePr w:hSpace="180" w:wrap="around" w:vAnchor="text" w:hAnchor="margin" w:x="-176" w:y="326"/>
                    <w:ind w:left="0"/>
                    <w:jc w:val="center"/>
                    <w:rPr>
                      <w:rFonts w:ascii="Times New Roman" w:hAnsi="Times New Roman"/>
                      <w:b/>
                      <w:bCs/>
                      <w:iCs/>
                      <w:sz w:val="24"/>
                      <w:szCs w:val="24"/>
                    </w:rPr>
                  </w:pPr>
                  <w:r>
                    <w:rPr>
                      <w:rFonts w:ascii="Times New Roman" w:hAnsi="Times New Roman"/>
                      <w:b/>
                      <w:bCs/>
                      <w:iCs/>
                      <w:sz w:val="24"/>
                      <w:szCs w:val="24"/>
                    </w:rPr>
                    <w:t>Use Cases</w:t>
                  </w:r>
                </w:p>
              </w:tc>
              <w:tc>
                <w:tcPr>
                  <w:tcW w:w="3402" w:type="dxa"/>
                </w:tcPr>
                <w:p w14:paraId="7251DB02" w14:textId="0AC6569F" w:rsidR="00230198" w:rsidRPr="00230198" w:rsidRDefault="00230198" w:rsidP="004733D7">
                  <w:pPr>
                    <w:pStyle w:val="ListParagraph"/>
                    <w:framePr w:hSpace="180" w:wrap="around" w:vAnchor="text" w:hAnchor="margin" w:x="-176" w:y="326"/>
                    <w:ind w:left="0"/>
                    <w:jc w:val="center"/>
                    <w:rPr>
                      <w:rFonts w:ascii="Times New Roman" w:hAnsi="Times New Roman"/>
                      <w:iCs/>
                      <w:sz w:val="24"/>
                      <w:szCs w:val="24"/>
                    </w:rPr>
                  </w:pPr>
                  <w:r w:rsidRPr="00230198">
                    <w:rPr>
                      <w:rFonts w:ascii="Times New Roman" w:hAnsi="Times New Roman"/>
                      <w:iCs/>
                      <w:sz w:val="24"/>
                      <w:szCs w:val="24"/>
                    </w:rPr>
                    <w:t>Medical imaging, remote sensing, and general image enhancement</w:t>
                  </w:r>
                </w:p>
              </w:tc>
              <w:tc>
                <w:tcPr>
                  <w:tcW w:w="3572" w:type="dxa"/>
                </w:tcPr>
                <w:p w14:paraId="494BD8C8" w14:textId="4D9D92E1" w:rsidR="00230198" w:rsidRPr="00230198" w:rsidRDefault="00230198" w:rsidP="004733D7">
                  <w:pPr>
                    <w:pStyle w:val="ListParagraph"/>
                    <w:framePr w:hSpace="180" w:wrap="around" w:vAnchor="text" w:hAnchor="margin" w:x="-176" w:y="326"/>
                    <w:ind w:left="0"/>
                    <w:jc w:val="center"/>
                    <w:rPr>
                      <w:rFonts w:ascii="Times New Roman" w:hAnsi="Times New Roman"/>
                      <w:iCs/>
                      <w:sz w:val="24"/>
                      <w:szCs w:val="24"/>
                    </w:rPr>
                  </w:pPr>
                  <w:r w:rsidRPr="00230198">
                    <w:rPr>
                      <w:rFonts w:ascii="Times New Roman" w:hAnsi="Times New Roman"/>
                      <w:iCs/>
                      <w:sz w:val="24"/>
                      <w:szCs w:val="24"/>
                    </w:rPr>
                    <w:t>Face recognition, satellite imagery, and images with poor global contrast</w:t>
                  </w:r>
                </w:p>
              </w:tc>
            </w:tr>
          </w:tbl>
          <w:p w14:paraId="12FC62B7" w14:textId="77777777" w:rsidR="00230198" w:rsidRDefault="00230198" w:rsidP="00230198">
            <w:pPr>
              <w:pStyle w:val="ListParagraph"/>
              <w:jc w:val="both"/>
              <w:rPr>
                <w:rFonts w:ascii="Times New Roman" w:hAnsi="Times New Roman"/>
                <w:b/>
                <w:bCs/>
                <w:iCs/>
                <w:sz w:val="24"/>
                <w:szCs w:val="24"/>
              </w:rPr>
            </w:pPr>
          </w:p>
          <w:p w14:paraId="7874413B" w14:textId="6BC6A124" w:rsidR="00287BD2" w:rsidRPr="00671B6F" w:rsidRDefault="00287BD2" w:rsidP="00230198">
            <w:pPr>
              <w:tabs>
                <w:tab w:val="left" w:pos="540"/>
              </w:tabs>
              <w:jc w:val="both"/>
              <w:rPr>
                <w:rFonts w:ascii="Times New Roman" w:hAnsi="Times New Roman"/>
                <w:iCs/>
                <w:sz w:val="24"/>
                <w:szCs w:val="24"/>
              </w:rPr>
            </w:pPr>
          </w:p>
        </w:tc>
      </w:tr>
    </w:tbl>
    <w:p w14:paraId="2002985B" w14:textId="77777777" w:rsidR="00CF031D" w:rsidRDefault="00CF031D" w:rsidP="00CF031D">
      <w:pPr>
        <w:widowControl w:val="0"/>
        <w:suppressAutoHyphens/>
        <w:spacing w:after="0" w:line="264" w:lineRule="auto"/>
        <w:jc w:val="both"/>
        <w:rPr>
          <w:rFonts w:ascii="Times New Roman" w:hAnsi="Times New Roman"/>
          <w:b/>
          <w:sz w:val="24"/>
          <w:szCs w:val="24"/>
        </w:rPr>
      </w:pPr>
    </w:p>
    <w:p w14:paraId="7AE5E627" w14:textId="77777777" w:rsidR="002066B3" w:rsidRDefault="002066B3" w:rsidP="00CF031D">
      <w:pPr>
        <w:widowControl w:val="0"/>
        <w:suppressAutoHyphens/>
        <w:spacing w:after="0" w:line="264" w:lineRule="auto"/>
        <w:jc w:val="both"/>
        <w:rPr>
          <w:rFonts w:ascii="Times New Roman" w:hAnsi="Times New Roman"/>
          <w:b/>
          <w:sz w:val="24"/>
          <w:szCs w:val="24"/>
        </w:rPr>
      </w:pPr>
    </w:p>
    <w:p w14:paraId="60BB659F" w14:textId="77777777" w:rsidR="002066B3" w:rsidRDefault="002066B3" w:rsidP="00CF031D">
      <w:pPr>
        <w:widowControl w:val="0"/>
        <w:suppressAutoHyphens/>
        <w:spacing w:after="0" w:line="264" w:lineRule="auto"/>
        <w:jc w:val="both"/>
        <w:rPr>
          <w:rFonts w:ascii="Times New Roman" w:hAnsi="Times New Roman"/>
          <w:b/>
          <w:sz w:val="24"/>
          <w:szCs w:val="24"/>
        </w:rPr>
      </w:pPr>
    </w:p>
    <w:p w14:paraId="1050F377" w14:textId="77777777" w:rsidR="00316E17" w:rsidRDefault="00316E17" w:rsidP="00CF031D">
      <w:pPr>
        <w:widowControl w:val="0"/>
        <w:suppressAutoHyphens/>
        <w:spacing w:after="0" w:line="264" w:lineRule="auto"/>
        <w:jc w:val="both"/>
        <w:rPr>
          <w:rFonts w:ascii="Times New Roman" w:hAnsi="Times New Roman"/>
          <w:b/>
          <w:sz w:val="24"/>
          <w:szCs w:val="24"/>
        </w:rPr>
      </w:pPr>
    </w:p>
    <w:p w14:paraId="10DEE320" w14:textId="77777777" w:rsidR="002066B3" w:rsidRDefault="002066B3" w:rsidP="00CF031D">
      <w:pPr>
        <w:widowControl w:val="0"/>
        <w:suppressAutoHyphens/>
        <w:spacing w:after="0" w:line="264" w:lineRule="auto"/>
        <w:jc w:val="both"/>
        <w:rPr>
          <w:rFonts w:ascii="Times New Roman" w:hAnsi="Times New Roman"/>
          <w:b/>
          <w:sz w:val="24"/>
          <w:szCs w:val="24"/>
        </w:rPr>
      </w:pPr>
    </w:p>
    <w:p w14:paraId="4948D371" w14:textId="67C70144" w:rsidR="00EE59A2" w:rsidRDefault="00EE59A2" w:rsidP="00CF031D">
      <w:pPr>
        <w:widowControl w:val="0"/>
        <w:suppressAutoHyphens/>
        <w:spacing w:after="0" w:line="264" w:lineRule="auto"/>
        <w:jc w:val="both"/>
        <w:rPr>
          <w:rFonts w:ascii="Times New Roman" w:hAnsi="Times New Roman"/>
          <w:b/>
          <w:sz w:val="24"/>
          <w:szCs w:val="24"/>
        </w:rPr>
      </w:pPr>
    </w:p>
    <w:p w14:paraId="2E8979DF" w14:textId="77777777" w:rsidR="00316E17" w:rsidRDefault="00316E17" w:rsidP="00D210D7">
      <w:pPr>
        <w:widowControl w:val="0"/>
        <w:suppressAutoHyphens/>
        <w:spacing w:after="0" w:line="264" w:lineRule="auto"/>
        <w:jc w:val="both"/>
        <w:rPr>
          <w:rFonts w:ascii="Times New Roman" w:hAnsi="Times New Roman"/>
          <w:b/>
          <w:sz w:val="24"/>
          <w:szCs w:val="24"/>
        </w:rPr>
      </w:pPr>
    </w:p>
    <w:p w14:paraId="6B152F49" w14:textId="77777777" w:rsidR="00316E17" w:rsidRDefault="00316E17" w:rsidP="00D210D7">
      <w:pPr>
        <w:widowControl w:val="0"/>
        <w:suppressAutoHyphens/>
        <w:spacing w:after="0" w:line="264" w:lineRule="auto"/>
        <w:jc w:val="both"/>
        <w:rPr>
          <w:rFonts w:ascii="Times New Roman" w:hAnsi="Times New Roman"/>
          <w:b/>
          <w:sz w:val="24"/>
          <w:szCs w:val="24"/>
        </w:rPr>
      </w:pPr>
    </w:p>
    <w:tbl>
      <w:tblPr>
        <w:tblStyle w:val="TableGrid"/>
        <w:tblpPr w:leftFromText="180" w:rightFromText="180" w:vertAnchor="text" w:horzAnchor="page" w:tblpX="6287" w:tblpY="49"/>
        <w:tblW w:w="0" w:type="auto"/>
        <w:tblLook w:val="04A0" w:firstRow="1" w:lastRow="0" w:firstColumn="1" w:lastColumn="0" w:noHBand="0" w:noVBand="1"/>
      </w:tblPr>
      <w:tblGrid>
        <w:gridCol w:w="4786"/>
      </w:tblGrid>
      <w:tr w:rsidR="003672E3" w14:paraId="0BFBBBE4" w14:textId="77777777" w:rsidTr="003672E3">
        <w:tc>
          <w:tcPr>
            <w:tcW w:w="4786" w:type="dxa"/>
          </w:tcPr>
          <w:p w14:paraId="7AB1971E" w14:textId="77777777" w:rsidR="003672E3" w:rsidRDefault="003672E3" w:rsidP="003672E3">
            <w:pPr>
              <w:widowControl w:val="0"/>
              <w:suppressAutoHyphens/>
              <w:spacing w:line="264" w:lineRule="auto"/>
              <w:jc w:val="center"/>
              <w:rPr>
                <w:rFonts w:ascii="Times New Roman" w:hAnsi="Times New Roman"/>
                <w:b/>
                <w:color w:val="BC202E"/>
                <w:sz w:val="24"/>
                <w:szCs w:val="24"/>
              </w:rPr>
            </w:pPr>
          </w:p>
          <w:p w14:paraId="09FF5409" w14:textId="77777777" w:rsidR="003672E3" w:rsidRDefault="003672E3" w:rsidP="003672E3">
            <w:pPr>
              <w:widowControl w:val="0"/>
              <w:suppressAutoHyphens/>
              <w:spacing w:line="264" w:lineRule="auto"/>
              <w:jc w:val="center"/>
              <w:rPr>
                <w:rFonts w:ascii="Times New Roman" w:hAnsi="Times New Roman"/>
                <w:b/>
                <w:color w:val="BC202E"/>
                <w:sz w:val="24"/>
                <w:szCs w:val="24"/>
              </w:rPr>
            </w:pPr>
          </w:p>
          <w:p w14:paraId="234793BF" w14:textId="77777777" w:rsidR="003672E3" w:rsidRPr="00AA1F5A" w:rsidRDefault="003672E3" w:rsidP="003672E3">
            <w:pPr>
              <w:widowControl w:val="0"/>
              <w:suppressAutoHyphens/>
              <w:spacing w:line="264" w:lineRule="auto"/>
              <w:jc w:val="center"/>
              <w:rPr>
                <w:rFonts w:ascii="Times New Roman" w:hAnsi="Times New Roman"/>
                <w:b/>
                <w:color w:val="BC202E"/>
                <w:sz w:val="24"/>
                <w:szCs w:val="24"/>
              </w:rPr>
            </w:pPr>
            <w:r w:rsidRPr="00AA1F5A">
              <w:rPr>
                <w:rFonts w:ascii="Times New Roman" w:hAnsi="Times New Roman"/>
                <w:b/>
                <w:color w:val="BC202E"/>
                <w:sz w:val="24"/>
                <w:szCs w:val="24"/>
              </w:rPr>
              <w:t>Signature of faculty in-charge</w:t>
            </w:r>
            <w:r>
              <w:rPr>
                <w:rFonts w:ascii="Times New Roman" w:hAnsi="Times New Roman"/>
                <w:b/>
                <w:color w:val="BC202E"/>
                <w:sz w:val="24"/>
                <w:szCs w:val="24"/>
              </w:rPr>
              <w:t xml:space="preserve"> with Date:</w:t>
            </w:r>
          </w:p>
        </w:tc>
      </w:tr>
    </w:tbl>
    <w:p w14:paraId="5878D4F9" w14:textId="77777777" w:rsidR="00177BDD" w:rsidRDefault="00177BDD" w:rsidP="00D210D7">
      <w:pPr>
        <w:widowControl w:val="0"/>
        <w:suppressAutoHyphens/>
        <w:spacing w:after="0" w:line="264" w:lineRule="auto"/>
        <w:jc w:val="both"/>
        <w:rPr>
          <w:rFonts w:ascii="Times New Roman" w:hAnsi="Times New Roman"/>
          <w:b/>
          <w:sz w:val="24"/>
          <w:szCs w:val="24"/>
        </w:rPr>
      </w:pPr>
    </w:p>
    <w:p w14:paraId="2E8F430D" w14:textId="77777777" w:rsidR="00177BDD" w:rsidRDefault="00177BDD" w:rsidP="00DF46AA">
      <w:pPr>
        <w:widowControl w:val="0"/>
        <w:suppressAutoHyphens/>
        <w:spacing w:after="0" w:line="264" w:lineRule="auto"/>
        <w:jc w:val="both"/>
        <w:rPr>
          <w:rFonts w:ascii="Times New Roman" w:hAnsi="Times New Roman"/>
          <w:b/>
          <w:sz w:val="24"/>
          <w:szCs w:val="24"/>
        </w:rPr>
      </w:pPr>
    </w:p>
    <w:p w14:paraId="490C2775" w14:textId="77777777" w:rsidR="00177BDD" w:rsidRDefault="00177BDD" w:rsidP="00DF46AA">
      <w:pPr>
        <w:widowControl w:val="0"/>
        <w:suppressAutoHyphens/>
        <w:spacing w:after="0" w:line="264" w:lineRule="auto"/>
        <w:jc w:val="both"/>
        <w:rPr>
          <w:rFonts w:ascii="Times New Roman" w:hAnsi="Times New Roman"/>
          <w:b/>
          <w:sz w:val="24"/>
          <w:szCs w:val="24"/>
        </w:rPr>
      </w:pPr>
    </w:p>
    <w:p w14:paraId="72529642" w14:textId="77777777" w:rsidR="00177BDD" w:rsidRDefault="00177BDD" w:rsidP="00DF46AA">
      <w:pPr>
        <w:widowControl w:val="0"/>
        <w:suppressAutoHyphens/>
        <w:spacing w:after="0" w:line="264" w:lineRule="auto"/>
        <w:jc w:val="both"/>
        <w:rPr>
          <w:rFonts w:ascii="Times New Roman" w:hAnsi="Times New Roman"/>
          <w:b/>
          <w:sz w:val="24"/>
          <w:szCs w:val="24"/>
        </w:rPr>
      </w:pPr>
    </w:p>
    <w:p w14:paraId="655B4B40" w14:textId="77777777" w:rsidR="00177BDD" w:rsidRDefault="00177BDD" w:rsidP="00DF46AA">
      <w:pPr>
        <w:widowControl w:val="0"/>
        <w:suppressAutoHyphens/>
        <w:spacing w:after="0" w:line="264" w:lineRule="auto"/>
        <w:jc w:val="both"/>
        <w:rPr>
          <w:rFonts w:ascii="Times New Roman" w:hAnsi="Times New Roman"/>
          <w:b/>
          <w:sz w:val="24"/>
          <w:szCs w:val="24"/>
        </w:rPr>
      </w:pPr>
    </w:p>
    <w:p w14:paraId="7A62B807" w14:textId="77777777" w:rsidR="00177BDD" w:rsidRDefault="00177BDD" w:rsidP="00DF46AA">
      <w:pPr>
        <w:widowControl w:val="0"/>
        <w:suppressAutoHyphens/>
        <w:spacing w:after="0" w:line="264" w:lineRule="auto"/>
        <w:jc w:val="both"/>
        <w:rPr>
          <w:rFonts w:ascii="Times New Roman" w:hAnsi="Times New Roman"/>
          <w:b/>
          <w:sz w:val="24"/>
          <w:szCs w:val="24"/>
        </w:rPr>
      </w:pPr>
    </w:p>
    <w:p w14:paraId="383AE652" w14:textId="77777777" w:rsidR="00177BDD" w:rsidRDefault="00177BDD" w:rsidP="00DF46AA">
      <w:pPr>
        <w:widowControl w:val="0"/>
        <w:suppressAutoHyphens/>
        <w:spacing w:after="0" w:line="264" w:lineRule="auto"/>
        <w:jc w:val="both"/>
        <w:rPr>
          <w:rFonts w:ascii="Times New Roman" w:hAnsi="Times New Roman"/>
          <w:b/>
          <w:sz w:val="24"/>
          <w:szCs w:val="24"/>
        </w:rPr>
      </w:pPr>
    </w:p>
    <w:p w14:paraId="5321DFA0" w14:textId="6628F0B0" w:rsidR="00EE59A2" w:rsidRDefault="00EE59A2" w:rsidP="00DF46AA">
      <w:pPr>
        <w:widowControl w:val="0"/>
        <w:suppressAutoHyphens/>
        <w:spacing w:after="0" w:line="264" w:lineRule="auto"/>
        <w:ind w:hanging="851"/>
        <w:jc w:val="both"/>
        <w:rPr>
          <w:rFonts w:ascii="Times New Roman" w:hAnsi="Times New Roman"/>
          <w:b/>
          <w:sz w:val="24"/>
          <w:szCs w:val="24"/>
        </w:rPr>
      </w:pPr>
    </w:p>
    <w:p w14:paraId="3F856B1E" w14:textId="77777777" w:rsidR="00486834" w:rsidRDefault="00486834" w:rsidP="00DF46AA">
      <w:pPr>
        <w:widowControl w:val="0"/>
        <w:suppressAutoHyphens/>
        <w:spacing w:after="0" w:line="264" w:lineRule="auto"/>
        <w:jc w:val="both"/>
        <w:rPr>
          <w:rFonts w:ascii="Times New Roman" w:hAnsi="Times New Roman"/>
          <w:b/>
          <w:sz w:val="24"/>
          <w:szCs w:val="24"/>
        </w:rPr>
      </w:pPr>
    </w:p>
    <w:p w14:paraId="5273D014" w14:textId="77777777" w:rsidR="00AA1F5A" w:rsidRDefault="00AA1F5A" w:rsidP="00DF46AA">
      <w:pPr>
        <w:widowControl w:val="0"/>
        <w:suppressAutoHyphens/>
        <w:spacing w:after="0" w:line="264" w:lineRule="auto"/>
        <w:jc w:val="both"/>
        <w:rPr>
          <w:rFonts w:ascii="Times New Roman" w:hAnsi="Times New Roman"/>
          <w:b/>
          <w:sz w:val="24"/>
          <w:szCs w:val="24"/>
        </w:rPr>
      </w:pPr>
    </w:p>
    <w:p w14:paraId="74A3FB6D" w14:textId="77777777" w:rsidR="003F09DD" w:rsidRDefault="003F09DD" w:rsidP="00DF46AA">
      <w:pPr>
        <w:spacing w:after="0" w:line="240" w:lineRule="auto"/>
        <w:jc w:val="both"/>
        <w:rPr>
          <w:rFonts w:ascii="Times New Roman" w:hAnsi="Times New Roman"/>
          <w:b/>
          <w:iCs/>
          <w:sz w:val="24"/>
          <w:szCs w:val="24"/>
        </w:rPr>
      </w:pPr>
    </w:p>
    <w:p w14:paraId="1E29DD5B" w14:textId="77777777" w:rsidR="00486834" w:rsidRPr="00486834" w:rsidRDefault="00486834" w:rsidP="003F09DD">
      <w:pPr>
        <w:shd w:val="clear" w:color="auto" w:fill="FFFFFF"/>
        <w:spacing w:before="100" w:beforeAutospacing="1" w:after="100" w:afterAutospacing="1" w:line="240" w:lineRule="auto"/>
        <w:rPr>
          <w:rFonts w:ascii="Arial" w:eastAsia="Times New Roman" w:hAnsi="Arial" w:cs="Arial"/>
          <w:b/>
          <w:color w:val="222222"/>
          <w:sz w:val="16"/>
          <w:szCs w:val="16"/>
        </w:rPr>
      </w:pPr>
    </w:p>
    <w:sectPr w:rsidR="00486834" w:rsidRPr="00486834" w:rsidSect="00D851F1">
      <w:pgSz w:w="12240" w:h="15840"/>
      <w:pgMar w:top="1530" w:right="90" w:bottom="1440" w:left="1440" w:header="9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C45FC3" w14:textId="77777777" w:rsidR="00901B15" w:rsidRDefault="00901B15" w:rsidP="001F0663">
      <w:pPr>
        <w:spacing w:after="0" w:line="240" w:lineRule="auto"/>
      </w:pPr>
      <w:r>
        <w:separator/>
      </w:r>
    </w:p>
  </w:endnote>
  <w:endnote w:type="continuationSeparator" w:id="0">
    <w:p w14:paraId="21B80509" w14:textId="77777777" w:rsidR="00901B15" w:rsidRDefault="00901B15"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2">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471E69" w14:textId="77777777" w:rsidR="00901B15" w:rsidRDefault="00901B15" w:rsidP="001F0663">
      <w:pPr>
        <w:spacing w:after="0" w:line="240" w:lineRule="auto"/>
      </w:pPr>
      <w:r>
        <w:separator/>
      </w:r>
    </w:p>
  </w:footnote>
  <w:footnote w:type="continuationSeparator" w:id="0">
    <w:p w14:paraId="6A98C7C8" w14:textId="77777777" w:rsidR="00901B15" w:rsidRDefault="00901B15" w:rsidP="001F06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8"/>
    <w:multiLevelType w:val="singleLevel"/>
    <w:tmpl w:val="00000008"/>
    <w:name w:val="WW8Num8"/>
    <w:lvl w:ilvl="0">
      <w:start w:val="1"/>
      <w:numFmt w:val="decimal"/>
      <w:lvlText w:val="%1."/>
      <w:lvlJc w:val="left"/>
      <w:pPr>
        <w:tabs>
          <w:tab w:val="num" w:pos="644"/>
        </w:tabs>
        <w:ind w:left="644" w:hanging="360"/>
      </w:pPr>
      <w:rPr>
        <w:rFonts w:ascii="Arial" w:hAnsi="Arial" w:cs="Arial"/>
        <w:b/>
        <w:bCs/>
        <w:sz w:val="24"/>
        <w:szCs w:val="24"/>
      </w:rPr>
    </w:lvl>
  </w:abstractNum>
  <w:abstractNum w:abstractNumId="3"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1C10381C"/>
    <w:multiLevelType w:val="hybridMultilevel"/>
    <w:tmpl w:val="A2508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3D48D1"/>
    <w:multiLevelType w:val="hybridMultilevel"/>
    <w:tmpl w:val="6534D798"/>
    <w:lvl w:ilvl="0" w:tplc="8DEC2CD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7D24CD"/>
    <w:multiLevelType w:val="multilevel"/>
    <w:tmpl w:val="298EB0BC"/>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3EB279D8"/>
    <w:multiLevelType w:val="hybridMultilevel"/>
    <w:tmpl w:val="F74CAB0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4ECA5C7A"/>
    <w:multiLevelType w:val="hybridMultilevel"/>
    <w:tmpl w:val="D876C7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EBB55A5"/>
    <w:multiLevelType w:val="hybridMultilevel"/>
    <w:tmpl w:val="C804CC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D81B00"/>
    <w:multiLevelType w:val="hybridMultilevel"/>
    <w:tmpl w:val="04E08548"/>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801971">
    <w:abstractNumId w:val="6"/>
  </w:num>
  <w:num w:numId="2" w16cid:durableId="614217853">
    <w:abstractNumId w:val="11"/>
  </w:num>
  <w:num w:numId="3" w16cid:durableId="802161298">
    <w:abstractNumId w:val="5"/>
  </w:num>
  <w:num w:numId="4" w16cid:durableId="1002850717">
    <w:abstractNumId w:val="8"/>
  </w:num>
  <w:num w:numId="5" w16cid:durableId="231240391">
    <w:abstractNumId w:val="7"/>
  </w:num>
  <w:num w:numId="6" w16cid:durableId="2031249768">
    <w:abstractNumId w:val="9"/>
  </w:num>
  <w:num w:numId="7" w16cid:durableId="848984705">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B3"/>
    <w:rsid w:val="000117B0"/>
    <w:rsid w:val="0001388A"/>
    <w:rsid w:val="00032372"/>
    <w:rsid w:val="00041445"/>
    <w:rsid w:val="00042944"/>
    <w:rsid w:val="00061C67"/>
    <w:rsid w:val="00082E39"/>
    <w:rsid w:val="0009246F"/>
    <w:rsid w:val="000970A8"/>
    <w:rsid w:val="000B0D21"/>
    <w:rsid w:val="000B1195"/>
    <w:rsid w:val="000B60B0"/>
    <w:rsid w:val="000D4A0C"/>
    <w:rsid w:val="000E45D7"/>
    <w:rsid w:val="00114FC0"/>
    <w:rsid w:val="0014175F"/>
    <w:rsid w:val="00141CF0"/>
    <w:rsid w:val="001469DC"/>
    <w:rsid w:val="00177BDD"/>
    <w:rsid w:val="00196AB2"/>
    <w:rsid w:val="001C14C7"/>
    <w:rsid w:val="001D2882"/>
    <w:rsid w:val="001D6337"/>
    <w:rsid w:val="001E1C6B"/>
    <w:rsid w:val="001F0663"/>
    <w:rsid w:val="001F104D"/>
    <w:rsid w:val="002040B3"/>
    <w:rsid w:val="002066B3"/>
    <w:rsid w:val="002121AB"/>
    <w:rsid w:val="00227E6D"/>
    <w:rsid w:val="00230198"/>
    <w:rsid w:val="00232DA4"/>
    <w:rsid w:val="00256D61"/>
    <w:rsid w:val="00272ED8"/>
    <w:rsid w:val="00282C4C"/>
    <w:rsid w:val="002837A5"/>
    <w:rsid w:val="00287BD2"/>
    <w:rsid w:val="002915D6"/>
    <w:rsid w:val="002A50A1"/>
    <w:rsid w:val="002B2679"/>
    <w:rsid w:val="002E34EE"/>
    <w:rsid w:val="00312C08"/>
    <w:rsid w:val="00316E17"/>
    <w:rsid w:val="00323EE9"/>
    <w:rsid w:val="003374FC"/>
    <w:rsid w:val="003466F1"/>
    <w:rsid w:val="00364C90"/>
    <w:rsid w:val="003672E3"/>
    <w:rsid w:val="0039731A"/>
    <w:rsid w:val="003B204E"/>
    <w:rsid w:val="003B7A9A"/>
    <w:rsid w:val="003D3F4A"/>
    <w:rsid w:val="003E45BB"/>
    <w:rsid w:val="003F09DD"/>
    <w:rsid w:val="0041550D"/>
    <w:rsid w:val="00415574"/>
    <w:rsid w:val="00471C7D"/>
    <w:rsid w:val="004733D7"/>
    <w:rsid w:val="00486834"/>
    <w:rsid w:val="00497553"/>
    <w:rsid w:val="004A4172"/>
    <w:rsid w:val="004E204E"/>
    <w:rsid w:val="004F04DC"/>
    <w:rsid w:val="00502246"/>
    <w:rsid w:val="005022A8"/>
    <w:rsid w:val="00521E54"/>
    <w:rsid w:val="00543591"/>
    <w:rsid w:val="005B0348"/>
    <w:rsid w:val="005C0B93"/>
    <w:rsid w:val="006249D0"/>
    <w:rsid w:val="00651621"/>
    <w:rsid w:val="00671B6F"/>
    <w:rsid w:val="00681FF3"/>
    <w:rsid w:val="006855F7"/>
    <w:rsid w:val="00686E52"/>
    <w:rsid w:val="00693133"/>
    <w:rsid w:val="006D52B6"/>
    <w:rsid w:val="006D651E"/>
    <w:rsid w:val="00700A17"/>
    <w:rsid w:val="00734C04"/>
    <w:rsid w:val="007609F2"/>
    <w:rsid w:val="00766B9D"/>
    <w:rsid w:val="007779BB"/>
    <w:rsid w:val="00786DD9"/>
    <w:rsid w:val="00796CC5"/>
    <w:rsid w:val="007B77AD"/>
    <w:rsid w:val="007C3FBD"/>
    <w:rsid w:val="007D0B10"/>
    <w:rsid w:val="007D6F69"/>
    <w:rsid w:val="007E2B8B"/>
    <w:rsid w:val="007F1F36"/>
    <w:rsid w:val="00814442"/>
    <w:rsid w:val="00817323"/>
    <w:rsid w:val="00817B28"/>
    <w:rsid w:val="0083020D"/>
    <w:rsid w:val="00861D21"/>
    <w:rsid w:val="00862904"/>
    <w:rsid w:val="008B20EA"/>
    <w:rsid w:val="008C2AA7"/>
    <w:rsid w:val="008E7DC4"/>
    <w:rsid w:val="00901B15"/>
    <w:rsid w:val="00904614"/>
    <w:rsid w:val="00906420"/>
    <w:rsid w:val="00913965"/>
    <w:rsid w:val="0096615C"/>
    <w:rsid w:val="009742D2"/>
    <w:rsid w:val="00975FF2"/>
    <w:rsid w:val="00991944"/>
    <w:rsid w:val="009A4D77"/>
    <w:rsid w:val="009B12BD"/>
    <w:rsid w:val="009F49C5"/>
    <w:rsid w:val="00A00E0D"/>
    <w:rsid w:val="00A1678F"/>
    <w:rsid w:val="00A17749"/>
    <w:rsid w:val="00A25C5E"/>
    <w:rsid w:val="00A73841"/>
    <w:rsid w:val="00A77F79"/>
    <w:rsid w:val="00A83FB3"/>
    <w:rsid w:val="00A940EA"/>
    <w:rsid w:val="00AA0DE5"/>
    <w:rsid w:val="00AA1F5A"/>
    <w:rsid w:val="00AC2723"/>
    <w:rsid w:val="00AC3137"/>
    <w:rsid w:val="00AD7207"/>
    <w:rsid w:val="00AE7EAD"/>
    <w:rsid w:val="00B047C3"/>
    <w:rsid w:val="00B06C7D"/>
    <w:rsid w:val="00B35153"/>
    <w:rsid w:val="00B43E91"/>
    <w:rsid w:val="00B43EE1"/>
    <w:rsid w:val="00B45203"/>
    <w:rsid w:val="00B66BDD"/>
    <w:rsid w:val="00B7283F"/>
    <w:rsid w:val="00B72A51"/>
    <w:rsid w:val="00BA17A0"/>
    <w:rsid w:val="00BB2703"/>
    <w:rsid w:val="00BB3A28"/>
    <w:rsid w:val="00BB7342"/>
    <w:rsid w:val="00BC7CCF"/>
    <w:rsid w:val="00BD4A65"/>
    <w:rsid w:val="00C50B40"/>
    <w:rsid w:val="00C706C6"/>
    <w:rsid w:val="00C743A7"/>
    <w:rsid w:val="00C843B3"/>
    <w:rsid w:val="00C94493"/>
    <w:rsid w:val="00CA51D2"/>
    <w:rsid w:val="00CA7AA4"/>
    <w:rsid w:val="00CD70B8"/>
    <w:rsid w:val="00CF031D"/>
    <w:rsid w:val="00D04989"/>
    <w:rsid w:val="00D055DC"/>
    <w:rsid w:val="00D210D7"/>
    <w:rsid w:val="00D22F99"/>
    <w:rsid w:val="00D647BA"/>
    <w:rsid w:val="00D67056"/>
    <w:rsid w:val="00D74EC3"/>
    <w:rsid w:val="00D82E92"/>
    <w:rsid w:val="00D8436E"/>
    <w:rsid w:val="00D851F1"/>
    <w:rsid w:val="00D854C5"/>
    <w:rsid w:val="00D9521C"/>
    <w:rsid w:val="00D95F90"/>
    <w:rsid w:val="00DC688B"/>
    <w:rsid w:val="00DD3D28"/>
    <w:rsid w:val="00DE0517"/>
    <w:rsid w:val="00DF1F07"/>
    <w:rsid w:val="00DF2A1F"/>
    <w:rsid w:val="00DF46AA"/>
    <w:rsid w:val="00DF4713"/>
    <w:rsid w:val="00E07797"/>
    <w:rsid w:val="00E1329F"/>
    <w:rsid w:val="00E21197"/>
    <w:rsid w:val="00E40D02"/>
    <w:rsid w:val="00E410D2"/>
    <w:rsid w:val="00E41F34"/>
    <w:rsid w:val="00E64EF3"/>
    <w:rsid w:val="00E6611E"/>
    <w:rsid w:val="00EA7DD6"/>
    <w:rsid w:val="00EB5587"/>
    <w:rsid w:val="00EE2944"/>
    <w:rsid w:val="00EE59A2"/>
    <w:rsid w:val="00F061A3"/>
    <w:rsid w:val="00F1491C"/>
    <w:rsid w:val="00F14B23"/>
    <w:rsid w:val="00F20D4F"/>
    <w:rsid w:val="00F267A8"/>
    <w:rsid w:val="00F4376C"/>
    <w:rsid w:val="00F53AD2"/>
    <w:rsid w:val="00F650F7"/>
    <w:rsid w:val="00F76925"/>
    <w:rsid w:val="00F95E97"/>
    <w:rsid w:val="00FA399E"/>
    <w:rsid w:val="00FB6573"/>
    <w:rsid w:val="00FC0B49"/>
    <w:rsid w:val="00FC6A44"/>
    <w:rsid w:val="00FE0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FDD927D"/>
  <w15:docId w15:val="{053E375A-4A34-48EA-BC67-1AB6B9726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3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uiPriority w:val="99"/>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styleId="Strong">
    <w:name w:val="Strong"/>
    <w:basedOn w:val="DefaultParagraphFont"/>
    <w:uiPriority w:val="22"/>
    <w:qFormat/>
    <w:rsid w:val="00D95F90"/>
    <w:rPr>
      <w:b/>
      <w:bCs/>
    </w:rPr>
  </w:style>
  <w:style w:type="character" w:styleId="HTMLCode">
    <w:name w:val="HTML Code"/>
    <w:basedOn w:val="DefaultParagraphFont"/>
    <w:uiPriority w:val="99"/>
    <w:semiHidden/>
    <w:unhideWhenUsed/>
    <w:rsid w:val="00D95F90"/>
    <w:rPr>
      <w:rFonts w:ascii="Courier New" w:eastAsia="Times New Roman" w:hAnsi="Courier New" w:cs="Courier New"/>
      <w:sz w:val="20"/>
      <w:szCs w:val="20"/>
    </w:rPr>
  </w:style>
  <w:style w:type="character" w:styleId="Hyperlink">
    <w:name w:val="Hyperlink"/>
    <w:basedOn w:val="DefaultParagraphFont"/>
    <w:uiPriority w:val="99"/>
    <w:unhideWhenUsed/>
    <w:rsid w:val="00287BD2"/>
    <w:rPr>
      <w:color w:val="0000FF" w:themeColor="hyperlink"/>
      <w:u w:val="single"/>
    </w:rPr>
  </w:style>
  <w:style w:type="character" w:customStyle="1" w:styleId="mwe-math-mathml-inline">
    <w:name w:val="mwe-math-mathml-inline"/>
    <w:basedOn w:val="DefaultParagraphFont"/>
    <w:rsid w:val="00287BD2"/>
  </w:style>
  <w:style w:type="character" w:customStyle="1" w:styleId="fontstyle01">
    <w:name w:val="fontstyle01"/>
    <w:basedOn w:val="DefaultParagraphFont"/>
    <w:rsid w:val="00227E6D"/>
    <w:rPr>
      <w:rFonts w:ascii="CMR12" w:hAnsi="CMR12" w:hint="default"/>
      <w:b w:val="0"/>
      <w:bCs w:val="0"/>
      <w:i w:val="0"/>
      <w:iCs w:val="0"/>
      <w:color w:val="000000"/>
      <w:sz w:val="24"/>
      <w:szCs w:val="24"/>
    </w:rPr>
  </w:style>
  <w:style w:type="character" w:styleId="Emphasis">
    <w:name w:val="Emphasis"/>
    <w:basedOn w:val="DefaultParagraphFont"/>
    <w:uiPriority w:val="20"/>
    <w:qFormat/>
    <w:rsid w:val="00BB3A28"/>
    <w:rPr>
      <w:i/>
      <w:iCs/>
    </w:rPr>
  </w:style>
  <w:style w:type="character" w:customStyle="1" w:styleId="apple-converted-space">
    <w:name w:val="apple-converted-space"/>
    <w:basedOn w:val="DefaultParagraphFont"/>
    <w:rsid w:val="00671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94845">
      <w:bodyDiv w:val="1"/>
      <w:marLeft w:val="0"/>
      <w:marRight w:val="0"/>
      <w:marTop w:val="0"/>
      <w:marBottom w:val="0"/>
      <w:divBdr>
        <w:top w:val="none" w:sz="0" w:space="0" w:color="auto"/>
        <w:left w:val="none" w:sz="0" w:space="0" w:color="auto"/>
        <w:bottom w:val="none" w:sz="0" w:space="0" w:color="auto"/>
        <w:right w:val="none" w:sz="0" w:space="0" w:color="auto"/>
      </w:divBdr>
      <w:divsChild>
        <w:div w:id="1520242502">
          <w:marLeft w:val="0"/>
          <w:marRight w:val="0"/>
          <w:marTop w:val="0"/>
          <w:marBottom w:val="0"/>
          <w:divBdr>
            <w:top w:val="none" w:sz="0" w:space="0" w:color="auto"/>
            <w:left w:val="none" w:sz="0" w:space="0" w:color="auto"/>
            <w:bottom w:val="none" w:sz="0" w:space="0" w:color="auto"/>
            <w:right w:val="none" w:sz="0" w:space="0" w:color="auto"/>
          </w:divBdr>
          <w:divsChild>
            <w:div w:id="1316375847">
              <w:marLeft w:val="0"/>
              <w:marRight w:val="0"/>
              <w:marTop w:val="0"/>
              <w:marBottom w:val="0"/>
              <w:divBdr>
                <w:top w:val="none" w:sz="0" w:space="0" w:color="auto"/>
                <w:left w:val="none" w:sz="0" w:space="0" w:color="auto"/>
                <w:bottom w:val="none" w:sz="0" w:space="0" w:color="auto"/>
                <w:right w:val="none" w:sz="0" w:space="0" w:color="auto"/>
              </w:divBdr>
            </w:div>
            <w:div w:id="2116705637">
              <w:marLeft w:val="0"/>
              <w:marRight w:val="0"/>
              <w:marTop w:val="0"/>
              <w:marBottom w:val="0"/>
              <w:divBdr>
                <w:top w:val="none" w:sz="0" w:space="0" w:color="auto"/>
                <w:left w:val="none" w:sz="0" w:space="0" w:color="auto"/>
                <w:bottom w:val="none" w:sz="0" w:space="0" w:color="auto"/>
                <w:right w:val="none" w:sz="0" w:space="0" w:color="auto"/>
              </w:divBdr>
            </w:div>
            <w:div w:id="310673222">
              <w:marLeft w:val="0"/>
              <w:marRight w:val="0"/>
              <w:marTop w:val="0"/>
              <w:marBottom w:val="0"/>
              <w:divBdr>
                <w:top w:val="none" w:sz="0" w:space="0" w:color="auto"/>
                <w:left w:val="none" w:sz="0" w:space="0" w:color="auto"/>
                <w:bottom w:val="none" w:sz="0" w:space="0" w:color="auto"/>
                <w:right w:val="none" w:sz="0" w:space="0" w:color="auto"/>
              </w:divBdr>
            </w:div>
            <w:div w:id="1249535315">
              <w:marLeft w:val="0"/>
              <w:marRight w:val="0"/>
              <w:marTop w:val="0"/>
              <w:marBottom w:val="0"/>
              <w:divBdr>
                <w:top w:val="none" w:sz="0" w:space="0" w:color="auto"/>
                <w:left w:val="none" w:sz="0" w:space="0" w:color="auto"/>
                <w:bottom w:val="none" w:sz="0" w:space="0" w:color="auto"/>
                <w:right w:val="none" w:sz="0" w:space="0" w:color="auto"/>
              </w:divBdr>
            </w:div>
            <w:div w:id="1382942276">
              <w:marLeft w:val="0"/>
              <w:marRight w:val="0"/>
              <w:marTop w:val="0"/>
              <w:marBottom w:val="0"/>
              <w:divBdr>
                <w:top w:val="none" w:sz="0" w:space="0" w:color="auto"/>
                <w:left w:val="none" w:sz="0" w:space="0" w:color="auto"/>
                <w:bottom w:val="none" w:sz="0" w:space="0" w:color="auto"/>
                <w:right w:val="none" w:sz="0" w:space="0" w:color="auto"/>
              </w:divBdr>
            </w:div>
            <w:div w:id="1816409077">
              <w:marLeft w:val="0"/>
              <w:marRight w:val="0"/>
              <w:marTop w:val="0"/>
              <w:marBottom w:val="0"/>
              <w:divBdr>
                <w:top w:val="none" w:sz="0" w:space="0" w:color="auto"/>
                <w:left w:val="none" w:sz="0" w:space="0" w:color="auto"/>
                <w:bottom w:val="none" w:sz="0" w:space="0" w:color="auto"/>
                <w:right w:val="none" w:sz="0" w:space="0" w:color="auto"/>
              </w:divBdr>
            </w:div>
            <w:div w:id="1404599008">
              <w:marLeft w:val="0"/>
              <w:marRight w:val="0"/>
              <w:marTop w:val="0"/>
              <w:marBottom w:val="0"/>
              <w:divBdr>
                <w:top w:val="none" w:sz="0" w:space="0" w:color="auto"/>
                <w:left w:val="none" w:sz="0" w:space="0" w:color="auto"/>
                <w:bottom w:val="none" w:sz="0" w:space="0" w:color="auto"/>
                <w:right w:val="none" w:sz="0" w:space="0" w:color="auto"/>
              </w:divBdr>
            </w:div>
            <w:div w:id="368528461">
              <w:marLeft w:val="0"/>
              <w:marRight w:val="0"/>
              <w:marTop w:val="0"/>
              <w:marBottom w:val="0"/>
              <w:divBdr>
                <w:top w:val="none" w:sz="0" w:space="0" w:color="auto"/>
                <w:left w:val="none" w:sz="0" w:space="0" w:color="auto"/>
                <w:bottom w:val="none" w:sz="0" w:space="0" w:color="auto"/>
                <w:right w:val="none" w:sz="0" w:space="0" w:color="auto"/>
              </w:divBdr>
            </w:div>
            <w:div w:id="1060058239">
              <w:marLeft w:val="0"/>
              <w:marRight w:val="0"/>
              <w:marTop w:val="0"/>
              <w:marBottom w:val="0"/>
              <w:divBdr>
                <w:top w:val="none" w:sz="0" w:space="0" w:color="auto"/>
                <w:left w:val="none" w:sz="0" w:space="0" w:color="auto"/>
                <w:bottom w:val="none" w:sz="0" w:space="0" w:color="auto"/>
                <w:right w:val="none" w:sz="0" w:space="0" w:color="auto"/>
              </w:divBdr>
            </w:div>
            <w:div w:id="1933589946">
              <w:marLeft w:val="0"/>
              <w:marRight w:val="0"/>
              <w:marTop w:val="0"/>
              <w:marBottom w:val="0"/>
              <w:divBdr>
                <w:top w:val="none" w:sz="0" w:space="0" w:color="auto"/>
                <w:left w:val="none" w:sz="0" w:space="0" w:color="auto"/>
                <w:bottom w:val="none" w:sz="0" w:space="0" w:color="auto"/>
                <w:right w:val="none" w:sz="0" w:space="0" w:color="auto"/>
              </w:divBdr>
            </w:div>
            <w:div w:id="365567300">
              <w:marLeft w:val="0"/>
              <w:marRight w:val="0"/>
              <w:marTop w:val="0"/>
              <w:marBottom w:val="0"/>
              <w:divBdr>
                <w:top w:val="none" w:sz="0" w:space="0" w:color="auto"/>
                <w:left w:val="none" w:sz="0" w:space="0" w:color="auto"/>
                <w:bottom w:val="none" w:sz="0" w:space="0" w:color="auto"/>
                <w:right w:val="none" w:sz="0" w:space="0" w:color="auto"/>
              </w:divBdr>
            </w:div>
            <w:div w:id="1010137572">
              <w:marLeft w:val="0"/>
              <w:marRight w:val="0"/>
              <w:marTop w:val="0"/>
              <w:marBottom w:val="0"/>
              <w:divBdr>
                <w:top w:val="none" w:sz="0" w:space="0" w:color="auto"/>
                <w:left w:val="none" w:sz="0" w:space="0" w:color="auto"/>
                <w:bottom w:val="none" w:sz="0" w:space="0" w:color="auto"/>
                <w:right w:val="none" w:sz="0" w:space="0" w:color="auto"/>
              </w:divBdr>
            </w:div>
            <w:div w:id="1152790413">
              <w:marLeft w:val="0"/>
              <w:marRight w:val="0"/>
              <w:marTop w:val="0"/>
              <w:marBottom w:val="0"/>
              <w:divBdr>
                <w:top w:val="none" w:sz="0" w:space="0" w:color="auto"/>
                <w:left w:val="none" w:sz="0" w:space="0" w:color="auto"/>
                <w:bottom w:val="none" w:sz="0" w:space="0" w:color="auto"/>
                <w:right w:val="none" w:sz="0" w:space="0" w:color="auto"/>
              </w:divBdr>
            </w:div>
            <w:div w:id="1230843098">
              <w:marLeft w:val="0"/>
              <w:marRight w:val="0"/>
              <w:marTop w:val="0"/>
              <w:marBottom w:val="0"/>
              <w:divBdr>
                <w:top w:val="none" w:sz="0" w:space="0" w:color="auto"/>
                <w:left w:val="none" w:sz="0" w:space="0" w:color="auto"/>
                <w:bottom w:val="none" w:sz="0" w:space="0" w:color="auto"/>
                <w:right w:val="none" w:sz="0" w:space="0" w:color="auto"/>
              </w:divBdr>
            </w:div>
            <w:div w:id="862591763">
              <w:marLeft w:val="0"/>
              <w:marRight w:val="0"/>
              <w:marTop w:val="0"/>
              <w:marBottom w:val="0"/>
              <w:divBdr>
                <w:top w:val="none" w:sz="0" w:space="0" w:color="auto"/>
                <w:left w:val="none" w:sz="0" w:space="0" w:color="auto"/>
                <w:bottom w:val="none" w:sz="0" w:space="0" w:color="auto"/>
                <w:right w:val="none" w:sz="0" w:space="0" w:color="auto"/>
              </w:divBdr>
            </w:div>
            <w:div w:id="1013264615">
              <w:marLeft w:val="0"/>
              <w:marRight w:val="0"/>
              <w:marTop w:val="0"/>
              <w:marBottom w:val="0"/>
              <w:divBdr>
                <w:top w:val="none" w:sz="0" w:space="0" w:color="auto"/>
                <w:left w:val="none" w:sz="0" w:space="0" w:color="auto"/>
                <w:bottom w:val="none" w:sz="0" w:space="0" w:color="auto"/>
                <w:right w:val="none" w:sz="0" w:space="0" w:color="auto"/>
              </w:divBdr>
            </w:div>
            <w:div w:id="798108271">
              <w:marLeft w:val="0"/>
              <w:marRight w:val="0"/>
              <w:marTop w:val="0"/>
              <w:marBottom w:val="0"/>
              <w:divBdr>
                <w:top w:val="none" w:sz="0" w:space="0" w:color="auto"/>
                <w:left w:val="none" w:sz="0" w:space="0" w:color="auto"/>
                <w:bottom w:val="none" w:sz="0" w:space="0" w:color="auto"/>
                <w:right w:val="none" w:sz="0" w:space="0" w:color="auto"/>
              </w:divBdr>
            </w:div>
            <w:div w:id="1863786206">
              <w:marLeft w:val="0"/>
              <w:marRight w:val="0"/>
              <w:marTop w:val="0"/>
              <w:marBottom w:val="0"/>
              <w:divBdr>
                <w:top w:val="none" w:sz="0" w:space="0" w:color="auto"/>
                <w:left w:val="none" w:sz="0" w:space="0" w:color="auto"/>
                <w:bottom w:val="none" w:sz="0" w:space="0" w:color="auto"/>
                <w:right w:val="none" w:sz="0" w:space="0" w:color="auto"/>
              </w:divBdr>
            </w:div>
            <w:div w:id="752436423">
              <w:marLeft w:val="0"/>
              <w:marRight w:val="0"/>
              <w:marTop w:val="0"/>
              <w:marBottom w:val="0"/>
              <w:divBdr>
                <w:top w:val="none" w:sz="0" w:space="0" w:color="auto"/>
                <w:left w:val="none" w:sz="0" w:space="0" w:color="auto"/>
                <w:bottom w:val="none" w:sz="0" w:space="0" w:color="auto"/>
                <w:right w:val="none" w:sz="0" w:space="0" w:color="auto"/>
              </w:divBdr>
            </w:div>
            <w:div w:id="594872448">
              <w:marLeft w:val="0"/>
              <w:marRight w:val="0"/>
              <w:marTop w:val="0"/>
              <w:marBottom w:val="0"/>
              <w:divBdr>
                <w:top w:val="none" w:sz="0" w:space="0" w:color="auto"/>
                <w:left w:val="none" w:sz="0" w:space="0" w:color="auto"/>
                <w:bottom w:val="none" w:sz="0" w:space="0" w:color="auto"/>
                <w:right w:val="none" w:sz="0" w:space="0" w:color="auto"/>
              </w:divBdr>
            </w:div>
            <w:div w:id="852038910">
              <w:marLeft w:val="0"/>
              <w:marRight w:val="0"/>
              <w:marTop w:val="0"/>
              <w:marBottom w:val="0"/>
              <w:divBdr>
                <w:top w:val="none" w:sz="0" w:space="0" w:color="auto"/>
                <w:left w:val="none" w:sz="0" w:space="0" w:color="auto"/>
                <w:bottom w:val="none" w:sz="0" w:space="0" w:color="auto"/>
                <w:right w:val="none" w:sz="0" w:space="0" w:color="auto"/>
              </w:divBdr>
            </w:div>
            <w:div w:id="1865970699">
              <w:marLeft w:val="0"/>
              <w:marRight w:val="0"/>
              <w:marTop w:val="0"/>
              <w:marBottom w:val="0"/>
              <w:divBdr>
                <w:top w:val="none" w:sz="0" w:space="0" w:color="auto"/>
                <w:left w:val="none" w:sz="0" w:space="0" w:color="auto"/>
                <w:bottom w:val="none" w:sz="0" w:space="0" w:color="auto"/>
                <w:right w:val="none" w:sz="0" w:space="0" w:color="auto"/>
              </w:divBdr>
            </w:div>
            <w:div w:id="1985353039">
              <w:marLeft w:val="0"/>
              <w:marRight w:val="0"/>
              <w:marTop w:val="0"/>
              <w:marBottom w:val="0"/>
              <w:divBdr>
                <w:top w:val="none" w:sz="0" w:space="0" w:color="auto"/>
                <w:left w:val="none" w:sz="0" w:space="0" w:color="auto"/>
                <w:bottom w:val="none" w:sz="0" w:space="0" w:color="auto"/>
                <w:right w:val="none" w:sz="0" w:space="0" w:color="auto"/>
              </w:divBdr>
            </w:div>
            <w:div w:id="2006856120">
              <w:marLeft w:val="0"/>
              <w:marRight w:val="0"/>
              <w:marTop w:val="0"/>
              <w:marBottom w:val="0"/>
              <w:divBdr>
                <w:top w:val="none" w:sz="0" w:space="0" w:color="auto"/>
                <w:left w:val="none" w:sz="0" w:space="0" w:color="auto"/>
                <w:bottom w:val="none" w:sz="0" w:space="0" w:color="auto"/>
                <w:right w:val="none" w:sz="0" w:space="0" w:color="auto"/>
              </w:divBdr>
            </w:div>
            <w:div w:id="1929581959">
              <w:marLeft w:val="0"/>
              <w:marRight w:val="0"/>
              <w:marTop w:val="0"/>
              <w:marBottom w:val="0"/>
              <w:divBdr>
                <w:top w:val="none" w:sz="0" w:space="0" w:color="auto"/>
                <w:left w:val="none" w:sz="0" w:space="0" w:color="auto"/>
                <w:bottom w:val="none" w:sz="0" w:space="0" w:color="auto"/>
                <w:right w:val="none" w:sz="0" w:space="0" w:color="auto"/>
              </w:divBdr>
            </w:div>
            <w:div w:id="1852984990">
              <w:marLeft w:val="0"/>
              <w:marRight w:val="0"/>
              <w:marTop w:val="0"/>
              <w:marBottom w:val="0"/>
              <w:divBdr>
                <w:top w:val="none" w:sz="0" w:space="0" w:color="auto"/>
                <w:left w:val="none" w:sz="0" w:space="0" w:color="auto"/>
                <w:bottom w:val="none" w:sz="0" w:space="0" w:color="auto"/>
                <w:right w:val="none" w:sz="0" w:space="0" w:color="auto"/>
              </w:divBdr>
            </w:div>
            <w:div w:id="292060483">
              <w:marLeft w:val="0"/>
              <w:marRight w:val="0"/>
              <w:marTop w:val="0"/>
              <w:marBottom w:val="0"/>
              <w:divBdr>
                <w:top w:val="none" w:sz="0" w:space="0" w:color="auto"/>
                <w:left w:val="none" w:sz="0" w:space="0" w:color="auto"/>
                <w:bottom w:val="none" w:sz="0" w:space="0" w:color="auto"/>
                <w:right w:val="none" w:sz="0" w:space="0" w:color="auto"/>
              </w:divBdr>
            </w:div>
            <w:div w:id="432669569">
              <w:marLeft w:val="0"/>
              <w:marRight w:val="0"/>
              <w:marTop w:val="0"/>
              <w:marBottom w:val="0"/>
              <w:divBdr>
                <w:top w:val="none" w:sz="0" w:space="0" w:color="auto"/>
                <w:left w:val="none" w:sz="0" w:space="0" w:color="auto"/>
                <w:bottom w:val="none" w:sz="0" w:space="0" w:color="auto"/>
                <w:right w:val="none" w:sz="0" w:space="0" w:color="auto"/>
              </w:divBdr>
            </w:div>
            <w:div w:id="1797405629">
              <w:marLeft w:val="0"/>
              <w:marRight w:val="0"/>
              <w:marTop w:val="0"/>
              <w:marBottom w:val="0"/>
              <w:divBdr>
                <w:top w:val="none" w:sz="0" w:space="0" w:color="auto"/>
                <w:left w:val="none" w:sz="0" w:space="0" w:color="auto"/>
                <w:bottom w:val="none" w:sz="0" w:space="0" w:color="auto"/>
                <w:right w:val="none" w:sz="0" w:space="0" w:color="auto"/>
              </w:divBdr>
            </w:div>
            <w:div w:id="1495415283">
              <w:marLeft w:val="0"/>
              <w:marRight w:val="0"/>
              <w:marTop w:val="0"/>
              <w:marBottom w:val="0"/>
              <w:divBdr>
                <w:top w:val="none" w:sz="0" w:space="0" w:color="auto"/>
                <w:left w:val="none" w:sz="0" w:space="0" w:color="auto"/>
                <w:bottom w:val="none" w:sz="0" w:space="0" w:color="auto"/>
                <w:right w:val="none" w:sz="0" w:space="0" w:color="auto"/>
              </w:divBdr>
            </w:div>
            <w:div w:id="911240084">
              <w:marLeft w:val="0"/>
              <w:marRight w:val="0"/>
              <w:marTop w:val="0"/>
              <w:marBottom w:val="0"/>
              <w:divBdr>
                <w:top w:val="none" w:sz="0" w:space="0" w:color="auto"/>
                <w:left w:val="none" w:sz="0" w:space="0" w:color="auto"/>
                <w:bottom w:val="none" w:sz="0" w:space="0" w:color="auto"/>
                <w:right w:val="none" w:sz="0" w:space="0" w:color="auto"/>
              </w:divBdr>
            </w:div>
            <w:div w:id="1170296708">
              <w:marLeft w:val="0"/>
              <w:marRight w:val="0"/>
              <w:marTop w:val="0"/>
              <w:marBottom w:val="0"/>
              <w:divBdr>
                <w:top w:val="none" w:sz="0" w:space="0" w:color="auto"/>
                <w:left w:val="none" w:sz="0" w:space="0" w:color="auto"/>
                <w:bottom w:val="none" w:sz="0" w:space="0" w:color="auto"/>
                <w:right w:val="none" w:sz="0" w:space="0" w:color="auto"/>
              </w:divBdr>
            </w:div>
            <w:div w:id="430126111">
              <w:marLeft w:val="0"/>
              <w:marRight w:val="0"/>
              <w:marTop w:val="0"/>
              <w:marBottom w:val="0"/>
              <w:divBdr>
                <w:top w:val="none" w:sz="0" w:space="0" w:color="auto"/>
                <w:left w:val="none" w:sz="0" w:space="0" w:color="auto"/>
                <w:bottom w:val="none" w:sz="0" w:space="0" w:color="auto"/>
                <w:right w:val="none" w:sz="0" w:space="0" w:color="auto"/>
              </w:divBdr>
            </w:div>
            <w:div w:id="309291186">
              <w:marLeft w:val="0"/>
              <w:marRight w:val="0"/>
              <w:marTop w:val="0"/>
              <w:marBottom w:val="0"/>
              <w:divBdr>
                <w:top w:val="none" w:sz="0" w:space="0" w:color="auto"/>
                <w:left w:val="none" w:sz="0" w:space="0" w:color="auto"/>
                <w:bottom w:val="none" w:sz="0" w:space="0" w:color="auto"/>
                <w:right w:val="none" w:sz="0" w:space="0" w:color="auto"/>
              </w:divBdr>
            </w:div>
            <w:div w:id="179583543">
              <w:marLeft w:val="0"/>
              <w:marRight w:val="0"/>
              <w:marTop w:val="0"/>
              <w:marBottom w:val="0"/>
              <w:divBdr>
                <w:top w:val="none" w:sz="0" w:space="0" w:color="auto"/>
                <w:left w:val="none" w:sz="0" w:space="0" w:color="auto"/>
                <w:bottom w:val="none" w:sz="0" w:space="0" w:color="auto"/>
                <w:right w:val="none" w:sz="0" w:space="0" w:color="auto"/>
              </w:divBdr>
            </w:div>
            <w:div w:id="1486817423">
              <w:marLeft w:val="0"/>
              <w:marRight w:val="0"/>
              <w:marTop w:val="0"/>
              <w:marBottom w:val="0"/>
              <w:divBdr>
                <w:top w:val="none" w:sz="0" w:space="0" w:color="auto"/>
                <w:left w:val="none" w:sz="0" w:space="0" w:color="auto"/>
                <w:bottom w:val="none" w:sz="0" w:space="0" w:color="auto"/>
                <w:right w:val="none" w:sz="0" w:space="0" w:color="auto"/>
              </w:divBdr>
            </w:div>
            <w:div w:id="1307316517">
              <w:marLeft w:val="0"/>
              <w:marRight w:val="0"/>
              <w:marTop w:val="0"/>
              <w:marBottom w:val="0"/>
              <w:divBdr>
                <w:top w:val="none" w:sz="0" w:space="0" w:color="auto"/>
                <w:left w:val="none" w:sz="0" w:space="0" w:color="auto"/>
                <w:bottom w:val="none" w:sz="0" w:space="0" w:color="auto"/>
                <w:right w:val="none" w:sz="0" w:space="0" w:color="auto"/>
              </w:divBdr>
            </w:div>
            <w:div w:id="1249461384">
              <w:marLeft w:val="0"/>
              <w:marRight w:val="0"/>
              <w:marTop w:val="0"/>
              <w:marBottom w:val="0"/>
              <w:divBdr>
                <w:top w:val="none" w:sz="0" w:space="0" w:color="auto"/>
                <w:left w:val="none" w:sz="0" w:space="0" w:color="auto"/>
                <w:bottom w:val="none" w:sz="0" w:space="0" w:color="auto"/>
                <w:right w:val="none" w:sz="0" w:space="0" w:color="auto"/>
              </w:divBdr>
            </w:div>
            <w:div w:id="892035191">
              <w:marLeft w:val="0"/>
              <w:marRight w:val="0"/>
              <w:marTop w:val="0"/>
              <w:marBottom w:val="0"/>
              <w:divBdr>
                <w:top w:val="none" w:sz="0" w:space="0" w:color="auto"/>
                <w:left w:val="none" w:sz="0" w:space="0" w:color="auto"/>
                <w:bottom w:val="none" w:sz="0" w:space="0" w:color="auto"/>
                <w:right w:val="none" w:sz="0" w:space="0" w:color="auto"/>
              </w:divBdr>
            </w:div>
            <w:div w:id="1245184730">
              <w:marLeft w:val="0"/>
              <w:marRight w:val="0"/>
              <w:marTop w:val="0"/>
              <w:marBottom w:val="0"/>
              <w:divBdr>
                <w:top w:val="none" w:sz="0" w:space="0" w:color="auto"/>
                <w:left w:val="none" w:sz="0" w:space="0" w:color="auto"/>
                <w:bottom w:val="none" w:sz="0" w:space="0" w:color="auto"/>
                <w:right w:val="none" w:sz="0" w:space="0" w:color="auto"/>
              </w:divBdr>
            </w:div>
            <w:div w:id="1654333720">
              <w:marLeft w:val="0"/>
              <w:marRight w:val="0"/>
              <w:marTop w:val="0"/>
              <w:marBottom w:val="0"/>
              <w:divBdr>
                <w:top w:val="none" w:sz="0" w:space="0" w:color="auto"/>
                <w:left w:val="none" w:sz="0" w:space="0" w:color="auto"/>
                <w:bottom w:val="none" w:sz="0" w:space="0" w:color="auto"/>
                <w:right w:val="none" w:sz="0" w:space="0" w:color="auto"/>
              </w:divBdr>
            </w:div>
            <w:div w:id="40168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4523">
      <w:bodyDiv w:val="1"/>
      <w:marLeft w:val="0"/>
      <w:marRight w:val="0"/>
      <w:marTop w:val="0"/>
      <w:marBottom w:val="0"/>
      <w:divBdr>
        <w:top w:val="none" w:sz="0" w:space="0" w:color="auto"/>
        <w:left w:val="none" w:sz="0" w:space="0" w:color="auto"/>
        <w:bottom w:val="none" w:sz="0" w:space="0" w:color="auto"/>
        <w:right w:val="none" w:sz="0" w:space="0" w:color="auto"/>
      </w:divBdr>
    </w:div>
    <w:div w:id="213585720">
      <w:bodyDiv w:val="1"/>
      <w:marLeft w:val="0"/>
      <w:marRight w:val="0"/>
      <w:marTop w:val="0"/>
      <w:marBottom w:val="0"/>
      <w:divBdr>
        <w:top w:val="none" w:sz="0" w:space="0" w:color="auto"/>
        <w:left w:val="none" w:sz="0" w:space="0" w:color="auto"/>
        <w:bottom w:val="none" w:sz="0" w:space="0" w:color="auto"/>
        <w:right w:val="none" w:sz="0" w:space="0" w:color="auto"/>
      </w:divBdr>
    </w:div>
    <w:div w:id="261304349">
      <w:bodyDiv w:val="1"/>
      <w:marLeft w:val="0"/>
      <w:marRight w:val="0"/>
      <w:marTop w:val="0"/>
      <w:marBottom w:val="0"/>
      <w:divBdr>
        <w:top w:val="none" w:sz="0" w:space="0" w:color="auto"/>
        <w:left w:val="none" w:sz="0" w:space="0" w:color="auto"/>
        <w:bottom w:val="none" w:sz="0" w:space="0" w:color="auto"/>
        <w:right w:val="none" w:sz="0" w:space="0" w:color="auto"/>
      </w:divBdr>
      <w:divsChild>
        <w:div w:id="650063762">
          <w:marLeft w:val="0"/>
          <w:marRight w:val="0"/>
          <w:marTop w:val="0"/>
          <w:marBottom w:val="0"/>
          <w:divBdr>
            <w:top w:val="none" w:sz="0" w:space="0" w:color="auto"/>
            <w:left w:val="none" w:sz="0" w:space="0" w:color="auto"/>
            <w:bottom w:val="none" w:sz="0" w:space="0" w:color="auto"/>
            <w:right w:val="none" w:sz="0" w:space="0" w:color="auto"/>
          </w:divBdr>
          <w:divsChild>
            <w:div w:id="2621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55020">
      <w:bodyDiv w:val="1"/>
      <w:marLeft w:val="0"/>
      <w:marRight w:val="0"/>
      <w:marTop w:val="0"/>
      <w:marBottom w:val="0"/>
      <w:divBdr>
        <w:top w:val="none" w:sz="0" w:space="0" w:color="auto"/>
        <w:left w:val="none" w:sz="0" w:space="0" w:color="auto"/>
        <w:bottom w:val="none" w:sz="0" w:space="0" w:color="auto"/>
        <w:right w:val="none" w:sz="0" w:space="0" w:color="auto"/>
      </w:divBdr>
    </w:div>
    <w:div w:id="358942380">
      <w:bodyDiv w:val="1"/>
      <w:marLeft w:val="0"/>
      <w:marRight w:val="0"/>
      <w:marTop w:val="0"/>
      <w:marBottom w:val="0"/>
      <w:divBdr>
        <w:top w:val="none" w:sz="0" w:space="0" w:color="auto"/>
        <w:left w:val="none" w:sz="0" w:space="0" w:color="auto"/>
        <w:bottom w:val="none" w:sz="0" w:space="0" w:color="auto"/>
        <w:right w:val="none" w:sz="0" w:space="0" w:color="auto"/>
      </w:divBdr>
      <w:divsChild>
        <w:div w:id="622728901">
          <w:marLeft w:val="0"/>
          <w:marRight w:val="0"/>
          <w:marTop w:val="0"/>
          <w:marBottom w:val="0"/>
          <w:divBdr>
            <w:top w:val="none" w:sz="0" w:space="0" w:color="auto"/>
            <w:left w:val="none" w:sz="0" w:space="0" w:color="auto"/>
            <w:bottom w:val="none" w:sz="0" w:space="0" w:color="auto"/>
            <w:right w:val="none" w:sz="0" w:space="0" w:color="auto"/>
          </w:divBdr>
          <w:divsChild>
            <w:div w:id="26157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444740473">
      <w:bodyDiv w:val="1"/>
      <w:marLeft w:val="0"/>
      <w:marRight w:val="0"/>
      <w:marTop w:val="0"/>
      <w:marBottom w:val="0"/>
      <w:divBdr>
        <w:top w:val="none" w:sz="0" w:space="0" w:color="auto"/>
        <w:left w:val="none" w:sz="0" w:space="0" w:color="auto"/>
        <w:bottom w:val="none" w:sz="0" w:space="0" w:color="auto"/>
        <w:right w:val="none" w:sz="0" w:space="0" w:color="auto"/>
      </w:divBdr>
    </w:div>
    <w:div w:id="496773166">
      <w:bodyDiv w:val="1"/>
      <w:marLeft w:val="0"/>
      <w:marRight w:val="0"/>
      <w:marTop w:val="0"/>
      <w:marBottom w:val="0"/>
      <w:divBdr>
        <w:top w:val="none" w:sz="0" w:space="0" w:color="auto"/>
        <w:left w:val="none" w:sz="0" w:space="0" w:color="auto"/>
        <w:bottom w:val="none" w:sz="0" w:space="0" w:color="auto"/>
        <w:right w:val="none" w:sz="0" w:space="0" w:color="auto"/>
      </w:divBdr>
      <w:divsChild>
        <w:div w:id="340359914">
          <w:marLeft w:val="0"/>
          <w:marRight w:val="0"/>
          <w:marTop w:val="0"/>
          <w:marBottom w:val="0"/>
          <w:divBdr>
            <w:top w:val="none" w:sz="0" w:space="0" w:color="auto"/>
            <w:left w:val="none" w:sz="0" w:space="0" w:color="auto"/>
            <w:bottom w:val="none" w:sz="0" w:space="0" w:color="auto"/>
            <w:right w:val="none" w:sz="0" w:space="0" w:color="auto"/>
          </w:divBdr>
          <w:divsChild>
            <w:div w:id="212568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76668">
      <w:bodyDiv w:val="1"/>
      <w:marLeft w:val="0"/>
      <w:marRight w:val="0"/>
      <w:marTop w:val="0"/>
      <w:marBottom w:val="0"/>
      <w:divBdr>
        <w:top w:val="none" w:sz="0" w:space="0" w:color="auto"/>
        <w:left w:val="none" w:sz="0" w:space="0" w:color="auto"/>
        <w:bottom w:val="none" w:sz="0" w:space="0" w:color="auto"/>
        <w:right w:val="none" w:sz="0" w:space="0" w:color="auto"/>
      </w:divBdr>
      <w:divsChild>
        <w:div w:id="1038892824">
          <w:marLeft w:val="0"/>
          <w:marRight w:val="0"/>
          <w:marTop w:val="0"/>
          <w:marBottom w:val="0"/>
          <w:divBdr>
            <w:top w:val="none" w:sz="0" w:space="0" w:color="auto"/>
            <w:left w:val="none" w:sz="0" w:space="0" w:color="auto"/>
            <w:bottom w:val="none" w:sz="0" w:space="0" w:color="auto"/>
            <w:right w:val="none" w:sz="0" w:space="0" w:color="auto"/>
          </w:divBdr>
          <w:divsChild>
            <w:div w:id="447629396">
              <w:marLeft w:val="0"/>
              <w:marRight w:val="0"/>
              <w:marTop w:val="0"/>
              <w:marBottom w:val="0"/>
              <w:divBdr>
                <w:top w:val="none" w:sz="0" w:space="0" w:color="auto"/>
                <w:left w:val="none" w:sz="0" w:space="0" w:color="auto"/>
                <w:bottom w:val="none" w:sz="0" w:space="0" w:color="auto"/>
                <w:right w:val="none" w:sz="0" w:space="0" w:color="auto"/>
              </w:divBdr>
            </w:div>
            <w:div w:id="1304650826">
              <w:marLeft w:val="0"/>
              <w:marRight w:val="0"/>
              <w:marTop w:val="0"/>
              <w:marBottom w:val="0"/>
              <w:divBdr>
                <w:top w:val="none" w:sz="0" w:space="0" w:color="auto"/>
                <w:left w:val="none" w:sz="0" w:space="0" w:color="auto"/>
                <w:bottom w:val="none" w:sz="0" w:space="0" w:color="auto"/>
                <w:right w:val="none" w:sz="0" w:space="0" w:color="auto"/>
              </w:divBdr>
            </w:div>
            <w:div w:id="191574637">
              <w:marLeft w:val="0"/>
              <w:marRight w:val="0"/>
              <w:marTop w:val="0"/>
              <w:marBottom w:val="0"/>
              <w:divBdr>
                <w:top w:val="none" w:sz="0" w:space="0" w:color="auto"/>
                <w:left w:val="none" w:sz="0" w:space="0" w:color="auto"/>
                <w:bottom w:val="none" w:sz="0" w:space="0" w:color="auto"/>
                <w:right w:val="none" w:sz="0" w:space="0" w:color="auto"/>
              </w:divBdr>
            </w:div>
            <w:div w:id="442501338">
              <w:marLeft w:val="0"/>
              <w:marRight w:val="0"/>
              <w:marTop w:val="0"/>
              <w:marBottom w:val="0"/>
              <w:divBdr>
                <w:top w:val="none" w:sz="0" w:space="0" w:color="auto"/>
                <w:left w:val="none" w:sz="0" w:space="0" w:color="auto"/>
                <w:bottom w:val="none" w:sz="0" w:space="0" w:color="auto"/>
                <w:right w:val="none" w:sz="0" w:space="0" w:color="auto"/>
              </w:divBdr>
            </w:div>
            <w:div w:id="413010539">
              <w:marLeft w:val="0"/>
              <w:marRight w:val="0"/>
              <w:marTop w:val="0"/>
              <w:marBottom w:val="0"/>
              <w:divBdr>
                <w:top w:val="none" w:sz="0" w:space="0" w:color="auto"/>
                <w:left w:val="none" w:sz="0" w:space="0" w:color="auto"/>
                <w:bottom w:val="none" w:sz="0" w:space="0" w:color="auto"/>
                <w:right w:val="none" w:sz="0" w:space="0" w:color="auto"/>
              </w:divBdr>
            </w:div>
            <w:div w:id="1092896476">
              <w:marLeft w:val="0"/>
              <w:marRight w:val="0"/>
              <w:marTop w:val="0"/>
              <w:marBottom w:val="0"/>
              <w:divBdr>
                <w:top w:val="none" w:sz="0" w:space="0" w:color="auto"/>
                <w:left w:val="none" w:sz="0" w:space="0" w:color="auto"/>
                <w:bottom w:val="none" w:sz="0" w:space="0" w:color="auto"/>
                <w:right w:val="none" w:sz="0" w:space="0" w:color="auto"/>
              </w:divBdr>
            </w:div>
            <w:div w:id="2558444">
              <w:marLeft w:val="0"/>
              <w:marRight w:val="0"/>
              <w:marTop w:val="0"/>
              <w:marBottom w:val="0"/>
              <w:divBdr>
                <w:top w:val="none" w:sz="0" w:space="0" w:color="auto"/>
                <w:left w:val="none" w:sz="0" w:space="0" w:color="auto"/>
                <w:bottom w:val="none" w:sz="0" w:space="0" w:color="auto"/>
                <w:right w:val="none" w:sz="0" w:space="0" w:color="auto"/>
              </w:divBdr>
            </w:div>
            <w:div w:id="666860852">
              <w:marLeft w:val="0"/>
              <w:marRight w:val="0"/>
              <w:marTop w:val="0"/>
              <w:marBottom w:val="0"/>
              <w:divBdr>
                <w:top w:val="none" w:sz="0" w:space="0" w:color="auto"/>
                <w:left w:val="none" w:sz="0" w:space="0" w:color="auto"/>
                <w:bottom w:val="none" w:sz="0" w:space="0" w:color="auto"/>
                <w:right w:val="none" w:sz="0" w:space="0" w:color="auto"/>
              </w:divBdr>
            </w:div>
            <w:div w:id="1832984343">
              <w:marLeft w:val="0"/>
              <w:marRight w:val="0"/>
              <w:marTop w:val="0"/>
              <w:marBottom w:val="0"/>
              <w:divBdr>
                <w:top w:val="none" w:sz="0" w:space="0" w:color="auto"/>
                <w:left w:val="none" w:sz="0" w:space="0" w:color="auto"/>
                <w:bottom w:val="none" w:sz="0" w:space="0" w:color="auto"/>
                <w:right w:val="none" w:sz="0" w:space="0" w:color="auto"/>
              </w:divBdr>
            </w:div>
            <w:div w:id="1129129560">
              <w:marLeft w:val="0"/>
              <w:marRight w:val="0"/>
              <w:marTop w:val="0"/>
              <w:marBottom w:val="0"/>
              <w:divBdr>
                <w:top w:val="none" w:sz="0" w:space="0" w:color="auto"/>
                <w:left w:val="none" w:sz="0" w:space="0" w:color="auto"/>
                <w:bottom w:val="none" w:sz="0" w:space="0" w:color="auto"/>
                <w:right w:val="none" w:sz="0" w:space="0" w:color="auto"/>
              </w:divBdr>
            </w:div>
            <w:div w:id="48504467">
              <w:marLeft w:val="0"/>
              <w:marRight w:val="0"/>
              <w:marTop w:val="0"/>
              <w:marBottom w:val="0"/>
              <w:divBdr>
                <w:top w:val="none" w:sz="0" w:space="0" w:color="auto"/>
                <w:left w:val="none" w:sz="0" w:space="0" w:color="auto"/>
                <w:bottom w:val="none" w:sz="0" w:space="0" w:color="auto"/>
                <w:right w:val="none" w:sz="0" w:space="0" w:color="auto"/>
              </w:divBdr>
            </w:div>
            <w:div w:id="2125344758">
              <w:marLeft w:val="0"/>
              <w:marRight w:val="0"/>
              <w:marTop w:val="0"/>
              <w:marBottom w:val="0"/>
              <w:divBdr>
                <w:top w:val="none" w:sz="0" w:space="0" w:color="auto"/>
                <w:left w:val="none" w:sz="0" w:space="0" w:color="auto"/>
                <w:bottom w:val="none" w:sz="0" w:space="0" w:color="auto"/>
                <w:right w:val="none" w:sz="0" w:space="0" w:color="auto"/>
              </w:divBdr>
            </w:div>
            <w:div w:id="163909102">
              <w:marLeft w:val="0"/>
              <w:marRight w:val="0"/>
              <w:marTop w:val="0"/>
              <w:marBottom w:val="0"/>
              <w:divBdr>
                <w:top w:val="none" w:sz="0" w:space="0" w:color="auto"/>
                <w:left w:val="none" w:sz="0" w:space="0" w:color="auto"/>
                <w:bottom w:val="none" w:sz="0" w:space="0" w:color="auto"/>
                <w:right w:val="none" w:sz="0" w:space="0" w:color="auto"/>
              </w:divBdr>
            </w:div>
            <w:div w:id="1748724026">
              <w:marLeft w:val="0"/>
              <w:marRight w:val="0"/>
              <w:marTop w:val="0"/>
              <w:marBottom w:val="0"/>
              <w:divBdr>
                <w:top w:val="none" w:sz="0" w:space="0" w:color="auto"/>
                <w:left w:val="none" w:sz="0" w:space="0" w:color="auto"/>
                <w:bottom w:val="none" w:sz="0" w:space="0" w:color="auto"/>
                <w:right w:val="none" w:sz="0" w:space="0" w:color="auto"/>
              </w:divBdr>
            </w:div>
            <w:div w:id="128212642">
              <w:marLeft w:val="0"/>
              <w:marRight w:val="0"/>
              <w:marTop w:val="0"/>
              <w:marBottom w:val="0"/>
              <w:divBdr>
                <w:top w:val="none" w:sz="0" w:space="0" w:color="auto"/>
                <w:left w:val="none" w:sz="0" w:space="0" w:color="auto"/>
                <w:bottom w:val="none" w:sz="0" w:space="0" w:color="auto"/>
                <w:right w:val="none" w:sz="0" w:space="0" w:color="auto"/>
              </w:divBdr>
            </w:div>
            <w:div w:id="348147024">
              <w:marLeft w:val="0"/>
              <w:marRight w:val="0"/>
              <w:marTop w:val="0"/>
              <w:marBottom w:val="0"/>
              <w:divBdr>
                <w:top w:val="none" w:sz="0" w:space="0" w:color="auto"/>
                <w:left w:val="none" w:sz="0" w:space="0" w:color="auto"/>
                <w:bottom w:val="none" w:sz="0" w:space="0" w:color="auto"/>
                <w:right w:val="none" w:sz="0" w:space="0" w:color="auto"/>
              </w:divBdr>
            </w:div>
            <w:div w:id="603460316">
              <w:marLeft w:val="0"/>
              <w:marRight w:val="0"/>
              <w:marTop w:val="0"/>
              <w:marBottom w:val="0"/>
              <w:divBdr>
                <w:top w:val="none" w:sz="0" w:space="0" w:color="auto"/>
                <w:left w:val="none" w:sz="0" w:space="0" w:color="auto"/>
                <w:bottom w:val="none" w:sz="0" w:space="0" w:color="auto"/>
                <w:right w:val="none" w:sz="0" w:space="0" w:color="auto"/>
              </w:divBdr>
            </w:div>
            <w:div w:id="139543402">
              <w:marLeft w:val="0"/>
              <w:marRight w:val="0"/>
              <w:marTop w:val="0"/>
              <w:marBottom w:val="0"/>
              <w:divBdr>
                <w:top w:val="none" w:sz="0" w:space="0" w:color="auto"/>
                <w:left w:val="none" w:sz="0" w:space="0" w:color="auto"/>
                <w:bottom w:val="none" w:sz="0" w:space="0" w:color="auto"/>
                <w:right w:val="none" w:sz="0" w:space="0" w:color="auto"/>
              </w:divBdr>
            </w:div>
            <w:div w:id="1659383747">
              <w:marLeft w:val="0"/>
              <w:marRight w:val="0"/>
              <w:marTop w:val="0"/>
              <w:marBottom w:val="0"/>
              <w:divBdr>
                <w:top w:val="none" w:sz="0" w:space="0" w:color="auto"/>
                <w:left w:val="none" w:sz="0" w:space="0" w:color="auto"/>
                <w:bottom w:val="none" w:sz="0" w:space="0" w:color="auto"/>
                <w:right w:val="none" w:sz="0" w:space="0" w:color="auto"/>
              </w:divBdr>
            </w:div>
            <w:div w:id="1940600743">
              <w:marLeft w:val="0"/>
              <w:marRight w:val="0"/>
              <w:marTop w:val="0"/>
              <w:marBottom w:val="0"/>
              <w:divBdr>
                <w:top w:val="none" w:sz="0" w:space="0" w:color="auto"/>
                <w:left w:val="none" w:sz="0" w:space="0" w:color="auto"/>
                <w:bottom w:val="none" w:sz="0" w:space="0" w:color="auto"/>
                <w:right w:val="none" w:sz="0" w:space="0" w:color="auto"/>
              </w:divBdr>
            </w:div>
            <w:div w:id="466364761">
              <w:marLeft w:val="0"/>
              <w:marRight w:val="0"/>
              <w:marTop w:val="0"/>
              <w:marBottom w:val="0"/>
              <w:divBdr>
                <w:top w:val="none" w:sz="0" w:space="0" w:color="auto"/>
                <w:left w:val="none" w:sz="0" w:space="0" w:color="auto"/>
                <w:bottom w:val="none" w:sz="0" w:space="0" w:color="auto"/>
                <w:right w:val="none" w:sz="0" w:space="0" w:color="auto"/>
              </w:divBdr>
            </w:div>
            <w:div w:id="1394351441">
              <w:marLeft w:val="0"/>
              <w:marRight w:val="0"/>
              <w:marTop w:val="0"/>
              <w:marBottom w:val="0"/>
              <w:divBdr>
                <w:top w:val="none" w:sz="0" w:space="0" w:color="auto"/>
                <w:left w:val="none" w:sz="0" w:space="0" w:color="auto"/>
                <w:bottom w:val="none" w:sz="0" w:space="0" w:color="auto"/>
                <w:right w:val="none" w:sz="0" w:space="0" w:color="auto"/>
              </w:divBdr>
            </w:div>
            <w:div w:id="1133594448">
              <w:marLeft w:val="0"/>
              <w:marRight w:val="0"/>
              <w:marTop w:val="0"/>
              <w:marBottom w:val="0"/>
              <w:divBdr>
                <w:top w:val="none" w:sz="0" w:space="0" w:color="auto"/>
                <w:left w:val="none" w:sz="0" w:space="0" w:color="auto"/>
                <w:bottom w:val="none" w:sz="0" w:space="0" w:color="auto"/>
                <w:right w:val="none" w:sz="0" w:space="0" w:color="auto"/>
              </w:divBdr>
            </w:div>
            <w:div w:id="1429888160">
              <w:marLeft w:val="0"/>
              <w:marRight w:val="0"/>
              <w:marTop w:val="0"/>
              <w:marBottom w:val="0"/>
              <w:divBdr>
                <w:top w:val="none" w:sz="0" w:space="0" w:color="auto"/>
                <w:left w:val="none" w:sz="0" w:space="0" w:color="auto"/>
                <w:bottom w:val="none" w:sz="0" w:space="0" w:color="auto"/>
                <w:right w:val="none" w:sz="0" w:space="0" w:color="auto"/>
              </w:divBdr>
            </w:div>
            <w:div w:id="430931701">
              <w:marLeft w:val="0"/>
              <w:marRight w:val="0"/>
              <w:marTop w:val="0"/>
              <w:marBottom w:val="0"/>
              <w:divBdr>
                <w:top w:val="none" w:sz="0" w:space="0" w:color="auto"/>
                <w:left w:val="none" w:sz="0" w:space="0" w:color="auto"/>
                <w:bottom w:val="none" w:sz="0" w:space="0" w:color="auto"/>
                <w:right w:val="none" w:sz="0" w:space="0" w:color="auto"/>
              </w:divBdr>
            </w:div>
            <w:div w:id="891623464">
              <w:marLeft w:val="0"/>
              <w:marRight w:val="0"/>
              <w:marTop w:val="0"/>
              <w:marBottom w:val="0"/>
              <w:divBdr>
                <w:top w:val="none" w:sz="0" w:space="0" w:color="auto"/>
                <w:left w:val="none" w:sz="0" w:space="0" w:color="auto"/>
                <w:bottom w:val="none" w:sz="0" w:space="0" w:color="auto"/>
                <w:right w:val="none" w:sz="0" w:space="0" w:color="auto"/>
              </w:divBdr>
            </w:div>
            <w:div w:id="1167015577">
              <w:marLeft w:val="0"/>
              <w:marRight w:val="0"/>
              <w:marTop w:val="0"/>
              <w:marBottom w:val="0"/>
              <w:divBdr>
                <w:top w:val="none" w:sz="0" w:space="0" w:color="auto"/>
                <w:left w:val="none" w:sz="0" w:space="0" w:color="auto"/>
                <w:bottom w:val="none" w:sz="0" w:space="0" w:color="auto"/>
                <w:right w:val="none" w:sz="0" w:space="0" w:color="auto"/>
              </w:divBdr>
            </w:div>
            <w:div w:id="538206163">
              <w:marLeft w:val="0"/>
              <w:marRight w:val="0"/>
              <w:marTop w:val="0"/>
              <w:marBottom w:val="0"/>
              <w:divBdr>
                <w:top w:val="none" w:sz="0" w:space="0" w:color="auto"/>
                <w:left w:val="none" w:sz="0" w:space="0" w:color="auto"/>
                <w:bottom w:val="none" w:sz="0" w:space="0" w:color="auto"/>
                <w:right w:val="none" w:sz="0" w:space="0" w:color="auto"/>
              </w:divBdr>
            </w:div>
            <w:div w:id="1182666224">
              <w:marLeft w:val="0"/>
              <w:marRight w:val="0"/>
              <w:marTop w:val="0"/>
              <w:marBottom w:val="0"/>
              <w:divBdr>
                <w:top w:val="none" w:sz="0" w:space="0" w:color="auto"/>
                <w:left w:val="none" w:sz="0" w:space="0" w:color="auto"/>
                <w:bottom w:val="none" w:sz="0" w:space="0" w:color="auto"/>
                <w:right w:val="none" w:sz="0" w:space="0" w:color="auto"/>
              </w:divBdr>
            </w:div>
            <w:div w:id="1303344427">
              <w:marLeft w:val="0"/>
              <w:marRight w:val="0"/>
              <w:marTop w:val="0"/>
              <w:marBottom w:val="0"/>
              <w:divBdr>
                <w:top w:val="none" w:sz="0" w:space="0" w:color="auto"/>
                <w:left w:val="none" w:sz="0" w:space="0" w:color="auto"/>
                <w:bottom w:val="none" w:sz="0" w:space="0" w:color="auto"/>
                <w:right w:val="none" w:sz="0" w:space="0" w:color="auto"/>
              </w:divBdr>
            </w:div>
            <w:div w:id="541942456">
              <w:marLeft w:val="0"/>
              <w:marRight w:val="0"/>
              <w:marTop w:val="0"/>
              <w:marBottom w:val="0"/>
              <w:divBdr>
                <w:top w:val="none" w:sz="0" w:space="0" w:color="auto"/>
                <w:left w:val="none" w:sz="0" w:space="0" w:color="auto"/>
                <w:bottom w:val="none" w:sz="0" w:space="0" w:color="auto"/>
                <w:right w:val="none" w:sz="0" w:space="0" w:color="auto"/>
              </w:divBdr>
            </w:div>
            <w:div w:id="1129084025">
              <w:marLeft w:val="0"/>
              <w:marRight w:val="0"/>
              <w:marTop w:val="0"/>
              <w:marBottom w:val="0"/>
              <w:divBdr>
                <w:top w:val="none" w:sz="0" w:space="0" w:color="auto"/>
                <w:left w:val="none" w:sz="0" w:space="0" w:color="auto"/>
                <w:bottom w:val="none" w:sz="0" w:space="0" w:color="auto"/>
                <w:right w:val="none" w:sz="0" w:space="0" w:color="auto"/>
              </w:divBdr>
            </w:div>
            <w:div w:id="1851481788">
              <w:marLeft w:val="0"/>
              <w:marRight w:val="0"/>
              <w:marTop w:val="0"/>
              <w:marBottom w:val="0"/>
              <w:divBdr>
                <w:top w:val="none" w:sz="0" w:space="0" w:color="auto"/>
                <w:left w:val="none" w:sz="0" w:space="0" w:color="auto"/>
                <w:bottom w:val="none" w:sz="0" w:space="0" w:color="auto"/>
                <w:right w:val="none" w:sz="0" w:space="0" w:color="auto"/>
              </w:divBdr>
            </w:div>
            <w:div w:id="2055960958">
              <w:marLeft w:val="0"/>
              <w:marRight w:val="0"/>
              <w:marTop w:val="0"/>
              <w:marBottom w:val="0"/>
              <w:divBdr>
                <w:top w:val="none" w:sz="0" w:space="0" w:color="auto"/>
                <w:left w:val="none" w:sz="0" w:space="0" w:color="auto"/>
                <w:bottom w:val="none" w:sz="0" w:space="0" w:color="auto"/>
                <w:right w:val="none" w:sz="0" w:space="0" w:color="auto"/>
              </w:divBdr>
            </w:div>
            <w:div w:id="202133755">
              <w:marLeft w:val="0"/>
              <w:marRight w:val="0"/>
              <w:marTop w:val="0"/>
              <w:marBottom w:val="0"/>
              <w:divBdr>
                <w:top w:val="none" w:sz="0" w:space="0" w:color="auto"/>
                <w:left w:val="none" w:sz="0" w:space="0" w:color="auto"/>
                <w:bottom w:val="none" w:sz="0" w:space="0" w:color="auto"/>
                <w:right w:val="none" w:sz="0" w:space="0" w:color="auto"/>
              </w:divBdr>
            </w:div>
            <w:div w:id="1145002546">
              <w:marLeft w:val="0"/>
              <w:marRight w:val="0"/>
              <w:marTop w:val="0"/>
              <w:marBottom w:val="0"/>
              <w:divBdr>
                <w:top w:val="none" w:sz="0" w:space="0" w:color="auto"/>
                <w:left w:val="none" w:sz="0" w:space="0" w:color="auto"/>
                <w:bottom w:val="none" w:sz="0" w:space="0" w:color="auto"/>
                <w:right w:val="none" w:sz="0" w:space="0" w:color="auto"/>
              </w:divBdr>
            </w:div>
            <w:div w:id="1453472534">
              <w:marLeft w:val="0"/>
              <w:marRight w:val="0"/>
              <w:marTop w:val="0"/>
              <w:marBottom w:val="0"/>
              <w:divBdr>
                <w:top w:val="none" w:sz="0" w:space="0" w:color="auto"/>
                <w:left w:val="none" w:sz="0" w:space="0" w:color="auto"/>
                <w:bottom w:val="none" w:sz="0" w:space="0" w:color="auto"/>
                <w:right w:val="none" w:sz="0" w:space="0" w:color="auto"/>
              </w:divBdr>
            </w:div>
            <w:div w:id="1237940015">
              <w:marLeft w:val="0"/>
              <w:marRight w:val="0"/>
              <w:marTop w:val="0"/>
              <w:marBottom w:val="0"/>
              <w:divBdr>
                <w:top w:val="none" w:sz="0" w:space="0" w:color="auto"/>
                <w:left w:val="none" w:sz="0" w:space="0" w:color="auto"/>
                <w:bottom w:val="none" w:sz="0" w:space="0" w:color="auto"/>
                <w:right w:val="none" w:sz="0" w:space="0" w:color="auto"/>
              </w:divBdr>
            </w:div>
            <w:div w:id="1878198571">
              <w:marLeft w:val="0"/>
              <w:marRight w:val="0"/>
              <w:marTop w:val="0"/>
              <w:marBottom w:val="0"/>
              <w:divBdr>
                <w:top w:val="none" w:sz="0" w:space="0" w:color="auto"/>
                <w:left w:val="none" w:sz="0" w:space="0" w:color="auto"/>
                <w:bottom w:val="none" w:sz="0" w:space="0" w:color="auto"/>
                <w:right w:val="none" w:sz="0" w:space="0" w:color="auto"/>
              </w:divBdr>
            </w:div>
            <w:div w:id="815685139">
              <w:marLeft w:val="0"/>
              <w:marRight w:val="0"/>
              <w:marTop w:val="0"/>
              <w:marBottom w:val="0"/>
              <w:divBdr>
                <w:top w:val="none" w:sz="0" w:space="0" w:color="auto"/>
                <w:left w:val="none" w:sz="0" w:space="0" w:color="auto"/>
                <w:bottom w:val="none" w:sz="0" w:space="0" w:color="auto"/>
                <w:right w:val="none" w:sz="0" w:space="0" w:color="auto"/>
              </w:divBdr>
            </w:div>
            <w:div w:id="301884463">
              <w:marLeft w:val="0"/>
              <w:marRight w:val="0"/>
              <w:marTop w:val="0"/>
              <w:marBottom w:val="0"/>
              <w:divBdr>
                <w:top w:val="none" w:sz="0" w:space="0" w:color="auto"/>
                <w:left w:val="none" w:sz="0" w:space="0" w:color="auto"/>
                <w:bottom w:val="none" w:sz="0" w:space="0" w:color="auto"/>
                <w:right w:val="none" w:sz="0" w:space="0" w:color="auto"/>
              </w:divBdr>
            </w:div>
            <w:div w:id="19894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99016">
      <w:bodyDiv w:val="1"/>
      <w:marLeft w:val="0"/>
      <w:marRight w:val="0"/>
      <w:marTop w:val="0"/>
      <w:marBottom w:val="0"/>
      <w:divBdr>
        <w:top w:val="none" w:sz="0" w:space="0" w:color="auto"/>
        <w:left w:val="none" w:sz="0" w:space="0" w:color="auto"/>
        <w:bottom w:val="none" w:sz="0" w:space="0" w:color="auto"/>
        <w:right w:val="none" w:sz="0" w:space="0" w:color="auto"/>
      </w:divBdr>
      <w:divsChild>
        <w:div w:id="2053338271">
          <w:marLeft w:val="0"/>
          <w:marRight w:val="0"/>
          <w:marTop w:val="0"/>
          <w:marBottom w:val="0"/>
          <w:divBdr>
            <w:top w:val="none" w:sz="0" w:space="0" w:color="auto"/>
            <w:left w:val="none" w:sz="0" w:space="0" w:color="auto"/>
            <w:bottom w:val="none" w:sz="0" w:space="0" w:color="auto"/>
            <w:right w:val="none" w:sz="0" w:space="0" w:color="auto"/>
          </w:divBdr>
          <w:divsChild>
            <w:div w:id="8205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56639">
      <w:bodyDiv w:val="1"/>
      <w:marLeft w:val="0"/>
      <w:marRight w:val="0"/>
      <w:marTop w:val="0"/>
      <w:marBottom w:val="0"/>
      <w:divBdr>
        <w:top w:val="none" w:sz="0" w:space="0" w:color="auto"/>
        <w:left w:val="none" w:sz="0" w:space="0" w:color="auto"/>
        <w:bottom w:val="none" w:sz="0" w:space="0" w:color="auto"/>
        <w:right w:val="none" w:sz="0" w:space="0" w:color="auto"/>
      </w:divBdr>
      <w:divsChild>
        <w:div w:id="708140363">
          <w:marLeft w:val="0"/>
          <w:marRight w:val="0"/>
          <w:marTop w:val="0"/>
          <w:marBottom w:val="0"/>
          <w:divBdr>
            <w:top w:val="none" w:sz="0" w:space="0" w:color="auto"/>
            <w:left w:val="none" w:sz="0" w:space="0" w:color="auto"/>
            <w:bottom w:val="none" w:sz="0" w:space="0" w:color="auto"/>
            <w:right w:val="none" w:sz="0" w:space="0" w:color="auto"/>
          </w:divBdr>
          <w:divsChild>
            <w:div w:id="621806985">
              <w:marLeft w:val="0"/>
              <w:marRight w:val="0"/>
              <w:marTop w:val="0"/>
              <w:marBottom w:val="0"/>
              <w:divBdr>
                <w:top w:val="none" w:sz="0" w:space="0" w:color="auto"/>
                <w:left w:val="none" w:sz="0" w:space="0" w:color="auto"/>
                <w:bottom w:val="none" w:sz="0" w:space="0" w:color="auto"/>
                <w:right w:val="none" w:sz="0" w:space="0" w:color="auto"/>
              </w:divBdr>
            </w:div>
            <w:div w:id="1515848730">
              <w:marLeft w:val="0"/>
              <w:marRight w:val="0"/>
              <w:marTop w:val="0"/>
              <w:marBottom w:val="0"/>
              <w:divBdr>
                <w:top w:val="none" w:sz="0" w:space="0" w:color="auto"/>
                <w:left w:val="none" w:sz="0" w:space="0" w:color="auto"/>
                <w:bottom w:val="none" w:sz="0" w:space="0" w:color="auto"/>
                <w:right w:val="none" w:sz="0" w:space="0" w:color="auto"/>
              </w:divBdr>
            </w:div>
            <w:div w:id="1617758736">
              <w:marLeft w:val="0"/>
              <w:marRight w:val="0"/>
              <w:marTop w:val="0"/>
              <w:marBottom w:val="0"/>
              <w:divBdr>
                <w:top w:val="none" w:sz="0" w:space="0" w:color="auto"/>
                <w:left w:val="none" w:sz="0" w:space="0" w:color="auto"/>
                <w:bottom w:val="none" w:sz="0" w:space="0" w:color="auto"/>
                <w:right w:val="none" w:sz="0" w:space="0" w:color="auto"/>
              </w:divBdr>
            </w:div>
            <w:div w:id="548684803">
              <w:marLeft w:val="0"/>
              <w:marRight w:val="0"/>
              <w:marTop w:val="0"/>
              <w:marBottom w:val="0"/>
              <w:divBdr>
                <w:top w:val="none" w:sz="0" w:space="0" w:color="auto"/>
                <w:left w:val="none" w:sz="0" w:space="0" w:color="auto"/>
                <w:bottom w:val="none" w:sz="0" w:space="0" w:color="auto"/>
                <w:right w:val="none" w:sz="0" w:space="0" w:color="auto"/>
              </w:divBdr>
            </w:div>
            <w:div w:id="1037392429">
              <w:marLeft w:val="0"/>
              <w:marRight w:val="0"/>
              <w:marTop w:val="0"/>
              <w:marBottom w:val="0"/>
              <w:divBdr>
                <w:top w:val="none" w:sz="0" w:space="0" w:color="auto"/>
                <w:left w:val="none" w:sz="0" w:space="0" w:color="auto"/>
                <w:bottom w:val="none" w:sz="0" w:space="0" w:color="auto"/>
                <w:right w:val="none" w:sz="0" w:space="0" w:color="auto"/>
              </w:divBdr>
            </w:div>
            <w:div w:id="6252433">
              <w:marLeft w:val="0"/>
              <w:marRight w:val="0"/>
              <w:marTop w:val="0"/>
              <w:marBottom w:val="0"/>
              <w:divBdr>
                <w:top w:val="none" w:sz="0" w:space="0" w:color="auto"/>
                <w:left w:val="none" w:sz="0" w:space="0" w:color="auto"/>
                <w:bottom w:val="none" w:sz="0" w:space="0" w:color="auto"/>
                <w:right w:val="none" w:sz="0" w:space="0" w:color="auto"/>
              </w:divBdr>
            </w:div>
            <w:div w:id="1328901300">
              <w:marLeft w:val="0"/>
              <w:marRight w:val="0"/>
              <w:marTop w:val="0"/>
              <w:marBottom w:val="0"/>
              <w:divBdr>
                <w:top w:val="none" w:sz="0" w:space="0" w:color="auto"/>
                <w:left w:val="none" w:sz="0" w:space="0" w:color="auto"/>
                <w:bottom w:val="none" w:sz="0" w:space="0" w:color="auto"/>
                <w:right w:val="none" w:sz="0" w:space="0" w:color="auto"/>
              </w:divBdr>
            </w:div>
            <w:div w:id="1421563387">
              <w:marLeft w:val="0"/>
              <w:marRight w:val="0"/>
              <w:marTop w:val="0"/>
              <w:marBottom w:val="0"/>
              <w:divBdr>
                <w:top w:val="none" w:sz="0" w:space="0" w:color="auto"/>
                <w:left w:val="none" w:sz="0" w:space="0" w:color="auto"/>
                <w:bottom w:val="none" w:sz="0" w:space="0" w:color="auto"/>
                <w:right w:val="none" w:sz="0" w:space="0" w:color="auto"/>
              </w:divBdr>
            </w:div>
            <w:div w:id="272714128">
              <w:marLeft w:val="0"/>
              <w:marRight w:val="0"/>
              <w:marTop w:val="0"/>
              <w:marBottom w:val="0"/>
              <w:divBdr>
                <w:top w:val="none" w:sz="0" w:space="0" w:color="auto"/>
                <w:left w:val="none" w:sz="0" w:space="0" w:color="auto"/>
                <w:bottom w:val="none" w:sz="0" w:space="0" w:color="auto"/>
                <w:right w:val="none" w:sz="0" w:space="0" w:color="auto"/>
              </w:divBdr>
            </w:div>
            <w:div w:id="763234612">
              <w:marLeft w:val="0"/>
              <w:marRight w:val="0"/>
              <w:marTop w:val="0"/>
              <w:marBottom w:val="0"/>
              <w:divBdr>
                <w:top w:val="none" w:sz="0" w:space="0" w:color="auto"/>
                <w:left w:val="none" w:sz="0" w:space="0" w:color="auto"/>
                <w:bottom w:val="none" w:sz="0" w:space="0" w:color="auto"/>
                <w:right w:val="none" w:sz="0" w:space="0" w:color="auto"/>
              </w:divBdr>
            </w:div>
            <w:div w:id="528684817">
              <w:marLeft w:val="0"/>
              <w:marRight w:val="0"/>
              <w:marTop w:val="0"/>
              <w:marBottom w:val="0"/>
              <w:divBdr>
                <w:top w:val="none" w:sz="0" w:space="0" w:color="auto"/>
                <w:left w:val="none" w:sz="0" w:space="0" w:color="auto"/>
                <w:bottom w:val="none" w:sz="0" w:space="0" w:color="auto"/>
                <w:right w:val="none" w:sz="0" w:space="0" w:color="auto"/>
              </w:divBdr>
            </w:div>
            <w:div w:id="2780291">
              <w:marLeft w:val="0"/>
              <w:marRight w:val="0"/>
              <w:marTop w:val="0"/>
              <w:marBottom w:val="0"/>
              <w:divBdr>
                <w:top w:val="none" w:sz="0" w:space="0" w:color="auto"/>
                <w:left w:val="none" w:sz="0" w:space="0" w:color="auto"/>
                <w:bottom w:val="none" w:sz="0" w:space="0" w:color="auto"/>
                <w:right w:val="none" w:sz="0" w:space="0" w:color="auto"/>
              </w:divBdr>
            </w:div>
            <w:div w:id="220334973">
              <w:marLeft w:val="0"/>
              <w:marRight w:val="0"/>
              <w:marTop w:val="0"/>
              <w:marBottom w:val="0"/>
              <w:divBdr>
                <w:top w:val="none" w:sz="0" w:space="0" w:color="auto"/>
                <w:left w:val="none" w:sz="0" w:space="0" w:color="auto"/>
                <w:bottom w:val="none" w:sz="0" w:space="0" w:color="auto"/>
                <w:right w:val="none" w:sz="0" w:space="0" w:color="auto"/>
              </w:divBdr>
            </w:div>
            <w:div w:id="998773778">
              <w:marLeft w:val="0"/>
              <w:marRight w:val="0"/>
              <w:marTop w:val="0"/>
              <w:marBottom w:val="0"/>
              <w:divBdr>
                <w:top w:val="none" w:sz="0" w:space="0" w:color="auto"/>
                <w:left w:val="none" w:sz="0" w:space="0" w:color="auto"/>
                <w:bottom w:val="none" w:sz="0" w:space="0" w:color="auto"/>
                <w:right w:val="none" w:sz="0" w:space="0" w:color="auto"/>
              </w:divBdr>
            </w:div>
            <w:div w:id="2003385614">
              <w:marLeft w:val="0"/>
              <w:marRight w:val="0"/>
              <w:marTop w:val="0"/>
              <w:marBottom w:val="0"/>
              <w:divBdr>
                <w:top w:val="none" w:sz="0" w:space="0" w:color="auto"/>
                <w:left w:val="none" w:sz="0" w:space="0" w:color="auto"/>
                <w:bottom w:val="none" w:sz="0" w:space="0" w:color="auto"/>
                <w:right w:val="none" w:sz="0" w:space="0" w:color="auto"/>
              </w:divBdr>
            </w:div>
            <w:div w:id="1839346804">
              <w:marLeft w:val="0"/>
              <w:marRight w:val="0"/>
              <w:marTop w:val="0"/>
              <w:marBottom w:val="0"/>
              <w:divBdr>
                <w:top w:val="none" w:sz="0" w:space="0" w:color="auto"/>
                <w:left w:val="none" w:sz="0" w:space="0" w:color="auto"/>
                <w:bottom w:val="none" w:sz="0" w:space="0" w:color="auto"/>
                <w:right w:val="none" w:sz="0" w:space="0" w:color="auto"/>
              </w:divBdr>
            </w:div>
            <w:div w:id="1563249614">
              <w:marLeft w:val="0"/>
              <w:marRight w:val="0"/>
              <w:marTop w:val="0"/>
              <w:marBottom w:val="0"/>
              <w:divBdr>
                <w:top w:val="none" w:sz="0" w:space="0" w:color="auto"/>
                <w:left w:val="none" w:sz="0" w:space="0" w:color="auto"/>
                <w:bottom w:val="none" w:sz="0" w:space="0" w:color="auto"/>
                <w:right w:val="none" w:sz="0" w:space="0" w:color="auto"/>
              </w:divBdr>
            </w:div>
            <w:div w:id="1323197356">
              <w:marLeft w:val="0"/>
              <w:marRight w:val="0"/>
              <w:marTop w:val="0"/>
              <w:marBottom w:val="0"/>
              <w:divBdr>
                <w:top w:val="none" w:sz="0" w:space="0" w:color="auto"/>
                <w:left w:val="none" w:sz="0" w:space="0" w:color="auto"/>
                <w:bottom w:val="none" w:sz="0" w:space="0" w:color="auto"/>
                <w:right w:val="none" w:sz="0" w:space="0" w:color="auto"/>
              </w:divBdr>
            </w:div>
            <w:div w:id="1883590508">
              <w:marLeft w:val="0"/>
              <w:marRight w:val="0"/>
              <w:marTop w:val="0"/>
              <w:marBottom w:val="0"/>
              <w:divBdr>
                <w:top w:val="none" w:sz="0" w:space="0" w:color="auto"/>
                <w:left w:val="none" w:sz="0" w:space="0" w:color="auto"/>
                <w:bottom w:val="none" w:sz="0" w:space="0" w:color="auto"/>
                <w:right w:val="none" w:sz="0" w:space="0" w:color="auto"/>
              </w:divBdr>
            </w:div>
            <w:div w:id="229268852">
              <w:marLeft w:val="0"/>
              <w:marRight w:val="0"/>
              <w:marTop w:val="0"/>
              <w:marBottom w:val="0"/>
              <w:divBdr>
                <w:top w:val="none" w:sz="0" w:space="0" w:color="auto"/>
                <w:left w:val="none" w:sz="0" w:space="0" w:color="auto"/>
                <w:bottom w:val="none" w:sz="0" w:space="0" w:color="auto"/>
                <w:right w:val="none" w:sz="0" w:space="0" w:color="auto"/>
              </w:divBdr>
            </w:div>
            <w:div w:id="1377437572">
              <w:marLeft w:val="0"/>
              <w:marRight w:val="0"/>
              <w:marTop w:val="0"/>
              <w:marBottom w:val="0"/>
              <w:divBdr>
                <w:top w:val="none" w:sz="0" w:space="0" w:color="auto"/>
                <w:left w:val="none" w:sz="0" w:space="0" w:color="auto"/>
                <w:bottom w:val="none" w:sz="0" w:space="0" w:color="auto"/>
                <w:right w:val="none" w:sz="0" w:space="0" w:color="auto"/>
              </w:divBdr>
            </w:div>
            <w:div w:id="1560943715">
              <w:marLeft w:val="0"/>
              <w:marRight w:val="0"/>
              <w:marTop w:val="0"/>
              <w:marBottom w:val="0"/>
              <w:divBdr>
                <w:top w:val="none" w:sz="0" w:space="0" w:color="auto"/>
                <w:left w:val="none" w:sz="0" w:space="0" w:color="auto"/>
                <w:bottom w:val="none" w:sz="0" w:space="0" w:color="auto"/>
                <w:right w:val="none" w:sz="0" w:space="0" w:color="auto"/>
              </w:divBdr>
            </w:div>
            <w:div w:id="525021652">
              <w:marLeft w:val="0"/>
              <w:marRight w:val="0"/>
              <w:marTop w:val="0"/>
              <w:marBottom w:val="0"/>
              <w:divBdr>
                <w:top w:val="none" w:sz="0" w:space="0" w:color="auto"/>
                <w:left w:val="none" w:sz="0" w:space="0" w:color="auto"/>
                <w:bottom w:val="none" w:sz="0" w:space="0" w:color="auto"/>
                <w:right w:val="none" w:sz="0" w:space="0" w:color="auto"/>
              </w:divBdr>
            </w:div>
            <w:div w:id="816461337">
              <w:marLeft w:val="0"/>
              <w:marRight w:val="0"/>
              <w:marTop w:val="0"/>
              <w:marBottom w:val="0"/>
              <w:divBdr>
                <w:top w:val="none" w:sz="0" w:space="0" w:color="auto"/>
                <w:left w:val="none" w:sz="0" w:space="0" w:color="auto"/>
                <w:bottom w:val="none" w:sz="0" w:space="0" w:color="auto"/>
                <w:right w:val="none" w:sz="0" w:space="0" w:color="auto"/>
              </w:divBdr>
            </w:div>
            <w:div w:id="31197822">
              <w:marLeft w:val="0"/>
              <w:marRight w:val="0"/>
              <w:marTop w:val="0"/>
              <w:marBottom w:val="0"/>
              <w:divBdr>
                <w:top w:val="none" w:sz="0" w:space="0" w:color="auto"/>
                <w:left w:val="none" w:sz="0" w:space="0" w:color="auto"/>
                <w:bottom w:val="none" w:sz="0" w:space="0" w:color="auto"/>
                <w:right w:val="none" w:sz="0" w:space="0" w:color="auto"/>
              </w:divBdr>
            </w:div>
            <w:div w:id="479423847">
              <w:marLeft w:val="0"/>
              <w:marRight w:val="0"/>
              <w:marTop w:val="0"/>
              <w:marBottom w:val="0"/>
              <w:divBdr>
                <w:top w:val="none" w:sz="0" w:space="0" w:color="auto"/>
                <w:left w:val="none" w:sz="0" w:space="0" w:color="auto"/>
                <w:bottom w:val="none" w:sz="0" w:space="0" w:color="auto"/>
                <w:right w:val="none" w:sz="0" w:space="0" w:color="auto"/>
              </w:divBdr>
            </w:div>
            <w:div w:id="906258901">
              <w:marLeft w:val="0"/>
              <w:marRight w:val="0"/>
              <w:marTop w:val="0"/>
              <w:marBottom w:val="0"/>
              <w:divBdr>
                <w:top w:val="none" w:sz="0" w:space="0" w:color="auto"/>
                <w:left w:val="none" w:sz="0" w:space="0" w:color="auto"/>
                <w:bottom w:val="none" w:sz="0" w:space="0" w:color="auto"/>
                <w:right w:val="none" w:sz="0" w:space="0" w:color="auto"/>
              </w:divBdr>
            </w:div>
            <w:div w:id="954171189">
              <w:marLeft w:val="0"/>
              <w:marRight w:val="0"/>
              <w:marTop w:val="0"/>
              <w:marBottom w:val="0"/>
              <w:divBdr>
                <w:top w:val="none" w:sz="0" w:space="0" w:color="auto"/>
                <w:left w:val="none" w:sz="0" w:space="0" w:color="auto"/>
                <w:bottom w:val="none" w:sz="0" w:space="0" w:color="auto"/>
                <w:right w:val="none" w:sz="0" w:space="0" w:color="auto"/>
              </w:divBdr>
            </w:div>
            <w:div w:id="855921537">
              <w:marLeft w:val="0"/>
              <w:marRight w:val="0"/>
              <w:marTop w:val="0"/>
              <w:marBottom w:val="0"/>
              <w:divBdr>
                <w:top w:val="none" w:sz="0" w:space="0" w:color="auto"/>
                <w:left w:val="none" w:sz="0" w:space="0" w:color="auto"/>
                <w:bottom w:val="none" w:sz="0" w:space="0" w:color="auto"/>
                <w:right w:val="none" w:sz="0" w:space="0" w:color="auto"/>
              </w:divBdr>
            </w:div>
            <w:div w:id="199439691">
              <w:marLeft w:val="0"/>
              <w:marRight w:val="0"/>
              <w:marTop w:val="0"/>
              <w:marBottom w:val="0"/>
              <w:divBdr>
                <w:top w:val="none" w:sz="0" w:space="0" w:color="auto"/>
                <w:left w:val="none" w:sz="0" w:space="0" w:color="auto"/>
                <w:bottom w:val="none" w:sz="0" w:space="0" w:color="auto"/>
                <w:right w:val="none" w:sz="0" w:space="0" w:color="auto"/>
              </w:divBdr>
            </w:div>
            <w:div w:id="229968649">
              <w:marLeft w:val="0"/>
              <w:marRight w:val="0"/>
              <w:marTop w:val="0"/>
              <w:marBottom w:val="0"/>
              <w:divBdr>
                <w:top w:val="none" w:sz="0" w:space="0" w:color="auto"/>
                <w:left w:val="none" w:sz="0" w:space="0" w:color="auto"/>
                <w:bottom w:val="none" w:sz="0" w:space="0" w:color="auto"/>
                <w:right w:val="none" w:sz="0" w:space="0" w:color="auto"/>
              </w:divBdr>
            </w:div>
            <w:div w:id="1915896639">
              <w:marLeft w:val="0"/>
              <w:marRight w:val="0"/>
              <w:marTop w:val="0"/>
              <w:marBottom w:val="0"/>
              <w:divBdr>
                <w:top w:val="none" w:sz="0" w:space="0" w:color="auto"/>
                <w:left w:val="none" w:sz="0" w:space="0" w:color="auto"/>
                <w:bottom w:val="none" w:sz="0" w:space="0" w:color="auto"/>
                <w:right w:val="none" w:sz="0" w:space="0" w:color="auto"/>
              </w:divBdr>
            </w:div>
            <w:div w:id="1623613035">
              <w:marLeft w:val="0"/>
              <w:marRight w:val="0"/>
              <w:marTop w:val="0"/>
              <w:marBottom w:val="0"/>
              <w:divBdr>
                <w:top w:val="none" w:sz="0" w:space="0" w:color="auto"/>
                <w:left w:val="none" w:sz="0" w:space="0" w:color="auto"/>
                <w:bottom w:val="none" w:sz="0" w:space="0" w:color="auto"/>
                <w:right w:val="none" w:sz="0" w:space="0" w:color="auto"/>
              </w:divBdr>
            </w:div>
            <w:div w:id="1285237886">
              <w:marLeft w:val="0"/>
              <w:marRight w:val="0"/>
              <w:marTop w:val="0"/>
              <w:marBottom w:val="0"/>
              <w:divBdr>
                <w:top w:val="none" w:sz="0" w:space="0" w:color="auto"/>
                <w:left w:val="none" w:sz="0" w:space="0" w:color="auto"/>
                <w:bottom w:val="none" w:sz="0" w:space="0" w:color="auto"/>
                <w:right w:val="none" w:sz="0" w:space="0" w:color="auto"/>
              </w:divBdr>
            </w:div>
            <w:div w:id="1829900976">
              <w:marLeft w:val="0"/>
              <w:marRight w:val="0"/>
              <w:marTop w:val="0"/>
              <w:marBottom w:val="0"/>
              <w:divBdr>
                <w:top w:val="none" w:sz="0" w:space="0" w:color="auto"/>
                <w:left w:val="none" w:sz="0" w:space="0" w:color="auto"/>
                <w:bottom w:val="none" w:sz="0" w:space="0" w:color="auto"/>
                <w:right w:val="none" w:sz="0" w:space="0" w:color="auto"/>
              </w:divBdr>
            </w:div>
            <w:div w:id="1844204919">
              <w:marLeft w:val="0"/>
              <w:marRight w:val="0"/>
              <w:marTop w:val="0"/>
              <w:marBottom w:val="0"/>
              <w:divBdr>
                <w:top w:val="none" w:sz="0" w:space="0" w:color="auto"/>
                <w:left w:val="none" w:sz="0" w:space="0" w:color="auto"/>
                <w:bottom w:val="none" w:sz="0" w:space="0" w:color="auto"/>
                <w:right w:val="none" w:sz="0" w:space="0" w:color="auto"/>
              </w:divBdr>
            </w:div>
            <w:div w:id="1730574213">
              <w:marLeft w:val="0"/>
              <w:marRight w:val="0"/>
              <w:marTop w:val="0"/>
              <w:marBottom w:val="0"/>
              <w:divBdr>
                <w:top w:val="none" w:sz="0" w:space="0" w:color="auto"/>
                <w:left w:val="none" w:sz="0" w:space="0" w:color="auto"/>
                <w:bottom w:val="none" w:sz="0" w:space="0" w:color="auto"/>
                <w:right w:val="none" w:sz="0" w:space="0" w:color="auto"/>
              </w:divBdr>
            </w:div>
            <w:div w:id="1228538106">
              <w:marLeft w:val="0"/>
              <w:marRight w:val="0"/>
              <w:marTop w:val="0"/>
              <w:marBottom w:val="0"/>
              <w:divBdr>
                <w:top w:val="none" w:sz="0" w:space="0" w:color="auto"/>
                <w:left w:val="none" w:sz="0" w:space="0" w:color="auto"/>
                <w:bottom w:val="none" w:sz="0" w:space="0" w:color="auto"/>
                <w:right w:val="none" w:sz="0" w:space="0" w:color="auto"/>
              </w:divBdr>
            </w:div>
            <w:div w:id="24336286">
              <w:marLeft w:val="0"/>
              <w:marRight w:val="0"/>
              <w:marTop w:val="0"/>
              <w:marBottom w:val="0"/>
              <w:divBdr>
                <w:top w:val="none" w:sz="0" w:space="0" w:color="auto"/>
                <w:left w:val="none" w:sz="0" w:space="0" w:color="auto"/>
                <w:bottom w:val="none" w:sz="0" w:space="0" w:color="auto"/>
                <w:right w:val="none" w:sz="0" w:space="0" w:color="auto"/>
              </w:divBdr>
            </w:div>
            <w:div w:id="1965698057">
              <w:marLeft w:val="0"/>
              <w:marRight w:val="0"/>
              <w:marTop w:val="0"/>
              <w:marBottom w:val="0"/>
              <w:divBdr>
                <w:top w:val="none" w:sz="0" w:space="0" w:color="auto"/>
                <w:left w:val="none" w:sz="0" w:space="0" w:color="auto"/>
                <w:bottom w:val="none" w:sz="0" w:space="0" w:color="auto"/>
                <w:right w:val="none" w:sz="0" w:space="0" w:color="auto"/>
              </w:divBdr>
            </w:div>
            <w:div w:id="1549610855">
              <w:marLeft w:val="0"/>
              <w:marRight w:val="0"/>
              <w:marTop w:val="0"/>
              <w:marBottom w:val="0"/>
              <w:divBdr>
                <w:top w:val="none" w:sz="0" w:space="0" w:color="auto"/>
                <w:left w:val="none" w:sz="0" w:space="0" w:color="auto"/>
                <w:bottom w:val="none" w:sz="0" w:space="0" w:color="auto"/>
                <w:right w:val="none" w:sz="0" w:space="0" w:color="auto"/>
              </w:divBdr>
            </w:div>
            <w:div w:id="6088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77000">
      <w:bodyDiv w:val="1"/>
      <w:marLeft w:val="0"/>
      <w:marRight w:val="0"/>
      <w:marTop w:val="0"/>
      <w:marBottom w:val="0"/>
      <w:divBdr>
        <w:top w:val="none" w:sz="0" w:space="0" w:color="auto"/>
        <w:left w:val="none" w:sz="0" w:space="0" w:color="auto"/>
        <w:bottom w:val="none" w:sz="0" w:space="0" w:color="auto"/>
        <w:right w:val="none" w:sz="0" w:space="0" w:color="auto"/>
      </w:divBdr>
      <w:divsChild>
        <w:div w:id="449709348">
          <w:marLeft w:val="0"/>
          <w:marRight w:val="0"/>
          <w:marTop w:val="0"/>
          <w:marBottom w:val="0"/>
          <w:divBdr>
            <w:top w:val="none" w:sz="0" w:space="0" w:color="auto"/>
            <w:left w:val="none" w:sz="0" w:space="0" w:color="auto"/>
            <w:bottom w:val="none" w:sz="0" w:space="0" w:color="auto"/>
            <w:right w:val="none" w:sz="0" w:space="0" w:color="auto"/>
          </w:divBdr>
          <w:divsChild>
            <w:div w:id="90757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53">
      <w:bodyDiv w:val="1"/>
      <w:marLeft w:val="0"/>
      <w:marRight w:val="0"/>
      <w:marTop w:val="0"/>
      <w:marBottom w:val="0"/>
      <w:divBdr>
        <w:top w:val="none" w:sz="0" w:space="0" w:color="auto"/>
        <w:left w:val="none" w:sz="0" w:space="0" w:color="auto"/>
        <w:bottom w:val="none" w:sz="0" w:space="0" w:color="auto"/>
        <w:right w:val="none" w:sz="0" w:space="0" w:color="auto"/>
      </w:divBdr>
    </w:div>
    <w:div w:id="1103262472">
      <w:bodyDiv w:val="1"/>
      <w:marLeft w:val="0"/>
      <w:marRight w:val="0"/>
      <w:marTop w:val="0"/>
      <w:marBottom w:val="0"/>
      <w:divBdr>
        <w:top w:val="none" w:sz="0" w:space="0" w:color="auto"/>
        <w:left w:val="none" w:sz="0" w:space="0" w:color="auto"/>
        <w:bottom w:val="none" w:sz="0" w:space="0" w:color="auto"/>
        <w:right w:val="none" w:sz="0" w:space="0" w:color="auto"/>
      </w:divBdr>
    </w:div>
    <w:div w:id="1129132571">
      <w:bodyDiv w:val="1"/>
      <w:marLeft w:val="0"/>
      <w:marRight w:val="0"/>
      <w:marTop w:val="0"/>
      <w:marBottom w:val="0"/>
      <w:divBdr>
        <w:top w:val="none" w:sz="0" w:space="0" w:color="auto"/>
        <w:left w:val="none" w:sz="0" w:space="0" w:color="auto"/>
        <w:bottom w:val="none" w:sz="0" w:space="0" w:color="auto"/>
        <w:right w:val="none" w:sz="0" w:space="0" w:color="auto"/>
      </w:divBdr>
    </w:div>
    <w:div w:id="1206404122">
      <w:bodyDiv w:val="1"/>
      <w:marLeft w:val="0"/>
      <w:marRight w:val="0"/>
      <w:marTop w:val="0"/>
      <w:marBottom w:val="0"/>
      <w:divBdr>
        <w:top w:val="none" w:sz="0" w:space="0" w:color="auto"/>
        <w:left w:val="none" w:sz="0" w:space="0" w:color="auto"/>
        <w:bottom w:val="none" w:sz="0" w:space="0" w:color="auto"/>
        <w:right w:val="none" w:sz="0" w:space="0" w:color="auto"/>
      </w:divBdr>
    </w:div>
    <w:div w:id="1263566004">
      <w:bodyDiv w:val="1"/>
      <w:marLeft w:val="0"/>
      <w:marRight w:val="0"/>
      <w:marTop w:val="0"/>
      <w:marBottom w:val="0"/>
      <w:divBdr>
        <w:top w:val="none" w:sz="0" w:space="0" w:color="auto"/>
        <w:left w:val="none" w:sz="0" w:space="0" w:color="auto"/>
        <w:bottom w:val="none" w:sz="0" w:space="0" w:color="auto"/>
        <w:right w:val="none" w:sz="0" w:space="0" w:color="auto"/>
      </w:divBdr>
    </w:div>
    <w:div w:id="1400639858">
      <w:bodyDiv w:val="1"/>
      <w:marLeft w:val="0"/>
      <w:marRight w:val="0"/>
      <w:marTop w:val="0"/>
      <w:marBottom w:val="0"/>
      <w:divBdr>
        <w:top w:val="none" w:sz="0" w:space="0" w:color="auto"/>
        <w:left w:val="none" w:sz="0" w:space="0" w:color="auto"/>
        <w:bottom w:val="none" w:sz="0" w:space="0" w:color="auto"/>
        <w:right w:val="none" w:sz="0" w:space="0" w:color="auto"/>
      </w:divBdr>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 w:id="1728260528">
      <w:bodyDiv w:val="1"/>
      <w:marLeft w:val="0"/>
      <w:marRight w:val="0"/>
      <w:marTop w:val="0"/>
      <w:marBottom w:val="0"/>
      <w:divBdr>
        <w:top w:val="none" w:sz="0" w:space="0" w:color="auto"/>
        <w:left w:val="none" w:sz="0" w:space="0" w:color="auto"/>
        <w:bottom w:val="none" w:sz="0" w:space="0" w:color="auto"/>
        <w:right w:val="none" w:sz="0" w:space="0" w:color="auto"/>
      </w:divBdr>
    </w:div>
    <w:div w:id="1841387629">
      <w:bodyDiv w:val="1"/>
      <w:marLeft w:val="0"/>
      <w:marRight w:val="0"/>
      <w:marTop w:val="0"/>
      <w:marBottom w:val="0"/>
      <w:divBdr>
        <w:top w:val="none" w:sz="0" w:space="0" w:color="auto"/>
        <w:left w:val="none" w:sz="0" w:space="0" w:color="auto"/>
        <w:bottom w:val="none" w:sz="0" w:space="0" w:color="auto"/>
        <w:right w:val="none" w:sz="0" w:space="0" w:color="auto"/>
      </w:divBdr>
    </w:div>
    <w:div w:id="1901476612">
      <w:bodyDiv w:val="1"/>
      <w:marLeft w:val="0"/>
      <w:marRight w:val="0"/>
      <w:marTop w:val="0"/>
      <w:marBottom w:val="0"/>
      <w:divBdr>
        <w:top w:val="none" w:sz="0" w:space="0" w:color="auto"/>
        <w:left w:val="none" w:sz="0" w:space="0" w:color="auto"/>
        <w:bottom w:val="none" w:sz="0" w:space="0" w:color="auto"/>
        <w:right w:val="none" w:sz="0" w:space="0" w:color="auto"/>
      </w:divBdr>
    </w:div>
    <w:div w:id="1978803586">
      <w:bodyDiv w:val="1"/>
      <w:marLeft w:val="0"/>
      <w:marRight w:val="0"/>
      <w:marTop w:val="0"/>
      <w:marBottom w:val="0"/>
      <w:divBdr>
        <w:top w:val="none" w:sz="0" w:space="0" w:color="auto"/>
        <w:left w:val="none" w:sz="0" w:space="0" w:color="auto"/>
        <w:bottom w:val="none" w:sz="0" w:space="0" w:color="auto"/>
        <w:right w:val="none" w:sz="0" w:space="0" w:color="auto"/>
      </w:divBdr>
      <w:divsChild>
        <w:div w:id="1833641412">
          <w:marLeft w:val="0"/>
          <w:marRight w:val="0"/>
          <w:marTop w:val="0"/>
          <w:marBottom w:val="0"/>
          <w:divBdr>
            <w:top w:val="none" w:sz="0" w:space="0" w:color="auto"/>
            <w:left w:val="none" w:sz="0" w:space="0" w:color="auto"/>
            <w:bottom w:val="none" w:sz="0" w:space="0" w:color="auto"/>
            <w:right w:val="none" w:sz="0" w:space="0" w:color="auto"/>
          </w:divBdr>
          <w:divsChild>
            <w:div w:id="168625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mathworks.com/suppor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91A877936F4F4895848517DF90D692" ma:contentTypeVersion="10" ma:contentTypeDescription="Create a new document." ma:contentTypeScope="" ma:versionID="98192b47166ff962644da43d11cc8587">
  <xsd:schema xmlns:xsd="http://www.w3.org/2001/XMLSchema" xmlns:xs="http://www.w3.org/2001/XMLSchema" xmlns:p="http://schemas.microsoft.com/office/2006/metadata/properties" xmlns:ns2="ef69443e-9dea-4a49-bf07-ba9706c8de42" xmlns:ns3="44badfc7-d78e-41d3-b159-30107fee883e" targetNamespace="http://schemas.microsoft.com/office/2006/metadata/properties" ma:root="true" ma:fieldsID="04c55f14759ca934f8d7804c8538604e" ns2:_="" ns3:_="">
    <xsd:import namespace="ef69443e-9dea-4a49-bf07-ba9706c8de42"/>
    <xsd:import namespace="44badfc7-d78e-41d3-b159-30107fee88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69443e-9dea-4a49-bf07-ba9706c8de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badfc7-d78e-41d3-b159-30107fee883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697210-F9CF-4AFA-89E1-4571B4E004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69443e-9dea-4a49-bf07-ba9706c8de42"/>
    <ds:schemaRef ds:uri="44badfc7-d78e-41d3-b159-30107fee88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45E9D2-112B-42AD-A645-6C46AE2CAD8D}">
  <ds:schemaRefs>
    <ds:schemaRef ds:uri="http://schemas.microsoft.com/sharepoint/v3/contenttype/forms"/>
  </ds:schemaRefs>
</ds:datastoreItem>
</file>

<file path=customXml/itemProps3.xml><?xml version="1.0" encoding="utf-8"?>
<ds:datastoreItem xmlns:ds="http://schemas.openxmlformats.org/officeDocument/2006/customXml" ds:itemID="{5D1291D2-6754-4B40-BEDA-3BE97F55015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ketaki mahajan</dc:creator>
  <cp:lastModifiedBy>ketaki mahajan</cp:lastModifiedBy>
  <cp:revision>3</cp:revision>
  <cp:lastPrinted>2025-04-03T14:12:00Z</cp:lastPrinted>
  <dcterms:created xsi:type="dcterms:W3CDTF">2025-04-03T14:14:00Z</dcterms:created>
  <dcterms:modified xsi:type="dcterms:W3CDTF">2025-04-27T17:54:00Z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0x0101006791A877936F4F4895848517DF90D692</vt:lpwstr>
  </property>
</Properties>
</file>