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111"/>
        <w:gridCol w:w="1701"/>
        <w:gridCol w:w="1701"/>
      </w:tblGrid>
      <w:tr w:rsidR="001D6337" w:rsidRPr="000A3CCC" w14:paraId="2D3415C9" w14:textId="77777777" w:rsidTr="00A83535">
        <w:tc>
          <w:tcPr>
            <w:tcW w:w="2323" w:type="dxa"/>
            <w:shd w:val="clear" w:color="auto" w:fill="auto"/>
            <w:vAlign w:val="center"/>
          </w:tcPr>
          <w:p w14:paraId="6757C885" w14:textId="42BA7C09" w:rsidR="001D6337" w:rsidRPr="00A83535" w:rsidRDefault="001D6337"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Course Name:</w:t>
            </w:r>
          </w:p>
        </w:tc>
        <w:tc>
          <w:tcPr>
            <w:tcW w:w="4111" w:type="dxa"/>
            <w:shd w:val="clear" w:color="auto" w:fill="auto"/>
            <w:vAlign w:val="center"/>
          </w:tcPr>
          <w:p w14:paraId="2DB48B48" w14:textId="29FE5D74" w:rsidR="001D6337" w:rsidRPr="00A83535" w:rsidRDefault="001F104D"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rPr>
              <w:t xml:space="preserve">Digital Signal &amp; Image Processing </w:t>
            </w:r>
            <w:r w:rsidR="00786DD9" w:rsidRPr="00A83535">
              <w:rPr>
                <w:rFonts w:ascii="Times New Roman" w:hAnsi="Times New Roman" w:cs="Times New Roman"/>
                <w:b/>
                <w:sz w:val="24"/>
              </w:rPr>
              <w:t>Laboratory</w:t>
            </w:r>
          </w:p>
        </w:tc>
        <w:tc>
          <w:tcPr>
            <w:tcW w:w="1701" w:type="dxa"/>
            <w:shd w:val="clear" w:color="auto" w:fill="auto"/>
            <w:vAlign w:val="center"/>
          </w:tcPr>
          <w:p w14:paraId="02501164" w14:textId="63DBF46A" w:rsidR="001D6337" w:rsidRPr="00A83535" w:rsidRDefault="001D6337"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Semester:</w:t>
            </w:r>
          </w:p>
        </w:tc>
        <w:tc>
          <w:tcPr>
            <w:tcW w:w="1701" w:type="dxa"/>
            <w:vAlign w:val="center"/>
          </w:tcPr>
          <w:p w14:paraId="54B7E0B3" w14:textId="08A3E73D" w:rsidR="001D6337" w:rsidRPr="00A83535" w:rsidRDefault="00042944"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szCs w:val="24"/>
              </w:rPr>
              <w:t>V</w:t>
            </w:r>
            <w:r w:rsidR="001F104D" w:rsidRPr="00A83535">
              <w:rPr>
                <w:rFonts w:ascii="Times New Roman" w:hAnsi="Times New Roman" w:cs="Times New Roman"/>
                <w:b/>
                <w:sz w:val="24"/>
                <w:szCs w:val="24"/>
              </w:rPr>
              <w:t>I</w:t>
            </w:r>
          </w:p>
        </w:tc>
      </w:tr>
      <w:tr w:rsidR="000B0D21" w:rsidRPr="000A3CCC" w14:paraId="2754066B" w14:textId="77777777" w:rsidTr="00A83535">
        <w:tc>
          <w:tcPr>
            <w:tcW w:w="2323" w:type="dxa"/>
            <w:shd w:val="clear" w:color="auto" w:fill="auto"/>
            <w:vAlign w:val="center"/>
          </w:tcPr>
          <w:p w14:paraId="423499EF" w14:textId="481AAF0E" w:rsidR="000B0D21" w:rsidRPr="00A83535" w:rsidRDefault="001D6337"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Date of Performance:</w:t>
            </w:r>
          </w:p>
        </w:tc>
        <w:tc>
          <w:tcPr>
            <w:tcW w:w="4111" w:type="dxa"/>
            <w:shd w:val="clear" w:color="auto" w:fill="auto"/>
            <w:vAlign w:val="center"/>
          </w:tcPr>
          <w:p w14:paraId="77023E76" w14:textId="7BB55335" w:rsidR="000B0D21" w:rsidRPr="00A83535" w:rsidRDefault="00DE37FD"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szCs w:val="24"/>
              </w:rPr>
              <w:t>29 / 01 / 2025</w:t>
            </w:r>
          </w:p>
        </w:tc>
        <w:tc>
          <w:tcPr>
            <w:tcW w:w="1701" w:type="dxa"/>
            <w:shd w:val="clear" w:color="auto" w:fill="auto"/>
            <w:vAlign w:val="center"/>
          </w:tcPr>
          <w:p w14:paraId="2C233080" w14:textId="611C4FFE" w:rsidR="000B0D21" w:rsidRPr="00A83535" w:rsidRDefault="00A77F79"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Batch No</w:t>
            </w:r>
            <w:r w:rsidR="00344A79" w:rsidRPr="00A83535">
              <w:rPr>
                <w:rFonts w:ascii="Times New Roman" w:hAnsi="Times New Roman" w:cs="Times New Roman"/>
                <w:b/>
                <w:color w:val="BC202E"/>
                <w:sz w:val="24"/>
                <w:szCs w:val="24"/>
              </w:rPr>
              <w:t>.</w:t>
            </w:r>
            <w:r w:rsidR="001D6337" w:rsidRPr="00A83535">
              <w:rPr>
                <w:rFonts w:ascii="Times New Roman" w:hAnsi="Times New Roman" w:cs="Times New Roman"/>
                <w:b/>
                <w:color w:val="BC202E"/>
                <w:sz w:val="24"/>
                <w:szCs w:val="24"/>
              </w:rPr>
              <w:t>:</w:t>
            </w:r>
          </w:p>
        </w:tc>
        <w:tc>
          <w:tcPr>
            <w:tcW w:w="1701" w:type="dxa"/>
            <w:vAlign w:val="center"/>
          </w:tcPr>
          <w:p w14:paraId="5D086D40" w14:textId="70FE36DA" w:rsidR="000B0D21" w:rsidRPr="00A83535" w:rsidRDefault="00344A79"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szCs w:val="24"/>
              </w:rPr>
              <w:t>B - 2</w:t>
            </w:r>
          </w:p>
        </w:tc>
      </w:tr>
      <w:tr w:rsidR="000B0D21" w:rsidRPr="000A3CCC" w14:paraId="54A161E2" w14:textId="77777777" w:rsidTr="00A83535">
        <w:tc>
          <w:tcPr>
            <w:tcW w:w="2323" w:type="dxa"/>
            <w:shd w:val="clear" w:color="auto" w:fill="auto"/>
            <w:vAlign w:val="center"/>
          </w:tcPr>
          <w:p w14:paraId="5D870C5D" w14:textId="073537D8" w:rsidR="000B0D21" w:rsidRPr="00A83535" w:rsidRDefault="000B0D21"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Faculty Name</w:t>
            </w:r>
            <w:r w:rsidR="001D6337" w:rsidRPr="00A83535">
              <w:rPr>
                <w:rFonts w:ascii="Times New Roman" w:hAnsi="Times New Roman" w:cs="Times New Roman"/>
                <w:b/>
                <w:color w:val="BC202E"/>
                <w:sz w:val="24"/>
                <w:szCs w:val="24"/>
              </w:rPr>
              <w:t>:</w:t>
            </w:r>
          </w:p>
        </w:tc>
        <w:tc>
          <w:tcPr>
            <w:tcW w:w="4111" w:type="dxa"/>
            <w:shd w:val="clear" w:color="auto" w:fill="auto"/>
            <w:vAlign w:val="center"/>
          </w:tcPr>
          <w:p w14:paraId="20F22F4B" w14:textId="18ED4677" w:rsidR="000B0D21" w:rsidRPr="00A83535" w:rsidRDefault="00A83535"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szCs w:val="24"/>
                <w:lang w:val="en-US"/>
              </w:rPr>
              <w:t>Dr. Om Goswami</w:t>
            </w:r>
          </w:p>
        </w:tc>
        <w:tc>
          <w:tcPr>
            <w:tcW w:w="1701" w:type="dxa"/>
            <w:shd w:val="clear" w:color="auto" w:fill="auto"/>
            <w:vAlign w:val="center"/>
          </w:tcPr>
          <w:p w14:paraId="060D0C1E" w14:textId="16359E9D" w:rsidR="000B0D21" w:rsidRPr="00A83535" w:rsidRDefault="00A77F79"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Roll No</w:t>
            </w:r>
            <w:r w:rsidR="00344A79" w:rsidRPr="00A83535">
              <w:rPr>
                <w:rFonts w:ascii="Times New Roman" w:hAnsi="Times New Roman" w:cs="Times New Roman"/>
                <w:b/>
                <w:color w:val="BC202E"/>
                <w:sz w:val="24"/>
                <w:szCs w:val="24"/>
              </w:rPr>
              <w:t>.</w:t>
            </w:r>
            <w:r w:rsidR="001D6337" w:rsidRPr="00A83535">
              <w:rPr>
                <w:rFonts w:ascii="Times New Roman" w:hAnsi="Times New Roman" w:cs="Times New Roman"/>
                <w:b/>
                <w:color w:val="BC202E"/>
                <w:sz w:val="24"/>
                <w:szCs w:val="24"/>
              </w:rPr>
              <w:t>:</w:t>
            </w:r>
          </w:p>
        </w:tc>
        <w:tc>
          <w:tcPr>
            <w:tcW w:w="1701" w:type="dxa"/>
            <w:vAlign w:val="center"/>
          </w:tcPr>
          <w:p w14:paraId="3D969365" w14:textId="1AAB9B48" w:rsidR="000B0D21" w:rsidRPr="00A83535" w:rsidRDefault="00344A79"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szCs w:val="24"/>
              </w:rPr>
              <w:t>16014022050</w:t>
            </w:r>
          </w:p>
        </w:tc>
      </w:tr>
      <w:tr w:rsidR="00A77F79" w:rsidRPr="000A3CCC" w14:paraId="0F1AD1C1" w14:textId="77777777" w:rsidTr="00A83535">
        <w:tc>
          <w:tcPr>
            <w:tcW w:w="2323" w:type="dxa"/>
            <w:shd w:val="clear" w:color="auto" w:fill="auto"/>
            <w:vAlign w:val="center"/>
          </w:tcPr>
          <w:p w14:paraId="4A82FFDC" w14:textId="1FAC1364" w:rsidR="00A77F79" w:rsidRPr="00A83535" w:rsidRDefault="001D6337"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Faculty Sign &amp; Date:</w:t>
            </w:r>
          </w:p>
        </w:tc>
        <w:tc>
          <w:tcPr>
            <w:tcW w:w="4111" w:type="dxa"/>
            <w:shd w:val="clear" w:color="auto" w:fill="auto"/>
            <w:vAlign w:val="center"/>
          </w:tcPr>
          <w:p w14:paraId="1E9E88D8" w14:textId="77777777" w:rsidR="00A77F79" w:rsidRPr="00A83535" w:rsidRDefault="00A77F79" w:rsidP="00A83535">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42F48BDA" w14:textId="2770A677" w:rsidR="00A77F79" w:rsidRPr="00A83535" w:rsidRDefault="001D6337" w:rsidP="00A83535">
            <w:pPr>
              <w:pStyle w:val="TableContents"/>
              <w:spacing w:after="0"/>
              <w:jc w:val="center"/>
              <w:rPr>
                <w:rFonts w:ascii="Times New Roman" w:hAnsi="Times New Roman" w:cs="Times New Roman"/>
                <w:b/>
                <w:color w:val="BC202E"/>
                <w:sz w:val="24"/>
                <w:szCs w:val="24"/>
              </w:rPr>
            </w:pPr>
            <w:r w:rsidRPr="00A83535">
              <w:rPr>
                <w:rFonts w:ascii="Times New Roman" w:hAnsi="Times New Roman" w:cs="Times New Roman"/>
                <w:b/>
                <w:color w:val="BC202E"/>
                <w:sz w:val="24"/>
                <w:szCs w:val="24"/>
              </w:rPr>
              <w:t>Grade/Marks:</w:t>
            </w:r>
          </w:p>
        </w:tc>
        <w:tc>
          <w:tcPr>
            <w:tcW w:w="1701" w:type="dxa"/>
            <w:vAlign w:val="center"/>
          </w:tcPr>
          <w:p w14:paraId="3AA60BAD" w14:textId="1B12EEFC" w:rsidR="00A77F79" w:rsidRPr="00A83535" w:rsidRDefault="00344A79" w:rsidP="00A83535">
            <w:pPr>
              <w:pStyle w:val="TableContents"/>
              <w:spacing w:after="0"/>
              <w:jc w:val="center"/>
              <w:rPr>
                <w:rFonts w:ascii="Times New Roman" w:hAnsi="Times New Roman" w:cs="Times New Roman"/>
                <w:b/>
                <w:sz w:val="24"/>
                <w:szCs w:val="24"/>
              </w:rPr>
            </w:pPr>
            <w:r w:rsidRPr="00A83535">
              <w:rPr>
                <w:rFonts w:ascii="Times New Roman" w:hAnsi="Times New Roman" w:cs="Times New Roman"/>
                <w:b/>
                <w:sz w:val="24"/>
                <w:szCs w:val="24"/>
              </w:rPr>
              <w:t xml:space="preserve">___ </w:t>
            </w:r>
            <w:r w:rsidR="001F104D" w:rsidRPr="00A83535">
              <w:rPr>
                <w:rFonts w:ascii="Times New Roman" w:hAnsi="Times New Roman" w:cs="Times New Roman"/>
                <w:b/>
                <w:sz w:val="24"/>
                <w:szCs w:val="24"/>
              </w:rPr>
              <w:t>/</w:t>
            </w:r>
            <w:r w:rsidRPr="00A83535">
              <w:rPr>
                <w:rFonts w:ascii="Times New Roman" w:hAnsi="Times New Roman" w:cs="Times New Roman"/>
                <w:b/>
                <w:sz w:val="24"/>
                <w:szCs w:val="24"/>
              </w:rPr>
              <w:t xml:space="preserve"> </w:t>
            </w:r>
            <w:r w:rsidR="001F104D" w:rsidRPr="00A83535">
              <w:rPr>
                <w:rFonts w:ascii="Times New Roman" w:hAnsi="Times New Roman" w:cs="Times New Roman"/>
                <w:b/>
                <w:sz w:val="24"/>
                <w:szCs w:val="24"/>
              </w:rPr>
              <w:t>20</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500A55D7" w14:textId="77777777" w:rsidR="00DE37FD" w:rsidRDefault="00DE37FD" w:rsidP="00A83535">
      <w:pPr>
        <w:shd w:val="clear" w:color="auto" w:fill="FFFFFF"/>
        <w:spacing w:after="0" w:line="240" w:lineRule="auto"/>
        <w:rPr>
          <w:rFonts w:ascii="Times New Roman" w:hAnsi="Times New Roman" w:cs="Times New Roman"/>
          <w:b/>
          <w:color w:val="BC202E"/>
          <w:sz w:val="28"/>
          <w:szCs w:val="28"/>
        </w:rPr>
      </w:pPr>
    </w:p>
    <w:p w14:paraId="7DA69453" w14:textId="03904095" w:rsidR="00C743A7" w:rsidRPr="00A1782A" w:rsidRDefault="004532A3" w:rsidP="00C743A7">
      <w:pPr>
        <w:shd w:val="clear" w:color="auto" w:fill="FFFFFF"/>
        <w:spacing w:after="0" w:line="240" w:lineRule="auto"/>
        <w:ind w:left="-709"/>
        <w:jc w:val="center"/>
        <w:rPr>
          <w:rFonts w:ascii="Times New Roman" w:hAnsi="Times New Roman" w:cs="Times New Roman"/>
          <w:b/>
          <w:color w:val="BC202E"/>
          <w:sz w:val="28"/>
          <w:szCs w:val="28"/>
        </w:rPr>
      </w:pPr>
      <w:r w:rsidRPr="00A1782A">
        <w:rPr>
          <w:rFonts w:ascii="Times New Roman" w:hAnsi="Times New Roman" w:cs="Times New Roman"/>
          <w:b/>
          <w:color w:val="BC202E"/>
          <w:sz w:val="28"/>
          <w:szCs w:val="28"/>
        </w:rPr>
        <w:t>Experiment No: 3</w:t>
      </w:r>
    </w:p>
    <w:p w14:paraId="7E7E0ADE" w14:textId="112D8444" w:rsidR="00D95F90" w:rsidRPr="00A1782A" w:rsidRDefault="001D6337" w:rsidP="00204DB8">
      <w:pPr>
        <w:shd w:val="clear" w:color="auto" w:fill="FFFFFF"/>
        <w:spacing w:after="0" w:line="240" w:lineRule="auto"/>
        <w:ind w:left="-709"/>
        <w:jc w:val="center"/>
        <w:rPr>
          <w:rStyle w:val="fontstyle01"/>
          <w:sz w:val="28"/>
          <w:szCs w:val="28"/>
        </w:rPr>
      </w:pPr>
      <w:r w:rsidRPr="00A1782A">
        <w:rPr>
          <w:rFonts w:ascii="Times New Roman" w:hAnsi="Times New Roman"/>
          <w:b/>
          <w:iCs/>
          <w:color w:val="BC202E"/>
          <w:sz w:val="28"/>
          <w:szCs w:val="28"/>
        </w:rPr>
        <w:t>Title:</w:t>
      </w:r>
      <w:r w:rsidRPr="00A1782A">
        <w:rPr>
          <w:rFonts w:ascii="Times New Roman" w:hAnsi="Times New Roman"/>
          <w:b/>
          <w:iCs/>
          <w:sz w:val="28"/>
          <w:szCs w:val="28"/>
        </w:rPr>
        <w:t xml:space="preserve"> </w:t>
      </w:r>
      <w:r w:rsidR="00204DB8" w:rsidRPr="00A1782A">
        <w:rPr>
          <w:rStyle w:val="fontstyle01"/>
          <w:sz w:val="28"/>
          <w:szCs w:val="28"/>
        </w:rPr>
        <w:t>To find DTFT / DFT of given DT signal.</w:t>
      </w:r>
    </w:p>
    <w:p w14:paraId="0026B581" w14:textId="77777777" w:rsidR="00A83535" w:rsidRPr="001F104D" w:rsidRDefault="00A83535" w:rsidP="00204DB8">
      <w:pPr>
        <w:shd w:val="clear" w:color="auto" w:fill="FFFFFF"/>
        <w:spacing w:after="0" w:line="240" w:lineRule="auto"/>
        <w:ind w:left="-709"/>
        <w:jc w:val="center"/>
        <w:rPr>
          <w:rFonts w:ascii="Times New Roman" w:hAnsi="Times New Roman" w:cs="Times New Roman"/>
          <w:bCs/>
          <w:sz w:val="24"/>
          <w:szCs w:val="24"/>
        </w:rPr>
      </w:pPr>
    </w:p>
    <w:tbl>
      <w:tblPr>
        <w:tblStyle w:val="TableGrid"/>
        <w:tblW w:w="0" w:type="auto"/>
        <w:tblInd w:w="-176" w:type="dxa"/>
        <w:tblLook w:val="04A0" w:firstRow="1" w:lastRow="0" w:firstColumn="1" w:lastColumn="0" w:noHBand="0" w:noVBand="1"/>
      </w:tblPr>
      <w:tblGrid>
        <w:gridCol w:w="9923"/>
      </w:tblGrid>
      <w:tr w:rsidR="007609F2" w:rsidRPr="004532A3" w14:paraId="6486D4BF" w14:textId="77777777" w:rsidTr="00A83535">
        <w:tc>
          <w:tcPr>
            <w:tcW w:w="9923" w:type="dxa"/>
          </w:tcPr>
          <w:p w14:paraId="393AD328" w14:textId="77777777" w:rsidR="00A1782A" w:rsidRDefault="001F104D" w:rsidP="00CE2DE4">
            <w:pPr>
              <w:ind w:right="34"/>
              <w:jc w:val="both"/>
              <w:rPr>
                <w:rFonts w:ascii="Times New Roman" w:hAnsi="Times New Roman" w:cs="Times New Roman"/>
                <w:b/>
                <w:color w:val="BC202E"/>
                <w:sz w:val="24"/>
                <w:szCs w:val="24"/>
              </w:rPr>
            </w:pPr>
            <w:r w:rsidRPr="004532A3">
              <w:rPr>
                <w:rFonts w:ascii="Times New Roman" w:hAnsi="Times New Roman" w:cs="Times New Roman"/>
                <w:b/>
                <w:color w:val="BC202E"/>
                <w:sz w:val="24"/>
                <w:szCs w:val="24"/>
              </w:rPr>
              <w:t xml:space="preserve">Objective: </w:t>
            </w:r>
          </w:p>
          <w:p w14:paraId="03BB7690" w14:textId="77777777" w:rsidR="00A1782A" w:rsidRDefault="00A1782A" w:rsidP="00CE2DE4">
            <w:pPr>
              <w:ind w:right="34"/>
              <w:jc w:val="both"/>
              <w:rPr>
                <w:rFonts w:ascii="Times New Roman" w:hAnsi="Times New Roman" w:cs="Times New Roman"/>
                <w:sz w:val="24"/>
                <w:szCs w:val="24"/>
              </w:rPr>
            </w:pPr>
          </w:p>
          <w:p w14:paraId="517DDCA7" w14:textId="20C369B8" w:rsidR="007609F2" w:rsidRPr="004532A3" w:rsidRDefault="00682DE5" w:rsidP="00CE2DE4">
            <w:pPr>
              <w:ind w:right="34"/>
              <w:jc w:val="both"/>
              <w:rPr>
                <w:rFonts w:ascii="Times New Roman" w:eastAsia="Times New Roman" w:hAnsi="Times New Roman" w:cs="Times New Roman"/>
                <w:sz w:val="24"/>
                <w:szCs w:val="24"/>
                <w:lang w:eastAsia="en-IN"/>
              </w:rPr>
            </w:pPr>
            <w:r w:rsidRPr="004532A3">
              <w:rPr>
                <w:rFonts w:ascii="Times New Roman" w:hAnsi="Times New Roman" w:cs="Times New Roman"/>
                <w:sz w:val="24"/>
                <w:szCs w:val="24"/>
              </w:rPr>
              <w:t>To compute and analyze the Discrete-Time Fourier Transform (DTFT) and the Discrete Fourier Transform (DFT) of discrete signals.</w:t>
            </w:r>
          </w:p>
        </w:tc>
      </w:tr>
    </w:tbl>
    <w:p w14:paraId="4D5BDB18" w14:textId="77777777" w:rsidR="007609F2" w:rsidRPr="004532A3" w:rsidRDefault="007609F2" w:rsidP="001D6337">
      <w:pPr>
        <w:shd w:val="clear" w:color="auto" w:fill="FFFFFF"/>
        <w:spacing w:after="0" w:line="240" w:lineRule="auto"/>
        <w:ind w:left="-709"/>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923"/>
      </w:tblGrid>
      <w:tr w:rsidR="007609F2" w14:paraId="732849D6" w14:textId="77777777" w:rsidTr="00A83535">
        <w:tc>
          <w:tcPr>
            <w:tcW w:w="9923"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83535">
        <w:tc>
          <w:tcPr>
            <w:tcW w:w="9923" w:type="dxa"/>
          </w:tcPr>
          <w:p w14:paraId="6A4BA6DF" w14:textId="313346AA" w:rsidR="007609F2" w:rsidRPr="007609F2" w:rsidRDefault="00786DD9" w:rsidP="00786DD9">
            <w:pPr>
              <w:widowControl w:val="0"/>
              <w:suppressAutoHyphens/>
              <w:spacing w:line="264" w:lineRule="auto"/>
              <w:jc w:val="both"/>
              <w:rPr>
                <w:rFonts w:ascii="Times New Roman" w:hAnsi="Times New Roman"/>
                <w:sz w:val="24"/>
                <w:szCs w:val="24"/>
              </w:rPr>
            </w:pPr>
            <w:r>
              <w:rPr>
                <w:rFonts w:ascii="Times New Roman" w:hAnsi="Times New Roman"/>
                <w:b/>
                <w:sz w:val="24"/>
                <w:szCs w:val="24"/>
              </w:rPr>
              <w:t>CO1</w:t>
            </w:r>
            <w:r w:rsidR="00D82E92" w:rsidRPr="00D82E92">
              <w:rPr>
                <w:rFonts w:ascii="Times New Roman" w:hAnsi="Times New Roman"/>
                <w:b/>
                <w:sz w:val="24"/>
                <w:szCs w:val="24"/>
              </w:rPr>
              <w:t>:</w:t>
            </w:r>
            <w:r w:rsidR="00DF46AA">
              <w:t xml:space="preserve"> </w:t>
            </w:r>
            <w:r w:rsidR="00DF46AA" w:rsidRPr="00DF46AA">
              <w:rPr>
                <w:rFonts w:ascii="Times New Roman" w:hAnsi="Times New Roman"/>
                <w:sz w:val="24"/>
                <w:szCs w:val="24"/>
              </w:rPr>
              <w:t>Identify various discrete time signals</w:t>
            </w:r>
            <w:r w:rsidR="00DF46AA">
              <w:rPr>
                <w:rFonts w:ascii="Times New Roman" w:hAnsi="Times New Roman"/>
                <w:sz w:val="24"/>
                <w:szCs w:val="24"/>
              </w:rPr>
              <w:t xml:space="preserve"> and systems and perform signal manipulation</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62" w:type="dxa"/>
        <w:tblLook w:val="04A0" w:firstRow="1" w:lastRow="0" w:firstColumn="1" w:lastColumn="0" w:noHBand="0" w:noVBand="1"/>
      </w:tblPr>
      <w:tblGrid>
        <w:gridCol w:w="9909"/>
      </w:tblGrid>
      <w:tr w:rsidR="00E21197" w14:paraId="64739DDF" w14:textId="77777777" w:rsidTr="00A83535">
        <w:tc>
          <w:tcPr>
            <w:tcW w:w="9909" w:type="dxa"/>
          </w:tcPr>
          <w:p w14:paraId="67EC9808" w14:textId="4BB0E249" w:rsidR="00DF46AA" w:rsidRDefault="001F104D" w:rsidP="004F04DC">
            <w:pPr>
              <w:rPr>
                <w:rFonts w:ascii="Times New Roman" w:eastAsia="Times New Roman" w:hAnsi="Times New Roman" w:cs="Times New Roman"/>
                <w:sz w:val="24"/>
                <w:szCs w:val="24"/>
                <w:lang w:val="en-IN" w:eastAsia="en-IN"/>
              </w:rPr>
            </w:pPr>
            <w:r w:rsidRPr="00DF46AA">
              <w:rPr>
                <w:rFonts w:ascii="Times New Roman" w:eastAsia="Times New Roman" w:hAnsi="Times New Roman" w:cs="Times New Roman"/>
                <w:b/>
                <w:bCs/>
                <w:color w:val="C00000"/>
                <w:sz w:val="24"/>
                <w:szCs w:val="24"/>
                <w:lang w:val="en-IN" w:eastAsia="en-IN"/>
              </w:rPr>
              <w:t>Materials Required:</w:t>
            </w:r>
            <w:r w:rsidR="004F04DC">
              <w:rPr>
                <w:rFonts w:ascii="Times New Roman" w:eastAsia="Times New Roman" w:hAnsi="Times New Roman" w:cs="Times New Roman"/>
                <w:b/>
                <w:bCs/>
                <w:color w:val="C00000"/>
                <w:sz w:val="24"/>
                <w:szCs w:val="24"/>
                <w:lang w:val="en-IN" w:eastAsia="en-IN"/>
              </w:rPr>
              <w:t xml:space="preserve"> </w:t>
            </w:r>
            <w:r w:rsidRPr="00DF46AA">
              <w:rPr>
                <w:rFonts w:ascii="Times New Roman" w:eastAsia="Times New Roman" w:hAnsi="Times New Roman" w:cs="Times New Roman"/>
                <w:sz w:val="24"/>
                <w:szCs w:val="24"/>
                <w:lang w:val="en-IN" w:eastAsia="en-IN"/>
              </w:rPr>
              <w:t>MATLAB software</w:t>
            </w:r>
          </w:p>
          <w:p w14:paraId="6BA765DB" w14:textId="77777777" w:rsidR="00A1782A" w:rsidRDefault="00A1782A" w:rsidP="004F04DC">
            <w:pPr>
              <w:rPr>
                <w:rFonts w:ascii="Times New Roman" w:eastAsia="Times New Roman" w:hAnsi="Times New Roman" w:cs="Times New Roman"/>
                <w:b/>
                <w:bCs/>
                <w:color w:val="C00000"/>
                <w:sz w:val="24"/>
                <w:szCs w:val="24"/>
                <w:lang w:eastAsia="en-IN"/>
              </w:rPr>
            </w:pPr>
          </w:p>
          <w:p w14:paraId="29CE2817" w14:textId="4FA4F2F1" w:rsidR="00DF46AA" w:rsidRDefault="00DF46AA" w:rsidP="004F04DC">
            <w:pPr>
              <w:rPr>
                <w:rFonts w:ascii="Times New Roman" w:eastAsia="Times New Roman" w:hAnsi="Times New Roman" w:cs="Times New Roman"/>
                <w:color w:val="000000"/>
                <w:sz w:val="24"/>
                <w:szCs w:val="24"/>
                <w:lang w:eastAsia="en-IN"/>
              </w:rPr>
            </w:pPr>
            <w:r w:rsidRPr="004F04DC">
              <w:rPr>
                <w:rFonts w:ascii="Times New Roman" w:eastAsia="Times New Roman" w:hAnsi="Times New Roman" w:cs="Times New Roman"/>
                <w:b/>
                <w:bCs/>
                <w:color w:val="C00000"/>
                <w:sz w:val="24"/>
                <w:szCs w:val="24"/>
                <w:lang w:eastAsia="en-IN"/>
              </w:rPr>
              <w:t>Books/ Journals/ Websites referred:</w:t>
            </w:r>
          </w:p>
          <w:p w14:paraId="7EADCE5A" w14:textId="4477B511" w:rsidR="00D275C7" w:rsidRPr="00D275C7" w:rsidRDefault="00D275C7" w:rsidP="001413D2">
            <w:pPr>
              <w:pStyle w:val="ListParagraph"/>
              <w:numPr>
                <w:ilvl w:val="0"/>
                <w:numId w:val="9"/>
              </w:numPr>
              <w:rPr>
                <w:rFonts w:ascii="Times New Roman" w:eastAsia="Times New Roman" w:hAnsi="Times New Roman" w:cs="Times New Roman"/>
                <w:color w:val="000000"/>
                <w:sz w:val="24"/>
                <w:szCs w:val="24"/>
                <w:lang w:eastAsia="en-IN"/>
              </w:rPr>
            </w:pPr>
            <w:proofErr w:type="spellStart"/>
            <w:r w:rsidRPr="00D275C7">
              <w:rPr>
                <w:rFonts w:ascii="Times New Roman" w:eastAsia="Times New Roman" w:hAnsi="Times New Roman" w:cs="Times New Roman"/>
                <w:color w:val="000000"/>
                <w:sz w:val="24"/>
                <w:szCs w:val="24"/>
                <w:lang w:eastAsia="en-IN"/>
              </w:rPr>
              <w:t>Nagoor</w:t>
            </w:r>
            <w:proofErr w:type="spellEnd"/>
            <w:r w:rsidRPr="00D275C7">
              <w:rPr>
                <w:rFonts w:ascii="Times New Roman" w:eastAsia="Times New Roman" w:hAnsi="Times New Roman" w:cs="Times New Roman"/>
                <w:color w:val="000000"/>
                <w:sz w:val="24"/>
                <w:szCs w:val="24"/>
                <w:lang w:eastAsia="en-IN"/>
              </w:rPr>
              <w:t xml:space="preserve"> Kani “Digital Signal Processing”, 2</w:t>
            </w:r>
            <w:r w:rsidRPr="00D275C7">
              <w:rPr>
                <w:rFonts w:ascii="Times New Roman" w:eastAsia="Times New Roman" w:hAnsi="Times New Roman" w:cs="Times New Roman"/>
                <w:color w:val="000000"/>
                <w:sz w:val="24"/>
                <w:szCs w:val="24"/>
                <w:vertAlign w:val="superscript"/>
                <w:lang w:eastAsia="en-IN"/>
              </w:rPr>
              <w:t>nd</w:t>
            </w:r>
            <w:r w:rsidRPr="00D275C7">
              <w:rPr>
                <w:rFonts w:ascii="Times New Roman" w:eastAsia="Times New Roman" w:hAnsi="Times New Roman" w:cs="Times New Roman"/>
                <w:color w:val="000000"/>
                <w:sz w:val="24"/>
                <w:szCs w:val="24"/>
                <w:lang w:eastAsia="en-IN"/>
              </w:rPr>
              <w:t xml:space="preserve"> Edition, TMH Education.</w:t>
            </w:r>
          </w:p>
          <w:p w14:paraId="2B6864EE" w14:textId="6234CC7D" w:rsidR="004F04DC" w:rsidRPr="00D275C7" w:rsidRDefault="004F04DC" w:rsidP="001413D2">
            <w:pPr>
              <w:pStyle w:val="ListParagraph"/>
              <w:numPr>
                <w:ilvl w:val="0"/>
                <w:numId w:val="9"/>
              </w:numPr>
              <w:rPr>
                <w:rFonts w:ascii="Times New Roman" w:eastAsia="Times New Roman" w:hAnsi="Times New Roman" w:cs="Times New Roman"/>
                <w:sz w:val="24"/>
                <w:szCs w:val="24"/>
                <w:lang w:val="en-IN" w:eastAsia="en-IN"/>
              </w:rPr>
            </w:pPr>
            <w:r w:rsidRPr="00D275C7">
              <w:rPr>
                <w:rFonts w:ascii="Times New Roman" w:eastAsia="Times New Roman" w:hAnsi="Times New Roman" w:cs="Times New Roman"/>
                <w:sz w:val="24"/>
                <w:szCs w:val="24"/>
                <w:lang w:val="en-IN" w:eastAsia="en-IN"/>
              </w:rPr>
              <w:t>Alan V. Oppenheim and Ronald W. Schafer, "Discrete-Time Signal Processing."</w:t>
            </w:r>
          </w:p>
          <w:p w14:paraId="28561D99" w14:textId="685DF34D" w:rsidR="004F04DC" w:rsidRPr="00D275C7" w:rsidRDefault="004F04DC" w:rsidP="001413D2">
            <w:pPr>
              <w:pStyle w:val="ListParagraph"/>
              <w:numPr>
                <w:ilvl w:val="0"/>
                <w:numId w:val="9"/>
              </w:numPr>
              <w:rPr>
                <w:rFonts w:ascii="Times New Roman" w:eastAsia="Times New Roman" w:hAnsi="Times New Roman" w:cs="Times New Roman"/>
                <w:color w:val="C00000"/>
                <w:sz w:val="24"/>
                <w:szCs w:val="24"/>
                <w:u w:val="single"/>
                <w:lang w:val="en-IN" w:eastAsia="en-IN"/>
              </w:rPr>
            </w:pPr>
            <w:r w:rsidRPr="00D275C7">
              <w:rPr>
                <w:rFonts w:ascii="Times New Roman" w:eastAsia="Times New Roman" w:hAnsi="Times New Roman" w:cs="Times New Roman"/>
                <w:sz w:val="24"/>
                <w:szCs w:val="24"/>
                <w:lang w:val="en-IN" w:eastAsia="en-IN"/>
              </w:rPr>
              <w:t xml:space="preserve">MATLAB Documentation: </w:t>
            </w:r>
            <w:hyperlink r:id="rId10" w:history="1">
              <w:r w:rsidR="00D275C7" w:rsidRPr="00D275C7">
                <w:rPr>
                  <w:rStyle w:val="Hyperlink"/>
                  <w:rFonts w:ascii="Times New Roman" w:eastAsia="Times New Roman" w:hAnsi="Times New Roman" w:cs="Times New Roman"/>
                  <w:sz w:val="24"/>
                  <w:szCs w:val="24"/>
                  <w:lang w:val="en-IN" w:eastAsia="en-IN"/>
                </w:rPr>
                <w:t>https://www.mathworks.com/help/matlab/</w:t>
              </w:r>
            </w:hyperlink>
          </w:p>
          <w:p w14:paraId="65FE363D" w14:textId="69493492" w:rsidR="00D275C7" w:rsidRPr="00DF46AA" w:rsidRDefault="00D275C7" w:rsidP="004F04DC">
            <w:pPr>
              <w:rPr>
                <w:rFonts w:ascii="Times New Roman" w:eastAsia="Times New Roman" w:hAnsi="Times New Roman" w:cs="Times New Roman"/>
                <w:sz w:val="24"/>
                <w:szCs w:val="24"/>
                <w:lang w:val="en-IN" w:eastAsia="en-IN"/>
              </w:rPr>
            </w:pPr>
          </w:p>
        </w:tc>
      </w:tr>
    </w:tbl>
    <w:p w14:paraId="22F93D49" w14:textId="77777777" w:rsidR="000B60B0" w:rsidRDefault="000B60B0"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23"/>
      </w:tblGrid>
      <w:tr w:rsidR="007609F2" w14:paraId="759C209C" w14:textId="77777777" w:rsidTr="00A83535">
        <w:trPr>
          <w:trHeight w:val="20"/>
        </w:trPr>
        <w:tc>
          <w:tcPr>
            <w:tcW w:w="9923" w:type="dxa"/>
          </w:tcPr>
          <w:p w14:paraId="36CC39C5" w14:textId="77777777" w:rsidR="00FE0CA3" w:rsidRDefault="007609F2" w:rsidP="004532A3">
            <w:pPr>
              <w:pStyle w:val="Heading4"/>
              <w:spacing w:before="0" w:beforeAutospacing="0" w:after="0" w:afterAutospacing="0"/>
            </w:pPr>
            <w:r w:rsidRPr="004532A3">
              <w:rPr>
                <w:color w:val="BC202E"/>
              </w:rPr>
              <w:t>Theory:</w:t>
            </w:r>
            <w:r w:rsidR="00D95F90" w:rsidRPr="004532A3">
              <w:t xml:space="preserve"> </w:t>
            </w:r>
          </w:p>
          <w:p w14:paraId="1D42D06F" w14:textId="77777777" w:rsidR="001413D2" w:rsidRDefault="001413D2" w:rsidP="004532A3">
            <w:pPr>
              <w:pStyle w:val="Heading4"/>
              <w:spacing w:before="0" w:beforeAutospacing="0" w:after="0" w:afterAutospacing="0"/>
            </w:pPr>
          </w:p>
          <w:p w14:paraId="7639EFE9" w14:textId="5FDCDB0C" w:rsidR="004532A3" w:rsidRPr="001413D2" w:rsidRDefault="004532A3" w:rsidP="004532A3">
            <w:pPr>
              <w:pStyle w:val="Heading4"/>
              <w:spacing w:before="0" w:beforeAutospacing="0" w:after="0" w:afterAutospacing="0"/>
              <w:rPr>
                <w:bCs w:val="0"/>
              </w:rPr>
            </w:pPr>
            <w:r w:rsidRPr="001413D2">
              <w:rPr>
                <w:bCs w:val="0"/>
              </w:rPr>
              <w:t>Discrete-Time Fourier Transform (DTFT)</w:t>
            </w:r>
          </w:p>
          <w:p w14:paraId="27B5C079" w14:textId="77777777" w:rsidR="004532A3" w:rsidRPr="004532A3" w:rsidRDefault="004532A3" w:rsidP="004532A3">
            <w:pPr>
              <w:pStyle w:val="Heading4"/>
              <w:spacing w:before="0" w:beforeAutospacing="0" w:after="0" w:afterAutospacing="0"/>
              <w:rPr>
                <w:b w:val="0"/>
              </w:rPr>
            </w:pPr>
            <w:r w:rsidRPr="004532A3">
              <w:rPr>
                <w:b w:val="0"/>
              </w:rPr>
              <w:t>The DTFT of a discrete-time signal is a continuous function of frequency defined as:</w:t>
            </w:r>
          </w:p>
          <w:p w14:paraId="02A59AFB" w14:textId="77777777" w:rsidR="004532A3" w:rsidRPr="004532A3" w:rsidRDefault="004532A3" w:rsidP="004532A3">
            <w:pPr>
              <w:pStyle w:val="Heading4"/>
              <w:spacing w:before="0" w:beforeAutospacing="0" w:after="0" w:afterAutospacing="0"/>
              <w:rPr>
                <w:b w:val="0"/>
              </w:rPr>
            </w:pPr>
            <w:r w:rsidRPr="004532A3">
              <w:rPr>
                <w:b w:val="0"/>
              </w:rPr>
              <w:t>X(ω) = Σ x[n] e^(-</w:t>
            </w:r>
            <w:proofErr w:type="spellStart"/>
            <w:r w:rsidRPr="004532A3">
              <w:rPr>
                <w:b w:val="0"/>
              </w:rPr>
              <w:t>jωn</w:t>
            </w:r>
            <w:proofErr w:type="spellEnd"/>
            <w:r w:rsidRPr="004532A3">
              <w:rPr>
                <w:b w:val="0"/>
              </w:rPr>
              <w:t>)</w:t>
            </w:r>
          </w:p>
          <w:p w14:paraId="1FAB18D4" w14:textId="77777777" w:rsidR="006D0996" w:rsidRDefault="006D0996" w:rsidP="004532A3">
            <w:pPr>
              <w:pStyle w:val="Heading4"/>
              <w:spacing w:before="0" w:beforeAutospacing="0" w:after="0" w:afterAutospacing="0"/>
              <w:rPr>
                <w:b w:val="0"/>
              </w:rPr>
            </w:pPr>
          </w:p>
          <w:p w14:paraId="26374B6E" w14:textId="4C8B8646" w:rsidR="004532A3" w:rsidRPr="004532A3" w:rsidRDefault="004532A3" w:rsidP="004532A3">
            <w:pPr>
              <w:pStyle w:val="Heading4"/>
              <w:spacing w:before="0" w:beforeAutospacing="0" w:after="0" w:afterAutospacing="0"/>
              <w:rPr>
                <w:b w:val="0"/>
              </w:rPr>
            </w:pPr>
            <w:r w:rsidRPr="004532A3">
              <w:rPr>
                <w:b w:val="0"/>
              </w:rPr>
              <w:t>Where:</w:t>
            </w:r>
          </w:p>
          <w:p w14:paraId="32556FF0" w14:textId="390F3602" w:rsidR="004532A3" w:rsidRPr="004532A3" w:rsidRDefault="004532A3" w:rsidP="004532A3">
            <w:pPr>
              <w:pStyle w:val="Heading4"/>
              <w:spacing w:before="0" w:beforeAutospacing="0" w:after="0" w:afterAutospacing="0"/>
              <w:rPr>
                <w:b w:val="0"/>
              </w:rPr>
            </w:pPr>
            <w:r w:rsidRPr="004532A3">
              <w:rPr>
                <w:b w:val="0"/>
              </w:rPr>
              <w:t>•</w:t>
            </w:r>
            <w:r w:rsidR="006D0996">
              <w:rPr>
                <w:b w:val="0"/>
              </w:rPr>
              <w:t xml:space="preserve"> </w:t>
            </w:r>
            <w:r w:rsidRPr="004532A3">
              <w:rPr>
                <w:b w:val="0"/>
              </w:rPr>
              <w:t>x[n] is the discrete-time signal.</w:t>
            </w:r>
          </w:p>
          <w:p w14:paraId="12B424C7" w14:textId="1F0128D2" w:rsidR="004532A3" w:rsidRPr="004532A3" w:rsidRDefault="004532A3" w:rsidP="004532A3">
            <w:pPr>
              <w:pStyle w:val="Heading4"/>
              <w:spacing w:before="0" w:beforeAutospacing="0" w:after="0" w:afterAutospacing="0"/>
              <w:rPr>
                <w:b w:val="0"/>
              </w:rPr>
            </w:pPr>
            <w:r w:rsidRPr="004532A3">
              <w:rPr>
                <w:b w:val="0"/>
              </w:rPr>
              <w:t>•</w:t>
            </w:r>
            <w:r w:rsidR="006D0996">
              <w:rPr>
                <w:b w:val="0"/>
              </w:rPr>
              <w:t xml:space="preserve"> </w:t>
            </w:r>
            <w:r w:rsidRPr="004532A3">
              <w:rPr>
                <w:b w:val="0"/>
              </w:rPr>
              <w:t>ω is the normalized angular frequency (radians/sample).</w:t>
            </w:r>
          </w:p>
          <w:p w14:paraId="164412A2" w14:textId="77777777" w:rsidR="006D0996" w:rsidRDefault="006D0996" w:rsidP="004532A3">
            <w:pPr>
              <w:outlineLvl w:val="3"/>
              <w:rPr>
                <w:rFonts w:ascii="Times New Roman" w:hAnsi="Times New Roman" w:cs="Times New Roman"/>
                <w:sz w:val="24"/>
                <w:szCs w:val="24"/>
              </w:rPr>
            </w:pPr>
          </w:p>
          <w:p w14:paraId="0653B0C4" w14:textId="0A87C959" w:rsidR="00CE2DE4" w:rsidRDefault="004532A3" w:rsidP="004532A3">
            <w:pPr>
              <w:outlineLvl w:val="3"/>
              <w:rPr>
                <w:rFonts w:ascii="Times New Roman" w:hAnsi="Times New Roman" w:cs="Times New Roman"/>
                <w:sz w:val="24"/>
                <w:szCs w:val="24"/>
              </w:rPr>
            </w:pPr>
            <w:r w:rsidRPr="004532A3">
              <w:rPr>
                <w:rFonts w:ascii="Times New Roman" w:hAnsi="Times New Roman" w:cs="Times New Roman"/>
                <w:sz w:val="24"/>
                <w:szCs w:val="24"/>
              </w:rPr>
              <w:t>The DTFT provides a complete frequency-domain representation of a discrete-time signal. It is continuous and periodic in 2π.</w:t>
            </w:r>
          </w:p>
          <w:p w14:paraId="53B10B12" w14:textId="77777777" w:rsidR="004532A3" w:rsidRDefault="004532A3" w:rsidP="004532A3">
            <w:pPr>
              <w:outlineLvl w:val="3"/>
              <w:rPr>
                <w:rFonts w:ascii="Times New Roman" w:hAnsi="Times New Roman" w:cs="Times New Roman"/>
                <w:sz w:val="24"/>
                <w:szCs w:val="24"/>
              </w:rPr>
            </w:pPr>
          </w:p>
          <w:p w14:paraId="114C3A89" w14:textId="77777777" w:rsidR="004532A3" w:rsidRPr="006D0996" w:rsidRDefault="004532A3" w:rsidP="004532A3">
            <w:pPr>
              <w:outlineLvl w:val="3"/>
              <w:rPr>
                <w:rFonts w:ascii="Times New Roman" w:eastAsia="Times New Roman" w:hAnsi="Times New Roman" w:cs="Times New Roman"/>
                <w:b/>
                <w:bCs/>
                <w:sz w:val="24"/>
                <w:szCs w:val="24"/>
                <w:lang w:val="en-IN" w:eastAsia="en-IN"/>
              </w:rPr>
            </w:pPr>
            <w:r w:rsidRPr="006D0996">
              <w:rPr>
                <w:rFonts w:ascii="Times New Roman" w:eastAsia="Times New Roman" w:hAnsi="Times New Roman" w:cs="Times New Roman"/>
                <w:b/>
                <w:bCs/>
                <w:sz w:val="24"/>
                <w:szCs w:val="24"/>
                <w:lang w:val="en-IN" w:eastAsia="en-IN"/>
              </w:rPr>
              <w:t>Discrete Fourier Transform (DFT)</w:t>
            </w:r>
          </w:p>
          <w:p w14:paraId="346E442E" w14:textId="77777777" w:rsidR="004532A3" w:rsidRP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The DFT is a discrete counterpart of the DTFT, used for practical computation. For a finite sequence x[n] of length N, the DFT is defined as:</w:t>
            </w:r>
          </w:p>
          <w:p w14:paraId="053A6B36" w14:textId="77777777" w:rsidR="004532A3" w:rsidRP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X[k] = Σ x[n] e^(-j(2π/N)</w:t>
            </w:r>
            <w:proofErr w:type="spellStart"/>
            <w:r w:rsidRPr="004532A3">
              <w:rPr>
                <w:rFonts w:ascii="Times New Roman" w:eastAsia="Times New Roman" w:hAnsi="Times New Roman" w:cs="Times New Roman"/>
                <w:sz w:val="24"/>
                <w:szCs w:val="24"/>
                <w:lang w:val="en-IN" w:eastAsia="en-IN"/>
              </w:rPr>
              <w:t>kn</w:t>
            </w:r>
            <w:proofErr w:type="spellEnd"/>
            <w:r w:rsidRPr="004532A3">
              <w:rPr>
                <w:rFonts w:ascii="Times New Roman" w:eastAsia="Times New Roman" w:hAnsi="Times New Roman" w:cs="Times New Roman"/>
                <w:sz w:val="24"/>
                <w:szCs w:val="24"/>
                <w:lang w:val="en-IN" w:eastAsia="en-IN"/>
              </w:rPr>
              <w:t>)</w:t>
            </w:r>
          </w:p>
          <w:p w14:paraId="2B449684" w14:textId="77777777" w:rsidR="006D0996" w:rsidRDefault="006D0996" w:rsidP="004532A3">
            <w:pPr>
              <w:outlineLvl w:val="3"/>
              <w:rPr>
                <w:rFonts w:ascii="Times New Roman" w:eastAsia="Times New Roman" w:hAnsi="Times New Roman" w:cs="Times New Roman"/>
                <w:sz w:val="24"/>
                <w:szCs w:val="24"/>
                <w:lang w:val="en-IN" w:eastAsia="en-IN"/>
              </w:rPr>
            </w:pPr>
          </w:p>
          <w:p w14:paraId="2D2FA992" w14:textId="01E437FD" w:rsidR="004532A3" w:rsidRP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Where:</w:t>
            </w:r>
          </w:p>
          <w:p w14:paraId="18890D4C" w14:textId="06B6259C" w:rsidR="004532A3" w:rsidRP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w:t>
            </w:r>
            <w:r w:rsidR="006D0996">
              <w:rPr>
                <w:rFonts w:ascii="Times New Roman" w:eastAsia="Times New Roman" w:hAnsi="Times New Roman" w:cs="Times New Roman"/>
                <w:sz w:val="24"/>
                <w:szCs w:val="24"/>
                <w:lang w:val="en-IN" w:eastAsia="en-IN"/>
              </w:rPr>
              <w:t xml:space="preserve"> </w:t>
            </w:r>
            <w:r w:rsidRPr="004532A3">
              <w:rPr>
                <w:rFonts w:ascii="Times New Roman" w:eastAsia="Times New Roman" w:hAnsi="Times New Roman" w:cs="Times New Roman"/>
                <w:sz w:val="24"/>
                <w:szCs w:val="24"/>
                <w:lang w:val="en-IN" w:eastAsia="en-IN"/>
              </w:rPr>
              <w:t>k is the frequency index (k = 0, 1, ..., N-1)</w:t>
            </w:r>
          </w:p>
          <w:p w14:paraId="5CCFEC7B" w14:textId="664F2E75" w:rsid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w:t>
            </w:r>
            <w:r w:rsidR="006D0996">
              <w:rPr>
                <w:rFonts w:ascii="Times New Roman" w:eastAsia="Times New Roman" w:hAnsi="Times New Roman" w:cs="Times New Roman"/>
                <w:sz w:val="24"/>
                <w:szCs w:val="24"/>
                <w:lang w:val="en-IN" w:eastAsia="en-IN"/>
              </w:rPr>
              <w:t xml:space="preserve"> </w:t>
            </w:r>
            <w:r w:rsidRPr="004532A3">
              <w:rPr>
                <w:rFonts w:ascii="Times New Roman" w:eastAsia="Times New Roman" w:hAnsi="Times New Roman" w:cs="Times New Roman"/>
                <w:sz w:val="24"/>
                <w:szCs w:val="24"/>
                <w:lang w:val="en-IN" w:eastAsia="en-IN"/>
              </w:rPr>
              <w:t>X[k] is the sampled version of the DTFT</w:t>
            </w:r>
          </w:p>
          <w:p w14:paraId="2B1DD89E" w14:textId="77777777" w:rsidR="006D0996" w:rsidRPr="004532A3" w:rsidRDefault="006D0996" w:rsidP="004532A3">
            <w:pPr>
              <w:outlineLvl w:val="3"/>
              <w:rPr>
                <w:rFonts w:ascii="Times New Roman" w:eastAsia="Times New Roman" w:hAnsi="Times New Roman" w:cs="Times New Roman"/>
                <w:sz w:val="24"/>
                <w:szCs w:val="24"/>
                <w:lang w:val="en-IN" w:eastAsia="en-IN"/>
              </w:rPr>
            </w:pPr>
          </w:p>
          <w:p w14:paraId="2FB01CA7" w14:textId="77777777" w:rsidR="004532A3" w:rsidRP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The relationship between the time-domain and frequency-domain representations is given by the inverse DFT:</w:t>
            </w:r>
          </w:p>
          <w:p w14:paraId="1247F0B6" w14:textId="77777777" w:rsid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x[n] = (1/N) Σ X[k] e^(j(2π/</w:t>
            </w:r>
            <w:proofErr w:type="gramStart"/>
            <w:r w:rsidRPr="004532A3">
              <w:rPr>
                <w:rFonts w:ascii="Times New Roman" w:eastAsia="Times New Roman" w:hAnsi="Times New Roman" w:cs="Times New Roman"/>
                <w:sz w:val="24"/>
                <w:szCs w:val="24"/>
                <w:lang w:val="en-IN" w:eastAsia="en-IN"/>
              </w:rPr>
              <w:t>N)</w:t>
            </w:r>
            <w:proofErr w:type="spellStart"/>
            <w:r w:rsidRPr="004532A3">
              <w:rPr>
                <w:rFonts w:ascii="Times New Roman" w:eastAsia="Times New Roman" w:hAnsi="Times New Roman" w:cs="Times New Roman"/>
                <w:sz w:val="24"/>
                <w:szCs w:val="24"/>
                <w:lang w:val="en-IN" w:eastAsia="en-IN"/>
              </w:rPr>
              <w:t>kn</w:t>
            </w:r>
            <w:proofErr w:type="spellEnd"/>
            <w:proofErr w:type="gramEnd"/>
            <w:r w:rsidRPr="004532A3">
              <w:rPr>
                <w:rFonts w:ascii="Times New Roman" w:eastAsia="Times New Roman" w:hAnsi="Times New Roman" w:cs="Times New Roman"/>
                <w:sz w:val="24"/>
                <w:szCs w:val="24"/>
                <w:lang w:val="en-IN" w:eastAsia="en-IN"/>
              </w:rPr>
              <w:t>)</w:t>
            </w:r>
          </w:p>
          <w:p w14:paraId="6AFE7EDA" w14:textId="77777777" w:rsidR="006D0996" w:rsidRPr="004532A3" w:rsidRDefault="006D0996" w:rsidP="004532A3">
            <w:pPr>
              <w:outlineLvl w:val="3"/>
              <w:rPr>
                <w:rFonts w:ascii="Times New Roman" w:eastAsia="Times New Roman" w:hAnsi="Times New Roman" w:cs="Times New Roman"/>
                <w:sz w:val="24"/>
                <w:szCs w:val="24"/>
                <w:lang w:val="en-IN" w:eastAsia="en-IN"/>
              </w:rPr>
            </w:pPr>
          </w:p>
          <w:p w14:paraId="2673C441" w14:textId="77777777" w:rsidR="004532A3" w:rsidRDefault="004532A3" w:rsidP="004532A3">
            <w:pPr>
              <w:outlineLvl w:val="3"/>
              <w:rPr>
                <w:rFonts w:ascii="Times New Roman" w:eastAsia="Times New Roman" w:hAnsi="Times New Roman" w:cs="Times New Roman"/>
                <w:sz w:val="24"/>
                <w:szCs w:val="24"/>
                <w:lang w:val="en-IN" w:eastAsia="en-IN"/>
              </w:rPr>
            </w:pPr>
            <w:r w:rsidRPr="004532A3">
              <w:rPr>
                <w:rFonts w:ascii="Times New Roman" w:eastAsia="Times New Roman" w:hAnsi="Times New Roman" w:cs="Times New Roman"/>
                <w:sz w:val="24"/>
                <w:szCs w:val="24"/>
                <w:lang w:val="en-IN" w:eastAsia="en-IN"/>
              </w:rPr>
              <w:t>The DFT is computed efficiently using the Fast Fourier Transform (FFT) algorithm.</w:t>
            </w:r>
          </w:p>
          <w:p w14:paraId="671D99A4" w14:textId="6CEA38E0" w:rsidR="006D0996" w:rsidRPr="00CE2DE4" w:rsidRDefault="006D0996" w:rsidP="004532A3">
            <w:pPr>
              <w:outlineLvl w:val="3"/>
              <w:rPr>
                <w:rFonts w:ascii="Times New Roman" w:eastAsia="Times New Roman" w:hAnsi="Times New Roman" w:cs="Times New Roman"/>
                <w:sz w:val="24"/>
                <w:szCs w:val="24"/>
                <w:lang w:val="en-IN" w:eastAsia="en-IN"/>
              </w:rPr>
            </w:pPr>
          </w:p>
        </w:tc>
      </w:tr>
    </w:tbl>
    <w:tbl>
      <w:tblPr>
        <w:tblStyle w:val="TableGrid"/>
        <w:tblpPr w:leftFromText="180" w:rightFromText="180" w:vertAnchor="text" w:horzAnchor="margin" w:tblpX="-176" w:tblpY="88"/>
        <w:tblW w:w="0" w:type="auto"/>
        <w:tblLook w:val="04A0" w:firstRow="1" w:lastRow="0" w:firstColumn="1" w:lastColumn="0" w:noHBand="0" w:noVBand="1"/>
      </w:tblPr>
      <w:tblGrid>
        <w:gridCol w:w="9889"/>
      </w:tblGrid>
      <w:tr w:rsidR="001F104D" w:rsidRPr="00CE2DE4" w14:paraId="5C6DB923" w14:textId="77777777" w:rsidTr="006D0996">
        <w:trPr>
          <w:trHeight w:val="4526"/>
        </w:trPr>
        <w:tc>
          <w:tcPr>
            <w:tcW w:w="9889" w:type="dxa"/>
          </w:tcPr>
          <w:p w14:paraId="2E4D0744" w14:textId="77777777" w:rsidR="00DF46AA" w:rsidRDefault="001F104D" w:rsidP="00CE2DE4">
            <w:pPr>
              <w:pStyle w:val="NormalWeb"/>
              <w:spacing w:before="0"/>
              <w:rPr>
                <w:rStyle w:val="Strong"/>
              </w:rPr>
            </w:pPr>
            <w:r w:rsidRPr="00CE2DE4">
              <w:rPr>
                <w:b/>
                <w:color w:val="BC202E"/>
              </w:rPr>
              <w:lastRenderedPageBreak/>
              <w:t>Stepwise-Procedure:</w:t>
            </w:r>
            <w:r w:rsidRPr="00CE2DE4">
              <w:rPr>
                <w:rStyle w:val="Strong"/>
              </w:rPr>
              <w:t xml:space="preserve"> </w:t>
            </w:r>
          </w:p>
          <w:p w14:paraId="19134479" w14:textId="77777777" w:rsidR="006D0996" w:rsidRPr="00CE2DE4" w:rsidRDefault="006D0996" w:rsidP="00CE2DE4">
            <w:pPr>
              <w:pStyle w:val="NormalWeb"/>
              <w:spacing w:before="0"/>
              <w:rPr>
                <w:rStyle w:val="Strong"/>
              </w:rPr>
            </w:pPr>
          </w:p>
          <w:p w14:paraId="290BE7C3" w14:textId="2521B680" w:rsidR="004532A3" w:rsidRPr="006D0996" w:rsidRDefault="004532A3" w:rsidP="006D0996">
            <w:pPr>
              <w:pStyle w:val="Heading4"/>
              <w:spacing w:before="0" w:beforeAutospacing="0" w:after="0" w:afterAutospacing="0"/>
              <w:rPr>
                <w:rStyle w:val="Strong"/>
                <w:b/>
              </w:rPr>
            </w:pPr>
            <w:r w:rsidRPr="006D0996">
              <w:rPr>
                <w:rStyle w:val="Strong"/>
                <w:b/>
              </w:rPr>
              <w:t>Compute DTFT of a Signal</w:t>
            </w:r>
            <w:r w:rsidR="006D0996">
              <w:rPr>
                <w:rStyle w:val="Strong"/>
                <w:b/>
              </w:rPr>
              <w:t>:</w:t>
            </w:r>
          </w:p>
          <w:p w14:paraId="100B26EB" w14:textId="2E54BFD3" w:rsidR="004532A3" w:rsidRPr="006D0996" w:rsidRDefault="004532A3" w:rsidP="004532A3">
            <w:pPr>
              <w:pStyle w:val="Heading4"/>
              <w:numPr>
                <w:ilvl w:val="0"/>
                <w:numId w:val="6"/>
              </w:numPr>
              <w:spacing w:before="0" w:beforeAutospacing="0" w:after="0" w:afterAutospacing="0"/>
              <w:rPr>
                <w:rStyle w:val="Strong"/>
                <w:bCs/>
              </w:rPr>
            </w:pPr>
            <w:r w:rsidRPr="006D0996">
              <w:rPr>
                <w:rStyle w:val="Strong"/>
                <w:bCs/>
              </w:rPr>
              <w:t xml:space="preserve">Define the Signal: Choose a discrete-time </w:t>
            </w:r>
            <w:r w:rsidR="006D0996" w:rsidRPr="006D0996">
              <w:rPr>
                <w:rStyle w:val="Strong"/>
                <w:bCs/>
              </w:rPr>
              <w:t>signal,</w:t>
            </w:r>
            <w:r w:rsidRPr="006D0996">
              <w:rPr>
                <w:rStyle w:val="Strong"/>
                <w:bCs/>
              </w:rPr>
              <w:t xml:space="preserve"> e.g., x[n] = {1, 2, 3, 4} </w:t>
            </w:r>
          </w:p>
          <w:p w14:paraId="16E0C6B6" w14:textId="77777777" w:rsidR="004532A3" w:rsidRPr="006D0996" w:rsidRDefault="004532A3" w:rsidP="004532A3">
            <w:pPr>
              <w:pStyle w:val="Heading4"/>
              <w:numPr>
                <w:ilvl w:val="0"/>
                <w:numId w:val="6"/>
              </w:numPr>
              <w:spacing w:before="0" w:beforeAutospacing="0" w:after="0" w:afterAutospacing="0"/>
              <w:rPr>
                <w:rStyle w:val="Strong"/>
                <w:bCs/>
              </w:rPr>
            </w:pPr>
            <w:r w:rsidRPr="006D0996">
              <w:rPr>
                <w:rStyle w:val="Strong"/>
                <w:bCs/>
              </w:rPr>
              <w:t>Generate Frequency Samples: Create a range of frequencies in for DTFT computation.</w:t>
            </w:r>
          </w:p>
          <w:p w14:paraId="4833F694" w14:textId="728424F8" w:rsidR="004532A3" w:rsidRPr="006D0996" w:rsidRDefault="004532A3" w:rsidP="004532A3">
            <w:pPr>
              <w:pStyle w:val="Heading4"/>
              <w:numPr>
                <w:ilvl w:val="0"/>
                <w:numId w:val="6"/>
              </w:numPr>
              <w:spacing w:before="0" w:beforeAutospacing="0" w:after="0" w:afterAutospacing="0"/>
              <w:rPr>
                <w:rStyle w:val="Strong"/>
                <w:bCs/>
              </w:rPr>
            </w:pPr>
            <w:r w:rsidRPr="006D0996">
              <w:rPr>
                <w:rStyle w:val="Strong"/>
                <w:bCs/>
              </w:rPr>
              <w:t>Compute DTFT: Use the formula for DTFT to compute for each frequency value</w:t>
            </w:r>
            <w:r w:rsidR="006D0996">
              <w:rPr>
                <w:rStyle w:val="Strong"/>
                <w:bCs/>
              </w:rPr>
              <w:t>.</w:t>
            </w:r>
          </w:p>
          <w:p w14:paraId="3A91E6DB" w14:textId="0E1F5BA8" w:rsidR="008D5C10" w:rsidRPr="006D0996" w:rsidRDefault="004532A3" w:rsidP="008D5C10">
            <w:pPr>
              <w:pStyle w:val="Heading4"/>
              <w:numPr>
                <w:ilvl w:val="0"/>
                <w:numId w:val="6"/>
              </w:numPr>
              <w:spacing w:before="0" w:beforeAutospacing="0" w:after="0" w:afterAutospacing="0"/>
              <w:rPr>
                <w:rStyle w:val="Strong"/>
                <w:bCs/>
              </w:rPr>
            </w:pPr>
            <w:r w:rsidRPr="006D0996">
              <w:rPr>
                <w:rStyle w:val="Strong"/>
                <w:bCs/>
              </w:rPr>
              <w:t xml:space="preserve">Plot Results: Plot the magnitude and phase </w:t>
            </w:r>
          </w:p>
          <w:p w14:paraId="640C010A" w14:textId="77777777" w:rsidR="004532A3" w:rsidRPr="006D0996" w:rsidRDefault="004532A3" w:rsidP="004532A3">
            <w:pPr>
              <w:pStyle w:val="Heading4"/>
              <w:spacing w:before="0" w:beforeAutospacing="0" w:after="0" w:afterAutospacing="0"/>
              <w:ind w:left="720"/>
              <w:rPr>
                <w:bCs w:val="0"/>
              </w:rPr>
            </w:pPr>
          </w:p>
          <w:p w14:paraId="41F6B847" w14:textId="6C08D52D" w:rsidR="008D5C10" w:rsidRDefault="008D5C10" w:rsidP="008D5C10">
            <w:pPr>
              <w:pStyle w:val="NormalWeb"/>
              <w:spacing w:before="0"/>
            </w:pPr>
            <w:r>
              <w:t xml:space="preserve">Write </w:t>
            </w:r>
            <w:r w:rsidR="004532A3">
              <w:t xml:space="preserve">MATLAB/Python </w:t>
            </w:r>
            <w:r>
              <w:t xml:space="preserve">code for performing </w:t>
            </w:r>
            <w:r w:rsidR="004532A3">
              <w:t>with and without inbuilt</w:t>
            </w:r>
            <w:r>
              <w:t xml:space="preserve"> function</w:t>
            </w:r>
          </w:p>
          <w:p w14:paraId="1DA65162" w14:textId="77777777" w:rsidR="008D5C10" w:rsidRDefault="008D5C10" w:rsidP="008D5C10">
            <w:pPr>
              <w:pStyle w:val="NormalWeb"/>
              <w:spacing w:before="0"/>
            </w:pPr>
          </w:p>
          <w:p w14:paraId="62DCE3A0" w14:textId="32271B28" w:rsidR="008D5C10" w:rsidRPr="006D0996" w:rsidRDefault="008D5C10" w:rsidP="00FD663B">
            <w:pPr>
              <w:pStyle w:val="NormalWeb"/>
              <w:spacing w:before="0"/>
              <w:rPr>
                <w:b/>
                <w:bCs/>
                <w:color w:val="C00000"/>
              </w:rPr>
            </w:pPr>
            <w:r w:rsidRPr="006D0996">
              <w:rPr>
                <w:b/>
                <w:bCs/>
                <w:color w:val="C00000"/>
              </w:rPr>
              <w:t>Code</w:t>
            </w:r>
            <w:r w:rsidR="00FD663B" w:rsidRPr="006D0996">
              <w:rPr>
                <w:b/>
                <w:bCs/>
                <w:color w:val="C00000"/>
              </w:rPr>
              <w:t>:</w:t>
            </w:r>
          </w:p>
          <w:p w14:paraId="4766C6F8"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w = 0:0.</w:t>
            </w:r>
            <w:proofErr w:type="gramStart"/>
            <w:r w:rsidRPr="00890E82">
              <w:rPr>
                <w:rFonts w:ascii="Consolas" w:eastAsia="Times New Roman" w:hAnsi="Consolas" w:cs="Times New Roman"/>
                <w:sz w:val="20"/>
                <w:szCs w:val="20"/>
                <w:lang w:val="en-IN" w:eastAsia="en-IN"/>
              </w:rPr>
              <w:t>01:pi</w:t>
            </w:r>
            <w:proofErr w:type="gramEnd"/>
            <w:r w:rsidRPr="00890E82">
              <w:rPr>
                <w:rFonts w:ascii="Consolas" w:eastAsia="Times New Roman" w:hAnsi="Consolas" w:cs="Times New Roman"/>
                <w:sz w:val="20"/>
                <w:szCs w:val="20"/>
                <w:lang w:val="en-IN" w:eastAsia="en-IN"/>
              </w:rPr>
              <w:t xml:space="preserve">; </w:t>
            </w:r>
          </w:p>
          <w:p w14:paraId="4CEBE1BF"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 xml:space="preserve">Num = 1;        </w:t>
            </w:r>
          </w:p>
          <w:p w14:paraId="10404B6F"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 xml:space="preserve">Den = [1, -0.5]; </w:t>
            </w:r>
          </w:p>
          <w:p w14:paraId="0D9A9C25" w14:textId="77777777" w:rsidR="00890E82" w:rsidRPr="00890E82" w:rsidRDefault="00890E82" w:rsidP="00890E82">
            <w:pPr>
              <w:ind w:left="720"/>
              <w:rPr>
                <w:rFonts w:ascii="Consolas" w:eastAsia="Times New Roman" w:hAnsi="Consolas" w:cs="Times New Roman"/>
                <w:sz w:val="20"/>
                <w:szCs w:val="20"/>
                <w:lang w:val="en-IN" w:eastAsia="en-IN"/>
              </w:rPr>
            </w:pPr>
          </w:p>
          <w:p w14:paraId="7F650178"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Xw</w:t>
            </w:r>
            <w:proofErr w:type="spellEnd"/>
            <w:r w:rsidRPr="00890E82">
              <w:rPr>
                <w:rFonts w:ascii="Consolas" w:eastAsia="Times New Roman" w:hAnsi="Consolas" w:cs="Times New Roman"/>
                <w:sz w:val="20"/>
                <w:szCs w:val="20"/>
                <w:lang w:val="en-IN" w:eastAsia="en-IN"/>
              </w:rPr>
              <w:t xml:space="preserve"> = </w:t>
            </w:r>
            <w:proofErr w:type="spellStart"/>
            <w:proofErr w:type="gramStart"/>
            <w:r w:rsidRPr="00890E82">
              <w:rPr>
                <w:rFonts w:ascii="Consolas" w:eastAsia="Times New Roman" w:hAnsi="Consolas" w:cs="Times New Roman"/>
                <w:sz w:val="20"/>
                <w:szCs w:val="20"/>
                <w:lang w:val="en-IN" w:eastAsia="en-IN"/>
              </w:rPr>
              <w:t>freqz</w:t>
            </w:r>
            <w:proofErr w:type="spellEnd"/>
            <w:r w:rsidRPr="00890E82">
              <w:rPr>
                <w:rFonts w:ascii="Consolas" w:eastAsia="Times New Roman" w:hAnsi="Consolas" w:cs="Times New Roman"/>
                <w:sz w:val="20"/>
                <w:szCs w:val="20"/>
                <w:lang w:val="en-IN" w:eastAsia="en-IN"/>
              </w:rPr>
              <w:t>(</w:t>
            </w:r>
            <w:proofErr w:type="gramEnd"/>
            <w:r w:rsidRPr="00890E82">
              <w:rPr>
                <w:rFonts w:ascii="Consolas" w:eastAsia="Times New Roman" w:hAnsi="Consolas" w:cs="Times New Roman"/>
                <w:sz w:val="20"/>
                <w:szCs w:val="20"/>
                <w:lang w:val="en-IN" w:eastAsia="en-IN"/>
              </w:rPr>
              <w:t>Num, Den, w);</w:t>
            </w:r>
          </w:p>
          <w:p w14:paraId="60F6441D" w14:textId="77777777" w:rsidR="00890E82" w:rsidRPr="00890E82" w:rsidRDefault="00890E82" w:rsidP="00890E82">
            <w:pPr>
              <w:ind w:left="720"/>
              <w:rPr>
                <w:rFonts w:ascii="Consolas" w:eastAsia="Times New Roman" w:hAnsi="Consolas" w:cs="Times New Roman"/>
                <w:sz w:val="20"/>
                <w:szCs w:val="20"/>
                <w:lang w:val="en-IN" w:eastAsia="en-IN"/>
              </w:rPr>
            </w:pPr>
          </w:p>
          <w:p w14:paraId="629FFF8C"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MagX</w:t>
            </w:r>
            <w:proofErr w:type="spellEnd"/>
            <w:r w:rsidRPr="00890E82">
              <w:rPr>
                <w:rFonts w:ascii="Consolas" w:eastAsia="Times New Roman" w:hAnsi="Consolas" w:cs="Times New Roman"/>
                <w:sz w:val="20"/>
                <w:szCs w:val="20"/>
                <w:lang w:val="en-IN" w:eastAsia="en-IN"/>
              </w:rPr>
              <w:t xml:space="preserve"> = </w:t>
            </w:r>
            <w:proofErr w:type="gramStart"/>
            <w:r w:rsidRPr="00890E82">
              <w:rPr>
                <w:rFonts w:ascii="Consolas" w:eastAsia="Times New Roman" w:hAnsi="Consolas" w:cs="Times New Roman"/>
                <w:sz w:val="20"/>
                <w:szCs w:val="20"/>
                <w:lang w:val="en-IN" w:eastAsia="en-IN"/>
              </w:rPr>
              <w:t>abs(</w:t>
            </w:r>
            <w:proofErr w:type="spellStart"/>
            <w:proofErr w:type="gramEnd"/>
            <w:r w:rsidRPr="00890E82">
              <w:rPr>
                <w:rFonts w:ascii="Consolas" w:eastAsia="Times New Roman" w:hAnsi="Consolas" w:cs="Times New Roman"/>
                <w:sz w:val="20"/>
                <w:szCs w:val="20"/>
                <w:lang w:val="en-IN" w:eastAsia="en-IN"/>
              </w:rPr>
              <w:t>Xw</w:t>
            </w:r>
            <w:proofErr w:type="spellEnd"/>
            <w:r w:rsidRPr="00890E82">
              <w:rPr>
                <w:rFonts w:ascii="Consolas" w:eastAsia="Times New Roman" w:hAnsi="Consolas" w:cs="Times New Roman"/>
                <w:sz w:val="20"/>
                <w:szCs w:val="20"/>
                <w:lang w:val="en-IN" w:eastAsia="en-IN"/>
              </w:rPr>
              <w:t xml:space="preserve">);   </w:t>
            </w:r>
            <w:r w:rsidRPr="00890E82">
              <w:rPr>
                <w:rFonts w:ascii="Consolas" w:eastAsia="Times New Roman" w:hAnsi="Consolas" w:cs="Times New Roman"/>
                <w:color w:val="008013"/>
                <w:sz w:val="20"/>
                <w:szCs w:val="20"/>
                <w:lang w:val="en-IN" w:eastAsia="en-IN"/>
              </w:rPr>
              <w:t>% Magnitude spectrum</w:t>
            </w:r>
          </w:p>
          <w:p w14:paraId="2F1B9718"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PhX</w:t>
            </w:r>
            <w:proofErr w:type="spellEnd"/>
            <w:r w:rsidRPr="00890E82">
              <w:rPr>
                <w:rFonts w:ascii="Consolas" w:eastAsia="Times New Roman" w:hAnsi="Consolas" w:cs="Times New Roman"/>
                <w:sz w:val="20"/>
                <w:szCs w:val="20"/>
                <w:lang w:val="en-IN" w:eastAsia="en-IN"/>
              </w:rPr>
              <w:t xml:space="preserve"> = </w:t>
            </w:r>
            <w:proofErr w:type="gramStart"/>
            <w:r w:rsidRPr="00890E82">
              <w:rPr>
                <w:rFonts w:ascii="Consolas" w:eastAsia="Times New Roman" w:hAnsi="Consolas" w:cs="Times New Roman"/>
                <w:sz w:val="20"/>
                <w:szCs w:val="20"/>
                <w:lang w:val="en-IN" w:eastAsia="en-IN"/>
              </w:rPr>
              <w:t>angle(</w:t>
            </w:r>
            <w:proofErr w:type="spellStart"/>
            <w:proofErr w:type="gramEnd"/>
            <w:r w:rsidRPr="00890E82">
              <w:rPr>
                <w:rFonts w:ascii="Consolas" w:eastAsia="Times New Roman" w:hAnsi="Consolas" w:cs="Times New Roman"/>
                <w:sz w:val="20"/>
                <w:szCs w:val="20"/>
                <w:lang w:val="en-IN" w:eastAsia="en-IN"/>
              </w:rPr>
              <w:t>Xw</w:t>
            </w:r>
            <w:proofErr w:type="spellEnd"/>
            <w:r w:rsidRPr="00890E82">
              <w:rPr>
                <w:rFonts w:ascii="Consolas" w:eastAsia="Times New Roman" w:hAnsi="Consolas" w:cs="Times New Roman"/>
                <w:sz w:val="20"/>
                <w:szCs w:val="20"/>
                <w:lang w:val="en-IN" w:eastAsia="en-IN"/>
              </w:rPr>
              <w:t xml:space="preserve">);  </w:t>
            </w:r>
            <w:r w:rsidRPr="00890E82">
              <w:rPr>
                <w:rFonts w:ascii="Consolas" w:eastAsia="Times New Roman" w:hAnsi="Consolas" w:cs="Times New Roman"/>
                <w:color w:val="008013"/>
                <w:sz w:val="20"/>
                <w:szCs w:val="20"/>
                <w:lang w:val="en-IN" w:eastAsia="en-IN"/>
              </w:rPr>
              <w:t>% Phase spectrum</w:t>
            </w:r>
          </w:p>
          <w:p w14:paraId="50804983"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RealX</w:t>
            </w:r>
            <w:proofErr w:type="spellEnd"/>
            <w:r w:rsidRPr="00890E82">
              <w:rPr>
                <w:rFonts w:ascii="Consolas" w:eastAsia="Times New Roman" w:hAnsi="Consolas" w:cs="Times New Roman"/>
                <w:sz w:val="20"/>
                <w:szCs w:val="20"/>
                <w:lang w:val="en-IN" w:eastAsia="en-IN"/>
              </w:rPr>
              <w:t xml:space="preserve"> = </w:t>
            </w:r>
            <w:proofErr w:type="gramStart"/>
            <w:r w:rsidRPr="00890E82">
              <w:rPr>
                <w:rFonts w:ascii="Consolas" w:eastAsia="Times New Roman" w:hAnsi="Consolas" w:cs="Times New Roman"/>
                <w:sz w:val="20"/>
                <w:szCs w:val="20"/>
                <w:lang w:val="en-IN" w:eastAsia="en-IN"/>
              </w:rPr>
              <w:t>real(</w:t>
            </w:r>
            <w:proofErr w:type="spellStart"/>
            <w:proofErr w:type="gramEnd"/>
            <w:r w:rsidRPr="00890E82">
              <w:rPr>
                <w:rFonts w:ascii="Consolas" w:eastAsia="Times New Roman" w:hAnsi="Consolas" w:cs="Times New Roman"/>
                <w:sz w:val="20"/>
                <w:szCs w:val="20"/>
                <w:lang w:val="en-IN" w:eastAsia="en-IN"/>
              </w:rPr>
              <w:t>Xw</w:t>
            </w:r>
            <w:proofErr w:type="spellEnd"/>
            <w:r w:rsidRPr="00890E82">
              <w:rPr>
                <w:rFonts w:ascii="Consolas" w:eastAsia="Times New Roman" w:hAnsi="Consolas" w:cs="Times New Roman"/>
                <w:sz w:val="20"/>
                <w:szCs w:val="20"/>
                <w:lang w:val="en-IN" w:eastAsia="en-IN"/>
              </w:rPr>
              <w:t xml:space="preserve">); </w:t>
            </w:r>
            <w:r w:rsidRPr="00890E82">
              <w:rPr>
                <w:rFonts w:ascii="Consolas" w:eastAsia="Times New Roman" w:hAnsi="Consolas" w:cs="Times New Roman"/>
                <w:color w:val="008013"/>
                <w:sz w:val="20"/>
                <w:szCs w:val="20"/>
                <w:lang w:val="en-IN" w:eastAsia="en-IN"/>
              </w:rPr>
              <w:t>% Real part</w:t>
            </w:r>
          </w:p>
          <w:p w14:paraId="6490FF9A"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ImagX</w:t>
            </w:r>
            <w:proofErr w:type="spellEnd"/>
            <w:r w:rsidRPr="00890E82">
              <w:rPr>
                <w:rFonts w:ascii="Consolas" w:eastAsia="Times New Roman" w:hAnsi="Consolas" w:cs="Times New Roman"/>
                <w:sz w:val="20"/>
                <w:szCs w:val="20"/>
                <w:lang w:val="en-IN" w:eastAsia="en-IN"/>
              </w:rPr>
              <w:t xml:space="preserve"> = </w:t>
            </w:r>
            <w:proofErr w:type="spellStart"/>
            <w:proofErr w:type="gramStart"/>
            <w:r w:rsidRPr="00890E82">
              <w:rPr>
                <w:rFonts w:ascii="Consolas" w:eastAsia="Times New Roman" w:hAnsi="Consolas" w:cs="Times New Roman"/>
                <w:sz w:val="20"/>
                <w:szCs w:val="20"/>
                <w:lang w:val="en-IN" w:eastAsia="en-IN"/>
              </w:rPr>
              <w:t>imag</w:t>
            </w:r>
            <w:proofErr w:type="spellEnd"/>
            <w:r w:rsidRPr="00890E82">
              <w:rPr>
                <w:rFonts w:ascii="Consolas" w:eastAsia="Times New Roman" w:hAnsi="Consolas" w:cs="Times New Roman"/>
                <w:sz w:val="20"/>
                <w:szCs w:val="20"/>
                <w:lang w:val="en-IN" w:eastAsia="en-IN"/>
              </w:rPr>
              <w:t>(</w:t>
            </w:r>
            <w:proofErr w:type="spellStart"/>
            <w:proofErr w:type="gramEnd"/>
            <w:r w:rsidRPr="00890E82">
              <w:rPr>
                <w:rFonts w:ascii="Consolas" w:eastAsia="Times New Roman" w:hAnsi="Consolas" w:cs="Times New Roman"/>
                <w:sz w:val="20"/>
                <w:szCs w:val="20"/>
                <w:lang w:val="en-IN" w:eastAsia="en-IN"/>
              </w:rPr>
              <w:t>Xw</w:t>
            </w:r>
            <w:proofErr w:type="spellEnd"/>
            <w:r w:rsidRPr="00890E82">
              <w:rPr>
                <w:rFonts w:ascii="Consolas" w:eastAsia="Times New Roman" w:hAnsi="Consolas" w:cs="Times New Roman"/>
                <w:sz w:val="20"/>
                <w:szCs w:val="20"/>
                <w:lang w:val="en-IN" w:eastAsia="en-IN"/>
              </w:rPr>
              <w:t xml:space="preserve">); </w:t>
            </w:r>
            <w:r w:rsidRPr="00890E82">
              <w:rPr>
                <w:rFonts w:ascii="Consolas" w:eastAsia="Times New Roman" w:hAnsi="Consolas" w:cs="Times New Roman"/>
                <w:color w:val="008013"/>
                <w:sz w:val="20"/>
                <w:szCs w:val="20"/>
                <w:lang w:val="en-IN" w:eastAsia="en-IN"/>
              </w:rPr>
              <w:t>% Imaginary part</w:t>
            </w:r>
          </w:p>
          <w:p w14:paraId="29AAAF0F" w14:textId="77777777" w:rsidR="00890E82" w:rsidRPr="00890E82" w:rsidRDefault="00890E82" w:rsidP="00890E82">
            <w:pPr>
              <w:ind w:left="720"/>
              <w:rPr>
                <w:rFonts w:ascii="Consolas" w:eastAsia="Times New Roman" w:hAnsi="Consolas" w:cs="Times New Roman"/>
                <w:sz w:val="20"/>
                <w:szCs w:val="20"/>
                <w:lang w:val="en-IN" w:eastAsia="en-IN"/>
              </w:rPr>
            </w:pPr>
          </w:p>
          <w:p w14:paraId="140A8C72"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figure;</w:t>
            </w:r>
          </w:p>
          <w:p w14:paraId="73BABB84" w14:textId="77777777" w:rsidR="00890E82" w:rsidRPr="00890E82" w:rsidRDefault="00890E82" w:rsidP="00890E82">
            <w:pPr>
              <w:ind w:left="720"/>
              <w:rPr>
                <w:rFonts w:ascii="Consolas" w:eastAsia="Times New Roman" w:hAnsi="Consolas" w:cs="Times New Roman"/>
                <w:sz w:val="20"/>
                <w:szCs w:val="20"/>
                <w:lang w:val="en-IN" w:eastAsia="en-IN"/>
              </w:rPr>
            </w:pPr>
          </w:p>
          <w:p w14:paraId="5DB8A971"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color w:val="008013"/>
                <w:sz w:val="20"/>
                <w:szCs w:val="20"/>
                <w:lang w:val="en-IN" w:eastAsia="en-IN"/>
              </w:rPr>
              <w:t>% Magnitude Spectrum</w:t>
            </w:r>
          </w:p>
          <w:p w14:paraId="104942DF"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subplot(</w:t>
            </w:r>
            <w:proofErr w:type="gramEnd"/>
            <w:r w:rsidRPr="00890E82">
              <w:rPr>
                <w:rFonts w:ascii="Consolas" w:eastAsia="Times New Roman" w:hAnsi="Consolas" w:cs="Times New Roman"/>
                <w:sz w:val="20"/>
                <w:szCs w:val="20"/>
                <w:lang w:val="en-IN" w:eastAsia="en-IN"/>
              </w:rPr>
              <w:t>2,2,1);</w:t>
            </w:r>
          </w:p>
          <w:p w14:paraId="65973149"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plot(</w:t>
            </w:r>
            <w:proofErr w:type="gramEnd"/>
            <w:r w:rsidRPr="00890E82">
              <w:rPr>
                <w:rFonts w:ascii="Consolas" w:eastAsia="Times New Roman" w:hAnsi="Consolas" w:cs="Times New Roman"/>
                <w:sz w:val="20"/>
                <w:szCs w:val="20"/>
                <w:lang w:val="en-IN" w:eastAsia="en-IN"/>
              </w:rPr>
              <w:t xml:space="preserve">w/pi, </w:t>
            </w:r>
            <w:proofErr w:type="spellStart"/>
            <w:r w:rsidRPr="00890E82">
              <w:rPr>
                <w:rFonts w:ascii="Consolas" w:eastAsia="Times New Roman" w:hAnsi="Consolas" w:cs="Times New Roman"/>
                <w:sz w:val="20"/>
                <w:szCs w:val="20"/>
                <w:lang w:val="en-IN" w:eastAsia="en-IN"/>
              </w:rPr>
              <w:t>MagX</w:t>
            </w:r>
            <w:proofErr w:type="spellEnd"/>
            <w:r w:rsidRPr="00890E82">
              <w:rPr>
                <w:rFonts w:ascii="Consolas" w:eastAsia="Times New Roman" w:hAnsi="Consolas" w:cs="Times New Roman"/>
                <w:sz w:val="20"/>
                <w:szCs w:val="20"/>
                <w:lang w:val="en-IN" w:eastAsia="en-IN"/>
              </w:rPr>
              <w:t>);</w:t>
            </w:r>
          </w:p>
          <w:p w14:paraId="744ABA46"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title(</w:t>
            </w:r>
            <w:proofErr w:type="gramEnd"/>
            <w:r w:rsidRPr="00890E82">
              <w:rPr>
                <w:rFonts w:ascii="Consolas" w:eastAsia="Times New Roman" w:hAnsi="Consolas" w:cs="Times New Roman"/>
                <w:color w:val="A709F5"/>
                <w:sz w:val="20"/>
                <w:szCs w:val="20"/>
                <w:lang w:val="en-IN" w:eastAsia="en-IN"/>
              </w:rPr>
              <w:t>'Magnitude Spectrum'</w:t>
            </w:r>
            <w:r w:rsidRPr="00890E82">
              <w:rPr>
                <w:rFonts w:ascii="Consolas" w:eastAsia="Times New Roman" w:hAnsi="Consolas" w:cs="Times New Roman"/>
                <w:sz w:val="20"/>
                <w:szCs w:val="20"/>
                <w:lang w:val="en-IN" w:eastAsia="en-IN"/>
              </w:rPr>
              <w:t>);</w:t>
            </w:r>
          </w:p>
          <w:p w14:paraId="71D8F9D3"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proofErr w:type="gramStart"/>
            <w:r w:rsidRPr="00890E82">
              <w:rPr>
                <w:rFonts w:ascii="Consolas" w:eastAsia="Times New Roman" w:hAnsi="Consolas" w:cs="Times New Roman"/>
                <w:sz w:val="20"/>
                <w:szCs w:val="20"/>
                <w:lang w:val="en-IN" w:eastAsia="en-IN"/>
              </w:rPr>
              <w:t>xlabel</w:t>
            </w:r>
            <w:proofErr w:type="spellEnd"/>
            <w:r w:rsidRPr="00890E82">
              <w:rPr>
                <w:rFonts w:ascii="Consolas" w:eastAsia="Times New Roman" w:hAnsi="Consolas" w:cs="Times New Roman"/>
                <w:sz w:val="20"/>
                <w:szCs w:val="20"/>
                <w:lang w:val="en-IN" w:eastAsia="en-IN"/>
              </w:rPr>
              <w:t>(</w:t>
            </w:r>
            <w:proofErr w:type="gramEnd"/>
            <w:r w:rsidRPr="00890E82">
              <w:rPr>
                <w:rFonts w:ascii="Consolas" w:eastAsia="Times New Roman" w:hAnsi="Consolas" w:cs="Times New Roman"/>
                <w:color w:val="A709F5"/>
                <w:sz w:val="20"/>
                <w:szCs w:val="20"/>
                <w:lang w:val="en-IN" w:eastAsia="en-IN"/>
              </w:rPr>
              <w:t>'\omega (rad/sample)'</w:t>
            </w:r>
            <w:r w:rsidRPr="00890E82">
              <w:rPr>
                <w:rFonts w:ascii="Consolas" w:eastAsia="Times New Roman" w:hAnsi="Consolas" w:cs="Times New Roman"/>
                <w:sz w:val="20"/>
                <w:szCs w:val="20"/>
                <w:lang w:val="en-IN" w:eastAsia="en-IN"/>
              </w:rPr>
              <w:t>);</w:t>
            </w:r>
          </w:p>
          <w:p w14:paraId="2BF51129"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ylabel</w:t>
            </w:r>
            <w:proofErr w:type="spellEnd"/>
            <w:r w:rsidRPr="00890E82">
              <w:rPr>
                <w:rFonts w:ascii="Consolas" w:eastAsia="Times New Roman" w:hAnsi="Consolas" w:cs="Times New Roman"/>
                <w:sz w:val="20"/>
                <w:szCs w:val="20"/>
                <w:lang w:val="en-IN" w:eastAsia="en-IN"/>
              </w:rPr>
              <w:t>(</w:t>
            </w:r>
            <w:r w:rsidRPr="00890E82">
              <w:rPr>
                <w:rFonts w:ascii="Consolas" w:eastAsia="Times New Roman" w:hAnsi="Consolas" w:cs="Times New Roman"/>
                <w:color w:val="A709F5"/>
                <w:sz w:val="20"/>
                <w:szCs w:val="20"/>
                <w:lang w:val="en-IN" w:eastAsia="en-IN"/>
              </w:rPr>
              <w:t>'|X(\</w:t>
            </w:r>
            <w:proofErr w:type="gramStart"/>
            <w:r w:rsidRPr="00890E82">
              <w:rPr>
                <w:rFonts w:ascii="Consolas" w:eastAsia="Times New Roman" w:hAnsi="Consolas" w:cs="Times New Roman"/>
                <w:color w:val="A709F5"/>
                <w:sz w:val="20"/>
                <w:szCs w:val="20"/>
                <w:lang w:val="en-IN" w:eastAsia="en-IN"/>
              </w:rPr>
              <w:t>omega)|</w:t>
            </w:r>
            <w:proofErr w:type="gramEnd"/>
            <w:r w:rsidRPr="00890E82">
              <w:rPr>
                <w:rFonts w:ascii="Consolas" w:eastAsia="Times New Roman" w:hAnsi="Consolas" w:cs="Times New Roman"/>
                <w:color w:val="A709F5"/>
                <w:sz w:val="20"/>
                <w:szCs w:val="20"/>
                <w:lang w:val="en-IN" w:eastAsia="en-IN"/>
              </w:rPr>
              <w:t>'</w:t>
            </w:r>
            <w:r w:rsidRPr="00890E82">
              <w:rPr>
                <w:rFonts w:ascii="Consolas" w:eastAsia="Times New Roman" w:hAnsi="Consolas" w:cs="Times New Roman"/>
                <w:sz w:val="20"/>
                <w:szCs w:val="20"/>
                <w:lang w:val="en-IN" w:eastAsia="en-IN"/>
              </w:rPr>
              <w:t>);</w:t>
            </w:r>
          </w:p>
          <w:p w14:paraId="73A00EF5"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 xml:space="preserve">grid </w:t>
            </w:r>
            <w:r w:rsidRPr="00890E82">
              <w:rPr>
                <w:rFonts w:ascii="Consolas" w:eastAsia="Times New Roman" w:hAnsi="Consolas" w:cs="Times New Roman"/>
                <w:color w:val="A709F5"/>
                <w:sz w:val="20"/>
                <w:szCs w:val="20"/>
                <w:lang w:val="en-IN" w:eastAsia="en-IN"/>
              </w:rPr>
              <w:t>on</w:t>
            </w:r>
            <w:r w:rsidRPr="00890E82">
              <w:rPr>
                <w:rFonts w:ascii="Consolas" w:eastAsia="Times New Roman" w:hAnsi="Consolas" w:cs="Times New Roman"/>
                <w:sz w:val="20"/>
                <w:szCs w:val="20"/>
                <w:lang w:val="en-IN" w:eastAsia="en-IN"/>
              </w:rPr>
              <w:t>;</w:t>
            </w:r>
          </w:p>
          <w:p w14:paraId="5E6ACEA1" w14:textId="77777777" w:rsidR="00890E82" w:rsidRPr="00890E82" w:rsidRDefault="00890E82" w:rsidP="00890E82">
            <w:pPr>
              <w:ind w:left="720"/>
              <w:rPr>
                <w:rFonts w:ascii="Consolas" w:eastAsia="Times New Roman" w:hAnsi="Consolas" w:cs="Times New Roman"/>
                <w:sz w:val="20"/>
                <w:szCs w:val="20"/>
                <w:lang w:val="en-IN" w:eastAsia="en-IN"/>
              </w:rPr>
            </w:pPr>
          </w:p>
          <w:p w14:paraId="4285D99E"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color w:val="008013"/>
                <w:sz w:val="20"/>
                <w:szCs w:val="20"/>
                <w:lang w:val="en-IN" w:eastAsia="en-IN"/>
              </w:rPr>
              <w:t>% Phase Spectrum</w:t>
            </w:r>
          </w:p>
          <w:p w14:paraId="23FA6827"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subplot(</w:t>
            </w:r>
            <w:proofErr w:type="gramEnd"/>
            <w:r w:rsidRPr="00890E82">
              <w:rPr>
                <w:rFonts w:ascii="Consolas" w:eastAsia="Times New Roman" w:hAnsi="Consolas" w:cs="Times New Roman"/>
                <w:sz w:val="20"/>
                <w:szCs w:val="20"/>
                <w:lang w:val="en-IN" w:eastAsia="en-IN"/>
              </w:rPr>
              <w:t>2,2,2);</w:t>
            </w:r>
          </w:p>
          <w:p w14:paraId="587A6D45"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plot(</w:t>
            </w:r>
            <w:proofErr w:type="gramEnd"/>
            <w:r w:rsidRPr="00890E82">
              <w:rPr>
                <w:rFonts w:ascii="Consolas" w:eastAsia="Times New Roman" w:hAnsi="Consolas" w:cs="Times New Roman"/>
                <w:sz w:val="20"/>
                <w:szCs w:val="20"/>
                <w:lang w:val="en-IN" w:eastAsia="en-IN"/>
              </w:rPr>
              <w:t xml:space="preserve">w/pi, </w:t>
            </w:r>
            <w:proofErr w:type="spellStart"/>
            <w:r w:rsidRPr="00890E82">
              <w:rPr>
                <w:rFonts w:ascii="Consolas" w:eastAsia="Times New Roman" w:hAnsi="Consolas" w:cs="Times New Roman"/>
                <w:sz w:val="20"/>
                <w:szCs w:val="20"/>
                <w:lang w:val="en-IN" w:eastAsia="en-IN"/>
              </w:rPr>
              <w:t>PhX</w:t>
            </w:r>
            <w:proofErr w:type="spellEnd"/>
            <w:r w:rsidRPr="00890E82">
              <w:rPr>
                <w:rFonts w:ascii="Consolas" w:eastAsia="Times New Roman" w:hAnsi="Consolas" w:cs="Times New Roman"/>
                <w:sz w:val="20"/>
                <w:szCs w:val="20"/>
                <w:lang w:val="en-IN" w:eastAsia="en-IN"/>
              </w:rPr>
              <w:t>);</w:t>
            </w:r>
          </w:p>
          <w:p w14:paraId="6BBEC662"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title(</w:t>
            </w:r>
            <w:proofErr w:type="gramEnd"/>
            <w:r w:rsidRPr="00890E82">
              <w:rPr>
                <w:rFonts w:ascii="Consolas" w:eastAsia="Times New Roman" w:hAnsi="Consolas" w:cs="Times New Roman"/>
                <w:color w:val="A709F5"/>
                <w:sz w:val="20"/>
                <w:szCs w:val="20"/>
                <w:lang w:val="en-IN" w:eastAsia="en-IN"/>
              </w:rPr>
              <w:t>'Phase Spectrum'</w:t>
            </w:r>
            <w:r w:rsidRPr="00890E82">
              <w:rPr>
                <w:rFonts w:ascii="Consolas" w:eastAsia="Times New Roman" w:hAnsi="Consolas" w:cs="Times New Roman"/>
                <w:sz w:val="20"/>
                <w:szCs w:val="20"/>
                <w:lang w:val="en-IN" w:eastAsia="en-IN"/>
              </w:rPr>
              <w:t>);</w:t>
            </w:r>
          </w:p>
          <w:p w14:paraId="10CD8109"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proofErr w:type="gramStart"/>
            <w:r w:rsidRPr="00890E82">
              <w:rPr>
                <w:rFonts w:ascii="Consolas" w:eastAsia="Times New Roman" w:hAnsi="Consolas" w:cs="Times New Roman"/>
                <w:sz w:val="20"/>
                <w:szCs w:val="20"/>
                <w:lang w:val="en-IN" w:eastAsia="en-IN"/>
              </w:rPr>
              <w:t>xlabel</w:t>
            </w:r>
            <w:proofErr w:type="spellEnd"/>
            <w:r w:rsidRPr="00890E82">
              <w:rPr>
                <w:rFonts w:ascii="Consolas" w:eastAsia="Times New Roman" w:hAnsi="Consolas" w:cs="Times New Roman"/>
                <w:sz w:val="20"/>
                <w:szCs w:val="20"/>
                <w:lang w:val="en-IN" w:eastAsia="en-IN"/>
              </w:rPr>
              <w:t>(</w:t>
            </w:r>
            <w:proofErr w:type="gramEnd"/>
            <w:r w:rsidRPr="00890E82">
              <w:rPr>
                <w:rFonts w:ascii="Consolas" w:eastAsia="Times New Roman" w:hAnsi="Consolas" w:cs="Times New Roman"/>
                <w:color w:val="A709F5"/>
                <w:sz w:val="20"/>
                <w:szCs w:val="20"/>
                <w:lang w:val="en-IN" w:eastAsia="en-IN"/>
              </w:rPr>
              <w:t>'\omega (rad/sample)'</w:t>
            </w:r>
            <w:r w:rsidRPr="00890E82">
              <w:rPr>
                <w:rFonts w:ascii="Consolas" w:eastAsia="Times New Roman" w:hAnsi="Consolas" w:cs="Times New Roman"/>
                <w:sz w:val="20"/>
                <w:szCs w:val="20"/>
                <w:lang w:val="en-IN" w:eastAsia="en-IN"/>
              </w:rPr>
              <w:t>);</w:t>
            </w:r>
          </w:p>
          <w:p w14:paraId="36DBEB3F"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ylabel</w:t>
            </w:r>
            <w:proofErr w:type="spellEnd"/>
            <w:r w:rsidRPr="00890E82">
              <w:rPr>
                <w:rFonts w:ascii="Consolas" w:eastAsia="Times New Roman" w:hAnsi="Consolas" w:cs="Times New Roman"/>
                <w:sz w:val="20"/>
                <w:szCs w:val="20"/>
                <w:lang w:val="en-IN" w:eastAsia="en-IN"/>
              </w:rPr>
              <w:t>(</w:t>
            </w:r>
            <w:r w:rsidRPr="00890E82">
              <w:rPr>
                <w:rFonts w:ascii="Consolas" w:eastAsia="Times New Roman" w:hAnsi="Consolas" w:cs="Times New Roman"/>
                <w:color w:val="A709F5"/>
                <w:sz w:val="20"/>
                <w:szCs w:val="20"/>
                <w:lang w:val="en-IN" w:eastAsia="en-IN"/>
              </w:rPr>
              <w:t>'\</w:t>
            </w:r>
            <w:proofErr w:type="spellStart"/>
            <w:r w:rsidRPr="00890E82">
              <w:rPr>
                <w:rFonts w:ascii="Consolas" w:eastAsia="Times New Roman" w:hAnsi="Consolas" w:cs="Times New Roman"/>
                <w:color w:val="A709F5"/>
                <w:sz w:val="20"/>
                <w:szCs w:val="20"/>
                <w:lang w:val="en-IN" w:eastAsia="en-IN"/>
              </w:rPr>
              <w:t>angleX</w:t>
            </w:r>
            <w:proofErr w:type="spellEnd"/>
            <w:r w:rsidRPr="00890E82">
              <w:rPr>
                <w:rFonts w:ascii="Consolas" w:eastAsia="Times New Roman" w:hAnsi="Consolas" w:cs="Times New Roman"/>
                <w:color w:val="A709F5"/>
                <w:sz w:val="20"/>
                <w:szCs w:val="20"/>
                <w:lang w:val="en-IN" w:eastAsia="en-IN"/>
              </w:rPr>
              <w:t>(\omega) (rad)'</w:t>
            </w:r>
            <w:r w:rsidRPr="00890E82">
              <w:rPr>
                <w:rFonts w:ascii="Consolas" w:eastAsia="Times New Roman" w:hAnsi="Consolas" w:cs="Times New Roman"/>
                <w:sz w:val="20"/>
                <w:szCs w:val="20"/>
                <w:lang w:val="en-IN" w:eastAsia="en-IN"/>
              </w:rPr>
              <w:t>);</w:t>
            </w:r>
          </w:p>
          <w:p w14:paraId="2DDC9379"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 xml:space="preserve">grid </w:t>
            </w:r>
            <w:r w:rsidRPr="00890E82">
              <w:rPr>
                <w:rFonts w:ascii="Consolas" w:eastAsia="Times New Roman" w:hAnsi="Consolas" w:cs="Times New Roman"/>
                <w:color w:val="A709F5"/>
                <w:sz w:val="20"/>
                <w:szCs w:val="20"/>
                <w:lang w:val="en-IN" w:eastAsia="en-IN"/>
              </w:rPr>
              <w:t>on</w:t>
            </w:r>
            <w:r w:rsidRPr="00890E82">
              <w:rPr>
                <w:rFonts w:ascii="Consolas" w:eastAsia="Times New Roman" w:hAnsi="Consolas" w:cs="Times New Roman"/>
                <w:sz w:val="20"/>
                <w:szCs w:val="20"/>
                <w:lang w:val="en-IN" w:eastAsia="en-IN"/>
              </w:rPr>
              <w:t>;</w:t>
            </w:r>
          </w:p>
          <w:p w14:paraId="02125CA8" w14:textId="77777777" w:rsidR="00890E82" w:rsidRPr="00890E82" w:rsidRDefault="00890E82" w:rsidP="00890E82">
            <w:pPr>
              <w:ind w:left="720"/>
              <w:rPr>
                <w:rFonts w:ascii="Consolas" w:eastAsia="Times New Roman" w:hAnsi="Consolas" w:cs="Times New Roman"/>
                <w:sz w:val="20"/>
                <w:szCs w:val="20"/>
                <w:lang w:val="en-IN" w:eastAsia="en-IN"/>
              </w:rPr>
            </w:pPr>
          </w:p>
          <w:p w14:paraId="15794864"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color w:val="008013"/>
                <w:sz w:val="20"/>
                <w:szCs w:val="20"/>
                <w:lang w:val="en-IN" w:eastAsia="en-IN"/>
              </w:rPr>
              <w:t>% Real Part</w:t>
            </w:r>
          </w:p>
          <w:p w14:paraId="68DAD003"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subplot(</w:t>
            </w:r>
            <w:proofErr w:type="gramEnd"/>
            <w:r w:rsidRPr="00890E82">
              <w:rPr>
                <w:rFonts w:ascii="Consolas" w:eastAsia="Times New Roman" w:hAnsi="Consolas" w:cs="Times New Roman"/>
                <w:sz w:val="20"/>
                <w:szCs w:val="20"/>
                <w:lang w:val="en-IN" w:eastAsia="en-IN"/>
              </w:rPr>
              <w:t>2,2,3);</w:t>
            </w:r>
          </w:p>
          <w:p w14:paraId="2D6AEFF6"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plot(</w:t>
            </w:r>
            <w:proofErr w:type="gramEnd"/>
            <w:r w:rsidRPr="00890E82">
              <w:rPr>
                <w:rFonts w:ascii="Consolas" w:eastAsia="Times New Roman" w:hAnsi="Consolas" w:cs="Times New Roman"/>
                <w:sz w:val="20"/>
                <w:szCs w:val="20"/>
                <w:lang w:val="en-IN" w:eastAsia="en-IN"/>
              </w:rPr>
              <w:t xml:space="preserve">w/pi, </w:t>
            </w:r>
            <w:proofErr w:type="spellStart"/>
            <w:r w:rsidRPr="00890E82">
              <w:rPr>
                <w:rFonts w:ascii="Consolas" w:eastAsia="Times New Roman" w:hAnsi="Consolas" w:cs="Times New Roman"/>
                <w:sz w:val="20"/>
                <w:szCs w:val="20"/>
                <w:lang w:val="en-IN" w:eastAsia="en-IN"/>
              </w:rPr>
              <w:t>RealX</w:t>
            </w:r>
            <w:proofErr w:type="spellEnd"/>
            <w:r w:rsidRPr="00890E82">
              <w:rPr>
                <w:rFonts w:ascii="Consolas" w:eastAsia="Times New Roman" w:hAnsi="Consolas" w:cs="Times New Roman"/>
                <w:sz w:val="20"/>
                <w:szCs w:val="20"/>
                <w:lang w:val="en-IN" w:eastAsia="en-IN"/>
              </w:rPr>
              <w:t>);</w:t>
            </w:r>
          </w:p>
          <w:p w14:paraId="7A848748"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title(</w:t>
            </w:r>
            <w:proofErr w:type="gramEnd"/>
            <w:r w:rsidRPr="00890E82">
              <w:rPr>
                <w:rFonts w:ascii="Consolas" w:eastAsia="Times New Roman" w:hAnsi="Consolas" w:cs="Times New Roman"/>
                <w:color w:val="A709F5"/>
                <w:sz w:val="20"/>
                <w:szCs w:val="20"/>
                <w:lang w:val="en-IN" w:eastAsia="en-IN"/>
              </w:rPr>
              <w:t>'Real Part'</w:t>
            </w:r>
            <w:r w:rsidRPr="00890E82">
              <w:rPr>
                <w:rFonts w:ascii="Consolas" w:eastAsia="Times New Roman" w:hAnsi="Consolas" w:cs="Times New Roman"/>
                <w:sz w:val="20"/>
                <w:szCs w:val="20"/>
                <w:lang w:val="en-IN" w:eastAsia="en-IN"/>
              </w:rPr>
              <w:t>);</w:t>
            </w:r>
          </w:p>
          <w:p w14:paraId="4946C9F8"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proofErr w:type="gramStart"/>
            <w:r w:rsidRPr="00890E82">
              <w:rPr>
                <w:rFonts w:ascii="Consolas" w:eastAsia="Times New Roman" w:hAnsi="Consolas" w:cs="Times New Roman"/>
                <w:sz w:val="20"/>
                <w:szCs w:val="20"/>
                <w:lang w:val="en-IN" w:eastAsia="en-IN"/>
              </w:rPr>
              <w:t>xlabel</w:t>
            </w:r>
            <w:proofErr w:type="spellEnd"/>
            <w:r w:rsidRPr="00890E82">
              <w:rPr>
                <w:rFonts w:ascii="Consolas" w:eastAsia="Times New Roman" w:hAnsi="Consolas" w:cs="Times New Roman"/>
                <w:sz w:val="20"/>
                <w:szCs w:val="20"/>
                <w:lang w:val="en-IN" w:eastAsia="en-IN"/>
              </w:rPr>
              <w:t>(</w:t>
            </w:r>
            <w:proofErr w:type="gramEnd"/>
            <w:r w:rsidRPr="00890E82">
              <w:rPr>
                <w:rFonts w:ascii="Consolas" w:eastAsia="Times New Roman" w:hAnsi="Consolas" w:cs="Times New Roman"/>
                <w:color w:val="A709F5"/>
                <w:sz w:val="20"/>
                <w:szCs w:val="20"/>
                <w:lang w:val="en-IN" w:eastAsia="en-IN"/>
              </w:rPr>
              <w:t>'\omega (rad/sample)'</w:t>
            </w:r>
            <w:r w:rsidRPr="00890E82">
              <w:rPr>
                <w:rFonts w:ascii="Consolas" w:eastAsia="Times New Roman" w:hAnsi="Consolas" w:cs="Times New Roman"/>
                <w:sz w:val="20"/>
                <w:szCs w:val="20"/>
                <w:lang w:val="en-IN" w:eastAsia="en-IN"/>
              </w:rPr>
              <w:t>);</w:t>
            </w:r>
          </w:p>
          <w:p w14:paraId="3BBF0FD4"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ylabel</w:t>
            </w:r>
            <w:proofErr w:type="spellEnd"/>
            <w:r w:rsidRPr="00890E82">
              <w:rPr>
                <w:rFonts w:ascii="Consolas" w:eastAsia="Times New Roman" w:hAnsi="Consolas" w:cs="Times New Roman"/>
                <w:sz w:val="20"/>
                <w:szCs w:val="20"/>
                <w:lang w:val="en-IN" w:eastAsia="en-IN"/>
              </w:rPr>
              <w:t>(</w:t>
            </w:r>
            <w:proofErr w:type="spellStart"/>
            <w:r w:rsidRPr="00890E82">
              <w:rPr>
                <w:rFonts w:ascii="Consolas" w:eastAsia="Times New Roman" w:hAnsi="Consolas" w:cs="Times New Roman"/>
                <w:color w:val="A709F5"/>
                <w:sz w:val="20"/>
                <w:szCs w:val="20"/>
                <w:lang w:val="en-IN" w:eastAsia="en-IN"/>
              </w:rPr>
              <w:t>'Re</w:t>
            </w:r>
            <w:proofErr w:type="spellEnd"/>
            <w:r w:rsidRPr="00890E82">
              <w:rPr>
                <w:rFonts w:ascii="Consolas" w:eastAsia="Times New Roman" w:hAnsi="Consolas" w:cs="Times New Roman"/>
                <w:color w:val="A709F5"/>
                <w:sz w:val="20"/>
                <w:szCs w:val="20"/>
                <w:lang w:val="en-IN" w:eastAsia="en-IN"/>
              </w:rPr>
              <w:t>\{X(\</w:t>
            </w:r>
            <w:proofErr w:type="gramStart"/>
            <w:r w:rsidRPr="00890E82">
              <w:rPr>
                <w:rFonts w:ascii="Consolas" w:eastAsia="Times New Roman" w:hAnsi="Consolas" w:cs="Times New Roman"/>
                <w:color w:val="A709F5"/>
                <w:sz w:val="20"/>
                <w:szCs w:val="20"/>
                <w:lang w:val="en-IN" w:eastAsia="en-IN"/>
              </w:rPr>
              <w:t>omega)\</w:t>
            </w:r>
            <w:proofErr w:type="gramEnd"/>
            <w:r w:rsidRPr="00890E82">
              <w:rPr>
                <w:rFonts w:ascii="Consolas" w:eastAsia="Times New Roman" w:hAnsi="Consolas" w:cs="Times New Roman"/>
                <w:color w:val="A709F5"/>
                <w:sz w:val="20"/>
                <w:szCs w:val="20"/>
                <w:lang w:val="en-IN" w:eastAsia="en-IN"/>
              </w:rPr>
              <w:t>}'</w:t>
            </w:r>
            <w:r w:rsidRPr="00890E82">
              <w:rPr>
                <w:rFonts w:ascii="Consolas" w:eastAsia="Times New Roman" w:hAnsi="Consolas" w:cs="Times New Roman"/>
                <w:sz w:val="20"/>
                <w:szCs w:val="20"/>
                <w:lang w:val="en-IN" w:eastAsia="en-IN"/>
              </w:rPr>
              <w:t>);</w:t>
            </w:r>
          </w:p>
          <w:p w14:paraId="2BCEFE9A"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 xml:space="preserve">grid </w:t>
            </w:r>
            <w:r w:rsidRPr="00890E82">
              <w:rPr>
                <w:rFonts w:ascii="Consolas" w:eastAsia="Times New Roman" w:hAnsi="Consolas" w:cs="Times New Roman"/>
                <w:color w:val="A709F5"/>
                <w:sz w:val="20"/>
                <w:szCs w:val="20"/>
                <w:lang w:val="en-IN" w:eastAsia="en-IN"/>
              </w:rPr>
              <w:t>on</w:t>
            </w:r>
            <w:r w:rsidRPr="00890E82">
              <w:rPr>
                <w:rFonts w:ascii="Consolas" w:eastAsia="Times New Roman" w:hAnsi="Consolas" w:cs="Times New Roman"/>
                <w:sz w:val="20"/>
                <w:szCs w:val="20"/>
                <w:lang w:val="en-IN" w:eastAsia="en-IN"/>
              </w:rPr>
              <w:t>;</w:t>
            </w:r>
          </w:p>
          <w:p w14:paraId="3F0A1178" w14:textId="77777777" w:rsidR="00890E82" w:rsidRPr="00890E82" w:rsidRDefault="00890E82" w:rsidP="00890E82">
            <w:pPr>
              <w:ind w:left="720"/>
              <w:rPr>
                <w:rFonts w:ascii="Consolas" w:eastAsia="Times New Roman" w:hAnsi="Consolas" w:cs="Times New Roman"/>
                <w:sz w:val="20"/>
                <w:szCs w:val="20"/>
                <w:lang w:val="en-IN" w:eastAsia="en-IN"/>
              </w:rPr>
            </w:pPr>
          </w:p>
          <w:p w14:paraId="004CF2ED"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color w:val="008013"/>
                <w:sz w:val="20"/>
                <w:szCs w:val="20"/>
                <w:lang w:val="en-IN" w:eastAsia="en-IN"/>
              </w:rPr>
              <w:t>% Imaginary Part</w:t>
            </w:r>
          </w:p>
          <w:p w14:paraId="231028C5"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subplot(</w:t>
            </w:r>
            <w:proofErr w:type="gramEnd"/>
            <w:r w:rsidRPr="00890E82">
              <w:rPr>
                <w:rFonts w:ascii="Consolas" w:eastAsia="Times New Roman" w:hAnsi="Consolas" w:cs="Times New Roman"/>
                <w:sz w:val="20"/>
                <w:szCs w:val="20"/>
                <w:lang w:val="en-IN" w:eastAsia="en-IN"/>
              </w:rPr>
              <w:t>2,2,4);</w:t>
            </w:r>
          </w:p>
          <w:p w14:paraId="3DF8C9A9"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plot(</w:t>
            </w:r>
            <w:proofErr w:type="gramEnd"/>
            <w:r w:rsidRPr="00890E82">
              <w:rPr>
                <w:rFonts w:ascii="Consolas" w:eastAsia="Times New Roman" w:hAnsi="Consolas" w:cs="Times New Roman"/>
                <w:sz w:val="20"/>
                <w:szCs w:val="20"/>
                <w:lang w:val="en-IN" w:eastAsia="en-IN"/>
              </w:rPr>
              <w:t xml:space="preserve">w/pi, </w:t>
            </w:r>
            <w:proofErr w:type="spellStart"/>
            <w:r w:rsidRPr="00890E82">
              <w:rPr>
                <w:rFonts w:ascii="Consolas" w:eastAsia="Times New Roman" w:hAnsi="Consolas" w:cs="Times New Roman"/>
                <w:sz w:val="20"/>
                <w:szCs w:val="20"/>
                <w:lang w:val="en-IN" w:eastAsia="en-IN"/>
              </w:rPr>
              <w:t>ImagX</w:t>
            </w:r>
            <w:proofErr w:type="spellEnd"/>
            <w:r w:rsidRPr="00890E82">
              <w:rPr>
                <w:rFonts w:ascii="Consolas" w:eastAsia="Times New Roman" w:hAnsi="Consolas" w:cs="Times New Roman"/>
                <w:sz w:val="20"/>
                <w:szCs w:val="20"/>
                <w:lang w:val="en-IN" w:eastAsia="en-IN"/>
              </w:rPr>
              <w:t>);</w:t>
            </w:r>
          </w:p>
          <w:p w14:paraId="0C5D342F" w14:textId="77777777" w:rsidR="00890E82" w:rsidRPr="00890E82" w:rsidRDefault="00890E82" w:rsidP="00890E82">
            <w:pPr>
              <w:ind w:left="720"/>
              <w:rPr>
                <w:rFonts w:ascii="Consolas" w:eastAsia="Times New Roman" w:hAnsi="Consolas" w:cs="Times New Roman"/>
                <w:sz w:val="20"/>
                <w:szCs w:val="20"/>
                <w:lang w:val="en-IN" w:eastAsia="en-IN"/>
              </w:rPr>
            </w:pPr>
            <w:proofErr w:type="gramStart"/>
            <w:r w:rsidRPr="00890E82">
              <w:rPr>
                <w:rFonts w:ascii="Consolas" w:eastAsia="Times New Roman" w:hAnsi="Consolas" w:cs="Times New Roman"/>
                <w:sz w:val="20"/>
                <w:szCs w:val="20"/>
                <w:lang w:val="en-IN" w:eastAsia="en-IN"/>
              </w:rPr>
              <w:t>title(</w:t>
            </w:r>
            <w:proofErr w:type="gramEnd"/>
            <w:r w:rsidRPr="00890E82">
              <w:rPr>
                <w:rFonts w:ascii="Consolas" w:eastAsia="Times New Roman" w:hAnsi="Consolas" w:cs="Times New Roman"/>
                <w:color w:val="A709F5"/>
                <w:sz w:val="20"/>
                <w:szCs w:val="20"/>
                <w:lang w:val="en-IN" w:eastAsia="en-IN"/>
              </w:rPr>
              <w:t>'Imaginary Part'</w:t>
            </w:r>
            <w:r w:rsidRPr="00890E82">
              <w:rPr>
                <w:rFonts w:ascii="Consolas" w:eastAsia="Times New Roman" w:hAnsi="Consolas" w:cs="Times New Roman"/>
                <w:sz w:val="20"/>
                <w:szCs w:val="20"/>
                <w:lang w:val="en-IN" w:eastAsia="en-IN"/>
              </w:rPr>
              <w:t>);</w:t>
            </w:r>
          </w:p>
          <w:p w14:paraId="6EA7B61B"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proofErr w:type="gramStart"/>
            <w:r w:rsidRPr="00890E82">
              <w:rPr>
                <w:rFonts w:ascii="Consolas" w:eastAsia="Times New Roman" w:hAnsi="Consolas" w:cs="Times New Roman"/>
                <w:sz w:val="20"/>
                <w:szCs w:val="20"/>
                <w:lang w:val="en-IN" w:eastAsia="en-IN"/>
              </w:rPr>
              <w:t>xlabel</w:t>
            </w:r>
            <w:proofErr w:type="spellEnd"/>
            <w:r w:rsidRPr="00890E82">
              <w:rPr>
                <w:rFonts w:ascii="Consolas" w:eastAsia="Times New Roman" w:hAnsi="Consolas" w:cs="Times New Roman"/>
                <w:sz w:val="20"/>
                <w:szCs w:val="20"/>
                <w:lang w:val="en-IN" w:eastAsia="en-IN"/>
              </w:rPr>
              <w:t>(</w:t>
            </w:r>
            <w:proofErr w:type="gramEnd"/>
            <w:r w:rsidRPr="00890E82">
              <w:rPr>
                <w:rFonts w:ascii="Consolas" w:eastAsia="Times New Roman" w:hAnsi="Consolas" w:cs="Times New Roman"/>
                <w:color w:val="A709F5"/>
                <w:sz w:val="20"/>
                <w:szCs w:val="20"/>
                <w:lang w:val="en-IN" w:eastAsia="en-IN"/>
              </w:rPr>
              <w:t>'\omega (rad/sample)'</w:t>
            </w:r>
            <w:r w:rsidRPr="00890E82">
              <w:rPr>
                <w:rFonts w:ascii="Consolas" w:eastAsia="Times New Roman" w:hAnsi="Consolas" w:cs="Times New Roman"/>
                <w:sz w:val="20"/>
                <w:szCs w:val="20"/>
                <w:lang w:val="en-IN" w:eastAsia="en-IN"/>
              </w:rPr>
              <w:t>);</w:t>
            </w:r>
          </w:p>
          <w:p w14:paraId="33020B24" w14:textId="77777777" w:rsidR="00890E82" w:rsidRPr="00890E82" w:rsidRDefault="00890E82" w:rsidP="00890E82">
            <w:pPr>
              <w:ind w:left="720"/>
              <w:rPr>
                <w:rFonts w:ascii="Consolas" w:eastAsia="Times New Roman" w:hAnsi="Consolas" w:cs="Times New Roman"/>
                <w:sz w:val="20"/>
                <w:szCs w:val="20"/>
                <w:lang w:val="en-IN" w:eastAsia="en-IN"/>
              </w:rPr>
            </w:pPr>
            <w:proofErr w:type="spellStart"/>
            <w:r w:rsidRPr="00890E82">
              <w:rPr>
                <w:rFonts w:ascii="Consolas" w:eastAsia="Times New Roman" w:hAnsi="Consolas" w:cs="Times New Roman"/>
                <w:sz w:val="20"/>
                <w:szCs w:val="20"/>
                <w:lang w:val="en-IN" w:eastAsia="en-IN"/>
              </w:rPr>
              <w:t>ylabel</w:t>
            </w:r>
            <w:proofErr w:type="spellEnd"/>
            <w:r w:rsidRPr="00890E82">
              <w:rPr>
                <w:rFonts w:ascii="Consolas" w:eastAsia="Times New Roman" w:hAnsi="Consolas" w:cs="Times New Roman"/>
                <w:sz w:val="20"/>
                <w:szCs w:val="20"/>
                <w:lang w:val="en-IN" w:eastAsia="en-IN"/>
              </w:rPr>
              <w:t>(</w:t>
            </w:r>
            <w:r w:rsidRPr="00890E82">
              <w:rPr>
                <w:rFonts w:ascii="Consolas" w:eastAsia="Times New Roman" w:hAnsi="Consolas" w:cs="Times New Roman"/>
                <w:color w:val="A709F5"/>
                <w:sz w:val="20"/>
                <w:szCs w:val="20"/>
                <w:lang w:val="en-IN" w:eastAsia="en-IN"/>
              </w:rPr>
              <w:t>'</w:t>
            </w:r>
            <w:proofErr w:type="spellStart"/>
            <w:r w:rsidRPr="00890E82">
              <w:rPr>
                <w:rFonts w:ascii="Consolas" w:eastAsia="Times New Roman" w:hAnsi="Consolas" w:cs="Times New Roman"/>
                <w:color w:val="A709F5"/>
                <w:sz w:val="20"/>
                <w:szCs w:val="20"/>
                <w:lang w:val="en-IN" w:eastAsia="en-IN"/>
              </w:rPr>
              <w:t>Im</w:t>
            </w:r>
            <w:proofErr w:type="spellEnd"/>
            <w:r w:rsidRPr="00890E82">
              <w:rPr>
                <w:rFonts w:ascii="Consolas" w:eastAsia="Times New Roman" w:hAnsi="Consolas" w:cs="Times New Roman"/>
                <w:color w:val="A709F5"/>
                <w:sz w:val="20"/>
                <w:szCs w:val="20"/>
                <w:lang w:val="en-IN" w:eastAsia="en-IN"/>
              </w:rPr>
              <w:t>\{X(\</w:t>
            </w:r>
            <w:proofErr w:type="gramStart"/>
            <w:r w:rsidRPr="00890E82">
              <w:rPr>
                <w:rFonts w:ascii="Consolas" w:eastAsia="Times New Roman" w:hAnsi="Consolas" w:cs="Times New Roman"/>
                <w:color w:val="A709F5"/>
                <w:sz w:val="20"/>
                <w:szCs w:val="20"/>
                <w:lang w:val="en-IN" w:eastAsia="en-IN"/>
              </w:rPr>
              <w:t>omega)\</w:t>
            </w:r>
            <w:proofErr w:type="gramEnd"/>
            <w:r w:rsidRPr="00890E82">
              <w:rPr>
                <w:rFonts w:ascii="Consolas" w:eastAsia="Times New Roman" w:hAnsi="Consolas" w:cs="Times New Roman"/>
                <w:color w:val="A709F5"/>
                <w:sz w:val="20"/>
                <w:szCs w:val="20"/>
                <w:lang w:val="en-IN" w:eastAsia="en-IN"/>
              </w:rPr>
              <w:t>}'</w:t>
            </w:r>
            <w:r w:rsidRPr="00890E82">
              <w:rPr>
                <w:rFonts w:ascii="Consolas" w:eastAsia="Times New Roman" w:hAnsi="Consolas" w:cs="Times New Roman"/>
                <w:sz w:val="20"/>
                <w:szCs w:val="20"/>
                <w:lang w:val="en-IN" w:eastAsia="en-IN"/>
              </w:rPr>
              <w:t>);</w:t>
            </w:r>
          </w:p>
          <w:p w14:paraId="70723C1E" w14:textId="77777777" w:rsidR="00890E82" w:rsidRPr="00890E82" w:rsidRDefault="00890E82" w:rsidP="00890E82">
            <w:pPr>
              <w:ind w:left="720"/>
              <w:rPr>
                <w:rFonts w:ascii="Consolas" w:eastAsia="Times New Roman" w:hAnsi="Consolas" w:cs="Times New Roman"/>
                <w:sz w:val="20"/>
                <w:szCs w:val="20"/>
                <w:lang w:val="en-IN" w:eastAsia="en-IN"/>
              </w:rPr>
            </w:pPr>
            <w:r w:rsidRPr="00890E82">
              <w:rPr>
                <w:rFonts w:ascii="Consolas" w:eastAsia="Times New Roman" w:hAnsi="Consolas" w:cs="Times New Roman"/>
                <w:sz w:val="20"/>
                <w:szCs w:val="20"/>
                <w:lang w:val="en-IN" w:eastAsia="en-IN"/>
              </w:rPr>
              <w:t xml:space="preserve">grid </w:t>
            </w:r>
            <w:r w:rsidRPr="00890E82">
              <w:rPr>
                <w:rFonts w:ascii="Consolas" w:eastAsia="Times New Roman" w:hAnsi="Consolas" w:cs="Times New Roman"/>
                <w:color w:val="A709F5"/>
                <w:sz w:val="20"/>
                <w:szCs w:val="20"/>
                <w:lang w:val="en-IN" w:eastAsia="en-IN"/>
              </w:rPr>
              <w:t>on</w:t>
            </w:r>
            <w:r w:rsidRPr="00890E82">
              <w:rPr>
                <w:rFonts w:ascii="Consolas" w:eastAsia="Times New Roman" w:hAnsi="Consolas" w:cs="Times New Roman"/>
                <w:sz w:val="20"/>
                <w:szCs w:val="20"/>
                <w:lang w:val="en-IN" w:eastAsia="en-IN"/>
              </w:rPr>
              <w:t>;</w:t>
            </w:r>
          </w:p>
          <w:p w14:paraId="3BFEC648" w14:textId="77777777" w:rsidR="008D5C10" w:rsidRPr="006D0996" w:rsidRDefault="008D5C10" w:rsidP="008D5C10">
            <w:pPr>
              <w:pStyle w:val="NormalWeb"/>
              <w:spacing w:before="0"/>
              <w:rPr>
                <w:b/>
                <w:bCs/>
                <w:color w:val="C00000"/>
              </w:rPr>
            </w:pPr>
          </w:p>
          <w:p w14:paraId="38099B70" w14:textId="2EFDF4A3" w:rsidR="008D5C10" w:rsidRDefault="008D5C10" w:rsidP="008D5C10">
            <w:pPr>
              <w:pStyle w:val="NormalWeb"/>
              <w:spacing w:before="0"/>
              <w:rPr>
                <w:b/>
                <w:bCs/>
                <w:color w:val="C00000"/>
              </w:rPr>
            </w:pPr>
            <w:r w:rsidRPr="006D0996">
              <w:rPr>
                <w:b/>
                <w:bCs/>
                <w:color w:val="C00000"/>
              </w:rPr>
              <w:t>Output:</w:t>
            </w:r>
          </w:p>
          <w:p w14:paraId="22C5E53E" w14:textId="77777777" w:rsidR="00890E82" w:rsidRPr="006D0996" w:rsidRDefault="00890E82" w:rsidP="008D5C10">
            <w:pPr>
              <w:pStyle w:val="NormalWeb"/>
              <w:spacing w:before="0"/>
              <w:rPr>
                <w:b/>
                <w:bCs/>
                <w:color w:val="C00000"/>
              </w:rPr>
            </w:pPr>
          </w:p>
          <w:p w14:paraId="4F1552FB" w14:textId="60B4BCEF" w:rsidR="008D5C10" w:rsidRDefault="007549EE" w:rsidP="00890E82">
            <w:pPr>
              <w:pStyle w:val="NormalWeb"/>
              <w:spacing w:before="0"/>
              <w:jc w:val="center"/>
            </w:pPr>
            <w:r w:rsidRPr="007549EE">
              <w:drawing>
                <wp:inline distT="0" distB="0" distL="0" distR="0" wp14:anchorId="10C0FC49" wp14:editId="2B06DD9F">
                  <wp:extent cx="5562000" cy="2967750"/>
                  <wp:effectExtent l="0" t="0" r="635" b="4445"/>
                  <wp:docPr id="125405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3326" name=""/>
                          <pic:cNvPicPr/>
                        </pic:nvPicPr>
                        <pic:blipFill>
                          <a:blip r:embed="rId11"/>
                          <a:stretch>
                            <a:fillRect/>
                          </a:stretch>
                        </pic:blipFill>
                        <pic:spPr>
                          <a:xfrm>
                            <a:off x="0" y="0"/>
                            <a:ext cx="5562000" cy="2967750"/>
                          </a:xfrm>
                          <a:prstGeom prst="rect">
                            <a:avLst/>
                          </a:prstGeom>
                        </pic:spPr>
                      </pic:pic>
                    </a:graphicData>
                  </a:graphic>
                </wp:inline>
              </w:drawing>
            </w:r>
          </w:p>
          <w:p w14:paraId="7A4409C0" w14:textId="77777777" w:rsidR="00DA4647" w:rsidRDefault="00DA4647" w:rsidP="008D5C10">
            <w:pPr>
              <w:pStyle w:val="NormalWeb"/>
              <w:spacing w:before="0"/>
            </w:pPr>
          </w:p>
          <w:p w14:paraId="7D76E7E3" w14:textId="77777777" w:rsidR="00890E82" w:rsidRDefault="00890E82" w:rsidP="008D5C10">
            <w:pPr>
              <w:pStyle w:val="NormalWeb"/>
              <w:spacing w:before="0"/>
            </w:pPr>
          </w:p>
          <w:p w14:paraId="16D965FA" w14:textId="77777777" w:rsidR="00890E82" w:rsidRDefault="00890E82" w:rsidP="008D5C10">
            <w:pPr>
              <w:pStyle w:val="NormalWeb"/>
              <w:spacing w:before="0"/>
            </w:pPr>
          </w:p>
          <w:p w14:paraId="3DA8B7EC" w14:textId="77777777" w:rsidR="00890E82" w:rsidRDefault="00890E82" w:rsidP="008D5C10">
            <w:pPr>
              <w:pStyle w:val="NormalWeb"/>
              <w:spacing w:before="0"/>
            </w:pPr>
          </w:p>
          <w:p w14:paraId="263559A3" w14:textId="77777777" w:rsidR="00890E82" w:rsidRDefault="00890E82" w:rsidP="008D5C10">
            <w:pPr>
              <w:pStyle w:val="NormalWeb"/>
              <w:spacing w:before="0"/>
            </w:pPr>
          </w:p>
          <w:p w14:paraId="44D36F46" w14:textId="77777777" w:rsidR="00890E82" w:rsidRDefault="00890E82" w:rsidP="008D5C10">
            <w:pPr>
              <w:pStyle w:val="NormalWeb"/>
              <w:spacing w:before="0"/>
            </w:pPr>
          </w:p>
          <w:p w14:paraId="5D0C4F43" w14:textId="77777777" w:rsidR="00890E82" w:rsidRDefault="00890E82" w:rsidP="008D5C10">
            <w:pPr>
              <w:pStyle w:val="NormalWeb"/>
              <w:spacing w:before="0"/>
            </w:pPr>
          </w:p>
          <w:p w14:paraId="72895FB8" w14:textId="77777777" w:rsidR="00890E82" w:rsidRDefault="00890E82" w:rsidP="008D5C10">
            <w:pPr>
              <w:pStyle w:val="NormalWeb"/>
              <w:spacing w:before="0"/>
            </w:pPr>
          </w:p>
          <w:p w14:paraId="371B6D70" w14:textId="30C6C6C1" w:rsidR="00890E82" w:rsidRDefault="00890E82" w:rsidP="008D5C10">
            <w:pPr>
              <w:pStyle w:val="NormalWeb"/>
              <w:spacing w:before="0"/>
            </w:pPr>
          </w:p>
          <w:p w14:paraId="734E6423" w14:textId="77777777" w:rsidR="007A2587" w:rsidRDefault="007A2587" w:rsidP="008D5C10">
            <w:pPr>
              <w:pStyle w:val="NormalWeb"/>
              <w:spacing w:before="0"/>
            </w:pPr>
          </w:p>
          <w:p w14:paraId="2F71788E" w14:textId="77777777" w:rsidR="00890E82" w:rsidRDefault="00890E82" w:rsidP="008D5C10">
            <w:pPr>
              <w:pStyle w:val="NormalWeb"/>
              <w:spacing w:before="0"/>
            </w:pPr>
          </w:p>
          <w:p w14:paraId="14C50006" w14:textId="77777777" w:rsidR="00890E82" w:rsidRDefault="00890E82" w:rsidP="008D5C10">
            <w:pPr>
              <w:pStyle w:val="NormalWeb"/>
              <w:spacing w:before="0"/>
            </w:pPr>
          </w:p>
          <w:p w14:paraId="699616A0" w14:textId="77777777" w:rsidR="00890E82" w:rsidRDefault="00890E82" w:rsidP="008D5C10">
            <w:pPr>
              <w:pStyle w:val="NormalWeb"/>
              <w:spacing w:before="0"/>
            </w:pPr>
          </w:p>
          <w:p w14:paraId="1BB7DAE5" w14:textId="25F25C48" w:rsidR="00DA4647" w:rsidRDefault="00DA4647" w:rsidP="00890E82">
            <w:pPr>
              <w:pStyle w:val="NormalWeb"/>
              <w:spacing w:before="0"/>
              <w:jc w:val="center"/>
            </w:pPr>
            <w:r w:rsidRPr="00DA4647">
              <w:drawing>
                <wp:inline distT="0" distB="0" distL="0" distR="0" wp14:anchorId="5DCB0128" wp14:editId="5612BA5D">
                  <wp:extent cx="5562000" cy="4656993"/>
                  <wp:effectExtent l="0" t="0" r="635" b="0"/>
                  <wp:docPr id="173997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74305" name=""/>
                          <pic:cNvPicPr/>
                        </pic:nvPicPr>
                        <pic:blipFill>
                          <a:blip r:embed="rId12"/>
                          <a:stretch>
                            <a:fillRect/>
                          </a:stretch>
                        </pic:blipFill>
                        <pic:spPr>
                          <a:xfrm>
                            <a:off x="0" y="0"/>
                            <a:ext cx="5562000" cy="4656993"/>
                          </a:xfrm>
                          <a:prstGeom prst="rect">
                            <a:avLst/>
                          </a:prstGeom>
                        </pic:spPr>
                      </pic:pic>
                    </a:graphicData>
                  </a:graphic>
                </wp:inline>
              </w:drawing>
            </w:r>
          </w:p>
          <w:p w14:paraId="5F9ED852" w14:textId="77777777" w:rsidR="008D5C10" w:rsidRDefault="008D5C10" w:rsidP="008D5C10">
            <w:pPr>
              <w:pStyle w:val="NormalWeb"/>
              <w:spacing w:before="0"/>
            </w:pPr>
          </w:p>
          <w:p w14:paraId="4A745076" w14:textId="7EBFF4DD" w:rsidR="004532A3" w:rsidRPr="006D0996" w:rsidRDefault="004532A3" w:rsidP="006D0996">
            <w:pPr>
              <w:pStyle w:val="Heading4"/>
              <w:spacing w:before="0" w:beforeAutospacing="0" w:after="0" w:afterAutospacing="0"/>
              <w:rPr>
                <w:rStyle w:val="Strong"/>
                <w:b/>
              </w:rPr>
            </w:pPr>
            <w:r w:rsidRPr="006D0996">
              <w:rPr>
                <w:rStyle w:val="Strong"/>
                <w:b/>
              </w:rPr>
              <w:t>Compute DFT of a Signal</w:t>
            </w:r>
            <w:r w:rsidR="006D0996">
              <w:rPr>
                <w:rStyle w:val="Strong"/>
                <w:b/>
              </w:rPr>
              <w:t>:</w:t>
            </w:r>
          </w:p>
          <w:p w14:paraId="6B3FAC09" w14:textId="77777777" w:rsidR="004532A3" w:rsidRPr="004532A3" w:rsidRDefault="004532A3" w:rsidP="004532A3">
            <w:pPr>
              <w:pStyle w:val="Heading4"/>
              <w:numPr>
                <w:ilvl w:val="0"/>
                <w:numId w:val="5"/>
              </w:numPr>
              <w:spacing w:before="0" w:beforeAutospacing="0" w:after="0" w:afterAutospacing="0"/>
              <w:rPr>
                <w:rStyle w:val="Strong"/>
                <w:bCs/>
              </w:rPr>
            </w:pPr>
            <w:r w:rsidRPr="004532A3">
              <w:rPr>
                <w:rStyle w:val="Strong"/>
                <w:bCs/>
              </w:rPr>
              <w:t>Define the Signal: Use the same signal as in Part 1.</w:t>
            </w:r>
          </w:p>
          <w:p w14:paraId="04B7C810" w14:textId="77777777" w:rsidR="004532A3" w:rsidRPr="004532A3" w:rsidRDefault="004532A3" w:rsidP="004532A3">
            <w:pPr>
              <w:pStyle w:val="Heading4"/>
              <w:numPr>
                <w:ilvl w:val="0"/>
                <w:numId w:val="5"/>
              </w:numPr>
              <w:spacing w:before="0" w:beforeAutospacing="0" w:after="0" w:afterAutospacing="0"/>
              <w:rPr>
                <w:rStyle w:val="Strong"/>
                <w:bCs/>
              </w:rPr>
            </w:pPr>
            <w:r w:rsidRPr="004532A3">
              <w:rPr>
                <w:rStyle w:val="Strong"/>
                <w:bCs/>
              </w:rPr>
              <w:t xml:space="preserve">Compute DFT: Use the DFT formula or an in-built function (e.g., </w:t>
            </w:r>
            <w:proofErr w:type="spellStart"/>
            <w:r w:rsidRPr="004532A3">
              <w:rPr>
                <w:rStyle w:val="Strong"/>
                <w:bCs/>
              </w:rPr>
              <w:t>fft</w:t>
            </w:r>
            <w:proofErr w:type="spellEnd"/>
            <w:r w:rsidRPr="004532A3">
              <w:rPr>
                <w:rStyle w:val="Strong"/>
                <w:bCs/>
              </w:rPr>
              <w:t xml:space="preserve"> in Python/MATLAB):</w:t>
            </w:r>
          </w:p>
          <w:p w14:paraId="1982CBC8" w14:textId="2686E1AF" w:rsidR="004532A3" w:rsidRPr="004532A3" w:rsidRDefault="004532A3" w:rsidP="004532A3">
            <w:pPr>
              <w:pStyle w:val="Heading4"/>
              <w:numPr>
                <w:ilvl w:val="0"/>
                <w:numId w:val="5"/>
              </w:numPr>
              <w:spacing w:before="0" w:beforeAutospacing="0" w:after="0" w:afterAutospacing="0"/>
              <w:rPr>
                <w:rStyle w:val="Strong"/>
                <w:bCs/>
              </w:rPr>
            </w:pPr>
            <w:r w:rsidRPr="004532A3">
              <w:rPr>
                <w:rStyle w:val="Strong"/>
                <w:bCs/>
              </w:rPr>
              <w:t>Plot Results: Plot the magnitude and phas</w:t>
            </w:r>
            <w:r w:rsidR="006D0996">
              <w:rPr>
                <w:rStyle w:val="Strong"/>
                <w:bCs/>
              </w:rPr>
              <w:t>e.</w:t>
            </w:r>
          </w:p>
          <w:p w14:paraId="49D07373" w14:textId="77777777" w:rsidR="004532A3" w:rsidRPr="004532A3" w:rsidRDefault="004532A3" w:rsidP="004532A3">
            <w:pPr>
              <w:pStyle w:val="Heading4"/>
              <w:numPr>
                <w:ilvl w:val="0"/>
                <w:numId w:val="5"/>
              </w:numPr>
              <w:spacing w:before="0" w:beforeAutospacing="0" w:after="0" w:afterAutospacing="0"/>
              <w:rPr>
                <w:rStyle w:val="Strong"/>
                <w:bCs/>
              </w:rPr>
            </w:pPr>
            <w:r w:rsidRPr="004532A3">
              <w:rPr>
                <w:rStyle w:val="Strong"/>
                <w:bCs/>
              </w:rPr>
              <w:t>Compare with DTFT: Overlay the sampled DTFT with the DFT results to observe the relationship.</w:t>
            </w:r>
          </w:p>
          <w:p w14:paraId="21B17F94" w14:textId="674B2FC4" w:rsidR="008D5C10" w:rsidRDefault="008D5C10" w:rsidP="008D5C10">
            <w:pPr>
              <w:pStyle w:val="NormalWeb"/>
              <w:spacing w:before="0"/>
            </w:pPr>
          </w:p>
          <w:p w14:paraId="328631BA" w14:textId="2F712B19" w:rsidR="008D5C10" w:rsidRDefault="008D5C10" w:rsidP="008D5C10">
            <w:pPr>
              <w:pStyle w:val="NormalWeb"/>
              <w:spacing w:before="0"/>
            </w:pPr>
            <w:r>
              <w:t xml:space="preserve">Write </w:t>
            </w:r>
            <w:r w:rsidR="004532A3">
              <w:t xml:space="preserve">MATLAB/Python </w:t>
            </w:r>
            <w:r>
              <w:t xml:space="preserve">code for performing </w:t>
            </w:r>
            <w:r w:rsidR="004532A3">
              <w:t xml:space="preserve">DFT </w:t>
            </w:r>
            <w:r w:rsidR="007E578A">
              <w:t>with and without inbuilt</w:t>
            </w:r>
            <w:r>
              <w:t xml:space="preserve"> function</w:t>
            </w:r>
          </w:p>
          <w:p w14:paraId="612E7F5D" w14:textId="77777777" w:rsidR="008D5C10" w:rsidRDefault="008D5C10" w:rsidP="008D5C10">
            <w:pPr>
              <w:pStyle w:val="NormalWeb"/>
              <w:spacing w:before="0"/>
            </w:pPr>
          </w:p>
          <w:p w14:paraId="19F534BD" w14:textId="15351244" w:rsidR="008D5C10" w:rsidRPr="006D0996" w:rsidRDefault="008D5C10" w:rsidP="00FD663B">
            <w:pPr>
              <w:pStyle w:val="NormalWeb"/>
              <w:spacing w:before="0"/>
              <w:rPr>
                <w:b/>
                <w:bCs/>
                <w:color w:val="C00000"/>
              </w:rPr>
            </w:pPr>
            <w:r w:rsidRPr="006D0996">
              <w:rPr>
                <w:b/>
                <w:bCs/>
                <w:color w:val="C00000"/>
              </w:rPr>
              <w:t>Code</w:t>
            </w:r>
            <w:r w:rsidR="00FD663B" w:rsidRPr="006D0996">
              <w:rPr>
                <w:b/>
                <w:bCs/>
                <w:color w:val="C00000"/>
              </w:rPr>
              <w:t>:</w:t>
            </w:r>
          </w:p>
          <w:p w14:paraId="25C3042B"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color w:val="008013"/>
                <w:sz w:val="20"/>
                <w:szCs w:val="20"/>
                <w:lang w:val="en-IN" w:eastAsia="en-IN"/>
              </w:rPr>
              <w:t>% input signal x(n)</w:t>
            </w:r>
          </w:p>
          <w:p w14:paraId="45839C65"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sz w:val="20"/>
                <w:szCs w:val="20"/>
                <w:lang w:val="en-IN" w:eastAsia="en-IN"/>
              </w:rPr>
              <w:t xml:space="preserve">x = [2 1 3 2]; </w:t>
            </w:r>
          </w:p>
          <w:p w14:paraId="6513A010" w14:textId="77777777" w:rsidR="00FD663B" w:rsidRPr="00FD663B" w:rsidRDefault="00FD663B" w:rsidP="00FD663B">
            <w:pPr>
              <w:ind w:left="720"/>
              <w:rPr>
                <w:rFonts w:ascii="Consolas" w:eastAsia="Times New Roman" w:hAnsi="Consolas" w:cs="Times New Roman"/>
                <w:sz w:val="20"/>
                <w:szCs w:val="20"/>
                <w:lang w:val="en-IN" w:eastAsia="en-IN"/>
              </w:rPr>
            </w:pPr>
          </w:p>
          <w:p w14:paraId="3CF069B1"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sz w:val="20"/>
                <w:szCs w:val="20"/>
                <w:lang w:val="en-IN" w:eastAsia="en-IN"/>
              </w:rPr>
              <w:t>N = length(x);</w:t>
            </w:r>
          </w:p>
          <w:p w14:paraId="6E138A02" w14:textId="77777777" w:rsidR="00FD663B" w:rsidRPr="00FD663B" w:rsidRDefault="00FD663B" w:rsidP="00FD663B">
            <w:pPr>
              <w:ind w:left="720"/>
              <w:rPr>
                <w:rFonts w:ascii="Consolas" w:eastAsia="Times New Roman" w:hAnsi="Consolas" w:cs="Times New Roman"/>
                <w:sz w:val="20"/>
                <w:szCs w:val="20"/>
                <w:lang w:val="en-IN" w:eastAsia="en-IN"/>
              </w:rPr>
            </w:pPr>
          </w:p>
          <w:p w14:paraId="7EA25F57"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r w:rsidRPr="00FD663B">
              <w:rPr>
                <w:rFonts w:ascii="Consolas" w:eastAsia="Times New Roman" w:hAnsi="Consolas" w:cs="Times New Roman"/>
                <w:sz w:val="20"/>
                <w:szCs w:val="20"/>
                <w:lang w:val="en-IN" w:eastAsia="en-IN"/>
              </w:rPr>
              <w:t>X_manual</w:t>
            </w:r>
            <w:proofErr w:type="spellEnd"/>
            <w:r w:rsidRPr="00FD663B">
              <w:rPr>
                <w:rFonts w:ascii="Consolas" w:eastAsia="Times New Roman" w:hAnsi="Consolas" w:cs="Times New Roman"/>
                <w:sz w:val="20"/>
                <w:szCs w:val="20"/>
                <w:lang w:val="en-IN" w:eastAsia="en-IN"/>
              </w:rPr>
              <w:t xml:space="preserve"> = </w:t>
            </w:r>
            <w:proofErr w:type="gramStart"/>
            <w:r w:rsidRPr="00FD663B">
              <w:rPr>
                <w:rFonts w:ascii="Consolas" w:eastAsia="Times New Roman" w:hAnsi="Consolas" w:cs="Times New Roman"/>
                <w:sz w:val="20"/>
                <w:szCs w:val="20"/>
                <w:lang w:val="en-IN" w:eastAsia="en-IN"/>
              </w:rPr>
              <w:t>zeros(</w:t>
            </w:r>
            <w:proofErr w:type="gramEnd"/>
            <w:r w:rsidRPr="00FD663B">
              <w:rPr>
                <w:rFonts w:ascii="Consolas" w:eastAsia="Times New Roman" w:hAnsi="Consolas" w:cs="Times New Roman"/>
                <w:sz w:val="20"/>
                <w:szCs w:val="20"/>
                <w:lang w:val="en-IN" w:eastAsia="en-IN"/>
              </w:rPr>
              <w:t>1, N);</w:t>
            </w:r>
          </w:p>
          <w:p w14:paraId="36308D1C" w14:textId="77777777" w:rsidR="00FD663B" w:rsidRPr="00FD663B" w:rsidRDefault="00FD663B" w:rsidP="00FD663B">
            <w:pPr>
              <w:ind w:left="720"/>
              <w:rPr>
                <w:rFonts w:ascii="Consolas" w:eastAsia="Times New Roman" w:hAnsi="Consolas" w:cs="Times New Roman"/>
                <w:sz w:val="20"/>
                <w:szCs w:val="20"/>
                <w:lang w:val="en-IN" w:eastAsia="en-IN"/>
              </w:rPr>
            </w:pPr>
          </w:p>
          <w:p w14:paraId="7FA2326D"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color w:val="008013"/>
                <w:sz w:val="20"/>
                <w:szCs w:val="20"/>
                <w:lang w:val="en-IN" w:eastAsia="en-IN"/>
              </w:rPr>
              <w:t>% DFT manually</w:t>
            </w:r>
          </w:p>
          <w:p w14:paraId="0C7575D7"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color w:val="0E00FF"/>
                <w:sz w:val="20"/>
                <w:szCs w:val="20"/>
                <w:lang w:val="en-IN" w:eastAsia="en-IN"/>
              </w:rPr>
              <w:t xml:space="preserve">for </w:t>
            </w:r>
            <w:r w:rsidRPr="00FD663B">
              <w:rPr>
                <w:rFonts w:ascii="Consolas" w:eastAsia="Times New Roman" w:hAnsi="Consolas" w:cs="Times New Roman"/>
                <w:sz w:val="20"/>
                <w:szCs w:val="20"/>
                <w:lang w:val="en-IN" w:eastAsia="en-IN"/>
              </w:rPr>
              <w:t xml:space="preserve">k = </w:t>
            </w:r>
            <w:proofErr w:type="gramStart"/>
            <w:r w:rsidRPr="00FD663B">
              <w:rPr>
                <w:rFonts w:ascii="Consolas" w:eastAsia="Times New Roman" w:hAnsi="Consolas" w:cs="Times New Roman"/>
                <w:sz w:val="20"/>
                <w:szCs w:val="20"/>
                <w:lang w:val="en-IN" w:eastAsia="en-IN"/>
              </w:rPr>
              <w:t>0:N</w:t>
            </w:r>
            <w:proofErr w:type="gramEnd"/>
            <w:r w:rsidRPr="00FD663B">
              <w:rPr>
                <w:rFonts w:ascii="Consolas" w:eastAsia="Times New Roman" w:hAnsi="Consolas" w:cs="Times New Roman"/>
                <w:sz w:val="20"/>
                <w:szCs w:val="20"/>
                <w:lang w:val="en-IN" w:eastAsia="en-IN"/>
              </w:rPr>
              <w:t>-1</w:t>
            </w:r>
          </w:p>
          <w:p w14:paraId="11365E7F"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sz w:val="20"/>
                <w:szCs w:val="20"/>
                <w:lang w:val="en-IN" w:eastAsia="en-IN"/>
              </w:rPr>
              <w:lastRenderedPageBreak/>
              <w:t xml:space="preserve">    </w:t>
            </w:r>
            <w:r w:rsidRPr="00FD663B">
              <w:rPr>
                <w:rFonts w:ascii="Consolas" w:eastAsia="Times New Roman" w:hAnsi="Consolas" w:cs="Times New Roman"/>
                <w:color w:val="0E00FF"/>
                <w:sz w:val="20"/>
                <w:szCs w:val="20"/>
                <w:lang w:val="en-IN" w:eastAsia="en-IN"/>
              </w:rPr>
              <w:t xml:space="preserve">for </w:t>
            </w:r>
            <w:r w:rsidRPr="00FD663B">
              <w:rPr>
                <w:rFonts w:ascii="Consolas" w:eastAsia="Times New Roman" w:hAnsi="Consolas" w:cs="Times New Roman"/>
                <w:sz w:val="20"/>
                <w:szCs w:val="20"/>
                <w:lang w:val="en-IN" w:eastAsia="en-IN"/>
              </w:rPr>
              <w:t xml:space="preserve">n = </w:t>
            </w:r>
            <w:proofErr w:type="gramStart"/>
            <w:r w:rsidRPr="00FD663B">
              <w:rPr>
                <w:rFonts w:ascii="Consolas" w:eastAsia="Times New Roman" w:hAnsi="Consolas" w:cs="Times New Roman"/>
                <w:sz w:val="20"/>
                <w:szCs w:val="20"/>
                <w:lang w:val="en-IN" w:eastAsia="en-IN"/>
              </w:rPr>
              <w:t>0:N</w:t>
            </w:r>
            <w:proofErr w:type="gramEnd"/>
            <w:r w:rsidRPr="00FD663B">
              <w:rPr>
                <w:rFonts w:ascii="Consolas" w:eastAsia="Times New Roman" w:hAnsi="Consolas" w:cs="Times New Roman"/>
                <w:sz w:val="20"/>
                <w:szCs w:val="20"/>
                <w:lang w:val="en-IN" w:eastAsia="en-IN"/>
              </w:rPr>
              <w:t>-1</w:t>
            </w:r>
          </w:p>
          <w:p w14:paraId="6DD3FA1D"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sz w:val="20"/>
                <w:szCs w:val="20"/>
                <w:lang w:val="en-IN" w:eastAsia="en-IN"/>
              </w:rPr>
              <w:t xml:space="preserve">        </w:t>
            </w:r>
            <w:proofErr w:type="spellStart"/>
            <w:r w:rsidRPr="00FD663B">
              <w:rPr>
                <w:rFonts w:ascii="Consolas" w:eastAsia="Times New Roman" w:hAnsi="Consolas" w:cs="Times New Roman"/>
                <w:sz w:val="20"/>
                <w:szCs w:val="20"/>
                <w:lang w:val="en-IN" w:eastAsia="en-IN"/>
              </w:rPr>
              <w:t>X_manual</w:t>
            </w:r>
            <w:proofErr w:type="spellEnd"/>
            <w:r w:rsidRPr="00FD663B">
              <w:rPr>
                <w:rFonts w:ascii="Consolas" w:eastAsia="Times New Roman" w:hAnsi="Consolas" w:cs="Times New Roman"/>
                <w:sz w:val="20"/>
                <w:szCs w:val="20"/>
                <w:lang w:val="en-IN" w:eastAsia="en-IN"/>
              </w:rPr>
              <w:t xml:space="preserve">(k+1) = </w:t>
            </w:r>
            <w:proofErr w:type="spellStart"/>
            <w:r w:rsidRPr="00FD663B">
              <w:rPr>
                <w:rFonts w:ascii="Consolas" w:eastAsia="Times New Roman" w:hAnsi="Consolas" w:cs="Times New Roman"/>
                <w:sz w:val="20"/>
                <w:szCs w:val="20"/>
                <w:lang w:val="en-IN" w:eastAsia="en-IN"/>
              </w:rPr>
              <w:t>X_manual</w:t>
            </w:r>
            <w:proofErr w:type="spellEnd"/>
            <w:r w:rsidRPr="00FD663B">
              <w:rPr>
                <w:rFonts w:ascii="Consolas" w:eastAsia="Times New Roman" w:hAnsi="Consolas" w:cs="Times New Roman"/>
                <w:sz w:val="20"/>
                <w:szCs w:val="20"/>
                <w:lang w:val="en-IN" w:eastAsia="en-IN"/>
              </w:rPr>
              <w:t>(k+1) + x(n+</w:t>
            </w:r>
            <w:proofErr w:type="gramStart"/>
            <w:r w:rsidRPr="00FD663B">
              <w:rPr>
                <w:rFonts w:ascii="Consolas" w:eastAsia="Times New Roman" w:hAnsi="Consolas" w:cs="Times New Roman"/>
                <w:sz w:val="20"/>
                <w:szCs w:val="20"/>
                <w:lang w:val="en-IN" w:eastAsia="en-IN"/>
              </w:rPr>
              <w:t>1)*</w:t>
            </w:r>
            <w:proofErr w:type="gramEnd"/>
            <w:r w:rsidRPr="00FD663B">
              <w:rPr>
                <w:rFonts w:ascii="Consolas" w:eastAsia="Times New Roman" w:hAnsi="Consolas" w:cs="Times New Roman"/>
                <w:sz w:val="20"/>
                <w:szCs w:val="20"/>
                <w:lang w:val="en-IN" w:eastAsia="en-IN"/>
              </w:rPr>
              <w:t>exp(-1i*2*pi*k*n/N);</w:t>
            </w:r>
          </w:p>
          <w:p w14:paraId="782F0B6A"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sz w:val="20"/>
                <w:szCs w:val="20"/>
                <w:lang w:val="en-IN" w:eastAsia="en-IN"/>
              </w:rPr>
              <w:t xml:space="preserve">    </w:t>
            </w:r>
            <w:r w:rsidRPr="00FD663B">
              <w:rPr>
                <w:rFonts w:ascii="Consolas" w:eastAsia="Times New Roman" w:hAnsi="Consolas" w:cs="Times New Roman"/>
                <w:color w:val="0E00FF"/>
                <w:sz w:val="20"/>
                <w:szCs w:val="20"/>
                <w:lang w:val="en-IN" w:eastAsia="en-IN"/>
              </w:rPr>
              <w:t>end</w:t>
            </w:r>
          </w:p>
          <w:p w14:paraId="3FD5DC77"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color w:val="0E00FF"/>
                <w:sz w:val="20"/>
                <w:szCs w:val="20"/>
                <w:lang w:val="en-IN" w:eastAsia="en-IN"/>
              </w:rPr>
              <w:t>end</w:t>
            </w:r>
          </w:p>
          <w:p w14:paraId="0A779DEC" w14:textId="77777777" w:rsidR="00FD663B" w:rsidRPr="00FD663B" w:rsidRDefault="00FD663B" w:rsidP="00FD663B">
            <w:pPr>
              <w:ind w:left="720"/>
              <w:rPr>
                <w:rFonts w:ascii="Consolas" w:eastAsia="Times New Roman" w:hAnsi="Consolas" w:cs="Times New Roman"/>
                <w:sz w:val="20"/>
                <w:szCs w:val="20"/>
                <w:lang w:val="en-IN" w:eastAsia="en-IN"/>
              </w:rPr>
            </w:pPr>
          </w:p>
          <w:p w14:paraId="29F20E4C" w14:textId="77777777" w:rsidR="00FD663B" w:rsidRPr="00FD663B" w:rsidRDefault="00FD663B" w:rsidP="00FD663B">
            <w:pPr>
              <w:ind w:left="720"/>
              <w:rPr>
                <w:rFonts w:ascii="Consolas" w:eastAsia="Times New Roman" w:hAnsi="Consolas" w:cs="Times New Roman"/>
                <w:sz w:val="20"/>
                <w:szCs w:val="20"/>
                <w:lang w:val="en-IN" w:eastAsia="en-IN"/>
              </w:rPr>
            </w:pPr>
            <w:r w:rsidRPr="00FD663B">
              <w:rPr>
                <w:rFonts w:ascii="Consolas" w:eastAsia="Times New Roman" w:hAnsi="Consolas" w:cs="Times New Roman"/>
                <w:color w:val="008013"/>
                <w:sz w:val="20"/>
                <w:szCs w:val="20"/>
                <w:lang w:val="en-IN" w:eastAsia="en-IN"/>
              </w:rPr>
              <w:t xml:space="preserve">% using </w:t>
            </w:r>
            <w:proofErr w:type="spellStart"/>
            <w:r w:rsidRPr="00FD663B">
              <w:rPr>
                <w:rFonts w:ascii="Consolas" w:eastAsia="Times New Roman" w:hAnsi="Consolas" w:cs="Times New Roman"/>
                <w:color w:val="008013"/>
                <w:sz w:val="20"/>
                <w:szCs w:val="20"/>
                <w:lang w:val="en-IN" w:eastAsia="en-IN"/>
              </w:rPr>
              <w:t>fft</w:t>
            </w:r>
            <w:proofErr w:type="spellEnd"/>
          </w:p>
          <w:p w14:paraId="461B4FDA"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r w:rsidRPr="00FD663B">
              <w:rPr>
                <w:rFonts w:ascii="Consolas" w:eastAsia="Times New Roman" w:hAnsi="Consolas" w:cs="Times New Roman"/>
                <w:sz w:val="20"/>
                <w:szCs w:val="20"/>
                <w:lang w:val="en-IN" w:eastAsia="en-IN"/>
              </w:rPr>
              <w:t>X_fft</w:t>
            </w:r>
            <w:proofErr w:type="spellEnd"/>
            <w:r w:rsidRPr="00FD663B">
              <w:rPr>
                <w:rFonts w:ascii="Consolas" w:eastAsia="Times New Roman" w:hAnsi="Consolas" w:cs="Times New Roman"/>
                <w:sz w:val="20"/>
                <w:szCs w:val="20"/>
                <w:lang w:val="en-IN" w:eastAsia="en-IN"/>
              </w:rPr>
              <w:t xml:space="preserve"> = </w:t>
            </w:r>
            <w:proofErr w:type="spellStart"/>
            <w:r w:rsidRPr="00FD663B">
              <w:rPr>
                <w:rFonts w:ascii="Consolas" w:eastAsia="Times New Roman" w:hAnsi="Consolas" w:cs="Times New Roman"/>
                <w:sz w:val="20"/>
                <w:szCs w:val="20"/>
                <w:lang w:val="en-IN" w:eastAsia="en-IN"/>
              </w:rPr>
              <w:t>fft</w:t>
            </w:r>
            <w:proofErr w:type="spellEnd"/>
            <w:r w:rsidRPr="00FD663B">
              <w:rPr>
                <w:rFonts w:ascii="Consolas" w:eastAsia="Times New Roman" w:hAnsi="Consolas" w:cs="Times New Roman"/>
                <w:sz w:val="20"/>
                <w:szCs w:val="20"/>
                <w:lang w:val="en-IN" w:eastAsia="en-IN"/>
              </w:rPr>
              <w:t>(x);</w:t>
            </w:r>
          </w:p>
          <w:p w14:paraId="20D33AA9" w14:textId="77777777" w:rsidR="00FD663B" w:rsidRPr="00FD663B" w:rsidRDefault="00FD663B" w:rsidP="00FD663B">
            <w:pPr>
              <w:ind w:left="720"/>
              <w:rPr>
                <w:rFonts w:ascii="Consolas" w:eastAsia="Times New Roman" w:hAnsi="Consolas" w:cs="Times New Roman"/>
                <w:sz w:val="20"/>
                <w:szCs w:val="20"/>
                <w:lang w:val="en-IN" w:eastAsia="en-IN"/>
              </w:rPr>
            </w:pPr>
          </w:p>
          <w:p w14:paraId="627E1E6A"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proofErr w:type="gramStart"/>
            <w:r w:rsidRPr="00FD663B">
              <w:rPr>
                <w:rFonts w:ascii="Consolas" w:eastAsia="Times New Roman" w:hAnsi="Consolas" w:cs="Times New Roman"/>
                <w:sz w:val="20"/>
                <w:szCs w:val="20"/>
                <w:lang w:val="en-IN" w:eastAsia="en-IN"/>
              </w:rPr>
              <w:t>disp</w:t>
            </w:r>
            <w:proofErr w:type="spellEnd"/>
            <w:r w:rsidRPr="00FD663B">
              <w:rPr>
                <w:rFonts w:ascii="Consolas" w:eastAsia="Times New Roman" w:hAnsi="Consolas" w:cs="Times New Roman"/>
                <w:sz w:val="20"/>
                <w:szCs w:val="20"/>
                <w:lang w:val="en-IN" w:eastAsia="en-IN"/>
              </w:rPr>
              <w:t>(</w:t>
            </w:r>
            <w:proofErr w:type="gramEnd"/>
            <w:r w:rsidRPr="00FD663B">
              <w:rPr>
                <w:rFonts w:ascii="Consolas" w:eastAsia="Times New Roman" w:hAnsi="Consolas" w:cs="Times New Roman"/>
                <w:color w:val="A709F5"/>
                <w:sz w:val="20"/>
                <w:szCs w:val="20"/>
                <w:lang w:val="en-IN" w:eastAsia="en-IN"/>
              </w:rPr>
              <w:t>'Manual DFT coordinates:'</w:t>
            </w:r>
            <w:r w:rsidRPr="00FD663B">
              <w:rPr>
                <w:rFonts w:ascii="Consolas" w:eastAsia="Times New Roman" w:hAnsi="Consolas" w:cs="Times New Roman"/>
                <w:sz w:val="20"/>
                <w:szCs w:val="20"/>
                <w:lang w:val="en-IN" w:eastAsia="en-IN"/>
              </w:rPr>
              <w:t>);</w:t>
            </w:r>
          </w:p>
          <w:p w14:paraId="1B61AB1E"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r w:rsidRPr="00FD663B">
              <w:rPr>
                <w:rFonts w:ascii="Consolas" w:eastAsia="Times New Roman" w:hAnsi="Consolas" w:cs="Times New Roman"/>
                <w:sz w:val="20"/>
                <w:szCs w:val="20"/>
                <w:lang w:val="en-IN" w:eastAsia="en-IN"/>
              </w:rPr>
              <w:t>disp</w:t>
            </w:r>
            <w:proofErr w:type="spellEnd"/>
            <w:r w:rsidRPr="00FD663B">
              <w:rPr>
                <w:rFonts w:ascii="Consolas" w:eastAsia="Times New Roman" w:hAnsi="Consolas" w:cs="Times New Roman"/>
                <w:sz w:val="20"/>
                <w:szCs w:val="20"/>
                <w:lang w:val="en-IN" w:eastAsia="en-IN"/>
              </w:rPr>
              <w:t>(</w:t>
            </w:r>
            <w:proofErr w:type="spellStart"/>
            <w:r w:rsidRPr="00FD663B">
              <w:rPr>
                <w:rFonts w:ascii="Consolas" w:eastAsia="Times New Roman" w:hAnsi="Consolas" w:cs="Times New Roman"/>
                <w:sz w:val="20"/>
                <w:szCs w:val="20"/>
                <w:lang w:val="en-IN" w:eastAsia="en-IN"/>
              </w:rPr>
              <w:t>X_manual</w:t>
            </w:r>
            <w:proofErr w:type="spellEnd"/>
            <w:r w:rsidRPr="00FD663B">
              <w:rPr>
                <w:rFonts w:ascii="Consolas" w:eastAsia="Times New Roman" w:hAnsi="Consolas" w:cs="Times New Roman"/>
                <w:sz w:val="20"/>
                <w:szCs w:val="20"/>
                <w:lang w:val="en-IN" w:eastAsia="en-IN"/>
              </w:rPr>
              <w:t>);</w:t>
            </w:r>
          </w:p>
          <w:p w14:paraId="0CEE52E0"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proofErr w:type="gramStart"/>
            <w:r w:rsidRPr="00FD663B">
              <w:rPr>
                <w:rFonts w:ascii="Consolas" w:eastAsia="Times New Roman" w:hAnsi="Consolas" w:cs="Times New Roman"/>
                <w:sz w:val="20"/>
                <w:szCs w:val="20"/>
                <w:lang w:val="en-IN" w:eastAsia="en-IN"/>
              </w:rPr>
              <w:t>disp</w:t>
            </w:r>
            <w:proofErr w:type="spellEnd"/>
            <w:r w:rsidRPr="00FD663B">
              <w:rPr>
                <w:rFonts w:ascii="Consolas" w:eastAsia="Times New Roman" w:hAnsi="Consolas" w:cs="Times New Roman"/>
                <w:sz w:val="20"/>
                <w:szCs w:val="20"/>
                <w:lang w:val="en-IN" w:eastAsia="en-IN"/>
              </w:rPr>
              <w:t>(</w:t>
            </w:r>
            <w:proofErr w:type="gramEnd"/>
            <w:r w:rsidRPr="00FD663B">
              <w:rPr>
                <w:rFonts w:ascii="Consolas" w:eastAsia="Times New Roman" w:hAnsi="Consolas" w:cs="Times New Roman"/>
                <w:color w:val="A709F5"/>
                <w:sz w:val="20"/>
                <w:szCs w:val="20"/>
                <w:lang w:val="en-IN" w:eastAsia="en-IN"/>
              </w:rPr>
              <w:t>'FFT DFT coordinates:'</w:t>
            </w:r>
            <w:r w:rsidRPr="00FD663B">
              <w:rPr>
                <w:rFonts w:ascii="Consolas" w:eastAsia="Times New Roman" w:hAnsi="Consolas" w:cs="Times New Roman"/>
                <w:sz w:val="20"/>
                <w:szCs w:val="20"/>
                <w:lang w:val="en-IN" w:eastAsia="en-IN"/>
              </w:rPr>
              <w:t>);</w:t>
            </w:r>
          </w:p>
          <w:p w14:paraId="2DEE1EF6"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r w:rsidRPr="00FD663B">
              <w:rPr>
                <w:rFonts w:ascii="Consolas" w:eastAsia="Times New Roman" w:hAnsi="Consolas" w:cs="Times New Roman"/>
                <w:sz w:val="20"/>
                <w:szCs w:val="20"/>
                <w:lang w:val="en-IN" w:eastAsia="en-IN"/>
              </w:rPr>
              <w:t>disp</w:t>
            </w:r>
            <w:proofErr w:type="spellEnd"/>
            <w:r w:rsidRPr="00FD663B">
              <w:rPr>
                <w:rFonts w:ascii="Consolas" w:eastAsia="Times New Roman" w:hAnsi="Consolas" w:cs="Times New Roman"/>
                <w:sz w:val="20"/>
                <w:szCs w:val="20"/>
                <w:lang w:val="en-IN" w:eastAsia="en-IN"/>
              </w:rPr>
              <w:t>(</w:t>
            </w:r>
            <w:proofErr w:type="spellStart"/>
            <w:r w:rsidRPr="00FD663B">
              <w:rPr>
                <w:rFonts w:ascii="Consolas" w:eastAsia="Times New Roman" w:hAnsi="Consolas" w:cs="Times New Roman"/>
                <w:sz w:val="20"/>
                <w:szCs w:val="20"/>
                <w:lang w:val="en-IN" w:eastAsia="en-IN"/>
              </w:rPr>
              <w:t>X_fft</w:t>
            </w:r>
            <w:proofErr w:type="spellEnd"/>
            <w:r w:rsidRPr="00FD663B">
              <w:rPr>
                <w:rFonts w:ascii="Consolas" w:eastAsia="Times New Roman" w:hAnsi="Consolas" w:cs="Times New Roman"/>
                <w:sz w:val="20"/>
                <w:szCs w:val="20"/>
                <w:lang w:val="en-IN" w:eastAsia="en-IN"/>
              </w:rPr>
              <w:t>);</w:t>
            </w:r>
          </w:p>
          <w:p w14:paraId="23269710" w14:textId="77777777" w:rsidR="00FD663B" w:rsidRPr="00FD663B" w:rsidRDefault="00FD663B" w:rsidP="00FD663B">
            <w:pPr>
              <w:ind w:left="720"/>
              <w:rPr>
                <w:rFonts w:ascii="Consolas" w:eastAsia="Times New Roman" w:hAnsi="Consolas" w:cs="Times New Roman"/>
                <w:sz w:val="20"/>
                <w:szCs w:val="20"/>
                <w:lang w:val="en-IN" w:eastAsia="en-IN"/>
              </w:rPr>
            </w:pPr>
          </w:p>
          <w:p w14:paraId="1A7E1688" w14:textId="77777777" w:rsidR="00FD663B" w:rsidRPr="00FD663B" w:rsidRDefault="00FD663B" w:rsidP="00FD663B">
            <w:pPr>
              <w:ind w:left="720"/>
              <w:rPr>
                <w:rFonts w:ascii="Consolas" w:eastAsia="Times New Roman" w:hAnsi="Consolas" w:cs="Times New Roman"/>
                <w:sz w:val="20"/>
                <w:szCs w:val="20"/>
                <w:lang w:val="en-IN" w:eastAsia="en-IN"/>
              </w:rPr>
            </w:pPr>
            <w:proofErr w:type="gramStart"/>
            <w:r w:rsidRPr="00FD663B">
              <w:rPr>
                <w:rFonts w:ascii="Consolas" w:eastAsia="Times New Roman" w:hAnsi="Consolas" w:cs="Times New Roman"/>
                <w:sz w:val="20"/>
                <w:szCs w:val="20"/>
                <w:lang w:val="en-IN" w:eastAsia="en-IN"/>
              </w:rPr>
              <w:t>subplot(</w:t>
            </w:r>
            <w:proofErr w:type="gramEnd"/>
            <w:r w:rsidRPr="00FD663B">
              <w:rPr>
                <w:rFonts w:ascii="Consolas" w:eastAsia="Times New Roman" w:hAnsi="Consolas" w:cs="Times New Roman"/>
                <w:sz w:val="20"/>
                <w:szCs w:val="20"/>
                <w:lang w:val="en-IN" w:eastAsia="en-IN"/>
              </w:rPr>
              <w:t>2,1,1);</w:t>
            </w:r>
          </w:p>
          <w:p w14:paraId="72333173" w14:textId="77777777" w:rsidR="00FD663B" w:rsidRPr="00FD663B" w:rsidRDefault="00FD663B" w:rsidP="00FD663B">
            <w:pPr>
              <w:ind w:left="720"/>
              <w:rPr>
                <w:rFonts w:ascii="Consolas" w:eastAsia="Times New Roman" w:hAnsi="Consolas" w:cs="Times New Roman"/>
                <w:sz w:val="20"/>
                <w:szCs w:val="20"/>
                <w:lang w:val="en-IN" w:eastAsia="en-IN"/>
              </w:rPr>
            </w:pPr>
            <w:proofErr w:type="gramStart"/>
            <w:r w:rsidRPr="00FD663B">
              <w:rPr>
                <w:rFonts w:ascii="Consolas" w:eastAsia="Times New Roman" w:hAnsi="Consolas" w:cs="Times New Roman"/>
                <w:sz w:val="20"/>
                <w:szCs w:val="20"/>
                <w:lang w:val="en-IN" w:eastAsia="en-IN"/>
              </w:rPr>
              <w:t>stem(</w:t>
            </w:r>
            <w:proofErr w:type="gramEnd"/>
            <w:r w:rsidRPr="00FD663B">
              <w:rPr>
                <w:rFonts w:ascii="Consolas" w:eastAsia="Times New Roman" w:hAnsi="Consolas" w:cs="Times New Roman"/>
                <w:sz w:val="20"/>
                <w:szCs w:val="20"/>
                <w:lang w:val="en-IN" w:eastAsia="en-IN"/>
              </w:rPr>
              <w:t>0:N-1, abs(</w:t>
            </w:r>
            <w:proofErr w:type="spellStart"/>
            <w:r w:rsidRPr="00FD663B">
              <w:rPr>
                <w:rFonts w:ascii="Consolas" w:eastAsia="Times New Roman" w:hAnsi="Consolas" w:cs="Times New Roman"/>
                <w:sz w:val="20"/>
                <w:szCs w:val="20"/>
                <w:lang w:val="en-IN" w:eastAsia="en-IN"/>
              </w:rPr>
              <w:t>X_manual</w:t>
            </w:r>
            <w:proofErr w:type="spellEnd"/>
            <w:r w:rsidRPr="00FD663B">
              <w:rPr>
                <w:rFonts w:ascii="Consolas" w:eastAsia="Times New Roman" w:hAnsi="Consolas" w:cs="Times New Roman"/>
                <w:sz w:val="20"/>
                <w:szCs w:val="20"/>
                <w:lang w:val="en-IN" w:eastAsia="en-IN"/>
              </w:rPr>
              <w:t>));</w:t>
            </w:r>
          </w:p>
          <w:p w14:paraId="30FD0502" w14:textId="77777777" w:rsidR="00FD663B" w:rsidRPr="00FD663B" w:rsidRDefault="00FD663B" w:rsidP="00FD663B">
            <w:pPr>
              <w:ind w:left="720"/>
              <w:rPr>
                <w:rFonts w:ascii="Consolas" w:eastAsia="Times New Roman" w:hAnsi="Consolas" w:cs="Times New Roman"/>
                <w:sz w:val="20"/>
                <w:szCs w:val="20"/>
                <w:lang w:val="en-IN" w:eastAsia="en-IN"/>
              </w:rPr>
            </w:pPr>
            <w:proofErr w:type="gramStart"/>
            <w:r w:rsidRPr="00FD663B">
              <w:rPr>
                <w:rFonts w:ascii="Consolas" w:eastAsia="Times New Roman" w:hAnsi="Consolas" w:cs="Times New Roman"/>
                <w:sz w:val="20"/>
                <w:szCs w:val="20"/>
                <w:lang w:val="en-IN" w:eastAsia="en-IN"/>
              </w:rPr>
              <w:t>title(</w:t>
            </w:r>
            <w:proofErr w:type="gramEnd"/>
            <w:r w:rsidRPr="00FD663B">
              <w:rPr>
                <w:rFonts w:ascii="Consolas" w:eastAsia="Times New Roman" w:hAnsi="Consolas" w:cs="Times New Roman"/>
                <w:color w:val="A709F5"/>
                <w:sz w:val="20"/>
                <w:szCs w:val="20"/>
                <w:lang w:val="en-IN" w:eastAsia="en-IN"/>
              </w:rPr>
              <w:t>'Magnitude of DFT (Manual Calculation)'</w:t>
            </w:r>
            <w:r w:rsidRPr="00FD663B">
              <w:rPr>
                <w:rFonts w:ascii="Consolas" w:eastAsia="Times New Roman" w:hAnsi="Consolas" w:cs="Times New Roman"/>
                <w:sz w:val="20"/>
                <w:szCs w:val="20"/>
                <w:lang w:val="en-IN" w:eastAsia="en-IN"/>
              </w:rPr>
              <w:t>);</w:t>
            </w:r>
          </w:p>
          <w:p w14:paraId="75B5FDDB"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proofErr w:type="gramStart"/>
            <w:r w:rsidRPr="00FD663B">
              <w:rPr>
                <w:rFonts w:ascii="Consolas" w:eastAsia="Times New Roman" w:hAnsi="Consolas" w:cs="Times New Roman"/>
                <w:sz w:val="20"/>
                <w:szCs w:val="20"/>
                <w:lang w:val="en-IN" w:eastAsia="en-IN"/>
              </w:rPr>
              <w:t>xlabel</w:t>
            </w:r>
            <w:proofErr w:type="spellEnd"/>
            <w:r w:rsidRPr="00FD663B">
              <w:rPr>
                <w:rFonts w:ascii="Consolas" w:eastAsia="Times New Roman" w:hAnsi="Consolas" w:cs="Times New Roman"/>
                <w:sz w:val="20"/>
                <w:szCs w:val="20"/>
                <w:lang w:val="en-IN" w:eastAsia="en-IN"/>
              </w:rPr>
              <w:t>(</w:t>
            </w:r>
            <w:proofErr w:type="gramEnd"/>
            <w:r w:rsidRPr="00FD663B">
              <w:rPr>
                <w:rFonts w:ascii="Consolas" w:eastAsia="Times New Roman" w:hAnsi="Consolas" w:cs="Times New Roman"/>
                <w:color w:val="A709F5"/>
                <w:sz w:val="20"/>
                <w:szCs w:val="20"/>
                <w:lang w:val="en-IN" w:eastAsia="en-IN"/>
              </w:rPr>
              <w:t>'Frequency Index'</w:t>
            </w:r>
            <w:r w:rsidRPr="00FD663B">
              <w:rPr>
                <w:rFonts w:ascii="Consolas" w:eastAsia="Times New Roman" w:hAnsi="Consolas" w:cs="Times New Roman"/>
                <w:sz w:val="20"/>
                <w:szCs w:val="20"/>
                <w:lang w:val="en-IN" w:eastAsia="en-IN"/>
              </w:rPr>
              <w:t>);</w:t>
            </w:r>
          </w:p>
          <w:p w14:paraId="61D8BC7C"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r w:rsidRPr="00FD663B">
              <w:rPr>
                <w:rFonts w:ascii="Consolas" w:eastAsia="Times New Roman" w:hAnsi="Consolas" w:cs="Times New Roman"/>
                <w:sz w:val="20"/>
                <w:szCs w:val="20"/>
                <w:lang w:val="en-IN" w:eastAsia="en-IN"/>
              </w:rPr>
              <w:t>ylabel</w:t>
            </w:r>
            <w:proofErr w:type="spellEnd"/>
            <w:r w:rsidRPr="00FD663B">
              <w:rPr>
                <w:rFonts w:ascii="Consolas" w:eastAsia="Times New Roman" w:hAnsi="Consolas" w:cs="Times New Roman"/>
                <w:sz w:val="20"/>
                <w:szCs w:val="20"/>
                <w:lang w:val="en-IN" w:eastAsia="en-IN"/>
              </w:rPr>
              <w:t>(</w:t>
            </w:r>
            <w:r w:rsidRPr="00FD663B">
              <w:rPr>
                <w:rFonts w:ascii="Consolas" w:eastAsia="Times New Roman" w:hAnsi="Consolas" w:cs="Times New Roman"/>
                <w:color w:val="A709F5"/>
                <w:sz w:val="20"/>
                <w:szCs w:val="20"/>
                <w:lang w:val="en-IN" w:eastAsia="en-IN"/>
              </w:rPr>
              <w:t>'Magnitude'</w:t>
            </w:r>
            <w:r w:rsidRPr="00FD663B">
              <w:rPr>
                <w:rFonts w:ascii="Consolas" w:eastAsia="Times New Roman" w:hAnsi="Consolas" w:cs="Times New Roman"/>
                <w:sz w:val="20"/>
                <w:szCs w:val="20"/>
                <w:lang w:val="en-IN" w:eastAsia="en-IN"/>
              </w:rPr>
              <w:t>);</w:t>
            </w:r>
          </w:p>
          <w:p w14:paraId="52C3B9B0" w14:textId="77777777" w:rsidR="00FD663B" w:rsidRPr="00FD663B" w:rsidRDefault="00FD663B" w:rsidP="00FD663B">
            <w:pPr>
              <w:ind w:left="720"/>
              <w:rPr>
                <w:rFonts w:ascii="Consolas" w:eastAsia="Times New Roman" w:hAnsi="Consolas" w:cs="Times New Roman"/>
                <w:sz w:val="20"/>
                <w:szCs w:val="20"/>
                <w:lang w:val="en-IN" w:eastAsia="en-IN"/>
              </w:rPr>
            </w:pPr>
          </w:p>
          <w:p w14:paraId="39B76A35" w14:textId="77777777" w:rsidR="00FD663B" w:rsidRPr="00FD663B" w:rsidRDefault="00FD663B" w:rsidP="00FD663B">
            <w:pPr>
              <w:ind w:left="720"/>
              <w:rPr>
                <w:rFonts w:ascii="Consolas" w:eastAsia="Times New Roman" w:hAnsi="Consolas" w:cs="Times New Roman"/>
                <w:sz w:val="20"/>
                <w:szCs w:val="20"/>
                <w:lang w:val="en-IN" w:eastAsia="en-IN"/>
              </w:rPr>
            </w:pPr>
            <w:proofErr w:type="gramStart"/>
            <w:r w:rsidRPr="00FD663B">
              <w:rPr>
                <w:rFonts w:ascii="Consolas" w:eastAsia="Times New Roman" w:hAnsi="Consolas" w:cs="Times New Roman"/>
                <w:sz w:val="20"/>
                <w:szCs w:val="20"/>
                <w:lang w:val="en-IN" w:eastAsia="en-IN"/>
              </w:rPr>
              <w:t>subplot(</w:t>
            </w:r>
            <w:proofErr w:type="gramEnd"/>
            <w:r w:rsidRPr="00FD663B">
              <w:rPr>
                <w:rFonts w:ascii="Consolas" w:eastAsia="Times New Roman" w:hAnsi="Consolas" w:cs="Times New Roman"/>
                <w:sz w:val="20"/>
                <w:szCs w:val="20"/>
                <w:lang w:val="en-IN" w:eastAsia="en-IN"/>
              </w:rPr>
              <w:t>2,1,2);</w:t>
            </w:r>
          </w:p>
          <w:p w14:paraId="4C7241DA" w14:textId="77777777" w:rsidR="00FD663B" w:rsidRPr="00FD663B" w:rsidRDefault="00FD663B" w:rsidP="00FD663B">
            <w:pPr>
              <w:ind w:left="720"/>
              <w:rPr>
                <w:rFonts w:ascii="Consolas" w:eastAsia="Times New Roman" w:hAnsi="Consolas" w:cs="Times New Roman"/>
                <w:sz w:val="20"/>
                <w:szCs w:val="20"/>
                <w:lang w:val="en-IN" w:eastAsia="en-IN"/>
              </w:rPr>
            </w:pPr>
            <w:proofErr w:type="gramStart"/>
            <w:r w:rsidRPr="00FD663B">
              <w:rPr>
                <w:rFonts w:ascii="Consolas" w:eastAsia="Times New Roman" w:hAnsi="Consolas" w:cs="Times New Roman"/>
                <w:sz w:val="20"/>
                <w:szCs w:val="20"/>
                <w:lang w:val="en-IN" w:eastAsia="en-IN"/>
              </w:rPr>
              <w:t>stem(</w:t>
            </w:r>
            <w:proofErr w:type="gramEnd"/>
            <w:r w:rsidRPr="00FD663B">
              <w:rPr>
                <w:rFonts w:ascii="Consolas" w:eastAsia="Times New Roman" w:hAnsi="Consolas" w:cs="Times New Roman"/>
                <w:sz w:val="20"/>
                <w:szCs w:val="20"/>
                <w:lang w:val="en-IN" w:eastAsia="en-IN"/>
              </w:rPr>
              <w:t>0:N-1, abs(</w:t>
            </w:r>
            <w:proofErr w:type="spellStart"/>
            <w:r w:rsidRPr="00FD663B">
              <w:rPr>
                <w:rFonts w:ascii="Consolas" w:eastAsia="Times New Roman" w:hAnsi="Consolas" w:cs="Times New Roman"/>
                <w:sz w:val="20"/>
                <w:szCs w:val="20"/>
                <w:lang w:val="en-IN" w:eastAsia="en-IN"/>
              </w:rPr>
              <w:t>X_fft</w:t>
            </w:r>
            <w:proofErr w:type="spellEnd"/>
            <w:r w:rsidRPr="00FD663B">
              <w:rPr>
                <w:rFonts w:ascii="Consolas" w:eastAsia="Times New Roman" w:hAnsi="Consolas" w:cs="Times New Roman"/>
                <w:sz w:val="20"/>
                <w:szCs w:val="20"/>
                <w:lang w:val="en-IN" w:eastAsia="en-IN"/>
              </w:rPr>
              <w:t>));</w:t>
            </w:r>
          </w:p>
          <w:p w14:paraId="565536CA" w14:textId="77777777" w:rsidR="00FD663B" w:rsidRPr="00FD663B" w:rsidRDefault="00FD663B" w:rsidP="00FD663B">
            <w:pPr>
              <w:ind w:left="720"/>
              <w:rPr>
                <w:rFonts w:ascii="Consolas" w:eastAsia="Times New Roman" w:hAnsi="Consolas" w:cs="Times New Roman"/>
                <w:sz w:val="20"/>
                <w:szCs w:val="20"/>
                <w:lang w:val="en-IN" w:eastAsia="en-IN"/>
              </w:rPr>
            </w:pPr>
            <w:proofErr w:type="gramStart"/>
            <w:r w:rsidRPr="00FD663B">
              <w:rPr>
                <w:rFonts w:ascii="Consolas" w:eastAsia="Times New Roman" w:hAnsi="Consolas" w:cs="Times New Roman"/>
                <w:sz w:val="20"/>
                <w:szCs w:val="20"/>
                <w:lang w:val="en-IN" w:eastAsia="en-IN"/>
              </w:rPr>
              <w:t>title(</w:t>
            </w:r>
            <w:proofErr w:type="gramEnd"/>
            <w:r w:rsidRPr="00FD663B">
              <w:rPr>
                <w:rFonts w:ascii="Consolas" w:eastAsia="Times New Roman" w:hAnsi="Consolas" w:cs="Times New Roman"/>
                <w:color w:val="A709F5"/>
                <w:sz w:val="20"/>
                <w:szCs w:val="20"/>
                <w:lang w:val="en-IN" w:eastAsia="en-IN"/>
              </w:rPr>
              <w:t>'Magnitude of DFT (FFT)'</w:t>
            </w:r>
            <w:r w:rsidRPr="00FD663B">
              <w:rPr>
                <w:rFonts w:ascii="Consolas" w:eastAsia="Times New Roman" w:hAnsi="Consolas" w:cs="Times New Roman"/>
                <w:sz w:val="20"/>
                <w:szCs w:val="20"/>
                <w:lang w:val="en-IN" w:eastAsia="en-IN"/>
              </w:rPr>
              <w:t>);</w:t>
            </w:r>
          </w:p>
          <w:p w14:paraId="1E23C11F"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proofErr w:type="gramStart"/>
            <w:r w:rsidRPr="00FD663B">
              <w:rPr>
                <w:rFonts w:ascii="Consolas" w:eastAsia="Times New Roman" w:hAnsi="Consolas" w:cs="Times New Roman"/>
                <w:sz w:val="20"/>
                <w:szCs w:val="20"/>
                <w:lang w:val="en-IN" w:eastAsia="en-IN"/>
              </w:rPr>
              <w:t>xlabel</w:t>
            </w:r>
            <w:proofErr w:type="spellEnd"/>
            <w:r w:rsidRPr="00FD663B">
              <w:rPr>
                <w:rFonts w:ascii="Consolas" w:eastAsia="Times New Roman" w:hAnsi="Consolas" w:cs="Times New Roman"/>
                <w:sz w:val="20"/>
                <w:szCs w:val="20"/>
                <w:lang w:val="en-IN" w:eastAsia="en-IN"/>
              </w:rPr>
              <w:t>(</w:t>
            </w:r>
            <w:proofErr w:type="gramEnd"/>
            <w:r w:rsidRPr="00FD663B">
              <w:rPr>
                <w:rFonts w:ascii="Consolas" w:eastAsia="Times New Roman" w:hAnsi="Consolas" w:cs="Times New Roman"/>
                <w:color w:val="A709F5"/>
                <w:sz w:val="20"/>
                <w:szCs w:val="20"/>
                <w:lang w:val="en-IN" w:eastAsia="en-IN"/>
              </w:rPr>
              <w:t>'Frequency Index'</w:t>
            </w:r>
            <w:r w:rsidRPr="00FD663B">
              <w:rPr>
                <w:rFonts w:ascii="Consolas" w:eastAsia="Times New Roman" w:hAnsi="Consolas" w:cs="Times New Roman"/>
                <w:sz w:val="20"/>
                <w:szCs w:val="20"/>
                <w:lang w:val="en-IN" w:eastAsia="en-IN"/>
              </w:rPr>
              <w:t>);</w:t>
            </w:r>
          </w:p>
          <w:p w14:paraId="5CB47EA7" w14:textId="77777777" w:rsidR="00FD663B" w:rsidRPr="00FD663B" w:rsidRDefault="00FD663B" w:rsidP="00FD663B">
            <w:pPr>
              <w:ind w:left="720"/>
              <w:rPr>
                <w:rFonts w:ascii="Consolas" w:eastAsia="Times New Roman" w:hAnsi="Consolas" w:cs="Times New Roman"/>
                <w:sz w:val="20"/>
                <w:szCs w:val="20"/>
                <w:lang w:val="en-IN" w:eastAsia="en-IN"/>
              </w:rPr>
            </w:pPr>
            <w:proofErr w:type="spellStart"/>
            <w:r w:rsidRPr="00FD663B">
              <w:rPr>
                <w:rFonts w:ascii="Consolas" w:eastAsia="Times New Roman" w:hAnsi="Consolas" w:cs="Times New Roman"/>
                <w:sz w:val="20"/>
                <w:szCs w:val="20"/>
                <w:lang w:val="en-IN" w:eastAsia="en-IN"/>
              </w:rPr>
              <w:t>ylabel</w:t>
            </w:r>
            <w:proofErr w:type="spellEnd"/>
            <w:r w:rsidRPr="00FD663B">
              <w:rPr>
                <w:rFonts w:ascii="Consolas" w:eastAsia="Times New Roman" w:hAnsi="Consolas" w:cs="Times New Roman"/>
                <w:sz w:val="20"/>
                <w:szCs w:val="20"/>
                <w:lang w:val="en-IN" w:eastAsia="en-IN"/>
              </w:rPr>
              <w:t>(</w:t>
            </w:r>
            <w:r w:rsidRPr="00FD663B">
              <w:rPr>
                <w:rFonts w:ascii="Consolas" w:eastAsia="Times New Roman" w:hAnsi="Consolas" w:cs="Times New Roman"/>
                <w:color w:val="A709F5"/>
                <w:sz w:val="20"/>
                <w:szCs w:val="20"/>
                <w:lang w:val="en-IN" w:eastAsia="en-IN"/>
              </w:rPr>
              <w:t>'Magnitude'</w:t>
            </w:r>
            <w:r w:rsidRPr="00FD663B">
              <w:rPr>
                <w:rFonts w:ascii="Consolas" w:eastAsia="Times New Roman" w:hAnsi="Consolas" w:cs="Times New Roman"/>
                <w:sz w:val="20"/>
                <w:szCs w:val="20"/>
                <w:lang w:val="en-IN" w:eastAsia="en-IN"/>
              </w:rPr>
              <w:t>);</w:t>
            </w:r>
          </w:p>
          <w:p w14:paraId="4581E9FB" w14:textId="77777777" w:rsidR="008D5C10" w:rsidRDefault="008D5C10" w:rsidP="008D5C10">
            <w:pPr>
              <w:pStyle w:val="NormalWeb"/>
              <w:spacing w:before="0"/>
              <w:rPr>
                <w:color w:val="C00000"/>
              </w:rPr>
            </w:pPr>
          </w:p>
          <w:p w14:paraId="23FA1C53" w14:textId="77777777" w:rsidR="008D5C10" w:rsidRDefault="008D5C10" w:rsidP="008D5C10">
            <w:pPr>
              <w:pStyle w:val="NormalWeb"/>
              <w:spacing w:before="0"/>
              <w:rPr>
                <w:b/>
                <w:bCs/>
                <w:color w:val="C00000"/>
              </w:rPr>
            </w:pPr>
            <w:r w:rsidRPr="006D0996">
              <w:rPr>
                <w:b/>
                <w:bCs/>
                <w:color w:val="C00000"/>
              </w:rPr>
              <w:t>Output:</w:t>
            </w:r>
          </w:p>
          <w:p w14:paraId="1EEC3612" w14:textId="77777777" w:rsidR="00890E82" w:rsidRDefault="00890E82" w:rsidP="008D5C10">
            <w:pPr>
              <w:pStyle w:val="NormalWeb"/>
              <w:spacing w:before="0"/>
              <w:rPr>
                <w:b/>
                <w:bCs/>
                <w:color w:val="C00000"/>
              </w:rPr>
            </w:pPr>
          </w:p>
          <w:p w14:paraId="2B48D4E5" w14:textId="35B4B859" w:rsidR="0058005C" w:rsidRDefault="0058005C" w:rsidP="0058005C">
            <w:pPr>
              <w:pStyle w:val="NormalWeb"/>
              <w:spacing w:before="0"/>
              <w:jc w:val="center"/>
              <w:rPr>
                <w:b/>
                <w:bCs/>
                <w:color w:val="C00000"/>
              </w:rPr>
            </w:pPr>
            <w:r w:rsidRPr="0058005C">
              <w:rPr>
                <w:b/>
                <w:bCs/>
                <w:color w:val="C00000"/>
              </w:rPr>
              <w:drawing>
                <wp:inline distT="0" distB="0" distL="0" distR="0" wp14:anchorId="71110505" wp14:editId="0B3736F4">
                  <wp:extent cx="5562600" cy="2979322"/>
                  <wp:effectExtent l="0" t="0" r="0" b="0"/>
                  <wp:docPr id="164268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87990" name=""/>
                          <pic:cNvPicPr/>
                        </pic:nvPicPr>
                        <pic:blipFill>
                          <a:blip r:embed="rId13"/>
                          <a:stretch>
                            <a:fillRect/>
                          </a:stretch>
                        </pic:blipFill>
                        <pic:spPr>
                          <a:xfrm>
                            <a:off x="0" y="0"/>
                            <a:ext cx="5569879" cy="2983221"/>
                          </a:xfrm>
                          <a:prstGeom prst="rect">
                            <a:avLst/>
                          </a:prstGeom>
                        </pic:spPr>
                      </pic:pic>
                    </a:graphicData>
                  </a:graphic>
                </wp:inline>
              </w:drawing>
            </w:r>
          </w:p>
          <w:p w14:paraId="30E0FF50" w14:textId="77777777" w:rsidR="00890E82" w:rsidRDefault="00890E82" w:rsidP="0058005C">
            <w:pPr>
              <w:pStyle w:val="NormalWeb"/>
              <w:spacing w:before="0"/>
              <w:jc w:val="center"/>
              <w:rPr>
                <w:b/>
                <w:bCs/>
                <w:color w:val="C00000"/>
              </w:rPr>
            </w:pPr>
          </w:p>
          <w:p w14:paraId="5E60818F" w14:textId="77777777" w:rsidR="00890E82" w:rsidRDefault="00890E82" w:rsidP="0058005C">
            <w:pPr>
              <w:pStyle w:val="NormalWeb"/>
              <w:spacing w:before="0"/>
              <w:jc w:val="center"/>
              <w:rPr>
                <w:b/>
                <w:bCs/>
                <w:color w:val="C00000"/>
              </w:rPr>
            </w:pPr>
          </w:p>
          <w:p w14:paraId="2575E7B2" w14:textId="77777777" w:rsidR="00890E82" w:rsidRDefault="00890E82" w:rsidP="0058005C">
            <w:pPr>
              <w:pStyle w:val="NormalWeb"/>
              <w:spacing w:before="0"/>
              <w:jc w:val="center"/>
              <w:rPr>
                <w:b/>
                <w:bCs/>
                <w:color w:val="C00000"/>
              </w:rPr>
            </w:pPr>
          </w:p>
          <w:p w14:paraId="270817FB" w14:textId="77777777" w:rsidR="00890E82" w:rsidRDefault="00890E82" w:rsidP="00890E82">
            <w:pPr>
              <w:pStyle w:val="NormalWeb"/>
              <w:spacing w:before="0"/>
              <w:rPr>
                <w:b/>
                <w:bCs/>
                <w:color w:val="C00000"/>
              </w:rPr>
            </w:pPr>
          </w:p>
          <w:p w14:paraId="289EE78E" w14:textId="77777777" w:rsidR="007A2587" w:rsidRPr="006D0996" w:rsidRDefault="007A2587" w:rsidP="00890E82">
            <w:pPr>
              <w:pStyle w:val="NormalWeb"/>
              <w:spacing w:before="0"/>
              <w:rPr>
                <w:b/>
                <w:bCs/>
                <w:color w:val="C00000"/>
              </w:rPr>
            </w:pPr>
          </w:p>
          <w:p w14:paraId="7D7BBDB3" w14:textId="77777777" w:rsidR="0058005C" w:rsidRDefault="0058005C" w:rsidP="008D5C10">
            <w:pPr>
              <w:pStyle w:val="NormalWeb"/>
              <w:spacing w:before="0"/>
            </w:pPr>
          </w:p>
          <w:p w14:paraId="3C28BBB4" w14:textId="77777777" w:rsidR="0058005C" w:rsidRDefault="000701BD" w:rsidP="00890E82">
            <w:pPr>
              <w:pStyle w:val="NormalWeb"/>
              <w:spacing w:before="0"/>
              <w:jc w:val="center"/>
            </w:pPr>
            <w:r w:rsidRPr="000701BD">
              <w:drawing>
                <wp:inline distT="0" distB="0" distL="0" distR="0" wp14:anchorId="1116C6AE" wp14:editId="4D79A044">
                  <wp:extent cx="5547968" cy="5273040"/>
                  <wp:effectExtent l="0" t="0" r="0" b="3810"/>
                  <wp:docPr id="108919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6329" name=""/>
                          <pic:cNvPicPr/>
                        </pic:nvPicPr>
                        <pic:blipFill>
                          <a:blip r:embed="rId14"/>
                          <a:stretch>
                            <a:fillRect/>
                          </a:stretch>
                        </pic:blipFill>
                        <pic:spPr>
                          <a:xfrm>
                            <a:off x="0" y="0"/>
                            <a:ext cx="5593400" cy="5316221"/>
                          </a:xfrm>
                          <a:prstGeom prst="rect">
                            <a:avLst/>
                          </a:prstGeom>
                        </pic:spPr>
                      </pic:pic>
                    </a:graphicData>
                  </a:graphic>
                </wp:inline>
              </w:drawing>
            </w:r>
          </w:p>
          <w:p w14:paraId="47E94E4D" w14:textId="4DFA297F" w:rsidR="000701BD" w:rsidRPr="00CE2DE4" w:rsidRDefault="000701BD" w:rsidP="008D5C10">
            <w:pPr>
              <w:pStyle w:val="NormalWeb"/>
              <w:spacing w:before="0"/>
            </w:pPr>
          </w:p>
        </w:tc>
      </w:tr>
    </w:tbl>
    <w:p w14:paraId="2002985B" w14:textId="77777777" w:rsidR="00CF031D" w:rsidRPr="00CE2DE4" w:rsidRDefault="00CF031D" w:rsidP="00CE2DE4">
      <w:pPr>
        <w:widowControl w:val="0"/>
        <w:suppressAutoHyphens/>
        <w:spacing w:after="0" w:line="264" w:lineRule="auto"/>
        <w:jc w:val="both"/>
        <w:rPr>
          <w:rFonts w:ascii="Times New Roman" w:hAnsi="Times New Roman" w:cs="Times New Roman"/>
          <w:b/>
          <w:sz w:val="24"/>
          <w:szCs w:val="24"/>
        </w:rPr>
      </w:pPr>
    </w:p>
    <w:p w14:paraId="7AE5E627" w14:textId="77777777" w:rsidR="002066B3" w:rsidRPr="00CE2DE4" w:rsidRDefault="002066B3" w:rsidP="00CE2DE4">
      <w:pPr>
        <w:widowControl w:val="0"/>
        <w:suppressAutoHyphens/>
        <w:spacing w:after="0" w:line="264" w:lineRule="auto"/>
        <w:jc w:val="both"/>
        <w:rPr>
          <w:rFonts w:ascii="Times New Roman" w:hAnsi="Times New Roman" w:cs="Times New Roman"/>
          <w:b/>
          <w:sz w:val="24"/>
          <w:szCs w:val="24"/>
        </w:rPr>
      </w:pPr>
    </w:p>
    <w:p w14:paraId="60BB659F" w14:textId="77777777" w:rsidR="002066B3" w:rsidRPr="00CE2DE4" w:rsidRDefault="002066B3" w:rsidP="00CE2DE4">
      <w:pPr>
        <w:widowControl w:val="0"/>
        <w:suppressAutoHyphens/>
        <w:spacing w:after="0" w:line="264" w:lineRule="auto"/>
        <w:jc w:val="both"/>
        <w:rPr>
          <w:rFonts w:ascii="Times New Roman" w:hAnsi="Times New Roman" w:cs="Times New Roman"/>
          <w:b/>
          <w:sz w:val="24"/>
          <w:szCs w:val="24"/>
        </w:rPr>
      </w:pPr>
    </w:p>
    <w:p w14:paraId="1050F377" w14:textId="77777777" w:rsidR="00316E17" w:rsidRPr="00CE2DE4" w:rsidRDefault="00316E17" w:rsidP="00CE2DE4">
      <w:pPr>
        <w:widowControl w:val="0"/>
        <w:suppressAutoHyphens/>
        <w:spacing w:after="0" w:line="264" w:lineRule="auto"/>
        <w:jc w:val="both"/>
        <w:rPr>
          <w:rFonts w:ascii="Times New Roman" w:hAnsi="Times New Roman" w:cs="Times New Roman"/>
          <w:b/>
          <w:sz w:val="24"/>
          <w:szCs w:val="24"/>
        </w:rPr>
      </w:pPr>
    </w:p>
    <w:p w14:paraId="10DEE320" w14:textId="77777777" w:rsidR="002066B3" w:rsidRPr="00CE2DE4" w:rsidRDefault="002066B3" w:rsidP="00CE2DE4">
      <w:pPr>
        <w:widowControl w:val="0"/>
        <w:suppressAutoHyphens/>
        <w:spacing w:after="0" w:line="264" w:lineRule="auto"/>
        <w:jc w:val="both"/>
        <w:rPr>
          <w:rFonts w:ascii="Times New Roman" w:hAnsi="Times New Roman" w:cs="Times New Roman"/>
          <w:b/>
          <w:sz w:val="24"/>
          <w:szCs w:val="24"/>
        </w:rPr>
      </w:pPr>
    </w:p>
    <w:p w14:paraId="4948D371" w14:textId="67C70144" w:rsidR="00EE59A2" w:rsidRPr="00CE2DE4" w:rsidRDefault="00EE59A2" w:rsidP="00CE2DE4">
      <w:pPr>
        <w:widowControl w:val="0"/>
        <w:suppressAutoHyphens/>
        <w:spacing w:after="0" w:line="264" w:lineRule="auto"/>
        <w:jc w:val="both"/>
        <w:rPr>
          <w:rFonts w:ascii="Times New Roman" w:hAnsi="Times New Roman" w:cs="Times New Roman"/>
          <w:b/>
          <w:sz w:val="24"/>
          <w:szCs w:val="24"/>
        </w:rPr>
      </w:pPr>
    </w:p>
    <w:p w14:paraId="2E8979DF" w14:textId="77777777" w:rsidR="00316E17" w:rsidRPr="00CE2DE4" w:rsidRDefault="00316E17" w:rsidP="00F961C8">
      <w:pPr>
        <w:widowControl w:val="0"/>
        <w:suppressAutoHyphens/>
        <w:spacing w:after="0" w:line="264" w:lineRule="auto"/>
        <w:jc w:val="both"/>
        <w:rPr>
          <w:rFonts w:ascii="Times New Roman" w:hAnsi="Times New Roman" w:cs="Times New Roman"/>
          <w:b/>
          <w:sz w:val="24"/>
          <w:szCs w:val="24"/>
        </w:rPr>
      </w:pPr>
    </w:p>
    <w:p w14:paraId="6B152F49" w14:textId="77777777" w:rsidR="00316E17" w:rsidRDefault="00316E17" w:rsidP="00F961C8">
      <w:pPr>
        <w:widowControl w:val="0"/>
        <w:suppressAutoHyphens/>
        <w:spacing w:after="0" w:line="264" w:lineRule="auto"/>
        <w:jc w:val="both"/>
        <w:rPr>
          <w:rFonts w:ascii="Times New Roman" w:hAnsi="Times New Roman"/>
          <w:b/>
          <w:sz w:val="24"/>
          <w:szCs w:val="24"/>
        </w:rPr>
      </w:pPr>
    </w:p>
    <w:p w14:paraId="5878D4F9" w14:textId="77777777" w:rsidR="00177BDD" w:rsidRDefault="00177BDD" w:rsidP="00F961C8">
      <w:pPr>
        <w:widowControl w:val="0"/>
        <w:suppressAutoHyphens/>
        <w:spacing w:after="0" w:line="264" w:lineRule="auto"/>
        <w:jc w:val="both"/>
        <w:rPr>
          <w:rFonts w:ascii="Times New Roman" w:hAnsi="Times New Roman"/>
          <w:b/>
          <w:sz w:val="24"/>
          <w:szCs w:val="24"/>
        </w:rPr>
      </w:pPr>
    </w:p>
    <w:p w14:paraId="2E8F430D" w14:textId="77777777" w:rsidR="00177BDD" w:rsidRDefault="00177BDD" w:rsidP="00F961C8">
      <w:pPr>
        <w:widowControl w:val="0"/>
        <w:suppressAutoHyphens/>
        <w:spacing w:after="0" w:line="264" w:lineRule="auto"/>
        <w:jc w:val="both"/>
        <w:rPr>
          <w:rFonts w:ascii="Times New Roman" w:hAnsi="Times New Roman"/>
          <w:b/>
          <w:sz w:val="24"/>
          <w:szCs w:val="24"/>
        </w:rPr>
      </w:pPr>
    </w:p>
    <w:p w14:paraId="490C2775" w14:textId="77777777" w:rsidR="00177BDD" w:rsidRDefault="00177BDD" w:rsidP="00F961C8">
      <w:pPr>
        <w:widowControl w:val="0"/>
        <w:suppressAutoHyphens/>
        <w:spacing w:after="0" w:line="264" w:lineRule="auto"/>
        <w:jc w:val="both"/>
        <w:rPr>
          <w:rFonts w:ascii="Times New Roman" w:hAnsi="Times New Roman"/>
          <w:b/>
          <w:sz w:val="24"/>
          <w:szCs w:val="24"/>
        </w:rPr>
      </w:pPr>
    </w:p>
    <w:p w14:paraId="72529642" w14:textId="77777777" w:rsidR="00177BDD" w:rsidRDefault="00177BDD" w:rsidP="00F961C8">
      <w:pPr>
        <w:widowControl w:val="0"/>
        <w:suppressAutoHyphens/>
        <w:spacing w:after="0" w:line="264" w:lineRule="auto"/>
        <w:jc w:val="both"/>
        <w:rPr>
          <w:rFonts w:ascii="Times New Roman" w:hAnsi="Times New Roman"/>
          <w:b/>
          <w:sz w:val="24"/>
          <w:szCs w:val="24"/>
        </w:rPr>
      </w:pPr>
    </w:p>
    <w:p w14:paraId="655B4B40" w14:textId="77777777" w:rsidR="00177BDD" w:rsidRDefault="00177BDD" w:rsidP="00F961C8">
      <w:pPr>
        <w:widowControl w:val="0"/>
        <w:suppressAutoHyphens/>
        <w:spacing w:after="0" w:line="264" w:lineRule="auto"/>
        <w:jc w:val="both"/>
        <w:rPr>
          <w:rFonts w:ascii="Times New Roman" w:hAnsi="Times New Roman"/>
          <w:b/>
          <w:sz w:val="24"/>
          <w:szCs w:val="24"/>
        </w:rPr>
      </w:pPr>
    </w:p>
    <w:p w14:paraId="7A62B807" w14:textId="77777777" w:rsidR="00177BDD" w:rsidRDefault="00177BDD" w:rsidP="00F961C8">
      <w:pPr>
        <w:widowControl w:val="0"/>
        <w:suppressAutoHyphens/>
        <w:spacing w:after="0" w:line="264" w:lineRule="auto"/>
        <w:jc w:val="both"/>
        <w:rPr>
          <w:rFonts w:ascii="Times New Roman" w:hAnsi="Times New Roman"/>
          <w:b/>
          <w:sz w:val="24"/>
          <w:szCs w:val="24"/>
        </w:rPr>
      </w:pPr>
    </w:p>
    <w:p w14:paraId="383AE652" w14:textId="77777777" w:rsidR="00177BDD" w:rsidRDefault="00177BDD" w:rsidP="00F961C8">
      <w:pPr>
        <w:widowControl w:val="0"/>
        <w:suppressAutoHyphens/>
        <w:spacing w:after="0" w:line="264" w:lineRule="auto"/>
        <w:jc w:val="both"/>
        <w:rPr>
          <w:rFonts w:ascii="Times New Roman" w:hAnsi="Times New Roman"/>
          <w:b/>
          <w:sz w:val="24"/>
          <w:szCs w:val="24"/>
        </w:rPr>
      </w:pPr>
    </w:p>
    <w:p w14:paraId="5321DFA0" w14:textId="6628F0B0" w:rsidR="00EE59A2" w:rsidRDefault="00EE59A2" w:rsidP="00F961C8">
      <w:pPr>
        <w:widowControl w:val="0"/>
        <w:suppressAutoHyphens/>
        <w:spacing w:after="0" w:line="264" w:lineRule="auto"/>
        <w:ind w:hanging="851"/>
        <w:jc w:val="both"/>
        <w:rPr>
          <w:rFonts w:ascii="Times New Roman" w:hAnsi="Times New Roman"/>
          <w:b/>
          <w:sz w:val="24"/>
          <w:szCs w:val="24"/>
        </w:rPr>
      </w:pPr>
    </w:p>
    <w:p w14:paraId="3F856B1E" w14:textId="77777777" w:rsidR="00486834" w:rsidRDefault="00486834" w:rsidP="00F961C8">
      <w:pPr>
        <w:widowControl w:val="0"/>
        <w:suppressAutoHyphens/>
        <w:spacing w:after="0" w:line="264" w:lineRule="auto"/>
        <w:jc w:val="both"/>
        <w:rPr>
          <w:rFonts w:ascii="Times New Roman" w:hAnsi="Times New Roman"/>
          <w:b/>
          <w:sz w:val="24"/>
          <w:szCs w:val="24"/>
        </w:rPr>
      </w:pPr>
    </w:p>
    <w:p w14:paraId="5273D014" w14:textId="77777777" w:rsidR="00AA1F5A" w:rsidRDefault="00AA1F5A" w:rsidP="00F961C8">
      <w:pPr>
        <w:widowControl w:val="0"/>
        <w:suppressAutoHyphens/>
        <w:spacing w:after="0" w:line="264" w:lineRule="auto"/>
        <w:jc w:val="both"/>
        <w:rPr>
          <w:rFonts w:ascii="Times New Roman" w:hAnsi="Times New Roman"/>
          <w:b/>
          <w:sz w:val="24"/>
          <w:szCs w:val="24"/>
        </w:rPr>
      </w:pPr>
    </w:p>
    <w:p w14:paraId="07EE7043" w14:textId="77777777" w:rsidR="008D5C10" w:rsidRDefault="008D5C10" w:rsidP="00F961C8">
      <w:pPr>
        <w:widowControl w:val="0"/>
        <w:suppressAutoHyphens/>
        <w:spacing w:after="0" w:line="264" w:lineRule="auto"/>
        <w:jc w:val="both"/>
        <w:rPr>
          <w:rFonts w:ascii="Times New Roman" w:hAnsi="Times New Roman"/>
          <w:b/>
          <w:sz w:val="24"/>
          <w:szCs w:val="24"/>
        </w:rPr>
      </w:pPr>
    </w:p>
    <w:p w14:paraId="615564BF" w14:textId="77777777" w:rsidR="008D5C10" w:rsidRDefault="008D5C10" w:rsidP="00F961C8">
      <w:pPr>
        <w:widowControl w:val="0"/>
        <w:suppressAutoHyphens/>
        <w:spacing w:after="0" w:line="264" w:lineRule="auto"/>
        <w:jc w:val="both"/>
        <w:rPr>
          <w:rFonts w:ascii="Times New Roman" w:hAnsi="Times New Roman"/>
          <w:b/>
          <w:sz w:val="24"/>
          <w:szCs w:val="24"/>
        </w:rPr>
      </w:pPr>
    </w:p>
    <w:p w14:paraId="2406EC40" w14:textId="77777777" w:rsidR="008D5C10" w:rsidRDefault="008D5C10" w:rsidP="00F961C8">
      <w:pPr>
        <w:widowControl w:val="0"/>
        <w:suppressAutoHyphens/>
        <w:spacing w:after="0" w:line="264" w:lineRule="auto"/>
        <w:jc w:val="both"/>
        <w:rPr>
          <w:rFonts w:ascii="Times New Roman" w:hAnsi="Times New Roman"/>
          <w:b/>
          <w:sz w:val="24"/>
          <w:szCs w:val="24"/>
        </w:rPr>
      </w:pPr>
    </w:p>
    <w:p w14:paraId="38A20634" w14:textId="77777777" w:rsidR="008D5C10" w:rsidRDefault="008D5C10" w:rsidP="00F961C8">
      <w:pPr>
        <w:widowControl w:val="0"/>
        <w:suppressAutoHyphens/>
        <w:spacing w:after="0" w:line="264" w:lineRule="auto"/>
        <w:jc w:val="both"/>
        <w:rPr>
          <w:rFonts w:ascii="Times New Roman" w:hAnsi="Times New Roman"/>
          <w:b/>
          <w:sz w:val="24"/>
          <w:szCs w:val="24"/>
        </w:rPr>
      </w:pPr>
    </w:p>
    <w:p w14:paraId="3AD4C026" w14:textId="77777777" w:rsidR="008D5C10" w:rsidRDefault="008D5C10" w:rsidP="00F961C8">
      <w:pPr>
        <w:widowControl w:val="0"/>
        <w:suppressAutoHyphens/>
        <w:spacing w:after="0" w:line="264" w:lineRule="auto"/>
        <w:jc w:val="both"/>
        <w:rPr>
          <w:rFonts w:ascii="Times New Roman" w:hAnsi="Times New Roman"/>
          <w:b/>
          <w:sz w:val="24"/>
          <w:szCs w:val="24"/>
        </w:rPr>
      </w:pPr>
    </w:p>
    <w:p w14:paraId="0EDC41AE" w14:textId="77777777" w:rsidR="008D5C10" w:rsidRDefault="008D5C10" w:rsidP="00F961C8">
      <w:pPr>
        <w:widowControl w:val="0"/>
        <w:suppressAutoHyphens/>
        <w:spacing w:after="0" w:line="264" w:lineRule="auto"/>
        <w:jc w:val="both"/>
        <w:rPr>
          <w:rFonts w:ascii="Times New Roman" w:hAnsi="Times New Roman"/>
          <w:b/>
          <w:sz w:val="24"/>
          <w:szCs w:val="24"/>
        </w:rPr>
      </w:pPr>
    </w:p>
    <w:p w14:paraId="35BFD0E1" w14:textId="77777777" w:rsidR="008D5C10" w:rsidRDefault="008D5C10" w:rsidP="00F961C8">
      <w:pPr>
        <w:widowControl w:val="0"/>
        <w:suppressAutoHyphens/>
        <w:spacing w:after="0" w:line="264" w:lineRule="auto"/>
        <w:jc w:val="both"/>
        <w:rPr>
          <w:rFonts w:ascii="Times New Roman" w:hAnsi="Times New Roman"/>
          <w:b/>
          <w:sz w:val="24"/>
          <w:szCs w:val="24"/>
        </w:rPr>
      </w:pPr>
    </w:p>
    <w:p w14:paraId="1ABD2148" w14:textId="77777777" w:rsidR="008D5C10" w:rsidRDefault="008D5C10" w:rsidP="00F961C8">
      <w:pPr>
        <w:widowControl w:val="0"/>
        <w:suppressAutoHyphens/>
        <w:spacing w:after="0" w:line="264" w:lineRule="auto"/>
        <w:jc w:val="both"/>
        <w:rPr>
          <w:rFonts w:ascii="Times New Roman" w:hAnsi="Times New Roman"/>
          <w:b/>
          <w:sz w:val="24"/>
          <w:szCs w:val="24"/>
        </w:rPr>
      </w:pPr>
    </w:p>
    <w:p w14:paraId="64B27CF4" w14:textId="77777777" w:rsidR="008D5C10" w:rsidRDefault="008D5C10" w:rsidP="00F961C8">
      <w:pPr>
        <w:widowControl w:val="0"/>
        <w:suppressAutoHyphens/>
        <w:spacing w:after="0" w:line="264" w:lineRule="auto"/>
        <w:jc w:val="both"/>
        <w:rPr>
          <w:rFonts w:ascii="Times New Roman" w:hAnsi="Times New Roman"/>
          <w:b/>
          <w:sz w:val="24"/>
          <w:szCs w:val="24"/>
        </w:rPr>
      </w:pPr>
    </w:p>
    <w:p w14:paraId="2E708684" w14:textId="77777777" w:rsidR="008D5C10" w:rsidRDefault="008D5C10" w:rsidP="00F961C8">
      <w:pPr>
        <w:widowControl w:val="0"/>
        <w:suppressAutoHyphens/>
        <w:spacing w:after="0" w:line="264" w:lineRule="auto"/>
        <w:jc w:val="both"/>
        <w:rPr>
          <w:rFonts w:ascii="Times New Roman" w:hAnsi="Times New Roman"/>
          <w:b/>
          <w:sz w:val="24"/>
          <w:szCs w:val="24"/>
        </w:rPr>
      </w:pPr>
    </w:p>
    <w:p w14:paraId="2DE542AE" w14:textId="77777777" w:rsidR="008D5C10" w:rsidRDefault="008D5C10" w:rsidP="00F961C8">
      <w:pPr>
        <w:widowControl w:val="0"/>
        <w:suppressAutoHyphens/>
        <w:spacing w:after="0" w:line="264" w:lineRule="auto"/>
        <w:jc w:val="both"/>
        <w:rPr>
          <w:rFonts w:ascii="Times New Roman" w:hAnsi="Times New Roman"/>
          <w:b/>
          <w:sz w:val="24"/>
          <w:szCs w:val="24"/>
        </w:rPr>
      </w:pPr>
    </w:p>
    <w:p w14:paraId="02DDF49D" w14:textId="77777777" w:rsidR="000A15FD" w:rsidRDefault="000A15FD" w:rsidP="00F961C8">
      <w:pPr>
        <w:widowControl w:val="0"/>
        <w:suppressAutoHyphens/>
        <w:spacing w:after="0" w:line="264" w:lineRule="auto"/>
        <w:jc w:val="both"/>
        <w:rPr>
          <w:rFonts w:ascii="Times New Roman" w:hAnsi="Times New Roman"/>
          <w:b/>
          <w:sz w:val="24"/>
          <w:szCs w:val="24"/>
        </w:rPr>
      </w:pPr>
    </w:p>
    <w:p w14:paraId="4F3BE70D" w14:textId="77777777" w:rsidR="008D5C10" w:rsidRDefault="008D5C10" w:rsidP="00F961C8">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23"/>
      </w:tblGrid>
      <w:tr w:rsidR="00A610E2" w:rsidRPr="004532A3" w14:paraId="0F24F8A4" w14:textId="77777777" w:rsidTr="00193A46">
        <w:tc>
          <w:tcPr>
            <w:tcW w:w="9923" w:type="dxa"/>
          </w:tcPr>
          <w:p w14:paraId="2B53EB1F" w14:textId="60CC249B" w:rsidR="000A15FD" w:rsidRDefault="008E4A57" w:rsidP="00193A46">
            <w:pPr>
              <w:ind w:right="34"/>
              <w:jc w:val="both"/>
              <w:rPr>
                <w:rFonts w:ascii="Times New Roman" w:hAnsi="Times New Roman" w:cs="Times New Roman"/>
                <w:b/>
                <w:color w:val="BC202E"/>
                <w:sz w:val="24"/>
                <w:szCs w:val="24"/>
              </w:rPr>
            </w:pPr>
            <w:r>
              <w:rPr>
                <w:rFonts w:ascii="Times New Roman" w:hAnsi="Times New Roman" w:cs="Times New Roman"/>
                <w:b/>
                <w:color w:val="BC202E"/>
                <w:sz w:val="24"/>
                <w:szCs w:val="24"/>
              </w:rPr>
              <w:t>Conclusion</w:t>
            </w:r>
            <w:r w:rsidR="000A15FD" w:rsidRPr="004532A3">
              <w:rPr>
                <w:rFonts w:ascii="Times New Roman" w:hAnsi="Times New Roman" w:cs="Times New Roman"/>
                <w:b/>
                <w:color w:val="BC202E"/>
                <w:sz w:val="24"/>
                <w:szCs w:val="24"/>
              </w:rPr>
              <w:t xml:space="preserve">: </w:t>
            </w:r>
          </w:p>
          <w:p w14:paraId="4D6FC73F" w14:textId="77777777" w:rsidR="000A15FD" w:rsidRDefault="000A15FD" w:rsidP="00193A46">
            <w:pPr>
              <w:ind w:right="34"/>
              <w:jc w:val="both"/>
              <w:rPr>
                <w:rFonts w:ascii="Times New Roman" w:hAnsi="Times New Roman" w:cs="Times New Roman"/>
                <w:sz w:val="24"/>
                <w:szCs w:val="24"/>
              </w:rPr>
            </w:pPr>
          </w:p>
          <w:p w14:paraId="367E29E8" w14:textId="77777777" w:rsidR="000A15FD" w:rsidRDefault="000A15FD" w:rsidP="00193A46">
            <w:pPr>
              <w:ind w:right="34"/>
              <w:jc w:val="both"/>
              <w:rPr>
                <w:rFonts w:ascii="Times New Roman" w:hAnsi="Times New Roman" w:cs="Times New Roman"/>
                <w:sz w:val="24"/>
                <w:szCs w:val="24"/>
              </w:rPr>
            </w:pPr>
            <w:r w:rsidRPr="004532A3">
              <w:rPr>
                <w:rFonts w:ascii="Times New Roman" w:hAnsi="Times New Roman" w:cs="Times New Roman"/>
                <w:sz w:val="24"/>
                <w:szCs w:val="24"/>
              </w:rPr>
              <w:t>To compute and analyze the Discrete-Time Fourier Transform (DTFT) and the Discrete Fourier Transform (DFT) of discrete signals.</w:t>
            </w:r>
            <w:r w:rsidR="00A12218">
              <w:rPr>
                <w:rFonts w:ascii="Times New Roman" w:hAnsi="Times New Roman" w:cs="Times New Roman"/>
                <w:sz w:val="24"/>
                <w:szCs w:val="24"/>
              </w:rPr>
              <w:t xml:space="preserve"> </w:t>
            </w:r>
            <w:r w:rsidR="00A12218" w:rsidRPr="00A12218">
              <w:rPr>
                <w:rFonts w:ascii="Times New Roman" w:hAnsi="Times New Roman" w:cs="Times New Roman"/>
                <w:sz w:val="24"/>
                <w:szCs w:val="24"/>
              </w:rPr>
              <w:t>In this experiment, we analyzed signals using both the Discrete Fourier Transform (DFT) and the Discrete-Time Fourier Transform (DTFT). The DTFT provides a continuous frequency representation, while the DFT gives a discrete approximation, demonstrating how sampling affects frequency analysis in digital signal processing.</w:t>
            </w:r>
          </w:p>
          <w:p w14:paraId="543BA490" w14:textId="06D9EC1D" w:rsidR="00C80D30" w:rsidRPr="004532A3" w:rsidRDefault="00C80D30" w:rsidP="00193A46">
            <w:pPr>
              <w:ind w:right="34"/>
              <w:jc w:val="both"/>
              <w:rPr>
                <w:rFonts w:ascii="Times New Roman" w:eastAsia="Times New Roman" w:hAnsi="Times New Roman" w:cs="Times New Roman"/>
                <w:sz w:val="24"/>
                <w:szCs w:val="24"/>
                <w:lang w:eastAsia="en-IN"/>
              </w:rPr>
            </w:pPr>
          </w:p>
        </w:tc>
      </w:tr>
    </w:tbl>
    <w:p w14:paraId="18635444" w14:textId="77777777" w:rsidR="000A15FD" w:rsidRPr="004532A3" w:rsidRDefault="000A15FD" w:rsidP="000A15FD">
      <w:pPr>
        <w:shd w:val="clear" w:color="auto" w:fill="FFFFFF"/>
        <w:spacing w:after="0" w:line="240" w:lineRule="auto"/>
        <w:ind w:left="-709"/>
        <w:rPr>
          <w:rFonts w:ascii="Times New Roman" w:hAnsi="Times New Roman" w:cs="Times New Roman"/>
          <w:b/>
          <w:sz w:val="24"/>
          <w:szCs w:val="24"/>
        </w:rPr>
      </w:pPr>
    </w:p>
    <w:p w14:paraId="4A218138" w14:textId="77777777" w:rsidR="008D5C10" w:rsidRDefault="008D5C10" w:rsidP="00F961C8">
      <w:pPr>
        <w:spacing w:after="0" w:line="240" w:lineRule="auto"/>
        <w:jc w:val="both"/>
        <w:rPr>
          <w:rFonts w:ascii="Times New Roman" w:hAnsi="Times New Roman"/>
          <w:b/>
          <w:iCs/>
          <w:sz w:val="24"/>
          <w:szCs w:val="24"/>
        </w:rPr>
      </w:pPr>
    </w:p>
    <w:p w14:paraId="026711D2" w14:textId="77777777" w:rsidR="008D5C10" w:rsidRDefault="008D5C10" w:rsidP="00F961C8">
      <w:pPr>
        <w:spacing w:after="0" w:line="240" w:lineRule="auto"/>
        <w:jc w:val="both"/>
        <w:rPr>
          <w:rFonts w:ascii="Times New Roman" w:hAnsi="Times New Roman"/>
          <w:b/>
          <w:iCs/>
          <w:sz w:val="24"/>
          <w:szCs w:val="24"/>
        </w:rPr>
      </w:pPr>
    </w:p>
    <w:tbl>
      <w:tblPr>
        <w:tblStyle w:val="TableGrid"/>
        <w:tblpPr w:leftFromText="180" w:rightFromText="180" w:vertAnchor="text" w:horzAnchor="margin" w:tblpY="-32"/>
        <w:tblW w:w="0" w:type="auto"/>
        <w:tblLook w:val="04A0" w:firstRow="1" w:lastRow="0" w:firstColumn="1" w:lastColumn="0" w:noHBand="0" w:noVBand="1"/>
      </w:tblPr>
      <w:tblGrid>
        <w:gridCol w:w="9747"/>
      </w:tblGrid>
      <w:tr w:rsidR="008D5C10" w14:paraId="68A1C939" w14:textId="77777777" w:rsidTr="00160248">
        <w:trPr>
          <w:trHeight w:val="2133"/>
        </w:trPr>
        <w:tc>
          <w:tcPr>
            <w:tcW w:w="9747" w:type="dxa"/>
          </w:tcPr>
          <w:p w14:paraId="70AB407E" w14:textId="77777777" w:rsidR="008D5C10" w:rsidRPr="004E7E0B" w:rsidRDefault="008D5C10" w:rsidP="004532A3">
            <w:pPr>
              <w:rPr>
                <w:rFonts w:ascii="Times New Roman" w:eastAsia="Times New Roman" w:hAnsi="Times New Roman" w:cs="Times New Roman"/>
                <w:b/>
                <w:bCs/>
                <w:color w:val="C00000"/>
                <w:sz w:val="24"/>
                <w:szCs w:val="24"/>
                <w:u w:val="single"/>
                <w:lang w:eastAsia="en-IN"/>
              </w:rPr>
            </w:pPr>
            <w:r w:rsidRPr="004E7E0B">
              <w:rPr>
                <w:rFonts w:ascii="Times New Roman" w:eastAsia="Times New Roman" w:hAnsi="Times New Roman" w:cs="Times New Roman"/>
                <w:b/>
                <w:bCs/>
                <w:color w:val="C00000"/>
                <w:sz w:val="24"/>
                <w:szCs w:val="24"/>
                <w:u w:val="single"/>
                <w:lang w:eastAsia="en-IN"/>
              </w:rPr>
              <w:lastRenderedPageBreak/>
              <w:t>Post Lab Question</w:t>
            </w:r>
            <w:r w:rsidRPr="004E7E0B">
              <w:rPr>
                <w:rFonts w:ascii="Times New Roman" w:eastAsia="Times New Roman" w:hAnsi="Times New Roman" w:cs="Times New Roman"/>
                <w:b/>
                <w:bCs/>
                <w:color w:val="C00000"/>
                <w:sz w:val="24"/>
                <w:szCs w:val="24"/>
                <w:lang w:eastAsia="en-IN"/>
              </w:rPr>
              <w:t>:</w:t>
            </w:r>
          </w:p>
          <w:p w14:paraId="294766DE" w14:textId="77777777" w:rsidR="004E7E0B" w:rsidRPr="005C5C25" w:rsidRDefault="004E7E0B" w:rsidP="004532A3">
            <w:pPr>
              <w:rPr>
                <w:rFonts w:ascii="Times New Roman" w:eastAsia="Times New Roman" w:hAnsi="Times New Roman" w:cs="Times New Roman"/>
                <w:sz w:val="24"/>
                <w:szCs w:val="24"/>
                <w:lang w:eastAsia="en-IN"/>
              </w:rPr>
            </w:pPr>
          </w:p>
          <w:p w14:paraId="57EB4967" w14:textId="77777777" w:rsidR="004532A3" w:rsidRDefault="004532A3" w:rsidP="004532A3">
            <w:pPr>
              <w:numPr>
                <w:ilvl w:val="0"/>
                <w:numId w:val="1"/>
              </w:numPr>
              <w:rPr>
                <w:rFonts w:ascii="Times New Roman" w:eastAsia="Times New Roman" w:hAnsi="Times New Roman" w:cs="Times New Roman"/>
                <w:b/>
                <w:bCs/>
                <w:sz w:val="24"/>
                <w:szCs w:val="24"/>
                <w:lang w:val="en-IN" w:eastAsia="en-IN"/>
              </w:rPr>
            </w:pPr>
            <w:r w:rsidRPr="004E7E0B">
              <w:rPr>
                <w:rFonts w:ascii="Times New Roman" w:eastAsia="Times New Roman" w:hAnsi="Times New Roman" w:cs="Times New Roman"/>
                <w:b/>
                <w:bCs/>
                <w:sz w:val="24"/>
                <w:szCs w:val="24"/>
                <w:lang w:val="en-IN" w:eastAsia="en-IN"/>
              </w:rPr>
              <w:t>What is the difference between DTFT and DFT?</w:t>
            </w:r>
          </w:p>
          <w:p w14:paraId="28CF61FF" w14:textId="77777777" w:rsidR="00495828" w:rsidRPr="00495828" w:rsidRDefault="00495828" w:rsidP="00495828">
            <w:pPr>
              <w:pStyle w:val="ListParagraph"/>
              <w:numPr>
                <w:ilvl w:val="0"/>
                <w:numId w:val="10"/>
              </w:numPr>
              <w:rPr>
                <w:rFonts w:ascii="Times New Roman" w:eastAsia="Times New Roman" w:hAnsi="Times New Roman" w:cs="Times New Roman"/>
                <w:sz w:val="24"/>
                <w:szCs w:val="24"/>
                <w:lang w:val="en-IN" w:eastAsia="en-IN"/>
              </w:rPr>
            </w:pPr>
            <w:r w:rsidRPr="00495828">
              <w:rPr>
                <w:rFonts w:ascii="Times New Roman" w:eastAsia="Times New Roman" w:hAnsi="Times New Roman" w:cs="Times New Roman"/>
                <w:sz w:val="24"/>
                <w:szCs w:val="24"/>
                <w:lang w:val="en-IN" w:eastAsia="en-IN"/>
              </w:rPr>
              <w:t>The Discrete-Time Fourier Transform (DTFT) is a continuous function of frequency that represents the frequency content of a discrete-time signal over an infinite range.</w:t>
            </w:r>
          </w:p>
          <w:p w14:paraId="00E3B8A2" w14:textId="36EF319A" w:rsidR="00495828" w:rsidRPr="00495828" w:rsidRDefault="00495828" w:rsidP="00495828">
            <w:pPr>
              <w:pStyle w:val="ListParagraph"/>
              <w:numPr>
                <w:ilvl w:val="0"/>
                <w:numId w:val="10"/>
              </w:numPr>
              <w:rPr>
                <w:rFonts w:ascii="Times New Roman" w:eastAsia="Times New Roman" w:hAnsi="Times New Roman" w:cs="Times New Roman"/>
                <w:sz w:val="24"/>
                <w:szCs w:val="24"/>
                <w:lang w:val="en-IN" w:eastAsia="en-IN"/>
              </w:rPr>
            </w:pPr>
            <w:r w:rsidRPr="00495828">
              <w:rPr>
                <w:rFonts w:ascii="Times New Roman" w:eastAsia="Times New Roman" w:hAnsi="Times New Roman" w:cs="Times New Roman"/>
                <w:sz w:val="24"/>
                <w:szCs w:val="24"/>
                <w:lang w:val="en-IN" w:eastAsia="en-IN"/>
              </w:rPr>
              <w:t>The Discrete Fourier Transform (DFT) is a sampled version of the DTFT, computed at discrete frequency points, making it suitable for digital computation. DFT is typically used in practical applications since it can be efficiently computed using the Fast Fourier Transform (FFT).</w:t>
            </w:r>
          </w:p>
          <w:p w14:paraId="10BA5600" w14:textId="77777777" w:rsidR="00495828" w:rsidRPr="004E7E0B" w:rsidRDefault="00495828" w:rsidP="00495828">
            <w:pPr>
              <w:ind w:left="720"/>
              <w:rPr>
                <w:rFonts w:ascii="Times New Roman" w:eastAsia="Times New Roman" w:hAnsi="Times New Roman" w:cs="Times New Roman"/>
                <w:b/>
                <w:bCs/>
                <w:sz w:val="24"/>
                <w:szCs w:val="24"/>
                <w:lang w:val="en-IN" w:eastAsia="en-IN"/>
              </w:rPr>
            </w:pPr>
          </w:p>
          <w:p w14:paraId="786BC962" w14:textId="77777777" w:rsidR="004532A3" w:rsidRDefault="004532A3" w:rsidP="004532A3">
            <w:pPr>
              <w:numPr>
                <w:ilvl w:val="0"/>
                <w:numId w:val="1"/>
              </w:numPr>
              <w:rPr>
                <w:rFonts w:ascii="Times New Roman" w:eastAsia="Times New Roman" w:hAnsi="Times New Roman" w:cs="Times New Roman"/>
                <w:b/>
                <w:bCs/>
                <w:sz w:val="24"/>
                <w:szCs w:val="24"/>
                <w:lang w:val="en-IN" w:eastAsia="en-IN"/>
              </w:rPr>
            </w:pPr>
            <w:r w:rsidRPr="004E7E0B">
              <w:rPr>
                <w:rFonts w:ascii="Times New Roman" w:eastAsia="Times New Roman" w:hAnsi="Times New Roman" w:cs="Times New Roman"/>
                <w:b/>
                <w:bCs/>
                <w:sz w:val="24"/>
                <w:szCs w:val="24"/>
                <w:lang w:val="en-IN" w:eastAsia="en-IN"/>
              </w:rPr>
              <w:t>Why is DFT preferred for computational purposes?</w:t>
            </w:r>
          </w:p>
          <w:p w14:paraId="7066E8F2" w14:textId="12777350" w:rsidR="005D7DC2" w:rsidRPr="000C6355" w:rsidRDefault="005D7DC2" w:rsidP="000C6355">
            <w:pPr>
              <w:pStyle w:val="ListParagraph"/>
              <w:numPr>
                <w:ilvl w:val="0"/>
                <w:numId w:val="10"/>
              </w:numPr>
              <w:rPr>
                <w:rFonts w:ascii="Times New Roman" w:eastAsia="Times New Roman" w:hAnsi="Times New Roman" w:cs="Times New Roman"/>
                <w:sz w:val="24"/>
                <w:szCs w:val="24"/>
                <w:lang w:val="en-IN" w:eastAsia="en-IN"/>
              </w:rPr>
            </w:pPr>
            <w:r w:rsidRPr="000C6355">
              <w:rPr>
                <w:rFonts w:ascii="Times New Roman" w:eastAsia="Times New Roman" w:hAnsi="Times New Roman" w:cs="Times New Roman"/>
                <w:sz w:val="24"/>
                <w:szCs w:val="24"/>
                <w:lang w:val="en-IN" w:eastAsia="en-IN"/>
              </w:rPr>
              <w:t>DFT is preferred because it operates on a finite-length sequence, making it feasible for numerical computation.</w:t>
            </w:r>
          </w:p>
          <w:p w14:paraId="370373FE" w14:textId="0330B933" w:rsidR="005D7DC2" w:rsidRPr="000C6355" w:rsidRDefault="005D7DC2" w:rsidP="000C6355">
            <w:pPr>
              <w:pStyle w:val="ListParagraph"/>
              <w:numPr>
                <w:ilvl w:val="0"/>
                <w:numId w:val="10"/>
              </w:numPr>
              <w:rPr>
                <w:rFonts w:ascii="Times New Roman" w:eastAsia="Times New Roman" w:hAnsi="Times New Roman" w:cs="Times New Roman"/>
                <w:sz w:val="24"/>
                <w:szCs w:val="24"/>
                <w:lang w:val="en-IN" w:eastAsia="en-IN"/>
              </w:rPr>
            </w:pPr>
            <w:r w:rsidRPr="000C6355">
              <w:rPr>
                <w:rFonts w:ascii="Times New Roman" w:eastAsia="Times New Roman" w:hAnsi="Times New Roman" w:cs="Times New Roman"/>
                <w:sz w:val="24"/>
                <w:szCs w:val="24"/>
                <w:lang w:val="en-IN" w:eastAsia="en-IN"/>
              </w:rPr>
              <w:t>It can be efficiently computed using the Fast Fourier Transform (FFT), significantly reducing computational complexity from O(N2)</w:t>
            </w:r>
            <w:r w:rsidR="000C6355" w:rsidRPr="000C6355">
              <w:rPr>
                <w:rFonts w:ascii="Times New Roman" w:eastAsia="Times New Roman" w:hAnsi="Times New Roman" w:cs="Times New Roman"/>
                <w:sz w:val="24"/>
                <w:szCs w:val="24"/>
                <w:lang w:val="en-IN" w:eastAsia="en-IN"/>
              </w:rPr>
              <w:t xml:space="preserve"> </w:t>
            </w:r>
            <w:r w:rsidRPr="000C6355">
              <w:rPr>
                <w:rFonts w:ascii="Times New Roman" w:eastAsia="Times New Roman" w:hAnsi="Times New Roman" w:cs="Times New Roman"/>
                <w:sz w:val="24"/>
                <w:szCs w:val="24"/>
                <w:lang w:val="en-IN" w:eastAsia="en-IN"/>
              </w:rPr>
              <w:t>(for direct computation) t</w:t>
            </w:r>
            <w:r w:rsidR="000C6355" w:rsidRPr="000C6355">
              <w:rPr>
                <w:rFonts w:ascii="Times New Roman" w:eastAsia="Times New Roman" w:hAnsi="Times New Roman" w:cs="Times New Roman"/>
                <w:sz w:val="24"/>
                <w:szCs w:val="24"/>
                <w:lang w:val="en-IN" w:eastAsia="en-IN"/>
              </w:rPr>
              <w:t xml:space="preserve">o </w:t>
            </w:r>
            <w:proofErr w:type="gramStart"/>
            <w:r w:rsidRPr="000C6355">
              <w:rPr>
                <w:rFonts w:ascii="Times New Roman" w:eastAsia="Times New Roman" w:hAnsi="Times New Roman" w:cs="Times New Roman"/>
                <w:sz w:val="24"/>
                <w:szCs w:val="24"/>
                <w:lang w:val="en-IN" w:eastAsia="en-IN"/>
              </w:rPr>
              <w:t>O(</w:t>
            </w:r>
            <w:proofErr w:type="gramEnd"/>
            <w:r w:rsidRPr="000C6355">
              <w:rPr>
                <w:rFonts w:ascii="Times New Roman" w:eastAsia="Times New Roman" w:hAnsi="Times New Roman" w:cs="Times New Roman"/>
                <w:sz w:val="24"/>
                <w:szCs w:val="24"/>
                <w:lang w:val="en-IN" w:eastAsia="en-IN"/>
              </w:rPr>
              <w:t>N</w:t>
            </w:r>
            <w:r w:rsidR="000C6355" w:rsidRPr="000C6355">
              <w:rPr>
                <w:rFonts w:ascii="Times New Roman" w:eastAsia="Times New Roman" w:hAnsi="Times New Roman" w:cs="Times New Roman"/>
                <w:sz w:val="24"/>
                <w:szCs w:val="24"/>
                <w:lang w:val="en-IN" w:eastAsia="en-IN"/>
              </w:rPr>
              <w:t xml:space="preserve"> </w:t>
            </w:r>
            <w:proofErr w:type="spellStart"/>
            <w:r w:rsidRPr="000C6355">
              <w:rPr>
                <w:rFonts w:ascii="Times New Roman" w:eastAsia="Times New Roman" w:hAnsi="Times New Roman" w:cs="Times New Roman"/>
                <w:sz w:val="24"/>
                <w:szCs w:val="24"/>
                <w:lang w:val="en-IN" w:eastAsia="en-IN"/>
              </w:rPr>
              <w:t>logN</w:t>
            </w:r>
            <w:proofErr w:type="spellEnd"/>
            <w:r w:rsidRPr="000C6355">
              <w:rPr>
                <w:rFonts w:ascii="Times New Roman" w:eastAsia="Times New Roman" w:hAnsi="Times New Roman" w:cs="Times New Roman"/>
                <w:sz w:val="24"/>
                <w:szCs w:val="24"/>
                <w:lang w:val="en-IN" w:eastAsia="en-IN"/>
              </w:rPr>
              <w:t>).</w:t>
            </w:r>
          </w:p>
          <w:p w14:paraId="356EED98" w14:textId="06494BE9" w:rsidR="005D7DC2" w:rsidRPr="000C6355" w:rsidRDefault="005D7DC2" w:rsidP="000C6355">
            <w:pPr>
              <w:pStyle w:val="ListParagraph"/>
              <w:numPr>
                <w:ilvl w:val="0"/>
                <w:numId w:val="10"/>
              </w:numPr>
              <w:rPr>
                <w:rFonts w:ascii="Times New Roman" w:eastAsia="Times New Roman" w:hAnsi="Times New Roman" w:cs="Times New Roman"/>
                <w:sz w:val="24"/>
                <w:szCs w:val="24"/>
                <w:lang w:val="en-IN" w:eastAsia="en-IN"/>
              </w:rPr>
            </w:pPr>
            <w:r w:rsidRPr="000C6355">
              <w:rPr>
                <w:rFonts w:ascii="Times New Roman" w:eastAsia="Times New Roman" w:hAnsi="Times New Roman" w:cs="Times New Roman"/>
                <w:sz w:val="24"/>
                <w:szCs w:val="24"/>
                <w:lang w:val="en-IN" w:eastAsia="en-IN"/>
              </w:rPr>
              <w:t>Unlike DTFT, which is defined over a continuous range, DFT provides discrete frequency components that are easier to handle in digital systems.</w:t>
            </w:r>
          </w:p>
          <w:p w14:paraId="6E25758A" w14:textId="77777777" w:rsidR="005D7DC2" w:rsidRPr="004E7E0B" w:rsidRDefault="005D7DC2" w:rsidP="005D7DC2">
            <w:pPr>
              <w:ind w:left="720"/>
              <w:rPr>
                <w:rFonts w:ascii="Times New Roman" w:eastAsia="Times New Roman" w:hAnsi="Times New Roman" w:cs="Times New Roman"/>
                <w:b/>
                <w:bCs/>
                <w:sz w:val="24"/>
                <w:szCs w:val="24"/>
                <w:lang w:val="en-IN" w:eastAsia="en-IN"/>
              </w:rPr>
            </w:pPr>
          </w:p>
          <w:p w14:paraId="5A19B40E" w14:textId="77777777" w:rsidR="004532A3" w:rsidRDefault="004532A3" w:rsidP="004532A3">
            <w:pPr>
              <w:numPr>
                <w:ilvl w:val="0"/>
                <w:numId w:val="1"/>
              </w:numPr>
              <w:rPr>
                <w:rFonts w:ascii="Times New Roman" w:eastAsia="Times New Roman" w:hAnsi="Times New Roman" w:cs="Times New Roman"/>
                <w:b/>
                <w:bCs/>
                <w:sz w:val="24"/>
                <w:szCs w:val="24"/>
                <w:lang w:val="en-IN" w:eastAsia="en-IN"/>
              </w:rPr>
            </w:pPr>
            <w:r w:rsidRPr="004E7E0B">
              <w:rPr>
                <w:rFonts w:ascii="Times New Roman" w:eastAsia="Times New Roman" w:hAnsi="Times New Roman" w:cs="Times New Roman"/>
                <w:b/>
                <w:bCs/>
                <w:sz w:val="24"/>
                <w:szCs w:val="24"/>
                <w:lang w:val="en-IN" w:eastAsia="en-IN"/>
              </w:rPr>
              <w:t>How does zero-padding affect the DFT computation?</w:t>
            </w:r>
          </w:p>
          <w:p w14:paraId="1373D1A6" w14:textId="77777777" w:rsidR="00C37956" w:rsidRPr="00C37956" w:rsidRDefault="00C37956" w:rsidP="00C37956">
            <w:pPr>
              <w:pStyle w:val="ListParagraph"/>
              <w:numPr>
                <w:ilvl w:val="0"/>
                <w:numId w:val="12"/>
              </w:numPr>
              <w:rPr>
                <w:rFonts w:ascii="Times New Roman" w:eastAsia="Times New Roman" w:hAnsi="Times New Roman" w:cs="Times New Roman"/>
                <w:sz w:val="24"/>
                <w:szCs w:val="24"/>
                <w:lang w:val="en-IN" w:eastAsia="en-IN"/>
              </w:rPr>
            </w:pPr>
            <w:r w:rsidRPr="00C37956">
              <w:rPr>
                <w:rFonts w:ascii="Times New Roman" w:eastAsia="Times New Roman" w:hAnsi="Times New Roman" w:cs="Times New Roman"/>
                <w:sz w:val="24"/>
                <w:szCs w:val="24"/>
                <w:lang w:val="en-IN" w:eastAsia="en-IN"/>
              </w:rPr>
              <w:t>Increases Frequency Resolution: Zero-padding a signal before computing the DFT increases the number of frequency points in the spectrum, providing a smoother and more detailed frequency representation.</w:t>
            </w:r>
          </w:p>
          <w:p w14:paraId="5D3E777D" w14:textId="77777777" w:rsidR="00C37956" w:rsidRPr="00C37956" w:rsidRDefault="00C37956" w:rsidP="00C37956">
            <w:pPr>
              <w:pStyle w:val="ListParagraph"/>
              <w:numPr>
                <w:ilvl w:val="0"/>
                <w:numId w:val="12"/>
              </w:numPr>
              <w:rPr>
                <w:rFonts w:ascii="Times New Roman" w:eastAsia="Times New Roman" w:hAnsi="Times New Roman" w:cs="Times New Roman"/>
                <w:sz w:val="24"/>
                <w:szCs w:val="24"/>
                <w:lang w:val="en-IN" w:eastAsia="en-IN"/>
              </w:rPr>
            </w:pPr>
            <w:r w:rsidRPr="00C37956">
              <w:rPr>
                <w:rFonts w:ascii="Times New Roman" w:eastAsia="Times New Roman" w:hAnsi="Times New Roman" w:cs="Times New Roman"/>
                <w:sz w:val="24"/>
                <w:szCs w:val="24"/>
                <w:lang w:val="en-IN" w:eastAsia="en-IN"/>
              </w:rPr>
              <w:t>Does Not Improve Actual Frequency Content: Zero-padding does not add new information but helps in visualizing spectral components more clearly.</w:t>
            </w:r>
          </w:p>
          <w:p w14:paraId="2ADCE8E5" w14:textId="407ADA5D" w:rsidR="00C37956" w:rsidRPr="00C37956" w:rsidRDefault="00C37956" w:rsidP="00C37956">
            <w:pPr>
              <w:pStyle w:val="ListParagraph"/>
              <w:numPr>
                <w:ilvl w:val="0"/>
                <w:numId w:val="12"/>
              </w:numPr>
              <w:rPr>
                <w:rFonts w:ascii="Times New Roman" w:eastAsia="Times New Roman" w:hAnsi="Times New Roman" w:cs="Times New Roman"/>
                <w:sz w:val="24"/>
                <w:szCs w:val="24"/>
                <w:lang w:val="en-IN" w:eastAsia="en-IN"/>
              </w:rPr>
            </w:pPr>
            <w:r w:rsidRPr="00C37956">
              <w:rPr>
                <w:rFonts w:ascii="Times New Roman" w:eastAsia="Times New Roman" w:hAnsi="Times New Roman" w:cs="Times New Roman"/>
                <w:sz w:val="24"/>
                <w:szCs w:val="24"/>
                <w:lang w:val="en-IN" w:eastAsia="en-IN"/>
              </w:rPr>
              <w:t>Reduces Spectral Leakage: It can help in reducing spectral leakage by making the signal length fit better into the DFT framework.</w:t>
            </w:r>
          </w:p>
          <w:p w14:paraId="4F924B01" w14:textId="77777777" w:rsidR="00C37956" w:rsidRPr="004E7E0B" w:rsidRDefault="00C37956" w:rsidP="00C37956">
            <w:pPr>
              <w:ind w:left="720"/>
              <w:rPr>
                <w:rFonts w:ascii="Times New Roman" w:eastAsia="Times New Roman" w:hAnsi="Times New Roman" w:cs="Times New Roman"/>
                <w:b/>
                <w:bCs/>
                <w:sz w:val="24"/>
                <w:szCs w:val="24"/>
                <w:lang w:val="en-IN" w:eastAsia="en-IN"/>
              </w:rPr>
            </w:pPr>
          </w:p>
          <w:p w14:paraId="271D55E1" w14:textId="77777777" w:rsidR="004532A3" w:rsidRDefault="004532A3" w:rsidP="004532A3">
            <w:pPr>
              <w:numPr>
                <w:ilvl w:val="0"/>
                <w:numId w:val="1"/>
              </w:numPr>
              <w:rPr>
                <w:rFonts w:ascii="Times New Roman" w:eastAsia="Times New Roman" w:hAnsi="Times New Roman" w:cs="Times New Roman"/>
                <w:b/>
                <w:bCs/>
                <w:sz w:val="24"/>
                <w:szCs w:val="24"/>
                <w:lang w:val="en-IN" w:eastAsia="en-IN"/>
              </w:rPr>
            </w:pPr>
            <w:r w:rsidRPr="004E7E0B">
              <w:rPr>
                <w:rFonts w:ascii="Times New Roman" w:eastAsia="Times New Roman" w:hAnsi="Times New Roman" w:cs="Times New Roman"/>
                <w:b/>
                <w:bCs/>
                <w:sz w:val="24"/>
                <w:szCs w:val="24"/>
                <w:lang w:val="en-IN" w:eastAsia="en-IN"/>
              </w:rPr>
              <w:t>Explain the significance of magnitude and phase plots in frequency analysis.</w:t>
            </w:r>
          </w:p>
          <w:p w14:paraId="32AB8244" w14:textId="77777777" w:rsidR="00E83B51" w:rsidRPr="009035F6" w:rsidRDefault="00E83B51" w:rsidP="009035F6">
            <w:pPr>
              <w:pStyle w:val="ListParagraph"/>
              <w:numPr>
                <w:ilvl w:val="0"/>
                <w:numId w:val="13"/>
              </w:numPr>
              <w:rPr>
                <w:rFonts w:ascii="Times New Roman" w:eastAsia="Times New Roman" w:hAnsi="Times New Roman" w:cs="Times New Roman"/>
                <w:sz w:val="24"/>
                <w:szCs w:val="24"/>
                <w:lang w:val="en-IN" w:eastAsia="en-IN"/>
              </w:rPr>
            </w:pPr>
            <w:r w:rsidRPr="009035F6">
              <w:rPr>
                <w:rFonts w:ascii="Times New Roman" w:eastAsia="Times New Roman" w:hAnsi="Times New Roman" w:cs="Times New Roman"/>
                <w:sz w:val="24"/>
                <w:szCs w:val="24"/>
                <w:lang w:val="en-IN" w:eastAsia="en-IN"/>
              </w:rPr>
              <w:t>Magnitude Plot: Represents the strength of different frequency components in a signal, helping to identify dominant frequencies. It is widely used in signal and image processing.</w:t>
            </w:r>
          </w:p>
          <w:p w14:paraId="78B12C69" w14:textId="77777777" w:rsidR="00E83B51" w:rsidRPr="009035F6" w:rsidRDefault="00E83B51" w:rsidP="009035F6">
            <w:pPr>
              <w:pStyle w:val="ListParagraph"/>
              <w:numPr>
                <w:ilvl w:val="0"/>
                <w:numId w:val="13"/>
              </w:numPr>
              <w:rPr>
                <w:rFonts w:ascii="Times New Roman" w:eastAsia="Times New Roman" w:hAnsi="Times New Roman" w:cs="Times New Roman"/>
                <w:sz w:val="24"/>
                <w:szCs w:val="24"/>
                <w:lang w:val="en-IN" w:eastAsia="en-IN"/>
              </w:rPr>
            </w:pPr>
            <w:r w:rsidRPr="009035F6">
              <w:rPr>
                <w:rFonts w:ascii="Times New Roman" w:eastAsia="Times New Roman" w:hAnsi="Times New Roman" w:cs="Times New Roman"/>
                <w:sz w:val="24"/>
                <w:szCs w:val="24"/>
                <w:lang w:val="en-IN" w:eastAsia="en-IN"/>
              </w:rPr>
              <w:t>Phase Plot: Represents the phase shift of frequency components, which is crucial in signal reconstruction and systems where phase information affects performance (e.g., communication systems and filter design).</w:t>
            </w:r>
          </w:p>
          <w:p w14:paraId="23C397D6" w14:textId="4001C3D0" w:rsidR="00E83B51" w:rsidRPr="009035F6" w:rsidRDefault="00E83B51" w:rsidP="009035F6">
            <w:pPr>
              <w:pStyle w:val="ListParagraph"/>
              <w:numPr>
                <w:ilvl w:val="0"/>
                <w:numId w:val="13"/>
              </w:numPr>
              <w:rPr>
                <w:rFonts w:ascii="Times New Roman" w:eastAsia="Times New Roman" w:hAnsi="Times New Roman" w:cs="Times New Roman"/>
                <w:sz w:val="24"/>
                <w:szCs w:val="24"/>
                <w:lang w:val="en-IN" w:eastAsia="en-IN"/>
              </w:rPr>
            </w:pPr>
            <w:r w:rsidRPr="009035F6">
              <w:rPr>
                <w:rFonts w:ascii="Times New Roman" w:eastAsia="Times New Roman" w:hAnsi="Times New Roman" w:cs="Times New Roman"/>
                <w:sz w:val="24"/>
                <w:szCs w:val="24"/>
                <w:lang w:val="en-IN" w:eastAsia="en-IN"/>
              </w:rPr>
              <w:t>Together, magnitude and phase fully describe the frequency-domain characteristics of a signal, enabling complete reconstruction in the time domain.</w:t>
            </w:r>
          </w:p>
          <w:p w14:paraId="5858FAFE" w14:textId="0FF57DE4" w:rsidR="008D5C10" w:rsidRPr="00F961C8" w:rsidRDefault="008D5C10" w:rsidP="004532A3">
            <w:pPr>
              <w:ind w:left="720"/>
              <w:rPr>
                <w:rFonts w:ascii="Times New Roman" w:eastAsia="Times New Roman" w:hAnsi="Times New Roman" w:cs="Times New Roman"/>
                <w:sz w:val="24"/>
                <w:szCs w:val="24"/>
                <w:lang w:val="en-IN" w:eastAsia="en-IN"/>
              </w:rPr>
            </w:pPr>
          </w:p>
        </w:tc>
      </w:tr>
    </w:tbl>
    <w:p w14:paraId="47235BE9" w14:textId="77777777" w:rsidR="008D5C10" w:rsidRDefault="008D5C10" w:rsidP="004532A3">
      <w:pPr>
        <w:spacing w:after="0" w:line="240" w:lineRule="auto"/>
        <w:jc w:val="both"/>
        <w:rPr>
          <w:rFonts w:ascii="Times New Roman" w:hAnsi="Times New Roman"/>
          <w:b/>
          <w:iCs/>
          <w:sz w:val="24"/>
          <w:szCs w:val="24"/>
        </w:rPr>
      </w:pPr>
    </w:p>
    <w:p w14:paraId="3289E372" w14:textId="77777777" w:rsidR="008D5C10" w:rsidRDefault="008D5C10" w:rsidP="004532A3">
      <w:pPr>
        <w:spacing w:after="0" w:line="240" w:lineRule="auto"/>
        <w:jc w:val="both"/>
        <w:rPr>
          <w:rFonts w:ascii="Times New Roman" w:hAnsi="Times New Roman"/>
          <w:b/>
          <w:iCs/>
          <w:sz w:val="24"/>
          <w:szCs w:val="24"/>
        </w:rPr>
      </w:pPr>
    </w:p>
    <w:p w14:paraId="6EE7692C" w14:textId="77777777" w:rsidR="008D5C10" w:rsidRDefault="008D5C10" w:rsidP="004532A3">
      <w:pPr>
        <w:spacing w:after="0" w:line="240" w:lineRule="auto"/>
        <w:jc w:val="both"/>
        <w:rPr>
          <w:rFonts w:ascii="Times New Roman" w:hAnsi="Times New Roman"/>
          <w:b/>
          <w:iCs/>
          <w:sz w:val="24"/>
          <w:szCs w:val="24"/>
        </w:rPr>
      </w:pPr>
    </w:p>
    <w:p w14:paraId="3EBAB83E" w14:textId="77777777" w:rsidR="008D5C10" w:rsidRDefault="008D5C10" w:rsidP="004532A3">
      <w:pPr>
        <w:spacing w:after="0" w:line="240" w:lineRule="auto"/>
        <w:jc w:val="both"/>
        <w:rPr>
          <w:rFonts w:ascii="Times New Roman" w:hAnsi="Times New Roman"/>
          <w:b/>
          <w:iCs/>
          <w:sz w:val="24"/>
          <w:szCs w:val="24"/>
        </w:rPr>
      </w:pPr>
    </w:p>
    <w:tbl>
      <w:tblPr>
        <w:tblStyle w:val="TableGrid"/>
        <w:tblpPr w:leftFromText="180" w:rightFromText="180" w:vertAnchor="text" w:horzAnchor="page" w:tblpX="6289" w:tblpY="10330"/>
        <w:tblW w:w="0" w:type="auto"/>
        <w:tblLook w:val="04A0" w:firstRow="1" w:lastRow="0" w:firstColumn="1" w:lastColumn="0" w:noHBand="0" w:noVBand="1"/>
      </w:tblPr>
      <w:tblGrid>
        <w:gridCol w:w="4668"/>
      </w:tblGrid>
      <w:tr w:rsidR="009035F6" w14:paraId="12A6BEA8" w14:textId="77777777" w:rsidTr="00160248">
        <w:tc>
          <w:tcPr>
            <w:tcW w:w="4668" w:type="dxa"/>
          </w:tcPr>
          <w:p w14:paraId="5E594445" w14:textId="77777777" w:rsidR="009035F6" w:rsidRDefault="009035F6" w:rsidP="007A2587">
            <w:pPr>
              <w:widowControl w:val="0"/>
              <w:suppressAutoHyphens/>
              <w:spacing w:line="264" w:lineRule="auto"/>
              <w:jc w:val="center"/>
              <w:rPr>
                <w:rFonts w:ascii="Times New Roman" w:hAnsi="Times New Roman"/>
                <w:b/>
                <w:color w:val="BC202E"/>
                <w:sz w:val="24"/>
                <w:szCs w:val="24"/>
              </w:rPr>
            </w:pPr>
          </w:p>
          <w:p w14:paraId="219CFF35" w14:textId="77777777" w:rsidR="009035F6" w:rsidRDefault="009035F6" w:rsidP="007A2587">
            <w:pPr>
              <w:widowControl w:val="0"/>
              <w:suppressAutoHyphens/>
              <w:spacing w:line="264" w:lineRule="auto"/>
              <w:jc w:val="center"/>
              <w:rPr>
                <w:rFonts w:ascii="Times New Roman" w:hAnsi="Times New Roman"/>
                <w:b/>
                <w:color w:val="BC202E"/>
                <w:sz w:val="24"/>
                <w:szCs w:val="24"/>
              </w:rPr>
            </w:pPr>
          </w:p>
          <w:p w14:paraId="1EF75C90" w14:textId="77777777" w:rsidR="009035F6" w:rsidRPr="00AA1F5A" w:rsidRDefault="009035F6" w:rsidP="007A2587">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4532A3">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default" r:id="rId15"/>
      <w:footerReference w:type="default" r:id="rId16"/>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14DF5" w14:textId="77777777" w:rsidR="00E14C33" w:rsidRDefault="00E14C33" w:rsidP="001F0663">
      <w:pPr>
        <w:spacing w:after="0" w:line="240" w:lineRule="auto"/>
      </w:pPr>
      <w:r>
        <w:separator/>
      </w:r>
    </w:p>
  </w:endnote>
  <w:endnote w:type="continuationSeparator" w:id="0">
    <w:p w14:paraId="726775B6" w14:textId="77777777" w:rsidR="00E14C33" w:rsidRDefault="00E14C33"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5C320" w14:textId="77777777" w:rsidR="002A50A1" w:rsidRPr="00EE1F5D" w:rsidRDefault="002A50A1">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39731A" w:rsidRPr="00EE1F5D" w14:paraId="7EC0880B" w14:textId="77777777" w:rsidTr="00A25C5E">
      <w:tc>
        <w:tcPr>
          <w:tcW w:w="3544" w:type="dxa"/>
        </w:tcPr>
        <w:p w14:paraId="557B72DF" w14:textId="59D99B13" w:rsidR="0039731A" w:rsidRPr="00EE1F5D" w:rsidRDefault="00160248" w:rsidP="00160248">
          <w:pPr>
            <w:pStyle w:val="Footer"/>
            <w:rPr>
              <w:rFonts w:ascii="Arial" w:hAnsi="Arial" w:cs="Arial"/>
              <w:sz w:val="20"/>
              <w:szCs w:val="20"/>
            </w:rPr>
          </w:pPr>
          <w:r w:rsidRPr="00EE1F5D">
            <w:rPr>
              <w:rFonts w:ascii="Arial" w:hAnsi="Arial" w:cs="Arial"/>
              <w:sz w:val="20"/>
              <w:szCs w:val="20"/>
            </w:rPr>
            <w:t xml:space="preserve">           </w:t>
          </w:r>
          <w:r w:rsidR="001F104D" w:rsidRPr="00EE1F5D">
            <w:rPr>
              <w:rFonts w:ascii="Arial" w:hAnsi="Arial" w:cs="Arial"/>
              <w:sz w:val="20"/>
              <w:szCs w:val="20"/>
            </w:rPr>
            <w:t>DS&amp;IP</w:t>
          </w:r>
        </w:p>
      </w:tc>
      <w:tc>
        <w:tcPr>
          <w:tcW w:w="3969" w:type="dxa"/>
        </w:tcPr>
        <w:p w14:paraId="7BF2C374" w14:textId="1CEA2DEC" w:rsidR="0039731A" w:rsidRPr="00EE1F5D" w:rsidRDefault="00160248" w:rsidP="00160248">
          <w:pPr>
            <w:pStyle w:val="Footer"/>
            <w:rPr>
              <w:rFonts w:ascii="Arial" w:hAnsi="Arial" w:cs="Arial"/>
              <w:sz w:val="20"/>
              <w:szCs w:val="20"/>
            </w:rPr>
          </w:pPr>
          <w:r w:rsidRPr="00EE1F5D">
            <w:rPr>
              <w:rFonts w:ascii="Arial" w:hAnsi="Arial" w:cs="Arial"/>
              <w:sz w:val="20"/>
              <w:szCs w:val="20"/>
            </w:rPr>
            <w:t xml:space="preserve">            </w:t>
          </w:r>
          <w:r w:rsidR="0039731A" w:rsidRPr="00EE1F5D">
            <w:rPr>
              <w:rFonts w:ascii="Arial" w:hAnsi="Arial" w:cs="Arial"/>
              <w:sz w:val="20"/>
              <w:szCs w:val="20"/>
            </w:rPr>
            <w:t>Semester: V</w:t>
          </w:r>
          <w:r w:rsidR="001F104D" w:rsidRPr="00EE1F5D">
            <w:rPr>
              <w:rFonts w:ascii="Arial" w:hAnsi="Arial" w:cs="Arial"/>
              <w:sz w:val="20"/>
              <w:szCs w:val="20"/>
            </w:rPr>
            <w:t>I</w:t>
          </w:r>
        </w:p>
      </w:tc>
      <w:tc>
        <w:tcPr>
          <w:tcW w:w="3403" w:type="dxa"/>
        </w:tcPr>
        <w:p w14:paraId="2B412F4E" w14:textId="248945AB" w:rsidR="0039731A" w:rsidRPr="00EE1F5D" w:rsidRDefault="00160248" w:rsidP="00160248">
          <w:pPr>
            <w:pStyle w:val="Footer"/>
            <w:jc w:val="center"/>
            <w:rPr>
              <w:rFonts w:ascii="Arial" w:hAnsi="Arial" w:cs="Arial"/>
              <w:sz w:val="20"/>
              <w:szCs w:val="20"/>
            </w:rPr>
          </w:pPr>
          <w:r w:rsidRPr="00EE1F5D">
            <w:rPr>
              <w:rFonts w:ascii="Arial" w:hAnsi="Arial" w:cs="Arial"/>
              <w:sz w:val="20"/>
              <w:szCs w:val="20"/>
            </w:rPr>
            <w:t xml:space="preserve">      </w:t>
          </w:r>
          <w:r w:rsidR="001F104D" w:rsidRPr="00EE1F5D">
            <w:rPr>
              <w:rFonts w:ascii="Arial" w:hAnsi="Arial" w:cs="Arial"/>
              <w:sz w:val="20"/>
              <w:szCs w:val="20"/>
            </w:rPr>
            <w:t>Academic Year: 2024-25</w:t>
          </w:r>
        </w:p>
      </w:tc>
    </w:tr>
    <w:tr w:rsidR="0039731A" w:rsidRPr="00EE1F5D" w14:paraId="41C47D61" w14:textId="77777777" w:rsidTr="00A25C5E">
      <w:tc>
        <w:tcPr>
          <w:tcW w:w="3544" w:type="dxa"/>
        </w:tcPr>
        <w:p w14:paraId="3B2FFD7D" w14:textId="49BF162F" w:rsidR="0039731A" w:rsidRPr="00EE1F5D" w:rsidRDefault="0039731A" w:rsidP="002A50A1">
          <w:pPr>
            <w:pStyle w:val="Footer"/>
            <w:rPr>
              <w:rFonts w:ascii="Arial" w:hAnsi="Arial" w:cs="Arial"/>
              <w:sz w:val="20"/>
              <w:szCs w:val="20"/>
            </w:rPr>
          </w:pPr>
        </w:p>
      </w:tc>
      <w:tc>
        <w:tcPr>
          <w:tcW w:w="3969" w:type="dxa"/>
        </w:tcPr>
        <w:p w14:paraId="3B1C890A" w14:textId="77777777" w:rsidR="0039731A" w:rsidRPr="00EE1F5D" w:rsidRDefault="0039731A" w:rsidP="002A50A1">
          <w:pPr>
            <w:pStyle w:val="Footer"/>
            <w:jc w:val="center"/>
            <w:rPr>
              <w:rFonts w:ascii="Arial" w:hAnsi="Arial" w:cs="Arial"/>
              <w:sz w:val="20"/>
              <w:szCs w:val="20"/>
            </w:rPr>
          </w:pPr>
        </w:p>
      </w:tc>
      <w:tc>
        <w:tcPr>
          <w:tcW w:w="3403" w:type="dxa"/>
        </w:tcPr>
        <w:p w14:paraId="50C21C4C" w14:textId="5C4769F3" w:rsidR="0039731A" w:rsidRPr="00EE1F5D" w:rsidRDefault="0039731A" w:rsidP="00A25C5E">
          <w:pPr>
            <w:pStyle w:val="Footer"/>
            <w:jc w:val="right"/>
            <w:rPr>
              <w:rFonts w:ascii="Arial" w:hAnsi="Arial" w:cs="Arial"/>
              <w:sz w:val="20"/>
              <w:szCs w:val="20"/>
            </w:rPr>
          </w:pPr>
        </w:p>
      </w:tc>
    </w:tr>
  </w:tbl>
  <w:p w14:paraId="2A0AD00D" w14:textId="601736F4" w:rsidR="002A50A1" w:rsidRPr="00EE1F5D" w:rsidRDefault="002A50A1" w:rsidP="00B45203">
    <w:pPr>
      <w:pStyle w:val="Footer"/>
      <w:ind w:left="-1440"/>
      <w:jc w:val="center"/>
      <w:rPr>
        <w:rFonts w:ascii="Arial" w:hAnsi="Arial" w:cs="Arial"/>
      </w:rPr>
    </w:pPr>
  </w:p>
  <w:p w14:paraId="7BDC4614" w14:textId="75A41F2E" w:rsidR="002A50A1" w:rsidRPr="00EE1F5D" w:rsidRDefault="002A50A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59291" w14:textId="77777777" w:rsidR="00E14C33" w:rsidRDefault="00E14C33" w:rsidP="001F0663">
      <w:pPr>
        <w:spacing w:after="0" w:line="240" w:lineRule="auto"/>
      </w:pPr>
      <w:r>
        <w:separator/>
      </w:r>
    </w:p>
  </w:footnote>
  <w:footnote w:type="continuationSeparator" w:id="0">
    <w:p w14:paraId="254E8CBF" w14:textId="77777777" w:rsidR="00E14C33" w:rsidRDefault="00E14C33"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98D1E97"/>
    <w:multiLevelType w:val="multilevel"/>
    <w:tmpl w:val="A20E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976E3"/>
    <w:multiLevelType w:val="hybridMultilevel"/>
    <w:tmpl w:val="5BBA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D17AF8"/>
    <w:multiLevelType w:val="hybridMultilevel"/>
    <w:tmpl w:val="86EEE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5B0BD9"/>
    <w:multiLevelType w:val="hybridMultilevel"/>
    <w:tmpl w:val="607AA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8D30C95"/>
    <w:multiLevelType w:val="hybridMultilevel"/>
    <w:tmpl w:val="D7B03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8E4783"/>
    <w:multiLevelType w:val="hybridMultilevel"/>
    <w:tmpl w:val="4EEC2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C6626D"/>
    <w:multiLevelType w:val="hybridMultilevel"/>
    <w:tmpl w:val="6AACD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93196E"/>
    <w:multiLevelType w:val="multilevel"/>
    <w:tmpl w:val="ADC2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13FBD"/>
    <w:multiLevelType w:val="multilevel"/>
    <w:tmpl w:val="1182F3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A4884"/>
    <w:multiLevelType w:val="multilevel"/>
    <w:tmpl w:val="6260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A0B20"/>
    <w:multiLevelType w:val="hybridMultilevel"/>
    <w:tmpl w:val="65FE37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0D41BC"/>
    <w:multiLevelType w:val="hybridMultilevel"/>
    <w:tmpl w:val="FD568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A077F5"/>
    <w:multiLevelType w:val="hybridMultilevel"/>
    <w:tmpl w:val="993C03F0"/>
    <w:lvl w:ilvl="0" w:tplc="4ED0E9DE">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09477523">
    <w:abstractNumId w:val="13"/>
  </w:num>
  <w:num w:numId="2" w16cid:durableId="28117681">
    <w:abstractNumId w:val="5"/>
  </w:num>
  <w:num w:numId="3" w16cid:durableId="1854370765">
    <w:abstractNumId w:val="14"/>
  </w:num>
  <w:num w:numId="4" w16cid:durableId="1587686127">
    <w:abstractNumId w:val="12"/>
  </w:num>
  <w:num w:numId="5" w16cid:durableId="1829593633">
    <w:abstractNumId w:val="9"/>
  </w:num>
  <w:num w:numId="6" w16cid:durableId="163783843">
    <w:abstractNumId w:val="10"/>
  </w:num>
  <w:num w:numId="7" w16cid:durableId="1712415315">
    <w:abstractNumId w:val="16"/>
  </w:num>
  <w:num w:numId="8" w16cid:durableId="1591432228">
    <w:abstractNumId w:val="15"/>
  </w:num>
  <w:num w:numId="9" w16cid:durableId="2020698325">
    <w:abstractNumId w:val="17"/>
  </w:num>
  <w:num w:numId="10" w16cid:durableId="1438329479">
    <w:abstractNumId w:val="11"/>
  </w:num>
  <w:num w:numId="11" w16cid:durableId="1251423812">
    <w:abstractNumId w:val="6"/>
  </w:num>
  <w:num w:numId="12" w16cid:durableId="1658263109">
    <w:abstractNumId w:val="7"/>
  </w:num>
  <w:num w:numId="13" w16cid:durableId="71994191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17B0"/>
    <w:rsid w:val="0001388A"/>
    <w:rsid w:val="00032372"/>
    <w:rsid w:val="00041445"/>
    <w:rsid w:val="00042944"/>
    <w:rsid w:val="00061C67"/>
    <w:rsid w:val="000701BD"/>
    <w:rsid w:val="00082E39"/>
    <w:rsid w:val="0009246F"/>
    <w:rsid w:val="000970A8"/>
    <w:rsid w:val="000A15FD"/>
    <w:rsid w:val="000B0D21"/>
    <w:rsid w:val="000B1195"/>
    <w:rsid w:val="000B60B0"/>
    <w:rsid w:val="000C6355"/>
    <w:rsid w:val="000D4A0C"/>
    <w:rsid w:val="000E45D7"/>
    <w:rsid w:val="00114FC0"/>
    <w:rsid w:val="001413D2"/>
    <w:rsid w:val="0014175F"/>
    <w:rsid w:val="00141CF0"/>
    <w:rsid w:val="001469DC"/>
    <w:rsid w:val="00160248"/>
    <w:rsid w:val="00177BDD"/>
    <w:rsid w:val="00196AB2"/>
    <w:rsid w:val="001C14C7"/>
    <w:rsid w:val="001D2882"/>
    <w:rsid w:val="001D45FF"/>
    <w:rsid w:val="001D6337"/>
    <w:rsid w:val="001E1C6B"/>
    <w:rsid w:val="001F0663"/>
    <w:rsid w:val="001F104D"/>
    <w:rsid w:val="002040B3"/>
    <w:rsid w:val="00204DB8"/>
    <w:rsid w:val="002066B3"/>
    <w:rsid w:val="002121AB"/>
    <w:rsid w:val="00232DA4"/>
    <w:rsid w:val="00256D61"/>
    <w:rsid w:val="00272ED8"/>
    <w:rsid w:val="00282C4C"/>
    <w:rsid w:val="002915D6"/>
    <w:rsid w:val="002A50A1"/>
    <w:rsid w:val="002B2679"/>
    <w:rsid w:val="002E34EE"/>
    <w:rsid w:val="00312C08"/>
    <w:rsid w:val="00316E17"/>
    <w:rsid w:val="00323EE9"/>
    <w:rsid w:val="003374FC"/>
    <w:rsid w:val="00344A79"/>
    <w:rsid w:val="003466F1"/>
    <w:rsid w:val="00364C90"/>
    <w:rsid w:val="003757A2"/>
    <w:rsid w:val="0039485D"/>
    <w:rsid w:val="0039731A"/>
    <w:rsid w:val="003B204E"/>
    <w:rsid w:val="003B7A9A"/>
    <w:rsid w:val="003D3F4A"/>
    <w:rsid w:val="003F09DD"/>
    <w:rsid w:val="0041550D"/>
    <w:rsid w:val="00415574"/>
    <w:rsid w:val="004532A3"/>
    <w:rsid w:val="00471C7D"/>
    <w:rsid w:val="00486834"/>
    <w:rsid w:val="00495828"/>
    <w:rsid w:val="00497553"/>
    <w:rsid w:val="004A4172"/>
    <w:rsid w:val="004D0C29"/>
    <w:rsid w:val="004E204E"/>
    <w:rsid w:val="004E7E0B"/>
    <w:rsid w:val="004F04DC"/>
    <w:rsid w:val="00502246"/>
    <w:rsid w:val="00521E54"/>
    <w:rsid w:val="00543591"/>
    <w:rsid w:val="0058005C"/>
    <w:rsid w:val="005B0348"/>
    <w:rsid w:val="005C0B93"/>
    <w:rsid w:val="005D7DC2"/>
    <w:rsid w:val="006249D0"/>
    <w:rsid w:val="00627AEC"/>
    <w:rsid w:val="00651621"/>
    <w:rsid w:val="00682DE5"/>
    <w:rsid w:val="006855F7"/>
    <w:rsid w:val="00686E52"/>
    <w:rsid w:val="00693133"/>
    <w:rsid w:val="006D0996"/>
    <w:rsid w:val="006D52B6"/>
    <w:rsid w:val="006D651E"/>
    <w:rsid w:val="00700A17"/>
    <w:rsid w:val="00734C04"/>
    <w:rsid w:val="007549EE"/>
    <w:rsid w:val="007609F2"/>
    <w:rsid w:val="00766B9D"/>
    <w:rsid w:val="007779BB"/>
    <w:rsid w:val="00786DD9"/>
    <w:rsid w:val="00796CC5"/>
    <w:rsid w:val="007A2587"/>
    <w:rsid w:val="007B77AD"/>
    <w:rsid w:val="007D0B10"/>
    <w:rsid w:val="007E578A"/>
    <w:rsid w:val="007F1F36"/>
    <w:rsid w:val="00814442"/>
    <w:rsid w:val="00817323"/>
    <w:rsid w:val="00817B28"/>
    <w:rsid w:val="0083020D"/>
    <w:rsid w:val="00861D21"/>
    <w:rsid w:val="00862904"/>
    <w:rsid w:val="00880085"/>
    <w:rsid w:val="00890E82"/>
    <w:rsid w:val="008B20EA"/>
    <w:rsid w:val="008C2AA7"/>
    <w:rsid w:val="008D5C10"/>
    <w:rsid w:val="008E4A57"/>
    <w:rsid w:val="008E7DC4"/>
    <w:rsid w:val="009035F6"/>
    <w:rsid w:val="00904614"/>
    <w:rsid w:val="00906420"/>
    <w:rsid w:val="00913965"/>
    <w:rsid w:val="009462FE"/>
    <w:rsid w:val="0096615C"/>
    <w:rsid w:val="009742D2"/>
    <w:rsid w:val="00975FF2"/>
    <w:rsid w:val="00991944"/>
    <w:rsid w:val="009A4D77"/>
    <w:rsid w:val="009B12BD"/>
    <w:rsid w:val="009F49C5"/>
    <w:rsid w:val="00A00E0D"/>
    <w:rsid w:val="00A12218"/>
    <w:rsid w:val="00A1678F"/>
    <w:rsid w:val="00A17749"/>
    <w:rsid w:val="00A1782A"/>
    <w:rsid w:val="00A25C5E"/>
    <w:rsid w:val="00A610E2"/>
    <w:rsid w:val="00A73841"/>
    <w:rsid w:val="00A77F79"/>
    <w:rsid w:val="00A83535"/>
    <w:rsid w:val="00A83FB3"/>
    <w:rsid w:val="00A940EA"/>
    <w:rsid w:val="00AA0DE5"/>
    <w:rsid w:val="00AA1F5A"/>
    <w:rsid w:val="00AC2723"/>
    <w:rsid w:val="00AC3137"/>
    <w:rsid w:val="00AD7207"/>
    <w:rsid w:val="00AE1B8C"/>
    <w:rsid w:val="00AE7EAD"/>
    <w:rsid w:val="00B047C3"/>
    <w:rsid w:val="00B06C7D"/>
    <w:rsid w:val="00B35153"/>
    <w:rsid w:val="00B43E91"/>
    <w:rsid w:val="00B43EE1"/>
    <w:rsid w:val="00B45203"/>
    <w:rsid w:val="00B66BDD"/>
    <w:rsid w:val="00B7283F"/>
    <w:rsid w:val="00B72A51"/>
    <w:rsid w:val="00BA17A0"/>
    <w:rsid w:val="00BB2703"/>
    <w:rsid w:val="00BB7342"/>
    <w:rsid w:val="00BC7CCF"/>
    <w:rsid w:val="00BD4A65"/>
    <w:rsid w:val="00C37956"/>
    <w:rsid w:val="00C50B40"/>
    <w:rsid w:val="00C62635"/>
    <w:rsid w:val="00C706C6"/>
    <w:rsid w:val="00C743A7"/>
    <w:rsid w:val="00C80D30"/>
    <w:rsid w:val="00C843B3"/>
    <w:rsid w:val="00C94493"/>
    <w:rsid w:val="00CA51D2"/>
    <w:rsid w:val="00CA7AA4"/>
    <w:rsid w:val="00CD70B8"/>
    <w:rsid w:val="00CE2DE4"/>
    <w:rsid w:val="00CF031D"/>
    <w:rsid w:val="00D04989"/>
    <w:rsid w:val="00D055DC"/>
    <w:rsid w:val="00D210D7"/>
    <w:rsid w:val="00D22F99"/>
    <w:rsid w:val="00D275C7"/>
    <w:rsid w:val="00D647BA"/>
    <w:rsid w:val="00D67056"/>
    <w:rsid w:val="00D74EC3"/>
    <w:rsid w:val="00D82E92"/>
    <w:rsid w:val="00D8436E"/>
    <w:rsid w:val="00D851F1"/>
    <w:rsid w:val="00D854C5"/>
    <w:rsid w:val="00D9521C"/>
    <w:rsid w:val="00D95F90"/>
    <w:rsid w:val="00DA4647"/>
    <w:rsid w:val="00DC688B"/>
    <w:rsid w:val="00DD3D28"/>
    <w:rsid w:val="00DE0517"/>
    <w:rsid w:val="00DE37FD"/>
    <w:rsid w:val="00DF1F07"/>
    <w:rsid w:val="00DF2A1F"/>
    <w:rsid w:val="00DF46AA"/>
    <w:rsid w:val="00DF4713"/>
    <w:rsid w:val="00E07797"/>
    <w:rsid w:val="00E1329F"/>
    <w:rsid w:val="00E14C33"/>
    <w:rsid w:val="00E21197"/>
    <w:rsid w:val="00E40D02"/>
    <w:rsid w:val="00E410D2"/>
    <w:rsid w:val="00E41F34"/>
    <w:rsid w:val="00E6611E"/>
    <w:rsid w:val="00E83B51"/>
    <w:rsid w:val="00EA7DD6"/>
    <w:rsid w:val="00EB5587"/>
    <w:rsid w:val="00EE1F5D"/>
    <w:rsid w:val="00EE2944"/>
    <w:rsid w:val="00EE59A2"/>
    <w:rsid w:val="00F061A3"/>
    <w:rsid w:val="00F1491C"/>
    <w:rsid w:val="00F14B23"/>
    <w:rsid w:val="00F20D4F"/>
    <w:rsid w:val="00F267A8"/>
    <w:rsid w:val="00F4376C"/>
    <w:rsid w:val="00F53AD2"/>
    <w:rsid w:val="00F650F7"/>
    <w:rsid w:val="00F76925"/>
    <w:rsid w:val="00F95E97"/>
    <w:rsid w:val="00F961C8"/>
    <w:rsid w:val="00FA399E"/>
    <w:rsid w:val="00FB6573"/>
    <w:rsid w:val="00FC0B49"/>
    <w:rsid w:val="00FC6A44"/>
    <w:rsid w:val="00FD0AD0"/>
    <w:rsid w:val="00FD663B"/>
    <w:rsid w:val="00FE03CB"/>
    <w:rsid w:val="00FE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00D430F5-F197-47E9-9F64-84B24023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32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2DE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3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Strong">
    <w:name w:val="Strong"/>
    <w:basedOn w:val="DefaultParagraphFont"/>
    <w:uiPriority w:val="22"/>
    <w:qFormat/>
    <w:rsid w:val="00D95F90"/>
    <w:rPr>
      <w:b/>
      <w:bCs/>
    </w:rPr>
  </w:style>
  <w:style w:type="character" w:styleId="HTMLCode">
    <w:name w:val="HTML Code"/>
    <w:basedOn w:val="DefaultParagraphFont"/>
    <w:uiPriority w:val="99"/>
    <w:semiHidden/>
    <w:unhideWhenUsed/>
    <w:rsid w:val="00D95F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E2DE4"/>
    <w:rPr>
      <w:rFonts w:ascii="Times New Roman" w:eastAsia="Times New Roman" w:hAnsi="Times New Roman" w:cs="Times New Roman"/>
      <w:b/>
      <w:bCs/>
      <w:sz w:val="24"/>
      <w:szCs w:val="24"/>
      <w:lang w:val="en-IN" w:eastAsia="en-IN"/>
    </w:rPr>
  </w:style>
  <w:style w:type="character" w:customStyle="1" w:styleId="mord">
    <w:name w:val="mord"/>
    <w:basedOn w:val="DefaultParagraphFont"/>
    <w:rsid w:val="00CE2DE4"/>
  </w:style>
  <w:style w:type="character" w:customStyle="1" w:styleId="mopen">
    <w:name w:val="mopen"/>
    <w:basedOn w:val="DefaultParagraphFont"/>
    <w:rsid w:val="00CE2DE4"/>
  </w:style>
  <w:style w:type="character" w:customStyle="1" w:styleId="mclose">
    <w:name w:val="mclose"/>
    <w:basedOn w:val="DefaultParagraphFont"/>
    <w:rsid w:val="00CE2DE4"/>
  </w:style>
  <w:style w:type="character" w:customStyle="1" w:styleId="mrel">
    <w:name w:val="mrel"/>
    <w:basedOn w:val="DefaultParagraphFont"/>
    <w:rsid w:val="00CE2DE4"/>
  </w:style>
  <w:style w:type="character" w:customStyle="1" w:styleId="mbin">
    <w:name w:val="mbin"/>
    <w:basedOn w:val="DefaultParagraphFont"/>
    <w:rsid w:val="00CE2DE4"/>
  </w:style>
  <w:style w:type="character" w:customStyle="1" w:styleId="mop">
    <w:name w:val="mop"/>
    <w:basedOn w:val="DefaultParagraphFont"/>
    <w:rsid w:val="00CE2DE4"/>
  </w:style>
  <w:style w:type="character" w:customStyle="1" w:styleId="vlist-s">
    <w:name w:val="vlist-s"/>
    <w:basedOn w:val="DefaultParagraphFont"/>
    <w:rsid w:val="00CE2DE4"/>
  </w:style>
  <w:style w:type="character" w:customStyle="1" w:styleId="Heading3Char">
    <w:name w:val="Heading 3 Char"/>
    <w:basedOn w:val="DefaultParagraphFont"/>
    <w:link w:val="Heading3"/>
    <w:uiPriority w:val="9"/>
    <w:semiHidden/>
    <w:rsid w:val="004532A3"/>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204DB8"/>
    <w:rPr>
      <w:rFonts w:ascii="CMR12" w:hAnsi="CMR12" w:hint="default"/>
      <w:b w:val="0"/>
      <w:bCs w:val="0"/>
      <w:i w:val="0"/>
      <w:iCs w:val="0"/>
      <w:color w:val="000000"/>
      <w:sz w:val="24"/>
      <w:szCs w:val="24"/>
    </w:rPr>
  </w:style>
  <w:style w:type="character" w:styleId="Hyperlink">
    <w:name w:val="Hyperlink"/>
    <w:basedOn w:val="DefaultParagraphFont"/>
    <w:uiPriority w:val="99"/>
    <w:unhideWhenUsed/>
    <w:rsid w:val="00D275C7"/>
    <w:rPr>
      <w:color w:val="0000FF" w:themeColor="hyperlink"/>
      <w:u w:val="single"/>
    </w:rPr>
  </w:style>
  <w:style w:type="character" w:styleId="UnresolvedMention">
    <w:name w:val="Unresolved Mention"/>
    <w:basedOn w:val="DefaultParagraphFont"/>
    <w:uiPriority w:val="99"/>
    <w:semiHidden/>
    <w:unhideWhenUsed/>
    <w:rsid w:val="00D275C7"/>
    <w:rPr>
      <w:color w:val="605E5C"/>
      <w:shd w:val="clear" w:color="auto" w:fill="E1DFDD"/>
    </w:rPr>
  </w:style>
  <w:style w:type="character" w:customStyle="1" w:styleId="katex-mathml">
    <w:name w:val="katex-mathml"/>
    <w:basedOn w:val="DefaultParagraphFont"/>
    <w:rsid w:val="005D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872">
      <w:bodyDiv w:val="1"/>
      <w:marLeft w:val="0"/>
      <w:marRight w:val="0"/>
      <w:marTop w:val="0"/>
      <w:marBottom w:val="0"/>
      <w:divBdr>
        <w:top w:val="none" w:sz="0" w:space="0" w:color="auto"/>
        <w:left w:val="none" w:sz="0" w:space="0" w:color="auto"/>
        <w:bottom w:val="none" w:sz="0" w:space="0" w:color="auto"/>
        <w:right w:val="none" w:sz="0" w:space="0" w:color="auto"/>
      </w:divBdr>
      <w:divsChild>
        <w:div w:id="763764845">
          <w:marLeft w:val="0"/>
          <w:marRight w:val="0"/>
          <w:marTop w:val="0"/>
          <w:marBottom w:val="0"/>
          <w:divBdr>
            <w:top w:val="none" w:sz="0" w:space="0" w:color="auto"/>
            <w:left w:val="none" w:sz="0" w:space="0" w:color="auto"/>
            <w:bottom w:val="none" w:sz="0" w:space="0" w:color="auto"/>
            <w:right w:val="none" w:sz="0" w:space="0" w:color="auto"/>
          </w:divBdr>
          <w:divsChild>
            <w:div w:id="938097593">
              <w:marLeft w:val="0"/>
              <w:marRight w:val="0"/>
              <w:marTop w:val="0"/>
              <w:marBottom w:val="0"/>
              <w:divBdr>
                <w:top w:val="none" w:sz="0" w:space="0" w:color="auto"/>
                <w:left w:val="none" w:sz="0" w:space="0" w:color="auto"/>
                <w:bottom w:val="none" w:sz="0" w:space="0" w:color="auto"/>
                <w:right w:val="none" w:sz="0" w:space="0" w:color="auto"/>
              </w:divBdr>
            </w:div>
            <w:div w:id="1407142113">
              <w:marLeft w:val="0"/>
              <w:marRight w:val="0"/>
              <w:marTop w:val="0"/>
              <w:marBottom w:val="0"/>
              <w:divBdr>
                <w:top w:val="none" w:sz="0" w:space="0" w:color="auto"/>
                <w:left w:val="none" w:sz="0" w:space="0" w:color="auto"/>
                <w:bottom w:val="none" w:sz="0" w:space="0" w:color="auto"/>
                <w:right w:val="none" w:sz="0" w:space="0" w:color="auto"/>
              </w:divBdr>
            </w:div>
            <w:div w:id="43410835">
              <w:marLeft w:val="0"/>
              <w:marRight w:val="0"/>
              <w:marTop w:val="0"/>
              <w:marBottom w:val="0"/>
              <w:divBdr>
                <w:top w:val="none" w:sz="0" w:space="0" w:color="auto"/>
                <w:left w:val="none" w:sz="0" w:space="0" w:color="auto"/>
                <w:bottom w:val="none" w:sz="0" w:space="0" w:color="auto"/>
                <w:right w:val="none" w:sz="0" w:space="0" w:color="auto"/>
              </w:divBdr>
            </w:div>
            <w:div w:id="1905217612">
              <w:marLeft w:val="0"/>
              <w:marRight w:val="0"/>
              <w:marTop w:val="0"/>
              <w:marBottom w:val="0"/>
              <w:divBdr>
                <w:top w:val="none" w:sz="0" w:space="0" w:color="auto"/>
                <w:left w:val="none" w:sz="0" w:space="0" w:color="auto"/>
                <w:bottom w:val="none" w:sz="0" w:space="0" w:color="auto"/>
                <w:right w:val="none" w:sz="0" w:space="0" w:color="auto"/>
              </w:divBdr>
            </w:div>
            <w:div w:id="139153272">
              <w:marLeft w:val="0"/>
              <w:marRight w:val="0"/>
              <w:marTop w:val="0"/>
              <w:marBottom w:val="0"/>
              <w:divBdr>
                <w:top w:val="none" w:sz="0" w:space="0" w:color="auto"/>
                <w:left w:val="none" w:sz="0" w:space="0" w:color="auto"/>
                <w:bottom w:val="none" w:sz="0" w:space="0" w:color="auto"/>
                <w:right w:val="none" w:sz="0" w:space="0" w:color="auto"/>
              </w:divBdr>
            </w:div>
            <w:div w:id="1269389527">
              <w:marLeft w:val="0"/>
              <w:marRight w:val="0"/>
              <w:marTop w:val="0"/>
              <w:marBottom w:val="0"/>
              <w:divBdr>
                <w:top w:val="none" w:sz="0" w:space="0" w:color="auto"/>
                <w:left w:val="none" w:sz="0" w:space="0" w:color="auto"/>
                <w:bottom w:val="none" w:sz="0" w:space="0" w:color="auto"/>
                <w:right w:val="none" w:sz="0" w:space="0" w:color="auto"/>
              </w:divBdr>
            </w:div>
            <w:div w:id="1612787384">
              <w:marLeft w:val="0"/>
              <w:marRight w:val="0"/>
              <w:marTop w:val="0"/>
              <w:marBottom w:val="0"/>
              <w:divBdr>
                <w:top w:val="none" w:sz="0" w:space="0" w:color="auto"/>
                <w:left w:val="none" w:sz="0" w:space="0" w:color="auto"/>
                <w:bottom w:val="none" w:sz="0" w:space="0" w:color="auto"/>
                <w:right w:val="none" w:sz="0" w:space="0" w:color="auto"/>
              </w:divBdr>
            </w:div>
            <w:div w:id="1701010665">
              <w:marLeft w:val="0"/>
              <w:marRight w:val="0"/>
              <w:marTop w:val="0"/>
              <w:marBottom w:val="0"/>
              <w:divBdr>
                <w:top w:val="none" w:sz="0" w:space="0" w:color="auto"/>
                <w:left w:val="none" w:sz="0" w:space="0" w:color="auto"/>
                <w:bottom w:val="none" w:sz="0" w:space="0" w:color="auto"/>
                <w:right w:val="none" w:sz="0" w:space="0" w:color="auto"/>
              </w:divBdr>
            </w:div>
            <w:div w:id="167328912">
              <w:marLeft w:val="0"/>
              <w:marRight w:val="0"/>
              <w:marTop w:val="0"/>
              <w:marBottom w:val="0"/>
              <w:divBdr>
                <w:top w:val="none" w:sz="0" w:space="0" w:color="auto"/>
                <w:left w:val="none" w:sz="0" w:space="0" w:color="auto"/>
                <w:bottom w:val="none" w:sz="0" w:space="0" w:color="auto"/>
                <w:right w:val="none" w:sz="0" w:space="0" w:color="auto"/>
              </w:divBdr>
            </w:div>
            <w:div w:id="1914965957">
              <w:marLeft w:val="0"/>
              <w:marRight w:val="0"/>
              <w:marTop w:val="0"/>
              <w:marBottom w:val="0"/>
              <w:divBdr>
                <w:top w:val="none" w:sz="0" w:space="0" w:color="auto"/>
                <w:left w:val="none" w:sz="0" w:space="0" w:color="auto"/>
                <w:bottom w:val="none" w:sz="0" w:space="0" w:color="auto"/>
                <w:right w:val="none" w:sz="0" w:space="0" w:color="auto"/>
              </w:divBdr>
            </w:div>
            <w:div w:id="3678899">
              <w:marLeft w:val="0"/>
              <w:marRight w:val="0"/>
              <w:marTop w:val="0"/>
              <w:marBottom w:val="0"/>
              <w:divBdr>
                <w:top w:val="none" w:sz="0" w:space="0" w:color="auto"/>
                <w:left w:val="none" w:sz="0" w:space="0" w:color="auto"/>
                <w:bottom w:val="none" w:sz="0" w:space="0" w:color="auto"/>
                <w:right w:val="none" w:sz="0" w:space="0" w:color="auto"/>
              </w:divBdr>
            </w:div>
            <w:div w:id="769858025">
              <w:marLeft w:val="0"/>
              <w:marRight w:val="0"/>
              <w:marTop w:val="0"/>
              <w:marBottom w:val="0"/>
              <w:divBdr>
                <w:top w:val="none" w:sz="0" w:space="0" w:color="auto"/>
                <w:left w:val="none" w:sz="0" w:space="0" w:color="auto"/>
                <w:bottom w:val="none" w:sz="0" w:space="0" w:color="auto"/>
                <w:right w:val="none" w:sz="0" w:space="0" w:color="auto"/>
              </w:divBdr>
            </w:div>
            <w:div w:id="264583138">
              <w:marLeft w:val="0"/>
              <w:marRight w:val="0"/>
              <w:marTop w:val="0"/>
              <w:marBottom w:val="0"/>
              <w:divBdr>
                <w:top w:val="none" w:sz="0" w:space="0" w:color="auto"/>
                <w:left w:val="none" w:sz="0" w:space="0" w:color="auto"/>
                <w:bottom w:val="none" w:sz="0" w:space="0" w:color="auto"/>
                <w:right w:val="none" w:sz="0" w:space="0" w:color="auto"/>
              </w:divBdr>
            </w:div>
            <w:div w:id="2006665132">
              <w:marLeft w:val="0"/>
              <w:marRight w:val="0"/>
              <w:marTop w:val="0"/>
              <w:marBottom w:val="0"/>
              <w:divBdr>
                <w:top w:val="none" w:sz="0" w:space="0" w:color="auto"/>
                <w:left w:val="none" w:sz="0" w:space="0" w:color="auto"/>
                <w:bottom w:val="none" w:sz="0" w:space="0" w:color="auto"/>
                <w:right w:val="none" w:sz="0" w:space="0" w:color="auto"/>
              </w:divBdr>
            </w:div>
            <w:div w:id="486172631">
              <w:marLeft w:val="0"/>
              <w:marRight w:val="0"/>
              <w:marTop w:val="0"/>
              <w:marBottom w:val="0"/>
              <w:divBdr>
                <w:top w:val="none" w:sz="0" w:space="0" w:color="auto"/>
                <w:left w:val="none" w:sz="0" w:space="0" w:color="auto"/>
                <w:bottom w:val="none" w:sz="0" w:space="0" w:color="auto"/>
                <w:right w:val="none" w:sz="0" w:space="0" w:color="auto"/>
              </w:divBdr>
            </w:div>
            <w:div w:id="1276987839">
              <w:marLeft w:val="0"/>
              <w:marRight w:val="0"/>
              <w:marTop w:val="0"/>
              <w:marBottom w:val="0"/>
              <w:divBdr>
                <w:top w:val="none" w:sz="0" w:space="0" w:color="auto"/>
                <w:left w:val="none" w:sz="0" w:space="0" w:color="auto"/>
                <w:bottom w:val="none" w:sz="0" w:space="0" w:color="auto"/>
                <w:right w:val="none" w:sz="0" w:space="0" w:color="auto"/>
              </w:divBdr>
            </w:div>
            <w:div w:id="913009196">
              <w:marLeft w:val="0"/>
              <w:marRight w:val="0"/>
              <w:marTop w:val="0"/>
              <w:marBottom w:val="0"/>
              <w:divBdr>
                <w:top w:val="none" w:sz="0" w:space="0" w:color="auto"/>
                <w:left w:val="none" w:sz="0" w:space="0" w:color="auto"/>
                <w:bottom w:val="none" w:sz="0" w:space="0" w:color="auto"/>
                <w:right w:val="none" w:sz="0" w:space="0" w:color="auto"/>
              </w:divBdr>
            </w:div>
            <w:div w:id="1292053921">
              <w:marLeft w:val="0"/>
              <w:marRight w:val="0"/>
              <w:marTop w:val="0"/>
              <w:marBottom w:val="0"/>
              <w:divBdr>
                <w:top w:val="none" w:sz="0" w:space="0" w:color="auto"/>
                <w:left w:val="none" w:sz="0" w:space="0" w:color="auto"/>
                <w:bottom w:val="none" w:sz="0" w:space="0" w:color="auto"/>
                <w:right w:val="none" w:sz="0" w:space="0" w:color="auto"/>
              </w:divBdr>
            </w:div>
            <w:div w:id="326591220">
              <w:marLeft w:val="0"/>
              <w:marRight w:val="0"/>
              <w:marTop w:val="0"/>
              <w:marBottom w:val="0"/>
              <w:divBdr>
                <w:top w:val="none" w:sz="0" w:space="0" w:color="auto"/>
                <w:left w:val="none" w:sz="0" w:space="0" w:color="auto"/>
                <w:bottom w:val="none" w:sz="0" w:space="0" w:color="auto"/>
                <w:right w:val="none" w:sz="0" w:space="0" w:color="auto"/>
              </w:divBdr>
            </w:div>
            <w:div w:id="1643080146">
              <w:marLeft w:val="0"/>
              <w:marRight w:val="0"/>
              <w:marTop w:val="0"/>
              <w:marBottom w:val="0"/>
              <w:divBdr>
                <w:top w:val="none" w:sz="0" w:space="0" w:color="auto"/>
                <w:left w:val="none" w:sz="0" w:space="0" w:color="auto"/>
                <w:bottom w:val="none" w:sz="0" w:space="0" w:color="auto"/>
                <w:right w:val="none" w:sz="0" w:space="0" w:color="auto"/>
              </w:divBdr>
            </w:div>
            <w:div w:id="1263606197">
              <w:marLeft w:val="0"/>
              <w:marRight w:val="0"/>
              <w:marTop w:val="0"/>
              <w:marBottom w:val="0"/>
              <w:divBdr>
                <w:top w:val="none" w:sz="0" w:space="0" w:color="auto"/>
                <w:left w:val="none" w:sz="0" w:space="0" w:color="auto"/>
                <w:bottom w:val="none" w:sz="0" w:space="0" w:color="auto"/>
                <w:right w:val="none" w:sz="0" w:space="0" w:color="auto"/>
              </w:divBdr>
            </w:div>
            <w:div w:id="1311518989">
              <w:marLeft w:val="0"/>
              <w:marRight w:val="0"/>
              <w:marTop w:val="0"/>
              <w:marBottom w:val="0"/>
              <w:divBdr>
                <w:top w:val="none" w:sz="0" w:space="0" w:color="auto"/>
                <w:left w:val="none" w:sz="0" w:space="0" w:color="auto"/>
                <w:bottom w:val="none" w:sz="0" w:space="0" w:color="auto"/>
                <w:right w:val="none" w:sz="0" w:space="0" w:color="auto"/>
              </w:divBdr>
            </w:div>
            <w:div w:id="1219514683">
              <w:marLeft w:val="0"/>
              <w:marRight w:val="0"/>
              <w:marTop w:val="0"/>
              <w:marBottom w:val="0"/>
              <w:divBdr>
                <w:top w:val="none" w:sz="0" w:space="0" w:color="auto"/>
                <w:left w:val="none" w:sz="0" w:space="0" w:color="auto"/>
                <w:bottom w:val="none" w:sz="0" w:space="0" w:color="auto"/>
                <w:right w:val="none" w:sz="0" w:space="0" w:color="auto"/>
              </w:divBdr>
            </w:div>
            <w:div w:id="1531603686">
              <w:marLeft w:val="0"/>
              <w:marRight w:val="0"/>
              <w:marTop w:val="0"/>
              <w:marBottom w:val="0"/>
              <w:divBdr>
                <w:top w:val="none" w:sz="0" w:space="0" w:color="auto"/>
                <w:left w:val="none" w:sz="0" w:space="0" w:color="auto"/>
                <w:bottom w:val="none" w:sz="0" w:space="0" w:color="auto"/>
                <w:right w:val="none" w:sz="0" w:space="0" w:color="auto"/>
              </w:divBdr>
            </w:div>
            <w:div w:id="470438309">
              <w:marLeft w:val="0"/>
              <w:marRight w:val="0"/>
              <w:marTop w:val="0"/>
              <w:marBottom w:val="0"/>
              <w:divBdr>
                <w:top w:val="none" w:sz="0" w:space="0" w:color="auto"/>
                <w:left w:val="none" w:sz="0" w:space="0" w:color="auto"/>
                <w:bottom w:val="none" w:sz="0" w:space="0" w:color="auto"/>
                <w:right w:val="none" w:sz="0" w:space="0" w:color="auto"/>
              </w:divBdr>
            </w:div>
            <w:div w:id="1139885216">
              <w:marLeft w:val="0"/>
              <w:marRight w:val="0"/>
              <w:marTop w:val="0"/>
              <w:marBottom w:val="0"/>
              <w:divBdr>
                <w:top w:val="none" w:sz="0" w:space="0" w:color="auto"/>
                <w:left w:val="none" w:sz="0" w:space="0" w:color="auto"/>
                <w:bottom w:val="none" w:sz="0" w:space="0" w:color="auto"/>
                <w:right w:val="none" w:sz="0" w:space="0" w:color="auto"/>
              </w:divBdr>
            </w:div>
            <w:div w:id="957764289">
              <w:marLeft w:val="0"/>
              <w:marRight w:val="0"/>
              <w:marTop w:val="0"/>
              <w:marBottom w:val="0"/>
              <w:divBdr>
                <w:top w:val="none" w:sz="0" w:space="0" w:color="auto"/>
                <w:left w:val="none" w:sz="0" w:space="0" w:color="auto"/>
                <w:bottom w:val="none" w:sz="0" w:space="0" w:color="auto"/>
                <w:right w:val="none" w:sz="0" w:space="0" w:color="auto"/>
              </w:divBdr>
            </w:div>
            <w:div w:id="1298026573">
              <w:marLeft w:val="0"/>
              <w:marRight w:val="0"/>
              <w:marTop w:val="0"/>
              <w:marBottom w:val="0"/>
              <w:divBdr>
                <w:top w:val="none" w:sz="0" w:space="0" w:color="auto"/>
                <w:left w:val="none" w:sz="0" w:space="0" w:color="auto"/>
                <w:bottom w:val="none" w:sz="0" w:space="0" w:color="auto"/>
                <w:right w:val="none" w:sz="0" w:space="0" w:color="auto"/>
              </w:divBdr>
            </w:div>
            <w:div w:id="690765783">
              <w:marLeft w:val="0"/>
              <w:marRight w:val="0"/>
              <w:marTop w:val="0"/>
              <w:marBottom w:val="0"/>
              <w:divBdr>
                <w:top w:val="none" w:sz="0" w:space="0" w:color="auto"/>
                <w:left w:val="none" w:sz="0" w:space="0" w:color="auto"/>
                <w:bottom w:val="none" w:sz="0" w:space="0" w:color="auto"/>
                <w:right w:val="none" w:sz="0" w:space="0" w:color="auto"/>
              </w:divBdr>
            </w:div>
            <w:div w:id="1144587132">
              <w:marLeft w:val="0"/>
              <w:marRight w:val="0"/>
              <w:marTop w:val="0"/>
              <w:marBottom w:val="0"/>
              <w:divBdr>
                <w:top w:val="none" w:sz="0" w:space="0" w:color="auto"/>
                <w:left w:val="none" w:sz="0" w:space="0" w:color="auto"/>
                <w:bottom w:val="none" w:sz="0" w:space="0" w:color="auto"/>
                <w:right w:val="none" w:sz="0" w:space="0" w:color="auto"/>
              </w:divBdr>
            </w:div>
            <w:div w:id="582377057">
              <w:marLeft w:val="0"/>
              <w:marRight w:val="0"/>
              <w:marTop w:val="0"/>
              <w:marBottom w:val="0"/>
              <w:divBdr>
                <w:top w:val="none" w:sz="0" w:space="0" w:color="auto"/>
                <w:left w:val="none" w:sz="0" w:space="0" w:color="auto"/>
                <w:bottom w:val="none" w:sz="0" w:space="0" w:color="auto"/>
                <w:right w:val="none" w:sz="0" w:space="0" w:color="auto"/>
              </w:divBdr>
            </w:div>
            <w:div w:id="1278561027">
              <w:marLeft w:val="0"/>
              <w:marRight w:val="0"/>
              <w:marTop w:val="0"/>
              <w:marBottom w:val="0"/>
              <w:divBdr>
                <w:top w:val="none" w:sz="0" w:space="0" w:color="auto"/>
                <w:left w:val="none" w:sz="0" w:space="0" w:color="auto"/>
                <w:bottom w:val="none" w:sz="0" w:space="0" w:color="auto"/>
                <w:right w:val="none" w:sz="0" w:space="0" w:color="auto"/>
              </w:divBdr>
            </w:div>
            <w:div w:id="1109276187">
              <w:marLeft w:val="0"/>
              <w:marRight w:val="0"/>
              <w:marTop w:val="0"/>
              <w:marBottom w:val="0"/>
              <w:divBdr>
                <w:top w:val="none" w:sz="0" w:space="0" w:color="auto"/>
                <w:left w:val="none" w:sz="0" w:space="0" w:color="auto"/>
                <w:bottom w:val="none" w:sz="0" w:space="0" w:color="auto"/>
                <w:right w:val="none" w:sz="0" w:space="0" w:color="auto"/>
              </w:divBdr>
            </w:div>
            <w:div w:id="968588478">
              <w:marLeft w:val="0"/>
              <w:marRight w:val="0"/>
              <w:marTop w:val="0"/>
              <w:marBottom w:val="0"/>
              <w:divBdr>
                <w:top w:val="none" w:sz="0" w:space="0" w:color="auto"/>
                <w:left w:val="none" w:sz="0" w:space="0" w:color="auto"/>
                <w:bottom w:val="none" w:sz="0" w:space="0" w:color="auto"/>
                <w:right w:val="none" w:sz="0" w:space="0" w:color="auto"/>
              </w:divBdr>
            </w:div>
            <w:div w:id="10881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66">
      <w:bodyDiv w:val="1"/>
      <w:marLeft w:val="0"/>
      <w:marRight w:val="0"/>
      <w:marTop w:val="0"/>
      <w:marBottom w:val="0"/>
      <w:divBdr>
        <w:top w:val="none" w:sz="0" w:space="0" w:color="auto"/>
        <w:left w:val="none" w:sz="0" w:space="0" w:color="auto"/>
        <w:bottom w:val="none" w:sz="0" w:space="0" w:color="auto"/>
        <w:right w:val="none" w:sz="0" w:space="0" w:color="auto"/>
      </w:divBdr>
    </w:div>
    <w:div w:id="73016273">
      <w:bodyDiv w:val="1"/>
      <w:marLeft w:val="0"/>
      <w:marRight w:val="0"/>
      <w:marTop w:val="0"/>
      <w:marBottom w:val="0"/>
      <w:divBdr>
        <w:top w:val="none" w:sz="0" w:space="0" w:color="auto"/>
        <w:left w:val="none" w:sz="0" w:space="0" w:color="auto"/>
        <w:bottom w:val="none" w:sz="0" w:space="0" w:color="auto"/>
        <w:right w:val="none" w:sz="0" w:space="0" w:color="auto"/>
      </w:divBdr>
    </w:div>
    <w:div w:id="213585720">
      <w:bodyDiv w:val="1"/>
      <w:marLeft w:val="0"/>
      <w:marRight w:val="0"/>
      <w:marTop w:val="0"/>
      <w:marBottom w:val="0"/>
      <w:divBdr>
        <w:top w:val="none" w:sz="0" w:space="0" w:color="auto"/>
        <w:left w:val="none" w:sz="0" w:space="0" w:color="auto"/>
        <w:bottom w:val="none" w:sz="0" w:space="0" w:color="auto"/>
        <w:right w:val="none" w:sz="0" w:space="0" w:color="auto"/>
      </w:divBdr>
    </w:div>
    <w:div w:id="261304349">
      <w:bodyDiv w:val="1"/>
      <w:marLeft w:val="0"/>
      <w:marRight w:val="0"/>
      <w:marTop w:val="0"/>
      <w:marBottom w:val="0"/>
      <w:divBdr>
        <w:top w:val="none" w:sz="0" w:space="0" w:color="auto"/>
        <w:left w:val="none" w:sz="0" w:space="0" w:color="auto"/>
        <w:bottom w:val="none" w:sz="0" w:space="0" w:color="auto"/>
        <w:right w:val="none" w:sz="0" w:space="0" w:color="auto"/>
      </w:divBdr>
      <w:divsChild>
        <w:div w:id="650063762">
          <w:marLeft w:val="0"/>
          <w:marRight w:val="0"/>
          <w:marTop w:val="0"/>
          <w:marBottom w:val="0"/>
          <w:divBdr>
            <w:top w:val="none" w:sz="0" w:space="0" w:color="auto"/>
            <w:left w:val="none" w:sz="0" w:space="0" w:color="auto"/>
            <w:bottom w:val="none" w:sz="0" w:space="0" w:color="auto"/>
            <w:right w:val="none" w:sz="0" w:space="0" w:color="auto"/>
          </w:divBdr>
          <w:divsChild>
            <w:div w:id="262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3174">
      <w:bodyDiv w:val="1"/>
      <w:marLeft w:val="0"/>
      <w:marRight w:val="0"/>
      <w:marTop w:val="0"/>
      <w:marBottom w:val="0"/>
      <w:divBdr>
        <w:top w:val="none" w:sz="0" w:space="0" w:color="auto"/>
        <w:left w:val="none" w:sz="0" w:space="0" w:color="auto"/>
        <w:bottom w:val="none" w:sz="0" w:space="0" w:color="auto"/>
        <w:right w:val="none" w:sz="0" w:space="0" w:color="auto"/>
      </w:divBdr>
    </w:div>
    <w:div w:id="336537198">
      <w:bodyDiv w:val="1"/>
      <w:marLeft w:val="0"/>
      <w:marRight w:val="0"/>
      <w:marTop w:val="0"/>
      <w:marBottom w:val="0"/>
      <w:divBdr>
        <w:top w:val="none" w:sz="0" w:space="0" w:color="auto"/>
        <w:left w:val="none" w:sz="0" w:space="0" w:color="auto"/>
        <w:bottom w:val="none" w:sz="0" w:space="0" w:color="auto"/>
        <w:right w:val="none" w:sz="0" w:space="0" w:color="auto"/>
      </w:divBdr>
    </w:div>
    <w:div w:id="358942380">
      <w:bodyDiv w:val="1"/>
      <w:marLeft w:val="0"/>
      <w:marRight w:val="0"/>
      <w:marTop w:val="0"/>
      <w:marBottom w:val="0"/>
      <w:divBdr>
        <w:top w:val="none" w:sz="0" w:space="0" w:color="auto"/>
        <w:left w:val="none" w:sz="0" w:space="0" w:color="auto"/>
        <w:bottom w:val="none" w:sz="0" w:space="0" w:color="auto"/>
        <w:right w:val="none" w:sz="0" w:space="0" w:color="auto"/>
      </w:divBdr>
      <w:divsChild>
        <w:div w:id="622728901">
          <w:marLeft w:val="0"/>
          <w:marRight w:val="0"/>
          <w:marTop w:val="0"/>
          <w:marBottom w:val="0"/>
          <w:divBdr>
            <w:top w:val="none" w:sz="0" w:space="0" w:color="auto"/>
            <w:left w:val="none" w:sz="0" w:space="0" w:color="auto"/>
            <w:bottom w:val="none" w:sz="0" w:space="0" w:color="auto"/>
            <w:right w:val="none" w:sz="0" w:space="0" w:color="auto"/>
          </w:divBdr>
          <w:divsChild>
            <w:div w:id="2615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920">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44740473">
      <w:bodyDiv w:val="1"/>
      <w:marLeft w:val="0"/>
      <w:marRight w:val="0"/>
      <w:marTop w:val="0"/>
      <w:marBottom w:val="0"/>
      <w:divBdr>
        <w:top w:val="none" w:sz="0" w:space="0" w:color="auto"/>
        <w:left w:val="none" w:sz="0" w:space="0" w:color="auto"/>
        <w:bottom w:val="none" w:sz="0" w:space="0" w:color="auto"/>
        <w:right w:val="none" w:sz="0" w:space="0" w:color="auto"/>
      </w:divBdr>
    </w:div>
    <w:div w:id="496773166">
      <w:bodyDiv w:val="1"/>
      <w:marLeft w:val="0"/>
      <w:marRight w:val="0"/>
      <w:marTop w:val="0"/>
      <w:marBottom w:val="0"/>
      <w:divBdr>
        <w:top w:val="none" w:sz="0" w:space="0" w:color="auto"/>
        <w:left w:val="none" w:sz="0" w:space="0" w:color="auto"/>
        <w:bottom w:val="none" w:sz="0" w:space="0" w:color="auto"/>
        <w:right w:val="none" w:sz="0" w:space="0" w:color="auto"/>
      </w:divBdr>
      <w:divsChild>
        <w:div w:id="340359914">
          <w:marLeft w:val="0"/>
          <w:marRight w:val="0"/>
          <w:marTop w:val="0"/>
          <w:marBottom w:val="0"/>
          <w:divBdr>
            <w:top w:val="none" w:sz="0" w:space="0" w:color="auto"/>
            <w:left w:val="none" w:sz="0" w:space="0" w:color="auto"/>
            <w:bottom w:val="none" w:sz="0" w:space="0" w:color="auto"/>
            <w:right w:val="none" w:sz="0" w:space="0" w:color="auto"/>
          </w:divBdr>
          <w:divsChild>
            <w:div w:id="2125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499">
      <w:bodyDiv w:val="1"/>
      <w:marLeft w:val="0"/>
      <w:marRight w:val="0"/>
      <w:marTop w:val="0"/>
      <w:marBottom w:val="0"/>
      <w:divBdr>
        <w:top w:val="none" w:sz="0" w:space="0" w:color="auto"/>
        <w:left w:val="none" w:sz="0" w:space="0" w:color="auto"/>
        <w:bottom w:val="none" w:sz="0" w:space="0" w:color="auto"/>
        <w:right w:val="none" w:sz="0" w:space="0" w:color="auto"/>
      </w:divBdr>
    </w:div>
    <w:div w:id="564799016">
      <w:bodyDiv w:val="1"/>
      <w:marLeft w:val="0"/>
      <w:marRight w:val="0"/>
      <w:marTop w:val="0"/>
      <w:marBottom w:val="0"/>
      <w:divBdr>
        <w:top w:val="none" w:sz="0" w:space="0" w:color="auto"/>
        <w:left w:val="none" w:sz="0" w:space="0" w:color="auto"/>
        <w:bottom w:val="none" w:sz="0" w:space="0" w:color="auto"/>
        <w:right w:val="none" w:sz="0" w:space="0" w:color="auto"/>
      </w:divBdr>
      <w:divsChild>
        <w:div w:id="2053338271">
          <w:marLeft w:val="0"/>
          <w:marRight w:val="0"/>
          <w:marTop w:val="0"/>
          <w:marBottom w:val="0"/>
          <w:divBdr>
            <w:top w:val="none" w:sz="0" w:space="0" w:color="auto"/>
            <w:left w:val="none" w:sz="0" w:space="0" w:color="auto"/>
            <w:bottom w:val="none" w:sz="0" w:space="0" w:color="auto"/>
            <w:right w:val="none" w:sz="0" w:space="0" w:color="auto"/>
          </w:divBdr>
          <w:divsChild>
            <w:div w:id="8205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000">
      <w:bodyDiv w:val="1"/>
      <w:marLeft w:val="0"/>
      <w:marRight w:val="0"/>
      <w:marTop w:val="0"/>
      <w:marBottom w:val="0"/>
      <w:divBdr>
        <w:top w:val="none" w:sz="0" w:space="0" w:color="auto"/>
        <w:left w:val="none" w:sz="0" w:space="0" w:color="auto"/>
        <w:bottom w:val="none" w:sz="0" w:space="0" w:color="auto"/>
        <w:right w:val="none" w:sz="0" w:space="0" w:color="auto"/>
      </w:divBdr>
      <w:divsChild>
        <w:div w:id="449709348">
          <w:marLeft w:val="0"/>
          <w:marRight w:val="0"/>
          <w:marTop w:val="0"/>
          <w:marBottom w:val="0"/>
          <w:divBdr>
            <w:top w:val="none" w:sz="0" w:space="0" w:color="auto"/>
            <w:left w:val="none" w:sz="0" w:space="0" w:color="auto"/>
            <w:bottom w:val="none" w:sz="0" w:space="0" w:color="auto"/>
            <w:right w:val="none" w:sz="0" w:space="0" w:color="auto"/>
          </w:divBdr>
          <w:divsChild>
            <w:div w:id="9075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6110">
      <w:bodyDiv w:val="1"/>
      <w:marLeft w:val="0"/>
      <w:marRight w:val="0"/>
      <w:marTop w:val="0"/>
      <w:marBottom w:val="0"/>
      <w:divBdr>
        <w:top w:val="none" w:sz="0" w:space="0" w:color="auto"/>
        <w:left w:val="none" w:sz="0" w:space="0" w:color="auto"/>
        <w:bottom w:val="none" w:sz="0" w:space="0" w:color="auto"/>
        <w:right w:val="none" w:sz="0" w:space="0" w:color="auto"/>
      </w:divBdr>
    </w:div>
    <w:div w:id="769664353">
      <w:bodyDiv w:val="1"/>
      <w:marLeft w:val="0"/>
      <w:marRight w:val="0"/>
      <w:marTop w:val="0"/>
      <w:marBottom w:val="0"/>
      <w:divBdr>
        <w:top w:val="none" w:sz="0" w:space="0" w:color="auto"/>
        <w:left w:val="none" w:sz="0" w:space="0" w:color="auto"/>
        <w:bottom w:val="none" w:sz="0" w:space="0" w:color="auto"/>
        <w:right w:val="none" w:sz="0" w:space="0" w:color="auto"/>
      </w:divBdr>
    </w:div>
    <w:div w:id="843472120">
      <w:bodyDiv w:val="1"/>
      <w:marLeft w:val="0"/>
      <w:marRight w:val="0"/>
      <w:marTop w:val="0"/>
      <w:marBottom w:val="0"/>
      <w:divBdr>
        <w:top w:val="none" w:sz="0" w:space="0" w:color="auto"/>
        <w:left w:val="none" w:sz="0" w:space="0" w:color="auto"/>
        <w:bottom w:val="none" w:sz="0" w:space="0" w:color="auto"/>
        <w:right w:val="none" w:sz="0" w:space="0" w:color="auto"/>
      </w:divBdr>
      <w:divsChild>
        <w:div w:id="881357716">
          <w:marLeft w:val="0"/>
          <w:marRight w:val="0"/>
          <w:marTop w:val="0"/>
          <w:marBottom w:val="0"/>
          <w:divBdr>
            <w:top w:val="none" w:sz="0" w:space="0" w:color="auto"/>
            <w:left w:val="none" w:sz="0" w:space="0" w:color="auto"/>
            <w:bottom w:val="none" w:sz="0" w:space="0" w:color="auto"/>
            <w:right w:val="none" w:sz="0" w:space="0" w:color="auto"/>
          </w:divBdr>
          <w:divsChild>
            <w:div w:id="1335259342">
              <w:marLeft w:val="0"/>
              <w:marRight w:val="0"/>
              <w:marTop w:val="0"/>
              <w:marBottom w:val="0"/>
              <w:divBdr>
                <w:top w:val="none" w:sz="0" w:space="0" w:color="auto"/>
                <w:left w:val="none" w:sz="0" w:space="0" w:color="auto"/>
                <w:bottom w:val="none" w:sz="0" w:space="0" w:color="auto"/>
                <w:right w:val="none" w:sz="0" w:space="0" w:color="auto"/>
              </w:divBdr>
            </w:div>
            <w:div w:id="1134445996">
              <w:marLeft w:val="0"/>
              <w:marRight w:val="0"/>
              <w:marTop w:val="0"/>
              <w:marBottom w:val="0"/>
              <w:divBdr>
                <w:top w:val="none" w:sz="0" w:space="0" w:color="auto"/>
                <w:left w:val="none" w:sz="0" w:space="0" w:color="auto"/>
                <w:bottom w:val="none" w:sz="0" w:space="0" w:color="auto"/>
                <w:right w:val="none" w:sz="0" w:space="0" w:color="auto"/>
              </w:divBdr>
            </w:div>
            <w:div w:id="2090344445">
              <w:marLeft w:val="0"/>
              <w:marRight w:val="0"/>
              <w:marTop w:val="0"/>
              <w:marBottom w:val="0"/>
              <w:divBdr>
                <w:top w:val="none" w:sz="0" w:space="0" w:color="auto"/>
                <w:left w:val="none" w:sz="0" w:space="0" w:color="auto"/>
                <w:bottom w:val="none" w:sz="0" w:space="0" w:color="auto"/>
                <w:right w:val="none" w:sz="0" w:space="0" w:color="auto"/>
              </w:divBdr>
            </w:div>
            <w:div w:id="926110584">
              <w:marLeft w:val="0"/>
              <w:marRight w:val="0"/>
              <w:marTop w:val="0"/>
              <w:marBottom w:val="0"/>
              <w:divBdr>
                <w:top w:val="none" w:sz="0" w:space="0" w:color="auto"/>
                <w:left w:val="none" w:sz="0" w:space="0" w:color="auto"/>
                <w:bottom w:val="none" w:sz="0" w:space="0" w:color="auto"/>
                <w:right w:val="none" w:sz="0" w:space="0" w:color="auto"/>
              </w:divBdr>
            </w:div>
            <w:div w:id="1027029562">
              <w:marLeft w:val="0"/>
              <w:marRight w:val="0"/>
              <w:marTop w:val="0"/>
              <w:marBottom w:val="0"/>
              <w:divBdr>
                <w:top w:val="none" w:sz="0" w:space="0" w:color="auto"/>
                <w:left w:val="none" w:sz="0" w:space="0" w:color="auto"/>
                <w:bottom w:val="none" w:sz="0" w:space="0" w:color="auto"/>
                <w:right w:val="none" w:sz="0" w:space="0" w:color="auto"/>
              </w:divBdr>
            </w:div>
            <w:div w:id="1543055163">
              <w:marLeft w:val="0"/>
              <w:marRight w:val="0"/>
              <w:marTop w:val="0"/>
              <w:marBottom w:val="0"/>
              <w:divBdr>
                <w:top w:val="none" w:sz="0" w:space="0" w:color="auto"/>
                <w:left w:val="none" w:sz="0" w:space="0" w:color="auto"/>
                <w:bottom w:val="none" w:sz="0" w:space="0" w:color="auto"/>
                <w:right w:val="none" w:sz="0" w:space="0" w:color="auto"/>
              </w:divBdr>
            </w:div>
            <w:div w:id="268243416">
              <w:marLeft w:val="0"/>
              <w:marRight w:val="0"/>
              <w:marTop w:val="0"/>
              <w:marBottom w:val="0"/>
              <w:divBdr>
                <w:top w:val="none" w:sz="0" w:space="0" w:color="auto"/>
                <w:left w:val="none" w:sz="0" w:space="0" w:color="auto"/>
                <w:bottom w:val="none" w:sz="0" w:space="0" w:color="auto"/>
                <w:right w:val="none" w:sz="0" w:space="0" w:color="auto"/>
              </w:divBdr>
            </w:div>
            <w:div w:id="171456285">
              <w:marLeft w:val="0"/>
              <w:marRight w:val="0"/>
              <w:marTop w:val="0"/>
              <w:marBottom w:val="0"/>
              <w:divBdr>
                <w:top w:val="none" w:sz="0" w:space="0" w:color="auto"/>
                <w:left w:val="none" w:sz="0" w:space="0" w:color="auto"/>
                <w:bottom w:val="none" w:sz="0" w:space="0" w:color="auto"/>
                <w:right w:val="none" w:sz="0" w:space="0" w:color="auto"/>
              </w:divBdr>
            </w:div>
            <w:div w:id="1676227509">
              <w:marLeft w:val="0"/>
              <w:marRight w:val="0"/>
              <w:marTop w:val="0"/>
              <w:marBottom w:val="0"/>
              <w:divBdr>
                <w:top w:val="none" w:sz="0" w:space="0" w:color="auto"/>
                <w:left w:val="none" w:sz="0" w:space="0" w:color="auto"/>
                <w:bottom w:val="none" w:sz="0" w:space="0" w:color="auto"/>
                <w:right w:val="none" w:sz="0" w:space="0" w:color="auto"/>
              </w:divBdr>
            </w:div>
            <w:div w:id="1286086612">
              <w:marLeft w:val="0"/>
              <w:marRight w:val="0"/>
              <w:marTop w:val="0"/>
              <w:marBottom w:val="0"/>
              <w:divBdr>
                <w:top w:val="none" w:sz="0" w:space="0" w:color="auto"/>
                <w:left w:val="none" w:sz="0" w:space="0" w:color="auto"/>
                <w:bottom w:val="none" w:sz="0" w:space="0" w:color="auto"/>
                <w:right w:val="none" w:sz="0" w:space="0" w:color="auto"/>
              </w:divBdr>
            </w:div>
            <w:div w:id="498085732">
              <w:marLeft w:val="0"/>
              <w:marRight w:val="0"/>
              <w:marTop w:val="0"/>
              <w:marBottom w:val="0"/>
              <w:divBdr>
                <w:top w:val="none" w:sz="0" w:space="0" w:color="auto"/>
                <w:left w:val="none" w:sz="0" w:space="0" w:color="auto"/>
                <w:bottom w:val="none" w:sz="0" w:space="0" w:color="auto"/>
                <w:right w:val="none" w:sz="0" w:space="0" w:color="auto"/>
              </w:divBdr>
            </w:div>
            <w:div w:id="618143461">
              <w:marLeft w:val="0"/>
              <w:marRight w:val="0"/>
              <w:marTop w:val="0"/>
              <w:marBottom w:val="0"/>
              <w:divBdr>
                <w:top w:val="none" w:sz="0" w:space="0" w:color="auto"/>
                <w:left w:val="none" w:sz="0" w:space="0" w:color="auto"/>
                <w:bottom w:val="none" w:sz="0" w:space="0" w:color="auto"/>
                <w:right w:val="none" w:sz="0" w:space="0" w:color="auto"/>
              </w:divBdr>
            </w:div>
            <w:div w:id="1261648663">
              <w:marLeft w:val="0"/>
              <w:marRight w:val="0"/>
              <w:marTop w:val="0"/>
              <w:marBottom w:val="0"/>
              <w:divBdr>
                <w:top w:val="none" w:sz="0" w:space="0" w:color="auto"/>
                <w:left w:val="none" w:sz="0" w:space="0" w:color="auto"/>
                <w:bottom w:val="none" w:sz="0" w:space="0" w:color="auto"/>
                <w:right w:val="none" w:sz="0" w:space="0" w:color="auto"/>
              </w:divBdr>
            </w:div>
            <w:div w:id="1997025952">
              <w:marLeft w:val="0"/>
              <w:marRight w:val="0"/>
              <w:marTop w:val="0"/>
              <w:marBottom w:val="0"/>
              <w:divBdr>
                <w:top w:val="none" w:sz="0" w:space="0" w:color="auto"/>
                <w:left w:val="none" w:sz="0" w:space="0" w:color="auto"/>
                <w:bottom w:val="none" w:sz="0" w:space="0" w:color="auto"/>
                <w:right w:val="none" w:sz="0" w:space="0" w:color="auto"/>
              </w:divBdr>
            </w:div>
            <w:div w:id="710958078">
              <w:marLeft w:val="0"/>
              <w:marRight w:val="0"/>
              <w:marTop w:val="0"/>
              <w:marBottom w:val="0"/>
              <w:divBdr>
                <w:top w:val="none" w:sz="0" w:space="0" w:color="auto"/>
                <w:left w:val="none" w:sz="0" w:space="0" w:color="auto"/>
                <w:bottom w:val="none" w:sz="0" w:space="0" w:color="auto"/>
                <w:right w:val="none" w:sz="0" w:space="0" w:color="auto"/>
              </w:divBdr>
            </w:div>
            <w:div w:id="833837994">
              <w:marLeft w:val="0"/>
              <w:marRight w:val="0"/>
              <w:marTop w:val="0"/>
              <w:marBottom w:val="0"/>
              <w:divBdr>
                <w:top w:val="none" w:sz="0" w:space="0" w:color="auto"/>
                <w:left w:val="none" w:sz="0" w:space="0" w:color="auto"/>
                <w:bottom w:val="none" w:sz="0" w:space="0" w:color="auto"/>
                <w:right w:val="none" w:sz="0" w:space="0" w:color="auto"/>
              </w:divBdr>
            </w:div>
            <w:div w:id="854610304">
              <w:marLeft w:val="0"/>
              <w:marRight w:val="0"/>
              <w:marTop w:val="0"/>
              <w:marBottom w:val="0"/>
              <w:divBdr>
                <w:top w:val="none" w:sz="0" w:space="0" w:color="auto"/>
                <w:left w:val="none" w:sz="0" w:space="0" w:color="auto"/>
                <w:bottom w:val="none" w:sz="0" w:space="0" w:color="auto"/>
                <w:right w:val="none" w:sz="0" w:space="0" w:color="auto"/>
              </w:divBdr>
            </w:div>
            <w:div w:id="835653169">
              <w:marLeft w:val="0"/>
              <w:marRight w:val="0"/>
              <w:marTop w:val="0"/>
              <w:marBottom w:val="0"/>
              <w:divBdr>
                <w:top w:val="none" w:sz="0" w:space="0" w:color="auto"/>
                <w:left w:val="none" w:sz="0" w:space="0" w:color="auto"/>
                <w:bottom w:val="none" w:sz="0" w:space="0" w:color="auto"/>
                <w:right w:val="none" w:sz="0" w:space="0" w:color="auto"/>
              </w:divBdr>
            </w:div>
            <w:div w:id="1806309759">
              <w:marLeft w:val="0"/>
              <w:marRight w:val="0"/>
              <w:marTop w:val="0"/>
              <w:marBottom w:val="0"/>
              <w:divBdr>
                <w:top w:val="none" w:sz="0" w:space="0" w:color="auto"/>
                <w:left w:val="none" w:sz="0" w:space="0" w:color="auto"/>
                <w:bottom w:val="none" w:sz="0" w:space="0" w:color="auto"/>
                <w:right w:val="none" w:sz="0" w:space="0" w:color="auto"/>
              </w:divBdr>
            </w:div>
            <w:div w:id="977538407">
              <w:marLeft w:val="0"/>
              <w:marRight w:val="0"/>
              <w:marTop w:val="0"/>
              <w:marBottom w:val="0"/>
              <w:divBdr>
                <w:top w:val="none" w:sz="0" w:space="0" w:color="auto"/>
                <w:left w:val="none" w:sz="0" w:space="0" w:color="auto"/>
                <w:bottom w:val="none" w:sz="0" w:space="0" w:color="auto"/>
                <w:right w:val="none" w:sz="0" w:space="0" w:color="auto"/>
              </w:divBdr>
            </w:div>
            <w:div w:id="642585596">
              <w:marLeft w:val="0"/>
              <w:marRight w:val="0"/>
              <w:marTop w:val="0"/>
              <w:marBottom w:val="0"/>
              <w:divBdr>
                <w:top w:val="none" w:sz="0" w:space="0" w:color="auto"/>
                <w:left w:val="none" w:sz="0" w:space="0" w:color="auto"/>
                <w:bottom w:val="none" w:sz="0" w:space="0" w:color="auto"/>
                <w:right w:val="none" w:sz="0" w:space="0" w:color="auto"/>
              </w:divBdr>
            </w:div>
            <w:div w:id="1094863714">
              <w:marLeft w:val="0"/>
              <w:marRight w:val="0"/>
              <w:marTop w:val="0"/>
              <w:marBottom w:val="0"/>
              <w:divBdr>
                <w:top w:val="none" w:sz="0" w:space="0" w:color="auto"/>
                <w:left w:val="none" w:sz="0" w:space="0" w:color="auto"/>
                <w:bottom w:val="none" w:sz="0" w:space="0" w:color="auto"/>
                <w:right w:val="none" w:sz="0" w:space="0" w:color="auto"/>
              </w:divBdr>
            </w:div>
            <w:div w:id="524290416">
              <w:marLeft w:val="0"/>
              <w:marRight w:val="0"/>
              <w:marTop w:val="0"/>
              <w:marBottom w:val="0"/>
              <w:divBdr>
                <w:top w:val="none" w:sz="0" w:space="0" w:color="auto"/>
                <w:left w:val="none" w:sz="0" w:space="0" w:color="auto"/>
                <w:bottom w:val="none" w:sz="0" w:space="0" w:color="auto"/>
                <w:right w:val="none" w:sz="0" w:space="0" w:color="auto"/>
              </w:divBdr>
            </w:div>
            <w:div w:id="637614541">
              <w:marLeft w:val="0"/>
              <w:marRight w:val="0"/>
              <w:marTop w:val="0"/>
              <w:marBottom w:val="0"/>
              <w:divBdr>
                <w:top w:val="none" w:sz="0" w:space="0" w:color="auto"/>
                <w:left w:val="none" w:sz="0" w:space="0" w:color="auto"/>
                <w:bottom w:val="none" w:sz="0" w:space="0" w:color="auto"/>
                <w:right w:val="none" w:sz="0" w:space="0" w:color="auto"/>
              </w:divBdr>
            </w:div>
            <w:div w:id="80299589">
              <w:marLeft w:val="0"/>
              <w:marRight w:val="0"/>
              <w:marTop w:val="0"/>
              <w:marBottom w:val="0"/>
              <w:divBdr>
                <w:top w:val="none" w:sz="0" w:space="0" w:color="auto"/>
                <w:left w:val="none" w:sz="0" w:space="0" w:color="auto"/>
                <w:bottom w:val="none" w:sz="0" w:space="0" w:color="auto"/>
                <w:right w:val="none" w:sz="0" w:space="0" w:color="auto"/>
              </w:divBdr>
            </w:div>
            <w:div w:id="1645740508">
              <w:marLeft w:val="0"/>
              <w:marRight w:val="0"/>
              <w:marTop w:val="0"/>
              <w:marBottom w:val="0"/>
              <w:divBdr>
                <w:top w:val="none" w:sz="0" w:space="0" w:color="auto"/>
                <w:left w:val="none" w:sz="0" w:space="0" w:color="auto"/>
                <w:bottom w:val="none" w:sz="0" w:space="0" w:color="auto"/>
                <w:right w:val="none" w:sz="0" w:space="0" w:color="auto"/>
              </w:divBdr>
            </w:div>
            <w:div w:id="1502508279">
              <w:marLeft w:val="0"/>
              <w:marRight w:val="0"/>
              <w:marTop w:val="0"/>
              <w:marBottom w:val="0"/>
              <w:divBdr>
                <w:top w:val="none" w:sz="0" w:space="0" w:color="auto"/>
                <w:left w:val="none" w:sz="0" w:space="0" w:color="auto"/>
                <w:bottom w:val="none" w:sz="0" w:space="0" w:color="auto"/>
                <w:right w:val="none" w:sz="0" w:space="0" w:color="auto"/>
              </w:divBdr>
            </w:div>
            <w:div w:id="1500540842">
              <w:marLeft w:val="0"/>
              <w:marRight w:val="0"/>
              <w:marTop w:val="0"/>
              <w:marBottom w:val="0"/>
              <w:divBdr>
                <w:top w:val="none" w:sz="0" w:space="0" w:color="auto"/>
                <w:left w:val="none" w:sz="0" w:space="0" w:color="auto"/>
                <w:bottom w:val="none" w:sz="0" w:space="0" w:color="auto"/>
                <w:right w:val="none" w:sz="0" w:space="0" w:color="auto"/>
              </w:divBdr>
            </w:div>
            <w:div w:id="1738043362">
              <w:marLeft w:val="0"/>
              <w:marRight w:val="0"/>
              <w:marTop w:val="0"/>
              <w:marBottom w:val="0"/>
              <w:divBdr>
                <w:top w:val="none" w:sz="0" w:space="0" w:color="auto"/>
                <w:left w:val="none" w:sz="0" w:space="0" w:color="auto"/>
                <w:bottom w:val="none" w:sz="0" w:space="0" w:color="auto"/>
                <w:right w:val="none" w:sz="0" w:space="0" w:color="auto"/>
              </w:divBdr>
            </w:div>
            <w:div w:id="1348947787">
              <w:marLeft w:val="0"/>
              <w:marRight w:val="0"/>
              <w:marTop w:val="0"/>
              <w:marBottom w:val="0"/>
              <w:divBdr>
                <w:top w:val="none" w:sz="0" w:space="0" w:color="auto"/>
                <w:left w:val="none" w:sz="0" w:space="0" w:color="auto"/>
                <w:bottom w:val="none" w:sz="0" w:space="0" w:color="auto"/>
                <w:right w:val="none" w:sz="0" w:space="0" w:color="auto"/>
              </w:divBdr>
            </w:div>
            <w:div w:id="175967284">
              <w:marLeft w:val="0"/>
              <w:marRight w:val="0"/>
              <w:marTop w:val="0"/>
              <w:marBottom w:val="0"/>
              <w:divBdr>
                <w:top w:val="none" w:sz="0" w:space="0" w:color="auto"/>
                <w:left w:val="none" w:sz="0" w:space="0" w:color="auto"/>
                <w:bottom w:val="none" w:sz="0" w:space="0" w:color="auto"/>
                <w:right w:val="none" w:sz="0" w:space="0" w:color="auto"/>
              </w:divBdr>
            </w:div>
            <w:div w:id="546844580">
              <w:marLeft w:val="0"/>
              <w:marRight w:val="0"/>
              <w:marTop w:val="0"/>
              <w:marBottom w:val="0"/>
              <w:divBdr>
                <w:top w:val="none" w:sz="0" w:space="0" w:color="auto"/>
                <w:left w:val="none" w:sz="0" w:space="0" w:color="auto"/>
                <w:bottom w:val="none" w:sz="0" w:space="0" w:color="auto"/>
                <w:right w:val="none" w:sz="0" w:space="0" w:color="auto"/>
              </w:divBdr>
            </w:div>
            <w:div w:id="1273896933">
              <w:marLeft w:val="0"/>
              <w:marRight w:val="0"/>
              <w:marTop w:val="0"/>
              <w:marBottom w:val="0"/>
              <w:divBdr>
                <w:top w:val="none" w:sz="0" w:space="0" w:color="auto"/>
                <w:left w:val="none" w:sz="0" w:space="0" w:color="auto"/>
                <w:bottom w:val="none" w:sz="0" w:space="0" w:color="auto"/>
                <w:right w:val="none" w:sz="0" w:space="0" w:color="auto"/>
              </w:divBdr>
            </w:div>
            <w:div w:id="506988539">
              <w:marLeft w:val="0"/>
              <w:marRight w:val="0"/>
              <w:marTop w:val="0"/>
              <w:marBottom w:val="0"/>
              <w:divBdr>
                <w:top w:val="none" w:sz="0" w:space="0" w:color="auto"/>
                <w:left w:val="none" w:sz="0" w:space="0" w:color="auto"/>
                <w:bottom w:val="none" w:sz="0" w:space="0" w:color="auto"/>
                <w:right w:val="none" w:sz="0" w:space="0" w:color="auto"/>
              </w:divBdr>
            </w:div>
            <w:div w:id="690060928">
              <w:marLeft w:val="0"/>
              <w:marRight w:val="0"/>
              <w:marTop w:val="0"/>
              <w:marBottom w:val="0"/>
              <w:divBdr>
                <w:top w:val="none" w:sz="0" w:space="0" w:color="auto"/>
                <w:left w:val="none" w:sz="0" w:space="0" w:color="auto"/>
                <w:bottom w:val="none" w:sz="0" w:space="0" w:color="auto"/>
                <w:right w:val="none" w:sz="0" w:space="0" w:color="auto"/>
              </w:divBdr>
            </w:div>
            <w:div w:id="263390412">
              <w:marLeft w:val="0"/>
              <w:marRight w:val="0"/>
              <w:marTop w:val="0"/>
              <w:marBottom w:val="0"/>
              <w:divBdr>
                <w:top w:val="none" w:sz="0" w:space="0" w:color="auto"/>
                <w:left w:val="none" w:sz="0" w:space="0" w:color="auto"/>
                <w:bottom w:val="none" w:sz="0" w:space="0" w:color="auto"/>
                <w:right w:val="none" w:sz="0" w:space="0" w:color="auto"/>
              </w:divBdr>
            </w:div>
            <w:div w:id="101415877">
              <w:marLeft w:val="0"/>
              <w:marRight w:val="0"/>
              <w:marTop w:val="0"/>
              <w:marBottom w:val="0"/>
              <w:divBdr>
                <w:top w:val="none" w:sz="0" w:space="0" w:color="auto"/>
                <w:left w:val="none" w:sz="0" w:space="0" w:color="auto"/>
                <w:bottom w:val="none" w:sz="0" w:space="0" w:color="auto"/>
                <w:right w:val="none" w:sz="0" w:space="0" w:color="auto"/>
              </w:divBdr>
            </w:div>
            <w:div w:id="1673558515">
              <w:marLeft w:val="0"/>
              <w:marRight w:val="0"/>
              <w:marTop w:val="0"/>
              <w:marBottom w:val="0"/>
              <w:divBdr>
                <w:top w:val="none" w:sz="0" w:space="0" w:color="auto"/>
                <w:left w:val="none" w:sz="0" w:space="0" w:color="auto"/>
                <w:bottom w:val="none" w:sz="0" w:space="0" w:color="auto"/>
                <w:right w:val="none" w:sz="0" w:space="0" w:color="auto"/>
              </w:divBdr>
            </w:div>
            <w:div w:id="337075461">
              <w:marLeft w:val="0"/>
              <w:marRight w:val="0"/>
              <w:marTop w:val="0"/>
              <w:marBottom w:val="0"/>
              <w:divBdr>
                <w:top w:val="none" w:sz="0" w:space="0" w:color="auto"/>
                <w:left w:val="none" w:sz="0" w:space="0" w:color="auto"/>
                <w:bottom w:val="none" w:sz="0" w:space="0" w:color="auto"/>
                <w:right w:val="none" w:sz="0" w:space="0" w:color="auto"/>
              </w:divBdr>
            </w:div>
            <w:div w:id="779879145">
              <w:marLeft w:val="0"/>
              <w:marRight w:val="0"/>
              <w:marTop w:val="0"/>
              <w:marBottom w:val="0"/>
              <w:divBdr>
                <w:top w:val="none" w:sz="0" w:space="0" w:color="auto"/>
                <w:left w:val="none" w:sz="0" w:space="0" w:color="auto"/>
                <w:bottom w:val="none" w:sz="0" w:space="0" w:color="auto"/>
                <w:right w:val="none" w:sz="0" w:space="0" w:color="auto"/>
              </w:divBdr>
            </w:div>
            <w:div w:id="866720353">
              <w:marLeft w:val="0"/>
              <w:marRight w:val="0"/>
              <w:marTop w:val="0"/>
              <w:marBottom w:val="0"/>
              <w:divBdr>
                <w:top w:val="none" w:sz="0" w:space="0" w:color="auto"/>
                <w:left w:val="none" w:sz="0" w:space="0" w:color="auto"/>
                <w:bottom w:val="none" w:sz="0" w:space="0" w:color="auto"/>
                <w:right w:val="none" w:sz="0" w:space="0" w:color="auto"/>
              </w:divBdr>
            </w:div>
            <w:div w:id="449709893">
              <w:marLeft w:val="0"/>
              <w:marRight w:val="0"/>
              <w:marTop w:val="0"/>
              <w:marBottom w:val="0"/>
              <w:divBdr>
                <w:top w:val="none" w:sz="0" w:space="0" w:color="auto"/>
                <w:left w:val="none" w:sz="0" w:space="0" w:color="auto"/>
                <w:bottom w:val="none" w:sz="0" w:space="0" w:color="auto"/>
                <w:right w:val="none" w:sz="0" w:space="0" w:color="auto"/>
              </w:divBdr>
            </w:div>
            <w:div w:id="2022075606">
              <w:marLeft w:val="0"/>
              <w:marRight w:val="0"/>
              <w:marTop w:val="0"/>
              <w:marBottom w:val="0"/>
              <w:divBdr>
                <w:top w:val="none" w:sz="0" w:space="0" w:color="auto"/>
                <w:left w:val="none" w:sz="0" w:space="0" w:color="auto"/>
                <w:bottom w:val="none" w:sz="0" w:space="0" w:color="auto"/>
                <w:right w:val="none" w:sz="0" w:space="0" w:color="auto"/>
              </w:divBdr>
            </w:div>
            <w:div w:id="1895771497">
              <w:marLeft w:val="0"/>
              <w:marRight w:val="0"/>
              <w:marTop w:val="0"/>
              <w:marBottom w:val="0"/>
              <w:divBdr>
                <w:top w:val="none" w:sz="0" w:space="0" w:color="auto"/>
                <w:left w:val="none" w:sz="0" w:space="0" w:color="auto"/>
                <w:bottom w:val="none" w:sz="0" w:space="0" w:color="auto"/>
                <w:right w:val="none" w:sz="0" w:space="0" w:color="auto"/>
              </w:divBdr>
            </w:div>
            <w:div w:id="8445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946">
      <w:bodyDiv w:val="1"/>
      <w:marLeft w:val="0"/>
      <w:marRight w:val="0"/>
      <w:marTop w:val="0"/>
      <w:marBottom w:val="0"/>
      <w:divBdr>
        <w:top w:val="none" w:sz="0" w:space="0" w:color="auto"/>
        <w:left w:val="none" w:sz="0" w:space="0" w:color="auto"/>
        <w:bottom w:val="none" w:sz="0" w:space="0" w:color="auto"/>
        <w:right w:val="none" w:sz="0" w:space="0" w:color="auto"/>
      </w:divBdr>
    </w:div>
    <w:div w:id="1094402464">
      <w:bodyDiv w:val="1"/>
      <w:marLeft w:val="0"/>
      <w:marRight w:val="0"/>
      <w:marTop w:val="0"/>
      <w:marBottom w:val="0"/>
      <w:divBdr>
        <w:top w:val="none" w:sz="0" w:space="0" w:color="auto"/>
        <w:left w:val="none" w:sz="0" w:space="0" w:color="auto"/>
        <w:bottom w:val="none" w:sz="0" w:space="0" w:color="auto"/>
        <w:right w:val="none" w:sz="0" w:space="0" w:color="auto"/>
      </w:divBdr>
    </w:div>
    <w:div w:id="1129132571">
      <w:bodyDiv w:val="1"/>
      <w:marLeft w:val="0"/>
      <w:marRight w:val="0"/>
      <w:marTop w:val="0"/>
      <w:marBottom w:val="0"/>
      <w:divBdr>
        <w:top w:val="none" w:sz="0" w:space="0" w:color="auto"/>
        <w:left w:val="none" w:sz="0" w:space="0" w:color="auto"/>
        <w:bottom w:val="none" w:sz="0" w:space="0" w:color="auto"/>
        <w:right w:val="none" w:sz="0" w:space="0" w:color="auto"/>
      </w:divBdr>
    </w:div>
    <w:div w:id="1130827343">
      <w:bodyDiv w:val="1"/>
      <w:marLeft w:val="0"/>
      <w:marRight w:val="0"/>
      <w:marTop w:val="0"/>
      <w:marBottom w:val="0"/>
      <w:divBdr>
        <w:top w:val="none" w:sz="0" w:space="0" w:color="auto"/>
        <w:left w:val="none" w:sz="0" w:space="0" w:color="auto"/>
        <w:bottom w:val="none" w:sz="0" w:space="0" w:color="auto"/>
        <w:right w:val="none" w:sz="0" w:space="0" w:color="auto"/>
      </w:divBdr>
    </w:div>
    <w:div w:id="1137793485">
      <w:bodyDiv w:val="1"/>
      <w:marLeft w:val="0"/>
      <w:marRight w:val="0"/>
      <w:marTop w:val="0"/>
      <w:marBottom w:val="0"/>
      <w:divBdr>
        <w:top w:val="none" w:sz="0" w:space="0" w:color="auto"/>
        <w:left w:val="none" w:sz="0" w:space="0" w:color="auto"/>
        <w:bottom w:val="none" w:sz="0" w:space="0" w:color="auto"/>
        <w:right w:val="none" w:sz="0" w:space="0" w:color="auto"/>
      </w:divBdr>
    </w:div>
    <w:div w:id="1151215871">
      <w:bodyDiv w:val="1"/>
      <w:marLeft w:val="0"/>
      <w:marRight w:val="0"/>
      <w:marTop w:val="0"/>
      <w:marBottom w:val="0"/>
      <w:divBdr>
        <w:top w:val="none" w:sz="0" w:space="0" w:color="auto"/>
        <w:left w:val="none" w:sz="0" w:space="0" w:color="auto"/>
        <w:bottom w:val="none" w:sz="0" w:space="0" w:color="auto"/>
        <w:right w:val="none" w:sz="0" w:space="0" w:color="auto"/>
      </w:divBdr>
      <w:divsChild>
        <w:div w:id="1996562463">
          <w:marLeft w:val="0"/>
          <w:marRight w:val="0"/>
          <w:marTop w:val="0"/>
          <w:marBottom w:val="0"/>
          <w:divBdr>
            <w:top w:val="none" w:sz="0" w:space="0" w:color="auto"/>
            <w:left w:val="none" w:sz="0" w:space="0" w:color="auto"/>
            <w:bottom w:val="none" w:sz="0" w:space="0" w:color="auto"/>
            <w:right w:val="none" w:sz="0" w:space="0" w:color="auto"/>
          </w:divBdr>
          <w:divsChild>
            <w:div w:id="976759257">
              <w:marLeft w:val="0"/>
              <w:marRight w:val="0"/>
              <w:marTop w:val="0"/>
              <w:marBottom w:val="0"/>
              <w:divBdr>
                <w:top w:val="none" w:sz="0" w:space="0" w:color="auto"/>
                <w:left w:val="none" w:sz="0" w:space="0" w:color="auto"/>
                <w:bottom w:val="none" w:sz="0" w:space="0" w:color="auto"/>
                <w:right w:val="none" w:sz="0" w:space="0" w:color="auto"/>
              </w:divBdr>
            </w:div>
            <w:div w:id="235165641">
              <w:marLeft w:val="0"/>
              <w:marRight w:val="0"/>
              <w:marTop w:val="0"/>
              <w:marBottom w:val="0"/>
              <w:divBdr>
                <w:top w:val="none" w:sz="0" w:space="0" w:color="auto"/>
                <w:left w:val="none" w:sz="0" w:space="0" w:color="auto"/>
                <w:bottom w:val="none" w:sz="0" w:space="0" w:color="auto"/>
                <w:right w:val="none" w:sz="0" w:space="0" w:color="auto"/>
              </w:divBdr>
            </w:div>
            <w:div w:id="1837920802">
              <w:marLeft w:val="0"/>
              <w:marRight w:val="0"/>
              <w:marTop w:val="0"/>
              <w:marBottom w:val="0"/>
              <w:divBdr>
                <w:top w:val="none" w:sz="0" w:space="0" w:color="auto"/>
                <w:left w:val="none" w:sz="0" w:space="0" w:color="auto"/>
                <w:bottom w:val="none" w:sz="0" w:space="0" w:color="auto"/>
                <w:right w:val="none" w:sz="0" w:space="0" w:color="auto"/>
              </w:divBdr>
            </w:div>
            <w:div w:id="655304710">
              <w:marLeft w:val="0"/>
              <w:marRight w:val="0"/>
              <w:marTop w:val="0"/>
              <w:marBottom w:val="0"/>
              <w:divBdr>
                <w:top w:val="none" w:sz="0" w:space="0" w:color="auto"/>
                <w:left w:val="none" w:sz="0" w:space="0" w:color="auto"/>
                <w:bottom w:val="none" w:sz="0" w:space="0" w:color="auto"/>
                <w:right w:val="none" w:sz="0" w:space="0" w:color="auto"/>
              </w:divBdr>
            </w:div>
            <w:div w:id="90202059">
              <w:marLeft w:val="0"/>
              <w:marRight w:val="0"/>
              <w:marTop w:val="0"/>
              <w:marBottom w:val="0"/>
              <w:divBdr>
                <w:top w:val="none" w:sz="0" w:space="0" w:color="auto"/>
                <w:left w:val="none" w:sz="0" w:space="0" w:color="auto"/>
                <w:bottom w:val="none" w:sz="0" w:space="0" w:color="auto"/>
                <w:right w:val="none" w:sz="0" w:space="0" w:color="auto"/>
              </w:divBdr>
            </w:div>
            <w:div w:id="187761461">
              <w:marLeft w:val="0"/>
              <w:marRight w:val="0"/>
              <w:marTop w:val="0"/>
              <w:marBottom w:val="0"/>
              <w:divBdr>
                <w:top w:val="none" w:sz="0" w:space="0" w:color="auto"/>
                <w:left w:val="none" w:sz="0" w:space="0" w:color="auto"/>
                <w:bottom w:val="none" w:sz="0" w:space="0" w:color="auto"/>
                <w:right w:val="none" w:sz="0" w:space="0" w:color="auto"/>
              </w:divBdr>
            </w:div>
            <w:div w:id="2113428480">
              <w:marLeft w:val="0"/>
              <w:marRight w:val="0"/>
              <w:marTop w:val="0"/>
              <w:marBottom w:val="0"/>
              <w:divBdr>
                <w:top w:val="none" w:sz="0" w:space="0" w:color="auto"/>
                <w:left w:val="none" w:sz="0" w:space="0" w:color="auto"/>
                <w:bottom w:val="none" w:sz="0" w:space="0" w:color="auto"/>
                <w:right w:val="none" w:sz="0" w:space="0" w:color="auto"/>
              </w:divBdr>
            </w:div>
            <w:div w:id="2097096790">
              <w:marLeft w:val="0"/>
              <w:marRight w:val="0"/>
              <w:marTop w:val="0"/>
              <w:marBottom w:val="0"/>
              <w:divBdr>
                <w:top w:val="none" w:sz="0" w:space="0" w:color="auto"/>
                <w:left w:val="none" w:sz="0" w:space="0" w:color="auto"/>
                <w:bottom w:val="none" w:sz="0" w:space="0" w:color="auto"/>
                <w:right w:val="none" w:sz="0" w:space="0" w:color="auto"/>
              </w:divBdr>
            </w:div>
            <w:div w:id="1909539441">
              <w:marLeft w:val="0"/>
              <w:marRight w:val="0"/>
              <w:marTop w:val="0"/>
              <w:marBottom w:val="0"/>
              <w:divBdr>
                <w:top w:val="none" w:sz="0" w:space="0" w:color="auto"/>
                <w:left w:val="none" w:sz="0" w:space="0" w:color="auto"/>
                <w:bottom w:val="none" w:sz="0" w:space="0" w:color="auto"/>
                <w:right w:val="none" w:sz="0" w:space="0" w:color="auto"/>
              </w:divBdr>
            </w:div>
            <w:div w:id="81724472">
              <w:marLeft w:val="0"/>
              <w:marRight w:val="0"/>
              <w:marTop w:val="0"/>
              <w:marBottom w:val="0"/>
              <w:divBdr>
                <w:top w:val="none" w:sz="0" w:space="0" w:color="auto"/>
                <w:left w:val="none" w:sz="0" w:space="0" w:color="auto"/>
                <w:bottom w:val="none" w:sz="0" w:space="0" w:color="auto"/>
                <w:right w:val="none" w:sz="0" w:space="0" w:color="auto"/>
              </w:divBdr>
            </w:div>
            <w:div w:id="1700937714">
              <w:marLeft w:val="0"/>
              <w:marRight w:val="0"/>
              <w:marTop w:val="0"/>
              <w:marBottom w:val="0"/>
              <w:divBdr>
                <w:top w:val="none" w:sz="0" w:space="0" w:color="auto"/>
                <w:left w:val="none" w:sz="0" w:space="0" w:color="auto"/>
                <w:bottom w:val="none" w:sz="0" w:space="0" w:color="auto"/>
                <w:right w:val="none" w:sz="0" w:space="0" w:color="auto"/>
              </w:divBdr>
            </w:div>
            <w:div w:id="1065181365">
              <w:marLeft w:val="0"/>
              <w:marRight w:val="0"/>
              <w:marTop w:val="0"/>
              <w:marBottom w:val="0"/>
              <w:divBdr>
                <w:top w:val="none" w:sz="0" w:space="0" w:color="auto"/>
                <w:left w:val="none" w:sz="0" w:space="0" w:color="auto"/>
                <w:bottom w:val="none" w:sz="0" w:space="0" w:color="auto"/>
                <w:right w:val="none" w:sz="0" w:space="0" w:color="auto"/>
              </w:divBdr>
            </w:div>
            <w:div w:id="532157702">
              <w:marLeft w:val="0"/>
              <w:marRight w:val="0"/>
              <w:marTop w:val="0"/>
              <w:marBottom w:val="0"/>
              <w:divBdr>
                <w:top w:val="none" w:sz="0" w:space="0" w:color="auto"/>
                <w:left w:val="none" w:sz="0" w:space="0" w:color="auto"/>
                <w:bottom w:val="none" w:sz="0" w:space="0" w:color="auto"/>
                <w:right w:val="none" w:sz="0" w:space="0" w:color="auto"/>
              </w:divBdr>
            </w:div>
            <w:div w:id="210919674">
              <w:marLeft w:val="0"/>
              <w:marRight w:val="0"/>
              <w:marTop w:val="0"/>
              <w:marBottom w:val="0"/>
              <w:divBdr>
                <w:top w:val="none" w:sz="0" w:space="0" w:color="auto"/>
                <w:left w:val="none" w:sz="0" w:space="0" w:color="auto"/>
                <w:bottom w:val="none" w:sz="0" w:space="0" w:color="auto"/>
                <w:right w:val="none" w:sz="0" w:space="0" w:color="auto"/>
              </w:divBdr>
            </w:div>
            <w:div w:id="2140146491">
              <w:marLeft w:val="0"/>
              <w:marRight w:val="0"/>
              <w:marTop w:val="0"/>
              <w:marBottom w:val="0"/>
              <w:divBdr>
                <w:top w:val="none" w:sz="0" w:space="0" w:color="auto"/>
                <w:left w:val="none" w:sz="0" w:space="0" w:color="auto"/>
                <w:bottom w:val="none" w:sz="0" w:space="0" w:color="auto"/>
                <w:right w:val="none" w:sz="0" w:space="0" w:color="auto"/>
              </w:divBdr>
            </w:div>
            <w:div w:id="1704936825">
              <w:marLeft w:val="0"/>
              <w:marRight w:val="0"/>
              <w:marTop w:val="0"/>
              <w:marBottom w:val="0"/>
              <w:divBdr>
                <w:top w:val="none" w:sz="0" w:space="0" w:color="auto"/>
                <w:left w:val="none" w:sz="0" w:space="0" w:color="auto"/>
                <w:bottom w:val="none" w:sz="0" w:space="0" w:color="auto"/>
                <w:right w:val="none" w:sz="0" w:space="0" w:color="auto"/>
              </w:divBdr>
            </w:div>
            <w:div w:id="1158307414">
              <w:marLeft w:val="0"/>
              <w:marRight w:val="0"/>
              <w:marTop w:val="0"/>
              <w:marBottom w:val="0"/>
              <w:divBdr>
                <w:top w:val="none" w:sz="0" w:space="0" w:color="auto"/>
                <w:left w:val="none" w:sz="0" w:space="0" w:color="auto"/>
                <w:bottom w:val="none" w:sz="0" w:space="0" w:color="auto"/>
                <w:right w:val="none" w:sz="0" w:space="0" w:color="auto"/>
              </w:divBdr>
            </w:div>
            <w:div w:id="589049056">
              <w:marLeft w:val="0"/>
              <w:marRight w:val="0"/>
              <w:marTop w:val="0"/>
              <w:marBottom w:val="0"/>
              <w:divBdr>
                <w:top w:val="none" w:sz="0" w:space="0" w:color="auto"/>
                <w:left w:val="none" w:sz="0" w:space="0" w:color="auto"/>
                <w:bottom w:val="none" w:sz="0" w:space="0" w:color="auto"/>
                <w:right w:val="none" w:sz="0" w:space="0" w:color="auto"/>
              </w:divBdr>
            </w:div>
            <w:div w:id="845826141">
              <w:marLeft w:val="0"/>
              <w:marRight w:val="0"/>
              <w:marTop w:val="0"/>
              <w:marBottom w:val="0"/>
              <w:divBdr>
                <w:top w:val="none" w:sz="0" w:space="0" w:color="auto"/>
                <w:left w:val="none" w:sz="0" w:space="0" w:color="auto"/>
                <w:bottom w:val="none" w:sz="0" w:space="0" w:color="auto"/>
                <w:right w:val="none" w:sz="0" w:space="0" w:color="auto"/>
              </w:divBdr>
            </w:div>
            <w:div w:id="863783986">
              <w:marLeft w:val="0"/>
              <w:marRight w:val="0"/>
              <w:marTop w:val="0"/>
              <w:marBottom w:val="0"/>
              <w:divBdr>
                <w:top w:val="none" w:sz="0" w:space="0" w:color="auto"/>
                <w:left w:val="none" w:sz="0" w:space="0" w:color="auto"/>
                <w:bottom w:val="none" w:sz="0" w:space="0" w:color="auto"/>
                <w:right w:val="none" w:sz="0" w:space="0" w:color="auto"/>
              </w:divBdr>
            </w:div>
            <w:div w:id="988287777">
              <w:marLeft w:val="0"/>
              <w:marRight w:val="0"/>
              <w:marTop w:val="0"/>
              <w:marBottom w:val="0"/>
              <w:divBdr>
                <w:top w:val="none" w:sz="0" w:space="0" w:color="auto"/>
                <w:left w:val="none" w:sz="0" w:space="0" w:color="auto"/>
                <w:bottom w:val="none" w:sz="0" w:space="0" w:color="auto"/>
                <w:right w:val="none" w:sz="0" w:space="0" w:color="auto"/>
              </w:divBdr>
            </w:div>
            <w:div w:id="1989940631">
              <w:marLeft w:val="0"/>
              <w:marRight w:val="0"/>
              <w:marTop w:val="0"/>
              <w:marBottom w:val="0"/>
              <w:divBdr>
                <w:top w:val="none" w:sz="0" w:space="0" w:color="auto"/>
                <w:left w:val="none" w:sz="0" w:space="0" w:color="auto"/>
                <w:bottom w:val="none" w:sz="0" w:space="0" w:color="auto"/>
                <w:right w:val="none" w:sz="0" w:space="0" w:color="auto"/>
              </w:divBdr>
            </w:div>
            <w:div w:id="1374892222">
              <w:marLeft w:val="0"/>
              <w:marRight w:val="0"/>
              <w:marTop w:val="0"/>
              <w:marBottom w:val="0"/>
              <w:divBdr>
                <w:top w:val="none" w:sz="0" w:space="0" w:color="auto"/>
                <w:left w:val="none" w:sz="0" w:space="0" w:color="auto"/>
                <w:bottom w:val="none" w:sz="0" w:space="0" w:color="auto"/>
                <w:right w:val="none" w:sz="0" w:space="0" w:color="auto"/>
              </w:divBdr>
            </w:div>
            <w:div w:id="210968848">
              <w:marLeft w:val="0"/>
              <w:marRight w:val="0"/>
              <w:marTop w:val="0"/>
              <w:marBottom w:val="0"/>
              <w:divBdr>
                <w:top w:val="none" w:sz="0" w:space="0" w:color="auto"/>
                <w:left w:val="none" w:sz="0" w:space="0" w:color="auto"/>
                <w:bottom w:val="none" w:sz="0" w:space="0" w:color="auto"/>
                <w:right w:val="none" w:sz="0" w:space="0" w:color="auto"/>
              </w:divBdr>
            </w:div>
            <w:div w:id="2137290694">
              <w:marLeft w:val="0"/>
              <w:marRight w:val="0"/>
              <w:marTop w:val="0"/>
              <w:marBottom w:val="0"/>
              <w:divBdr>
                <w:top w:val="none" w:sz="0" w:space="0" w:color="auto"/>
                <w:left w:val="none" w:sz="0" w:space="0" w:color="auto"/>
                <w:bottom w:val="none" w:sz="0" w:space="0" w:color="auto"/>
                <w:right w:val="none" w:sz="0" w:space="0" w:color="auto"/>
              </w:divBdr>
            </w:div>
            <w:div w:id="346293029">
              <w:marLeft w:val="0"/>
              <w:marRight w:val="0"/>
              <w:marTop w:val="0"/>
              <w:marBottom w:val="0"/>
              <w:divBdr>
                <w:top w:val="none" w:sz="0" w:space="0" w:color="auto"/>
                <w:left w:val="none" w:sz="0" w:space="0" w:color="auto"/>
                <w:bottom w:val="none" w:sz="0" w:space="0" w:color="auto"/>
                <w:right w:val="none" w:sz="0" w:space="0" w:color="auto"/>
              </w:divBdr>
            </w:div>
            <w:div w:id="896820034">
              <w:marLeft w:val="0"/>
              <w:marRight w:val="0"/>
              <w:marTop w:val="0"/>
              <w:marBottom w:val="0"/>
              <w:divBdr>
                <w:top w:val="none" w:sz="0" w:space="0" w:color="auto"/>
                <w:left w:val="none" w:sz="0" w:space="0" w:color="auto"/>
                <w:bottom w:val="none" w:sz="0" w:space="0" w:color="auto"/>
                <w:right w:val="none" w:sz="0" w:space="0" w:color="auto"/>
              </w:divBdr>
            </w:div>
            <w:div w:id="2088575842">
              <w:marLeft w:val="0"/>
              <w:marRight w:val="0"/>
              <w:marTop w:val="0"/>
              <w:marBottom w:val="0"/>
              <w:divBdr>
                <w:top w:val="none" w:sz="0" w:space="0" w:color="auto"/>
                <w:left w:val="none" w:sz="0" w:space="0" w:color="auto"/>
                <w:bottom w:val="none" w:sz="0" w:space="0" w:color="auto"/>
                <w:right w:val="none" w:sz="0" w:space="0" w:color="auto"/>
              </w:divBdr>
            </w:div>
            <w:div w:id="1786272604">
              <w:marLeft w:val="0"/>
              <w:marRight w:val="0"/>
              <w:marTop w:val="0"/>
              <w:marBottom w:val="0"/>
              <w:divBdr>
                <w:top w:val="none" w:sz="0" w:space="0" w:color="auto"/>
                <w:left w:val="none" w:sz="0" w:space="0" w:color="auto"/>
                <w:bottom w:val="none" w:sz="0" w:space="0" w:color="auto"/>
                <w:right w:val="none" w:sz="0" w:space="0" w:color="auto"/>
              </w:divBdr>
            </w:div>
            <w:div w:id="43063975">
              <w:marLeft w:val="0"/>
              <w:marRight w:val="0"/>
              <w:marTop w:val="0"/>
              <w:marBottom w:val="0"/>
              <w:divBdr>
                <w:top w:val="none" w:sz="0" w:space="0" w:color="auto"/>
                <w:left w:val="none" w:sz="0" w:space="0" w:color="auto"/>
                <w:bottom w:val="none" w:sz="0" w:space="0" w:color="auto"/>
                <w:right w:val="none" w:sz="0" w:space="0" w:color="auto"/>
              </w:divBdr>
            </w:div>
            <w:div w:id="89745848">
              <w:marLeft w:val="0"/>
              <w:marRight w:val="0"/>
              <w:marTop w:val="0"/>
              <w:marBottom w:val="0"/>
              <w:divBdr>
                <w:top w:val="none" w:sz="0" w:space="0" w:color="auto"/>
                <w:left w:val="none" w:sz="0" w:space="0" w:color="auto"/>
                <w:bottom w:val="none" w:sz="0" w:space="0" w:color="auto"/>
                <w:right w:val="none" w:sz="0" w:space="0" w:color="auto"/>
              </w:divBdr>
            </w:div>
            <w:div w:id="1628657017">
              <w:marLeft w:val="0"/>
              <w:marRight w:val="0"/>
              <w:marTop w:val="0"/>
              <w:marBottom w:val="0"/>
              <w:divBdr>
                <w:top w:val="none" w:sz="0" w:space="0" w:color="auto"/>
                <w:left w:val="none" w:sz="0" w:space="0" w:color="auto"/>
                <w:bottom w:val="none" w:sz="0" w:space="0" w:color="auto"/>
                <w:right w:val="none" w:sz="0" w:space="0" w:color="auto"/>
              </w:divBdr>
            </w:div>
            <w:div w:id="491723259">
              <w:marLeft w:val="0"/>
              <w:marRight w:val="0"/>
              <w:marTop w:val="0"/>
              <w:marBottom w:val="0"/>
              <w:divBdr>
                <w:top w:val="none" w:sz="0" w:space="0" w:color="auto"/>
                <w:left w:val="none" w:sz="0" w:space="0" w:color="auto"/>
                <w:bottom w:val="none" w:sz="0" w:space="0" w:color="auto"/>
                <w:right w:val="none" w:sz="0" w:space="0" w:color="auto"/>
              </w:divBdr>
            </w:div>
            <w:div w:id="836264902">
              <w:marLeft w:val="0"/>
              <w:marRight w:val="0"/>
              <w:marTop w:val="0"/>
              <w:marBottom w:val="0"/>
              <w:divBdr>
                <w:top w:val="none" w:sz="0" w:space="0" w:color="auto"/>
                <w:left w:val="none" w:sz="0" w:space="0" w:color="auto"/>
                <w:bottom w:val="none" w:sz="0" w:space="0" w:color="auto"/>
                <w:right w:val="none" w:sz="0" w:space="0" w:color="auto"/>
              </w:divBdr>
            </w:div>
            <w:div w:id="943880504">
              <w:marLeft w:val="0"/>
              <w:marRight w:val="0"/>
              <w:marTop w:val="0"/>
              <w:marBottom w:val="0"/>
              <w:divBdr>
                <w:top w:val="none" w:sz="0" w:space="0" w:color="auto"/>
                <w:left w:val="none" w:sz="0" w:space="0" w:color="auto"/>
                <w:bottom w:val="none" w:sz="0" w:space="0" w:color="auto"/>
                <w:right w:val="none" w:sz="0" w:space="0" w:color="auto"/>
              </w:divBdr>
            </w:div>
            <w:div w:id="2134666071">
              <w:marLeft w:val="0"/>
              <w:marRight w:val="0"/>
              <w:marTop w:val="0"/>
              <w:marBottom w:val="0"/>
              <w:divBdr>
                <w:top w:val="none" w:sz="0" w:space="0" w:color="auto"/>
                <w:left w:val="none" w:sz="0" w:space="0" w:color="auto"/>
                <w:bottom w:val="none" w:sz="0" w:space="0" w:color="auto"/>
                <w:right w:val="none" w:sz="0" w:space="0" w:color="auto"/>
              </w:divBdr>
            </w:div>
            <w:div w:id="199100573">
              <w:marLeft w:val="0"/>
              <w:marRight w:val="0"/>
              <w:marTop w:val="0"/>
              <w:marBottom w:val="0"/>
              <w:divBdr>
                <w:top w:val="none" w:sz="0" w:space="0" w:color="auto"/>
                <w:left w:val="none" w:sz="0" w:space="0" w:color="auto"/>
                <w:bottom w:val="none" w:sz="0" w:space="0" w:color="auto"/>
                <w:right w:val="none" w:sz="0" w:space="0" w:color="auto"/>
              </w:divBdr>
            </w:div>
            <w:div w:id="2114088960">
              <w:marLeft w:val="0"/>
              <w:marRight w:val="0"/>
              <w:marTop w:val="0"/>
              <w:marBottom w:val="0"/>
              <w:divBdr>
                <w:top w:val="none" w:sz="0" w:space="0" w:color="auto"/>
                <w:left w:val="none" w:sz="0" w:space="0" w:color="auto"/>
                <w:bottom w:val="none" w:sz="0" w:space="0" w:color="auto"/>
                <w:right w:val="none" w:sz="0" w:space="0" w:color="auto"/>
              </w:divBdr>
            </w:div>
            <w:div w:id="1603994645">
              <w:marLeft w:val="0"/>
              <w:marRight w:val="0"/>
              <w:marTop w:val="0"/>
              <w:marBottom w:val="0"/>
              <w:divBdr>
                <w:top w:val="none" w:sz="0" w:space="0" w:color="auto"/>
                <w:left w:val="none" w:sz="0" w:space="0" w:color="auto"/>
                <w:bottom w:val="none" w:sz="0" w:space="0" w:color="auto"/>
                <w:right w:val="none" w:sz="0" w:space="0" w:color="auto"/>
              </w:divBdr>
            </w:div>
            <w:div w:id="374552016">
              <w:marLeft w:val="0"/>
              <w:marRight w:val="0"/>
              <w:marTop w:val="0"/>
              <w:marBottom w:val="0"/>
              <w:divBdr>
                <w:top w:val="none" w:sz="0" w:space="0" w:color="auto"/>
                <w:left w:val="none" w:sz="0" w:space="0" w:color="auto"/>
                <w:bottom w:val="none" w:sz="0" w:space="0" w:color="auto"/>
                <w:right w:val="none" w:sz="0" w:space="0" w:color="auto"/>
              </w:divBdr>
            </w:div>
            <w:div w:id="250312817">
              <w:marLeft w:val="0"/>
              <w:marRight w:val="0"/>
              <w:marTop w:val="0"/>
              <w:marBottom w:val="0"/>
              <w:divBdr>
                <w:top w:val="none" w:sz="0" w:space="0" w:color="auto"/>
                <w:left w:val="none" w:sz="0" w:space="0" w:color="auto"/>
                <w:bottom w:val="none" w:sz="0" w:space="0" w:color="auto"/>
                <w:right w:val="none" w:sz="0" w:space="0" w:color="auto"/>
              </w:divBdr>
            </w:div>
            <w:div w:id="1155032777">
              <w:marLeft w:val="0"/>
              <w:marRight w:val="0"/>
              <w:marTop w:val="0"/>
              <w:marBottom w:val="0"/>
              <w:divBdr>
                <w:top w:val="none" w:sz="0" w:space="0" w:color="auto"/>
                <w:left w:val="none" w:sz="0" w:space="0" w:color="auto"/>
                <w:bottom w:val="none" w:sz="0" w:space="0" w:color="auto"/>
                <w:right w:val="none" w:sz="0" w:space="0" w:color="auto"/>
              </w:divBdr>
            </w:div>
            <w:div w:id="1472363262">
              <w:marLeft w:val="0"/>
              <w:marRight w:val="0"/>
              <w:marTop w:val="0"/>
              <w:marBottom w:val="0"/>
              <w:divBdr>
                <w:top w:val="none" w:sz="0" w:space="0" w:color="auto"/>
                <w:left w:val="none" w:sz="0" w:space="0" w:color="auto"/>
                <w:bottom w:val="none" w:sz="0" w:space="0" w:color="auto"/>
                <w:right w:val="none" w:sz="0" w:space="0" w:color="auto"/>
              </w:divBdr>
            </w:div>
            <w:div w:id="515048237">
              <w:marLeft w:val="0"/>
              <w:marRight w:val="0"/>
              <w:marTop w:val="0"/>
              <w:marBottom w:val="0"/>
              <w:divBdr>
                <w:top w:val="none" w:sz="0" w:space="0" w:color="auto"/>
                <w:left w:val="none" w:sz="0" w:space="0" w:color="auto"/>
                <w:bottom w:val="none" w:sz="0" w:space="0" w:color="auto"/>
                <w:right w:val="none" w:sz="0" w:space="0" w:color="auto"/>
              </w:divBdr>
            </w:div>
            <w:div w:id="15413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262">
      <w:bodyDiv w:val="1"/>
      <w:marLeft w:val="0"/>
      <w:marRight w:val="0"/>
      <w:marTop w:val="0"/>
      <w:marBottom w:val="0"/>
      <w:divBdr>
        <w:top w:val="none" w:sz="0" w:space="0" w:color="auto"/>
        <w:left w:val="none" w:sz="0" w:space="0" w:color="auto"/>
        <w:bottom w:val="none" w:sz="0" w:space="0" w:color="auto"/>
        <w:right w:val="none" w:sz="0" w:space="0" w:color="auto"/>
      </w:divBdr>
    </w:div>
    <w:div w:id="1335719551">
      <w:bodyDiv w:val="1"/>
      <w:marLeft w:val="0"/>
      <w:marRight w:val="0"/>
      <w:marTop w:val="0"/>
      <w:marBottom w:val="0"/>
      <w:divBdr>
        <w:top w:val="none" w:sz="0" w:space="0" w:color="auto"/>
        <w:left w:val="none" w:sz="0" w:space="0" w:color="auto"/>
        <w:bottom w:val="none" w:sz="0" w:space="0" w:color="auto"/>
        <w:right w:val="none" w:sz="0" w:space="0" w:color="auto"/>
      </w:divBdr>
      <w:divsChild>
        <w:div w:id="1693651821">
          <w:marLeft w:val="0"/>
          <w:marRight w:val="0"/>
          <w:marTop w:val="0"/>
          <w:marBottom w:val="0"/>
          <w:divBdr>
            <w:top w:val="none" w:sz="0" w:space="0" w:color="auto"/>
            <w:left w:val="none" w:sz="0" w:space="0" w:color="auto"/>
            <w:bottom w:val="none" w:sz="0" w:space="0" w:color="auto"/>
            <w:right w:val="none" w:sz="0" w:space="0" w:color="auto"/>
          </w:divBdr>
          <w:divsChild>
            <w:div w:id="806972186">
              <w:marLeft w:val="0"/>
              <w:marRight w:val="0"/>
              <w:marTop w:val="0"/>
              <w:marBottom w:val="0"/>
              <w:divBdr>
                <w:top w:val="none" w:sz="0" w:space="0" w:color="auto"/>
                <w:left w:val="none" w:sz="0" w:space="0" w:color="auto"/>
                <w:bottom w:val="none" w:sz="0" w:space="0" w:color="auto"/>
                <w:right w:val="none" w:sz="0" w:space="0" w:color="auto"/>
              </w:divBdr>
            </w:div>
            <w:div w:id="1774014746">
              <w:marLeft w:val="0"/>
              <w:marRight w:val="0"/>
              <w:marTop w:val="0"/>
              <w:marBottom w:val="0"/>
              <w:divBdr>
                <w:top w:val="none" w:sz="0" w:space="0" w:color="auto"/>
                <w:left w:val="none" w:sz="0" w:space="0" w:color="auto"/>
                <w:bottom w:val="none" w:sz="0" w:space="0" w:color="auto"/>
                <w:right w:val="none" w:sz="0" w:space="0" w:color="auto"/>
              </w:divBdr>
            </w:div>
            <w:div w:id="1995597515">
              <w:marLeft w:val="0"/>
              <w:marRight w:val="0"/>
              <w:marTop w:val="0"/>
              <w:marBottom w:val="0"/>
              <w:divBdr>
                <w:top w:val="none" w:sz="0" w:space="0" w:color="auto"/>
                <w:left w:val="none" w:sz="0" w:space="0" w:color="auto"/>
                <w:bottom w:val="none" w:sz="0" w:space="0" w:color="auto"/>
                <w:right w:val="none" w:sz="0" w:space="0" w:color="auto"/>
              </w:divBdr>
            </w:div>
            <w:div w:id="782188885">
              <w:marLeft w:val="0"/>
              <w:marRight w:val="0"/>
              <w:marTop w:val="0"/>
              <w:marBottom w:val="0"/>
              <w:divBdr>
                <w:top w:val="none" w:sz="0" w:space="0" w:color="auto"/>
                <w:left w:val="none" w:sz="0" w:space="0" w:color="auto"/>
                <w:bottom w:val="none" w:sz="0" w:space="0" w:color="auto"/>
                <w:right w:val="none" w:sz="0" w:space="0" w:color="auto"/>
              </w:divBdr>
            </w:div>
            <w:div w:id="1655837750">
              <w:marLeft w:val="0"/>
              <w:marRight w:val="0"/>
              <w:marTop w:val="0"/>
              <w:marBottom w:val="0"/>
              <w:divBdr>
                <w:top w:val="none" w:sz="0" w:space="0" w:color="auto"/>
                <w:left w:val="none" w:sz="0" w:space="0" w:color="auto"/>
                <w:bottom w:val="none" w:sz="0" w:space="0" w:color="auto"/>
                <w:right w:val="none" w:sz="0" w:space="0" w:color="auto"/>
              </w:divBdr>
            </w:div>
            <w:div w:id="1853910066">
              <w:marLeft w:val="0"/>
              <w:marRight w:val="0"/>
              <w:marTop w:val="0"/>
              <w:marBottom w:val="0"/>
              <w:divBdr>
                <w:top w:val="none" w:sz="0" w:space="0" w:color="auto"/>
                <w:left w:val="none" w:sz="0" w:space="0" w:color="auto"/>
                <w:bottom w:val="none" w:sz="0" w:space="0" w:color="auto"/>
                <w:right w:val="none" w:sz="0" w:space="0" w:color="auto"/>
              </w:divBdr>
            </w:div>
            <w:div w:id="1371998717">
              <w:marLeft w:val="0"/>
              <w:marRight w:val="0"/>
              <w:marTop w:val="0"/>
              <w:marBottom w:val="0"/>
              <w:divBdr>
                <w:top w:val="none" w:sz="0" w:space="0" w:color="auto"/>
                <w:left w:val="none" w:sz="0" w:space="0" w:color="auto"/>
                <w:bottom w:val="none" w:sz="0" w:space="0" w:color="auto"/>
                <w:right w:val="none" w:sz="0" w:space="0" w:color="auto"/>
              </w:divBdr>
            </w:div>
            <w:div w:id="819619649">
              <w:marLeft w:val="0"/>
              <w:marRight w:val="0"/>
              <w:marTop w:val="0"/>
              <w:marBottom w:val="0"/>
              <w:divBdr>
                <w:top w:val="none" w:sz="0" w:space="0" w:color="auto"/>
                <w:left w:val="none" w:sz="0" w:space="0" w:color="auto"/>
                <w:bottom w:val="none" w:sz="0" w:space="0" w:color="auto"/>
                <w:right w:val="none" w:sz="0" w:space="0" w:color="auto"/>
              </w:divBdr>
            </w:div>
            <w:div w:id="1283729984">
              <w:marLeft w:val="0"/>
              <w:marRight w:val="0"/>
              <w:marTop w:val="0"/>
              <w:marBottom w:val="0"/>
              <w:divBdr>
                <w:top w:val="none" w:sz="0" w:space="0" w:color="auto"/>
                <w:left w:val="none" w:sz="0" w:space="0" w:color="auto"/>
                <w:bottom w:val="none" w:sz="0" w:space="0" w:color="auto"/>
                <w:right w:val="none" w:sz="0" w:space="0" w:color="auto"/>
              </w:divBdr>
            </w:div>
            <w:div w:id="1588729742">
              <w:marLeft w:val="0"/>
              <w:marRight w:val="0"/>
              <w:marTop w:val="0"/>
              <w:marBottom w:val="0"/>
              <w:divBdr>
                <w:top w:val="none" w:sz="0" w:space="0" w:color="auto"/>
                <w:left w:val="none" w:sz="0" w:space="0" w:color="auto"/>
                <w:bottom w:val="none" w:sz="0" w:space="0" w:color="auto"/>
                <w:right w:val="none" w:sz="0" w:space="0" w:color="auto"/>
              </w:divBdr>
            </w:div>
            <w:div w:id="928268330">
              <w:marLeft w:val="0"/>
              <w:marRight w:val="0"/>
              <w:marTop w:val="0"/>
              <w:marBottom w:val="0"/>
              <w:divBdr>
                <w:top w:val="none" w:sz="0" w:space="0" w:color="auto"/>
                <w:left w:val="none" w:sz="0" w:space="0" w:color="auto"/>
                <w:bottom w:val="none" w:sz="0" w:space="0" w:color="auto"/>
                <w:right w:val="none" w:sz="0" w:space="0" w:color="auto"/>
              </w:divBdr>
            </w:div>
            <w:div w:id="377972593">
              <w:marLeft w:val="0"/>
              <w:marRight w:val="0"/>
              <w:marTop w:val="0"/>
              <w:marBottom w:val="0"/>
              <w:divBdr>
                <w:top w:val="none" w:sz="0" w:space="0" w:color="auto"/>
                <w:left w:val="none" w:sz="0" w:space="0" w:color="auto"/>
                <w:bottom w:val="none" w:sz="0" w:space="0" w:color="auto"/>
                <w:right w:val="none" w:sz="0" w:space="0" w:color="auto"/>
              </w:divBdr>
            </w:div>
            <w:div w:id="1892839781">
              <w:marLeft w:val="0"/>
              <w:marRight w:val="0"/>
              <w:marTop w:val="0"/>
              <w:marBottom w:val="0"/>
              <w:divBdr>
                <w:top w:val="none" w:sz="0" w:space="0" w:color="auto"/>
                <w:left w:val="none" w:sz="0" w:space="0" w:color="auto"/>
                <w:bottom w:val="none" w:sz="0" w:space="0" w:color="auto"/>
                <w:right w:val="none" w:sz="0" w:space="0" w:color="auto"/>
              </w:divBdr>
            </w:div>
            <w:div w:id="1322582184">
              <w:marLeft w:val="0"/>
              <w:marRight w:val="0"/>
              <w:marTop w:val="0"/>
              <w:marBottom w:val="0"/>
              <w:divBdr>
                <w:top w:val="none" w:sz="0" w:space="0" w:color="auto"/>
                <w:left w:val="none" w:sz="0" w:space="0" w:color="auto"/>
                <w:bottom w:val="none" w:sz="0" w:space="0" w:color="auto"/>
                <w:right w:val="none" w:sz="0" w:space="0" w:color="auto"/>
              </w:divBdr>
            </w:div>
            <w:div w:id="801461070">
              <w:marLeft w:val="0"/>
              <w:marRight w:val="0"/>
              <w:marTop w:val="0"/>
              <w:marBottom w:val="0"/>
              <w:divBdr>
                <w:top w:val="none" w:sz="0" w:space="0" w:color="auto"/>
                <w:left w:val="none" w:sz="0" w:space="0" w:color="auto"/>
                <w:bottom w:val="none" w:sz="0" w:space="0" w:color="auto"/>
                <w:right w:val="none" w:sz="0" w:space="0" w:color="auto"/>
              </w:divBdr>
            </w:div>
            <w:div w:id="33580440">
              <w:marLeft w:val="0"/>
              <w:marRight w:val="0"/>
              <w:marTop w:val="0"/>
              <w:marBottom w:val="0"/>
              <w:divBdr>
                <w:top w:val="none" w:sz="0" w:space="0" w:color="auto"/>
                <w:left w:val="none" w:sz="0" w:space="0" w:color="auto"/>
                <w:bottom w:val="none" w:sz="0" w:space="0" w:color="auto"/>
                <w:right w:val="none" w:sz="0" w:space="0" w:color="auto"/>
              </w:divBdr>
            </w:div>
            <w:div w:id="807627348">
              <w:marLeft w:val="0"/>
              <w:marRight w:val="0"/>
              <w:marTop w:val="0"/>
              <w:marBottom w:val="0"/>
              <w:divBdr>
                <w:top w:val="none" w:sz="0" w:space="0" w:color="auto"/>
                <w:left w:val="none" w:sz="0" w:space="0" w:color="auto"/>
                <w:bottom w:val="none" w:sz="0" w:space="0" w:color="auto"/>
                <w:right w:val="none" w:sz="0" w:space="0" w:color="auto"/>
              </w:divBdr>
            </w:div>
            <w:div w:id="1111163346">
              <w:marLeft w:val="0"/>
              <w:marRight w:val="0"/>
              <w:marTop w:val="0"/>
              <w:marBottom w:val="0"/>
              <w:divBdr>
                <w:top w:val="none" w:sz="0" w:space="0" w:color="auto"/>
                <w:left w:val="none" w:sz="0" w:space="0" w:color="auto"/>
                <w:bottom w:val="none" w:sz="0" w:space="0" w:color="auto"/>
                <w:right w:val="none" w:sz="0" w:space="0" w:color="auto"/>
              </w:divBdr>
            </w:div>
            <w:div w:id="1493107776">
              <w:marLeft w:val="0"/>
              <w:marRight w:val="0"/>
              <w:marTop w:val="0"/>
              <w:marBottom w:val="0"/>
              <w:divBdr>
                <w:top w:val="none" w:sz="0" w:space="0" w:color="auto"/>
                <w:left w:val="none" w:sz="0" w:space="0" w:color="auto"/>
                <w:bottom w:val="none" w:sz="0" w:space="0" w:color="auto"/>
                <w:right w:val="none" w:sz="0" w:space="0" w:color="auto"/>
              </w:divBdr>
            </w:div>
            <w:div w:id="257178659">
              <w:marLeft w:val="0"/>
              <w:marRight w:val="0"/>
              <w:marTop w:val="0"/>
              <w:marBottom w:val="0"/>
              <w:divBdr>
                <w:top w:val="none" w:sz="0" w:space="0" w:color="auto"/>
                <w:left w:val="none" w:sz="0" w:space="0" w:color="auto"/>
                <w:bottom w:val="none" w:sz="0" w:space="0" w:color="auto"/>
                <w:right w:val="none" w:sz="0" w:space="0" w:color="auto"/>
              </w:divBdr>
            </w:div>
            <w:div w:id="878667938">
              <w:marLeft w:val="0"/>
              <w:marRight w:val="0"/>
              <w:marTop w:val="0"/>
              <w:marBottom w:val="0"/>
              <w:divBdr>
                <w:top w:val="none" w:sz="0" w:space="0" w:color="auto"/>
                <w:left w:val="none" w:sz="0" w:space="0" w:color="auto"/>
                <w:bottom w:val="none" w:sz="0" w:space="0" w:color="auto"/>
                <w:right w:val="none" w:sz="0" w:space="0" w:color="auto"/>
              </w:divBdr>
            </w:div>
            <w:div w:id="760025897">
              <w:marLeft w:val="0"/>
              <w:marRight w:val="0"/>
              <w:marTop w:val="0"/>
              <w:marBottom w:val="0"/>
              <w:divBdr>
                <w:top w:val="none" w:sz="0" w:space="0" w:color="auto"/>
                <w:left w:val="none" w:sz="0" w:space="0" w:color="auto"/>
                <w:bottom w:val="none" w:sz="0" w:space="0" w:color="auto"/>
                <w:right w:val="none" w:sz="0" w:space="0" w:color="auto"/>
              </w:divBdr>
            </w:div>
            <w:div w:id="522060421">
              <w:marLeft w:val="0"/>
              <w:marRight w:val="0"/>
              <w:marTop w:val="0"/>
              <w:marBottom w:val="0"/>
              <w:divBdr>
                <w:top w:val="none" w:sz="0" w:space="0" w:color="auto"/>
                <w:left w:val="none" w:sz="0" w:space="0" w:color="auto"/>
                <w:bottom w:val="none" w:sz="0" w:space="0" w:color="auto"/>
                <w:right w:val="none" w:sz="0" w:space="0" w:color="auto"/>
              </w:divBdr>
            </w:div>
            <w:div w:id="690768294">
              <w:marLeft w:val="0"/>
              <w:marRight w:val="0"/>
              <w:marTop w:val="0"/>
              <w:marBottom w:val="0"/>
              <w:divBdr>
                <w:top w:val="none" w:sz="0" w:space="0" w:color="auto"/>
                <w:left w:val="none" w:sz="0" w:space="0" w:color="auto"/>
                <w:bottom w:val="none" w:sz="0" w:space="0" w:color="auto"/>
                <w:right w:val="none" w:sz="0" w:space="0" w:color="auto"/>
              </w:divBdr>
            </w:div>
            <w:div w:id="105928477">
              <w:marLeft w:val="0"/>
              <w:marRight w:val="0"/>
              <w:marTop w:val="0"/>
              <w:marBottom w:val="0"/>
              <w:divBdr>
                <w:top w:val="none" w:sz="0" w:space="0" w:color="auto"/>
                <w:left w:val="none" w:sz="0" w:space="0" w:color="auto"/>
                <w:bottom w:val="none" w:sz="0" w:space="0" w:color="auto"/>
                <w:right w:val="none" w:sz="0" w:space="0" w:color="auto"/>
              </w:divBdr>
            </w:div>
            <w:div w:id="457182037">
              <w:marLeft w:val="0"/>
              <w:marRight w:val="0"/>
              <w:marTop w:val="0"/>
              <w:marBottom w:val="0"/>
              <w:divBdr>
                <w:top w:val="none" w:sz="0" w:space="0" w:color="auto"/>
                <w:left w:val="none" w:sz="0" w:space="0" w:color="auto"/>
                <w:bottom w:val="none" w:sz="0" w:space="0" w:color="auto"/>
                <w:right w:val="none" w:sz="0" w:space="0" w:color="auto"/>
              </w:divBdr>
            </w:div>
            <w:div w:id="1368140092">
              <w:marLeft w:val="0"/>
              <w:marRight w:val="0"/>
              <w:marTop w:val="0"/>
              <w:marBottom w:val="0"/>
              <w:divBdr>
                <w:top w:val="none" w:sz="0" w:space="0" w:color="auto"/>
                <w:left w:val="none" w:sz="0" w:space="0" w:color="auto"/>
                <w:bottom w:val="none" w:sz="0" w:space="0" w:color="auto"/>
                <w:right w:val="none" w:sz="0" w:space="0" w:color="auto"/>
              </w:divBdr>
            </w:div>
            <w:div w:id="1747874269">
              <w:marLeft w:val="0"/>
              <w:marRight w:val="0"/>
              <w:marTop w:val="0"/>
              <w:marBottom w:val="0"/>
              <w:divBdr>
                <w:top w:val="none" w:sz="0" w:space="0" w:color="auto"/>
                <w:left w:val="none" w:sz="0" w:space="0" w:color="auto"/>
                <w:bottom w:val="none" w:sz="0" w:space="0" w:color="auto"/>
                <w:right w:val="none" w:sz="0" w:space="0" w:color="auto"/>
              </w:divBdr>
            </w:div>
            <w:div w:id="1623808302">
              <w:marLeft w:val="0"/>
              <w:marRight w:val="0"/>
              <w:marTop w:val="0"/>
              <w:marBottom w:val="0"/>
              <w:divBdr>
                <w:top w:val="none" w:sz="0" w:space="0" w:color="auto"/>
                <w:left w:val="none" w:sz="0" w:space="0" w:color="auto"/>
                <w:bottom w:val="none" w:sz="0" w:space="0" w:color="auto"/>
                <w:right w:val="none" w:sz="0" w:space="0" w:color="auto"/>
              </w:divBdr>
            </w:div>
            <w:div w:id="1862670181">
              <w:marLeft w:val="0"/>
              <w:marRight w:val="0"/>
              <w:marTop w:val="0"/>
              <w:marBottom w:val="0"/>
              <w:divBdr>
                <w:top w:val="none" w:sz="0" w:space="0" w:color="auto"/>
                <w:left w:val="none" w:sz="0" w:space="0" w:color="auto"/>
                <w:bottom w:val="none" w:sz="0" w:space="0" w:color="auto"/>
                <w:right w:val="none" w:sz="0" w:space="0" w:color="auto"/>
              </w:divBdr>
            </w:div>
            <w:div w:id="318309195">
              <w:marLeft w:val="0"/>
              <w:marRight w:val="0"/>
              <w:marTop w:val="0"/>
              <w:marBottom w:val="0"/>
              <w:divBdr>
                <w:top w:val="none" w:sz="0" w:space="0" w:color="auto"/>
                <w:left w:val="none" w:sz="0" w:space="0" w:color="auto"/>
                <w:bottom w:val="none" w:sz="0" w:space="0" w:color="auto"/>
                <w:right w:val="none" w:sz="0" w:space="0" w:color="auto"/>
              </w:divBdr>
            </w:div>
            <w:div w:id="1248029300">
              <w:marLeft w:val="0"/>
              <w:marRight w:val="0"/>
              <w:marTop w:val="0"/>
              <w:marBottom w:val="0"/>
              <w:divBdr>
                <w:top w:val="none" w:sz="0" w:space="0" w:color="auto"/>
                <w:left w:val="none" w:sz="0" w:space="0" w:color="auto"/>
                <w:bottom w:val="none" w:sz="0" w:space="0" w:color="auto"/>
                <w:right w:val="none" w:sz="0" w:space="0" w:color="auto"/>
              </w:divBdr>
            </w:div>
            <w:div w:id="2126196471">
              <w:marLeft w:val="0"/>
              <w:marRight w:val="0"/>
              <w:marTop w:val="0"/>
              <w:marBottom w:val="0"/>
              <w:divBdr>
                <w:top w:val="none" w:sz="0" w:space="0" w:color="auto"/>
                <w:left w:val="none" w:sz="0" w:space="0" w:color="auto"/>
                <w:bottom w:val="none" w:sz="0" w:space="0" w:color="auto"/>
                <w:right w:val="none" w:sz="0" w:space="0" w:color="auto"/>
              </w:divBdr>
            </w:div>
            <w:div w:id="1368869163">
              <w:marLeft w:val="0"/>
              <w:marRight w:val="0"/>
              <w:marTop w:val="0"/>
              <w:marBottom w:val="0"/>
              <w:divBdr>
                <w:top w:val="none" w:sz="0" w:space="0" w:color="auto"/>
                <w:left w:val="none" w:sz="0" w:space="0" w:color="auto"/>
                <w:bottom w:val="none" w:sz="0" w:space="0" w:color="auto"/>
                <w:right w:val="none" w:sz="0" w:space="0" w:color="auto"/>
              </w:divBdr>
            </w:div>
            <w:div w:id="1675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6471">
      <w:bodyDiv w:val="1"/>
      <w:marLeft w:val="0"/>
      <w:marRight w:val="0"/>
      <w:marTop w:val="0"/>
      <w:marBottom w:val="0"/>
      <w:divBdr>
        <w:top w:val="none" w:sz="0" w:space="0" w:color="auto"/>
        <w:left w:val="none" w:sz="0" w:space="0" w:color="auto"/>
        <w:bottom w:val="none" w:sz="0" w:space="0" w:color="auto"/>
        <w:right w:val="none" w:sz="0" w:space="0" w:color="auto"/>
      </w:divBdr>
      <w:divsChild>
        <w:div w:id="516432140">
          <w:marLeft w:val="0"/>
          <w:marRight w:val="0"/>
          <w:marTop w:val="0"/>
          <w:marBottom w:val="0"/>
          <w:divBdr>
            <w:top w:val="none" w:sz="0" w:space="0" w:color="auto"/>
            <w:left w:val="none" w:sz="0" w:space="0" w:color="auto"/>
            <w:bottom w:val="none" w:sz="0" w:space="0" w:color="auto"/>
            <w:right w:val="none" w:sz="0" w:space="0" w:color="auto"/>
          </w:divBdr>
          <w:divsChild>
            <w:div w:id="2087877162">
              <w:marLeft w:val="0"/>
              <w:marRight w:val="0"/>
              <w:marTop w:val="0"/>
              <w:marBottom w:val="0"/>
              <w:divBdr>
                <w:top w:val="none" w:sz="0" w:space="0" w:color="auto"/>
                <w:left w:val="none" w:sz="0" w:space="0" w:color="auto"/>
                <w:bottom w:val="none" w:sz="0" w:space="0" w:color="auto"/>
                <w:right w:val="none" w:sz="0" w:space="0" w:color="auto"/>
              </w:divBdr>
            </w:div>
            <w:div w:id="1463496470">
              <w:marLeft w:val="0"/>
              <w:marRight w:val="0"/>
              <w:marTop w:val="0"/>
              <w:marBottom w:val="0"/>
              <w:divBdr>
                <w:top w:val="none" w:sz="0" w:space="0" w:color="auto"/>
                <w:left w:val="none" w:sz="0" w:space="0" w:color="auto"/>
                <w:bottom w:val="none" w:sz="0" w:space="0" w:color="auto"/>
                <w:right w:val="none" w:sz="0" w:space="0" w:color="auto"/>
              </w:divBdr>
            </w:div>
            <w:div w:id="1643657513">
              <w:marLeft w:val="0"/>
              <w:marRight w:val="0"/>
              <w:marTop w:val="0"/>
              <w:marBottom w:val="0"/>
              <w:divBdr>
                <w:top w:val="none" w:sz="0" w:space="0" w:color="auto"/>
                <w:left w:val="none" w:sz="0" w:space="0" w:color="auto"/>
                <w:bottom w:val="none" w:sz="0" w:space="0" w:color="auto"/>
                <w:right w:val="none" w:sz="0" w:space="0" w:color="auto"/>
              </w:divBdr>
            </w:div>
            <w:div w:id="1847285374">
              <w:marLeft w:val="0"/>
              <w:marRight w:val="0"/>
              <w:marTop w:val="0"/>
              <w:marBottom w:val="0"/>
              <w:divBdr>
                <w:top w:val="none" w:sz="0" w:space="0" w:color="auto"/>
                <w:left w:val="none" w:sz="0" w:space="0" w:color="auto"/>
                <w:bottom w:val="none" w:sz="0" w:space="0" w:color="auto"/>
                <w:right w:val="none" w:sz="0" w:space="0" w:color="auto"/>
              </w:divBdr>
            </w:div>
            <w:div w:id="1220284919">
              <w:marLeft w:val="0"/>
              <w:marRight w:val="0"/>
              <w:marTop w:val="0"/>
              <w:marBottom w:val="0"/>
              <w:divBdr>
                <w:top w:val="none" w:sz="0" w:space="0" w:color="auto"/>
                <w:left w:val="none" w:sz="0" w:space="0" w:color="auto"/>
                <w:bottom w:val="none" w:sz="0" w:space="0" w:color="auto"/>
                <w:right w:val="none" w:sz="0" w:space="0" w:color="auto"/>
              </w:divBdr>
            </w:div>
            <w:div w:id="972831398">
              <w:marLeft w:val="0"/>
              <w:marRight w:val="0"/>
              <w:marTop w:val="0"/>
              <w:marBottom w:val="0"/>
              <w:divBdr>
                <w:top w:val="none" w:sz="0" w:space="0" w:color="auto"/>
                <w:left w:val="none" w:sz="0" w:space="0" w:color="auto"/>
                <w:bottom w:val="none" w:sz="0" w:space="0" w:color="auto"/>
                <w:right w:val="none" w:sz="0" w:space="0" w:color="auto"/>
              </w:divBdr>
            </w:div>
            <w:div w:id="217984225">
              <w:marLeft w:val="0"/>
              <w:marRight w:val="0"/>
              <w:marTop w:val="0"/>
              <w:marBottom w:val="0"/>
              <w:divBdr>
                <w:top w:val="none" w:sz="0" w:space="0" w:color="auto"/>
                <w:left w:val="none" w:sz="0" w:space="0" w:color="auto"/>
                <w:bottom w:val="none" w:sz="0" w:space="0" w:color="auto"/>
                <w:right w:val="none" w:sz="0" w:space="0" w:color="auto"/>
              </w:divBdr>
            </w:div>
            <w:div w:id="1122847517">
              <w:marLeft w:val="0"/>
              <w:marRight w:val="0"/>
              <w:marTop w:val="0"/>
              <w:marBottom w:val="0"/>
              <w:divBdr>
                <w:top w:val="none" w:sz="0" w:space="0" w:color="auto"/>
                <w:left w:val="none" w:sz="0" w:space="0" w:color="auto"/>
                <w:bottom w:val="none" w:sz="0" w:space="0" w:color="auto"/>
                <w:right w:val="none" w:sz="0" w:space="0" w:color="auto"/>
              </w:divBdr>
            </w:div>
            <w:div w:id="985546643">
              <w:marLeft w:val="0"/>
              <w:marRight w:val="0"/>
              <w:marTop w:val="0"/>
              <w:marBottom w:val="0"/>
              <w:divBdr>
                <w:top w:val="none" w:sz="0" w:space="0" w:color="auto"/>
                <w:left w:val="none" w:sz="0" w:space="0" w:color="auto"/>
                <w:bottom w:val="none" w:sz="0" w:space="0" w:color="auto"/>
                <w:right w:val="none" w:sz="0" w:space="0" w:color="auto"/>
              </w:divBdr>
            </w:div>
            <w:div w:id="308562917">
              <w:marLeft w:val="0"/>
              <w:marRight w:val="0"/>
              <w:marTop w:val="0"/>
              <w:marBottom w:val="0"/>
              <w:divBdr>
                <w:top w:val="none" w:sz="0" w:space="0" w:color="auto"/>
                <w:left w:val="none" w:sz="0" w:space="0" w:color="auto"/>
                <w:bottom w:val="none" w:sz="0" w:space="0" w:color="auto"/>
                <w:right w:val="none" w:sz="0" w:space="0" w:color="auto"/>
              </w:divBdr>
            </w:div>
            <w:div w:id="534731999">
              <w:marLeft w:val="0"/>
              <w:marRight w:val="0"/>
              <w:marTop w:val="0"/>
              <w:marBottom w:val="0"/>
              <w:divBdr>
                <w:top w:val="none" w:sz="0" w:space="0" w:color="auto"/>
                <w:left w:val="none" w:sz="0" w:space="0" w:color="auto"/>
                <w:bottom w:val="none" w:sz="0" w:space="0" w:color="auto"/>
                <w:right w:val="none" w:sz="0" w:space="0" w:color="auto"/>
              </w:divBdr>
            </w:div>
            <w:div w:id="2134978636">
              <w:marLeft w:val="0"/>
              <w:marRight w:val="0"/>
              <w:marTop w:val="0"/>
              <w:marBottom w:val="0"/>
              <w:divBdr>
                <w:top w:val="none" w:sz="0" w:space="0" w:color="auto"/>
                <w:left w:val="none" w:sz="0" w:space="0" w:color="auto"/>
                <w:bottom w:val="none" w:sz="0" w:space="0" w:color="auto"/>
                <w:right w:val="none" w:sz="0" w:space="0" w:color="auto"/>
              </w:divBdr>
            </w:div>
            <w:div w:id="1572539907">
              <w:marLeft w:val="0"/>
              <w:marRight w:val="0"/>
              <w:marTop w:val="0"/>
              <w:marBottom w:val="0"/>
              <w:divBdr>
                <w:top w:val="none" w:sz="0" w:space="0" w:color="auto"/>
                <w:left w:val="none" w:sz="0" w:space="0" w:color="auto"/>
                <w:bottom w:val="none" w:sz="0" w:space="0" w:color="auto"/>
                <w:right w:val="none" w:sz="0" w:space="0" w:color="auto"/>
              </w:divBdr>
            </w:div>
            <w:div w:id="577790604">
              <w:marLeft w:val="0"/>
              <w:marRight w:val="0"/>
              <w:marTop w:val="0"/>
              <w:marBottom w:val="0"/>
              <w:divBdr>
                <w:top w:val="none" w:sz="0" w:space="0" w:color="auto"/>
                <w:left w:val="none" w:sz="0" w:space="0" w:color="auto"/>
                <w:bottom w:val="none" w:sz="0" w:space="0" w:color="auto"/>
                <w:right w:val="none" w:sz="0" w:space="0" w:color="auto"/>
              </w:divBdr>
            </w:div>
            <w:div w:id="1280453933">
              <w:marLeft w:val="0"/>
              <w:marRight w:val="0"/>
              <w:marTop w:val="0"/>
              <w:marBottom w:val="0"/>
              <w:divBdr>
                <w:top w:val="none" w:sz="0" w:space="0" w:color="auto"/>
                <w:left w:val="none" w:sz="0" w:space="0" w:color="auto"/>
                <w:bottom w:val="none" w:sz="0" w:space="0" w:color="auto"/>
                <w:right w:val="none" w:sz="0" w:space="0" w:color="auto"/>
              </w:divBdr>
            </w:div>
            <w:div w:id="494304864">
              <w:marLeft w:val="0"/>
              <w:marRight w:val="0"/>
              <w:marTop w:val="0"/>
              <w:marBottom w:val="0"/>
              <w:divBdr>
                <w:top w:val="none" w:sz="0" w:space="0" w:color="auto"/>
                <w:left w:val="none" w:sz="0" w:space="0" w:color="auto"/>
                <w:bottom w:val="none" w:sz="0" w:space="0" w:color="auto"/>
                <w:right w:val="none" w:sz="0" w:space="0" w:color="auto"/>
              </w:divBdr>
            </w:div>
            <w:div w:id="1617442693">
              <w:marLeft w:val="0"/>
              <w:marRight w:val="0"/>
              <w:marTop w:val="0"/>
              <w:marBottom w:val="0"/>
              <w:divBdr>
                <w:top w:val="none" w:sz="0" w:space="0" w:color="auto"/>
                <w:left w:val="none" w:sz="0" w:space="0" w:color="auto"/>
                <w:bottom w:val="none" w:sz="0" w:space="0" w:color="auto"/>
                <w:right w:val="none" w:sz="0" w:space="0" w:color="auto"/>
              </w:divBdr>
            </w:div>
            <w:div w:id="163857297">
              <w:marLeft w:val="0"/>
              <w:marRight w:val="0"/>
              <w:marTop w:val="0"/>
              <w:marBottom w:val="0"/>
              <w:divBdr>
                <w:top w:val="none" w:sz="0" w:space="0" w:color="auto"/>
                <w:left w:val="none" w:sz="0" w:space="0" w:color="auto"/>
                <w:bottom w:val="none" w:sz="0" w:space="0" w:color="auto"/>
                <w:right w:val="none" w:sz="0" w:space="0" w:color="auto"/>
              </w:divBdr>
            </w:div>
            <w:div w:id="569115448">
              <w:marLeft w:val="0"/>
              <w:marRight w:val="0"/>
              <w:marTop w:val="0"/>
              <w:marBottom w:val="0"/>
              <w:divBdr>
                <w:top w:val="none" w:sz="0" w:space="0" w:color="auto"/>
                <w:left w:val="none" w:sz="0" w:space="0" w:color="auto"/>
                <w:bottom w:val="none" w:sz="0" w:space="0" w:color="auto"/>
                <w:right w:val="none" w:sz="0" w:space="0" w:color="auto"/>
              </w:divBdr>
            </w:div>
            <w:div w:id="45298593">
              <w:marLeft w:val="0"/>
              <w:marRight w:val="0"/>
              <w:marTop w:val="0"/>
              <w:marBottom w:val="0"/>
              <w:divBdr>
                <w:top w:val="none" w:sz="0" w:space="0" w:color="auto"/>
                <w:left w:val="none" w:sz="0" w:space="0" w:color="auto"/>
                <w:bottom w:val="none" w:sz="0" w:space="0" w:color="auto"/>
                <w:right w:val="none" w:sz="0" w:space="0" w:color="auto"/>
              </w:divBdr>
            </w:div>
            <w:div w:id="914627798">
              <w:marLeft w:val="0"/>
              <w:marRight w:val="0"/>
              <w:marTop w:val="0"/>
              <w:marBottom w:val="0"/>
              <w:divBdr>
                <w:top w:val="none" w:sz="0" w:space="0" w:color="auto"/>
                <w:left w:val="none" w:sz="0" w:space="0" w:color="auto"/>
                <w:bottom w:val="none" w:sz="0" w:space="0" w:color="auto"/>
                <w:right w:val="none" w:sz="0" w:space="0" w:color="auto"/>
              </w:divBdr>
            </w:div>
            <w:div w:id="1035694057">
              <w:marLeft w:val="0"/>
              <w:marRight w:val="0"/>
              <w:marTop w:val="0"/>
              <w:marBottom w:val="0"/>
              <w:divBdr>
                <w:top w:val="none" w:sz="0" w:space="0" w:color="auto"/>
                <w:left w:val="none" w:sz="0" w:space="0" w:color="auto"/>
                <w:bottom w:val="none" w:sz="0" w:space="0" w:color="auto"/>
                <w:right w:val="none" w:sz="0" w:space="0" w:color="auto"/>
              </w:divBdr>
            </w:div>
            <w:div w:id="1875461890">
              <w:marLeft w:val="0"/>
              <w:marRight w:val="0"/>
              <w:marTop w:val="0"/>
              <w:marBottom w:val="0"/>
              <w:divBdr>
                <w:top w:val="none" w:sz="0" w:space="0" w:color="auto"/>
                <w:left w:val="none" w:sz="0" w:space="0" w:color="auto"/>
                <w:bottom w:val="none" w:sz="0" w:space="0" w:color="auto"/>
                <w:right w:val="none" w:sz="0" w:space="0" w:color="auto"/>
              </w:divBdr>
            </w:div>
            <w:div w:id="1108086775">
              <w:marLeft w:val="0"/>
              <w:marRight w:val="0"/>
              <w:marTop w:val="0"/>
              <w:marBottom w:val="0"/>
              <w:divBdr>
                <w:top w:val="none" w:sz="0" w:space="0" w:color="auto"/>
                <w:left w:val="none" w:sz="0" w:space="0" w:color="auto"/>
                <w:bottom w:val="none" w:sz="0" w:space="0" w:color="auto"/>
                <w:right w:val="none" w:sz="0" w:space="0" w:color="auto"/>
              </w:divBdr>
            </w:div>
            <w:div w:id="2029139944">
              <w:marLeft w:val="0"/>
              <w:marRight w:val="0"/>
              <w:marTop w:val="0"/>
              <w:marBottom w:val="0"/>
              <w:divBdr>
                <w:top w:val="none" w:sz="0" w:space="0" w:color="auto"/>
                <w:left w:val="none" w:sz="0" w:space="0" w:color="auto"/>
                <w:bottom w:val="none" w:sz="0" w:space="0" w:color="auto"/>
                <w:right w:val="none" w:sz="0" w:space="0" w:color="auto"/>
              </w:divBdr>
            </w:div>
            <w:div w:id="1560089928">
              <w:marLeft w:val="0"/>
              <w:marRight w:val="0"/>
              <w:marTop w:val="0"/>
              <w:marBottom w:val="0"/>
              <w:divBdr>
                <w:top w:val="none" w:sz="0" w:space="0" w:color="auto"/>
                <w:left w:val="none" w:sz="0" w:space="0" w:color="auto"/>
                <w:bottom w:val="none" w:sz="0" w:space="0" w:color="auto"/>
                <w:right w:val="none" w:sz="0" w:space="0" w:color="auto"/>
              </w:divBdr>
            </w:div>
            <w:div w:id="1802379691">
              <w:marLeft w:val="0"/>
              <w:marRight w:val="0"/>
              <w:marTop w:val="0"/>
              <w:marBottom w:val="0"/>
              <w:divBdr>
                <w:top w:val="none" w:sz="0" w:space="0" w:color="auto"/>
                <w:left w:val="none" w:sz="0" w:space="0" w:color="auto"/>
                <w:bottom w:val="none" w:sz="0" w:space="0" w:color="auto"/>
                <w:right w:val="none" w:sz="0" w:space="0" w:color="auto"/>
              </w:divBdr>
            </w:div>
            <w:div w:id="1004553607">
              <w:marLeft w:val="0"/>
              <w:marRight w:val="0"/>
              <w:marTop w:val="0"/>
              <w:marBottom w:val="0"/>
              <w:divBdr>
                <w:top w:val="none" w:sz="0" w:space="0" w:color="auto"/>
                <w:left w:val="none" w:sz="0" w:space="0" w:color="auto"/>
                <w:bottom w:val="none" w:sz="0" w:space="0" w:color="auto"/>
                <w:right w:val="none" w:sz="0" w:space="0" w:color="auto"/>
              </w:divBdr>
            </w:div>
            <w:div w:id="1713573441">
              <w:marLeft w:val="0"/>
              <w:marRight w:val="0"/>
              <w:marTop w:val="0"/>
              <w:marBottom w:val="0"/>
              <w:divBdr>
                <w:top w:val="none" w:sz="0" w:space="0" w:color="auto"/>
                <w:left w:val="none" w:sz="0" w:space="0" w:color="auto"/>
                <w:bottom w:val="none" w:sz="0" w:space="0" w:color="auto"/>
                <w:right w:val="none" w:sz="0" w:space="0" w:color="auto"/>
              </w:divBdr>
            </w:div>
            <w:div w:id="1856649980">
              <w:marLeft w:val="0"/>
              <w:marRight w:val="0"/>
              <w:marTop w:val="0"/>
              <w:marBottom w:val="0"/>
              <w:divBdr>
                <w:top w:val="none" w:sz="0" w:space="0" w:color="auto"/>
                <w:left w:val="none" w:sz="0" w:space="0" w:color="auto"/>
                <w:bottom w:val="none" w:sz="0" w:space="0" w:color="auto"/>
                <w:right w:val="none" w:sz="0" w:space="0" w:color="auto"/>
              </w:divBdr>
            </w:div>
            <w:div w:id="28190921">
              <w:marLeft w:val="0"/>
              <w:marRight w:val="0"/>
              <w:marTop w:val="0"/>
              <w:marBottom w:val="0"/>
              <w:divBdr>
                <w:top w:val="none" w:sz="0" w:space="0" w:color="auto"/>
                <w:left w:val="none" w:sz="0" w:space="0" w:color="auto"/>
                <w:bottom w:val="none" w:sz="0" w:space="0" w:color="auto"/>
                <w:right w:val="none" w:sz="0" w:space="0" w:color="auto"/>
              </w:divBdr>
            </w:div>
            <w:div w:id="1113012150">
              <w:marLeft w:val="0"/>
              <w:marRight w:val="0"/>
              <w:marTop w:val="0"/>
              <w:marBottom w:val="0"/>
              <w:divBdr>
                <w:top w:val="none" w:sz="0" w:space="0" w:color="auto"/>
                <w:left w:val="none" w:sz="0" w:space="0" w:color="auto"/>
                <w:bottom w:val="none" w:sz="0" w:space="0" w:color="auto"/>
                <w:right w:val="none" w:sz="0" w:space="0" w:color="auto"/>
              </w:divBdr>
            </w:div>
            <w:div w:id="1373726656">
              <w:marLeft w:val="0"/>
              <w:marRight w:val="0"/>
              <w:marTop w:val="0"/>
              <w:marBottom w:val="0"/>
              <w:divBdr>
                <w:top w:val="none" w:sz="0" w:space="0" w:color="auto"/>
                <w:left w:val="none" w:sz="0" w:space="0" w:color="auto"/>
                <w:bottom w:val="none" w:sz="0" w:space="0" w:color="auto"/>
                <w:right w:val="none" w:sz="0" w:space="0" w:color="auto"/>
              </w:divBdr>
            </w:div>
            <w:div w:id="1407848222">
              <w:marLeft w:val="0"/>
              <w:marRight w:val="0"/>
              <w:marTop w:val="0"/>
              <w:marBottom w:val="0"/>
              <w:divBdr>
                <w:top w:val="none" w:sz="0" w:space="0" w:color="auto"/>
                <w:left w:val="none" w:sz="0" w:space="0" w:color="auto"/>
                <w:bottom w:val="none" w:sz="0" w:space="0" w:color="auto"/>
                <w:right w:val="none" w:sz="0" w:space="0" w:color="auto"/>
              </w:divBdr>
            </w:div>
            <w:div w:id="148715794">
              <w:marLeft w:val="0"/>
              <w:marRight w:val="0"/>
              <w:marTop w:val="0"/>
              <w:marBottom w:val="0"/>
              <w:divBdr>
                <w:top w:val="none" w:sz="0" w:space="0" w:color="auto"/>
                <w:left w:val="none" w:sz="0" w:space="0" w:color="auto"/>
                <w:bottom w:val="none" w:sz="0" w:space="0" w:color="auto"/>
                <w:right w:val="none" w:sz="0" w:space="0" w:color="auto"/>
              </w:divBdr>
            </w:div>
            <w:div w:id="1908488570">
              <w:marLeft w:val="0"/>
              <w:marRight w:val="0"/>
              <w:marTop w:val="0"/>
              <w:marBottom w:val="0"/>
              <w:divBdr>
                <w:top w:val="none" w:sz="0" w:space="0" w:color="auto"/>
                <w:left w:val="none" w:sz="0" w:space="0" w:color="auto"/>
                <w:bottom w:val="none" w:sz="0" w:space="0" w:color="auto"/>
                <w:right w:val="none" w:sz="0" w:space="0" w:color="auto"/>
              </w:divBdr>
            </w:div>
            <w:div w:id="633411327">
              <w:marLeft w:val="0"/>
              <w:marRight w:val="0"/>
              <w:marTop w:val="0"/>
              <w:marBottom w:val="0"/>
              <w:divBdr>
                <w:top w:val="none" w:sz="0" w:space="0" w:color="auto"/>
                <w:left w:val="none" w:sz="0" w:space="0" w:color="auto"/>
                <w:bottom w:val="none" w:sz="0" w:space="0" w:color="auto"/>
                <w:right w:val="none" w:sz="0" w:space="0" w:color="auto"/>
              </w:divBdr>
            </w:div>
            <w:div w:id="1314870409">
              <w:marLeft w:val="0"/>
              <w:marRight w:val="0"/>
              <w:marTop w:val="0"/>
              <w:marBottom w:val="0"/>
              <w:divBdr>
                <w:top w:val="none" w:sz="0" w:space="0" w:color="auto"/>
                <w:left w:val="none" w:sz="0" w:space="0" w:color="auto"/>
                <w:bottom w:val="none" w:sz="0" w:space="0" w:color="auto"/>
                <w:right w:val="none" w:sz="0" w:space="0" w:color="auto"/>
              </w:divBdr>
            </w:div>
            <w:div w:id="824904262">
              <w:marLeft w:val="0"/>
              <w:marRight w:val="0"/>
              <w:marTop w:val="0"/>
              <w:marBottom w:val="0"/>
              <w:divBdr>
                <w:top w:val="none" w:sz="0" w:space="0" w:color="auto"/>
                <w:left w:val="none" w:sz="0" w:space="0" w:color="auto"/>
                <w:bottom w:val="none" w:sz="0" w:space="0" w:color="auto"/>
                <w:right w:val="none" w:sz="0" w:space="0" w:color="auto"/>
              </w:divBdr>
            </w:div>
            <w:div w:id="829642264">
              <w:marLeft w:val="0"/>
              <w:marRight w:val="0"/>
              <w:marTop w:val="0"/>
              <w:marBottom w:val="0"/>
              <w:divBdr>
                <w:top w:val="none" w:sz="0" w:space="0" w:color="auto"/>
                <w:left w:val="none" w:sz="0" w:space="0" w:color="auto"/>
                <w:bottom w:val="none" w:sz="0" w:space="0" w:color="auto"/>
                <w:right w:val="none" w:sz="0" w:space="0" w:color="auto"/>
              </w:divBdr>
            </w:div>
            <w:div w:id="1974672700">
              <w:marLeft w:val="0"/>
              <w:marRight w:val="0"/>
              <w:marTop w:val="0"/>
              <w:marBottom w:val="0"/>
              <w:divBdr>
                <w:top w:val="none" w:sz="0" w:space="0" w:color="auto"/>
                <w:left w:val="none" w:sz="0" w:space="0" w:color="auto"/>
                <w:bottom w:val="none" w:sz="0" w:space="0" w:color="auto"/>
                <w:right w:val="none" w:sz="0" w:space="0" w:color="auto"/>
              </w:divBdr>
            </w:div>
            <w:div w:id="686904840">
              <w:marLeft w:val="0"/>
              <w:marRight w:val="0"/>
              <w:marTop w:val="0"/>
              <w:marBottom w:val="0"/>
              <w:divBdr>
                <w:top w:val="none" w:sz="0" w:space="0" w:color="auto"/>
                <w:left w:val="none" w:sz="0" w:space="0" w:color="auto"/>
                <w:bottom w:val="none" w:sz="0" w:space="0" w:color="auto"/>
                <w:right w:val="none" w:sz="0" w:space="0" w:color="auto"/>
              </w:divBdr>
            </w:div>
            <w:div w:id="34084431">
              <w:marLeft w:val="0"/>
              <w:marRight w:val="0"/>
              <w:marTop w:val="0"/>
              <w:marBottom w:val="0"/>
              <w:divBdr>
                <w:top w:val="none" w:sz="0" w:space="0" w:color="auto"/>
                <w:left w:val="none" w:sz="0" w:space="0" w:color="auto"/>
                <w:bottom w:val="none" w:sz="0" w:space="0" w:color="auto"/>
                <w:right w:val="none" w:sz="0" w:space="0" w:color="auto"/>
              </w:divBdr>
            </w:div>
            <w:div w:id="1856338484">
              <w:marLeft w:val="0"/>
              <w:marRight w:val="0"/>
              <w:marTop w:val="0"/>
              <w:marBottom w:val="0"/>
              <w:divBdr>
                <w:top w:val="none" w:sz="0" w:space="0" w:color="auto"/>
                <w:left w:val="none" w:sz="0" w:space="0" w:color="auto"/>
                <w:bottom w:val="none" w:sz="0" w:space="0" w:color="auto"/>
                <w:right w:val="none" w:sz="0" w:space="0" w:color="auto"/>
              </w:divBdr>
            </w:div>
            <w:div w:id="9612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37097594">
      <w:bodyDiv w:val="1"/>
      <w:marLeft w:val="0"/>
      <w:marRight w:val="0"/>
      <w:marTop w:val="0"/>
      <w:marBottom w:val="0"/>
      <w:divBdr>
        <w:top w:val="none" w:sz="0" w:space="0" w:color="auto"/>
        <w:left w:val="none" w:sz="0" w:space="0" w:color="auto"/>
        <w:bottom w:val="none" w:sz="0" w:space="0" w:color="auto"/>
        <w:right w:val="none" w:sz="0" w:space="0" w:color="auto"/>
      </w:divBdr>
      <w:divsChild>
        <w:div w:id="1071463834">
          <w:marLeft w:val="0"/>
          <w:marRight w:val="0"/>
          <w:marTop w:val="0"/>
          <w:marBottom w:val="0"/>
          <w:divBdr>
            <w:top w:val="none" w:sz="0" w:space="0" w:color="auto"/>
            <w:left w:val="none" w:sz="0" w:space="0" w:color="auto"/>
            <w:bottom w:val="none" w:sz="0" w:space="0" w:color="auto"/>
            <w:right w:val="none" w:sz="0" w:space="0" w:color="auto"/>
          </w:divBdr>
          <w:divsChild>
            <w:div w:id="483162772">
              <w:marLeft w:val="0"/>
              <w:marRight w:val="0"/>
              <w:marTop w:val="0"/>
              <w:marBottom w:val="0"/>
              <w:divBdr>
                <w:top w:val="none" w:sz="0" w:space="0" w:color="auto"/>
                <w:left w:val="none" w:sz="0" w:space="0" w:color="auto"/>
                <w:bottom w:val="none" w:sz="0" w:space="0" w:color="auto"/>
                <w:right w:val="none" w:sz="0" w:space="0" w:color="auto"/>
              </w:divBdr>
            </w:div>
            <w:div w:id="440733485">
              <w:marLeft w:val="0"/>
              <w:marRight w:val="0"/>
              <w:marTop w:val="0"/>
              <w:marBottom w:val="0"/>
              <w:divBdr>
                <w:top w:val="none" w:sz="0" w:space="0" w:color="auto"/>
                <w:left w:val="none" w:sz="0" w:space="0" w:color="auto"/>
                <w:bottom w:val="none" w:sz="0" w:space="0" w:color="auto"/>
                <w:right w:val="none" w:sz="0" w:space="0" w:color="auto"/>
              </w:divBdr>
            </w:div>
            <w:div w:id="1162818575">
              <w:marLeft w:val="0"/>
              <w:marRight w:val="0"/>
              <w:marTop w:val="0"/>
              <w:marBottom w:val="0"/>
              <w:divBdr>
                <w:top w:val="none" w:sz="0" w:space="0" w:color="auto"/>
                <w:left w:val="none" w:sz="0" w:space="0" w:color="auto"/>
                <w:bottom w:val="none" w:sz="0" w:space="0" w:color="auto"/>
                <w:right w:val="none" w:sz="0" w:space="0" w:color="auto"/>
              </w:divBdr>
            </w:div>
            <w:div w:id="856114982">
              <w:marLeft w:val="0"/>
              <w:marRight w:val="0"/>
              <w:marTop w:val="0"/>
              <w:marBottom w:val="0"/>
              <w:divBdr>
                <w:top w:val="none" w:sz="0" w:space="0" w:color="auto"/>
                <w:left w:val="none" w:sz="0" w:space="0" w:color="auto"/>
                <w:bottom w:val="none" w:sz="0" w:space="0" w:color="auto"/>
                <w:right w:val="none" w:sz="0" w:space="0" w:color="auto"/>
              </w:divBdr>
            </w:div>
            <w:div w:id="484778744">
              <w:marLeft w:val="0"/>
              <w:marRight w:val="0"/>
              <w:marTop w:val="0"/>
              <w:marBottom w:val="0"/>
              <w:divBdr>
                <w:top w:val="none" w:sz="0" w:space="0" w:color="auto"/>
                <w:left w:val="none" w:sz="0" w:space="0" w:color="auto"/>
                <w:bottom w:val="none" w:sz="0" w:space="0" w:color="auto"/>
                <w:right w:val="none" w:sz="0" w:space="0" w:color="auto"/>
              </w:divBdr>
            </w:div>
            <w:div w:id="343170655">
              <w:marLeft w:val="0"/>
              <w:marRight w:val="0"/>
              <w:marTop w:val="0"/>
              <w:marBottom w:val="0"/>
              <w:divBdr>
                <w:top w:val="none" w:sz="0" w:space="0" w:color="auto"/>
                <w:left w:val="none" w:sz="0" w:space="0" w:color="auto"/>
                <w:bottom w:val="none" w:sz="0" w:space="0" w:color="auto"/>
                <w:right w:val="none" w:sz="0" w:space="0" w:color="auto"/>
              </w:divBdr>
            </w:div>
            <w:div w:id="103355873">
              <w:marLeft w:val="0"/>
              <w:marRight w:val="0"/>
              <w:marTop w:val="0"/>
              <w:marBottom w:val="0"/>
              <w:divBdr>
                <w:top w:val="none" w:sz="0" w:space="0" w:color="auto"/>
                <w:left w:val="none" w:sz="0" w:space="0" w:color="auto"/>
                <w:bottom w:val="none" w:sz="0" w:space="0" w:color="auto"/>
                <w:right w:val="none" w:sz="0" w:space="0" w:color="auto"/>
              </w:divBdr>
            </w:div>
            <w:div w:id="1637221792">
              <w:marLeft w:val="0"/>
              <w:marRight w:val="0"/>
              <w:marTop w:val="0"/>
              <w:marBottom w:val="0"/>
              <w:divBdr>
                <w:top w:val="none" w:sz="0" w:space="0" w:color="auto"/>
                <w:left w:val="none" w:sz="0" w:space="0" w:color="auto"/>
                <w:bottom w:val="none" w:sz="0" w:space="0" w:color="auto"/>
                <w:right w:val="none" w:sz="0" w:space="0" w:color="auto"/>
              </w:divBdr>
            </w:div>
            <w:div w:id="1603343598">
              <w:marLeft w:val="0"/>
              <w:marRight w:val="0"/>
              <w:marTop w:val="0"/>
              <w:marBottom w:val="0"/>
              <w:divBdr>
                <w:top w:val="none" w:sz="0" w:space="0" w:color="auto"/>
                <w:left w:val="none" w:sz="0" w:space="0" w:color="auto"/>
                <w:bottom w:val="none" w:sz="0" w:space="0" w:color="auto"/>
                <w:right w:val="none" w:sz="0" w:space="0" w:color="auto"/>
              </w:divBdr>
            </w:div>
            <w:div w:id="1929465555">
              <w:marLeft w:val="0"/>
              <w:marRight w:val="0"/>
              <w:marTop w:val="0"/>
              <w:marBottom w:val="0"/>
              <w:divBdr>
                <w:top w:val="none" w:sz="0" w:space="0" w:color="auto"/>
                <w:left w:val="none" w:sz="0" w:space="0" w:color="auto"/>
                <w:bottom w:val="none" w:sz="0" w:space="0" w:color="auto"/>
                <w:right w:val="none" w:sz="0" w:space="0" w:color="auto"/>
              </w:divBdr>
            </w:div>
            <w:div w:id="588465379">
              <w:marLeft w:val="0"/>
              <w:marRight w:val="0"/>
              <w:marTop w:val="0"/>
              <w:marBottom w:val="0"/>
              <w:divBdr>
                <w:top w:val="none" w:sz="0" w:space="0" w:color="auto"/>
                <w:left w:val="none" w:sz="0" w:space="0" w:color="auto"/>
                <w:bottom w:val="none" w:sz="0" w:space="0" w:color="auto"/>
                <w:right w:val="none" w:sz="0" w:space="0" w:color="auto"/>
              </w:divBdr>
            </w:div>
            <w:div w:id="1230773195">
              <w:marLeft w:val="0"/>
              <w:marRight w:val="0"/>
              <w:marTop w:val="0"/>
              <w:marBottom w:val="0"/>
              <w:divBdr>
                <w:top w:val="none" w:sz="0" w:space="0" w:color="auto"/>
                <w:left w:val="none" w:sz="0" w:space="0" w:color="auto"/>
                <w:bottom w:val="none" w:sz="0" w:space="0" w:color="auto"/>
                <w:right w:val="none" w:sz="0" w:space="0" w:color="auto"/>
              </w:divBdr>
            </w:div>
            <w:div w:id="1559584857">
              <w:marLeft w:val="0"/>
              <w:marRight w:val="0"/>
              <w:marTop w:val="0"/>
              <w:marBottom w:val="0"/>
              <w:divBdr>
                <w:top w:val="none" w:sz="0" w:space="0" w:color="auto"/>
                <w:left w:val="none" w:sz="0" w:space="0" w:color="auto"/>
                <w:bottom w:val="none" w:sz="0" w:space="0" w:color="auto"/>
                <w:right w:val="none" w:sz="0" w:space="0" w:color="auto"/>
              </w:divBdr>
            </w:div>
            <w:div w:id="1571651033">
              <w:marLeft w:val="0"/>
              <w:marRight w:val="0"/>
              <w:marTop w:val="0"/>
              <w:marBottom w:val="0"/>
              <w:divBdr>
                <w:top w:val="none" w:sz="0" w:space="0" w:color="auto"/>
                <w:left w:val="none" w:sz="0" w:space="0" w:color="auto"/>
                <w:bottom w:val="none" w:sz="0" w:space="0" w:color="auto"/>
                <w:right w:val="none" w:sz="0" w:space="0" w:color="auto"/>
              </w:divBdr>
            </w:div>
            <w:div w:id="556552522">
              <w:marLeft w:val="0"/>
              <w:marRight w:val="0"/>
              <w:marTop w:val="0"/>
              <w:marBottom w:val="0"/>
              <w:divBdr>
                <w:top w:val="none" w:sz="0" w:space="0" w:color="auto"/>
                <w:left w:val="none" w:sz="0" w:space="0" w:color="auto"/>
                <w:bottom w:val="none" w:sz="0" w:space="0" w:color="auto"/>
                <w:right w:val="none" w:sz="0" w:space="0" w:color="auto"/>
              </w:divBdr>
            </w:div>
            <w:div w:id="762335822">
              <w:marLeft w:val="0"/>
              <w:marRight w:val="0"/>
              <w:marTop w:val="0"/>
              <w:marBottom w:val="0"/>
              <w:divBdr>
                <w:top w:val="none" w:sz="0" w:space="0" w:color="auto"/>
                <w:left w:val="none" w:sz="0" w:space="0" w:color="auto"/>
                <w:bottom w:val="none" w:sz="0" w:space="0" w:color="auto"/>
                <w:right w:val="none" w:sz="0" w:space="0" w:color="auto"/>
              </w:divBdr>
            </w:div>
            <w:div w:id="131604830">
              <w:marLeft w:val="0"/>
              <w:marRight w:val="0"/>
              <w:marTop w:val="0"/>
              <w:marBottom w:val="0"/>
              <w:divBdr>
                <w:top w:val="none" w:sz="0" w:space="0" w:color="auto"/>
                <w:left w:val="none" w:sz="0" w:space="0" w:color="auto"/>
                <w:bottom w:val="none" w:sz="0" w:space="0" w:color="auto"/>
                <w:right w:val="none" w:sz="0" w:space="0" w:color="auto"/>
              </w:divBdr>
            </w:div>
            <w:div w:id="592132754">
              <w:marLeft w:val="0"/>
              <w:marRight w:val="0"/>
              <w:marTop w:val="0"/>
              <w:marBottom w:val="0"/>
              <w:divBdr>
                <w:top w:val="none" w:sz="0" w:space="0" w:color="auto"/>
                <w:left w:val="none" w:sz="0" w:space="0" w:color="auto"/>
                <w:bottom w:val="none" w:sz="0" w:space="0" w:color="auto"/>
                <w:right w:val="none" w:sz="0" w:space="0" w:color="auto"/>
              </w:divBdr>
            </w:div>
            <w:div w:id="88281248">
              <w:marLeft w:val="0"/>
              <w:marRight w:val="0"/>
              <w:marTop w:val="0"/>
              <w:marBottom w:val="0"/>
              <w:divBdr>
                <w:top w:val="none" w:sz="0" w:space="0" w:color="auto"/>
                <w:left w:val="none" w:sz="0" w:space="0" w:color="auto"/>
                <w:bottom w:val="none" w:sz="0" w:space="0" w:color="auto"/>
                <w:right w:val="none" w:sz="0" w:space="0" w:color="auto"/>
              </w:divBdr>
            </w:div>
            <w:div w:id="1734044538">
              <w:marLeft w:val="0"/>
              <w:marRight w:val="0"/>
              <w:marTop w:val="0"/>
              <w:marBottom w:val="0"/>
              <w:divBdr>
                <w:top w:val="none" w:sz="0" w:space="0" w:color="auto"/>
                <w:left w:val="none" w:sz="0" w:space="0" w:color="auto"/>
                <w:bottom w:val="none" w:sz="0" w:space="0" w:color="auto"/>
                <w:right w:val="none" w:sz="0" w:space="0" w:color="auto"/>
              </w:divBdr>
            </w:div>
            <w:div w:id="1207764882">
              <w:marLeft w:val="0"/>
              <w:marRight w:val="0"/>
              <w:marTop w:val="0"/>
              <w:marBottom w:val="0"/>
              <w:divBdr>
                <w:top w:val="none" w:sz="0" w:space="0" w:color="auto"/>
                <w:left w:val="none" w:sz="0" w:space="0" w:color="auto"/>
                <w:bottom w:val="none" w:sz="0" w:space="0" w:color="auto"/>
                <w:right w:val="none" w:sz="0" w:space="0" w:color="auto"/>
              </w:divBdr>
            </w:div>
            <w:div w:id="1947618354">
              <w:marLeft w:val="0"/>
              <w:marRight w:val="0"/>
              <w:marTop w:val="0"/>
              <w:marBottom w:val="0"/>
              <w:divBdr>
                <w:top w:val="none" w:sz="0" w:space="0" w:color="auto"/>
                <w:left w:val="none" w:sz="0" w:space="0" w:color="auto"/>
                <w:bottom w:val="none" w:sz="0" w:space="0" w:color="auto"/>
                <w:right w:val="none" w:sz="0" w:space="0" w:color="auto"/>
              </w:divBdr>
            </w:div>
            <w:div w:id="747262891">
              <w:marLeft w:val="0"/>
              <w:marRight w:val="0"/>
              <w:marTop w:val="0"/>
              <w:marBottom w:val="0"/>
              <w:divBdr>
                <w:top w:val="none" w:sz="0" w:space="0" w:color="auto"/>
                <w:left w:val="none" w:sz="0" w:space="0" w:color="auto"/>
                <w:bottom w:val="none" w:sz="0" w:space="0" w:color="auto"/>
                <w:right w:val="none" w:sz="0" w:space="0" w:color="auto"/>
              </w:divBdr>
            </w:div>
            <w:div w:id="1741445903">
              <w:marLeft w:val="0"/>
              <w:marRight w:val="0"/>
              <w:marTop w:val="0"/>
              <w:marBottom w:val="0"/>
              <w:divBdr>
                <w:top w:val="none" w:sz="0" w:space="0" w:color="auto"/>
                <w:left w:val="none" w:sz="0" w:space="0" w:color="auto"/>
                <w:bottom w:val="none" w:sz="0" w:space="0" w:color="auto"/>
                <w:right w:val="none" w:sz="0" w:space="0" w:color="auto"/>
              </w:divBdr>
            </w:div>
            <w:div w:id="53547263">
              <w:marLeft w:val="0"/>
              <w:marRight w:val="0"/>
              <w:marTop w:val="0"/>
              <w:marBottom w:val="0"/>
              <w:divBdr>
                <w:top w:val="none" w:sz="0" w:space="0" w:color="auto"/>
                <w:left w:val="none" w:sz="0" w:space="0" w:color="auto"/>
                <w:bottom w:val="none" w:sz="0" w:space="0" w:color="auto"/>
                <w:right w:val="none" w:sz="0" w:space="0" w:color="auto"/>
              </w:divBdr>
            </w:div>
            <w:div w:id="352994252">
              <w:marLeft w:val="0"/>
              <w:marRight w:val="0"/>
              <w:marTop w:val="0"/>
              <w:marBottom w:val="0"/>
              <w:divBdr>
                <w:top w:val="none" w:sz="0" w:space="0" w:color="auto"/>
                <w:left w:val="none" w:sz="0" w:space="0" w:color="auto"/>
                <w:bottom w:val="none" w:sz="0" w:space="0" w:color="auto"/>
                <w:right w:val="none" w:sz="0" w:space="0" w:color="auto"/>
              </w:divBdr>
            </w:div>
            <w:div w:id="140929541">
              <w:marLeft w:val="0"/>
              <w:marRight w:val="0"/>
              <w:marTop w:val="0"/>
              <w:marBottom w:val="0"/>
              <w:divBdr>
                <w:top w:val="none" w:sz="0" w:space="0" w:color="auto"/>
                <w:left w:val="none" w:sz="0" w:space="0" w:color="auto"/>
                <w:bottom w:val="none" w:sz="0" w:space="0" w:color="auto"/>
                <w:right w:val="none" w:sz="0" w:space="0" w:color="auto"/>
              </w:divBdr>
            </w:div>
            <w:div w:id="1839268366">
              <w:marLeft w:val="0"/>
              <w:marRight w:val="0"/>
              <w:marTop w:val="0"/>
              <w:marBottom w:val="0"/>
              <w:divBdr>
                <w:top w:val="none" w:sz="0" w:space="0" w:color="auto"/>
                <w:left w:val="none" w:sz="0" w:space="0" w:color="auto"/>
                <w:bottom w:val="none" w:sz="0" w:space="0" w:color="auto"/>
                <w:right w:val="none" w:sz="0" w:space="0" w:color="auto"/>
              </w:divBdr>
            </w:div>
            <w:div w:id="1811822311">
              <w:marLeft w:val="0"/>
              <w:marRight w:val="0"/>
              <w:marTop w:val="0"/>
              <w:marBottom w:val="0"/>
              <w:divBdr>
                <w:top w:val="none" w:sz="0" w:space="0" w:color="auto"/>
                <w:left w:val="none" w:sz="0" w:space="0" w:color="auto"/>
                <w:bottom w:val="none" w:sz="0" w:space="0" w:color="auto"/>
                <w:right w:val="none" w:sz="0" w:space="0" w:color="auto"/>
              </w:divBdr>
            </w:div>
            <w:div w:id="1734893595">
              <w:marLeft w:val="0"/>
              <w:marRight w:val="0"/>
              <w:marTop w:val="0"/>
              <w:marBottom w:val="0"/>
              <w:divBdr>
                <w:top w:val="none" w:sz="0" w:space="0" w:color="auto"/>
                <w:left w:val="none" w:sz="0" w:space="0" w:color="auto"/>
                <w:bottom w:val="none" w:sz="0" w:space="0" w:color="auto"/>
                <w:right w:val="none" w:sz="0" w:space="0" w:color="auto"/>
              </w:divBdr>
            </w:div>
            <w:div w:id="149103203">
              <w:marLeft w:val="0"/>
              <w:marRight w:val="0"/>
              <w:marTop w:val="0"/>
              <w:marBottom w:val="0"/>
              <w:divBdr>
                <w:top w:val="none" w:sz="0" w:space="0" w:color="auto"/>
                <w:left w:val="none" w:sz="0" w:space="0" w:color="auto"/>
                <w:bottom w:val="none" w:sz="0" w:space="0" w:color="auto"/>
                <w:right w:val="none" w:sz="0" w:space="0" w:color="auto"/>
              </w:divBdr>
            </w:div>
            <w:div w:id="1169977217">
              <w:marLeft w:val="0"/>
              <w:marRight w:val="0"/>
              <w:marTop w:val="0"/>
              <w:marBottom w:val="0"/>
              <w:divBdr>
                <w:top w:val="none" w:sz="0" w:space="0" w:color="auto"/>
                <w:left w:val="none" w:sz="0" w:space="0" w:color="auto"/>
                <w:bottom w:val="none" w:sz="0" w:space="0" w:color="auto"/>
                <w:right w:val="none" w:sz="0" w:space="0" w:color="auto"/>
              </w:divBdr>
            </w:div>
            <w:div w:id="1197698886">
              <w:marLeft w:val="0"/>
              <w:marRight w:val="0"/>
              <w:marTop w:val="0"/>
              <w:marBottom w:val="0"/>
              <w:divBdr>
                <w:top w:val="none" w:sz="0" w:space="0" w:color="auto"/>
                <w:left w:val="none" w:sz="0" w:space="0" w:color="auto"/>
                <w:bottom w:val="none" w:sz="0" w:space="0" w:color="auto"/>
                <w:right w:val="none" w:sz="0" w:space="0" w:color="auto"/>
              </w:divBdr>
            </w:div>
            <w:div w:id="165638360">
              <w:marLeft w:val="0"/>
              <w:marRight w:val="0"/>
              <w:marTop w:val="0"/>
              <w:marBottom w:val="0"/>
              <w:divBdr>
                <w:top w:val="none" w:sz="0" w:space="0" w:color="auto"/>
                <w:left w:val="none" w:sz="0" w:space="0" w:color="auto"/>
                <w:bottom w:val="none" w:sz="0" w:space="0" w:color="auto"/>
                <w:right w:val="none" w:sz="0" w:space="0" w:color="auto"/>
              </w:divBdr>
            </w:div>
            <w:div w:id="1046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2498">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28260528">
      <w:bodyDiv w:val="1"/>
      <w:marLeft w:val="0"/>
      <w:marRight w:val="0"/>
      <w:marTop w:val="0"/>
      <w:marBottom w:val="0"/>
      <w:divBdr>
        <w:top w:val="none" w:sz="0" w:space="0" w:color="auto"/>
        <w:left w:val="none" w:sz="0" w:space="0" w:color="auto"/>
        <w:bottom w:val="none" w:sz="0" w:space="0" w:color="auto"/>
        <w:right w:val="none" w:sz="0" w:space="0" w:color="auto"/>
      </w:divBdr>
    </w:div>
    <w:div w:id="1901476612">
      <w:bodyDiv w:val="1"/>
      <w:marLeft w:val="0"/>
      <w:marRight w:val="0"/>
      <w:marTop w:val="0"/>
      <w:marBottom w:val="0"/>
      <w:divBdr>
        <w:top w:val="none" w:sz="0" w:space="0" w:color="auto"/>
        <w:left w:val="none" w:sz="0" w:space="0" w:color="auto"/>
        <w:bottom w:val="none" w:sz="0" w:space="0" w:color="auto"/>
        <w:right w:val="none" w:sz="0" w:space="0" w:color="auto"/>
      </w:divBdr>
    </w:div>
    <w:div w:id="1978803586">
      <w:bodyDiv w:val="1"/>
      <w:marLeft w:val="0"/>
      <w:marRight w:val="0"/>
      <w:marTop w:val="0"/>
      <w:marBottom w:val="0"/>
      <w:divBdr>
        <w:top w:val="none" w:sz="0" w:space="0" w:color="auto"/>
        <w:left w:val="none" w:sz="0" w:space="0" w:color="auto"/>
        <w:bottom w:val="none" w:sz="0" w:space="0" w:color="auto"/>
        <w:right w:val="none" w:sz="0" w:space="0" w:color="auto"/>
      </w:divBdr>
      <w:divsChild>
        <w:div w:id="1833641412">
          <w:marLeft w:val="0"/>
          <w:marRight w:val="0"/>
          <w:marTop w:val="0"/>
          <w:marBottom w:val="0"/>
          <w:divBdr>
            <w:top w:val="none" w:sz="0" w:space="0" w:color="auto"/>
            <w:left w:val="none" w:sz="0" w:space="0" w:color="auto"/>
            <w:bottom w:val="none" w:sz="0" w:space="0" w:color="auto"/>
            <w:right w:val="none" w:sz="0" w:space="0" w:color="auto"/>
          </w:divBdr>
          <w:divsChild>
            <w:div w:id="16862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209">
      <w:bodyDiv w:val="1"/>
      <w:marLeft w:val="0"/>
      <w:marRight w:val="0"/>
      <w:marTop w:val="0"/>
      <w:marBottom w:val="0"/>
      <w:divBdr>
        <w:top w:val="none" w:sz="0" w:space="0" w:color="auto"/>
        <w:left w:val="none" w:sz="0" w:space="0" w:color="auto"/>
        <w:bottom w:val="none" w:sz="0" w:space="0" w:color="auto"/>
        <w:right w:val="none" w:sz="0" w:space="0" w:color="auto"/>
      </w:divBdr>
    </w:div>
    <w:div w:id="2116243903">
      <w:bodyDiv w:val="1"/>
      <w:marLeft w:val="0"/>
      <w:marRight w:val="0"/>
      <w:marTop w:val="0"/>
      <w:marBottom w:val="0"/>
      <w:divBdr>
        <w:top w:val="none" w:sz="0" w:space="0" w:color="auto"/>
        <w:left w:val="none" w:sz="0" w:space="0" w:color="auto"/>
        <w:bottom w:val="none" w:sz="0" w:space="0" w:color="auto"/>
        <w:right w:val="none" w:sz="0" w:space="0" w:color="auto"/>
      </w:divBdr>
      <w:divsChild>
        <w:div w:id="519776249">
          <w:marLeft w:val="0"/>
          <w:marRight w:val="0"/>
          <w:marTop w:val="0"/>
          <w:marBottom w:val="0"/>
          <w:divBdr>
            <w:top w:val="none" w:sz="0" w:space="0" w:color="auto"/>
            <w:left w:val="none" w:sz="0" w:space="0" w:color="auto"/>
            <w:bottom w:val="none" w:sz="0" w:space="0" w:color="auto"/>
            <w:right w:val="none" w:sz="0" w:space="0" w:color="auto"/>
          </w:divBdr>
          <w:divsChild>
            <w:div w:id="816872783">
              <w:marLeft w:val="0"/>
              <w:marRight w:val="0"/>
              <w:marTop w:val="0"/>
              <w:marBottom w:val="0"/>
              <w:divBdr>
                <w:top w:val="none" w:sz="0" w:space="0" w:color="auto"/>
                <w:left w:val="none" w:sz="0" w:space="0" w:color="auto"/>
                <w:bottom w:val="none" w:sz="0" w:space="0" w:color="auto"/>
                <w:right w:val="none" w:sz="0" w:space="0" w:color="auto"/>
              </w:divBdr>
            </w:div>
            <w:div w:id="2136755310">
              <w:marLeft w:val="0"/>
              <w:marRight w:val="0"/>
              <w:marTop w:val="0"/>
              <w:marBottom w:val="0"/>
              <w:divBdr>
                <w:top w:val="none" w:sz="0" w:space="0" w:color="auto"/>
                <w:left w:val="none" w:sz="0" w:space="0" w:color="auto"/>
                <w:bottom w:val="none" w:sz="0" w:space="0" w:color="auto"/>
                <w:right w:val="none" w:sz="0" w:space="0" w:color="auto"/>
              </w:divBdr>
            </w:div>
            <w:div w:id="764031014">
              <w:marLeft w:val="0"/>
              <w:marRight w:val="0"/>
              <w:marTop w:val="0"/>
              <w:marBottom w:val="0"/>
              <w:divBdr>
                <w:top w:val="none" w:sz="0" w:space="0" w:color="auto"/>
                <w:left w:val="none" w:sz="0" w:space="0" w:color="auto"/>
                <w:bottom w:val="none" w:sz="0" w:space="0" w:color="auto"/>
                <w:right w:val="none" w:sz="0" w:space="0" w:color="auto"/>
              </w:divBdr>
            </w:div>
            <w:div w:id="1087918464">
              <w:marLeft w:val="0"/>
              <w:marRight w:val="0"/>
              <w:marTop w:val="0"/>
              <w:marBottom w:val="0"/>
              <w:divBdr>
                <w:top w:val="none" w:sz="0" w:space="0" w:color="auto"/>
                <w:left w:val="none" w:sz="0" w:space="0" w:color="auto"/>
                <w:bottom w:val="none" w:sz="0" w:space="0" w:color="auto"/>
                <w:right w:val="none" w:sz="0" w:space="0" w:color="auto"/>
              </w:divBdr>
            </w:div>
            <w:div w:id="942689269">
              <w:marLeft w:val="0"/>
              <w:marRight w:val="0"/>
              <w:marTop w:val="0"/>
              <w:marBottom w:val="0"/>
              <w:divBdr>
                <w:top w:val="none" w:sz="0" w:space="0" w:color="auto"/>
                <w:left w:val="none" w:sz="0" w:space="0" w:color="auto"/>
                <w:bottom w:val="none" w:sz="0" w:space="0" w:color="auto"/>
                <w:right w:val="none" w:sz="0" w:space="0" w:color="auto"/>
              </w:divBdr>
            </w:div>
            <w:div w:id="379481598">
              <w:marLeft w:val="0"/>
              <w:marRight w:val="0"/>
              <w:marTop w:val="0"/>
              <w:marBottom w:val="0"/>
              <w:divBdr>
                <w:top w:val="none" w:sz="0" w:space="0" w:color="auto"/>
                <w:left w:val="none" w:sz="0" w:space="0" w:color="auto"/>
                <w:bottom w:val="none" w:sz="0" w:space="0" w:color="auto"/>
                <w:right w:val="none" w:sz="0" w:space="0" w:color="auto"/>
              </w:divBdr>
            </w:div>
            <w:div w:id="1317757791">
              <w:marLeft w:val="0"/>
              <w:marRight w:val="0"/>
              <w:marTop w:val="0"/>
              <w:marBottom w:val="0"/>
              <w:divBdr>
                <w:top w:val="none" w:sz="0" w:space="0" w:color="auto"/>
                <w:left w:val="none" w:sz="0" w:space="0" w:color="auto"/>
                <w:bottom w:val="none" w:sz="0" w:space="0" w:color="auto"/>
                <w:right w:val="none" w:sz="0" w:space="0" w:color="auto"/>
              </w:divBdr>
            </w:div>
            <w:div w:id="1361512301">
              <w:marLeft w:val="0"/>
              <w:marRight w:val="0"/>
              <w:marTop w:val="0"/>
              <w:marBottom w:val="0"/>
              <w:divBdr>
                <w:top w:val="none" w:sz="0" w:space="0" w:color="auto"/>
                <w:left w:val="none" w:sz="0" w:space="0" w:color="auto"/>
                <w:bottom w:val="none" w:sz="0" w:space="0" w:color="auto"/>
                <w:right w:val="none" w:sz="0" w:space="0" w:color="auto"/>
              </w:divBdr>
            </w:div>
            <w:div w:id="1842087490">
              <w:marLeft w:val="0"/>
              <w:marRight w:val="0"/>
              <w:marTop w:val="0"/>
              <w:marBottom w:val="0"/>
              <w:divBdr>
                <w:top w:val="none" w:sz="0" w:space="0" w:color="auto"/>
                <w:left w:val="none" w:sz="0" w:space="0" w:color="auto"/>
                <w:bottom w:val="none" w:sz="0" w:space="0" w:color="auto"/>
                <w:right w:val="none" w:sz="0" w:space="0" w:color="auto"/>
              </w:divBdr>
            </w:div>
            <w:div w:id="744763770">
              <w:marLeft w:val="0"/>
              <w:marRight w:val="0"/>
              <w:marTop w:val="0"/>
              <w:marBottom w:val="0"/>
              <w:divBdr>
                <w:top w:val="none" w:sz="0" w:space="0" w:color="auto"/>
                <w:left w:val="none" w:sz="0" w:space="0" w:color="auto"/>
                <w:bottom w:val="none" w:sz="0" w:space="0" w:color="auto"/>
                <w:right w:val="none" w:sz="0" w:space="0" w:color="auto"/>
              </w:divBdr>
            </w:div>
            <w:div w:id="873271202">
              <w:marLeft w:val="0"/>
              <w:marRight w:val="0"/>
              <w:marTop w:val="0"/>
              <w:marBottom w:val="0"/>
              <w:divBdr>
                <w:top w:val="none" w:sz="0" w:space="0" w:color="auto"/>
                <w:left w:val="none" w:sz="0" w:space="0" w:color="auto"/>
                <w:bottom w:val="none" w:sz="0" w:space="0" w:color="auto"/>
                <w:right w:val="none" w:sz="0" w:space="0" w:color="auto"/>
              </w:divBdr>
            </w:div>
            <w:div w:id="1187518796">
              <w:marLeft w:val="0"/>
              <w:marRight w:val="0"/>
              <w:marTop w:val="0"/>
              <w:marBottom w:val="0"/>
              <w:divBdr>
                <w:top w:val="none" w:sz="0" w:space="0" w:color="auto"/>
                <w:left w:val="none" w:sz="0" w:space="0" w:color="auto"/>
                <w:bottom w:val="none" w:sz="0" w:space="0" w:color="auto"/>
                <w:right w:val="none" w:sz="0" w:space="0" w:color="auto"/>
              </w:divBdr>
            </w:div>
            <w:div w:id="345642469">
              <w:marLeft w:val="0"/>
              <w:marRight w:val="0"/>
              <w:marTop w:val="0"/>
              <w:marBottom w:val="0"/>
              <w:divBdr>
                <w:top w:val="none" w:sz="0" w:space="0" w:color="auto"/>
                <w:left w:val="none" w:sz="0" w:space="0" w:color="auto"/>
                <w:bottom w:val="none" w:sz="0" w:space="0" w:color="auto"/>
                <w:right w:val="none" w:sz="0" w:space="0" w:color="auto"/>
              </w:divBdr>
            </w:div>
            <w:div w:id="111437296">
              <w:marLeft w:val="0"/>
              <w:marRight w:val="0"/>
              <w:marTop w:val="0"/>
              <w:marBottom w:val="0"/>
              <w:divBdr>
                <w:top w:val="none" w:sz="0" w:space="0" w:color="auto"/>
                <w:left w:val="none" w:sz="0" w:space="0" w:color="auto"/>
                <w:bottom w:val="none" w:sz="0" w:space="0" w:color="auto"/>
                <w:right w:val="none" w:sz="0" w:space="0" w:color="auto"/>
              </w:divBdr>
            </w:div>
            <w:div w:id="1530953493">
              <w:marLeft w:val="0"/>
              <w:marRight w:val="0"/>
              <w:marTop w:val="0"/>
              <w:marBottom w:val="0"/>
              <w:divBdr>
                <w:top w:val="none" w:sz="0" w:space="0" w:color="auto"/>
                <w:left w:val="none" w:sz="0" w:space="0" w:color="auto"/>
                <w:bottom w:val="none" w:sz="0" w:space="0" w:color="auto"/>
                <w:right w:val="none" w:sz="0" w:space="0" w:color="auto"/>
              </w:divBdr>
            </w:div>
            <w:div w:id="1923295940">
              <w:marLeft w:val="0"/>
              <w:marRight w:val="0"/>
              <w:marTop w:val="0"/>
              <w:marBottom w:val="0"/>
              <w:divBdr>
                <w:top w:val="none" w:sz="0" w:space="0" w:color="auto"/>
                <w:left w:val="none" w:sz="0" w:space="0" w:color="auto"/>
                <w:bottom w:val="none" w:sz="0" w:space="0" w:color="auto"/>
                <w:right w:val="none" w:sz="0" w:space="0" w:color="auto"/>
              </w:divBdr>
            </w:div>
            <w:div w:id="1162159635">
              <w:marLeft w:val="0"/>
              <w:marRight w:val="0"/>
              <w:marTop w:val="0"/>
              <w:marBottom w:val="0"/>
              <w:divBdr>
                <w:top w:val="none" w:sz="0" w:space="0" w:color="auto"/>
                <w:left w:val="none" w:sz="0" w:space="0" w:color="auto"/>
                <w:bottom w:val="none" w:sz="0" w:space="0" w:color="auto"/>
                <w:right w:val="none" w:sz="0" w:space="0" w:color="auto"/>
              </w:divBdr>
            </w:div>
            <w:div w:id="747969482">
              <w:marLeft w:val="0"/>
              <w:marRight w:val="0"/>
              <w:marTop w:val="0"/>
              <w:marBottom w:val="0"/>
              <w:divBdr>
                <w:top w:val="none" w:sz="0" w:space="0" w:color="auto"/>
                <w:left w:val="none" w:sz="0" w:space="0" w:color="auto"/>
                <w:bottom w:val="none" w:sz="0" w:space="0" w:color="auto"/>
                <w:right w:val="none" w:sz="0" w:space="0" w:color="auto"/>
              </w:divBdr>
            </w:div>
            <w:div w:id="857735742">
              <w:marLeft w:val="0"/>
              <w:marRight w:val="0"/>
              <w:marTop w:val="0"/>
              <w:marBottom w:val="0"/>
              <w:divBdr>
                <w:top w:val="none" w:sz="0" w:space="0" w:color="auto"/>
                <w:left w:val="none" w:sz="0" w:space="0" w:color="auto"/>
                <w:bottom w:val="none" w:sz="0" w:space="0" w:color="auto"/>
                <w:right w:val="none" w:sz="0" w:space="0" w:color="auto"/>
              </w:divBdr>
            </w:div>
            <w:div w:id="2112124747">
              <w:marLeft w:val="0"/>
              <w:marRight w:val="0"/>
              <w:marTop w:val="0"/>
              <w:marBottom w:val="0"/>
              <w:divBdr>
                <w:top w:val="none" w:sz="0" w:space="0" w:color="auto"/>
                <w:left w:val="none" w:sz="0" w:space="0" w:color="auto"/>
                <w:bottom w:val="none" w:sz="0" w:space="0" w:color="auto"/>
                <w:right w:val="none" w:sz="0" w:space="0" w:color="auto"/>
              </w:divBdr>
            </w:div>
            <w:div w:id="878780125">
              <w:marLeft w:val="0"/>
              <w:marRight w:val="0"/>
              <w:marTop w:val="0"/>
              <w:marBottom w:val="0"/>
              <w:divBdr>
                <w:top w:val="none" w:sz="0" w:space="0" w:color="auto"/>
                <w:left w:val="none" w:sz="0" w:space="0" w:color="auto"/>
                <w:bottom w:val="none" w:sz="0" w:space="0" w:color="auto"/>
                <w:right w:val="none" w:sz="0" w:space="0" w:color="auto"/>
              </w:divBdr>
            </w:div>
            <w:div w:id="296108870">
              <w:marLeft w:val="0"/>
              <w:marRight w:val="0"/>
              <w:marTop w:val="0"/>
              <w:marBottom w:val="0"/>
              <w:divBdr>
                <w:top w:val="none" w:sz="0" w:space="0" w:color="auto"/>
                <w:left w:val="none" w:sz="0" w:space="0" w:color="auto"/>
                <w:bottom w:val="none" w:sz="0" w:space="0" w:color="auto"/>
                <w:right w:val="none" w:sz="0" w:space="0" w:color="auto"/>
              </w:divBdr>
            </w:div>
            <w:div w:id="1815179054">
              <w:marLeft w:val="0"/>
              <w:marRight w:val="0"/>
              <w:marTop w:val="0"/>
              <w:marBottom w:val="0"/>
              <w:divBdr>
                <w:top w:val="none" w:sz="0" w:space="0" w:color="auto"/>
                <w:left w:val="none" w:sz="0" w:space="0" w:color="auto"/>
                <w:bottom w:val="none" w:sz="0" w:space="0" w:color="auto"/>
                <w:right w:val="none" w:sz="0" w:space="0" w:color="auto"/>
              </w:divBdr>
            </w:div>
            <w:div w:id="1634165954">
              <w:marLeft w:val="0"/>
              <w:marRight w:val="0"/>
              <w:marTop w:val="0"/>
              <w:marBottom w:val="0"/>
              <w:divBdr>
                <w:top w:val="none" w:sz="0" w:space="0" w:color="auto"/>
                <w:left w:val="none" w:sz="0" w:space="0" w:color="auto"/>
                <w:bottom w:val="none" w:sz="0" w:space="0" w:color="auto"/>
                <w:right w:val="none" w:sz="0" w:space="0" w:color="auto"/>
              </w:divBdr>
            </w:div>
            <w:div w:id="196158932">
              <w:marLeft w:val="0"/>
              <w:marRight w:val="0"/>
              <w:marTop w:val="0"/>
              <w:marBottom w:val="0"/>
              <w:divBdr>
                <w:top w:val="none" w:sz="0" w:space="0" w:color="auto"/>
                <w:left w:val="none" w:sz="0" w:space="0" w:color="auto"/>
                <w:bottom w:val="none" w:sz="0" w:space="0" w:color="auto"/>
                <w:right w:val="none" w:sz="0" w:space="0" w:color="auto"/>
              </w:divBdr>
            </w:div>
            <w:div w:id="1007173357">
              <w:marLeft w:val="0"/>
              <w:marRight w:val="0"/>
              <w:marTop w:val="0"/>
              <w:marBottom w:val="0"/>
              <w:divBdr>
                <w:top w:val="none" w:sz="0" w:space="0" w:color="auto"/>
                <w:left w:val="none" w:sz="0" w:space="0" w:color="auto"/>
                <w:bottom w:val="none" w:sz="0" w:space="0" w:color="auto"/>
                <w:right w:val="none" w:sz="0" w:space="0" w:color="auto"/>
              </w:divBdr>
            </w:div>
            <w:div w:id="822283124">
              <w:marLeft w:val="0"/>
              <w:marRight w:val="0"/>
              <w:marTop w:val="0"/>
              <w:marBottom w:val="0"/>
              <w:divBdr>
                <w:top w:val="none" w:sz="0" w:space="0" w:color="auto"/>
                <w:left w:val="none" w:sz="0" w:space="0" w:color="auto"/>
                <w:bottom w:val="none" w:sz="0" w:space="0" w:color="auto"/>
                <w:right w:val="none" w:sz="0" w:space="0" w:color="auto"/>
              </w:divBdr>
            </w:div>
            <w:div w:id="1579292409">
              <w:marLeft w:val="0"/>
              <w:marRight w:val="0"/>
              <w:marTop w:val="0"/>
              <w:marBottom w:val="0"/>
              <w:divBdr>
                <w:top w:val="none" w:sz="0" w:space="0" w:color="auto"/>
                <w:left w:val="none" w:sz="0" w:space="0" w:color="auto"/>
                <w:bottom w:val="none" w:sz="0" w:space="0" w:color="auto"/>
                <w:right w:val="none" w:sz="0" w:space="0" w:color="auto"/>
              </w:divBdr>
            </w:div>
            <w:div w:id="1610314000">
              <w:marLeft w:val="0"/>
              <w:marRight w:val="0"/>
              <w:marTop w:val="0"/>
              <w:marBottom w:val="0"/>
              <w:divBdr>
                <w:top w:val="none" w:sz="0" w:space="0" w:color="auto"/>
                <w:left w:val="none" w:sz="0" w:space="0" w:color="auto"/>
                <w:bottom w:val="none" w:sz="0" w:space="0" w:color="auto"/>
                <w:right w:val="none" w:sz="0" w:space="0" w:color="auto"/>
              </w:divBdr>
            </w:div>
            <w:div w:id="244610666">
              <w:marLeft w:val="0"/>
              <w:marRight w:val="0"/>
              <w:marTop w:val="0"/>
              <w:marBottom w:val="0"/>
              <w:divBdr>
                <w:top w:val="none" w:sz="0" w:space="0" w:color="auto"/>
                <w:left w:val="none" w:sz="0" w:space="0" w:color="auto"/>
                <w:bottom w:val="none" w:sz="0" w:space="0" w:color="auto"/>
                <w:right w:val="none" w:sz="0" w:space="0" w:color="auto"/>
              </w:divBdr>
            </w:div>
            <w:div w:id="1902279146">
              <w:marLeft w:val="0"/>
              <w:marRight w:val="0"/>
              <w:marTop w:val="0"/>
              <w:marBottom w:val="0"/>
              <w:divBdr>
                <w:top w:val="none" w:sz="0" w:space="0" w:color="auto"/>
                <w:left w:val="none" w:sz="0" w:space="0" w:color="auto"/>
                <w:bottom w:val="none" w:sz="0" w:space="0" w:color="auto"/>
                <w:right w:val="none" w:sz="0" w:space="0" w:color="auto"/>
              </w:divBdr>
            </w:div>
            <w:div w:id="915742222">
              <w:marLeft w:val="0"/>
              <w:marRight w:val="0"/>
              <w:marTop w:val="0"/>
              <w:marBottom w:val="0"/>
              <w:divBdr>
                <w:top w:val="none" w:sz="0" w:space="0" w:color="auto"/>
                <w:left w:val="none" w:sz="0" w:space="0" w:color="auto"/>
                <w:bottom w:val="none" w:sz="0" w:space="0" w:color="auto"/>
                <w:right w:val="none" w:sz="0" w:space="0" w:color="auto"/>
              </w:divBdr>
            </w:div>
            <w:div w:id="193809735">
              <w:marLeft w:val="0"/>
              <w:marRight w:val="0"/>
              <w:marTop w:val="0"/>
              <w:marBottom w:val="0"/>
              <w:divBdr>
                <w:top w:val="none" w:sz="0" w:space="0" w:color="auto"/>
                <w:left w:val="none" w:sz="0" w:space="0" w:color="auto"/>
                <w:bottom w:val="none" w:sz="0" w:space="0" w:color="auto"/>
                <w:right w:val="none" w:sz="0" w:space="0" w:color="auto"/>
              </w:divBdr>
            </w:div>
            <w:div w:id="804546840">
              <w:marLeft w:val="0"/>
              <w:marRight w:val="0"/>
              <w:marTop w:val="0"/>
              <w:marBottom w:val="0"/>
              <w:divBdr>
                <w:top w:val="none" w:sz="0" w:space="0" w:color="auto"/>
                <w:left w:val="none" w:sz="0" w:space="0" w:color="auto"/>
                <w:bottom w:val="none" w:sz="0" w:space="0" w:color="auto"/>
                <w:right w:val="none" w:sz="0" w:space="0" w:color="auto"/>
              </w:divBdr>
            </w:div>
            <w:div w:id="15476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mathworks.com/help/matla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1A877936F4F4895848517DF90D692" ma:contentTypeVersion="10" ma:contentTypeDescription="Create a new document." ma:contentTypeScope="" ma:versionID="98192b47166ff962644da43d11cc8587">
  <xsd:schema xmlns:xsd="http://www.w3.org/2001/XMLSchema" xmlns:xs="http://www.w3.org/2001/XMLSchema" xmlns:p="http://schemas.microsoft.com/office/2006/metadata/properties" xmlns:ns2="ef69443e-9dea-4a49-bf07-ba9706c8de42" xmlns:ns3="44badfc7-d78e-41d3-b159-30107fee883e" targetNamespace="http://schemas.microsoft.com/office/2006/metadata/properties" ma:root="true" ma:fieldsID="04c55f14759ca934f8d7804c8538604e" ns2:_="" ns3:_="">
    <xsd:import namespace="ef69443e-9dea-4a49-bf07-ba9706c8de42"/>
    <xsd:import namespace="44badfc7-d78e-41d3-b159-30107fee88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9443e-9dea-4a49-bf07-ba9706c8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adfc7-d78e-41d3-b159-30107fee883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97210-F9CF-4AFA-89E1-4571B4E00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9443e-9dea-4a49-bf07-ba9706c8de42"/>
    <ds:schemaRef ds:uri="44badfc7-d78e-41d3-b159-30107fee8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291D2-6754-4B40-BEDA-3BE97F5501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45E9D2-112B-42AD-A645-6C46AE2CAD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Inderjit Singh Dhanjal</dc:creator>
  <cp:lastModifiedBy>ketaki mahajan</cp:lastModifiedBy>
  <cp:revision>34</cp:revision>
  <dcterms:created xsi:type="dcterms:W3CDTF">2025-01-14T07:07:00Z</dcterms:created>
  <dcterms:modified xsi:type="dcterms:W3CDTF">2025-02-05T11:31:00Z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y fmtid="{D5CDD505-2E9C-101B-9397-08002B2CF9AE}" pid="3" name="MTWinEqns">
    <vt:bool>true</vt:bool>
  </property>
</Properties>
</file>