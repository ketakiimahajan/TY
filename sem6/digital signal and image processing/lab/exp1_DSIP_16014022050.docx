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205" w:tblpY="51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3828"/>
        <w:gridCol w:w="2126"/>
        <w:gridCol w:w="1559"/>
      </w:tblGrid>
      <w:tr w:rsidR="001D6337" w:rsidRPr="000A3CCC" w14:paraId="2D3415C9" w14:textId="77777777" w:rsidTr="009D0F22">
        <w:tc>
          <w:tcPr>
            <w:tcW w:w="2323" w:type="dxa"/>
            <w:shd w:val="clear" w:color="auto" w:fill="auto"/>
            <w:vAlign w:val="center"/>
          </w:tcPr>
          <w:p w14:paraId="6757C885" w14:textId="42BA7C09" w:rsidR="001D6337" w:rsidRPr="009D0F22" w:rsidRDefault="001D6337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DB48B48" w14:textId="29FE5D74" w:rsidR="001D6337" w:rsidRPr="009D0F22" w:rsidRDefault="001F104D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sz w:val="24"/>
              </w:rPr>
              <w:t xml:space="preserve">Digital Signal &amp; Image Processing </w:t>
            </w:r>
            <w:r w:rsidR="00786DD9" w:rsidRPr="009D0F22">
              <w:rPr>
                <w:rFonts w:ascii="Times New Roman" w:hAnsi="Times New Roman" w:cs="Times New Roman"/>
                <w:b/>
                <w:sz w:val="24"/>
              </w:rPr>
              <w:t>Laboratory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501164" w14:textId="63DBF46A" w:rsidR="001D6337" w:rsidRPr="009D0F22" w:rsidRDefault="001D6337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59" w:type="dxa"/>
            <w:vAlign w:val="center"/>
          </w:tcPr>
          <w:p w14:paraId="54B7E0B3" w14:textId="08A3E73D" w:rsidR="001D6337" w:rsidRPr="009D0F22" w:rsidRDefault="00042944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1F104D" w:rsidRPr="009D0F2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0B0D21" w:rsidRPr="000A3CCC" w14:paraId="2754066B" w14:textId="77777777" w:rsidTr="009D0F22">
        <w:tc>
          <w:tcPr>
            <w:tcW w:w="2323" w:type="dxa"/>
            <w:shd w:val="clear" w:color="auto" w:fill="auto"/>
            <w:vAlign w:val="center"/>
          </w:tcPr>
          <w:p w14:paraId="423499EF" w14:textId="481AAF0E" w:rsidR="000B0D21" w:rsidRPr="009D0F22" w:rsidRDefault="001D6337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77023E76" w14:textId="055E7E9B" w:rsidR="000B0D21" w:rsidRPr="009D0F22" w:rsidRDefault="00550638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sz w:val="24"/>
                <w:szCs w:val="24"/>
              </w:rPr>
              <w:t>15 / 01 / 2025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C233080" w14:textId="78E86DF3" w:rsidR="000B0D21" w:rsidRPr="009D0F22" w:rsidRDefault="00A77F79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</w:t>
            </w:r>
            <w:r w:rsidR="00550638"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.</w:t>
            </w:r>
            <w:r w:rsidR="001D6337"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559" w:type="dxa"/>
            <w:vAlign w:val="center"/>
          </w:tcPr>
          <w:p w14:paraId="5D086D40" w14:textId="516B42BE" w:rsidR="000B0D21" w:rsidRPr="009D0F22" w:rsidRDefault="00550638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sz w:val="24"/>
                <w:szCs w:val="24"/>
              </w:rPr>
              <w:t>B - 2</w:t>
            </w:r>
          </w:p>
        </w:tc>
      </w:tr>
      <w:tr w:rsidR="000B0D21" w:rsidRPr="000A3CCC" w14:paraId="54A161E2" w14:textId="77777777" w:rsidTr="009D0F22">
        <w:tc>
          <w:tcPr>
            <w:tcW w:w="2323" w:type="dxa"/>
            <w:shd w:val="clear" w:color="auto" w:fill="auto"/>
            <w:vAlign w:val="center"/>
          </w:tcPr>
          <w:p w14:paraId="5D870C5D" w14:textId="073537D8" w:rsidR="000B0D21" w:rsidRPr="009D0F22" w:rsidRDefault="000B0D21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</w:t>
            </w:r>
            <w:r w:rsidR="001D6337"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0F22F4B" w14:textId="2F515A93" w:rsidR="000B0D21" w:rsidRPr="009D0F22" w:rsidRDefault="00550638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sz w:val="24"/>
                <w:szCs w:val="24"/>
              </w:rPr>
              <w:t>Prof. Om Goswami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60D0C1E" w14:textId="1AEC5E40" w:rsidR="000B0D21" w:rsidRPr="009D0F22" w:rsidRDefault="00A77F79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</w:t>
            </w:r>
            <w:r w:rsidR="00550638"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.</w:t>
            </w:r>
            <w:r w:rsidR="001D6337"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559" w:type="dxa"/>
            <w:vAlign w:val="center"/>
          </w:tcPr>
          <w:p w14:paraId="3D969365" w14:textId="30A5A7F0" w:rsidR="000B0D21" w:rsidRPr="009D0F22" w:rsidRDefault="00550638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sz w:val="24"/>
                <w:szCs w:val="24"/>
              </w:rPr>
              <w:t>16014022050</w:t>
            </w:r>
          </w:p>
        </w:tc>
      </w:tr>
      <w:tr w:rsidR="00A77F79" w:rsidRPr="000A3CCC" w14:paraId="0F1AD1C1" w14:textId="77777777" w:rsidTr="009D0F22">
        <w:tc>
          <w:tcPr>
            <w:tcW w:w="2323" w:type="dxa"/>
            <w:shd w:val="clear" w:color="auto" w:fill="auto"/>
            <w:vAlign w:val="center"/>
          </w:tcPr>
          <w:p w14:paraId="4A82FFDC" w14:textId="1FAC1364" w:rsidR="00A77F79" w:rsidRPr="009D0F22" w:rsidRDefault="001D6337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E9E88D8" w14:textId="77777777" w:rsidR="00A77F79" w:rsidRPr="009D0F22" w:rsidRDefault="00A77F79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2F48BDA" w14:textId="2770A677" w:rsidR="00A77F79" w:rsidRPr="009D0F22" w:rsidRDefault="001D6337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59" w:type="dxa"/>
            <w:vAlign w:val="center"/>
          </w:tcPr>
          <w:p w14:paraId="3AA60BAD" w14:textId="449DB96B" w:rsidR="00A77F79" w:rsidRPr="009D0F22" w:rsidRDefault="00550638" w:rsidP="009D0F2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 </w:t>
            </w:r>
            <w:r w:rsidR="001F104D" w:rsidRPr="009D0F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9D0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104D" w:rsidRPr="009D0F22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14:paraId="4E34ECEC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F72010F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78F912F" w14:textId="383ADFD1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CA9472" w14:textId="77777777" w:rsid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51D36F06" w14:textId="77777777" w:rsidR="00550638" w:rsidRDefault="00550638" w:rsidP="009D0F2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7DA69453" w14:textId="37805897" w:rsidR="00C743A7" w:rsidRDefault="00786DD9" w:rsidP="00C743A7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hAnsi="Times New Roman" w:cs="Times New Roman"/>
          <w:b/>
          <w:color w:val="BC202E"/>
          <w:sz w:val="28"/>
          <w:szCs w:val="28"/>
        </w:rPr>
        <w:t>Experiment No</w:t>
      </w:r>
      <w:r w:rsidR="00550638">
        <w:rPr>
          <w:rFonts w:ascii="Times New Roman" w:hAnsi="Times New Roman" w:cs="Times New Roman"/>
          <w:b/>
          <w:color w:val="BC202E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BC202E"/>
          <w:sz w:val="28"/>
          <w:szCs w:val="28"/>
        </w:rPr>
        <w:t>: 1</w:t>
      </w:r>
    </w:p>
    <w:p w14:paraId="2B1473BC" w14:textId="658EA2D4" w:rsidR="005B0348" w:rsidRPr="007C5673" w:rsidRDefault="001D6337" w:rsidP="001F104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C5673">
        <w:rPr>
          <w:rFonts w:ascii="Times New Roman" w:hAnsi="Times New Roman"/>
          <w:b/>
          <w:iCs/>
          <w:color w:val="BC202E"/>
          <w:sz w:val="28"/>
          <w:szCs w:val="28"/>
        </w:rPr>
        <w:t>Title:</w:t>
      </w:r>
      <w:r w:rsidRPr="007C5673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D95F90" w:rsidRPr="007C5673">
        <w:rPr>
          <w:rFonts w:ascii="Times New Roman" w:hAnsi="Times New Roman" w:cs="Times New Roman"/>
          <w:sz w:val="28"/>
          <w:szCs w:val="28"/>
        </w:rPr>
        <w:t>Representation of Discrete-Time Signal</w:t>
      </w:r>
      <w:r w:rsidR="00D04989" w:rsidRPr="007C5673">
        <w:rPr>
          <w:rFonts w:ascii="Times New Roman" w:hAnsi="Times New Roman" w:cs="Times New Roman"/>
          <w:sz w:val="28"/>
          <w:szCs w:val="28"/>
        </w:rPr>
        <w:t>s and Performing Operations on t</w:t>
      </w:r>
      <w:r w:rsidR="00D95F90" w:rsidRPr="007C5673">
        <w:rPr>
          <w:rFonts w:ascii="Times New Roman" w:hAnsi="Times New Roman" w:cs="Times New Roman"/>
          <w:sz w:val="28"/>
          <w:szCs w:val="28"/>
        </w:rPr>
        <w:t>hem</w:t>
      </w:r>
      <w:r w:rsidR="00D95F90" w:rsidRPr="007C56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E7E0ADE" w14:textId="77777777" w:rsidR="00D95F90" w:rsidRPr="001F104D" w:rsidRDefault="00D95F90" w:rsidP="001F104D">
      <w:pPr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65"/>
      </w:tblGrid>
      <w:tr w:rsidR="009D0F22" w:rsidRPr="001F104D" w14:paraId="1D05EC2D" w14:textId="77777777" w:rsidTr="00D95F90">
        <w:tc>
          <w:tcPr>
            <w:tcW w:w="10065" w:type="dxa"/>
          </w:tcPr>
          <w:p w14:paraId="02D0BD97" w14:textId="6E73501F" w:rsidR="009D0F22" w:rsidRDefault="009D0F22" w:rsidP="00DF46AA">
            <w:pPr>
              <w:ind w:right="34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 xml:space="preserve">Objective: </w:t>
            </w:r>
          </w:p>
        </w:tc>
      </w:tr>
      <w:tr w:rsidR="007609F2" w:rsidRPr="001F104D" w14:paraId="6486D4BF" w14:textId="77777777" w:rsidTr="00D95F90">
        <w:tc>
          <w:tcPr>
            <w:tcW w:w="10065" w:type="dxa"/>
          </w:tcPr>
          <w:p w14:paraId="517DDCA7" w14:textId="3BE93513" w:rsidR="007609F2" w:rsidRPr="00DF46AA" w:rsidRDefault="00D95F90" w:rsidP="00DF46AA">
            <w:pPr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4D">
              <w:rPr>
                <w:rFonts w:ascii="Times New Roman" w:hAnsi="Times New Roman" w:cs="Times New Roman"/>
                <w:sz w:val="24"/>
                <w:szCs w:val="24"/>
              </w:rPr>
              <w:t>To understand the representation of discrete-time signals and to perform basic operations such as additi</w:t>
            </w:r>
            <w:r w:rsidR="00DF46AA">
              <w:rPr>
                <w:rFonts w:ascii="Times New Roman" w:hAnsi="Times New Roman" w:cs="Times New Roman"/>
                <w:sz w:val="24"/>
                <w:szCs w:val="24"/>
              </w:rPr>
              <w:t xml:space="preserve">on, scaling, shifting, </w:t>
            </w:r>
            <w:r w:rsidR="004F04DC">
              <w:rPr>
                <w:rFonts w:ascii="Times New Roman" w:hAnsi="Times New Roman" w:cs="Times New Roman"/>
                <w:sz w:val="24"/>
                <w:szCs w:val="24"/>
              </w:rPr>
              <w:t>and folding</w:t>
            </w:r>
            <w:r w:rsidR="00DF4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104D">
              <w:rPr>
                <w:rFonts w:ascii="Times New Roman" w:hAnsi="Times New Roman" w:cs="Times New Roman"/>
                <w:sz w:val="24"/>
                <w:szCs w:val="24"/>
              </w:rPr>
              <w:t>using MATLAB.</w:t>
            </w:r>
          </w:p>
        </w:tc>
      </w:tr>
    </w:tbl>
    <w:p w14:paraId="4D5BDB18" w14:textId="77777777" w:rsidR="007609F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04"/>
      </w:tblGrid>
      <w:tr w:rsidR="007609F2" w14:paraId="732849D6" w14:textId="77777777" w:rsidTr="00E21197">
        <w:tc>
          <w:tcPr>
            <w:tcW w:w="10004" w:type="dxa"/>
          </w:tcPr>
          <w:p w14:paraId="17D22028" w14:textId="3130D7B2" w:rsidR="007609F2" w:rsidRPr="007609F2" w:rsidRDefault="007609F2" w:rsidP="007609F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  <w:r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7609F2" w14:paraId="734D9625" w14:textId="77777777" w:rsidTr="00E21197">
        <w:tc>
          <w:tcPr>
            <w:tcW w:w="10004" w:type="dxa"/>
          </w:tcPr>
          <w:p w14:paraId="6A4BA6DF" w14:textId="313346AA" w:rsidR="007609F2" w:rsidRPr="007609F2" w:rsidRDefault="00786DD9" w:rsidP="00786DD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  <w:r w:rsidR="00D82E92" w:rsidRPr="00D82E9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DF46AA">
              <w:t xml:space="preserve"> </w:t>
            </w:r>
            <w:r w:rsidR="00DF46AA" w:rsidRPr="00DF46AA">
              <w:rPr>
                <w:rFonts w:ascii="Times New Roman" w:hAnsi="Times New Roman"/>
                <w:sz w:val="24"/>
                <w:szCs w:val="24"/>
              </w:rPr>
              <w:t>Identify various discrete time signals</w:t>
            </w:r>
            <w:r w:rsidR="00DF46AA">
              <w:rPr>
                <w:rFonts w:ascii="Times New Roman" w:hAnsi="Times New Roman"/>
                <w:sz w:val="24"/>
                <w:szCs w:val="24"/>
              </w:rPr>
              <w:t xml:space="preserve"> and systems and perform signal manipulation</w:t>
            </w:r>
          </w:p>
        </w:tc>
      </w:tr>
    </w:tbl>
    <w:p w14:paraId="775123C3" w14:textId="5432105B" w:rsidR="007609F2" w:rsidRDefault="007609F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04"/>
      </w:tblGrid>
      <w:tr w:rsidR="000D5A9D" w:rsidRPr="007609F2" w14:paraId="6DBADAFA" w14:textId="77777777" w:rsidTr="0050257B">
        <w:tc>
          <w:tcPr>
            <w:tcW w:w="10004" w:type="dxa"/>
          </w:tcPr>
          <w:p w14:paraId="63B339BC" w14:textId="145E97AE" w:rsidR="000D5A9D" w:rsidRPr="007609F2" w:rsidRDefault="000D5A9D" w:rsidP="0050257B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46AA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val="en-IN" w:eastAsia="en-IN"/>
              </w:rPr>
              <w:t>Materials Required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val="en-IN" w:eastAsia="en-IN"/>
              </w:rPr>
              <w:t>:</w:t>
            </w:r>
          </w:p>
        </w:tc>
      </w:tr>
      <w:tr w:rsidR="000D5A9D" w:rsidRPr="007609F2" w14:paraId="3A9D1DF6" w14:textId="77777777" w:rsidTr="0050257B">
        <w:tc>
          <w:tcPr>
            <w:tcW w:w="10004" w:type="dxa"/>
          </w:tcPr>
          <w:p w14:paraId="346FA86D" w14:textId="6C3FEE99" w:rsidR="000D5A9D" w:rsidRPr="007609F2" w:rsidRDefault="000D5A9D" w:rsidP="0050257B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46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MATLAB software</w:t>
            </w:r>
          </w:p>
        </w:tc>
      </w:tr>
    </w:tbl>
    <w:p w14:paraId="3E599031" w14:textId="77777777" w:rsidR="000D5A9D" w:rsidRDefault="000D5A9D" w:rsidP="000D5A9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9990"/>
      </w:tblGrid>
      <w:tr w:rsidR="009D0F22" w14:paraId="11BC1855" w14:textId="77777777" w:rsidTr="00E21197">
        <w:tc>
          <w:tcPr>
            <w:tcW w:w="9990" w:type="dxa"/>
          </w:tcPr>
          <w:p w14:paraId="17C23D73" w14:textId="109F010C" w:rsidR="009D0F22" w:rsidRPr="00DF46AA" w:rsidRDefault="009D0F22" w:rsidP="009D0F22">
            <w:pP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val="en-IN" w:eastAsia="en-IN"/>
              </w:rPr>
            </w:pPr>
            <w:r w:rsidRPr="004F04DC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en-IN"/>
              </w:rPr>
              <w:t>Books/ Journals/ Websites referred:</w:t>
            </w:r>
          </w:p>
        </w:tc>
      </w:tr>
      <w:tr w:rsidR="00E21197" w14:paraId="64739DDF" w14:textId="77777777" w:rsidTr="00E21197">
        <w:tc>
          <w:tcPr>
            <w:tcW w:w="9990" w:type="dxa"/>
          </w:tcPr>
          <w:p w14:paraId="29CE2817" w14:textId="0B37225A" w:rsidR="00DF46AA" w:rsidRPr="009D0F22" w:rsidRDefault="00DF46AA" w:rsidP="009D0F22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D0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Nagoor</w:t>
            </w:r>
            <w:proofErr w:type="spellEnd"/>
            <w:r w:rsidRPr="009D0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Kani “Digital Signal Processing”, 2</w:t>
            </w:r>
            <w:r w:rsidRPr="009D0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 w:rsidRPr="009D0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Edition, TMH Education.</w:t>
            </w:r>
          </w:p>
          <w:p w14:paraId="2B6864EE" w14:textId="3531232D" w:rsidR="004F04DC" w:rsidRPr="009D0F22" w:rsidRDefault="004F04DC" w:rsidP="009D0F22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D0F2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Alan V. Oppenheim and Ronald W. Schafer, "Discrete-Time Signal Processing."</w:t>
            </w:r>
          </w:p>
          <w:p w14:paraId="65FE363D" w14:textId="7D1C3D5A" w:rsidR="004F04DC" w:rsidRPr="009D0F22" w:rsidRDefault="004F04DC" w:rsidP="009D0F22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D0F2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MATLAB Documentation: </w:t>
            </w:r>
            <w:r w:rsidRPr="009D0F22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u w:val="single"/>
                <w:lang w:val="en-IN" w:eastAsia="en-IN"/>
              </w:rPr>
              <w:t>https://www.mathworks.com/help/matlab/</w:t>
            </w:r>
          </w:p>
        </w:tc>
      </w:tr>
    </w:tbl>
    <w:p w14:paraId="22F93D49" w14:textId="77777777" w:rsidR="000B60B0" w:rsidRDefault="000B60B0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91"/>
      </w:tblGrid>
      <w:tr w:rsidR="009D0F22" w14:paraId="21A1A39D" w14:textId="77777777" w:rsidTr="00B43E91">
        <w:trPr>
          <w:trHeight w:val="20"/>
        </w:trPr>
        <w:tc>
          <w:tcPr>
            <w:tcW w:w="10091" w:type="dxa"/>
          </w:tcPr>
          <w:p w14:paraId="71032B51" w14:textId="23BADEA0" w:rsidR="009D0F22" w:rsidRPr="007609F2" w:rsidRDefault="009D0F22" w:rsidP="00DF46AA">
            <w:pPr>
              <w:pStyle w:val="NormalWeb"/>
              <w:spacing w:before="0"/>
              <w:jc w:val="both"/>
              <w:rPr>
                <w:b/>
                <w:color w:val="BC202E"/>
              </w:rPr>
            </w:pPr>
            <w:r w:rsidRPr="007609F2">
              <w:rPr>
                <w:b/>
                <w:color w:val="BC202E"/>
              </w:rPr>
              <w:t>Theory:</w:t>
            </w:r>
          </w:p>
        </w:tc>
      </w:tr>
      <w:tr w:rsidR="007609F2" w14:paraId="759C209C" w14:textId="77777777" w:rsidTr="00B43E91">
        <w:trPr>
          <w:trHeight w:val="20"/>
        </w:trPr>
        <w:tc>
          <w:tcPr>
            <w:tcW w:w="10091" w:type="dxa"/>
          </w:tcPr>
          <w:p w14:paraId="57D88F7C" w14:textId="3E1E193C" w:rsidR="001F104D" w:rsidRDefault="00D95F90" w:rsidP="00DF46AA">
            <w:pPr>
              <w:pStyle w:val="NormalWeb"/>
              <w:spacing w:before="0"/>
              <w:jc w:val="both"/>
              <w:rPr>
                <w:color w:val="auto"/>
                <w:lang w:val="en-IN" w:eastAsia="en-IN"/>
              </w:rPr>
            </w:pPr>
            <w:r w:rsidRPr="00D95F90">
              <w:rPr>
                <w:color w:val="auto"/>
                <w:lang w:val="en-IN" w:eastAsia="en-IN"/>
              </w:rPr>
              <w:t xml:space="preserve">Discrete-time signals are sequences of values, typically represented as x[n], where n is an integer. </w:t>
            </w:r>
          </w:p>
          <w:p w14:paraId="32B3F529" w14:textId="77777777" w:rsidR="009D0F22" w:rsidRDefault="009D0F22" w:rsidP="00DF46AA">
            <w:pPr>
              <w:pStyle w:val="NormalWeb"/>
              <w:spacing w:before="0"/>
              <w:jc w:val="both"/>
              <w:rPr>
                <w:color w:val="auto"/>
                <w:lang w:val="en-IN" w:eastAsia="en-IN"/>
              </w:rPr>
            </w:pPr>
          </w:p>
          <w:p w14:paraId="43B9CECC" w14:textId="52FB7312" w:rsidR="001F104D" w:rsidRPr="003E45BB" w:rsidRDefault="001F104D" w:rsidP="009D0F22">
            <w:pPr>
              <w:pStyle w:val="NormalWeb"/>
              <w:numPr>
                <w:ilvl w:val="0"/>
                <w:numId w:val="52"/>
              </w:numPr>
              <w:spacing w:before="0"/>
              <w:jc w:val="both"/>
              <w:rPr>
                <w:bCs/>
                <w:i/>
                <w:lang w:eastAsia="en-IN"/>
              </w:rPr>
            </w:pPr>
            <w:r w:rsidRPr="00DF46AA">
              <w:rPr>
                <w:b/>
                <w:bCs/>
                <w:lang w:eastAsia="en-IN"/>
              </w:rPr>
              <w:t>Discrete time signals types</w:t>
            </w:r>
            <w:r w:rsidR="003E45BB">
              <w:rPr>
                <w:b/>
                <w:bCs/>
                <w:lang w:eastAsia="en-IN"/>
              </w:rPr>
              <w:t xml:space="preserve"> </w:t>
            </w:r>
            <w:r w:rsidR="003E45BB" w:rsidRPr="003E45BB">
              <w:rPr>
                <w:bCs/>
                <w:i/>
                <w:color w:val="C00000"/>
                <w:lang w:eastAsia="en-IN"/>
              </w:rPr>
              <w:t>(write about the following signals)</w:t>
            </w:r>
          </w:p>
          <w:p w14:paraId="32D433DA" w14:textId="764A436C" w:rsidR="00DF46AA" w:rsidRDefault="00DF46AA" w:rsidP="00DF46A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F46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Delta (Impulse) signal</w:t>
            </w:r>
          </w:p>
          <w:p w14:paraId="6A22E9E3" w14:textId="1A420959" w:rsidR="009D0F22" w:rsidRDefault="007C5673" w:rsidP="009D0F22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delta function, denoted as δ[n], is a discrete-time signal that is zero for all values of </w:t>
            </w:r>
            <w:r w:rsidRPr="007C567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</w:t>
            </w:r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except at </w:t>
            </w:r>
            <w:r w:rsidRPr="007C567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n=0</w:t>
            </w:r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where it takes an infinite value, typically defined as </w:t>
            </w:r>
            <w:proofErr w:type="gramStart"/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δ[</w:t>
            </w:r>
            <w:proofErr w:type="gramEnd"/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0]=1. It's commonly used in signal processing as a mathematical tool to represent sudden changes or impulses.</w:t>
            </w:r>
          </w:p>
          <w:p w14:paraId="65F3914E" w14:textId="77777777" w:rsidR="009D0F22" w:rsidRPr="00DF46AA" w:rsidRDefault="009D0F22" w:rsidP="009D0F22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3BC17AE0" w14:textId="731993C6" w:rsidR="00DF46AA" w:rsidRDefault="00DF46AA" w:rsidP="00DF46A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F46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Unit Step signal</w:t>
            </w:r>
          </w:p>
          <w:p w14:paraId="66B46A06" w14:textId="4A45B675" w:rsidR="007C5673" w:rsidRDefault="007C5673" w:rsidP="007C5673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unit step signal, denoted as </w:t>
            </w:r>
            <w:r w:rsidRPr="007C567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u[n]</w:t>
            </w:r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is defined as:</w:t>
            </w:r>
          </w:p>
          <w:p w14:paraId="3870B5FC" w14:textId="61E20B29" w:rsidR="007C5673" w:rsidRDefault="007C5673" w:rsidP="007C5673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N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n-IN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0&lt;0 ,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1≥0</m:t>
                        </m:r>
                      </m:e>
                    </m:eqArr>
                  </m:e>
                </m:d>
              </m:oMath>
            </m:oMathPara>
          </w:p>
          <w:p w14:paraId="079BDABC" w14:textId="58F5BAEA" w:rsidR="007C5673" w:rsidRDefault="007C5673" w:rsidP="007C5673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represents a signal that switches from 0 to 1 at </w:t>
            </w:r>
            <w:r w:rsidRPr="007C567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n=0</w:t>
            </w:r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remains at 1 for all subsequent values of </w:t>
            </w:r>
            <w:r w:rsidRPr="007C567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</w:t>
            </w:r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690D621A" w14:textId="77777777" w:rsidR="007C5673" w:rsidRDefault="007C5673" w:rsidP="007C5673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0D0C21D7" w14:textId="77777777" w:rsidR="000D5A9D" w:rsidRDefault="000D5A9D" w:rsidP="007C5673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76E8F16B" w14:textId="77777777" w:rsidR="000D5A9D" w:rsidRPr="00DF46AA" w:rsidRDefault="000D5A9D" w:rsidP="007C5673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30F37DD9" w14:textId="345D3836" w:rsidR="00DF46AA" w:rsidRDefault="00DF46AA" w:rsidP="00DF46A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F46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Ramp Function</w:t>
            </w:r>
          </w:p>
          <w:p w14:paraId="5A90A469" w14:textId="5D57EDE0" w:rsidR="007C5673" w:rsidRDefault="007C5673" w:rsidP="007C5673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ramp function, denoted as r[n], is a discrete-time signal that increases linearly with time for n≥0 and is zero for n&lt;0:</w:t>
            </w:r>
          </w:p>
          <w:p w14:paraId="1E2B33BC" w14:textId="3AEDD698" w:rsidR="007C5673" w:rsidRPr="007C5673" w:rsidRDefault="007C5673" w:rsidP="007C5673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N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n-IN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n≥0 ,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0&lt;0</m:t>
                        </m:r>
                      </m:e>
                    </m:eqArr>
                  </m:e>
                </m:d>
              </m:oMath>
            </m:oMathPara>
          </w:p>
          <w:p w14:paraId="655A6936" w14:textId="0F38E48F" w:rsidR="007C5673" w:rsidRPr="007C5673" w:rsidRDefault="007C5673" w:rsidP="007C5673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56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represents a gradually increasing signal, often used to model systems with a steady increase in value over time.</w:t>
            </w:r>
          </w:p>
          <w:p w14:paraId="73297C49" w14:textId="77777777" w:rsidR="007C5673" w:rsidRPr="00DF46AA" w:rsidRDefault="007C5673" w:rsidP="007C5673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55ACAD31" w14:textId="77777777" w:rsidR="00DF46AA" w:rsidRDefault="00DF46AA" w:rsidP="00DF46A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F46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Exponential Signal</w:t>
            </w:r>
          </w:p>
          <w:p w14:paraId="6BDDCABD" w14:textId="3C4902ED" w:rsidR="000D5A9D" w:rsidRDefault="000D5A9D" w:rsidP="000D5A9D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 exponential signal in discrete time, denoted as x[n]=A</w:t>
            </w:r>
            <w:r w:rsidRPr="000D5A9D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⋅</w:t>
            </w:r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α</w:t>
            </w:r>
            <w:r w:rsidRPr="000D5A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en-IN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amplitude and α is a constant, is a signal that grows or decays exponentially depending on the value of α. If </w:t>
            </w:r>
            <w:r w:rsidRPr="000D5A9D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∣</w:t>
            </w:r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α</w:t>
            </w:r>
            <w:r w:rsidRPr="000D5A9D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∣</w:t>
            </w:r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&lt;1, the signal decays, and if </w:t>
            </w:r>
            <w:r w:rsidRPr="000D5A9D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∣</w:t>
            </w:r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α</w:t>
            </w:r>
            <w:r w:rsidRPr="000D5A9D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∣</w:t>
            </w:r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&gt;1, the signal grows.</w:t>
            </w:r>
          </w:p>
          <w:p w14:paraId="3C9A6DED" w14:textId="77777777" w:rsidR="000D5A9D" w:rsidRPr="00DF46AA" w:rsidRDefault="000D5A9D" w:rsidP="000D5A9D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7A7025A3" w14:textId="572D8EA6" w:rsidR="00DF46AA" w:rsidRDefault="00DF46AA" w:rsidP="00DF46A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F46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Sinusoidal Signal</w:t>
            </w:r>
          </w:p>
          <w:p w14:paraId="5FE20BF3" w14:textId="70B6070D" w:rsidR="000D5A9D" w:rsidRPr="00DF46AA" w:rsidRDefault="000D5A9D" w:rsidP="000D5A9D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sinusoidal signal, denoted as x[n]=</w:t>
            </w:r>
            <w:proofErr w:type="spellStart"/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Pr="000D5A9D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⋅</w:t>
            </w:r>
            <w:proofErr w:type="gramStart"/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</w:t>
            </w:r>
            <w:proofErr w:type="spellEnd"/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ϕ), where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Pr="000D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amplitude, ω is the frequency, and ϕ is the phase, is a periodic signal that oscillates between positive and negative values. It’s commonly used to represent alternating currents or waveforms in many physical systems.</w:t>
            </w:r>
          </w:p>
          <w:p w14:paraId="38271BB0" w14:textId="77777777" w:rsidR="009D0F22" w:rsidRDefault="009D0F22" w:rsidP="00DF46A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09C65ACA" w14:textId="4F5DF884" w:rsidR="00DF46AA" w:rsidRDefault="00DF46AA" w:rsidP="00DF46A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F46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Plot each signal in a separate subplot</w:t>
            </w:r>
            <w:r w:rsidR="009D0F2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2CFD2FC5" w14:textId="77777777" w:rsidR="003E45BB" w:rsidRPr="00DF46AA" w:rsidRDefault="003E45BB" w:rsidP="00DF46A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081E5F14" w14:textId="16D9DA4C" w:rsidR="003E45BB" w:rsidRDefault="003E45BB" w:rsidP="003E45BB">
            <w:pPr>
              <w:pStyle w:val="NormalWeb"/>
              <w:spacing w:before="0"/>
              <w:rPr>
                <w:color w:val="C00000"/>
              </w:rPr>
            </w:pPr>
            <w:r>
              <w:rPr>
                <w:color w:val="C00000"/>
              </w:rPr>
              <w:t>Code:</w:t>
            </w:r>
          </w:p>
          <w:p w14:paraId="35C1794F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close 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all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;</w:t>
            </w:r>
          </w:p>
          <w:p w14:paraId="5A579175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clc</w:t>
            </w:r>
            <w:proofErr w:type="spell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;</w:t>
            </w:r>
          </w:p>
          <w:p w14:paraId="6C741376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3C1B8D87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 = -20:0.5:5;</w:t>
            </w:r>
          </w:p>
          <w:p w14:paraId="08115108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1B5E6358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% sinusoidal</w:t>
            </w:r>
          </w:p>
          <w:p w14:paraId="0F15ECBB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x = 5 * </w:t>
            </w: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sin(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0.2 * pi * n);</w:t>
            </w:r>
          </w:p>
          <w:p w14:paraId="57277988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 2, 1);</w:t>
            </w:r>
          </w:p>
          <w:p w14:paraId="206E27B5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n, x, 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'r'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CF6014D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"Sinusoidal Signal"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49CC9CE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"n"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DF6ADB7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"amplitude"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B732312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grid 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on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;</w:t>
            </w:r>
          </w:p>
          <w:p w14:paraId="5B1517FE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53465CCA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% exponential</w:t>
            </w:r>
          </w:p>
          <w:p w14:paraId="4D629257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x = </w:t>
            </w: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exp(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0.1 * n);</w:t>
            </w:r>
          </w:p>
          <w:p w14:paraId="5994EF17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 2, 2);</w:t>
            </w:r>
          </w:p>
          <w:p w14:paraId="41A53D3E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n, x, 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'b'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B2B3EF9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"Exponential Signal"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51BD34A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"n"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7858909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"amplitude"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8E6FF3A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grid 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on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;</w:t>
            </w:r>
          </w:p>
          <w:p w14:paraId="10DA2F90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1D5F5279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 xml:space="preserve">% ramp </w:t>
            </w:r>
          </w:p>
          <w:p w14:paraId="6CEBB768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x = </w:t>
            </w: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 .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* (n &gt;= 0);</w:t>
            </w:r>
          </w:p>
          <w:p w14:paraId="29E80D9D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 2, 3);</w:t>
            </w:r>
          </w:p>
          <w:p w14:paraId="465F0B30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n, x, 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'g'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73D1165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lastRenderedPageBreak/>
              <w:t>title(</w:t>
            </w:r>
            <w:proofErr w:type="gramEnd"/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"Ramp Signal"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CD12B2F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"n"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F72553B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"amplitude"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03CAA3F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grid 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on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;</w:t>
            </w:r>
          </w:p>
          <w:p w14:paraId="625C2FB7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059F7100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 xml:space="preserve">% delta </w:t>
            </w:r>
          </w:p>
          <w:p w14:paraId="50BEC798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 = (n == -5);</w:t>
            </w:r>
          </w:p>
          <w:p w14:paraId="41FBEDB5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 2, 4);</w:t>
            </w:r>
          </w:p>
          <w:p w14:paraId="78DB0A46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n, x, 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'm'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6261140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"Delta Signal"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D70746D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"n"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E2F71EE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"amplitude"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D32ACDF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grid 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on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;</w:t>
            </w:r>
          </w:p>
          <w:p w14:paraId="7C1ED90D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4679B318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 xml:space="preserve">% unit step </w:t>
            </w:r>
          </w:p>
          <w:p w14:paraId="45D884CC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 = (n &gt;= 0);</w:t>
            </w:r>
          </w:p>
          <w:p w14:paraId="1E6B6139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 2, 5);</w:t>
            </w:r>
          </w:p>
          <w:p w14:paraId="187D9CC1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gram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n, x, 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'c'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25F351CF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"Unit Step Signal"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29646CC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"n"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A26B65B" w14:textId="77777777" w:rsidR="009D0F22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"amplitude"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174D2669" w14:textId="1FF8AC49" w:rsidR="003E45BB" w:rsidRPr="009D0F22" w:rsidRDefault="009D0F22" w:rsidP="009D0F22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grid </w:t>
            </w:r>
            <w:r w:rsidRPr="009D0F22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on</w:t>
            </w:r>
            <w:r w:rsidRPr="009D0F22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;</w:t>
            </w:r>
          </w:p>
          <w:p w14:paraId="2234E9A5" w14:textId="77777777" w:rsidR="009D0F22" w:rsidRDefault="009D0F22" w:rsidP="003E45BB">
            <w:pPr>
              <w:pStyle w:val="NormalWeb"/>
              <w:spacing w:before="0"/>
              <w:rPr>
                <w:color w:val="C00000"/>
              </w:rPr>
            </w:pPr>
          </w:p>
          <w:p w14:paraId="20F5E352" w14:textId="283F5F3A" w:rsidR="003E45BB" w:rsidRPr="008D5C10" w:rsidRDefault="003E45BB" w:rsidP="003E45BB">
            <w:pPr>
              <w:pStyle w:val="NormalWeb"/>
              <w:spacing w:before="0"/>
              <w:rPr>
                <w:color w:val="C00000"/>
              </w:rPr>
            </w:pPr>
            <w:r>
              <w:rPr>
                <w:color w:val="C00000"/>
              </w:rPr>
              <w:t>Output:</w:t>
            </w:r>
          </w:p>
          <w:p w14:paraId="764BDBB7" w14:textId="3283A5D0" w:rsidR="00DF46AA" w:rsidRDefault="009D0F22" w:rsidP="009D0F22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IN" w:eastAsia="en-IN"/>
              </w:rPr>
            </w:pPr>
            <w:r w:rsidRPr="009D0F22">
              <w:rPr>
                <w:rFonts w:ascii="Times New Roman" w:eastAsia="Times New Roman" w:hAnsi="Times New Roman" w:cs="Times New Roman"/>
                <w:noProof/>
                <w:szCs w:val="20"/>
                <w:lang w:val="en-IN" w:eastAsia="en-IN"/>
              </w:rPr>
              <w:drawing>
                <wp:inline distT="0" distB="0" distL="0" distR="0" wp14:anchorId="7F7CE158" wp14:editId="0B539708">
                  <wp:extent cx="6071300" cy="3413760"/>
                  <wp:effectExtent l="0" t="0" r="5715" b="0"/>
                  <wp:docPr id="1833754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7545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724" cy="3423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00F72" w14:textId="77777777" w:rsidR="003E45BB" w:rsidRDefault="003E45BB" w:rsidP="00DF46AA">
            <w:pPr>
              <w:rPr>
                <w:rFonts w:ascii="Times New Roman" w:eastAsia="Times New Roman" w:hAnsi="Times New Roman" w:cs="Times New Roman"/>
                <w:szCs w:val="20"/>
                <w:lang w:val="en-IN" w:eastAsia="en-IN"/>
              </w:rPr>
            </w:pPr>
          </w:p>
          <w:p w14:paraId="7A4C6448" w14:textId="77777777" w:rsidR="003E45BB" w:rsidRDefault="003E45BB" w:rsidP="00DF46AA">
            <w:pPr>
              <w:rPr>
                <w:rFonts w:ascii="Times New Roman" w:eastAsia="Times New Roman" w:hAnsi="Times New Roman" w:cs="Times New Roman"/>
                <w:szCs w:val="20"/>
                <w:lang w:val="en-IN" w:eastAsia="en-IN"/>
              </w:rPr>
            </w:pPr>
          </w:p>
          <w:p w14:paraId="69BE68E8" w14:textId="77777777" w:rsidR="000D5A9D" w:rsidRDefault="000D5A9D" w:rsidP="00DF46AA">
            <w:pPr>
              <w:rPr>
                <w:rFonts w:ascii="Times New Roman" w:eastAsia="Times New Roman" w:hAnsi="Times New Roman" w:cs="Times New Roman"/>
                <w:szCs w:val="20"/>
                <w:lang w:val="en-IN" w:eastAsia="en-IN"/>
              </w:rPr>
            </w:pPr>
          </w:p>
          <w:p w14:paraId="404FCB75" w14:textId="77777777" w:rsidR="000D5A9D" w:rsidRDefault="000D5A9D" w:rsidP="00DF46AA">
            <w:pPr>
              <w:rPr>
                <w:rFonts w:ascii="Times New Roman" w:eastAsia="Times New Roman" w:hAnsi="Times New Roman" w:cs="Times New Roman"/>
                <w:szCs w:val="20"/>
                <w:lang w:val="en-IN" w:eastAsia="en-IN"/>
              </w:rPr>
            </w:pPr>
          </w:p>
          <w:p w14:paraId="53352A26" w14:textId="77777777" w:rsidR="000D5A9D" w:rsidRDefault="000D5A9D" w:rsidP="00DF46AA">
            <w:pPr>
              <w:rPr>
                <w:rFonts w:ascii="Times New Roman" w:eastAsia="Times New Roman" w:hAnsi="Times New Roman" w:cs="Times New Roman"/>
                <w:szCs w:val="20"/>
                <w:lang w:val="en-IN" w:eastAsia="en-IN"/>
              </w:rPr>
            </w:pPr>
          </w:p>
          <w:p w14:paraId="1F6BC046" w14:textId="77777777" w:rsidR="000D5A9D" w:rsidRDefault="000D5A9D" w:rsidP="00DF46AA">
            <w:pPr>
              <w:rPr>
                <w:rFonts w:ascii="Times New Roman" w:eastAsia="Times New Roman" w:hAnsi="Times New Roman" w:cs="Times New Roman"/>
                <w:szCs w:val="20"/>
                <w:lang w:val="en-IN" w:eastAsia="en-IN"/>
              </w:rPr>
            </w:pPr>
          </w:p>
          <w:p w14:paraId="60B330CC" w14:textId="77777777" w:rsidR="000D5A9D" w:rsidRPr="00DF46AA" w:rsidRDefault="000D5A9D" w:rsidP="00DF46AA">
            <w:pPr>
              <w:rPr>
                <w:rFonts w:ascii="Times New Roman" w:eastAsia="Times New Roman" w:hAnsi="Times New Roman" w:cs="Times New Roman"/>
                <w:szCs w:val="20"/>
                <w:lang w:val="en-IN" w:eastAsia="en-IN"/>
              </w:rPr>
            </w:pPr>
          </w:p>
          <w:p w14:paraId="7AEAFAC7" w14:textId="77777777" w:rsidR="009D0F22" w:rsidRDefault="00D95F90" w:rsidP="00DF46AA">
            <w:pPr>
              <w:pStyle w:val="NormalWeb"/>
              <w:numPr>
                <w:ilvl w:val="0"/>
                <w:numId w:val="52"/>
              </w:numPr>
              <w:spacing w:before="0"/>
              <w:jc w:val="both"/>
              <w:rPr>
                <w:b/>
                <w:bCs/>
                <w:color w:val="auto"/>
                <w:lang w:val="en-IN" w:eastAsia="en-IN"/>
              </w:rPr>
            </w:pPr>
            <w:r w:rsidRPr="009D0F22">
              <w:rPr>
                <w:b/>
                <w:bCs/>
                <w:lang w:eastAsia="en-IN"/>
              </w:rPr>
              <w:t>Operations</w:t>
            </w:r>
            <w:r w:rsidRPr="00D95F90">
              <w:rPr>
                <w:color w:val="auto"/>
                <w:lang w:val="en-IN" w:eastAsia="en-IN"/>
              </w:rPr>
              <w:t xml:space="preserve"> </w:t>
            </w:r>
            <w:r w:rsidRPr="009D0F22">
              <w:rPr>
                <w:b/>
                <w:bCs/>
                <w:color w:val="auto"/>
                <w:lang w:val="en-IN" w:eastAsia="en-IN"/>
              </w:rPr>
              <w:t xml:space="preserve">on discrete-time signals are fundamental in signal processing. </w:t>
            </w:r>
          </w:p>
          <w:p w14:paraId="7845DA94" w14:textId="6608CE9B" w:rsidR="00D95F90" w:rsidRPr="009D0F22" w:rsidRDefault="00D95F90" w:rsidP="009D0F22">
            <w:pPr>
              <w:pStyle w:val="NormalWeb"/>
              <w:spacing w:before="0"/>
              <w:ind w:left="720"/>
              <w:jc w:val="both"/>
              <w:rPr>
                <w:b/>
                <w:bCs/>
                <w:color w:val="auto"/>
                <w:lang w:val="en-IN" w:eastAsia="en-IN"/>
              </w:rPr>
            </w:pPr>
            <w:r w:rsidRPr="009D0F22">
              <w:rPr>
                <w:b/>
                <w:bCs/>
                <w:color w:val="auto"/>
                <w:lang w:val="en-IN" w:eastAsia="en-IN"/>
              </w:rPr>
              <w:t>Common operations include:</w:t>
            </w:r>
            <w:r w:rsidR="003E45BB" w:rsidRPr="009D0F22">
              <w:rPr>
                <w:color w:val="auto"/>
                <w:lang w:val="en-IN" w:eastAsia="en-IN"/>
              </w:rPr>
              <w:t xml:space="preserve"> </w:t>
            </w:r>
            <w:r w:rsidR="003E45BB" w:rsidRPr="009D0F22">
              <w:rPr>
                <w:i/>
                <w:color w:val="C00000"/>
                <w:lang w:val="en-IN" w:eastAsia="en-IN"/>
              </w:rPr>
              <w:t>(Write briefly about following operations)</w:t>
            </w:r>
          </w:p>
          <w:p w14:paraId="0AE9CB7B" w14:textId="023EE328" w:rsidR="000D5A9D" w:rsidRDefault="00D95F90" w:rsidP="00B61E9C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Addition</w:t>
            </w:r>
            <w:r w:rsidR="001F104D" w:rsidRPr="00B61E9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/subtraction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Adding</w:t>
            </w:r>
            <w:r w:rsidR="001F104D" w:rsidRPr="00B61E9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/</w:t>
            </w:r>
            <w:r w:rsidR="00DF46AA" w:rsidRPr="00B61E9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subtracting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two discrete signals element-wise.</w:t>
            </w:r>
          </w:p>
          <w:p w14:paraId="45A83E7D" w14:textId="262D45DE" w:rsidR="00B61E9C" w:rsidRDefault="00B61E9C" w:rsidP="00B61E9C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his operation involves adding or subtracting two discrete-time signals element-wise. For two signals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[n] and x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[n], 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their sum or difference is computed as:</w:t>
            </w:r>
          </w:p>
          <w:p w14:paraId="2EC712E9" w14:textId="38550E55" w:rsidR="00B61E9C" w:rsidRPr="00B61E9C" w:rsidRDefault="00B61E9C" w:rsidP="00B61E9C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N" w:eastAsia="en-IN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N" w:eastAsia="en-IN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N" w:eastAsia="en-I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N"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N" w:eastAsia="en-I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N" w:eastAsia="en-IN"/>
                  </w:rPr>
                  <m:t>[n]±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N"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N" w:eastAsia="en-I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N" w:eastAsia="en-IN"/>
                  </w:rPr>
                  <m:t>[n]</m:t>
                </m:r>
              </m:oMath>
            </m:oMathPara>
          </w:p>
          <w:p w14:paraId="4391C73E" w14:textId="337F1071" w:rsidR="00B61E9C" w:rsidRDefault="00B61E9C" w:rsidP="00B61E9C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combines the values of corresponding samples in both signals.</w:t>
            </w:r>
          </w:p>
          <w:p w14:paraId="726EED69" w14:textId="77777777" w:rsidR="00B61E9C" w:rsidRPr="00B61E9C" w:rsidRDefault="00B61E9C" w:rsidP="00B61E9C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5412FA0D" w14:textId="77777777" w:rsidR="00D95F90" w:rsidRDefault="00D95F90" w:rsidP="00B61E9C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3D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Scaling: Multiplying a signal by a scalar value.</w:t>
            </w:r>
          </w:p>
          <w:p w14:paraId="20D91ED6" w14:textId="51755D2F" w:rsidR="00B61E9C" w:rsidRDefault="00B61E9C" w:rsidP="00B61E9C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Scaling involves multiplying each sample of a signal by a scalar value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For a signal </w:t>
            </w:r>
            <w:r w:rsidRPr="00B61E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x[n]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scaled signal is:</w:t>
            </w:r>
          </w:p>
          <w:p w14:paraId="0B85A1F0" w14:textId="448A97D8" w:rsidR="00B61E9C" w:rsidRPr="00B61E9C" w:rsidRDefault="00B61E9C" w:rsidP="00B61E9C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N" w:eastAsia="en-IN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N" w:eastAsia="en-IN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N" w:eastAsia="en-IN"/>
                  </w:rPr>
                  <m:t>=k ∙x[n]</m:t>
                </m:r>
              </m:oMath>
            </m:oMathPara>
          </w:p>
          <w:p w14:paraId="62E87D7D" w14:textId="4512D69D" w:rsidR="00B61E9C" w:rsidRDefault="00B61E9C" w:rsidP="00B61E9C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Scaling amplifies (k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or attenuates (0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 the signal's amplitude.</w:t>
            </w:r>
          </w:p>
          <w:p w14:paraId="6C712CB1" w14:textId="77777777" w:rsidR="00B61E9C" w:rsidRPr="00B83D46" w:rsidRDefault="00B61E9C" w:rsidP="00B61E9C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770FB7A9" w14:textId="77777777" w:rsidR="00D95F90" w:rsidRDefault="00D95F90" w:rsidP="00B61E9C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3D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Shifting: Shifting the signal in time, either to the left (advance) or right (delay).</w:t>
            </w:r>
          </w:p>
          <w:p w14:paraId="0D4A55F8" w14:textId="45D0CF93" w:rsidR="00B61E9C" w:rsidRDefault="00B61E9C" w:rsidP="00B61E9C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Shifting changes the time index of a signal.</w:t>
            </w:r>
          </w:p>
          <w:p w14:paraId="4DED7508" w14:textId="2AB44407" w:rsidR="00B61E9C" w:rsidRPr="00B61E9C" w:rsidRDefault="00B61E9C" w:rsidP="00B61E9C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Right Shift (Delay): </w:t>
            </w:r>
            <w:r w:rsidRPr="00B61E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y[n]=x[n−k]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where k&gt;0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72005C6C" w14:textId="13186A57" w:rsidR="00B61E9C" w:rsidRPr="00B61E9C" w:rsidRDefault="00B61E9C" w:rsidP="00B61E9C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Left Shift (Advance): </w:t>
            </w:r>
            <w:r w:rsidRPr="00B61E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y[n]=x[</w:t>
            </w:r>
            <w:proofErr w:type="spellStart"/>
            <w:r w:rsidRPr="00B61E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n+k</w:t>
            </w:r>
            <w:proofErr w:type="spellEnd"/>
            <w:r w:rsidRPr="00B61E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]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where k&gt;0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6C6DB6AC" w14:textId="77777777" w:rsidR="00B61E9C" w:rsidRPr="00B61E9C" w:rsidRDefault="00B61E9C" w:rsidP="00B61E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80E12E4" w14:textId="77777777" w:rsidR="007609F2" w:rsidRPr="00B83D46" w:rsidRDefault="00D95F90" w:rsidP="00B61E9C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3D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Folding: Reversing the time axis of the signal.</w:t>
            </w:r>
          </w:p>
          <w:p w14:paraId="073F8543" w14:textId="71BE84E1" w:rsidR="00B83D46" w:rsidRDefault="00B61E9C" w:rsidP="00B61E9C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Folding reverses the time axis of the signal, effectively flipping it about the vertical axis. For a signal x[n]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61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folded signal is:</w:t>
            </w:r>
          </w:p>
          <w:p w14:paraId="66C0B8B0" w14:textId="0EDD5140" w:rsidR="003A51E8" w:rsidRDefault="003A51E8" w:rsidP="003A51E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N" w:eastAsia="en-IN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N" w:eastAsia="en-IN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N" w:eastAsia="en-IN"/>
                  </w:rPr>
                  <m:t>=x[-n]</m:t>
                </m:r>
              </m:oMath>
            </m:oMathPara>
          </w:p>
          <w:p w14:paraId="0CD8FE4A" w14:textId="77777777" w:rsidR="00B61E9C" w:rsidRPr="00B61E9C" w:rsidRDefault="00B61E9C" w:rsidP="00B61E9C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0DCCBFC4" w14:textId="2AE81257" w:rsidR="005C0B93" w:rsidRPr="00B83D46" w:rsidRDefault="005C0B93" w:rsidP="00B43E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3D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Perform all the operations mentioned</w:t>
            </w:r>
            <w:r w:rsidR="00B83D4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02E584F8" w14:textId="77777777" w:rsidR="003E45BB" w:rsidRDefault="003E45BB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78607B52" w14:textId="77777777" w:rsidR="003E45BB" w:rsidRDefault="003E45BB" w:rsidP="003E45BB">
            <w:pPr>
              <w:pStyle w:val="NormalWeb"/>
              <w:spacing w:before="0"/>
              <w:rPr>
                <w:color w:val="C00000"/>
              </w:rPr>
            </w:pPr>
            <w:r>
              <w:rPr>
                <w:color w:val="C00000"/>
              </w:rPr>
              <w:t>Code:</w:t>
            </w:r>
          </w:p>
          <w:p w14:paraId="714AE427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x = </w:t>
            </w: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input(</w:t>
            </w:r>
            <w:proofErr w:type="gramEnd"/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'Enter the input signal as a vector [x1, x2, x3, ...]: 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611FA22E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159D9BDA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 = </w:t>
            </w: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0:length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(x)-1;</w:t>
            </w:r>
          </w:p>
          <w:p w14:paraId="5A70A534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2E7E9FC5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83D4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% original signal</w:t>
            </w:r>
          </w:p>
          <w:p w14:paraId="4AC42747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figure;</w:t>
            </w:r>
          </w:p>
          <w:p w14:paraId="6223990C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3,2,1);</w:t>
            </w:r>
          </w:p>
          <w:p w14:paraId="0AB33B6D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n, x, 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18FB84D0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'Original Signal'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422EC98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ADB2C34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'x[n]'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53BAE71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6D9FFFF0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83D4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% addition</w:t>
            </w:r>
          </w:p>
          <w:p w14:paraId="2E2A80B1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y_add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x + 2;</w:t>
            </w:r>
          </w:p>
          <w:p w14:paraId="2F97CC5C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3,2,2);</w:t>
            </w:r>
          </w:p>
          <w:p w14:paraId="6D87B8E4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n, </w:t>
            </w: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y_add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ACCEA02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'Signal After Addition'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23A06D8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7258E8C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'x[n] + 2'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6DA50ED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705F532F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83D4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% scaling</w:t>
            </w:r>
          </w:p>
          <w:p w14:paraId="14073008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lastRenderedPageBreak/>
              <w:t>y_scale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2 * x;</w:t>
            </w:r>
          </w:p>
          <w:p w14:paraId="72CA636B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3,2,3);</w:t>
            </w:r>
          </w:p>
          <w:p w14:paraId="5954E8C5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n, </w:t>
            </w: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y_scale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2972B2CC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'Signal After Scaling'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041FECC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6ED8A4E9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proofErr w:type="gramEnd"/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'2 * x[n]'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83B5F75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68C9B2B0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83D4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% shifting to right</w:t>
            </w:r>
          </w:p>
          <w:p w14:paraId="1CD90A11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y_shift_right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[</w:t>
            </w: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zeros(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1,2), x];</w:t>
            </w:r>
          </w:p>
          <w:p w14:paraId="4D63F8E1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n_shift_right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0:length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y_shift_right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)-1;</w:t>
            </w:r>
          </w:p>
          <w:p w14:paraId="0F4FAD41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3,2,4);</w:t>
            </w:r>
          </w:p>
          <w:p w14:paraId="7EB63E19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n_shift_right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y_shift_right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0793AB9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'Signal After Shifting Right'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5CE8594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EE74559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'x[n-2]'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195C4538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03D83FAD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83D4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% shifting to left</w:t>
            </w:r>
          </w:p>
          <w:p w14:paraId="1A0F8A85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y_shift_left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x(</w:t>
            </w: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3:end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6141CC68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n_shift_left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0:length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y_shift_left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)-1;</w:t>
            </w:r>
          </w:p>
          <w:p w14:paraId="344BA58C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3,2,5);</w:t>
            </w:r>
          </w:p>
          <w:p w14:paraId="551AB7B0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n_shift_left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y_shift_left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D05ADE1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'Signal After Shifting Left'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DEC93DC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7F15A54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'x[n+2]'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61232892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1CD86400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83D4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 xml:space="preserve">% folding </w:t>
            </w:r>
          </w:p>
          <w:p w14:paraId="34810A40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y_fold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fliplr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(x);</w:t>
            </w:r>
          </w:p>
          <w:p w14:paraId="55730035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3,2,6);</w:t>
            </w:r>
          </w:p>
          <w:p w14:paraId="37DBCB9E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gram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n, </w:t>
            </w: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y_fold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61F487D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'Folded Signal'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92C9FF3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001247D" w14:textId="77777777" w:rsidR="00B83D46" w:rsidRPr="00B83D46" w:rsidRDefault="00B83D46" w:rsidP="00B83D46">
            <w:pPr>
              <w:ind w:left="397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83D4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'x[-n]'</w:t>
            </w:r>
            <w:r w:rsidRPr="00B83D46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84C3412" w14:textId="77777777" w:rsidR="003E45BB" w:rsidRDefault="003E45BB" w:rsidP="003E45BB">
            <w:pPr>
              <w:pStyle w:val="NormalWeb"/>
              <w:spacing w:before="0"/>
              <w:rPr>
                <w:color w:val="C00000"/>
              </w:rPr>
            </w:pPr>
          </w:p>
          <w:p w14:paraId="5E767925" w14:textId="77777777" w:rsidR="003E45BB" w:rsidRPr="008D5C10" w:rsidRDefault="003E45BB" w:rsidP="003E45BB">
            <w:pPr>
              <w:pStyle w:val="NormalWeb"/>
              <w:spacing w:before="0"/>
              <w:rPr>
                <w:color w:val="C00000"/>
              </w:rPr>
            </w:pPr>
            <w:r>
              <w:rPr>
                <w:color w:val="C00000"/>
              </w:rPr>
              <w:t>Output:</w:t>
            </w:r>
          </w:p>
          <w:p w14:paraId="3A2ACB80" w14:textId="61EB1902" w:rsidR="003E45BB" w:rsidRDefault="00B83D46" w:rsidP="003A51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83D4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32B5412" wp14:editId="357B227E">
                  <wp:extent cx="5795962" cy="1270133"/>
                  <wp:effectExtent l="0" t="0" r="0" b="6350"/>
                  <wp:docPr id="1807224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2248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778" cy="128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B96BA" w14:textId="77777777" w:rsidR="003A51E8" w:rsidRDefault="003A51E8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656BEB1B" w14:textId="77777777" w:rsidR="003A51E8" w:rsidRDefault="003A51E8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16D1B6D9" w14:textId="77777777" w:rsidR="003A51E8" w:rsidRDefault="003A51E8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3B48CA70" w14:textId="77777777" w:rsidR="003A51E8" w:rsidRDefault="003A51E8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58FD4EF1" w14:textId="77777777" w:rsidR="003A51E8" w:rsidRDefault="003A51E8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52E853EF" w14:textId="77777777" w:rsidR="003A51E8" w:rsidRDefault="003A51E8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3E338A47" w14:textId="77777777" w:rsidR="003A51E8" w:rsidRDefault="003A51E8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4780E7F0" w14:textId="77777777" w:rsidR="003A51E8" w:rsidRDefault="003A51E8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37499EF7" w14:textId="77777777" w:rsidR="003A51E8" w:rsidRDefault="003A51E8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16CDCA31" w14:textId="77777777" w:rsidR="003E45BB" w:rsidRDefault="003E45BB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7037AE11" w14:textId="1F4426B6" w:rsidR="00B83D46" w:rsidRDefault="00B83D46" w:rsidP="00B8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83D4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48DC666" wp14:editId="50631E8A">
                  <wp:extent cx="5742664" cy="3228975"/>
                  <wp:effectExtent l="0" t="0" r="0" b="0"/>
                  <wp:docPr id="433292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2920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416" cy="323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2785D" w14:textId="77777777" w:rsidR="003E45BB" w:rsidRDefault="003E45BB" w:rsidP="00B43E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671D99A4" w14:textId="62FF3C9C" w:rsidR="003E45BB" w:rsidRPr="003E45BB" w:rsidRDefault="003E45BB" w:rsidP="00B43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76" w:tblpY="478"/>
        <w:tblW w:w="0" w:type="auto"/>
        <w:tblLook w:val="04A0" w:firstRow="1" w:lastRow="0" w:firstColumn="1" w:lastColumn="0" w:noHBand="0" w:noVBand="1"/>
      </w:tblPr>
      <w:tblGrid>
        <w:gridCol w:w="10090"/>
      </w:tblGrid>
      <w:tr w:rsidR="007C5673" w14:paraId="436F0CF2" w14:textId="77777777" w:rsidTr="00AF4144">
        <w:trPr>
          <w:trHeight w:val="274"/>
        </w:trPr>
        <w:tc>
          <w:tcPr>
            <w:tcW w:w="10090" w:type="dxa"/>
          </w:tcPr>
          <w:p w14:paraId="66BEDE9D" w14:textId="789A2235" w:rsidR="007C5673" w:rsidRPr="007C5673" w:rsidRDefault="007C5673" w:rsidP="00AF4144">
            <w:pPr>
              <w:pStyle w:val="NormalWeb"/>
              <w:spacing w:before="0"/>
              <w:rPr>
                <w:b/>
                <w:bCs/>
              </w:rPr>
            </w:pPr>
            <w:r w:rsidRPr="00EE59A2">
              <w:rPr>
                <w:b/>
                <w:color w:val="BC202E"/>
              </w:rPr>
              <w:lastRenderedPageBreak/>
              <w:t>Stepwise-Procedure:</w:t>
            </w:r>
            <w:r>
              <w:rPr>
                <w:rStyle w:val="Strong"/>
              </w:rPr>
              <w:t xml:space="preserve"> </w:t>
            </w:r>
          </w:p>
        </w:tc>
      </w:tr>
      <w:tr w:rsidR="001F104D" w14:paraId="5C6DB923" w14:textId="77777777" w:rsidTr="00AF4144">
        <w:trPr>
          <w:trHeight w:val="2540"/>
        </w:trPr>
        <w:tc>
          <w:tcPr>
            <w:tcW w:w="10090" w:type="dxa"/>
          </w:tcPr>
          <w:p w14:paraId="6895CE20" w14:textId="77777777" w:rsidR="007C5673" w:rsidRPr="007C5673" w:rsidRDefault="007C5673" w:rsidP="00AF4144">
            <w:pPr>
              <w:pStyle w:val="NormalWeb"/>
              <w:spacing w:before="0"/>
              <w:ind w:left="720"/>
              <w:rPr>
                <w:color w:val="auto"/>
                <w:lang w:val="en-IN" w:eastAsia="en-IN"/>
              </w:rPr>
            </w:pPr>
          </w:p>
          <w:p w14:paraId="4EC18C9C" w14:textId="4C1F51E6" w:rsidR="001F104D" w:rsidRPr="00D95F90" w:rsidRDefault="001F104D" w:rsidP="00AF4144">
            <w:pPr>
              <w:pStyle w:val="NormalWeb"/>
              <w:numPr>
                <w:ilvl w:val="0"/>
                <w:numId w:val="32"/>
              </w:numPr>
              <w:spacing w:before="0"/>
              <w:rPr>
                <w:color w:val="auto"/>
                <w:lang w:val="en-IN" w:eastAsia="en-IN"/>
              </w:rPr>
            </w:pPr>
            <w:r w:rsidRPr="00D95F90">
              <w:rPr>
                <w:b/>
                <w:bCs/>
                <w:color w:val="auto"/>
                <w:lang w:val="en-IN" w:eastAsia="en-IN"/>
              </w:rPr>
              <w:t>Representation of Discrete-Time Signals:</w:t>
            </w:r>
          </w:p>
          <w:p w14:paraId="723C1C47" w14:textId="77777777" w:rsidR="001F104D" w:rsidRPr="00D95F90" w:rsidRDefault="001F104D" w:rsidP="00AF4144">
            <w:pPr>
              <w:numPr>
                <w:ilvl w:val="1"/>
                <w:numId w:val="32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95F9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 signals using MATLAB vectors.</w:t>
            </w:r>
          </w:p>
          <w:p w14:paraId="0715C74F" w14:textId="77777777" w:rsidR="001F104D" w:rsidRPr="00D95F90" w:rsidRDefault="001F104D" w:rsidP="00AF4144">
            <w:pPr>
              <w:numPr>
                <w:ilvl w:val="1"/>
                <w:numId w:val="32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95F9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Use the </w:t>
            </w:r>
            <w:r w:rsidRPr="00D95F90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stem</w:t>
            </w:r>
            <w:r w:rsidRPr="00D95F9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function for visualization.</w:t>
            </w:r>
          </w:p>
          <w:p w14:paraId="698BCA62" w14:textId="77777777" w:rsidR="001F104D" w:rsidRPr="00D95F90" w:rsidRDefault="001F104D" w:rsidP="00AF414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95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Performing Operations on Discrete-Time Signals:</w:t>
            </w:r>
          </w:p>
          <w:p w14:paraId="32E003A5" w14:textId="77777777" w:rsidR="001F104D" w:rsidRPr="00D95F90" w:rsidRDefault="001F104D" w:rsidP="00AF4144">
            <w:pPr>
              <w:numPr>
                <w:ilvl w:val="1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95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Addition:</w:t>
            </w:r>
            <w:r w:rsidRPr="00D95F9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Add two signals element-wise.</w:t>
            </w:r>
          </w:p>
          <w:p w14:paraId="56F895F3" w14:textId="77777777" w:rsidR="001F104D" w:rsidRPr="00D95F90" w:rsidRDefault="001F104D" w:rsidP="00AF4144">
            <w:pPr>
              <w:numPr>
                <w:ilvl w:val="1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95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Scaling:</w:t>
            </w:r>
            <w:r w:rsidRPr="00D95F9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Multiply the signal by a scalar value.</w:t>
            </w:r>
          </w:p>
          <w:p w14:paraId="199D7049" w14:textId="77777777" w:rsidR="001F104D" w:rsidRPr="00D95F90" w:rsidRDefault="001F104D" w:rsidP="00AF4144">
            <w:pPr>
              <w:numPr>
                <w:ilvl w:val="1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95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Shifting:</w:t>
            </w:r>
            <w:r w:rsidRPr="00D95F9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Shift the signal left or right by modifying the index.</w:t>
            </w:r>
          </w:p>
          <w:p w14:paraId="47E94E4D" w14:textId="77777777" w:rsidR="001F104D" w:rsidRPr="00D95F90" w:rsidRDefault="001F104D" w:rsidP="00AF4144">
            <w:pPr>
              <w:numPr>
                <w:ilvl w:val="1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95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Folding:</w:t>
            </w:r>
            <w:r w:rsidRPr="00D95F9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Reverse the signal using the </w:t>
            </w:r>
            <w:proofErr w:type="spellStart"/>
            <w:r w:rsidRPr="00D95F90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fliplr</w:t>
            </w:r>
            <w:proofErr w:type="spellEnd"/>
            <w:r w:rsidRPr="00D95F9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or equivalent function.</w:t>
            </w:r>
          </w:p>
        </w:tc>
      </w:tr>
    </w:tbl>
    <w:p w14:paraId="2002985B" w14:textId="77777777" w:rsidR="00CF031D" w:rsidRDefault="00CF031D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E5E627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0BB659F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50F377" w14:textId="77777777" w:rsidR="00316E17" w:rsidRDefault="00316E17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DEE320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948D371" w14:textId="67C70144" w:rsidR="00EE59A2" w:rsidRDefault="00EE59A2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E8979DF" w14:textId="77777777" w:rsidR="00316E17" w:rsidRDefault="00316E17" w:rsidP="00D210D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D157836" w14:textId="77777777" w:rsidR="007C5673" w:rsidRDefault="007C5673" w:rsidP="00D210D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176" w:tblpY="1594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7C5673" w14:paraId="195E069B" w14:textId="77777777" w:rsidTr="00AF4144">
        <w:tc>
          <w:tcPr>
            <w:tcW w:w="10173" w:type="dxa"/>
          </w:tcPr>
          <w:p w14:paraId="29400DCC" w14:textId="026FEA3B" w:rsidR="007C5673" w:rsidRPr="00AA1F5A" w:rsidRDefault="007C5673" w:rsidP="00AF414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3E45BB" w14:paraId="72789DED" w14:textId="77777777" w:rsidTr="00AF4144">
        <w:tc>
          <w:tcPr>
            <w:tcW w:w="10173" w:type="dxa"/>
          </w:tcPr>
          <w:p w14:paraId="70A12E42" w14:textId="506967F8" w:rsidR="003E45BB" w:rsidRPr="003A51E8" w:rsidRDefault="003A51E8" w:rsidP="00AF414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A51E8">
              <w:rPr>
                <w:rFonts w:ascii="Times New Roman" w:hAnsi="Times New Roman"/>
                <w:bCs/>
                <w:sz w:val="24"/>
                <w:szCs w:val="24"/>
              </w:rPr>
              <w:t>In this experiment we visualized basic discrete-time signals such as impulse, step, ramp, exponential, and sinusoidal signals in MATLAB and additionally implemented operations like addition, scaling, shifting, and folding.</w:t>
            </w:r>
          </w:p>
        </w:tc>
      </w:tr>
    </w:tbl>
    <w:p w14:paraId="6B152F49" w14:textId="77777777" w:rsidR="00316E17" w:rsidRDefault="00316E17" w:rsidP="00D210D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878D4F9" w14:textId="77777777" w:rsidR="00177BDD" w:rsidRDefault="00177BDD" w:rsidP="00D210D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E8F430D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90C2775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2529642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55B4B40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62B807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83AE652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321DFA0" w14:textId="6628F0B0" w:rsidR="00EE59A2" w:rsidRDefault="00EE59A2" w:rsidP="00DF46AA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3F856B1E" w14:textId="77777777" w:rsidR="00486834" w:rsidRDefault="00486834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273D014" w14:textId="77777777" w:rsidR="00AA1F5A" w:rsidRDefault="00AA1F5A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4A3FB6D" w14:textId="77777777" w:rsidR="003F09DD" w:rsidRDefault="003F09DD" w:rsidP="00DF46AA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8016422" w14:textId="77777777" w:rsidR="003A51E8" w:rsidRDefault="003A51E8" w:rsidP="00DF46AA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28284BE" w14:textId="77777777" w:rsidR="003A51E8" w:rsidRDefault="003A51E8" w:rsidP="00DF46AA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176" w:tblpY="254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3A51E8" w:rsidRPr="00AA1F5A" w14:paraId="3560FD42" w14:textId="77777777" w:rsidTr="003A51E8">
        <w:tc>
          <w:tcPr>
            <w:tcW w:w="10173" w:type="dxa"/>
          </w:tcPr>
          <w:p w14:paraId="58399DA1" w14:textId="77777777" w:rsidR="003A51E8" w:rsidRPr="00AA1F5A" w:rsidRDefault="003A51E8" w:rsidP="003A51E8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Post Lab Questions:</w:t>
            </w:r>
          </w:p>
        </w:tc>
      </w:tr>
      <w:tr w:rsidR="003A51E8" w:rsidRPr="003A51E8" w14:paraId="65D08A3A" w14:textId="77777777" w:rsidTr="003A51E8">
        <w:trPr>
          <w:trHeight w:val="4773"/>
        </w:trPr>
        <w:tc>
          <w:tcPr>
            <w:tcW w:w="10173" w:type="dxa"/>
          </w:tcPr>
          <w:p w14:paraId="6A310A52" w14:textId="77777777" w:rsidR="003A51E8" w:rsidRDefault="003A51E8" w:rsidP="003A51E8">
            <w:pPr>
              <w:pStyle w:val="ListParagraph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4E0A9A9" w14:textId="7995281E" w:rsidR="003A51E8" w:rsidRPr="003A51E8" w:rsidRDefault="003A51E8" w:rsidP="003A51E8">
            <w:pPr>
              <w:pStyle w:val="ListParagraph"/>
              <w:numPr>
                <w:ilvl w:val="0"/>
                <w:numId w:val="59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Let x(n) = 8(</w:t>
            </w:r>
            <w:proofErr w:type="gramStart"/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0.5)</w:t>
            </w: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en-IN"/>
              </w:rPr>
              <w:t>n</w:t>
            </w:r>
            <w:proofErr w:type="gramEnd"/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(u[n+1] - u[n-3]). Sketch the following signals</w:t>
            </w:r>
          </w:p>
          <w:p w14:paraId="19D9ACB0" w14:textId="77777777" w:rsidR="003A51E8" w:rsidRPr="003A51E8" w:rsidRDefault="003A51E8" w:rsidP="003A51E8">
            <w:pPr>
              <w:pStyle w:val="ListParagraph"/>
              <w:numPr>
                <w:ilvl w:val="1"/>
                <w:numId w:val="60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Y(n) = [x-3]</w:t>
            </w:r>
          </w:p>
          <w:p w14:paraId="4EC28BD1" w14:textId="77777777" w:rsidR="003A51E8" w:rsidRPr="003A51E8" w:rsidRDefault="003A51E8" w:rsidP="003A51E8">
            <w:pPr>
              <w:pStyle w:val="ListParagraph"/>
              <w:numPr>
                <w:ilvl w:val="1"/>
                <w:numId w:val="60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F(n) = x[n+1]</w:t>
            </w:r>
          </w:p>
          <w:p w14:paraId="187AAD64" w14:textId="77777777" w:rsidR="003A51E8" w:rsidRDefault="003A51E8" w:rsidP="003A51E8">
            <w:pPr>
              <w:pStyle w:val="ListParagraph"/>
              <w:numPr>
                <w:ilvl w:val="1"/>
                <w:numId w:val="60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G(n) = x[-n+4]</w:t>
            </w:r>
          </w:p>
          <w:p w14:paraId="2493F39C" w14:textId="77777777" w:rsidR="00CA6D0B" w:rsidRDefault="00CA6D0B" w:rsidP="00CA6D0B">
            <w:pPr>
              <w:pStyle w:val="ListParagraph"/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3EC6A34" w14:textId="0D3F48B7" w:rsidR="00CA6D0B" w:rsidRPr="00CA6D0B" w:rsidRDefault="00CA6D0B" w:rsidP="00CA6D0B">
            <w:pPr>
              <w:pStyle w:val="ListParagraph"/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A6D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drawing>
                <wp:inline distT="0" distB="0" distL="0" distR="0" wp14:anchorId="25C8658C" wp14:editId="0B4417AE">
                  <wp:extent cx="4428066" cy="6536210"/>
                  <wp:effectExtent l="0" t="0" r="0" b="0"/>
                  <wp:docPr id="18679530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9414" cy="655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A24A4" w14:textId="77777777" w:rsidR="00CA6D0B" w:rsidRPr="003A51E8" w:rsidRDefault="00CA6D0B" w:rsidP="00CA6D0B">
            <w:pPr>
              <w:pStyle w:val="ListParagraph"/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55A8E59" w14:textId="77777777" w:rsidR="003A51E8" w:rsidRPr="003A51E8" w:rsidRDefault="003A51E8" w:rsidP="003A51E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E13CEEF" w14:textId="77777777" w:rsidR="003A51E8" w:rsidRDefault="003A51E8" w:rsidP="003A51E8">
            <w:pPr>
              <w:pStyle w:val="ListParagraph"/>
              <w:numPr>
                <w:ilvl w:val="0"/>
                <w:numId w:val="59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The process of conversion of continuous time signal into discrete time signal is known as _______________.</w:t>
            </w:r>
          </w:p>
          <w:p w14:paraId="2E0BD552" w14:textId="16CF40EF" w:rsidR="006F5BAA" w:rsidRPr="00183443" w:rsidRDefault="006F5BAA" w:rsidP="006F5BAA">
            <w:pPr>
              <w:pStyle w:val="ListParagraph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834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en-IN"/>
              </w:rPr>
              <w:t>Sampling</w:t>
            </w:r>
          </w:p>
          <w:p w14:paraId="08F6A887" w14:textId="77777777" w:rsidR="003A51E8" w:rsidRPr="003A51E8" w:rsidRDefault="003A51E8" w:rsidP="003A51E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9AC06B3" w14:textId="77777777" w:rsidR="003A51E8" w:rsidRPr="003A51E8" w:rsidRDefault="003A51E8" w:rsidP="003A51E8">
            <w:pPr>
              <w:pStyle w:val="ListParagraph"/>
              <w:numPr>
                <w:ilvl w:val="0"/>
                <w:numId w:val="59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Which of the following is an example of a deterministic signal?</w:t>
            </w:r>
          </w:p>
          <w:p w14:paraId="578A020E" w14:textId="77777777" w:rsidR="003A51E8" w:rsidRPr="003A51E8" w:rsidRDefault="003A51E8" w:rsidP="003A51E8">
            <w:pPr>
              <w:pStyle w:val="ListParagraph"/>
              <w:numPr>
                <w:ilvl w:val="1"/>
                <w:numId w:val="6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Step</w:t>
            </w:r>
          </w:p>
          <w:p w14:paraId="647DA4D5" w14:textId="77777777" w:rsidR="003A51E8" w:rsidRPr="003A51E8" w:rsidRDefault="003A51E8" w:rsidP="003A51E8">
            <w:pPr>
              <w:pStyle w:val="ListParagraph"/>
              <w:numPr>
                <w:ilvl w:val="1"/>
                <w:numId w:val="6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Ramp</w:t>
            </w:r>
          </w:p>
          <w:p w14:paraId="43295FBD" w14:textId="77777777" w:rsidR="003A51E8" w:rsidRPr="003A51E8" w:rsidRDefault="003A51E8" w:rsidP="003A51E8">
            <w:pPr>
              <w:pStyle w:val="ListParagraph"/>
              <w:numPr>
                <w:ilvl w:val="1"/>
                <w:numId w:val="6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Exponential</w:t>
            </w:r>
          </w:p>
          <w:p w14:paraId="254A9FC4" w14:textId="77777777" w:rsidR="003A51E8" w:rsidRPr="006F5BAA" w:rsidRDefault="003A51E8" w:rsidP="003A51E8">
            <w:pPr>
              <w:pStyle w:val="ListParagraph"/>
              <w:numPr>
                <w:ilvl w:val="1"/>
                <w:numId w:val="6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6F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en-IN"/>
              </w:rPr>
              <w:t>All of the above</w:t>
            </w:r>
          </w:p>
          <w:p w14:paraId="3ADFEE55" w14:textId="77777777" w:rsidR="003A51E8" w:rsidRPr="003A51E8" w:rsidRDefault="003A51E8" w:rsidP="003A51E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BC6FB56" w14:textId="77777777" w:rsidR="003A51E8" w:rsidRDefault="003A51E8" w:rsidP="003A51E8">
            <w:pPr>
              <w:pStyle w:val="ListParagraph"/>
              <w:numPr>
                <w:ilvl w:val="0"/>
                <w:numId w:val="59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For energy signals the energy will be finite and the average power will be _____.</w:t>
            </w:r>
          </w:p>
          <w:p w14:paraId="6A1AF60E" w14:textId="467E8CA1" w:rsidR="006F5BAA" w:rsidRPr="006F5BAA" w:rsidRDefault="006F5BAA" w:rsidP="006F5BAA">
            <w:pPr>
              <w:pStyle w:val="ListParagraph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34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en-IN"/>
              </w:rPr>
              <w:t>Zero</w:t>
            </w:r>
          </w:p>
          <w:p w14:paraId="5BA4DE85" w14:textId="77777777" w:rsidR="003A51E8" w:rsidRPr="003A51E8" w:rsidRDefault="003A51E8" w:rsidP="003A51E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12C939C" w14:textId="66A18B70" w:rsidR="006F5BAA" w:rsidRPr="006F5BAA" w:rsidRDefault="003A51E8" w:rsidP="006F5BAA">
            <w:pPr>
              <w:pStyle w:val="ListParagraph"/>
              <w:numPr>
                <w:ilvl w:val="0"/>
                <w:numId w:val="59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 a signal x(n), if ‘n’ is replaced by ‘n/3’ the it is called ____________.</w:t>
            </w:r>
          </w:p>
          <w:p w14:paraId="653DDBF8" w14:textId="1A647B14" w:rsidR="006F5BAA" w:rsidRPr="006F5BAA" w:rsidRDefault="006F5BAA" w:rsidP="006F5BAA">
            <w:pPr>
              <w:pStyle w:val="ListParagraph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34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en-IN"/>
              </w:rPr>
              <w:t>Interpolation</w:t>
            </w:r>
          </w:p>
          <w:p w14:paraId="217F8C27" w14:textId="77777777" w:rsidR="003A51E8" w:rsidRPr="003A51E8" w:rsidRDefault="003A51E8" w:rsidP="003A51E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5308B50" w14:textId="77777777" w:rsidR="003A51E8" w:rsidRPr="003A51E8" w:rsidRDefault="003A51E8" w:rsidP="003A51E8">
            <w:pPr>
              <w:pStyle w:val="ListParagraph"/>
              <w:numPr>
                <w:ilvl w:val="0"/>
                <w:numId w:val="59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The system y(n)=sin[x(n)] is</w:t>
            </w:r>
          </w:p>
          <w:p w14:paraId="225D390E" w14:textId="77777777" w:rsidR="003A51E8" w:rsidRPr="00071B83" w:rsidRDefault="003A51E8" w:rsidP="003A51E8">
            <w:pPr>
              <w:pStyle w:val="ListParagraph"/>
              <w:numPr>
                <w:ilvl w:val="1"/>
                <w:numId w:val="6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71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Stable</w:t>
            </w:r>
          </w:p>
          <w:p w14:paraId="6D62A261" w14:textId="77777777" w:rsidR="003A51E8" w:rsidRPr="00071B83" w:rsidRDefault="003A51E8" w:rsidP="003A51E8">
            <w:pPr>
              <w:pStyle w:val="ListParagraph"/>
              <w:numPr>
                <w:ilvl w:val="1"/>
                <w:numId w:val="6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071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en-IN"/>
              </w:rPr>
              <w:t>BIBO stable</w:t>
            </w:r>
          </w:p>
          <w:p w14:paraId="7BFC4A56" w14:textId="77777777" w:rsidR="003A51E8" w:rsidRPr="003A51E8" w:rsidRDefault="003A51E8" w:rsidP="003A51E8">
            <w:pPr>
              <w:pStyle w:val="ListParagraph"/>
              <w:numPr>
                <w:ilvl w:val="1"/>
                <w:numId w:val="6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Unstable</w:t>
            </w:r>
          </w:p>
          <w:p w14:paraId="18BCC30D" w14:textId="77777777" w:rsidR="003A51E8" w:rsidRPr="003A51E8" w:rsidRDefault="003A51E8" w:rsidP="003A51E8">
            <w:pPr>
              <w:pStyle w:val="ListParagraph"/>
              <w:numPr>
                <w:ilvl w:val="1"/>
                <w:numId w:val="6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A5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None of the above</w:t>
            </w:r>
          </w:p>
          <w:p w14:paraId="1C937C4D" w14:textId="77777777" w:rsidR="003A51E8" w:rsidRPr="003A51E8" w:rsidRDefault="003A51E8" w:rsidP="003A51E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611460C0" w14:textId="77777777" w:rsidR="003A51E8" w:rsidRPr="003A51E8" w:rsidRDefault="003A51E8" w:rsidP="003A51E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46D9EF6D" w14:textId="77777777" w:rsidR="003A51E8" w:rsidRDefault="003A51E8" w:rsidP="003F09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p w14:paraId="1EF40EE0" w14:textId="77777777" w:rsidR="003A51E8" w:rsidRDefault="003A51E8" w:rsidP="003F09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p w14:paraId="12CD166F" w14:textId="77777777" w:rsidR="003A51E8" w:rsidRPr="003A51E8" w:rsidRDefault="003A51E8" w:rsidP="003A51E8">
      <w:pPr>
        <w:rPr>
          <w:rFonts w:ascii="Arial" w:eastAsia="Times New Roman" w:hAnsi="Arial" w:cs="Arial"/>
          <w:sz w:val="16"/>
          <w:szCs w:val="16"/>
        </w:rPr>
      </w:pPr>
    </w:p>
    <w:p w14:paraId="678A3C10" w14:textId="77777777" w:rsidR="003A51E8" w:rsidRPr="003A51E8" w:rsidRDefault="003A51E8" w:rsidP="003A51E8">
      <w:pPr>
        <w:rPr>
          <w:rFonts w:ascii="Arial" w:eastAsia="Times New Roman" w:hAnsi="Arial" w:cs="Arial"/>
          <w:sz w:val="16"/>
          <w:szCs w:val="16"/>
        </w:rPr>
      </w:pPr>
    </w:p>
    <w:p w14:paraId="539F17A7" w14:textId="77777777" w:rsidR="003A51E8" w:rsidRPr="003A51E8" w:rsidRDefault="003A51E8" w:rsidP="003A51E8">
      <w:pPr>
        <w:rPr>
          <w:rFonts w:ascii="Arial" w:eastAsia="Times New Roman" w:hAnsi="Arial" w:cs="Arial"/>
          <w:sz w:val="16"/>
          <w:szCs w:val="16"/>
        </w:rPr>
      </w:pPr>
    </w:p>
    <w:p w14:paraId="5FE0AF8A" w14:textId="77777777" w:rsidR="003A51E8" w:rsidRPr="003A51E8" w:rsidRDefault="003A51E8" w:rsidP="003A51E8">
      <w:pPr>
        <w:rPr>
          <w:rFonts w:ascii="Arial" w:eastAsia="Times New Roman" w:hAnsi="Arial" w:cs="Arial"/>
          <w:sz w:val="16"/>
          <w:szCs w:val="16"/>
        </w:rPr>
      </w:pPr>
    </w:p>
    <w:p w14:paraId="2AD86AB1" w14:textId="77777777" w:rsidR="003A51E8" w:rsidRPr="003A51E8" w:rsidRDefault="003A51E8" w:rsidP="003A51E8">
      <w:pPr>
        <w:rPr>
          <w:rFonts w:ascii="Arial" w:eastAsia="Times New Roman" w:hAnsi="Arial" w:cs="Arial"/>
          <w:sz w:val="16"/>
          <w:szCs w:val="16"/>
        </w:rPr>
      </w:pPr>
    </w:p>
    <w:p w14:paraId="4BE52944" w14:textId="77777777" w:rsidR="003A51E8" w:rsidRPr="003A51E8" w:rsidRDefault="003A51E8" w:rsidP="003A51E8">
      <w:pPr>
        <w:rPr>
          <w:rFonts w:ascii="Arial" w:eastAsia="Times New Roman" w:hAnsi="Arial" w:cs="Arial"/>
          <w:sz w:val="16"/>
          <w:szCs w:val="16"/>
        </w:rPr>
      </w:pPr>
    </w:p>
    <w:p w14:paraId="3AC9DDB2" w14:textId="77777777" w:rsidR="003A51E8" w:rsidRPr="003A51E8" w:rsidRDefault="003A51E8" w:rsidP="003A51E8">
      <w:pPr>
        <w:rPr>
          <w:rFonts w:ascii="Arial" w:eastAsia="Times New Roman" w:hAnsi="Arial" w:cs="Arial"/>
          <w:sz w:val="16"/>
          <w:szCs w:val="16"/>
        </w:rPr>
      </w:pPr>
    </w:p>
    <w:p w14:paraId="68948A37" w14:textId="77777777" w:rsidR="003A51E8" w:rsidRPr="003A51E8" w:rsidRDefault="003A51E8" w:rsidP="003A51E8">
      <w:pPr>
        <w:rPr>
          <w:rFonts w:ascii="Arial" w:eastAsia="Times New Roman" w:hAnsi="Arial" w:cs="Arial"/>
          <w:sz w:val="16"/>
          <w:szCs w:val="16"/>
        </w:rPr>
      </w:pPr>
    </w:p>
    <w:p w14:paraId="54A186D5" w14:textId="77777777" w:rsidR="003A51E8" w:rsidRPr="003A51E8" w:rsidRDefault="003A51E8" w:rsidP="003A51E8">
      <w:pPr>
        <w:rPr>
          <w:rFonts w:ascii="Arial" w:eastAsia="Times New Roman" w:hAnsi="Arial" w:cs="Arial"/>
          <w:sz w:val="16"/>
          <w:szCs w:val="16"/>
        </w:rPr>
      </w:pPr>
    </w:p>
    <w:p w14:paraId="4E7364B4" w14:textId="77777777" w:rsidR="003A51E8" w:rsidRPr="003A51E8" w:rsidRDefault="003A51E8" w:rsidP="003A51E8">
      <w:pPr>
        <w:rPr>
          <w:rFonts w:ascii="Arial" w:eastAsia="Times New Roman" w:hAnsi="Arial" w:cs="Arial"/>
          <w:sz w:val="16"/>
          <w:szCs w:val="16"/>
        </w:rPr>
      </w:pPr>
    </w:p>
    <w:p w14:paraId="461C21D0" w14:textId="77777777" w:rsidR="003A51E8" w:rsidRDefault="003A51E8" w:rsidP="003A51E8">
      <w:pPr>
        <w:rPr>
          <w:rFonts w:ascii="Arial" w:eastAsia="Times New Roman" w:hAnsi="Arial" w:cs="Arial"/>
          <w:b/>
          <w:color w:val="222222"/>
          <w:sz w:val="16"/>
          <w:szCs w:val="16"/>
        </w:rPr>
      </w:pPr>
    </w:p>
    <w:p w14:paraId="7472E242" w14:textId="765EE5C0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</w:r>
    </w:p>
    <w:tbl>
      <w:tblPr>
        <w:tblStyle w:val="TableGrid"/>
        <w:tblpPr w:leftFromText="180" w:rightFromText="180" w:vertAnchor="text" w:horzAnchor="page" w:tblpX="6748" w:tblpY="133"/>
        <w:tblW w:w="0" w:type="auto"/>
        <w:tblLook w:val="04A0" w:firstRow="1" w:lastRow="0" w:firstColumn="1" w:lastColumn="0" w:noHBand="0" w:noVBand="1"/>
      </w:tblPr>
      <w:tblGrid>
        <w:gridCol w:w="4668"/>
      </w:tblGrid>
      <w:tr w:rsidR="00CA6D0B" w14:paraId="24E6CA5E" w14:textId="77777777" w:rsidTr="00CA6D0B">
        <w:tc>
          <w:tcPr>
            <w:tcW w:w="4668" w:type="dxa"/>
          </w:tcPr>
          <w:p w14:paraId="38B481BE" w14:textId="77777777" w:rsidR="00CA6D0B" w:rsidRDefault="00CA6D0B" w:rsidP="00CA6D0B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7FE2381A" w14:textId="77777777" w:rsidR="00CA6D0B" w:rsidRDefault="00CA6D0B" w:rsidP="00CA6D0B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248F34BC" w14:textId="77777777" w:rsidR="00CA6D0B" w:rsidRPr="00AA1F5A" w:rsidRDefault="00CA6D0B" w:rsidP="00CA6D0B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04BC1C96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29A6CC0E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321FA2A9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36181A36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3650F72E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15A839CD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279DE975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7C8E6536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572899DE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63A50302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33F9BFCF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2C696B61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2D629932" w14:textId="77777777" w:rsid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p w14:paraId="07005DA8" w14:textId="77777777" w:rsidR="003A51E8" w:rsidRPr="003A51E8" w:rsidRDefault="003A51E8" w:rsidP="003A51E8">
      <w:pPr>
        <w:tabs>
          <w:tab w:val="left" w:pos="4230"/>
        </w:tabs>
        <w:rPr>
          <w:rFonts w:ascii="Arial" w:eastAsia="Times New Roman" w:hAnsi="Arial" w:cs="Arial"/>
          <w:sz w:val="16"/>
          <w:szCs w:val="16"/>
        </w:rPr>
      </w:pPr>
    </w:p>
    <w:sectPr w:rsidR="003A51E8" w:rsidRPr="003A51E8" w:rsidSect="000D5A9D">
      <w:headerReference w:type="default" r:id="rId14"/>
      <w:footerReference w:type="default" r:id="rId15"/>
      <w:pgSz w:w="12240" w:h="15840"/>
      <w:pgMar w:top="1530" w:right="90" w:bottom="1440" w:left="1440" w:header="9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FB980" w14:textId="77777777" w:rsidR="00E3491C" w:rsidRDefault="00E3491C" w:rsidP="001F0663">
      <w:pPr>
        <w:spacing w:after="0" w:line="240" w:lineRule="auto"/>
      </w:pPr>
      <w:r>
        <w:separator/>
      </w:r>
    </w:p>
  </w:endnote>
  <w:endnote w:type="continuationSeparator" w:id="0">
    <w:p w14:paraId="316EF6C6" w14:textId="77777777" w:rsidR="00E3491C" w:rsidRDefault="00E3491C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C4614" w14:textId="4D01EF55" w:rsidR="002A50A1" w:rsidRPr="000D5A9D" w:rsidRDefault="000D5A9D" w:rsidP="000D5A9D">
    <w:pPr>
      <w:pStyle w:val="Footer"/>
      <w:tabs>
        <w:tab w:val="clear" w:pos="4680"/>
        <w:tab w:val="center" w:pos="4536"/>
        <w:tab w:val="left" w:pos="9781"/>
      </w:tabs>
      <w:ind w:left="-284" w:right="929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DS&amp;IP                                                Semester: VI</w:t>
    </w:r>
    <w:r w:rsidRPr="000D5A9D">
      <w:rPr>
        <w:rFonts w:ascii="Arial" w:hAnsi="Arial" w:cs="Arial"/>
        <w:sz w:val="24"/>
        <w:szCs w:val="24"/>
      </w:rPr>
      <w:ptab w:relativeTo="margin" w:alignment="right" w:leader="none"/>
    </w:r>
    <w:r>
      <w:rPr>
        <w:rFonts w:ascii="Arial" w:hAnsi="Arial" w:cs="Arial"/>
        <w:sz w:val="24"/>
        <w:szCs w:val="24"/>
      </w:rPr>
      <w:t>Academic Year: 2024-25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CA2F6" w14:textId="77777777" w:rsidR="00E3491C" w:rsidRDefault="00E3491C" w:rsidP="001F0663">
      <w:pPr>
        <w:spacing w:after="0" w:line="240" w:lineRule="auto"/>
      </w:pPr>
      <w:r>
        <w:separator/>
      </w:r>
    </w:p>
  </w:footnote>
  <w:footnote w:type="continuationSeparator" w:id="0">
    <w:p w14:paraId="0636392C" w14:textId="77777777" w:rsidR="00E3491C" w:rsidRDefault="00E3491C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3CA2E" w14:textId="77777777" w:rsidR="002A50A1" w:rsidRDefault="002A50A1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2A50A1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2A50A1" w:rsidRDefault="002A50A1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IN" w:eastAsia="en-IN"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27B1D3B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  <w:hideMark/>
        </w:tcPr>
        <w:p w14:paraId="581D3CAB" w14:textId="11F076F6" w:rsidR="002A50A1" w:rsidRDefault="002A50A1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6A258FB8" w14:textId="77777777" w:rsidR="002A50A1" w:rsidRDefault="002A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9C1377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5C4CF8"/>
    <w:multiLevelType w:val="multilevel"/>
    <w:tmpl w:val="256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E56DB"/>
    <w:multiLevelType w:val="multilevel"/>
    <w:tmpl w:val="8C90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244538"/>
    <w:multiLevelType w:val="multilevel"/>
    <w:tmpl w:val="86B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66904"/>
    <w:multiLevelType w:val="multilevel"/>
    <w:tmpl w:val="3A74C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5F0B0B"/>
    <w:multiLevelType w:val="hybridMultilevel"/>
    <w:tmpl w:val="913C54DE"/>
    <w:lvl w:ilvl="0" w:tplc="55D8B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AB875FC"/>
    <w:multiLevelType w:val="hybridMultilevel"/>
    <w:tmpl w:val="80AE0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C91349"/>
    <w:multiLevelType w:val="multilevel"/>
    <w:tmpl w:val="3612D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2C70C6"/>
    <w:multiLevelType w:val="hybridMultilevel"/>
    <w:tmpl w:val="1F7E6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0A2D15"/>
    <w:multiLevelType w:val="hybridMultilevel"/>
    <w:tmpl w:val="9AB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629C8"/>
    <w:multiLevelType w:val="multilevel"/>
    <w:tmpl w:val="66C2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3066E0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CA49C2"/>
    <w:multiLevelType w:val="hybridMultilevel"/>
    <w:tmpl w:val="AE48ADF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37463C03"/>
    <w:multiLevelType w:val="multilevel"/>
    <w:tmpl w:val="E2AA11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3821170D"/>
    <w:multiLevelType w:val="hybridMultilevel"/>
    <w:tmpl w:val="1CBCDB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8A263D3"/>
    <w:multiLevelType w:val="multilevel"/>
    <w:tmpl w:val="66C2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D70DC5"/>
    <w:multiLevelType w:val="hybridMultilevel"/>
    <w:tmpl w:val="FE908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BD008D"/>
    <w:multiLevelType w:val="multilevel"/>
    <w:tmpl w:val="B13AAD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3DCE38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01D4D40"/>
    <w:multiLevelType w:val="hybridMultilevel"/>
    <w:tmpl w:val="C8E80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6566E"/>
    <w:multiLevelType w:val="hybridMultilevel"/>
    <w:tmpl w:val="1042F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BB1220"/>
    <w:multiLevelType w:val="multilevel"/>
    <w:tmpl w:val="27A41E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AA73B2"/>
    <w:multiLevelType w:val="multilevel"/>
    <w:tmpl w:val="7822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F80BAB"/>
    <w:multiLevelType w:val="multilevel"/>
    <w:tmpl w:val="8C90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3D4552"/>
    <w:multiLevelType w:val="hybridMultilevel"/>
    <w:tmpl w:val="44AE25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7A25218"/>
    <w:multiLevelType w:val="hybridMultilevel"/>
    <w:tmpl w:val="97646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383FC2"/>
    <w:multiLevelType w:val="multilevel"/>
    <w:tmpl w:val="7E9CA7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2867DE"/>
    <w:multiLevelType w:val="hybridMultilevel"/>
    <w:tmpl w:val="D722D8A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F843BE"/>
    <w:multiLevelType w:val="multilevel"/>
    <w:tmpl w:val="8C90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6230FD"/>
    <w:multiLevelType w:val="multilevel"/>
    <w:tmpl w:val="8C90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CC280C"/>
    <w:multiLevelType w:val="hybridMultilevel"/>
    <w:tmpl w:val="02BE7AF6"/>
    <w:lvl w:ilvl="0" w:tplc="8FF4F0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EF686E"/>
    <w:multiLevelType w:val="multilevel"/>
    <w:tmpl w:val="FFC6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BC1055"/>
    <w:multiLevelType w:val="hybridMultilevel"/>
    <w:tmpl w:val="7AF0A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CE184B"/>
    <w:multiLevelType w:val="hybridMultilevel"/>
    <w:tmpl w:val="60C6E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4016D6"/>
    <w:multiLevelType w:val="multilevel"/>
    <w:tmpl w:val="8C90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5B1AC4"/>
    <w:multiLevelType w:val="multilevel"/>
    <w:tmpl w:val="E2AA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DE06E3"/>
    <w:multiLevelType w:val="hybridMultilevel"/>
    <w:tmpl w:val="04A8F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6A223A"/>
    <w:multiLevelType w:val="hybridMultilevel"/>
    <w:tmpl w:val="0CF2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146D98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577731"/>
    <w:multiLevelType w:val="multilevel"/>
    <w:tmpl w:val="66C2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587CEE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4" w15:restartNumberingAfterBreak="0">
    <w:nsid w:val="782D2EE5"/>
    <w:multiLevelType w:val="hybridMultilevel"/>
    <w:tmpl w:val="4302042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DE2F6F"/>
    <w:multiLevelType w:val="hybridMultilevel"/>
    <w:tmpl w:val="0ED6A69A"/>
    <w:lvl w:ilvl="0" w:tplc="0B60B0D6">
      <w:start w:val="1"/>
      <w:numFmt w:val="lowerLetter"/>
      <w:lvlText w:val="%1)"/>
      <w:lvlJc w:val="left"/>
      <w:pPr>
        <w:ind w:left="720" w:hanging="360"/>
      </w:pPr>
      <w:rPr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DF0630"/>
    <w:multiLevelType w:val="hybridMultilevel"/>
    <w:tmpl w:val="AB3465B2"/>
    <w:lvl w:ilvl="0" w:tplc="583EC9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2F2B2C"/>
    <w:multiLevelType w:val="hybridMultilevel"/>
    <w:tmpl w:val="D57EC0C0"/>
    <w:lvl w:ilvl="0" w:tplc="FD065AC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B8E3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1E13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6E52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4ED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583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E61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69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C8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99910">
    <w:abstractNumId w:val="12"/>
  </w:num>
  <w:num w:numId="2" w16cid:durableId="2112160416">
    <w:abstractNumId w:val="58"/>
  </w:num>
  <w:num w:numId="3" w16cid:durableId="1701852705">
    <w:abstractNumId w:val="53"/>
  </w:num>
  <w:num w:numId="4" w16cid:durableId="1904873360">
    <w:abstractNumId w:val="14"/>
  </w:num>
  <w:num w:numId="5" w16cid:durableId="1007755835">
    <w:abstractNumId w:val="18"/>
  </w:num>
  <w:num w:numId="6" w16cid:durableId="1519347960">
    <w:abstractNumId w:val="0"/>
    <w:lvlOverride w:ilvl="0">
      <w:startOverride w:val="1"/>
    </w:lvlOverride>
  </w:num>
  <w:num w:numId="7" w16cid:durableId="1932273645">
    <w:abstractNumId w:val="1"/>
  </w:num>
  <w:num w:numId="8" w16cid:durableId="917980786">
    <w:abstractNumId w:val="3"/>
  </w:num>
  <w:num w:numId="9" w16cid:durableId="1124156927">
    <w:abstractNumId w:val="4"/>
  </w:num>
  <w:num w:numId="10" w16cid:durableId="2081950261">
    <w:abstractNumId w:val="19"/>
  </w:num>
  <w:num w:numId="11" w16cid:durableId="1905949019">
    <w:abstractNumId w:val="17"/>
  </w:num>
  <w:num w:numId="12" w16cid:durableId="1428388230">
    <w:abstractNumId w:val="13"/>
  </w:num>
  <w:num w:numId="13" w16cid:durableId="587734910">
    <w:abstractNumId w:val="38"/>
  </w:num>
  <w:num w:numId="14" w16cid:durableId="1736514770">
    <w:abstractNumId w:val="2"/>
  </w:num>
  <w:num w:numId="15" w16cid:durableId="1972244745">
    <w:abstractNumId w:val="20"/>
  </w:num>
  <w:num w:numId="16" w16cid:durableId="485628395">
    <w:abstractNumId w:val="52"/>
  </w:num>
  <w:num w:numId="17" w16cid:durableId="258605274">
    <w:abstractNumId w:val="56"/>
  </w:num>
  <w:num w:numId="18" w16cid:durableId="1069423992">
    <w:abstractNumId w:val="10"/>
  </w:num>
  <w:num w:numId="19" w16cid:durableId="1236209670">
    <w:abstractNumId w:val="22"/>
  </w:num>
  <w:num w:numId="20" w16cid:durableId="1746417790">
    <w:abstractNumId w:val="5"/>
  </w:num>
  <w:num w:numId="21" w16cid:durableId="1667201727">
    <w:abstractNumId w:val="50"/>
  </w:num>
  <w:num w:numId="22" w16cid:durableId="693770356">
    <w:abstractNumId w:val="23"/>
  </w:num>
  <w:num w:numId="23" w16cid:durableId="43213242">
    <w:abstractNumId w:val="35"/>
  </w:num>
  <w:num w:numId="24" w16cid:durableId="1977681579">
    <w:abstractNumId w:val="44"/>
  </w:num>
  <w:num w:numId="25" w16cid:durableId="702638408">
    <w:abstractNumId w:val="11"/>
  </w:num>
  <w:num w:numId="26" w16cid:durableId="808204622">
    <w:abstractNumId w:val="49"/>
  </w:num>
  <w:num w:numId="27" w16cid:durableId="505023168">
    <w:abstractNumId w:val="16"/>
  </w:num>
  <w:num w:numId="28" w16cid:durableId="1687361239">
    <w:abstractNumId w:val="42"/>
  </w:num>
  <w:num w:numId="29" w16cid:durableId="191770771">
    <w:abstractNumId w:val="29"/>
  </w:num>
  <w:num w:numId="30" w16cid:durableId="1534224651">
    <w:abstractNumId w:val="28"/>
  </w:num>
  <w:num w:numId="31" w16cid:durableId="403458901">
    <w:abstractNumId w:val="6"/>
  </w:num>
  <w:num w:numId="32" w16cid:durableId="1807771274">
    <w:abstractNumId w:val="47"/>
  </w:num>
  <w:num w:numId="33" w16cid:durableId="85226730">
    <w:abstractNumId w:val="34"/>
  </w:num>
  <w:num w:numId="34" w16cid:durableId="1267270163">
    <w:abstractNumId w:val="33"/>
    <w:lvlOverride w:ilvl="0">
      <w:lvl w:ilvl="0">
        <w:numFmt w:val="upperRoman"/>
        <w:lvlText w:val="%1."/>
        <w:lvlJc w:val="right"/>
      </w:lvl>
    </w:lvlOverride>
  </w:num>
  <w:num w:numId="35" w16cid:durableId="1606502597">
    <w:abstractNumId w:val="57"/>
  </w:num>
  <w:num w:numId="36" w16cid:durableId="1164318056">
    <w:abstractNumId w:val="15"/>
    <w:lvlOverride w:ilvl="0">
      <w:lvl w:ilvl="0">
        <w:numFmt w:val="decimal"/>
        <w:lvlText w:val="%1."/>
        <w:lvlJc w:val="left"/>
      </w:lvl>
    </w:lvlOverride>
  </w:num>
  <w:num w:numId="37" w16cid:durableId="282543017">
    <w:abstractNumId w:val="15"/>
    <w:lvlOverride w:ilvl="0">
      <w:lvl w:ilvl="0">
        <w:numFmt w:val="decimal"/>
        <w:lvlText w:val="%1."/>
        <w:lvlJc w:val="left"/>
      </w:lvl>
    </w:lvlOverride>
  </w:num>
  <w:num w:numId="38" w16cid:durableId="1909340564">
    <w:abstractNumId w:val="37"/>
    <w:lvlOverride w:ilvl="0">
      <w:lvl w:ilvl="0">
        <w:numFmt w:val="decimal"/>
        <w:lvlText w:val="%1."/>
        <w:lvlJc w:val="left"/>
      </w:lvl>
    </w:lvlOverride>
  </w:num>
  <w:num w:numId="39" w16cid:durableId="1318993065">
    <w:abstractNumId w:val="37"/>
    <w:lvlOverride w:ilvl="0">
      <w:lvl w:ilvl="0">
        <w:numFmt w:val="decimal"/>
        <w:lvlText w:val="%1."/>
        <w:lvlJc w:val="left"/>
      </w:lvl>
    </w:lvlOverride>
  </w:num>
  <w:num w:numId="40" w16cid:durableId="436679686">
    <w:abstractNumId w:val="37"/>
    <w:lvlOverride w:ilvl="0">
      <w:lvl w:ilvl="0">
        <w:numFmt w:val="decimal"/>
        <w:lvlText w:val="%1."/>
        <w:lvlJc w:val="left"/>
      </w:lvl>
    </w:lvlOverride>
  </w:num>
  <w:num w:numId="41" w16cid:durableId="511456800">
    <w:abstractNumId w:val="9"/>
  </w:num>
  <w:num w:numId="42" w16cid:durableId="1592738105">
    <w:abstractNumId w:val="32"/>
  </w:num>
  <w:num w:numId="43" w16cid:durableId="170343499">
    <w:abstractNumId w:val="54"/>
  </w:num>
  <w:num w:numId="44" w16cid:durableId="1893613822">
    <w:abstractNumId w:val="24"/>
  </w:num>
  <w:num w:numId="45" w16cid:durableId="2027559852">
    <w:abstractNumId w:val="36"/>
  </w:num>
  <w:num w:numId="46" w16cid:durableId="1623265130">
    <w:abstractNumId w:val="31"/>
  </w:num>
  <w:num w:numId="47" w16cid:durableId="174424026">
    <w:abstractNumId w:val="43"/>
  </w:num>
  <w:num w:numId="48" w16cid:durableId="1396858155">
    <w:abstractNumId w:val="30"/>
  </w:num>
  <w:num w:numId="49" w16cid:durableId="900286824">
    <w:abstractNumId w:val="45"/>
  </w:num>
  <w:num w:numId="50" w16cid:durableId="357898916">
    <w:abstractNumId w:val="27"/>
  </w:num>
  <w:num w:numId="51" w16cid:durableId="50467833">
    <w:abstractNumId w:val="39"/>
  </w:num>
  <w:num w:numId="52" w16cid:durableId="983045210">
    <w:abstractNumId w:val="55"/>
  </w:num>
  <w:num w:numId="53" w16cid:durableId="831946168">
    <w:abstractNumId w:val="8"/>
  </w:num>
  <w:num w:numId="54" w16cid:durableId="499807534">
    <w:abstractNumId w:val="25"/>
  </w:num>
  <w:num w:numId="55" w16cid:durableId="1069812018">
    <w:abstractNumId w:val="48"/>
  </w:num>
  <w:num w:numId="56" w16cid:durableId="260187136">
    <w:abstractNumId w:val="40"/>
  </w:num>
  <w:num w:numId="57" w16cid:durableId="149371910">
    <w:abstractNumId w:val="41"/>
  </w:num>
  <w:num w:numId="58" w16cid:durableId="1292634483">
    <w:abstractNumId w:val="7"/>
  </w:num>
  <w:num w:numId="59" w16cid:durableId="38092469">
    <w:abstractNumId w:val="46"/>
  </w:num>
  <w:num w:numId="60" w16cid:durableId="1709529638">
    <w:abstractNumId w:val="26"/>
  </w:num>
  <w:num w:numId="61" w16cid:durableId="147214262">
    <w:abstractNumId w:val="21"/>
  </w:num>
  <w:num w:numId="62" w16cid:durableId="173507888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117B0"/>
    <w:rsid w:val="0001388A"/>
    <w:rsid w:val="00032372"/>
    <w:rsid w:val="00041445"/>
    <w:rsid w:val="00042944"/>
    <w:rsid w:val="00061C67"/>
    <w:rsid w:val="00071B83"/>
    <w:rsid w:val="00082E39"/>
    <w:rsid w:val="0009246F"/>
    <w:rsid w:val="000970A8"/>
    <w:rsid w:val="000B0D21"/>
    <w:rsid w:val="000B1195"/>
    <w:rsid w:val="000B60B0"/>
    <w:rsid w:val="000D4A0C"/>
    <w:rsid w:val="000D5A9D"/>
    <w:rsid w:val="000E45D7"/>
    <w:rsid w:val="00114FC0"/>
    <w:rsid w:val="0014175F"/>
    <w:rsid w:val="00141CF0"/>
    <w:rsid w:val="001469DC"/>
    <w:rsid w:val="00177BDD"/>
    <w:rsid w:val="00183443"/>
    <w:rsid w:val="00196AB2"/>
    <w:rsid w:val="001C14C7"/>
    <w:rsid w:val="001D2882"/>
    <w:rsid w:val="001D6337"/>
    <w:rsid w:val="001E1C6B"/>
    <w:rsid w:val="001F0663"/>
    <w:rsid w:val="001F104D"/>
    <w:rsid w:val="002040B3"/>
    <w:rsid w:val="002066B3"/>
    <w:rsid w:val="002121AB"/>
    <w:rsid w:val="00232DA4"/>
    <w:rsid w:val="00256D61"/>
    <w:rsid w:val="00272ED8"/>
    <w:rsid w:val="00282C4C"/>
    <w:rsid w:val="002915D6"/>
    <w:rsid w:val="002A50A1"/>
    <w:rsid w:val="002B2679"/>
    <w:rsid w:val="002E34EE"/>
    <w:rsid w:val="00312C08"/>
    <w:rsid w:val="00316E17"/>
    <w:rsid w:val="00323EE9"/>
    <w:rsid w:val="003374FC"/>
    <w:rsid w:val="003466F1"/>
    <w:rsid w:val="00364C90"/>
    <w:rsid w:val="0039731A"/>
    <w:rsid w:val="003A51E8"/>
    <w:rsid w:val="003B204E"/>
    <w:rsid w:val="003B7A9A"/>
    <w:rsid w:val="003D3F4A"/>
    <w:rsid w:val="003E45BB"/>
    <w:rsid w:val="003F09DD"/>
    <w:rsid w:val="0041550D"/>
    <w:rsid w:val="00415574"/>
    <w:rsid w:val="00471C7D"/>
    <w:rsid w:val="00486834"/>
    <w:rsid w:val="00497553"/>
    <w:rsid w:val="004A4172"/>
    <w:rsid w:val="004E204E"/>
    <w:rsid w:val="004F04DC"/>
    <w:rsid w:val="00502246"/>
    <w:rsid w:val="00521E54"/>
    <w:rsid w:val="00543591"/>
    <w:rsid w:val="00550638"/>
    <w:rsid w:val="005B0348"/>
    <w:rsid w:val="005C0B93"/>
    <w:rsid w:val="006249D0"/>
    <w:rsid w:val="00651621"/>
    <w:rsid w:val="00681FF3"/>
    <w:rsid w:val="006855F7"/>
    <w:rsid w:val="00686E52"/>
    <w:rsid w:val="00693133"/>
    <w:rsid w:val="006D52B6"/>
    <w:rsid w:val="006D651E"/>
    <w:rsid w:val="006F5BAA"/>
    <w:rsid w:val="00700A17"/>
    <w:rsid w:val="00734C04"/>
    <w:rsid w:val="007609F2"/>
    <w:rsid w:val="00766B9D"/>
    <w:rsid w:val="007779BB"/>
    <w:rsid w:val="00786DD9"/>
    <w:rsid w:val="00796CC5"/>
    <w:rsid w:val="007B77AD"/>
    <w:rsid w:val="007C5673"/>
    <w:rsid w:val="007D0B10"/>
    <w:rsid w:val="007E2B68"/>
    <w:rsid w:val="007F1F36"/>
    <w:rsid w:val="00814442"/>
    <w:rsid w:val="00817323"/>
    <w:rsid w:val="00817B28"/>
    <w:rsid w:val="0083020D"/>
    <w:rsid w:val="00861D21"/>
    <w:rsid w:val="00862904"/>
    <w:rsid w:val="008B20EA"/>
    <w:rsid w:val="008C2AA7"/>
    <w:rsid w:val="008E7DC4"/>
    <w:rsid w:val="00904614"/>
    <w:rsid w:val="00906420"/>
    <w:rsid w:val="00913965"/>
    <w:rsid w:val="0096615C"/>
    <w:rsid w:val="009742D2"/>
    <w:rsid w:val="00975FF2"/>
    <w:rsid w:val="00991944"/>
    <w:rsid w:val="009A4D77"/>
    <w:rsid w:val="009B12BD"/>
    <w:rsid w:val="009D0F22"/>
    <w:rsid w:val="009F49C5"/>
    <w:rsid w:val="00A00E0D"/>
    <w:rsid w:val="00A1678F"/>
    <w:rsid w:val="00A17749"/>
    <w:rsid w:val="00A17F33"/>
    <w:rsid w:val="00A25C5E"/>
    <w:rsid w:val="00A73841"/>
    <w:rsid w:val="00A77F79"/>
    <w:rsid w:val="00A83FB3"/>
    <w:rsid w:val="00A940EA"/>
    <w:rsid w:val="00AA0DE5"/>
    <w:rsid w:val="00AA1F5A"/>
    <w:rsid w:val="00AC2723"/>
    <w:rsid w:val="00AC3137"/>
    <w:rsid w:val="00AD7207"/>
    <w:rsid w:val="00AE7EAD"/>
    <w:rsid w:val="00AF4144"/>
    <w:rsid w:val="00B047C3"/>
    <w:rsid w:val="00B06C7D"/>
    <w:rsid w:val="00B35153"/>
    <w:rsid w:val="00B43E91"/>
    <w:rsid w:val="00B43EE1"/>
    <w:rsid w:val="00B45203"/>
    <w:rsid w:val="00B61E9C"/>
    <w:rsid w:val="00B66BDD"/>
    <w:rsid w:val="00B7283F"/>
    <w:rsid w:val="00B72A51"/>
    <w:rsid w:val="00B83D46"/>
    <w:rsid w:val="00BA17A0"/>
    <w:rsid w:val="00BB2703"/>
    <w:rsid w:val="00BB7342"/>
    <w:rsid w:val="00BC7CCF"/>
    <w:rsid w:val="00BD4A65"/>
    <w:rsid w:val="00C50B40"/>
    <w:rsid w:val="00C706C6"/>
    <w:rsid w:val="00C743A7"/>
    <w:rsid w:val="00C843B3"/>
    <w:rsid w:val="00C94493"/>
    <w:rsid w:val="00CA51D2"/>
    <w:rsid w:val="00CA6D0B"/>
    <w:rsid w:val="00CA7AA4"/>
    <w:rsid w:val="00CD70B8"/>
    <w:rsid w:val="00CF031D"/>
    <w:rsid w:val="00D04989"/>
    <w:rsid w:val="00D055DC"/>
    <w:rsid w:val="00D210D7"/>
    <w:rsid w:val="00D22F99"/>
    <w:rsid w:val="00D641E0"/>
    <w:rsid w:val="00D647BA"/>
    <w:rsid w:val="00D67056"/>
    <w:rsid w:val="00D7446D"/>
    <w:rsid w:val="00D74EC3"/>
    <w:rsid w:val="00D82E92"/>
    <w:rsid w:val="00D8436E"/>
    <w:rsid w:val="00D851F1"/>
    <w:rsid w:val="00D854C5"/>
    <w:rsid w:val="00D9521C"/>
    <w:rsid w:val="00D95F90"/>
    <w:rsid w:val="00DC688B"/>
    <w:rsid w:val="00DD3D28"/>
    <w:rsid w:val="00DE0517"/>
    <w:rsid w:val="00DF1F07"/>
    <w:rsid w:val="00DF2A1F"/>
    <w:rsid w:val="00DF46AA"/>
    <w:rsid w:val="00DF4713"/>
    <w:rsid w:val="00E07797"/>
    <w:rsid w:val="00E1329F"/>
    <w:rsid w:val="00E21197"/>
    <w:rsid w:val="00E3491C"/>
    <w:rsid w:val="00E40D02"/>
    <w:rsid w:val="00E410D2"/>
    <w:rsid w:val="00E41F34"/>
    <w:rsid w:val="00E64EF3"/>
    <w:rsid w:val="00E6611E"/>
    <w:rsid w:val="00EA7DD6"/>
    <w:rsid w:val="00EB3BD4"/>
    <w:rsid w:val="00EB5587"/>
    <w:rsid w:val="00EC5306"/>
    <w:rsid w:val="00EE2944"/>
    <w:rsid w:val="00EE59A2"/>
    <w:rsid w:val="00F061A3"/>
    <w:rsid w:val="00F1491C"/>
    <w:rsid w:val="00F14B23"/>
    <w:rsid w:val="00F15E85"/>
    <w:rsid w:val="00F20D4F"/>
    <w:rsid w:val="00F267A8"/>
    <w:rsid w:val="00F4376C"/>
    <w:rsid w:val="00F53AD2"/>
    <w:rsid w:val="00F650F7"/>
    <w:rsid w:val="00F76925"/>
    <w:rsid w:val="00F95E97"/>
    <w:rsid w:val="00FA399E"/>
    <w:rsid w:val="00FB6573"/>
    <w:rsid w:val="00FC0B49"/>
    <w:rsid w:val="00FC6A44"/>
    <w:rsid w:val="00FE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D927D"/>
  <w15:docId w15:val="{75A7627B-5152-428B-998F-C42DBBD5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3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Strong">
    <w:name w:val="Strong"/>
    <w:basedOn w:val="DefaultParagraphFont"/>
    <w:uiPriority w:val="22"/>
    <w:qFormat/>
    <w:rsid w:val="00D95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5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1A877936F4F4895848517DF90D692" ma:contentTypeVersion="10" ma:contentTypeDescription="Create a new document." ma:contentTypeScope="" ma:versionID="98192b47166ff962644da43d11cc8587">
  <xsd:schema xmlns:xsd="http://www.w3.org/2001/XMLSchema" xmlns:xs="http://www.w3.org/2001/XMLSchema" xmlns:p="http://schemas.microsoft.com/office/2006/metadata/properties" xmlns:ns2="ef69443e-9dea-4a49-bf07-ba9706c8de42" xmlns:ns3="44badfc7-d78e-41d3-b159-30107fee883e" targetNamespace="http://schemas.microsoft.com/office/2006/metadata/properties" ma:root="true" ma:fieldsID="04c55f14759ca934f8d7804c8538604e" ns2:_="" ns3:_="">
    <xsd:import namespace="ef69443e-9dea-4a49-bf07-ba9706c8de42"/>
    <xsd:import namespace="44badfc7-d78e-41d3-b159-30107fee88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9443e-9dea-4a49-bf07-ba9706c8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adfc7-d78e-41d3-b159-30107fee8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697210-F9CF-4AFA-89E1-4571B4E00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9443e-9dea-4a49-bf07-ba9706c8de42"/>
    <ds:schemaRef ds:uri="44badfc7-d78e-41d3-b159-30107fee8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291D2-6754-4B40-BEDA-3BE97F5501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45E9D2-112B-42AD-A645-6C46AE2CAD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Inderjit Singh Dhanjal</dc:creator>
  <cp:lastModifiedBy>ketaki mahajan</cp:lastModifiedBy>
  <cp:revision>6</cp:revision>
  <dcterms:created xsi:type="dcterms:W3CDTF">2025-01-15T11:43:00Z</dcterms:created>
  <dcterms:modified xsi:type="dcterms:W3CDTF">2025-01-20T03:39:00Z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0x0101006791A877936F4F4895848517DF90D692</vt:lpwstr>
  </property>
</Properties>
</file>