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-205" w:tblpY="51"/>
        <w:tblW w:w="9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3"/>
        <w:gridCol w:w="3402"/>
        <w:gridCol w:w="1701"/>
        <w:gridCol w:w="2410"/>
      </w:tblGrid>
      <w:tr w:rsidR="001D6337" w:rsidRPr="000A3CCC" w14:paraId="2D3415C9" w14:textId="77777777" w:rsidTr="005736B8">
        <w:tc>
          <w:tcPr>
            <w:tcW w:w="2323" w:type="dxa"/>
            <w:shd w:val="clear" w:color="auto" w:fill="auto"/>
            <w:vAlign w:val="center"/>
          </w:tcPr>
          <w:p w14:paraId="6757C885" w14:textId="42BA7C09" w:rsidR="001D6337" w:rsidRPr="00AC23FA" w:rsidRDefault="001D6337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DB48B48" w14:textId="29FE5D74" w:rsidR="001D6337" w:rsidRPr="00AC23FA" w:rsidRDefault="001F104D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sz w:val="24"/>
              </w:rPr>
              <w:t xml:space="preserve">Digital Signal &amp; Image Processing </w:t>
            </w:r>
            <w:r w:rsidR="00786DD9" w:rsidRPr="00AC23FA">
              <w:rPr>
                <w:rFonts w:ascii="Times New Roman" w:hAnsi="Times New Roman" w:cs="Times New Roman"/>
                <w:b/>
                <w:sz w:val="24"/>
              </w:rPr>
              <w:t>Laboratory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501164" w14:textId="63DBF46A" w:rsidR="001D6337" w:rsidRPr="00AC23FA" w:rsidRDefault="001D6337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2410" w:type="dxa"/>
            <w:vAlign w:val="center"/>
          </w:tcPr>
          <w:p w14:paraId="54B7E0B3" w14:textId="08A3E73D" w:rsidR="001D6337" w:rsidRPr="00AC23FA" w:rsidRDefault="00042944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1F104D"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0B0D21" w:rsidRPr="000A3CCC" w14:paraId="2754066B" w14:textId="77777777" w:rsidTr="005736B8">
        <w:tc>
          <w:tcPr>
            <w:tcW w:w="2323" w:type="dxa"/>
            <w:shd w:val="clear" w:color="auto" w:fill="auto"/>
            <w:vAlign w:val="center"/>
          </w:tcPr>
          <w:p w14:paraId="423499EF" w14:textId="481AAF0E" w:rsidR="000B0D21" w:rsidRPr="00AC23FA" w:rsidRDefault="001D6337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7023E76" w14:textId="4B88E232" w:rsidR="000B0D21" w:rsidRPr="00AC23FA" w:rsidRDefault="005736B8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AC23FA"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/01</w:t>
            </w:r>
            <w:r w:rsidR="00AC23FA"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AC23FA"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2025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233080" w14:textId="19A180EE" w:rsidR="000B0D21" w:rsidRPr="00AC23FA" w:rsidRDefault="00A77F79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Batch No</w:t>
            </w:r>
            <w:r w:rsidR="001D6337" w:rsidRPr="00AC23F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2410" w:type="dxa"/>
            <w:vAlign w:val="center"/>
          </w:tcPr>
          <w:p w14:paraId="5D086D40" w14:textId="1FEADFAA" w:rsidR="000B0D21" w:rsidRPr="00AC23FA" w:rsidRDefault="005736B8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AC23FA"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0B0D21" w:rsidRPr="000A3CCC" w14:paraId="54A161E2" w14:textId="77777777" w:rsidTr="005736B8">
        <w:tc>
          <w:tcPr>
            <w:tcW w:w="2323" w:type="dxa"/>
            <w:shd w:val="clear" w:color="auto" w:fill="auto"/>
            <w:vAlign w:val="center"/>
          </w:tcPr>
          <w:p w14:paraId="5D870C5D" w14:textId="073537D8" w:rsidR="000B0D21" w:rsidRPr="00AC23FA" w:rsidRDefault="000B0D21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Name</w:t>
            </w:r>
            <w:r w:rsidR="001D6337" w:rsidRPr="00AC23F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0F22F4B" w14:textId="485CC9D8" w:rsidR="000B0D21" w:rsidRPr="00AC23FA" w:rsidRDefault="005736B8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Om Goswami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0D0C1E" w14:textId="27AEF37B" w:rsidR="000B0D21" w:rsidRPr="00AC23FA" w:rsidRDefault="00A77F79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Roll No</w:t>
            </w:r>
            <w:r w:rsidR="001D6337" w:rsidRPr="00AC23F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  <w:tc>
          <w:tcPr>
            <w:tcW w:w="2410" w:type="dxa"/>
            <w:vAlign w:val="center"/>
          </w:tcPr>
          <w:p w14:paraId="3D969365" w14:textId="79CDF50C" w:rsidR="000B0D21" w:rsidRPr="00AC23FA" w:rsidRDefault="005736B8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1601402205</w:t>
            </w:r>
            <w:r w:rsidR="00AC23FA"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A77F79" w:rsidRPr="000A3CCC" w14:paraId="0F1AD1C1" w14:textId="77777777" w:rsidTr="005736B8">
        <w:tc>
          <w:tcPr>
            <w:tcW w:w="2323" w:type="dxa"/>
            <w:shd w:val="clear" w:color="auto" w:fill="auto"/>
            <w:vAlign w:val="center"/>
          </w:tcPr>
          <w:p w14:paraId="4A82FFDC" w14:textId="1FAC1364" w:rsidR="00A77F79" w:rsidRPr="00AC23FA" w:rsidRDefault="001D6337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E9E88D8" w14:textId="089C5470" w:rsidR="00A77F79" w:rsidRPr="00AC23FA" w:rsidRDefault="00A77F79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2F48BDA" w14:textId="2770A677" w:rsidR="00A77F79" w:rsidRPr="00AC23FA" w:rsidRDefault="001D6337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2410" w:type="dxa"/>
            <w:vAlign w:val="center"/>
          </w:tcPr>
          <w:p w14:paraId="3AA60BAD" w14:textId="4EA8B62D" w:rsidR="00A77F79" w:rsidRPr="00AC23FA" w:rsidRDefault="00AC23FA" w:rsidP="00AC23FA">
            <w:pPr>
              <w:pStyle w:val="TableContents"/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___ </w:t>
            </w:r>
            <w:r w:rsidR="001F104D"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F104D" w:rsidRPr="00AC23FA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</w:tbl>
    <w:p w14:paraId="4E34ECEC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F72010F" w14:textId="77777777" w:rsidR="000B0D21" w:rsidRDefault="000B0D21">
      <w:pPr>
        <w:rPr>
          <w:rFonts w:ascii="Times New Roman" w:hAnsi="Times New Roman" w:cs="Times New Roman"/>
          <w:b/>
          <w:sz w:val="28"/>
          <w:szCs w:val="28"/>
        </w:rPr>
      </w:pPr>
    </w:p>
    <w:p w14:paraId="578F912F" w14:textId="383ADFD1" w:rsidR="001F0663" w:rsidRDefault="001F0663" w:rsidP="001D633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6CA9472" w14:textId="77777777" w:rsidR="00A25C5E" w:rsidRDefault="00A25C5E" w:rsidP="002A50A1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7394CDDC" w14:textId="77777777" w:rsidR="00AC23FA" w:rsidRDefault="00AC23FA" w:rsidP="00C743A7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</w:p>
    <w:p w14:paraId="7DA69453" w14:textId="5D5A7DB1" w:rsidR="00C743A7" w:rsidRDefault="0039485D" w:rsidP="00C743A7">
      <w:pPr>
        <w:shd w:val="clear" w:color="auto" w:fill="FFFFFF"/>
        <w:spacing w:after="0" w:line="240" w:lineRule="auto"/>
        <w:ind w:left="-709"/>
        <w:jc w:val="center"/>
        <w:rPr>
          <w:rFonts w:ascii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hAnsi="Times New Roman" w:cs="Times New Roman"/>
          <w:b/>
          <w:color w:val="BC202E"/>
          <w:sz w:val="28"/>
          <w:szCs w:val="28"/>
        </w:rPr>
        <w:t>Experiment No: 2</w:t>
      </w:r>
    </w:p>
    <w:p w14:paraId="2B1473BC" w14:textId="148A9E15" w:rsidR="005B0348" w:rsidRPr="001F104D" w:rsidRDefault="001D6337" w:rsidP="001F104D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59A2">
        <w:rPr>
          <w:rFonts w:ascii="Times New Roman" w:hAnsi="Times New Roman"/>
          <w:b/>
          <w:iCs/>
          <w:color w:val="BC202E"/>
          <w:sz w:val="28"/>
          <w:szCs w:val="28"/>
        </w:rPr>
        <w:t>Title:</w:t>
      </w:r>
      <w:r w:rsidRPr="00EE59A2">
        <w:rPr>
          <w:rFonts w:ascii="Times New Roman" w:hAnsi="Times New Roman"/>
          <w:b/>
          <w:iCs/>
          <w:sz w:val="28"/>
          <w:szCs w:val="28"/>
        </w:rPr>
        <w:t xml:space="preserve"> </w:t>
      </w:r>
      <w:r w:rsidR="00F961C8">
        <w:rPr>
          <w:rFonts w:ascii="Times New Roman" w:hAnsi="Times New Roman" w:cs="Times New Roman"/>
          <w:sz w:val="24"/>
          <w:szCs w:val="24"/>
        </w:rPr>
        <w:t>I</w:t>
      </w:r>
      <w:r w:rsidR="00F961C8" w:rsidRPr="00F961C8">
        <w:rPr>
          <w:rFonts w:ascii="Times New Roman" w:hAnsi="Times New Roman" w:cs="Times New Roman"/>
          <w:sz w:val="24"/>
          <w:szCs w:val="24"/>
        </w:rPr>
        <w:t xml:space="preserve">mplementation of the </w:t>
      </w:r>
      <w:r w:rsidR="00F961C8" w:rsidRPr="00F961C8">
        <w:rPr>
          <w:rStyle w:val="Strong"/>
          <w:rFonts w:ascii="Times New Roman" w:hAnsi="Times New Roman" w:cs="Times New Roman"/>
          <w:b w:val="0"/>
          <w:sz w:val="24"/>
          <w:szCs w:val="24"/>
        </w:rPr>
        <w:t>Convolution</w:t>
      </w:r>
      <w:r w:rsidR="00F961C8" w:rsidRPr="00F961C8">
        <w:rPr>
          <w:rFonts w:ascii="Times New Roman" w:hAnsi="Times New Roman" w:cs="Times New Roman"/>
          <w:sz w:val="24"/>
          <w:szCs w:val="24"/>
        </w:rPr>
        <w:t xml:space="preserve"> and </w:t>
      </w:r>
      <w:r w:rsidR="00F961C8" w:rsidRPr="00F961C8">
        <w:rPr>
          <w:rStyle w:val="Strong"/>
          <w:rFonts w:ascii="Times New Roman" w:hAnsi="Times New Roman" w:cs="Times New Roman"/>
          <w:b w:val="0"/>
          <w:sz w:val="24"/>
          <w:szCs w:val="24"/>
        </w:rPr>
        <w:t>Correlation</w:t>
      </w:r>
    </w:p>
    <w:p w14:paraId="7E7E0ADE" w14:textId="77777777" w:rsidR="00D95F90" w:rsidRPr="001F104D" w:rsidRDefault="00D95F90" w:rsidP="001F104D">
      <w:pPr>
        <w:shd w:val="clear" w:color="auto" w:fill="FFFFFF"/>
        <w:spacing w:after="0" w:line="240" w:lineRule="auto"/>
        <w:ind w:left="-709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65"/>
      </w:tblGrid>
      <w:tr w:rsidR="007609F2" w:rsidRPr="001F104D" w14:paraId="6486D4BF" w14:textId="77777777" w:rsidTr="00D95F90">
        <w:tc>
          <w:tcPr>
            <w:tcW w:w="10065" w:type="dxa"/>
          </w:tcPr>
          <w:p w14:paraId="57561D53" w14:textId="77777777" w:rsidR="00AC23FA" w:rsidRDefault="001F104D" w:rsidP="00CE2DE4">
            <w:pPr>
              <w:ind w:right="34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>Objective</w:t>
            </w:r>
            <w:r w:rsidRPr="00F961C8"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  <w:t xml:space="preserve">: </w:t>
            </w:r>
          </w:p>
          <w:p w14:paraId="517DDCA7" w14:textId="2EAA539B" w:rsidR="007609F2" w:rsidRPr="00DF46AA" w:rsidRDefault="00CE2DE4" w:rsidP="00CE2DE4">
            <w:pPr>
              <w:ind w:right="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961C8">
              <w:rPr>
                <w:rFonts w:ascii="Times New Roman" w:hAnsi="Times New Roman" w:cs="Times New Roman"/>
                <w:sz w:val="24"/>
                <w:szCs w:val="24"/>
              </w:rPr>
              <w:t xml:space="preserve">To understand and implement the concepts of </w:t>
            </w:r>
            <w:r w:rsidRPr="00F961C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convolution</w:t>
            </w:r>
            <w:r w:rsidRPr="00F961C8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F961C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correlation</w:t>
            </w:r>
            <w:r w:rsidRPr="00F961C8">
              <w:rPr>
                <w:rFonts w:ascii="Times New Roman" w:hAnsi="Times New Roman" w:cs="Times New Roman"/>
                <w:sz w:val="24"/>
                <w:szCs w:val="24"/>
              </w:rPr>
              <w:t xml:space="preserve"> in digital signal processing and analyze their results.</w:t>
            </w:r>
          </w:p>
        </w:tc>
      </w:tr>
    </w:tbl>
    <w:p w14:paraId="4D5BDB18" w14:textId="77777777" w:rsidR="007609F2" w:rsidRDefault="007609F2" w:rsidP="001D6337">
      <w:pPr>
        <w:shd w:val="clear" w:color="auto" w:fill="FFFFFF"/>
        <w:spacing w:after="0" w:line="240" w:lineRule="auto"/>
        <w:ind w:left="-709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04"/>
      </w:tblGrid>
      <w:tr w:rsidR="007609F2" w14:paraId="732849D6" w14:textId="77777777" w:rsidTr="00E21197">
        <w:tc>
          <w:tcPr>
            <w:tcW w:w="10004" w:type="dxa"/>
          </w:tcPr>
          <w:p w14:paraId="17D22028" w14:textId="3130D7B2" w:rsidR="007609F2" w:rsidRPr="007609F2" w:rsidRDefault="007609F2" w:rsidP="007609F2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D6337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COs to be achieved:</w:t>
            </w:r>
            <w:r w:rsidRPr="001D633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7609F2" w14:paraId="734D9625" w14:textId="77777777" w:rsidTr="00E21197">
        <w:tc>
          <w:tcPr>
            <w:tcW w:w="10004" w:type="dxa"/>
          </w:tcPr>
          <w:p w14:paraId="6A4BA6DF" w14:textId="313346AA" w:rsidR="007609F2" w:rsidRPr="007609F2" w:rsidRDefault="00786DD9" w:rsidP="00786DD9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CO1</w:t>
            </w:r>
            <w:r w:rsidR="00D82E92" w:rsidRPr="00D82E9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  <w:r w:rsidR="00DF46AA">
              <w:t xml:space="preserve"> </w:t>
            </w:r>
            <w:r w:rsidR="00DF46AA" w:rsidRPr="00DF46AA">
              <w:rPr>
                <w:rFonts w:ascii="Times New Roman" w:hAnsi="Times New Roman"/>
                <w:sz w:val="24"/>
                <w:szCs w:val="24"/>
              </w:rPr>
              <w:t>Identify various discrete time signals</w:t>
            </w:r>
            <w:r w:rsidR="00DF46AA">
              <w:rPr>
                <w:rFonts w:ascii="Times New Roman" w:hAnsi="Times New Roman"/>
                <w:sz w:val="24"/>
                <w:szCs w:val="24"/>
              </w:rPr>
              <w:t xml:space="preserve"> and systems and perform signal manipulation</w:t>
            </w:r>
          </w:p>
        </w:tc>
      </w:tr>
    </w:tbl>
    <w:p w14:paraId="775123C3" w14:textId="5432105B" w:rsidR="007609F2" w:rsidRDefault="007609F2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9990"/>
      </w:tblGrid>
      <w:tr w:rsidR="00E21197" w14:paraId="64739DDF" w14:textId="77777777" w:rsidTr="00E21197">
        <w:tc>
          <w:tcPr>
            <w:tcW w:w="9990" w:type="dxa"/>
          </w:tcPr>
          <w:p w14:paraId="67EC9808" w14:textId="4BB0E249" w:rsidR="00DF46AA" w:rsidRDefault="001F104D" w:rsidP="004F04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F46AA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val="en-IN" w:eastAsia="en-IN"/>
              </w:rPr>
              <w:t>Materials Required:</w:t>
            </w:r>
            <w:r w:rsidR="004F04DC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val="en-IN" w:eastAsia="en-IN"/>
              </w:rPr>
              <w:t xml:space="preserve"> </w:t>
            </w:r>
            <w:r w:rsidRPr="00DF46A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MATLAB software</w:t>
            </w:r>
          </w:p>
          <w:p w14:paraId="194ABE11" w14:textId="0AE76031" w:rsidR="00AC23FA" w:rsidRDefault="00DF46AA" w:rsidP="00AC23F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AC23FA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  <w:lang w:eastAsia="en-IN"/>
              </w:rPr>
              <w:t>Books/ Journals/ Websites referred:</w:t>
            </w:r>
          </w:p>
          <w:p w14:paraId="29CE2817" w14:textId="6AB282C9" w:rsidR="00DF46AA" w:rsidRPr="00AC23FA" w:rsidRDefault="00DF46AA" w:rsidP="00AC23F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C2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Nagoor</w:t>
            </w:r>
            <w:proofErr w:type="spellEnd"/>
            <w:r w:rsidRPr="00AC2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Kani “Digital Signal Processing”, 2</w:t>
            </w:r>
            <w:r w:rsidRPr="00AC2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nd</w:t>
            </w:r>
            <w:r w:rsidRPr="00AC23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Edition, TMH Education.</w:t>
            </w:r>
          </w:p>
          <w:p w14:paraId="2B6864EE" w14:textId="499F36C7" w:rsidR="004F04DC" w:rsidRPr="00AC23FA" w:rsidRDefault="004F04DC" w:rsidP="00AC23F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C23F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Alan V. Oppenheim and Ronald W. Schafer, "Discrete-Time Signal Processing."</w:t>
            </w:r>
          </w:p>
          <w:p w14:paraId="65FE363D" w14:textId="4BE446BA" w:rsidR="00AC23FA" w:rsidRPr="00AC23FA" w:rsidRDefault="004F04DC" w:rsidP="00AC23FA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  <w:u w:val="single"/>
                <w:lang w:val="en-IN" w:eastAsia="en-IN"/>
              </w:rPr>
            </w:pPr>
            <w:r w:rsidRPr="00AC23F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MATLAB Documentation: </w:t>
            </w:r>
            <w:hyperlink r:id="rId10" w:history="1">
              <w:r w:rsidR="00AC23FA" w:rsidRPr="00AC23FA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val="en-IN" w:eastAsia="en-IN"/>
                </w:rPr>
                <w:t>https://www.mathworks.com/help/matlab/</w:t>
              </w:r>
            </w:hyperlink>
          </w:p>
        </w:tc>
      </w:tr>
    </w:tbl>
    <w:p w14:paraId="22F93D49" w14:textId="77777777" w:rsidR="000B60B0" w:rsidRDefault="000B60B0" w:rsidP="007609F2">
      <w:pPr>
        <w:widowControl w:val="0"/>
        <w:suppressAutoHyphens/>
        <w:spacing w:after="0" w:line="264" w:lineRule="auto"/>
        <w:ind w:hanging="851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91"/>
      </w:tblGrid>
      <w:tr w:rsidR="007609F2" w14:paraId="759C209C" w14:textId="77777777" w:rsidTr="00B43E91">
        <w:trPr>
          <w:trHeight w:val="20"/>
        </w:trPr>
        <w:tc>
          <w:tcPr>
            <w:tcW w:w="10091" w:type="dxa"/>
          </w:tcPr>
          <w:p w14:paraId="6E0FE301" w14:textId="77777777" w:rsidR="00AC23FA" w:rsidRDefault="007609F2" w:rsidP="00AC23FA">
            <w:pPr>
              <w:pStyle w:val="Heading4"/>
              <w:spacing w:before="0" w:beforeAutospacing="0" w:after="0" w:afterAutospacing="0"/>
            </w:pPr>
            <w:r w:rsidRPr="007609F2">
              <w:rPr>
                <w:color w:val="BC202E"/>
              </w:rPr>
              <w:t>Theory:</w:t>
            </w:r>
            <w:r w:rsidR="00D95F90">
              <w:t xml:space="preserve"> </w:t>
            </w:r>
          </w:p>
          <w:p w14:paraId="12BD9C98" w14:textId="77777777" w:rsidR="00AC23FA" w:rsidRDefault="00AC23FA" w:rsidP="00AC23FA">
            <w:pPr>
              <w:pStyle w:val="Heading4"/>
              <w:spacing w:before="0" w:beforeAutospacing="0" w:after="0" w:afterAutospacing="0"/>
            </w:pPr>
          </w:p>
          <w:p w14:paraId="6B89AA46" w14:textId="0CD532CA" w:rsidR="00CE2DE4" w:rsidRDefault="00CE2DE4" w:rsidP="00AC23FA">
            <w:pPr>
              <w:pStyle w:val="Heading4"/>
              <w:spacing w:before="0" w:beforeAutospacing="0" w:after="0" w:afterAutospacing="0"/>
              <w:rPr>
                <w:b w:val="0"/>
                <w:i/>
                <w:color w:val="C00000"/>
                <w:sz w:val="22"/>
              </w:rPr>
            </w:pPr>
            <w:r w:rsidRPr="00CE2DE4">
              <w:t>Convolution</w:t>
            </w:r>
            <w:r>
              <w:t>:</w:t>
            </w:r>
            <w:r>
              <w:br/>
            </w:r>
            <w:r w:rsidRPr="00CE2DE4">
              <w:rPr>
                <w:b w:val="0"/>
              </w:rPr>
              <w:t>Convolution is a mathematical operation used to determine the output of a linear time-invariant (LTI) system given its input signal and impulse response. For discrete-time signals, the convolution of two signals and is given by:</w:t>
            </w:r>
            <w:r>
              <w:t xml:space="preserve"> </w:t>
            </w:r>
            <w:r w:rsidR="00F961C8" w:rsidRPr="007E578A">
              <w:rPr>
                <w:b w:val="0"/>
                <w:i/>
                <w:color w:val="C00000"/>
                <w:sz w:val="22"/>
              </w:rPr>
              <w:t xml:space="preserve"> </w:t>
            </w:r>
          </w:p>
          <w:p w14:paraId="553AE2EB" w14:textId="3F666E92" w:rsidR="00AC23FA" w:rsidRPr="00CE2DE4" w:rsidRDefault="00AC23FA" w:rsidP="00AC23FA">
            <w:pPr>
              <w:pStyle w:val="Heading4"/>
              <w:spacing w:before="0" w:beforeAutospacing="0" w:after="0" w:afterAutospacing="0"/>
              <w:jc w:val="center"/>
            </w:pPr>
            <w:r w:rsidRPr="00AC23FA">
              <w:drawing>
                <wp:inline distT="0" distB="0" distL="0" distR="0" wp14:anchorId="57ACB0F4" wp14:editId="1EF0B73D">
                  <wp:extent cx="2266950" cy="417618"/>
                  <wp:effectExtent l="0" t="0" r="0" b="1905"/>
                  <wp:docPr id="1348586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5865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814" cy="42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BD9BD" w14:textId="77777777" w:rsidR="00AC23FA" w:rsidRDefault="00CE2DE4" w:rsidP="00AC23FA">
            <w:pPr>
              <w:pStyle w:val="Heading4"/>
              <w:spacing w:before="0" w:beforeAutospacing="0" w:after="0" w:afterAutospacing="0"/>
            </w:pPr>
            <w:r w:rsidRPr="00CE2DE4">
              <w:t xml:space="preserve">In MATLAB, convolution can be performed using the </w:t>
            </w:r>
            <w:proofErr w:type="gramStart"/>
            <w:r w:rsidRPr="00CE2DE4">
              <w:rPr>
                <w:rFonts w:ascii="Courier New" w:hAnsi="Courier New" w:cs="Courier New"/>
                <w:sz w:val="20"/>
                <w:szCs w:val="20"/>
              </w:rPr>
              <w:t>conv(</w:t>
            </w:r>
            <w:proofErr w:type="gramEnd"/>
            <w:r w:rsidRPr="00CE2DE4">
              <w:rPr>
                <w:rFonts w:ascii="Courier New" w:hAnsi="Courier New" w:cs="Courier New"/>
                <w:sz w:val="20"/>
                <w:szCs w:val="20"/>
              </w:rPr>
              <w:t>)</w:t>
            </w:r>
            <w:r w:rsidRPr="00CE2DE4">
              <w:t xml:space="preserve"> function.</w:t>
            </w:r>
          </w:p>
          <w:p w14:paraId="55B0441D" w14:textId="77777777" w:rsidR="00AC23FA" w:rsidRDefault="00AC23FA" w:rsidP="00AC23FA">
            <w:pPr>
              <w:pStyle w:val="Heading4"/>
              <w:spacing w:before="0" w:beforeAutospacing="0" w:after="0" w:afterAutospacing="0"/>
            </w:pPr>
          </w:p>
          <w:p w14:paraId="2BEF40F7" w14:textId="19ED9C50" w:rsidR="00AC23FA" w:rsidRDefault="00CE2DE4" w:rsidP="00AC23FA">
            <w:pPr>
              <w:pStyle w:val="Heading4"/>
              <w:spacing w:before="0" w:beforeAutospacing="0" w:after="0" w:afterAutospacing="0"/>
              <w:rPr>
                <w:i/>
              </w:rPr>
            </w:pPr>
            <w:r w:rsidRPr="00CE2DE4">
              <w:t>Correlation</w:t>
            </w:r>
            <w:r w:rsidR="00AC23FA">
              <w:rPr>
                <w:b w:val="0"/>
                <w:bCs w:val="0"/>
              </w:rPr>
              <w:t>:</w:t>
            </w:r>
            <w:r>
              <w:br/>
            </w:r>
            <w:r w:rsidRPr="00AC23FA">
              <w:rPr>
                <w:b w:val="0"/>
                <w:bCs w:val="0"/>
              </w:rPr>
              <w:t>Correlation measures the similarity between two signals as a function of the time-lag applied to one of them. For discrete signals and, the cross-correlation is given by</w:t>
            </w:r>
            <w:r w:rsidRPr="00CE2DE4">
              <w:t>:</w:t>
            </w:r>
            <w:r w:rsidR="00F961C8" w:rsidRPr="00F961C8">
              <w:rPr>
                <w:i/>
              </w:rPr>
              <w:t xml:space="preserve"> </w:t>
            </w:r>
          </w:p>
          <w:p w14:paraId="429D6D6E" w14:textId="4B92612F" w:rsidR="00AC23FA" w:rsidRDefault="00AC23FA" w:rsidP="00AC23FA">
            <w:pPr>
              <w:pStyle w:val="Heading4"/>
              <w:spacing w:before="0" w:beforeAutospacing="0" w:after="0" w:afterAutospacing="0"/>
            </w:pPr>
            <w:r w:rsidRPr="00AC23FA">
              <w:drawing>
                <wp:anchor distT="0" distB="0" distL="114300" distR="114300" simplePos="0" relativeHeight="251659264" behindDoc="1" locked="0" layoutInCell="1" allowOverlap="1" wp14:anchorId="37D127B8" wp14:editId="0BFC34E0">
                  <wp:simplePos x="0" y="0"/>
                  <wp:positionH relativeFrom="column">
                    <wp:posOffset>2573655</wp:posOffset>
                  </wp:positionH>
                  <wp:positionV relativeFrom="paragraph">
                    <wp:posOffset>34290</wp:posOffset>
                  </wp:positionV>
                  <wp:extent cx="1121410" cy="425450"/>
                  <wp:effectExtent l="0" t="0" r="2540" b="0"/>
                  <wp:wrapTight wrapText="bothSides">
                    <wp:wrapPolygon edited="0">
                      <wp:start x="0" y="0"/>
                      <wp:lineTo x="0" y="20310"/>
                      <wp:lineTo x="21282" y="20310"/>
                      <wp:lineTo x="21282" y="0"/>
                      <wp:lineTo x="0" y="0"/>
                    </wp:wrapPolygon>
                  </wp:wrapTight>
                  <wp:docPr id="17995487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54878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410" cy="42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7D2F3AD" w14:textId="77777777" w:rsidR="00AC23FA" w:rsidRDefault="00AC23FA" w:rsidP="00AC23FA">
            <w:pPr>
              <w:pStyle w:val="Heading4"/>
              <w:spacing w:before="0" w:beforeAutospacing="0" w:after="0" w:afterAutospacing="0"/>
            </w:pPr>
          </w:p>
          <w:p w14:paraId="57B82590" w14:textId="2C7BE37D" w:rsidR="00AC23FA" w:rsidRPr="00AC23FA" w:rsidRDefault="00CE2DE4" w:rsidP="00AC23FA">
            <w:pPr>
              <w:pStyle w:val="Heading4"/>
              <w:spacing w:before="0" w:beforeAutospacing="0" w:after="0" w:afterAutospacing="0"/>
              <w:rPr>
                <w:i/>
              </w:rPr>
            </w:pPr>
            <w:r>
              <w:br/>
            </w:r>
          </w:p>
          <w:p w14:paraId="42E58309" w14:textId="3D99FE28" w:rsidR="00AC23FA" w:rsidRDefault="00CE2DE4" w:rsidP="00AC23FA">
            <w:pPr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CE2DE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For auto-correlation, is correlated with itself.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</w:t>
            </w:r>
          </w:p>
          <w:p w14:paraId="444C3BF5" w14:textId="77777777" w:rsidR="00CE2DE4" w:rsidRDefault="00CE2DE4" w:rsidP="00AC23FA">
            <w:pPr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C23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In MATLAB, correlation can be performed using the </w:t>
            </w:r>
            <w:proofErr w:type="spellStart"/>
            <w:proofErr w:type="gramStart"/>
            <w:r w:rsidRPr="00AC23F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xcorr</w:t>
            </w:r>
            <w:proofErr w:type="spellEnd"/>
            <w:r w:rsidRPr="00AC23F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(</w:t>
            </w:r>
            <w:proofErr w:type="gramEnd"/>
            <w:r w:rsidRPr="00AC23F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)</w:t>
            </w:r>
            <w:r w:rsidRPr="00AC23F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function.</w:t>
            </w:r>
            <w:r w:rsidR="00F961C8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</w:p>
          <w:p w14:paraId="671D99A4" w14:textId="48612CF6" w:rsidR="00AC23FA" w:rsidRPr="00CE2DE4" w:rsidRDefault="00AC23FA" w:rsidP="00AC23FA">
            <w:pPr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76" w:tblpY="88"/>
        <w:tblW w:w="0" w:type="auto"/>
        <w:tblLook w:val="04A0" w:firstRow="1" w:lastRow="0" w:firstColumn="1" w:lastColumn="0" w:noHBand="0" w:noVBand="1"/>
      </w:tblPr>
      <w:tblGrid>
        <w:gridCol w:w="10090"/>
      </w:tblGrid>
      <w:tr w:rsidR="001F104D" w:rsidRPr="00CE2DE4" w14:paraId="5C6DB923" w14:textId="77777777" w:rsidTr="008D5C10">
        <w:trPr>
          <w:trHeight w:val="4526"/>
        </w:trPr>
        <w:tc>
          <w:tcPr>
            <w:tcW w:w="10090" w:type="dxa"/>
          </w:tcPr>
          <w:p w14:paraId="2E4D0744" w14:textId="77777777" w:rsidR="00DF46AA" w:rsidRPr="00CE2DE4" w:rsidRDefault="001F104D" w:rsidP="00CE2DE4">
            <w:pPr>
              <w:pStyle w:val="NormalWeb"/>
              <w:spacing w:before="0"/>
              <w:rPr>
                <w:rStyle w:val="Strong"/>
              </w:rPr>
            </w:pPr>
            <w:r w:rsidRPr="00CE2DE4">
              <w:rPr>
                <w:b/>
                <w:color w:val="BC202E"/>
              </w:rPr>
              <w:lastRenderedPageBreak/>
              <w:t>Stepwise-Procedure:</w:t>
            </w:r>
            <w:r w:rsidRPr="00CE2DE4">
              <w:rPr>
                <w:rStyle w:val="Strong"/>
              </w:rPr>
              <w:t xml:space="preserve"> </w:t>
            </w:r>
          </w:p>
          <w:p w14:paraId="710E342D" w14:textId="77777777" w:rsidR="00CE2DE4" w:rsidRPr="00CE2DE4" w:rsidRDefault="00CE2DE4" w:rsidP="00CE2DE4">
            <w:pPr>
              <w:pStyle w:val="Heading4"/>
              <w:spacing w:before="0" w:beforeAutospacing="0" w:after="0" w:afterAutospacing="0"/>
            </w:pPr>
            <w:r w:rsidRPr="00CE2DE4">
              <w:rPr>
                <w:rStyle w:val="Strong"/>
                <w:b/>
                <w:bCs/>
              </w:rPr>
              <w:t>Convolution</w:t>
            </w:r>
          </w:p>
          <w:p w14:paraId="6A12E3BB" w14:textId="1A512D5D" w:rsidR="00CE2DE4" w:rsidRPr="00CE2DE4" w:rsidRDefault="00CE2DE4" w:rsidP="00880085">
            <w:pPr>
              <w:pStyle w:val="NormalWeb"/>
              <w:numPr>
                <w:ilvl w:val="0"/>
                <w:numId w:val="2"/>
              </w:numPr>
              <w:spacing w:before="0"/>
            </w:pPr>
            <w:r w:rsidRPr="00CE2DE4">
              <w:t>D</w:t>
            </w:r>
            <w:r w:rsidR="00F961C8">
              <w:t>efine two discrete signals</w:t>
            </w:r>
          </w:p>
          <w:p w14:paraId="71B759B1" w14:textId="77777777" w:rsidR="00CE2DE4" w:rsidRPr="00CE2DE4" w:rsidRDefault="00CE2DE4" w:rsidP="00880085">
            <w:pPr>
              <w:pStyle w:val="NormalWeb"/>
              <w:numPr>
                <w:ilvl w:val="0"/>
                <w:numId w:val="2"/>
              </w:numPr>
              <w:spacing w:before="0"/>
            </w:pPr>
            <w:r w:rsidRPr="00CE2DE4">
              <w:t xml:space="preserve">Perform convolution using the </w:t>
            </w:r>
            <w:proofErr w:type="gramStart"/>
            <w:r w:rsidRPr="00CE2DE4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conv(</w:t>
            </w:r>
            <w:proofErr w:type="gramEnd"/>
            <w:r w:rsidRPr="00CE2DE4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)</w:t>
            </w:r>
            <w:r w:rsidRPr="00CE2DE4">
              <w:t xml:space="preserve"> function.</w:t>
            </w:r>
          </w:p>
          <w:p w14:paraId="21F8D68F" w14:textId="77777777" w:rsidR="00CE2DE4" w:rsidRDefault="00CE2DE4" w:rsidP="00880085">
            <w:pPr>
              <w:pStyle w:val="NormalWeb"/>
              <w:numPr>
                <w:ilvl w:val="0"/>
                <w:numId w:val="2"/>
              </w:numPr>
              <w:spacing w:before="0"/>
            </w:pPr>
            <w:r w:rsidRPr="00CE2DE4">
              <w:t>Plot the input signals and the resulting output signal.</w:t>
            </w:r>
          </w:p>
          <w:p w14:paraId="3A91E6DB" w14:textId="77777777" w:rsidR="008D5C10" w:rsidRDefault="008D5C10" w:rsidP="008D5C10">
            <w:pPr>
              <w:pStyle w:val="NormalWeb"/>
              <w:spacing w:before="0"/>
            </w:pPr>
          </w:p>
          <w:p w14:paraId="41F6B847" w14:textId="3F27195B" w:rsidR="008D5C10" w:rsidRDefault="008D5C10" w:rsidP="008D5C10">
            <w:pPr>
              <w:pStyle w:val="NormalWeb"/>
              <w:spacing w:before="0"/>
            </w:pPr>
            <w:r>
              <w:t xml:space="preserve">Write code for performing convolution of the sequences  </w:t>
            </w:r>
            <w:r w:rsidRPr="008D5C10">
              <w:rPr>
                <w:i/>
              </w:rPr>
              <w:t xml:space="preserve">x(n)= </w:t>
            </w:r>
            <w:r w:rsidRPr="008D5C10">
              <w:t>[3, 2, 1, 2]</w:t>
            </w:r>
            <w:r>
              <w:t xml:space="preserve"> and </w:t>
            </w:r>
            <w:r w:rsidRPr="008D5C10">
              <w:rPr>
                <w:i/>
              </w:rPr>
              <w:t>h(</w:t>
            </w:r>
            <w:r>
              <w:rPr>
                <w:i/>
              </w:rPr>
              <w:t>n</w:t>
            </w:r>
            <w:r w:rsidRPr="008D5C10">
              <w:rPr>
                <w:i/>
              </w:rPr>
              <w:t>)</w:t>
            </w:r>
            <w:r>
              <w:rPr>
                <w:i/>
              </w:rPr>
              <w:t>=</w:t>
            </w:r>
            <w:r w:rsidRPr="008D5C10">
              <w:rPr>
                <w:i/>
              </w:rPr>
              <w:t xml:space="preserve"> </w:t>
            </w:r>
            <w:r w:rsidRPr="008D5C10">
              <w:t>[1, 2, 1, 2]</w:t>
            </w:r>
            <w:r>
              <w:t xml:space="preserve"> with and without </w:t>
            </w:r>
            <w:r w:rsidRPr="008D5C10">
              <w:rPr>
                <w:i/>
              </w:rPr>
              <w:t>conv()</w:t>
            </w:r>
            <w:r>
              <w:t xml:space="preserve"> function</w:t>
            </w:r>
          </w:p>
          <w:p w14:paraId="1DA65162" w14:textId="77777777" w:rsidR="008D5C10" w:rsidRDefault="008D5C10" w:rsidP="008D5C10">
            <w:pPr>
              <w:pStyle w:val="NormalWeb"/>
              <w:spacing w:before="0"/>
            </w:pPr>
          </w:p>
          <w:p w14:paraId="108CD9D2" w14:textId="3E84B786" w:rsidR="008D5C10" w:rsidRPr="00AC23FA" w:rsidRDefault="008D5C10" w:rsidP="008D5C10">
            <w:pPr>
              <w:pStyle w:val="NormalWeb"/>
              <w:spacing w:before="0"/>
              <w:rPr>
                <w:b/>
                <w:bCs/>
                <w:color w:val="C00000"/>
              </w:rPr>
            </w:pPr>
            <w:r w:rsidRPr="00AC23FA">
              <w:rPr>
                <w:b/>
                <w:bCs/>
                <w:color w:val="C00000"/>
              </w:rPr>
              <w:t>Code (with inbuilt Function):</w:t>
            </w:r>
          </w:p>
          <w:p w14:paraId="1AE7D5F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 = [3, 2, 1, 2];</w:t>
            </w:r>
          </w:p>
          <w:p w14:paraId="4B07D0E0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h = [1, 2, 1, 2];</w:t>
            </w:r>
          </w:p>
          <w:p w14:paraId="05E4F60C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y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conv(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x, h);</w:t>
            </w:r>
          </w:p>
          <w:p w14:paraId="3BBFE794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0:length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(x)-1; </w:t>
            </w:r>
          </w:p>
          <w:p w14:paraId="4C23DB9A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n_h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0:length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(h)-1; </w:t>
            </w:r>
          </w:p>
          <w:p w14:paraId="16AC7DB0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n_y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0:length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(y)-1;</w:t>
            </w:r>
          </w:p>
          <w:p w14:paraId="2DA6E261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76477608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figure;</w:t>
            </w:r>
          </w:p>
          <w:p w14:paraId="2E880618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3,1,1);</w:t>
            </w:r>
          </w:p>
          <w:p w14:paraId="335EA3DB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x, 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0C0D9EE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'Input Signal x(n)'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11756358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F70DF50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'Amplitude'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833F0AF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4BA51D46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3,1,2);</w:t>
            </w:r>
          </w:p>
          <w:p w14:paraId="1860ED02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n_h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h, 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97132C0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'Impulse Response h(n)'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66B4E576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4D3C76B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'Amplitude'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B962EC3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1B8CAEFB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3,1,3);</w:t>
            </w:r>
          </w:p>
          <w:p w14:paraId="7F21993D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n_y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y, 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700B2FE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'Output Signal y(n) = x(n) * h(n)'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0DFA19B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0E4CCC0" w14:textId="148FCE8D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'Amplitude'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1BFFBBF" w14:textId="77777777" w:rsidR="008D5C10" w:rsidRPr="008D5C10" w:rsidRDefault="008D5C10" w:rsidP="008D5C10">
            <w:pPr>
              <w:pStyle w:val="NormalWeb"/>
              <w:spacing w:before="0"/>
              <w:rPr>
                <w:color w:val="C00000"/>
              </w:rPr>
            </w:pPr>
          </w:p>
          <w:p w14:paraId="13F1E5CD" w14:textId="02799248" w:rsidR="00B20D58" w:rsidRPr="00AC23FA" w:rsidRDefault="008D5C10" w:rsidP="00AC23FA">
            <w:pPr>
              <w:pStyle w:val="NormalWeb"/>
              <w:spacing w:before="0"/>
              <w:rPr>
                <w:b/>
                <w:bCs/>
                <w:color w:val="C00000"/>
              </w:rPr>
            </w:pPr>
            <w:r w:rsidRPr="00AC23FA">
              <w:rPr>
                <w:b/>
                <w:bCs/>
                <w:color w:val="C00000"/>
              </w:rPr>
              <w:t>Code (without Function):</w:t>
            </w:r>
          </w:p>
          <w:p w14:paraId="42099E72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 = [3, 2, 1, 2];</w:t>
            </w:r>
          </w:p>
          <w:p w14:paraId="0610655E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h = [1, 2, 1, 2];</w:t>
            </w:r>
          </w:p>
          <w:p w14:paraId="3E0D747B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253A6867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length(x);</w:t>
            </w:r>
          </w:p>
          <w:p w14:paraId="4CC40977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len_h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length(h);</w:t>
            </w:r>
          </w:p>
          <w:p w14:paraId="17ABF01A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 =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+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len_h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- 1; </w:t>
            </w:r>
          </w:p>
          <w:p w14:paraId="3A26CF11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7DE28CCC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y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zeros(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1, N);</w:t>
            </w:r>
          </w:p>
          <w:p w14:paraId="77407534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7EDD38E8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 xml:space="preserve">for 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1:N</w:t>
            </w:r>
            <w:proofErr w:type="gramEnd"/>
          </w:p>
          <w:p w14:paraId="07DD2794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</w:t>
            </w: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 xml:space="preserve">for 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k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1:len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_x</w:t>
            </w:r>
          </w:p>
          <w:p w14:paraId="4A43FFA7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    </w:t>
            </w: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 xml:space="preserve">if 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(n-k+1 &gt; 0) &amp;&amp; (n-k+1 &lt;=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len_h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</w:t>
            </w:r>
          </w:p>
          <w:p w14:paraId="2DB38DEC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        y(n) = y(n) + x(k) * h(n-k+1);</w:t>
            </w:r>
          </w:p>
          <w:p w14:paraId="5C5871EC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    </w:t>
            </w: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>end</w:t>
            </w:r>
          </w:p>
          <w:p w14:paraId="481746BF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</w:t>
            </w: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>end</w:t>
            </w:r>
          </w:p>
          <w:p w14:paraId="4001E953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lastRenderedPageBreak/>
              <w:t>end</w:t>
            </w:r>
          </w:p>
          <w:p w14:paraId="2460EA1F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3502805A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0:len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_x-1; </w:t>
            </w:r>
          </w:p>
          <w:p w14:paraId="3C02D569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n_h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0:len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_h-1; </w:t>
            </w:r>
          </w:p>
          <w:p w14:paraId="53C1F961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n_y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0:N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-1;     </w:t>
            </w:r>
          </w:p>
          <w:p w14:paraId="5388EF14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4748C13C" w14:textId="73D311AE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 xml:space="preserve">% </w:t>
            </w:r>
            <w:r w:rsidR="00AC23F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p</w:t>
            </w:r>
            <w:r w:rsidRPr="00B20D5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lotting the signals</w:t>
            </w:r>
          </w:p>
          <w:p w14:paraId="4D29F503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figure;</w:t>
            </w:r>
          </w:p>
          <w:p w14:paraId="5DA9423D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3,1,1);</w:t>
            </w:r>
          </w:p>
          <w:p w14:paraId="415F094F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x, 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5F4EBCB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'Input Signal x(n)'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006D19E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0A47271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'Amplitude'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2FC71CF0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04ADEC6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3,1,2);</w:t>
            </w:r>
          </w:p>
          <w:p w14:paraId="1F52A3ED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n_h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h, 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0678EA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'Impulse Response h(n)'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FD817B9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012EE80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'Amplitude'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1545341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4B0ACBA4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3,1,3);</w:t>
            </w:r>
          </w:p>
          <w:p w14:paraId="783330C3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n_y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y, 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EE28F0A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'Output Signal y(n) = x(n) * h(n)'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496698C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95BDD74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'Amplitude'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BFEC648" w14:textId="77777777" w:rsidR="008D5C10" w:rsidRDefault="008D5C10" w:rsidP="008D5C10">
            <w:pPr>
              <w:pStyle w:val="NormalWeb"/>
              <w:spacing w:before="0"/>
              <w:rPr>
                <w:color w:val="C00000"/>
              </w:rPr>
            </w:pPr>
          </w:p>
          <w:p w14:paraId="38099B70" w14:textId="2EFDF4A3" w:rsidR="008D5C10" w:rsidRDefault="008D5C10" w:rsidP="008D5C10">
            <w:pPr>
              <w:pStyle w:val="NormalWeb"/>
              <w:spacing w:before="0"/>
              <w:rPr>
                <w:b/>
                <w:bCs/>
                <w:color w:val="C00000"/>
              </w:rPr>
            </w:pPr>
            <w:r w:rsidRPr="00AC23FA">
              <w:rPr>
                <w:b/>
                <w:bCs/>
                <w:color w:val="C00000"/>
              </w:rPr>
              <w:t>Output:</w:t>
            </w:r>
          </w:p>
          <w:p w14:paraId="0DEF553F" w14:textId="77777777" w:rsidR="00AC23FA" w:rsidRPr="00AC23FA" w:rsidRDefault="00AC23FA" w:rsidP="008D5C10">
            <w:pPr>
              <w:pStyle w:val="NormalWeb"/>
              <w:spacing w:before="0"/>
              <w:rPr>
                <w:b/>
                <w:bCs/>
                <w:color w:val="C00000"/>
              </w:rPr>
            </w:pPr>
          </w:p>
          <w:p w14:paraId="5F9ED852" w14:textId="42D9776B" w:rsidR="008D5C10" w:rsidRDefault="00B20D58" w:rsidP="00AC23FA">
            <w:pPr>
              <w:pStyle w:val="NormalWeb"/>
              <w:spacing w:before="0"/>
              <w:jc w:val="center"/>
            </w:pPr>
            <w:r w:rsidRPr="00B20D58">
              <w:rPr>
                <w:noProof/>
              </w:rPr>
              <w:drawing>
                <wp:inline distT="0" distB="0" distL="0" distR="0" wp14:anchorId="43D557ED" wp14:editId="1EF25AB7">
                  <wp:extent cx="6217920" cy="3507890"/>
                  <wp:effectExtent l="0" t="0" r="0" b="0"/>
                  <wp:docPr id="19925873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587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9348" cy="353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9F20E" w14:textId="77777777" w:rsidR="00AC23FA" w:rsidRDefault="00AC23FA" w:rsidP="008D5C10">
            <w:pPr>
              <w:pStyle w:val="NormalWeb"/>
              <w:spacing w:before="0"/>
            </w:pPr>
          </w:p>
          <w:p w14:paraId="4535DFFF" w14:textId="77777777" w:rsidR="00920352" w:rsidRDefault="00920352" w:rsidP="008D5C10">
            <w:pPr>
              <w:pStyle w:val="NormalWeb"/>
              <w:spacing w:before="0"/>
            </w:pPr>
          </w:p>
          <w:p w14:paraId="10EC4A9F" w14:textId="77777777" w:rsidR="00920352" w:rsidRDefault="00920352" w:rsidP="008D5C10">
            <w:pPr>
              <w:pStyle w:val="NormalWeb"/>
              <w:spacing w:before="0"/>
            </w:pPr>
          </w:p>
          <w:p w14:paraId="624BFE25" w14:textId="59A78195" w:rsidR="00CE2DE4" w:rsidRPr="00CE2DE4" w:rsidRDefault="00CE2DE4" w:rsidP="00CE2DE4">
            <w:pPr>
              <w:pStyle w:val="Heading4"/>
              <w:spacing w:before="0" w:beforeAutospacing="0" w:after="0" w:afterAutospacing="0"/>
            </w:pPr>
            <w:r w:rsidRPr="00CE2DE4">
              <w:rPr>
                <w:rStyle w:val="Strong"/>
                <w:b/>
                <w:bCs/>
              </w:rPr>
              <w:t>Correlation</w:t>
            </w:r>
          </w:p>
          <w:p w14:paraId="1861B540" w14:textId="5F4A969E" w:rsidR="00CE2DE4" w:rsidRPr="00CE2DE4" w:rsidRDefault="00CE2DE4" w:rsidP="00880085">
            <w:pPr>
              <w:pStyle w:val="NormalWeb"/>
              <w:numPr>
                <w:ilvl w:val="0"/>
                <w:numId w:val="3"/>
              </w:numPr>
              <w:spacing w:before="0"/>
            </w:pPr>
            <w:r w:rsidRPr="00CE2DE4">
              <w:t>Define two discrete signals</w:t>
            </w:r>
            <w:r w:rsidR="00AC23FA">
              <w:t>.</w:t>
            </w:r>
          </w:p>
          <w:p w14:paraId="777309A0" w14:textId="77777777" w:rsidR="00CE2DE4" w:rsidRPr="00CE2DE4" w:rsidRDefault="00CE2DE4" w:rsidP="00880085">
            <w:pPr>
              <w:pStyle w:val="NormalWeb"/>
              <w:numPr>
                <w:ilvl w:val="0"/>
                <w:numId w:val="3"/>
              </w:numPr>
              <w:spacing w:before="0"/>
            </w:pPr>
            <w:r w:rsidRPr="00CE2DE4">
              <w:t xml:space="preserve">Perform cross-correlation using the </w:t>
            </w:r>
            <w:proofErr w:type="spellStart"/>
            <w:proofErr w:type="gramStart"/>
            <w:r w:rsidRPr="00CE2DE4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xcorr</w:t>
            </w:r>
            <w:proofErr w:type="spellEnd"/>
            <w:r w:rsidRPr="00CE2DE4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DE4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)</w:t>
            </w:r>
            <w:r w:rsidRPr="00CE2DE4">
              <w:t xml:space="preserve"> function.</w:t>
            </w:r>
          </w:p>
          <w:p w14:paraId="134533DE" w14:textId="77777777" w:rsidR="00CE2DE4" w:rsidRPr="00CE2DE4" w:rsidRDefault="00CE2DE4" w:rsidP="00880085">
            <w:pPr>
              <w:pStyle w:val="NormalWeb"/>
              <w:numPr>
                <w:ilvl w:val="0"/>
                <w:numId w:val="3"/>
              </w:numPr>
              <w:spacing w:before="0"/>
            </w:pPr>
            <w:r w:rsidRPr="00CE2DE4">
              <w:t xml:space="preserve">Perform auto-correlation on one of the signals using </w:t>
            </w:r>
            <w:proofErr w:type="spellStart"/>
            <w:proofErr w:type="gramStart"/>
            <w:r w:rsidRPr="00CE2DE4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xcorr</w:t>
            </w:r>
            <w:proofErr w:type="spellEnd"/>
            <w:r w:rsidRPr="00CE2DE4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CE2DE4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)</w:t>
            </w:r>
            <w:r w:rsidRPr="00CE2DE4">
              <w:t>.</w:t>
            </w:r>
          </w:p>
          <w:p w14:paraId="7BCE4050" w14:textId="77777777" w:rsidR="001F104D" w:rsidRDefault="00CE2DE4" w:rsidP="00880085">
            <w:pPr>
              <w:pStyle w:val="NormalWeb"/>
              <w:numPr>
                <w:ilvl w:val="0"/>
                <w:numId w:val="3"/>
              </w:numPr>
              <w:spacing w:before="0"/>
            </w:pPr>
            <w:r w:rsidRPr="00CE2DE4">
              <w:t>Plot the signals and their correlation results.</w:t>
            </w:r>
          </w:p>
          <w:p w14:paraId="21B17F94" w14:textId="77777777" w:rsidR="008D5C10" w:rsidRDefault="008D5C10" w:rsidP="008D5C10">
            <w:pPr>
              <w:pStyle w:val="NormalWeb"/>
              <w:spacing w:before="0"/>
            </w:pPr>
          </w:p>
          <w:p w14:paraId="328631BA" w14:textId="3E99F7C7" w:rsidR="008D5C10" w:rsidRDefault="008D5C10" w:rsidP="008D5C10">
            <w:pPr>
              <w:pStyle w:val="NormalWeb"/>
              <w:spacing w:before="0"/>
            </w:pPr>
            <w:r>
              <w:t xml:space="preserve">Write code for performing </w:t>
            </w:r>
            <w:r w:rsidR="007E578A">
              <w:t>cross- co</w:t>
            </w:r>
            <w:r w:rsidR="007E578A" w:rsidRPr="007E578A">
              <w:rPr>
                <w:rStyle w:val="Strong"/>
                <w:b w:val="0"/>
              </w:rPr>
              <w:t>rrelation</w:t>
            </w:r>
            <w:r>
              <w:t xml:space="preserve"> of the sequences  </w:t>
            </w:r>
            <w:r w:rsidRPr="008D5C10">
              <w:rPr>
                <w:i/>
              </w:rPr>
              <w:t xml:space="preserve">x(n)= </w:t>
            </w:r>
            <w:r w:rsidR="007E578A">
              <w:t>[1, 2, 1, 1</w:t>
            </w:r>
            <w:r w:rsidRPr="008D5C10">
              <w:t>]</w:t>
            </w:r>
            <w:r>
              <w:t xml:space="preserve"> and </w:t>
            </w:r>
            <w:r w:rsidR="007E578A">
              <w:rPr>
                <w:i/>
              </w:rPr>
              <w:t>y</w:t>
            </w:r>
            <w:r w:rsidRPr="008D5C10">
              <w:rPr>
                <w:i/>
              </w:rPr>
              <w:t>(</w:t>
            </w:r>
            <w:r>
              <w:rPr>
                <w:i/>
              </w:rPr>
              <w:t>n</w:t>
            </w:r>
            <w:r w:rsidRPr="008D5C10">
              <w:rPr>
                <w:i/>
              </w:rPr>
              <w:t>)</w:t>
            </w:r>
            <w:r>
              <w:rPr>
                <w:i/>
              </w:rPr>
              <w:t>=</w:t>
            </w:r>
            <w:r w:rsidRPr="008D5C10">
              <w:rPr>
                <w:i/>
              </w:rPr>
              <w:t xml:space="preserve"> </w:t>
            </w:r>
            <w:r w:rsidRPr="008D5C10">
              <w:t>[</w:t>
            </w:r>
            <w:r w:rsidR="007E578A">
              <w:t>1, 1, 2, 1</w:t>
            </w:r>
            <w:r w:rsidRPr="008D5C10">
              <w:t>]</w:t>
            </w:r>
            <w:r w:rsidR="007E578A">
              <w:t xml:space="preserve"> with and without inbuilt</w:t>
            </w:r>
            <w:r>
              <w:t xml:space="preserve"> function</w:t>
            </w:r>
          </w:p>
          <w:p w14:paraId="612E7F5D" w14:textId="77777777" w:rsidR="008D5C10" w:rsidRDefault="008D5C10" w:rsidP="008D5C10">
            <w:pPr>
              <w:pStyle w:val="NormalWeb"/>
              <w:spacing w:before="0"/>
            </w:pPr>
          </w:p>
          <w:p w14:paraId="4FD907F9" w14:textId="77777777" w:rsidR="008D5C10" w:rsidRPr="00AC23FA" w:rsidRDefault="008D5C10" w:rsidP="008D5C10">
            <w:pPr>
              <w:pStyle w:val="NormalWeb"/>
              <w:spacing w:before="0"/>
              <w:rPr>
                <w:b/>
                <w:bCs/>
                <w:color w:val="C00000"/>
              </w:rPr>
            </w:pPr>
            <w:r w:rsidRPr="00AC23FA">
              <w:rPr>
                <w:b/>
                <w:bCs/>
                <w:color w:val="C00000"/>
              </w:rPr>
              <w:t>Code (with inbuilt Function):</w:t>
            </w:r>
          </w:p>
          <w:p w14:paraId="18B1385B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 = [1, 2, 1, 1];</w:t>
            </w:r>
          </w:p>
          <w:p w14:paraId="61CBB520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 = [1, 1, 2, 1];</w:t>
            </w:r>
          </w:p>
          <w:p w14:paraId="5EF0840F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cross_corr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lags] = </w:t>
            </w:r>
            <w:proofErr w:type="spellStart"/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xcorr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x, y);</w:t>
            </w:r>
          </w:p>
          <w:p w14:paraId="4C0721D1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48A93E1F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auto_corr_x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xcorr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(x);</w:t>
            </w:r>
          </w:p>
          <w:p w14:paraId="1FC0F40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485E259A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0:length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(x)-1; </w:t>
            </w:r>
          </w:p>
          <w:p w14:paraId="5ED57137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n_y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0:length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(y)-1; </w:t>
            </w:r>
          </w:p>
          <w:p w14:paraId="3D6536E1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6EF71ECA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figure;</w:t>
            </w:r>
          </w:p>
          <w:p w14:paraId="19652F69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59D884B8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4, 1, 1);</w:t>
            </w:r>
          </w:p>
          <w:p w14:paraId="62685BD0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x, 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89713A7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'Signal x(n)'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6D9C662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B9C79D6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'Amplitude'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1CFAF796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62F8FE19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4, 1, 2);</w:t>
            </w:r>
          </w:p>
          <w:p w14:paraId="0538DF4D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n_y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y, 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1DB34C2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'Signal y(n)'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183E1A1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B738760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'Amplitude'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A1D35F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2DABD34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4, 1, 3);</w:t>
            </w:r>
          </w:p>
          <w:p w14:paraId="33D4BAAF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lags,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cross_corr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30AA36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'Cross-Correlation of x(n) and y(n)'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A2B08AC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'Lag'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6FF8840D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'Correlation'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2BEEE833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074EC193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lags_auto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-length(x)+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1:length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(x)-1; subplot(4, 1, 4);</w:t>
            </w:r>
          </w:p>
          <w:p w14:paraId="7364DE18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lags_auto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auto_corr_x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7FA939AC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'Auto-Correlation of x(n)'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1A167E89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'Lag'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6C011BC4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'Correlation'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139D7098" w14:textId="77777777" w:rsidR="008D5C10" w:rsidRPr="008D5C10" w:rsidRDefault="008D5C10" w:rsidP="008D5C10">
            <w:pPr>
              <w:pStyle w:val="NormalWeb"/>
              <w:spacing w:before="0"/>
              <w:rPr>
                <w:color w:val="C00000"/>
              </w:rPr>
            </w:pPr>
          </w:p>
          <w:p w14:paraId="19F534BD" w14:textId="77777777" w:rsidR="008D5C10" w:rsidRPr="00AC23FA" w:rsidRDefault="008D5C10" w:rsidP="008D5C10">
            <w:pPr>
              <w:pStyle w:val="NormalWeb"/>
              <w:spacing w:before="0"/>
              <w:rPr>
                <w:b/>
                <w:bCs/>
                <w:color w:val="C00000"/>
              </w:rPr>
            </w:pPr>
            <w:r w:rsidRPr="00AC23FA">
              <w:rPr>
                <w:b/>
                <w:bCs/>
                <w:color w:val="C00000"/>
              </w:rPr>
              <w:t>Code (without Function):</w:t>
            </w:r>
          </w:p>
          <w:p w14:paraId="19712467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 = [1, 2, 1, 1];</w:t>
            </w:r>
          </w:p>
          <w:p w14:paraId="248E4E33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 = [1, 1, 2, 1];</w:t>
            </w:r>
          </w:p>
          <w:p w14:paraId="025AB8A6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244BA523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length(x);</w:t>
            </w:r>
          </w:p>
          <w:p w14:paraId="050AFD6B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len_y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length(y);</w:t>
            </w:r>
          </w:p>
          <w:p w14:paraId="11A8B336" w14:textId="4B811C1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lastRenderedPageBreak/>
              <w:t>N_cross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+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len_y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- 1; </w:t>
            </w:r>
          </w:p>
          <w:p w14:paraId="0FEFE115" w14:textId="331F7F64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N_auto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+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- 1;   </w:t>
            </w:r>
          </w:p>
          <w:p w14:paraId="009A9A88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5F65BE9F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cross_corr_manual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zeros(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1,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N_cross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D4EC98E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auto_corr_manual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zeros(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1,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N_auto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29726BA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2B4CD90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 xml:space="preserve">for 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lag = -(len_y-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1):(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len_x-1)</w:t>
            </w:r>
          </w:p>
          <w:p w14:paraId="3E2E649E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</w:t>
            </w: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 xml:space="preserve">for 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max(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1, lag+1):min(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len_x+lag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</w:t>
            </w:r>
          </w:p>
          <w:p w14:paraId="14D6C609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cross_corr_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manual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lag +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len_y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) =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cross_corr_manual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(lag +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len_y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) + </w:t>
            </w: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>...</w:t>
            </w:r>
          </w:p>
          <w:p w14:paraId="0E78096F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        x(n) *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 - lag);</w:t>
            </w:r>
          </w:p>
          <w:p w14:paraId="2E0EA9B6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</w:t>
            </w: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>end</w:t>
            </w:r>
          </w:p>
          <w:p w14:paraId="0391826A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>end</w:t>
            </w:r>
          </w:p>
          <w:p w14:paraId="0044C114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39B0957E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 xml:space="preserve">for 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lag = -(len_x-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1):(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len_x-1)</w:t>
            </w:r>
          </w:p>
          <w:p w14:paraId="4663E18F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</w:t>
            </w: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 xml:space="preserve">for 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n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max(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1, lag+1):min(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len_x+lag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</w:t>
            </w:r>
          </w:p>
          <w:p w14:paraId="00D0FC2D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   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auto_corr_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manual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lag +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) =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auto_corr_manual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(lag + 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len_x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) + </w:t>
            </w: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>...</w:t>
            </w:r>
          </w:p>
          <w:p w14:paraId="6C66F9ED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        x(n) *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 - lag);</w:t>
            </w:r>
          </w:p>
          <w:p w14:paraId="458EE00D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   </w:t>
            </w: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>end</w:t>
            </w:r>
          </w:p>
          <w:p w14:paraId="153627C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color w:val="0E00FF"/>
                <w:sz w:val="20"/>
                <w:szCs w:val="20"/>
                <w:lang w:val="en-IN" w:eastAsia="en-IN"/>
              </w:rPr>
              <w:t>end</w:t>
            </w:r>
          </w:p>
          <w:p w14:paraId="59A06A43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3AA88D70" w14:textId="5A66DB6B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0:len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_x-1; </w:t>
            </w:r>
          </w:p>
          <w:p w14:paraId="6F46C8A4" w14:textId="36FC8BA3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n_y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 = 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0:len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_y-1; </w:t>
            </w:r>
          </w:p>
          <w:p w14:paraId="098C3C4F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633CC9E1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figure;</w:t>
            </w:r>
          </w:p>
          <w:p w14:paraId="2E19ABB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29DD18F8" w14:textId="51F250F1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 xml:space="preserve">% </w:t>
            </w:r>
            <w:r w:rsidR="00AC23F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p</w:t>
            </w:r>
            <w:r w:rsidRPr="00B20D5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lot signal x</w:t>
            </w:r>
          </w:p>
          <w:p w14:paraId="2213B03F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4, 1, 1);</w:t>
            </w:r>
          </w:p>
          <w:p w14:paraId="685D25AB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n_x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x, 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87B079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'Signal x(n)'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2DEBFA4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66AA842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'Amplitude'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4C5AFDD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1EF8917F" w14:textId="2D5073F5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 xml:space="preserve">% </w:t>
            </w:r>
            <w:r w:rsidR="00AC23F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p</w:t>
            </w:r>
            <w:r w:rsidRPr="00B20D5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lot signal y</w:t>
            </w:r>
          </w:p>
          <w:p w14:paraId="40F2714E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4, 1, 2);</w:t>
            </w:r>
          </w:p>
          <w:p w14:paraId="2FF191B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spellStart"/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n_y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, y, 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616F9475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'Signal y(n)'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109F4631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95478AD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'Amplitude'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8A66B80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3376E17F" w14:textId="027D5021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% manual cross-correlation result</w:t>
            </w:r>
          </w:p>
          <w:p w14:paraId="72B5905D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4, 1, 3);</w:t>
            </w:r>
          </w:p>
          <w:p w14:paraId="3A7027B6" w14:textId="16BCBF56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stem(-len_y+</w:t>
            </w: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1:len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_x-1,cross_corr_manual,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); </w:t>
            </w:r>
          </w:p>
          <w:p w14:paraId="7BB0488E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'Manual Cross-Correlation of x(n) and y(n)'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34DC6ED1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'Lag'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07940BE4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'Correlation'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5598D3A3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</w:p>
          <w:p w14:paraId="62FBFBB0" w14:textId="37EC62BC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r w:rsidRPr="00B20D5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 xml:space="preserve">% </w:t>
            </w:r>
            <w:r w:rsidR="00AC23FA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p</w:t>
            </w:r>
            <w:r w:rsidRPr="00B20D58">
              <w:rPr>
                <w:rFonts w:ascii="Consolas" w:eastAsia="Times New Roman" w:hAnsi="Consolas" w:cs="Times New Roman"/>
                <w:color w:val="008013"/>
                <w:sz w:val="20"/>
                <w:szCs w:val="20"/>
                <w:lang w:val="en-IN" w:eastAsia="en-IN"/>
              </w:rPr>
              <w:t>lot manual auto-correlation result</w:t>
            </w:r>
          </w:p>
          <w:p w14:paraId="77F38938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subplot(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4, 1, 4);</w:t>
            </w:r>
          </w:p>
          <w:p w14:paraId="54E413F7" w14:textId="029484F1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stem(</w:t>
            </w:r>
            <w:proofErr w:type="gram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-len_x+1:len_x-1 ,</w:t>
            </w: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auto_corr_manual,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'filled</w:t>
            </w:r>
            <w:proofErr w:type="spell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 xml:space="preserve">); </w:t>
            </w:r>
          </w:p>
          <w:p w14:paraId="4CDED6DA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gram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title(</w:t>
            </w:r>
            <w:proofErr w:type="gramEnd"/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'Manual Auto-Correlation of x(n)'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1BE54728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xlabel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'Lag'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5E79AD4" w14:textId="77777777" w:rsidR="00B20D58" w:rsidRPr="00B20D58" w:rsidRDefault="00B20D58" w:rsidP="00AC23FA">
            <w:pPr>
              <w:ind w:left="720"/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</w:pPr>
            <w:proofErr w:type="spellStart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ylabel</w:t>
            </w:r>
            <w:proofErr w:type="spellEnd"/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(</w:t>
            </w:r>
            <w:r w:rsidRPr="00B20D58">
              <w:rPr>
                <w:rFonts w:ascii="Consolas" w:eastAsia="Times New Roman" w:hAnsi="Consolas" w:cs="Times New Roman"/>
                <w:color w:val="A709F5"/>
                <w:sz w:val="20"/>
                <w:szCs w:val="20"/>
                <w:lang w:val="en-IN" w:eastAsia="en-IN"/>
              </w:rPr>
              <w:t>'Correlation'</w:t>
            </w:r>
            <w:r w:rsidRPr="00B20D58">
              <w:rPr>
                <w:rFonts w:ascii="Consolas" w:eastAsia="Times New Roman" w:hAnsi="Consolas" w:cs="Times New Roman"/>
                <w:sz w:val="20"/>
                <w:szCs w:val="20"/>
                <w:lang w:val="en-IN" w:eastAsia="en-IN"/>
              </w:rPr>
              <w:t>);</w:t>
            </w:r>
          </w:p>
          <w:p w14:paraId="4581E9FB" w14:textId="77777777" w:rsidR="008D5C10" w:rsidRDefault="008D5C10" w:rsidP="008D5C10">
            <w:pPr>
              <w:pStyle w:val="NormalWeb"/>
              <w:spacing w:before="0"/>
              <w:rPr>
                <w:color w:val="C00000"/>
              </w:rPr>
            </w:pPr>
          </w:p>
          <w:p w14:paraId="0BFA9A5E" w14:textId="77777777" w:rsidR="00AC23FA" w:rsidRDefault="00AC23FA" w:rsidP="008D5C10">
            <w:pPr>
              <w:pStyle w:val="NormalWeb"/>
              <w:spacing w:before="0"/>
              <w:rPr>
                <w:color w:val="C00000"/>
              </w:rPr>
            </w:pPr>
          </w:p>
          <w:p w14:paraId="3E5EA3FB" w14:textId="77777777" w:rsidR="00AC23FA" w:rsidRDefault="00AC23FA" w:rsidP="008D5C10">
            <w:pPr>
              <w:pStyle w:val="NormalWeb"/>
              <w:spacing w:before="0"/>
              <w:rPr>
                <w:color w:val="C00000"/>
              </w:rPr>
            </w:pPr>
          </w:p>
          <w:p w14:paraId="23FA1C53" w14:textId="77777777" w:rsidR="008D5C10" w:rsidRPr="00AC23FA" w:rsidRDefault="008D5C10" w:rsidP="008D5C10">
            <w:pPr>
              <w:pStyle w:val="NormalWeb"/>
              <w:spacing w:before="0"/>
              <w:rPr>
                <w:b/>
                <w:bCs/>
                <w:color w:val="C00000"/>
              </w:rPr>
            </w:pPr>
            <w:r w:rsidRPr="00AC23FA">
              <w:rPr>
                <w:b/>
                <w:bCs/>
                <w:color w:val="C00000"/>
              </w:rPr>
              <w:t>Output:</w:t>
            </w:r>
          </w:p>
          <w:p w14:paraId="7100D1BA" w14:textId="77777777" w:rsidR="008D5C10" w:rsidRDefault="00B20D58" w:rsidP="00AC23FA">
            <w:pPr>
              <w:pStyle w:val="NormalWeb"/>
              <w:spacing w:before="0"/>
              <w:jc w:val="center"/>
            </w:pPr>
            <w:r w:rsidRPr="00B20D58">
              <w:rPr>
                <w:noProof/>
              </w:rPr>
              <w:drawing>
                <wp:inline distT="0" distB="0" distL="0" distR="0" wp14:anchorId="1D2601DE" wp14:editId="0137720F">
                  <wp:extent cx="6211097" cy="3726180"/>
                  <wp:effectExtent l="0" t="0" r="0" b="7620"/>
                  <wp:docPr id="19955800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58007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1766" cy="37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94E4D" w14:textId="517C0058" w:rsidR="00AC23FA" w:rsidRPr="00CE2DE4" w:rsidRDefault="00AC23FA" w:rsidP="008D5C10">
            <w:pPr>
              <w:pStyle w:val="NormalWeb"/>
              <w:spacing w:before="0"/>
            </w:pPr>
          </w:p>
        </w:tc>
      </w:tr>
    </w:tbl>
    <w:p w14:paraId="026711D2" w14:textId="77777777" w:rsidR="008D5C10" w:rsidRDefault="008D5C10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249D9FD5" w14:textId="77777777" w:rsidR="00B20D58" w:rsidRDefault="00B20D58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1922E2F0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51C32E9E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0BC9D49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6A40D839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17E66192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53131082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2C5E5BA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2012DD6B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37AA3629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691DC2CC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2DF70458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3D98F104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2FB1B56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2089C19B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B508F97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4495FE64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30B6D2D8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13B64D0D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228A1C3B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22ED5D05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7B7B5642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5434872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63DAACF5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8B378A0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94"/>
      </w:tblGrid>
      <w:tr w:rsidR="00AC23FA" w:rsidRPr="007609F2" w14:paraId="36FCC477" w14:textId="77777777" w:rsidTr="00920352">
        <w:tc>
          <w:tcPr>
            <w:tcW w:w="10094" w:type="dxa"/>
          </w:tcPr>
          <w:p w14:paraId="2C14DA05" w14:textId="5187BED0" w:rsidR="00AC23FA" w:rsidRPr="007609F2" w:rsidRDefault="00920352" w:rsidP="001F1F8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AC23FA" w:rsidRPr="007609F2" w14:paraId="049BC648" w14:textId="77777777" w:rsidTr="00920352">
        <w:tc>
          <w:tcPr>
            <w:tcW w:w="10094" w:type="dxa"/>
          </w:tcPr>
          <w:p w14:paraId="1A09CA1F" w14:textId="7CC31D46" w:rsidR="00AC23FA" w:rsidRPr="00920352" w:rsidRDefault="00920352" w:rsidP="001F1F8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920352">
              <w:rPr>
                <w:rFonts w:ascii="Times New Roman" w:hAnsi="Times New Roman" w:cs="Times New Roman"/>
                <w:sz w:val="24"/>
                <w:szCs w:val="24"/>
              </w:rPr>
              <w:t>The experiment successfully demonstrated the implementation of convolution and correlation using MATLAB, both with and without inbuilt functions. It provided a clear understanding of their significance in analyzing and processing discrete-time signals.</w:t>
            </w:r>
          </w:p>
        </w:tc>
      </w:tr>
    </w:tbl>
    <w:p w14:paraId="485217D6" w14:textId="77777777" w:rsidR="00AC23FA" w:rsidRDefault="00AC23FA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10094"/>
      </w:tblGrid>
      <w:tr w:rsidR="00920352" w:rsidRPr="007609F2" w14:paraId="66DCE6A0" w14:textId="77777777" w:rsidTr="001F1F85">
        <w:tc>
          <w:tcPr>
            <w:tcW w:w="10094" w:type="dxa"/>
          </w:tcPr>
          <w:p w14:paraId="14B10A18" w14:textId="2206D55D" w:rsidR="00920352" w:rsidRPr="007609F2" w:rsidRDefault="00920352" w:rsidP="001F1F8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Post Lab Questions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920352" w:rsidRPr="00920352" w14:paraId="64ACB52C" w14:textId="77777777" w:rsidTr="001F1F85">
        <w:tc>
          <w:tcPr>
            <w:tcW w:w="10094" w:type="dxa"/>
          </w:tcPr>
          <w:p w14:paraId="330F203B" w14:textId="3CCA04C0" w:rsidR="00920352" w:rsidRPr="00920352" w:rsidRDefault="00920352" w:rsidP="00920352">
            <w:pPr>
              <w:pStyle w:val="ListParagraph"/>
              <w:numPr>
                <w:ilvl w:val="0"/>
                <w:numId w:val="12"/>
              </w:num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Explain the difference between convolution and correlation.</w:t>
            </w:r>
          </w:p>
          <w:p w14:paraId="66545817" w14:textId="77777777" w:rsidR="00920352" w:rsidRP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Convolution: It is used to </w:t>
            </w:r>
            <w:proofErr w:type="spellStart"/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analyze</w:t>
            </w:r>
            <w:proofErr w:type="spellEnd"/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the output of a linear time-invariant (LTI) system by combining the input signal and the system's impulse response. It involves flipping one of the signals and shifting it before multiplying and summing.</w:t>
            </w:r>
          </w:p>
          <w:p w14:paraId="0341637D" w14:textId="77777777" w:rsid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4CC45055" w14:textId="7EC268F4" w:rsid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Correlation: It measures the similarity between two signals as a function of the time-lag applied to one of them. Unlike convolution, the signal is not flipped.</w:t>
            </w:r>
          </w:p>
          <w:p w14:paraId="4EF462D0" w14:textId="77777777" w:rsidR="00920352" w:rsidRP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224AAEE3" w14:textId="74FB2F61" w:rsidR="00920352" w:rsidRPr="00920352" w:rsidRDefault="00920352" w:rsidP="00920352">
            <w:pPr>
              <w:pStyle w:val="ListParagraph"/>
              <w:numPr>
                <w:ilvl w:val="0"/>
                <w:numId w:val="12"/>
              </w:num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How is auto-correlation different from cross-correlation?</w:t>
            </w:r>
          </w:p>
          <w:p w14:paraId="2624046C" w14:textId="77777777" w:rsid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Auto-correlation: Measures the similarity of a signal with a time-shifted version of itself. It helps in identifying repeating patterns or periodicity in the signal.</w:t>
            </w:r>
          </w:p>
          <w:p w14:paraId="3BFA03A8" w14:textId="77777777" w:rsidR="00920352" w:rsidRP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4ECA616D" w14:textId="77777777" w:rsid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Cross-correlation: Measures the similarity between two different signals as a function of time-lag, often used to determine how one signal relates to another.</w:t>
            </w:r>
          </w:p>
          <w:p w14:paraId="06A1F776" w14:textId="77777777" w:rsidR="00920352" w:rsidRP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4508634C" w14:textId="5B2E70DC" w:rsidR="00920352" w:rsidRPr="00920352" w:rsidRDefault="00920352" w:rsidP="00920352">
            <w:pPr>
              <w:pStyle w:val="ListParagraph"/>
              <w:numPr>
                <w:ilvl w:val="0"/>
                <w:numId w:val="12"/>
              </w:num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Can correlation be used to detect time delay between two signals? How?</w:t>
            </w:r>
          </w:p>
          <w:p w14:paraId="6DD62622" w14:textId="77777777" w:rsid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Yes, correlation can detect time delay. The time-lag at which the cross-correlation is maximum indicates the time shift or delay between the two signals.</w:t>
            </w:r>
          </w:p>
          <w:p w14:paraId="0C789F25" w14:textId="77777777" w:rsidR="00920352" w:rsidRP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4B81EA26" w14:textId="39540692" w:rsidR="00920352" w:rsidRPr="00920352" w:rsidRDefault="00920352" w:rsidP="00920352">
            <w:pPr>
              <w:pStyle w:val="ListParagraph"/>
              <w:numPr>
                <w:ilvl w:val="0"/>
                <w:numId w:val="12"/>
              </w:num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How does the length of the output signal differ in convolution and correlation?</w:t>
            </w:r>
          </w:p>
          <w:p w14:paraId="5200A120" w14:textId="77777777" w:rsidR="00920352" w:rsidRP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For two signals of lengths NN and MM: </w:t>
            </w:r>
          </w:p>
          <w:p w14:paraId="7D3222FC" w14:textId="77777777" w:rsidR="00920352" w:rsidRPr="00920352" w:rsidRDefault="00920352" w:rsidP="0092035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Convolution: Output length is N+M−1N + M - 1.</w:t>
            </w:r>
          </w:p>
          <w:p w14:paraId="07752000" w14:textId="77777777" w:rsidR="00920352" w:rsidRDefault="00920352" w:rsidP="0092035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Correlation: Output length is also N+M−1N + M - 1, but the time-lags range symmetrically around zero.</w:t>
            </w:r>
          </w:p>
          <w:p w14:paraId="212F9330" w14:textId="77777777" w:rsidR="00920352" w:rsidRPr="00920352" w:rsidRDefault="00920352" w:rsidP="00920352">
            <w:pPr>
              <w:pStyle w:val="ListParagraph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33595C9E" w14:textId="11A541EC" w:rsidR="00920352" w:rsidRPr="00920352" w:rsidRDefault="00920352" w:rsidP="00920352">
            <w:pPr>
              <w:pStyle w:val="ListParagraph"/>
              <w:numPr>
                <w:ilvl w:val="0"/>
                <w:numId w:val="12"/>
              </w:numPr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Explain with the help of an example the steps required to transform linear convolution with circular convolution and vice-versa.</w:t>
            </w:r>
          </w:p>
          <w:p w14:paraId="0642F138" w14:textId="3B5A79D6" w:rsidR="00920352" w:rsidRP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Linear to Circular Convolution:</w:t>
            </w: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Pad both signals with zeros to make their lengths equal to N+M−1N + M - 1, where NN and MM are the original lengths of the signals. Perform circular convolution on the padded signals.</w:t>
            </w:r>
          </w:p>
          <w:p w14:paraId="52979B95" w14:textId="77777777" w:rsidR="00920352" w:rsidRP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512CA053" w14:textId="79EDF08D" w:rsidR="00920352" w:rsidRP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Circular to Linear Convolution</w:t>
            </w: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: </w:t>
            </w: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Ensure the lengths of both signals match N+M−1N + M - 1. Perform circular convolution, and the result will match the linear convolution.</w:t>
            </w:r>
          </w:p>
          <w:p w14:paraId="62707221" w14:textId="77777777" w:rsid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</w:p>
          <w:p w14:paraId="380F65B9" w14:textId="11617273" w:rsidR="00920352" w:rsidRPr="00920352" w:rsidRDefault="00920352" w:rsidP="00920352">
            <w:pPr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Example:</w:t>
            </w: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br/>
              <w:t>Given x(n)=[1,2]x(n) = [1, 2] and h(n)=[3,4]h(n) = [3, 4]:</w:t>
            </w:r>
          </w:p>
          <w:p w14:paraId="41BE2E51" w14:textId="77777777" w:rsidR="00920352" w:rsidRPr="00920352" w:rsidRDefault="00920352" w:rsidP="0092035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Linear convolution result: [3,10,</w:t>
            </w:r>
            <w:proofErr w:type="gramStart"/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8][</w:t>
            </w:r>
            <w:proofErr w:type="gramEnd"/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3, 10, 8].</w:t>
            </w:r>
          </w:p>
          <w:p w14:paraId="3803B789" w14:textId="77777777" w:rsidR="00920352" w:rsidRPr="00920352" w:rsidRDefault="00920352" w:rsidP="00920352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Circular convolution (with padding to length 3): [3,10,</w:t>
            </w:r>
            <w:proofErr w:type="gramStart"/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8][</w:t>
            </w:r>
            <w:proofErr w:type="gramEnd"/>
            <w:r w:rsidRPr="0092035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3, 10, 8].</w:t>
            </w:r>
          </w:p>
          <w:p w14:paraId="438872E6" w14:textId="3399EC68" w:rsidR="00920352" w:rsidRPr="00920352" w:rsidRDefault="00920352" w:rsidP="001F1F85">
            <w:pPr>
              <w:widowControl w:val="0"/>
              <w:suppressAutoHyphens/>
              <w:spacing w:line="264" w:lineRule="auto"/>
              <w:jc w:val="both"/>
              <w:rPr>
                <w:rFonts w:ascii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6958F4B7" w14:textId="77777777" w:rsidR="00920352" w:rsidRDefault="00920352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646" w:tblpY="186"/>
        <w:tblW w:w="0" w:type="auto"/>
        <w:tblLook w:val="04A0" w:firstRow="1" w:lastRow="0" w:firstColumn="1" w:lastColumn="0" w:noHBand="0" w:noVBand="1"/>
      </w:tblPr>
      <w:tblGrid>
        <w:gridCol w:w="4668"/>
      </w:tblGrid>
      <w:tr w:rsidR="00920352" w14:paraId="08E5DC03" w14:textId="77777777" w:rsidTr="00920352">
        <w:tc>
          <w:tcPr>
            <w:tcW w:w="4668" w:type="dxa"/>
          </w:tcPr>
          <w:p w14:paraId="14E79156" w14:textId="77777777" w:rsidR="00920352" w:rsidRDefault="00920352" w:rsidP="00920352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12BF3A5B" w14:textId="77777777" w:rsidR="00920352" w:rsidRDefault="00920352" w:rsidP="00920352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393076CB" w14:textId="77777777" w:rsidR="00920352" w:rsidRDefault="00920352" w:rsidP="00920352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</w:p>
          <w:p w14:paraId="4D2E6BAE" w14:textId="77777777" w:rsidR="00920352" w:rsidRPr="00AA1F5A" w:rsidRDefault="00920352" w:rsidP="00920352">
            <w:pPr>
              <w:widowControl w:val="0"/>
              <w:suppressAutoHyphens/>
              <w:spacing w:line="264" w:lineRule="auto"/>
              <w:jc w:val="center"/>
              <w:rPr>
                <w:rFonts w:ascii="Times New Roman" w:hAnsi="Times New Roman"/>
                <w:b/>
                <w:color w:val="BC202E"/>
                <w:sz w:val="24"/>
                <w:szCs w:val="24"/>
              </w:rPr>
            </w:pPr>
            <w:r w:rsidRPr="00AA1F5A"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>Signature of faculty in-charge</w:t>
            </w:r>
            <w:r>
              <w:rPr>
                <w:rFonts w:ascii="Times New Roman" w:hAnsi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47235BE9" w14:textId="77777777" w:rsidR="008D5C10" w:rsidRDefault="008D5C10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3289E372" w14:textId="77777777" w:rsidR="008D5C10" w:rsidRDefault="008D5C10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6EE7692C" w14:textId="77777777" w:rsidR="008D5C10" w:rsidRDefault="008D5C10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3EBAB83E" w14:textId="77777777" w:rsidR="008D5C10" w:rsidRDefault="008D5C10" w:rsidP="00F961C8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1E29DD5B" w14:textId="77777777" w:rsidR="00486834" w:rsidRPr="00486834" w:rsidRDefault="00486834" w:rsidP="00F961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22222"/>
          <w:sz w:val="16"/>
          <w:szCs w:val="16"/>
        </w:rPr>
      </w:pPr>
    </w:p>
    <w:sectPr w:rsidR="00486834" w:rsidRPr="00486834" w:rsidSect="00920352">
      <w:headerReference w:type="default" r:id="rId15"/>
      <w:footerReference w:type="default" r:id="rId16"/>
      <w:pgSz w:w="12240" w:h="15840"/>
      <w:pgMar w:top="1530" w:right="90" w:bottom="1440" w:left="1440" w:header="9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9DEB3" w14:textId="77777777" w:rsidR="007E0392" w:rsidRDefault="007E0392" w:rsidP="001F0663">
      <w:pPr>
        <w:spacing w:after="0" w:line="240" w:lineRule="auto"/>
      </w:pPr>
      <w:r>
        <w:separator/>
      </w:r>
    </w:p>
  </w:endnote>
  <w:endnote w:type="continuationSeparator" w:id="0">
    <w:p w14:paraId="1A45AD92" w14:textId="77777777" w:rsidR="007E0392" w:rsidRDefault="007E0392" w:rsidP="001F0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C4614" w14:textId="27541D25" w:rsidR="002A50A1" w:rsidRPr="00920352" w:rsidRDefault="00920352" w:rsidP="00920352">
    <w:pPr>
      <w:pStyle w:val="Footer"/>
      <w:tabs>
        <w:tab w:val="clear" w:pos="4680"/>
        <w:tab w:val="left" w:pos="0"/>
        <w:tab w:val="center" w:pos="4111"/>
      </w:tabs>
      <w:ind w:right="787"/>
      <w:rPr>
        <w:lang w:val="en-IN"/>
      </w:rPr>
    </w:pPr>
    <w:r>
      <w:rPr>
        <w:lang w:val="en-IN"/>
      </w:rPr>
      <w:t>DSIP</w:t>
    </w:r>
    <w:r>
      <w:rPr>
        <w:lang w:val="en-IN"/>
      </w:rPr>
      <w:t xml:space="preserve">                                                                    </w:t>
    </w:r>
    <w:r>
      <w:rPr>
        <w:lang w:val="en-IN"/>
      </w:rPr>
      <w:t>Semester: VI</w:t>
    </w:r>
    <w:r w:rsidRPr="00920352">
      <w:rPr>
        <w:lang w:val="en-IN"/>
      </w:rPr>
      <w:ptab w:relativeTo="margin" w:alignment="right" w:leader="none"/>
    </w:r>
    <w:r>
      <w:rPr>
        <w:lang w:val="en-IN"/>
      </w:rPr>
      <w:t>Academic Year: 2024-25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D7B355" w14:textId="77777777" w:rsidR="007E0392" w:rsidRDefault="007E0392" w:rsidP="001F0663">
      <w:pPr>
        <w:spacing w:after="0" w:line="240" w:lineRule="auto"/>
      </w:pPr>
      <w:r>
        <w:separator/>
      </w:r>
    </w:p>
  </w:footnote>
  <w:footnote w:type="continuationSeparator" w:id="0">
    <w:p w14:paraId="0799F74B" w14:textId="77777777" w:rsidR="007E0392" w:rsidRDefault="007E0392" w:rsidP="001F0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3CA2E" w14:textId="77777777" w:rsidR="002A50A1" w:rsidRDefault="002A50A1">
    <w:pPr>
      <w:pStyle w:val="Header"/>
    </w:pPr>
  </w:p>
  <w:tbl>
    <w:tblPr>
      <w:tblStyle w:val="TableGrid"/>
      <w:tblW w:w="11925" w:type="dxa"/>
      <w:tblInd w:w="-1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572"/>
      <w:gridCol w:w="6154"/>
      <w:gridCol w:w="2199"/>
    </w:tblGrid>
    <w:tr w:rsidR="002A50A1" w14:paraId="74AD5CF6" w14:textId="77777777" w:rsidTr="00A25C5E">
      <w:trPr>
        <w:trHeight w:val="907"/>
      </w:trPr>
      <w:tc>
        <w:tcPr>
          <w:tcW w:w="3572" w:type="dxa"/>
          <w:hideMark/>
        </w:tcPr>
        <w:p w14:paraId="09A2347E" w14:textId="2C134F66" w:rsidR="002A50A1" w:rsidRDefault="002A50A1" w:rsidP="00A25C5E">
          <w:pPr>
            <w:pStyle w:val="Header"/>
            <w:ind w:firstLine="258"/>
          </w:pPr>
          <w:bookmarkStart w:id="0" w:name="_Hlk45647752"/>
          <w:r>
            <w:rPr>
              <w:noProof/>
              <w:lang w:val="en-IN" w:eastAsia="en-IN"/>
            </w:rPr>
            <w:drawing>
              <wp:inline distT="0" distB="0" distL="0" distR="0" wp14:anchorId="36AAB0C6" wp14:editId="1595BA28">
                <wp:extent cx="1973580" cy="609600"/>
                <wp:effectExtent l="0" t="0" r="7620" b="0"/>
                <wp:docPr id="3" name="Picture 3" descr="A picture containing drawing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A picture containing drawing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80" r="87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3" w:type="dxa"/>
          <w:vAlign w:val="center"/>
          <w:hideMark/>
        </w:tcPr>
        <w:p w14:paraId="2EC47461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41B18654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(A Constituent College of Somaiya Vidyavihar University)</w:t>
          </w:r>
        </w:p>
        <w:p w14:paraId="527B1D3B" w14:textId="77777777" w:rsidR="002A50A1" w:rsidRDefault="002A50A1" w:rsidP="00A25C5E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Electronics Engineering</w:t>
          </w:r>
        </w:p>
      </w:tc>
      <w:tc>
        <w:tcPr>
          <w:tcW w:w="2199" w:type="dxa"/>
          <w:hideMark/>
        </w:tcPr>
        <w:p w14:paraId="581D3CAB" w14:textId="11F076F6" w:rsidR="002A50A1" w:rsidRDefault="002A50A1" w:rsidP="00A25C5E">
          <w:pPr>
            <w:pStyle w:val="Header"/>
            <w:tabs>
              <w:tab w:val="left" w:pos="735"/>
              <w:tab w:val="right" w:pos="2664"/>
            </w:tabs>
          </w:pPr>
          <w:r>
            <w:t xml:space="preserve">      </w:t>
          </w:r>
          <w:r>
            <w:rPr>
              <w:noProof/>
              <w:lang w:val="en-IN" w:eastAsia="en-IN"/>
            </w:rPr>
            <w:drawing>
              <wp:inline distT="0" distB="0" distL="0" distR="0" wp14:anchorId="4D4C77F1" wp14:editId="5AE8040E">
                <wp:extent cx="982980" cy="609600"/>
                <wp:effectExtent l="0" t="0" r="7620" b="0"/>
                <wp:docPr id="4" name="Picture 4" descr="A close up of a sign&#10;&#10;Description automatically generated"/>
                <wp:cNvGraphicFramePr>
                  <a:graphicFrameLocks xmlns:a="http://schemas.openxmlformats.org/drawingml/2006/main" noGrp="1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ontent Placeholder 6" descr="A close up of a sign&#10;&#10;Description automatically generated"/>
                        <pic:cNvPicPr>
                          <a:picLocks noGrp="1"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bookmarkEnd w:id="0"/>
    </w:tr>
  </w:tbl>
  <w:p w14:paraId="6A258FB8" w14:textId="77777777" w:rsidR="002A50A1" w:rsidRDefault="002A50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</w:abstractNum>
  <w:abstractNum w:abstractNumId="1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/>
        <w:b/>
        <w:bCs/>
        <w:sz w:val="24"/>
        <w:szCs w:val="24"/>
      </w:rPr>
    </w:lvl>
  </w:abstractNum>
  <w:abstractNum w:abstractNumId="3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98D1E97"/>
    <w:multiLevelType w:val="multilevel"/>
    <w:tmpl w:val="A20E9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AB6372"/>
    <w:multiLevelType w:val="hybridMultilevel"/>
    <w:tmpl w:val="048A9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567CD"/>
    <w:multiLevelType w:val="hybridMultilevel"/>
    <w:tmpl w:val="C31808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66D58"/>
    <w:multiLevelType w:val="multilevel"/>
    <w:tmpl w:val="4D1C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5017B"/>
    <w:multiLevelType w:val="multilevel"/>
    <w:tmpl w:val="D06A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13FBD"/>
    <w:multiLevelType w:val="multilevel"/>
    <w:tmpl w:val="118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23E0F"/>
    <w:multiLevelType w:val="multilevel"/>
    <w:tmpl w:val="2DCE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BA4884"/>
    <w:multiLevelType w:val="multilevel"/>
    <w:tmpl w:val="6260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CC699F"/>
    <w:multiLevelType w:val="multilevel"/>
    <w:tmpl w:val="7AA8E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303FDF"/>
    <w:multiLevelType w:val="hybridMultilevel"/>
    <w:tmpl w:val="1E1C5F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1725AB"/>
    <w:multiLevelType w:val="multilevel"/>
    <w:tmpl w:val="A4D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A141C2"/>
    <w:multiLevelType w:val="hybridMultilevel"/>
    <w:tmpl w:val="E53EF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958B8"/>
    <w:multiLevelType w:val="hybridMultilevel"/>
    <w:tmpl w:val="6494E682"/>
    <w:lvl w:ilvl="0" w:tplc="8B662B0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659189">
    <w:abstractNumId w:val="10"/>
  </w:num>
  <w:num w:numId="2" w16cid:durableId="1520268596">
    <w:abstractNumId w:val="5"/>
  </w:num>
  <w:num w:numId="3" w16cid:durableId="388463350">
    <w:abstractNumId w:val="12"/>
  </w:num>
  <w:num w:numId="4" w16cid:durableId="701129522">
    <w:abstractNumId w:val="15"/>
  </w:num>
  <w:num w:numId="5" w16cid:durableId="1015692032">
    <w:abstractNumId w:val="11"/>
  </w:num>
  <w:num w:numId="6" w16cid:durableId="714232395">
    <w:abstractNumId w:val="8"/>
  </w:num>
  <w:num w:numId="7" w16cid:durableId="1136609859">
    <w:abstractNumId w:val="13"/>
  </w:num>
  <w:num w:numId="8" w16cid:durableId="109664632">
    <w:abstractNumId w:val="9"/>
  </w:num>
  <w:num w:numId="9" w16cid:durableId="876508404">
    <w:abstractNumId w:val="6"/>
  </w:num>
  <w:num w:numId="10" w16cid:durableId="888568542">
    <w:abstractNumId w:val="17"/>
  </w:num>
  <w:num w:numId="11" w16cid:durableId="945190175">
    <w:abstractNumId w:val="16"/>
  </w:num>
  <w:num w:numId="12" w16cid:durableId="1895458679">
    <w:abstractNumId w:val="7"/>
  </w:num>
  <w:num w:numId="13" w16cid:durableId="164369191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B3"/>
    <w:rsid w:val="000117B0"/>
    <w:rsid w:val="0001388A"/>
    <w:rsid w:val="00032372"/>
    <w:rsid w:val="00041445"/>
    <w:rsid w:val="00042944"/>
    <w:rsid w:val="00061C67"/>
    <w:rsid w:val="00082E39"/>
    <w:rsid w:val="00091619"/>
    <w:rsid w:val="0009246F"/>
    <w:rsid w:val="000970A8"/>
    <w:rsid w:val="000B0D21"/>
    <w:rsid w:val="000B1195"/>
    <w:rsid w:val="000B60B0"/>
    <w:rsid w:val="000D4A0C"/>
    <w:rsid w:val="000D598C"/>
    <w:rsid w:val="000E45D7"/>
    <w:rsid w:val="00114FC0"/>
    <w:rsid w:val="001362CC"/>
    <w:rsid w:val="0014175F"/>
    <w:rsid w:val="00141CF0"/>
    <w:rsid w:val="001469DC"/>
    <w:rsid w:val="00177BDD"/>
    <w:rsid w:val="00196AB2"/>
    <w:rsid w:val="001C14C7"/>
    <w:rsid w:val="001D2882"/>
    <w:rsid w:val="001D6337"/>
    <w:rsid w:val="001E1C6B"/>
    <w:rsid w:val="001F0663"/>
    <w:rsid w:val="001F104D"/>
    <w:rsid w:val="002040B3"/>
    <w:rsid w:val="002066B3"/>
    <w:rsid w:val="002121AB"/>
    <w:rsid w:val="00232DA4"/>
    <w:rsid w:val="00256D61"/>
    <w:rsid w:val="00272ED8"/>
    <w:rsid w:val="00282C4C"/>
    <w:rsid w:val="002915D6"/>
    <w:rsid w:val="002A50A1"/>
    <w:rsid w:val="002B2679"/>
    <w:rsid w:val="002E34EE"/>
    <w:rsid w:val="00312C08"/>
    <w:rsid w:val="00316E17"/>
    <w:rsid w:val="00323EE9"/>
    <w:rsid w:val="003374FC"/>
    <w:rsid w:val="003466F1"/>
    <w:rsid w:val="00364C90"/>
    <w:rsid w:val="0039485D"/>
    <w:rsid w:val="0039731A"/>
    <w:rsid w:val="003B204E"/>
    <w:rsid w:val="003B7A9A"/>
    <w:rsid w:val="003D3F4A"/>
    <w:rsid w:val="003F09DD"/>
    <w:rsid w:val="0041550D"/>
    <w:rsid w:val="00415574"/>
    <w:rsid w:val="00471C7D"/>
    <w:rsid w:val="00486834"/>
    <w:rsid w:val="00497553"/>
    <w:rsid w:val="004A4172"/>
    <w:rsid w:val="004E204E"/>
    <w:rsid w:val="004F04DC"/>
    <w:rsid w:val="00502246"/>
    <w:rsid w:val="00521E54"/>
    <w:rsid w:val="00543591"/>
    <w:rsid w:val="005736B8"/>
    <w:rsid w:val="005B0348"/>
    <w:rsid w:val="005C0B93"/>
    <w:rsid w:val="006249D0"/>
    <w:rsid w:val="00651621"/>
    <w:rsid w:val="006855F7"/>
    <w:rsid w:val="00686E52"/>
    <w:rsid w:val="00693133"/>
    <w:rsid w:val="006D52B6"/>
    <w:rsid w:val="006D651E"/>
    <w:rsid w:val="00700A17"/>
    <w:rsid w:val="00734C04"/>
    <w:rsid w:val="007609F2"/>
    <w:rsid w:val="00766B9D"/>
    <w:rsid w:val="007779BB"/>
    <w:rsid w:val="00786DD9"/>
    <w:rsid w:val="00796CC5"/>
    <w:rsid w:val="007B77AD"/>
    <w:rsid w:val="007D0B10"/>
    <w:rsid w:val="007E0392"/>
    <w:rsid w:val="007E578A"/>
    <w:rsid w:val="007F1F36"/>
    <w:rsid w:val="00814442"/>
    <w:rsid w:val="00817323"/>
    <w:rsid w:val="00817B28"/>
    <w:rsid w:val="0083020D"/>
    <w:rsid w:val="00861D21"/>
    <w:rsid w:val="00862904"/>
    <w:rsid w:val="00880085"/>
    <w:rsid w:val="008B20EA"/>
    <w:rsid w:val="008C2AA7"/>
    <w:rsid w:val="008D5C10"/>
    <w:rsid w:val="008E7DC4"/>
    <w:rsid w:val="00902CBA"/>
    <w:rsid w:val="00904614"/>
    <w:rsid w:val="00906420"/>
    <w:rsid w:val="00913965"/>
    <w:rsid w:val="00920352"/>
    <w:rsid w:val="0096615C"/>
    <w:rsid w:val="009742D2"/>
    <w:rsid w:val="00975FF2"/>
    <w:rsid w:val="00991944"/>
    <w:rsid w:val="009A4D77"/>
    <w:rsid w:val="009B12BD"/>
    <w:rsid w:val="009F49C5"/>
    <w:rsid w:val="00A00E0D"/>
    <w:rsid w:val="00A1678F"/>
    <w:rsid w:val="00A17749"/>
    <w:rsid w:val="00A25C5E"/>
    <w:rsid w:val="00A73841"/>
    <w:rsid w:val="00A77F79"/>
    <w:rsid w:val="00A83FB3"/>
    <w:rsid w:val="00A940EA"/>
    <w:rsid w:val="00AA0DE5"/>
    <w:rsid w:val="00AA1F5A"/>
    <w:rsid w:val="00AC23FA"/>
    <w:rsid w:val="00AC2723"/>
    <w:rsid w:val="00AC3137"/>
    <w:rsid w:val="00AD7207"/>
    <w:rsid w:val="00AE7EAD"/>
    <w:rsid w:val="00B047C3"/>
    <w:rsid w:val="00B06C7D"/>
    <w:rsid w:val="00B20D58"/>
    <w:rsid w:val="00B35153"/>
    <w:rsid w:val="00B43E91"/>
    <w:rsid w:val="00B43EE1"/>
    <w:rsid w:val="00B45203"/>
    <w:rsid w:val="00B66BDD"/>
    <w:rsid w:val="00B7283F"/>
    <w:rsid w:val="00B72A51"/>
    <w:rsid w:val="00BA17A0"/>
    <w:rsid w:val="00BB2703"/>
    <w:rsid w:val="00BB7342"/>
    <w:rsid w:val="00BC7CCF"/>
    <w:rsid w:val="00BD4A65"/>
    <w:rsid w:val="00C50B40"/>
    <w:rsid w:val="00C706C6"/>
    <w:rsid w:val="00C743A7"/>
    <w:rsid w:val="00C77948"/>
    <w:rsid w:val="00C843B3"/>
    <w:rsid w:val="00C94493"/>
    <w:rsid w:val="00CA51D2"/>
    <w:rsid w:val="00CA7AA4"/>
    <w:rsid w:val="00CD70B8"/>
    <w:rsid w:val="00CE2DE4"/>
    <w:rsid w:val="00CF031D"/>
    <w:rsid w:val="00D04989"/>
    <w:rsid w:val="00D055DC"/>
    <w:rsid w:val="00D210D7"/>
    <w:rsid w:val="00D22F99"/>
    <w:rsid w:val="00D639DB"/>
    <w:rsid w:val="00D647BA"/>
    <w:rsid w:val="00D67056"/>
    <w:rsid w:val="00D74EC3"/>
    <w:rsid w:val="00D82E92"/>
    <w:rsid w:val="00D8436E"/>
    <w:rsid w:val="00D851F1"/>
    <w:rsid w:val="00D854C5"/>
    <w:rsid w:val="00D9521C"/>
    <w:rsid w:val="00D95F90"/>
    <w:rsid w:val="00DC688B"/>
    <w:rsid w:val="00DD3D28"/>
    <w:rsid w:val="00DE0517"/>
    <w:rsid w:val="00DF1F07"/>
    <w:rsid w:val="00DF2A1F"/>
    <w:rsid w:val="00DF46AA"/>
    <w:rsid w:val="00DF4713"/>
    <w:rsid w:val="00E07797"/>
    <w:rsid w:val="00E1329F"/>
    <w:rsid w:val="00E21197"/>
    <w:rsid w:val="00E40D02"/>
    <w:rsid w:val="00E410D2"/>
    <w:rsid w:val="00E41F34"/>
    <w:rsid w:val="00E56AF6"/>
    <w:rsid w:val="00E6611E"/>
    <w:rsid w:val="00EA1AC4"/>
    <w:rsid w:val="00EA7DD6"/>
    <w:rsid w:val="00EB5587"/>
    <w:rsid w:val="00EE2944"/>
    <w:rsid w:val="00EE59A2"/>
    <w:rsid w:val="00F061A3"/>
    <w:rsid w:val="00F1491C"/>
    <w:rsid w:val="00F14B23"/>
    <w:rsid w:val="00F20D4F"/>
    <w:rsid w:val="00F267A8"/>
    <w:rsid w:val="00F4376C"/>
    <w:rsid w:val="00F53AD2"/>
    <w:rsid w:val="00F650F7"/>
    <w:rsid w:val="00F76925"/>
    <w:rsid w:val="00F95E97"/>
    <w:rsid w:val="00F961C8"/>
    <w:rsid w:val="00FA399E"/>
    <w:rsid w:val="00FB6573"/>
    <w:rsid w:val="00FC0B49"/>
    <w:rsid w:val="00FC6A44"/>
    <w:rsid w:val="00FE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D927D"/>
  <w15:docId w15:val="{8EABB80B-E3FA-47EB-A89E-02D4EF4E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E2D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6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663"/>
  </w:style>
  <w:style w:type="paragraph" w:styleId="Footer">
    <w:name w:val="footer"/>
    <w:basedOn w:val="Normal"/>
    <w:link w:val="FooterChar"/>
    <w:uiPriority w:val="99"/>
    <w:unhideWhenUsed/>
    <w:rsid w:val="001F0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663"/>
  </w:style>
  <w:style w:type="table" w:styleId="TableGrid">
    <w:name w:val="Table Grid"/>
    <w:basedOn w:val="TableNormal"/>
    <w:uiPriority w:val="39"/>
    <w:rsid w:val="001F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2915D6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TableContents">
    <w:name w:val="Table Contents"/>
    <w:basedOn w:val="Normal"/>
    <w:rsid w:val="002915D6"/>
    <w:pPr>
      <w:suppressLineNumbers/>
      <w:suppressAutoHyphens/>
    </w:pPr>
    <w:rPr>
      <w:rFonts w:ascii="Calibri" w:eastAsia="Calibri" w:hAnsi="Calibri" w:cs="Calibri"/>
      <w:lang w:val="en-IN" w:eastAsia="zh-CN"/>
    </w:rPr>
  </w:style>
  <w:style w:type="paragraph" w:styleId="NormalWeb">
    <w:name w:val="Normal (Web)"/>
    <w:basedOn w:val="Normal"/>
    <w:uiPriority w:val="99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western">
    <w:name w:val="western"/>
    <w:basedOn w:val="Normal"/>
    <w:rsid w:val="002915D6"/>
    <w:pPr>
      <w:spacing w:before="280" w:after="0" w:line="240" w:lineRule="auto"/>
    </w:pPr>
    <w:rPr>
      <w:rFonts w:ascii="Times New Roman" w:eastAsia="Times New Roman" w:hAnsi="Times New Roman" w:cs="Times New Roman"/>
      <w:color w:val="000000"/>
      <w:sz w:val="26"/>
      <w:szCs w:val="26"/>
      <w:lang w:eastAsia="zh-CN"/>
    </w:rPr>
  </w:style>
  <w:style w:type="paragraph" w:styleId="ListParagraph">
    <w:name w:val="List Paragraph"/>
    <w:basedOn w:val="Normal"/>
    <w:uiPriority w:val="34"/>
    <w:qFormat/>
    <w:rsid w:val="008C2A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9F2"/>
    <w:rPr>
      <w:color w:val="808080"/>
    </w:rPr>
  </w:style>
  <w:style w:type="character" w:styleId="Strong">
    <w:name w:val="Strong"/>
    <w:basedOn w:val="DefaultParagraphFont"/>
    <w:uiPriority w:val="22"/>
    <w:qFormat/>
    <w:rsid w:val="00D95F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5F9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CE2DE4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customStyle="1" w:styleId="mord">
    <w:name w:val="mord"/>
    <w:basedOn w:val="DefaultParagraphFont"/>
    <w:rsid w:val="00CE2DE4"/>
  </w:style>
  <w:style w:type="character" w:customStyle="1" w:styleId="mopen">
    <w:name w:val="mopen"/>
    <w:basedOn w:val="DefaultParagraphFont"/>
    <w:rsid w:val="00CE2DE4"/>
  </w:style>
  <w:style w:type="character" w:customStyle="1" w:styleId="mclose">
    <w:name w:val="mclose"/>
    <w:basedOn w:val="DefaultParagraphFont"/>
    <w:rsid w:val="00CE2DE4"/>
  </w:style>
  <w:style w:type="character" w:customStyle="1" w:styleId="mrel">
    <w:name w:val="mrel"/>
    <w:basedOn w:val="DefaultParagraphFont"/>
    <w:rsid w:val="00CE2DE4"/>
  </w:style>
  <w:style w:type="character" w:customStyle="1" w:styleId="mbin">
    <w:name w:val="mbin"/>
    <w:basedOn w:val="DefaultParagraphFont"/>
    <w:rsid w:val="00CE2DE4"/>
  </w:style>
  <w:style w:type="character" w:customStyle="1" w:styleId="mop">
    <w:name w:val="mop"/>
    <w:basedOn w:val="DefaultParagraphFont"/>
    <w:rsid w:val="00CE2DE4"/>
  </w:style>
  <w:style w:type="character" w:customStyle="1" w:styleId="vlist-s">
    <w:name w:val="vlist-s"/>
    <w:basedOn w:val="DefaultParagraphFont"/>
    <w:rsid w:val="00CE2DE4"/>
  </w:style>
  <w:style w:type="character" w:customStyle="1" w:styleId="Heading3Char">
    <w:name w:val="Heading 3 Char"/>
    <w:basedOn w:val="DefaultParagraphFont"/>
    <w:link w:val="Heading3"/>
    <w:uiPriority w:val="9"/>
    <w:semiHidden/>
    <w:rsid w:val="005736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36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6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www.mathworks.com/help/matlab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91A877936F4F4895848517DF90D692" ma:contentTypeVersion="10" ma:contentTypeDescription="Create a new document." ma:contentTypeScope="" ma:versionID="98192b47166ff962644da43d11cc8587">
  <xsd:schema xmlns:xsd="http://www.w3.org/2001/XMLSchema" xmlns:xs="http://www.w3.org/2001/XMLSchema" xmlns:p="http://schemas.microsoft.com/office/2006/metadata/properties" xmlns:ns2="ef69443e-9dea-4a49-bf07-ba9706c8de42" xmlns:ns3="44badfc7-d78e-41d3-b159-30107fee883e" targetNamespace="http://schemas.microsoft.com/office/2006/metadata/properties" ma:root="true" ma:fieldsID="04c55f14759ca934f8d7804c8538604e" ns2:_="" ns3:_="">
    <xsd:import namespace="ef69443e-9dea-4a49-bf07-ba9706c8de42"/>
    <xsd:import namespace="44badfc7-d78e-41d3-b159-30107fee88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69443e-9dea-4a49-bf07-ba9706c8de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adfc7-d78e-41d3-b159-30107fee883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6697210-F9CF-4AFA-89E1-4571B4E00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69443e-9dea-4a49-bf07-ba9706c8de42"/>
    <ds:schemaRef ds:uri="44badfc7-d78e-41d3-b159-30107fee8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291D2-6754-4B40-BEDA-3BE97F5501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45E9D2-112B-42AD-A645-6C46AE2CAD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1159</Words>
  <Characters>6611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 mahajan</dc:creator>
  <cp:lastModifiedBy>ketaki mahajan</cp:lastModifiedBy>
  <cp:revision>2</cp:revision>
  <cp:lastPrinted>2025-01-28T09:34:00Z</cp:lastPrinted>
  <dcterms:created xsi:type="dcterms:W3CDTF">2025-01-29T03:52:00Z</dcterms:created>
  <dcterms:modified xsi:type="dcterms:W3CDTF">2025-01-29T03:52:00Z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0x0101006791A877936F4F4895848517DF90D692</vt:lpwstr>
  </property>
  <property fmtid="{D5CDD505-2E9C-101B-9397-08002B2CF9AE}" pid="3" name="MTWinEqns">
    <vt:bool>true</vt:bool>
  </property>
</Properties>
</file>