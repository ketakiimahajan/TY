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5"/>
        <w:gridCol w:w="3827"/>
        <w:gridCol w:w="1701"/>
        <w:gridCol w:w="1843"/>
      </w:tblGrid>
      <w:tr w:rsidR="00323B28" w:rsidRPr="000A3CCC" w14:paraId="242A66FB" w14:textId="77777777" w:rsidTr="00BC0804">
        <w:tc>
          <w:tcPr>
            <w:tcW w:w="2465" w:type="dxa"/>
            <w:shd w:val="clear" w:color="auto" w:fill="auto"/>
            <w:vAlign w:val="center"/>
          </w:tcPr>
          <w:p w14:paraId="41D1173E" w14:textId="77777777" w:rsidR="00323B28" w:rsidRPr="002915D6" w:rsidRDefault="00323B28" w:rsidP="006A5AE4">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3827" w:type="dxa"/>
            <w:shd w:val="clear" w:color="auto" w:fill="auto"/>
            <w:vAlign w:val="center"/>
          </w:tcPr>
          <w:p w14:paraId="0D7581C3" w14:textId="77777777" w:rsidR="00323B28" w:rsidRPr="003B204E" w:rsidRDefault="004966D0" w:rsidP="006A5AE4">
            <w:pPr>
              <w:pStyle w:val="TableContents"/>
              <w:spacing w:after="0"/>
              <w:jc w:val="center"/>
              <w:rPr>
                <w:rFonts w:ascii="Times New Roman" w:hAnsi="Times New Roman" w:cs="Times New Roman"/>
                <w:b/>
                <w:sz w:val="24"/>
                <w:szCs w:val="24"/>
              </w:rPr>
            </w:pPr>
            <w:r w:rsidRPr="00755BB2">
              <w:rPr>
                <w:rFonts w:ascii="Times New Roman" w:eastAsia="Times New Roman" w:hAnsi="Times New Roman" w:cs="Times New Roman"/>
                <w:b/>
                <w:color w:val="000000"/>
                <w:sz w:val="24"/>
                <w:szCs w:val="24"/>
              </w:rPr>
              <w:t>Operating Systems and Compilers</w:t>
            </w:r>
          </w:p>
        </w:tc>
        <w:tc>
          <w:tcPr>
            <w:tcW w:w="1701" w:type="dxa"/>
            <w:shd w:val="clear" w:color="auto" w:fill="auto"/>
            <w:vAlign w:val="center"/>
          </w:tcPr>
          <w:p w14:paraId="6FFFE051" w14:textId="77777777" w:rsidR="00323B28" w:rsidRPr="002915D6" w:rsidRDefault="00323B28" w:rsidP="006A5AE4">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843" w:type="dxa"/>
            <w:vAlign w:val="center"/>
          </w:tcPr>
          <w:p w14:paraId="464D7265" w14:textId="77777777" w:rsidR="00323B28" w:rsidRPr="003B204E" w:rsidRDefault="000F07D2" w:rsidP="006A5AE4">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VI</w:t>
            </w:r>
          </w:p>
        </w:tc>
      </w:tr>
      <w:tr w:rsidR="00323B28" w:rsidRPr="000A3CCC" w14:paraId="66BE5259" w14:textId="77777777" w:rsidTr="00BC0804">
        <w:tc>
          <w:tcPr>
            <w:tcW w:w="2465" w:type="dxa"/>
            <w:shd w:val="clear" w:color="auto" w:fill="auto"/>
            <w:vAlign w:val="center"/>
          </w:tcPr>
          <w:p w14:paraId="09BD804E" w14:textId="77777777" w:rsidR="00323B28" w:rsidRPr="002915D6" w:rsidRDefault="00323B28" w:rsidP="006A5AE4">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3827" w:type="dxa"/>
            <w:shd w:val="clear" w:color="auto" w:fill="auto"/>
            <w:vAlign w:val="center"/>
          </w:tcPr>
          <w:p w14:paraId="45EFF100" w14:textId="443A1290" w:rsidR="00323B28" w:rsidRPr="003B204E" w:rsidRDefault="006A5AE4" w:rsidP="006A5AE4">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21 / 03 / 2025</w:t>
            </w:r>
          </w:p>
        </w:tc>
        <w:tc>
          <w:tcPr>
            <w:tcW w:w="1701" w:type="dxa"/>
            <w:shd w:val="clear" w:color="auto" w:fill="auto"/>
            <w:vAlign w:val="center"/>
          </w:tcPr>
          <w:p w14:paraId="20FD5D7A" w14:textId="3AB20CE8" w:rsidR="00323B28" w:rsidRPr="002915D6" w:rsidRDefault="00323B28" w:rsidP="006A5AE4">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Batch No</w:t>
            </w:r>
            <w:r w:rsidR="006A5AE4">
              <w:rPr>
                <w:rFonts w:ascii="Times New Roman" w:hAnsi="Times New Roman" w:cs="Times New Roman"/>
                <w:b/>
                <w:color w:val="BC202E"/>
                <w:sz w:val="24"/>
                <w:szCs w:val="24"/>
              </w:rPr>
              <w:t>.</w:t>
            </w:r>
            <w:r>
              <w:rPr>
                <w:rFonts w:ascii="Times New Roman" w:hAnsi="Times New Roman" w:cs="Times New Roman"/>
                <w:b/>
                <w:color w:val="BC202E"/>
                <w:sz w:val="24"/>
                <w:szCs w:val="24"/>
              </w:rPr>
              <w:t>:</w:t>
            </w:r>
          </w:p>
        </w:tc>
        <w:tc>
          <w:tcPr>
            <w:tcW w:w="1843" w:type="dxa"/>
            <w:vAlign w:val="center"/>
          </w:tcPr>
          <w:p w14:paraId="32F7C7F2" w14:textId="53F58024" w:rsidR="00323B28" w:rsidRPr="003B204E" w:rsidRDefault="006A5AE4" w:rsidP="006A5AE4">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B - 2</w:t>
            </w:r>
          </w:p>
        </w:tc>
      </w:tr>
      <w:tr w:rsidR="00323B28" w:rsidRPr="000A3CCC" w14:paraId="754E86A7" w14:textId="77777777" w:rsidTr="00BC0804">
        <w:tc>
          <w:tcPr>
            <w:tcW w:w="2465" w:type="dxa"/>
            <w:shd w:val="clear" w:color="auto" w:fill="auto"/>
            <w:vAlign w:val="center"/>
          </w:tcPr>
          <w:p w14:paraId="2E6A0C74" w14:textId="77777777" w:rsidR="00323B28" w:rsidRDefault="00323B28" w:rsidP="006A5AE4">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p>
        </w:tc>
        <w:tc>
          <w:tcPr>
            <w:tcW w:w="3827" w:type="dxa"/>
            <w:shd w:val="clear" w:color="auto" w:fill="auto"/>
            <w:vAlign w:val="center"/>
          </w:tcPr>
          <w:p w14:paraId="356C9C1A" w14:textId="6EC08116" w:rsidR="00323B28" w:rsidRDefault="006A5AE4" w:rsidP="006A5AE4">
            <w:pPr>
              <w:pStyle w:val="TableContents"/>
              <w:spacing w:after="0"/>
              <w:jc w:val="center"/>
              <w:rPr>
                <w:rFonts w:ascii="Times New Roman" w:hAnsi="Times New Roman" w:cs="Times New Roman"/>
                <w:b/>
                <w:sz w:val="24"/>
                <w:szCs w:val="24"/>
              </w:rPr>
            </w:pPr>
            <w:r w:rsidRPr="006A5AE4">
              <w:rPr>
                <w:rFonts w:ascii="Times New Roman" w:hAnsi="Times New Roman" w:cs="Times New Roman"/>
                <w:b/>
                <w:sz w:val="24"/>
                <w:szCs w:val="24"/>
                <w:lang w:val="en-US"/>
              </w:rPr>
              <w:t xml:space="preserve">Prof. Nilesh </w:t>
            </w:r>
            <w:proofErr w:type="spellStart"/>
            <w:r w:rsidRPr="006A5AE4">
              <w:rPr>
                <w:rFonts w:ascii="Times New Roman" w:hAnsi="Times New Roman" w:cs="Times New Roman"/>
                <w:b/>
                <w:sz w:val="24"/>
                <w:szCs w:val="24"/>
                <w:lang w:val="en-US"/>
              </w:rPr>
              <w:t>Lakade</w:t>
            </w:r>
            <w:proofErr w:type="spellEnd"/>
          </w:p>
        </w:tc>
        <w:tc>
          <w:tcPr>
            <w:tcW w:w="1701" w:type="dxa"/>
            <w:shd w:val="clear" w:color="auto" w:fill="auto"/>
            <w:vAlign w:val="center"/>
          </w:tcPr>
          <w:p w14:paraId="22AD62BF" w14:textId="5BA5FEEA" w:rsidR="00323B28" w:rsidRDefault="00323B28" w:rsidP="006A5AE4">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Roll No</w:t>
            </w:r>
            <w:r w:rsidR="006A5AE4">
              <w:rPr>
                <w:rFonts w:ascii="Times New Roman" w:hAnsi="Times New Roman" w:cs="Times New Roman"/>
                <w:b/>
                <w:color w:val="BC202E"/>
                <w:sz w:val="24"/>
                <w:szCs w:val="24"/>
              </w:rPr>
              <w:t>.</w:t>
            </w:r>
            <w:r>
              <w:rPr>
                <w:rFonts w:ascii="Times New Roman" w:hAnsi="Times New Roman" w:cs="Times New Roman"/>
                <w:b/>
                <w:color w:val="BC202E"/>
                <w:sz w:val="24"/>
                <w:szCs w:val="24"/>
              </w:rPr>
              <w:t>:</w:t>
            </w:r>
          </w:p>
        </w:tc>
        <w:tc>
          <w:tcPr>
            <w:tcW w:w="1843" w:type="dxa"/>
            <w:vAlign w:val="center"/>
          </w:tcPr>
          <w:p w14:paraId="70B1EFEF" w14:textId="6C2C3C5D" w:rsidR="00323B28" w:rsidRDefault="006A5AE4" w:rsidP="006A5AE4">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16014022050</w:t>
            </w:r>
          </w:p>
        </w:tc>
      </w:tr>
      <w:tr w:rsidR="00323B28" w:rsidRPr="000A3CCC" w14:paraId="28B7A7CF" w14:textId="77777777" w:rsidTr="00BC0804">
        <w:tc>
          <w:tcPr>
            <w:tcW w:w="2465" w:type="dxa"/>
            <w:shd w:val="clear" w:color="auto" w:fill="auto"/>
            <w:vAlign w:val="center"/>
          </w:tcPr>
          <w:p w14:paraId="6090A4FC" w14:textId="77777777" w:rsidR="00323B28" w:rsidRDefault="00323B28" w:rsidP="006A5AE4">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3827" w:type="dxa"/>
            <w:shd w:val="clear" w:color="auto" w:fill="auto"/>
            <w:vAlign w:val="center"/>
          </w:tcPr>
          <w:p w14:paraId="28163C2D" w14:textId="77777777" w:rsidR="00323B28" w:rsidRDefault="00323B28" w:rsidP="006A5AE4">
            <w:pPr>
              <w:pStyle w:val="TableContents"/>
              <w:spacing w:after="0"/>
              <w:jc w:val="center"/>
              <w:rPr>
                <w:rFonts w:ascii="Times New Roman" w:hAnsi="Times New Roman" w:cs="Times New Roman"/>
                <w:b/>
                <w:sz w:val="24"/>
                <w:szCs w:val="24"/>
              </w:rPr>
            </w:pPr>
          </w:p>
        </w:tc>
        <w:tc>
          <w:tcPr>
            <w:tcW w:w="1701" w:type="dxa"/>
            <w:shd w:val="clear" w:color="auto" w:fill="auto"/>
            <w:vAlign w:val="center"/>
          </w:tcPr>
          <w:p w14:paraId="780F6203" w14:textId="77777777" w:rsidR="00323B28" w:rsidRDefault="00323B28" w:rsidP="006A5AE4">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843" w:type="dxa"/>
            <w:vAlign w:val="center"/>
          </w:tcPr>
          <w:p w14:paraId="012FFADD" w14:textId="78608EF1" w:rsidR="00323B28" w:rsidRDefault="006A5AE4" w:rsidP="006A5AE4">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 xml:space="preserve">___ </w:t>
            </w:r>
            <w:r w:rsidR="00323B28">
              <w:rPr>
                <w:rFonts w:ascii="Times New Roman" w:hAnsi="Times New Roman" w:cs="Times New Roman"/>
                <w:b/>
                <w:sz w:val="24"/>
                <w:szCs w:val="24"/>
              </w:rPr>
              <w:t xml:space="preserve">/ </w:t>
            </w:r>
            <w:r w:rsidR="008738A7">
              <w:rPr>
                <w:rFonts w:ascii="Times New Roman" w:hAnsi="Times New Roman" w:cs="Times New Roman"/>
                <w:b/>
                <w:sz w:val="24"/>
                <w:szCs w:val="24"/>
              </w:rPr>
              <w:t>25</w:t>
            </w:r>
          </w:p>
        </w:tc>
      </w:tr>
    </w:tbl>
    <w:p w14:paraId="28AD7A88" w14:textId="77777777" w:rsidR="000B0D21" w:rsidRDefault="000B0D21">
      <w:pPr>
        <w:rPr>
          <w:rFonts w:ascii="Times New Roman" w:hAnsi="Times New Roman" w:cs="Times New Roman"/>
          <w:b/>
          <w:sz w:val="28"/>
          <w:szCs w:val="28"/>
        </w:rPr>
      </w:pPr>
    </w:p>
    <w:p w14:paraId="22427994" w14:textId="77777777" w:rsidR="000B0D21" w:rsidRDefault="000B0D21">
      <w:pPr>
        <w:rPr>
          <w:rFonts w:ascii="Times New Roman" w:hAnsi="Times New Roman" w:cs="Times New Roman"/>
          <w:b/>
          <w:sz w:val="28"/>
          <w:szCs w:val="28"/>
        </w:rPr>
      </w:pPr>
    </w:p>
    <w:p w14:paraId="6B3EED81" w14:textId="77777777"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75C3AE69" w14:textId="77777777" w:rsidR="00F72D6A" w:rsidRDefault="00F72D6A" w:rsidP="00F72D6A">
      <w:pPr>
        <w:shd w:val="clear" w:color="auto" w:fill="FFFFFF"/>
        <w:spacing w:after="0" w:line="240" w:lineRule="auto"/>
        <w:ind w:left="-709"/>
        <w:jc w:val="center"/>
        <w:rPr>
          <w:rFonts w:ascii="Times New Roman" w:hAnsi="Times New Roman" w:cs="Times New Roman"/>
          <w:b/>
          <w:color w:val="BC202E"/>
          <w:sz w:val="28"/>
          <w:szCs w:val="28"/>
        </w:rPr>
      </w:pPr>
    </w:p>
    <w:p w14:paraId="3CFFF8B8" w14:textId="4E74A7DE" w:rsidR="00667060" w:rsidRPr="00F72D6A" w:rsidRDefault="008738A7" w:rsidP="00F72D6A">
      <w:pPr>
        <w:shd w:val="clear" w:color="auto" w:fill="FFFFFF"/>
        <w:spacing w:after="0" w:line="240" w:lineRule="auto"/>
        <w:ind w:left="-709" w:right="1212"/>
        <w:jc w:val="center"/>
        <w:rPr>
          <w:rFonts w:ascii="Times New Roman" w:hAnsi="Times New Roman" w:cs="Times New Roman"/>
          <w:b/>
          <w:color w:val="BC202E"/>
          <w:sz w:val="28"/>
          <w:szCs w:val="28"/>
        </w:rPr>
      </w:pPr>
      <w:r w:rsidRPr="00F72D6A">
        <w:rPr>
          <w:rFonts w:ascii="Times New Roman" w:hAnsi="Times New Roman" w:cs="Times New Roman"/>
          <w:b/>
          <w:color w:val="BC202E"/>
          <w:sz w:val="28"/>
          <w:szCs w:val="28"/>
        </w:rPr>
        <w:t>Ex</w:t>
      </w:r>
      <w:r w:rsidR="00F72D6A" w:rsidRPr="00F72D6A">
        <w:rPr>
          <w:rFonts w:ascii="Times New Roman" w:hAnsi="Times New Roman" w:cs="Times New Roman"/>
          <w:b/>
          <w:color w:val="BC202E"/>
          <w:sz w:val="28"/>
          <w:szCs w:val="28"/>
        </w:rPr>
        <w:t>perimen</w:t>
      </w:r>
      <w:r w:rsidRPr="00F72D6A">
        <w:rPr>
          <w:rFonts w:ascii="Times New Roman" w:hAnsi="Times New Roman" w:cs="Times New Roman"/>
          <w:b/>
          <w:color w:val="BC202E"/>
          <w:sz w:val="28"/>
          <w:szCs w:val="28"/>
        </w:rPr>
        <w:t>t</w:t>
      </w:r>
      <w:r w:rsidR="00A25C5E" w:rsidRPr="00F72D6A">
        <w:rPr>
          <w:rFonts w:ascii="Times New Roman" w:hAnsi="Times New Roman" w:cs="Times New Roman"/>
          <w:b/>
          <w:color w:val="BC202E"/>
          <w:sz w:val="28"/>
          <w:szCs w:val="28"/>
        </w:rPr>
        <w:t xml:space="preserve"> No</w:t>
      </w:r>
      <w:r w:rsidR="00F72D6A" w:rsidRPr="00F72D6A">
        <w:rPr>
          <w:rFonts w:ascii="Times New Roman" w:hAnsi="Times New Roman" w:cs="Times New Roman"/>
          <w:b/>
          <w:color w:val="BC202E"/>
          <w:sz w:val="28"/>
          <w:szCs w:val="28"/>
        </w:rPr>
        <w:t>.</w:t>
      </w:r>
      <w:r w:rsidR="00A25C5E" w:rsidRPr="00F72D6A">
        <w:rPr>
          <w:rFonts w:ascii="Times New Roman" w:hAnsi="Times New Roman" w:cs="Times New Roman"/>
          <w:b/>
          <w:color w:val="BC202E"/>
          <w:sz w:val="28"/>
          <w:szCs w:val="28"/>
        </w:rPr>
        <w:t xml:space="preserve">: </w:t>
      </w:r>
      <w:r w:rsidR="000F07D2" w:rsidRPr="00F72D6A">
        <w:rPr>
          <w:rFonts w:ascii="Times New Roman" w:hAnsi="Times New Roman" w:cs="Times New Roman"/>
          <w:b/>
          <w:color w:val="BC202E"/>
          <w:sz w:val="28"/>
          <w:szCs w:val="28"/>
        </w:rPr>
        <w:t>4</w:t>
      </w:r>
    </w:p>
    <w:p w14:paraId="42F57194" w14:textId="6C58C1FE" w:rsidR="00DF2A1F" w:rsidRPr="00F72D6A" w:rsidRDefault="001D6337" w:rsidP="00F72D6A">
      <w:pPr>
        <w:pStyle w:val="NoSpacing"/>
        <w:ind w:left="-709" w:right="1212"/>
        <w:jc w:val="center"/>
        <w:rPr>
          <w:rFonts w:ascii="Times New Roman" w:hAnsi="Times New Roman"/>
          <w:b/>
          <w:sz w:val="28"/>
          <w:szCs w:val="28"/>
        </w:rPr>
      </w:pPr>
      <w:r w:rsidRPr="00F72D6A">
        <w:rPr>
          <w:rFonts w:ascii="Times New Roman" w:hAnsi="Times New Roman"/>
          <w:b/>
          <w:iCs/>
          <w:color w:val="BC202E"/>
          <w:sz w:val="28"/>
          <w:szCs w:val="28"/>
        </w:rPr>
        <w:t>Title:</w:t>
      </w:r>
      <w:r w:rsidR="00667060" w:rsidRPr="00F72D6A">
        <w:rPr>
          <w:rFonts w:ascii="Times New Roman" w:hAnsi="Times New Roman"/>
          <w:sz w:val="28"/>
          <w:szCs w:val="28"/>
        </w:rPr>
        <w:t xml:space="preserve"> </w:t>
      </w:r>
      <w:r w:rsidR="008F1A83" w:rsidRPr="00F72D6A">
        <w:rPr>
          <w:rFonts w:ascii="Times New Roman" w:hAnsi="Times New Roman" w:cs="Times New Roman"/>
          <w:b/>
          <w:sz w:val="28"/>
          <w:szCs w:val="28"/>
        </w:rPr>
        <w:t xml:space="preserve">Implementation of Basic Process management algorithms – Pre emptive </w:t>
      </w:r>
      <w:r w:rsidR="005461FB" w:rsidRPr="00F72D6A">
        <w:rPr>
          <w:rFonts w:ascii="Times New Roman" w:hAnsi="Times New Roman" w:cs="Times New Roman"/>
          <w:b/>
          <w:sz w:val="28"/>
          <w:szCs w:val="28"/>
        </w:rPr>
        <w:t>(SRTN, RR</w:t>
      </w:r>
      <w:r w:rsidR="008F1A83" w:rsidRPr="00F72D6A">
        <w:rPr>
          <w:rFonts w:ascii="Times New Roman" w:hAnsi="Times New Roman" w:cs="Times New Roman"/>
          <w:b/>
          <w:sz w:val="28"/>
          <w:szCs w:val="28"/>
        </w:rPr>
        <w:t>)</w:t>
      </w:r>
    </w:p>
    <w:p w14:paraId="5D130039" w14:textId="77777777" w:rsidR="00667060" w:rsidRPr="00667060" w:rsidRDefault="00667060" w:rsidP="00667060">
      <w:pPr>
        <w:pStyle w:val="NoSpacing"/>
        <w:ind w:left="284"/>
        <w:rPr>
          <w:rFonts w:ascii="Times New Roman" w:hAnsi="Times New Roman" w:cstheme="minorBidi"/>
          <w:b/>
          <w:iCs/>
          <w:sz w:val="28"/>
          <w:szCs w:val="28"/>
          <w:lang w:eastAsia="en-US"/>
        </w:rPr>
      </w:pPr>
    </w:p>
    <w:tbl>
      <w:tblPr>
        <w:tblStyle w:val="TableGrid"/>
        <w:tblW w:w="0" w:type="auto"/>
        <w:tblInd w:w="-176" w:type="dxa"/>
        <w:tblLook w:val="04A0" w:firstRow="1" w:lastRow="0" w:firstColumn="1" w:lastColumn="0" w:noHBand="0" w:noVBand="1"/>
      </w:tblPr>
      <w:tblGrid>
        <w:gridCol w:w="9914"/>
      </w:tblGrid>
      <w:tr w:rsidR="007609F2" w14:paraId="3BDAA750" w14:textId="77777777" w:rsidTr="00DF1F07">
        <w:tc>
          <w:tcPr>
            <w:tcW w:w="9914" w:type="dxa"/>
          </w:tcPr>
          <w:p w14:paraId="3CFC7328" w14:textId="77777777"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7ADAC5F2" w14:textId="77777777" w:rsidTr="00DF1F07">
        <w:tc>
          <w:tcPr>
            <w:tcW w:w="9914" w:type="dxa"/>
          </w:tcPr>
          <w:p w14:paraId="282DA9E0" w14:textId="27BB2E09" w:rsidR="008F1A83" w:rsidRPr="008F1A83" w:rsidRDefault="008F1A83" w:rsidP="00F72D6A">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implement basic </w:t>
            </w:r>
            <w:r w:rsidR="005461FB">
              <w:rPr>
                <w:rFonts w:ascii="Times New Roman" w:eastAsia="Times New Roman" w:hAnsi="Times New Roman" w:cs="Times New Roman"/>
                <w:sz w:val="24"/>
                <w:szCs w:val="24"/>
              </w:rPr>
              <w:t>Process management algorithms (</w:t>
            </w:r>
            <w:r>
              <w:rPr>
                <w:rFonts w:ascii="Times New Roman" w:eastAsia="Times New Roman" w:hAnsi="Times New Roman" w:cs="Times New Roman"/>
                <w:sz w:val="24"/>
                <w:szCs w:val="24"/>
              </w:rPr>
              <w:t>Round Robin, SRTN).</w:t>
            </w:r>
          </w:p>
        </w:tc>
      </w:tr>
    </w:tbl>
    <w:p w14:paraId="35E8D15F"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7609F2" w14:paraId="1C9F38C5" w14:textId="77777777" w:rsidTr="00061C67">
        <w:tc>
          <w:tcPr>
            <w:tcW w:w="9914" w:type="dxa"/>
          </w:tcPr>
          <w:p w14:paraId="3FB4F81D" w14:textId="77777777" w:rsidR="007609F2" w:rsidRPr="007609F2" w:rsidRDefault="007609F2" w:rsidP="007609F2">
            <w:pPr>
              <w:widowControl w:val="0"/>
              <w:suppressAutoHyphens/>
              <w:spacing w:line="264" w:lineRule="auto"/>
              <w:jc w:val="both"/>
              <w:rPr>
                <w:rFonts w:ascii="Times New Roman" w:hAnsi="Times New Roman"/>
                <w:b/>
                <w:sz w:val="24"/>
                <w:szCs w:val="24"/>
              </w:rPr>
            </w:pPr>
            <w:r w:rsidRPr="001D6337">
              <w:rPr>
                <w:rFonts w:ascii="Times New Roman" w:hAnsi="Times New Roman"/>
                <w:b/>
                <w:color w:val="BC202E"/>
                <w:sz w:val="24"/>
                <w:szCs w:val="24"/>
              </w:rPr>
              <w:t>COs to be achieved:</w:t>
            </w:r>
          </w:p>
        </w:tc>
      </w:tr>
      <w:tr w:rsidR="007609F2" w14:paraId="1D770FD4" w14:textId="77777777" w:rsidTr="00061C67">
        <w:tc>
          <w:tcPr>
            <w:tcW w:w="9914" w:type="dxa"/>
          </w:tcPr>
          <w:p w14:paraId="0BCB9DF2" w14:textId="2B3F9E81" w:rsidR="007609F2" w:rsidRPr="00F72D6A" w:rsidRDefault="00B566C6" w:rsidP="00F72D6A">
            <w:pPr>
              <w:widowControl w:val="0"/>
              <w:suppressAutoHyphens/>
              <w:spacing w:line="264" w:lineRule="auto"/>
              <w:rPr>
                <w:rFonts w:ascii="Times New Roman" w:hAnsi="Times New Roman"/>
                <w:b/>
                <w:sz w:val="24"/>
                <w:szCs w:val="24"/>
                <w:lang w:eastAsia="en-IN"/>
              </w:rPr>
            </w:pPr>
            <w:r w:rsidRPr="00B566C6">
              <w:rPr>
                <w:rFonts w:ascii="Times New Roman" w:hAnsi="Times New Roman"/>
                <w:b/>
                <w:sz w:val="24"/>
                <w:szCs w:val="24"/>
                <w:lang w:eastAsia="en-IN"/>
              </w:rPr>
              <w:t>CO</w:t>
            </w:r>
            <w:r w:rsidR="00E25900">
              <w:rPr>
                <w:rFonts w:ascii="Times New Roman" w:hAnsi="Times New Roman"/>
                <w:b/>
                <w:sz w:val="24"/>
                <w:szCs w:val="24"/>
                <w:lang w:eastAsia="en-IN"/>
              </w:rPr>
              <w:t>2</w:t>
            </w:r>
            <w:r w:rsidRPr="00B566C6">
              <w:rPr>
                <w:rFonts w:ascii="Times New Roman" w:hAnsi="Times New Roman"/>
                <w:b/>
                <w:sz w:val="24"/>
                <w:szCs w:val="24"/>
                <w:lang w:eastAsia="en-IN"/>
              </w:rPr>
              <w:t xml:space="preserve">: </w:t>
            </w:r>
            <w:r w:rsidR="00E41280" w:rsidRPr="00F72D6A">
              <w:rPr>
                <w:rFonts w:ascii="Times New Roman" w:hAnsi="Times New Roman"/>
                <w:bCs/>
                <w:sz w:val="24"/>
                <w:szCs w:val="24"/>
                <w:lang w:eastAsia="en-IN"/>
              </w:rPr>
              <w:t>Describe the problems related to process concurrency and the different synchronization</w:t>
            </w:r>
            <w:r w:rsidR="00F72D6A" w:rsidRPr="00F72D6A">
              <w:rPr>
                <w:rFonts w:ascii="Times New Roman" w:hAnsi="Times New Roman"/>
                <w:bCs/>
                <w:sz w:val="24"/>
                <w:szCs w:val="24"/>
                <w:lang w:eastAsia="en-IN"/>
              </w:rPr>
              <w:t xml:space="preserve"> </w:t>
            </w:r>
            <w:r w:rsidR="00E41280" w:rsidRPr="00F72D6A">
              <w:rPr>
                <w:rFonts w:ascii="Times New Roman" w:hAnsi="Times New Roman"/>
                <w:bCs/>
                <w:sz w:val="24"/>
                <w:szCs w:val="24"/>
                <w:lang w:eastAsia="en-IN"/>
              </w:rPr>
              <w:t>mechanisms available to solve them.</w:t>
            </w:r>
          </w:p>
        </w:tc>
      </w:tr>
    </w:tbl>
    <w:p w14:paraId="7BA6F35B" w14:textId="77777777" w:rsidR="007609F2" w:rsidRDefault="007609F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7609F2" w14:paraId="0BA2E767" w14:textId="77777777" w:rsidTr="00F72D6A">
        <w:tc>
          <w:tcPr>
            <w:tcW w:w="9914" w:type="dxa"/>
          </w:tcPr>
          <w:p w14:paraId="4ED2E4DE" w14:textId="77777777"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7609F2" w14:paraId="70739E3E" w14:textId="77777777" w:rsidTr="00F72D6A">
        <w:tc>
          <w:tcPr>
            <w:tcW w:w="9914" w:type="dxa"/>
          </w:tcPr>
          <w:p w14:paraId="78B10157" w14:textId="77777777" w:rsidR="00F72D6A" w:rsidRDefault="00F72D6A" w:rsidP="00F72D6A">
            <w:pPr>
              <w:rPr>
                <w:rFonts w:ascii="Times New Roman" w:eastAsia="Times New Roman" w:hAnsi="Times New Roman" w:cs="Times New Roman"/>
                <w:sz w:val="24"/>
                <w:szCs w:val="24"/>
                <w:lang w:val="en-IN" w:eastAsia="en-IN"/>
              </w:rPr>
            </w:pPr>
            <w:r w:rsidRPr="00F72D6A">
              <w:rPr>
                <w:rFonts w:ascii="Times New Roman" w:eastAsia="Times New Roman" w:hAnsi="Times New Roman" w:cs="Times New Roman"/>
                <w:sz w:val="24"/>
                <w:szCs w:val="24"/>
                <w:lang w:val="en-IN" w:eastAsia="en-IN"/>
              </w:rPr>
              <w:t xml:space="preserve">Most systems have a large number of processes with short CPU bursts interspersed between I/O requests, and a small number of processes with long CPU bursts. To provide good time-sharing performance, we may </w:t>
            </w:r>
            <w:proofErr w:type="spellStart"/>
            <w:r w:rsidRPr="00F72D6A">
              <w:rPr>
                <w:rFonts w:ascii="Times New Roman" w:eastAsia="Times New Roman" w:hAnsi="Times New Roman" w:cs="Times New Roman"/>
                <w:sz w:val="24"/>
                <w:szCs w:val="24"/>
                <w:lang w:val="en-IN" w:eastAsia="en-IN"/>
              </w:rPr>
              <w:t>preempt</w:t>
            </w:r>
            <w:proofErr w:type="spellEnd"/>
            <w:r w:rsidRPr="00F72D6A">
              <w:rPr>
                <w:rFonts w:ascii="Times New Roman" w:eastAsia="Times New Roman" w:hAnsi="Times New Roman" w:cs="Times New Roman"/>
                <w:sz w:val="24"/>
                <w:szCs w:val="24"/>
                <w:lang w:val="en-IN" w:eastAsia="en-IN"/>
              </w:rPr>
              <w:t xml:space="preserve"> a running process to let another one run. The ready list, also known as the queue, in the operating system keeps a list of all processes that are ready to run and are not blocked on some I/O or other system request, such as a semaphore. The entries in this list are pointers to the process control blocks (PCBs), which store all information and the state about a process.</w:t>
            </w:r>
          </w:p>
          <w:p w14:paraId="735E08B7" w14:textId="77777777" w:rsidR="00F72D6A" w:rsidRPr="00F72D6A" w:rsidRDefault="00F72D6A" w:rsidP="00F72D6A">
            <w:pPr>
              <w:rPr>
                <w:rFonts w:ascii="Times New Roman" w:eastAsia="Times New Roman" w:hAnsi="Times New Roman" w:cs="Times New Roman"/>
                <w:sz w:val="24"/>
                <w:szCs w:val="24"/>
                <w:lang w:val="en-IN" w:eastAsia="en-IN"/>
              </w:rPr>
            </w:pPr>
          </w:p>
          <w:p w14:paraId="398D5666" w14:textId="77777777" w:rsidR="00F72D6A" w:rsidRDefault="00F72D6A" w:rsidP="00F72D6A">
            <w:pPr>
              <w:rPr>
                <w:rFonts w:ascii="Times New Roman" w:eastAsia="Times New Roman" w:hAnsi="Times New Roman" w:cs="Times New Roman"/>
                <w:sz w:val="24"/>
                <w:szCs w:val="24"/>
                <w:lang w:val="en-IN" w:eastAsia="en-IN"/>
              </w:rPr>
            </w:pPr>
            <w:r w:rsidRPr="00F72D6A">
              <w:rPr>
                <w:rFonts w:ascii="Times New Roman" w:eastAsia="Times New Roman" w:hAnsi="Times New Roman" w:cs="Times New Roman"/>
                <w:sz w:val="24"/>
                <w:szCs w:val="24"/>
                <w:lang w:val="en-IN" w:eastAsia="en-IN"/>
              </w:rPr>
              <w:t>When an I/O request for a process is complete, the process moves from the waiting state to the ready state and gets placed on the run queue.</w:t>
            </w:r>
            <w:r w:rsidRPr="00F72D6A">
              <w:rPr>
                <w:rFonts w:ascii="Times New Roman" w:eastAsia="Times New Roman" w:hAnsi="Times New Roman" w:cs="Times New Roman"/>
                <w:sz w:val="24"/>
                <w:szCs w:val="24"/>
                <w:lang w:val="en-IN" w:eastAsia="en-IN"/>
              </w:rPr>
              <w:br/>
              <w:t>The process scheduler is the component of the operating system that is responsible for deciding whether the currently running process should continue running and, if not, which process should run next.</w:t>
            </w:r>
          </w:p>
          <w:p w14:paraId="7027D701" w14:textId="77777777" w:rsidR="00F72D6A" w:rsidRPr="00F72D6A" w:rsidRDefault="00F72D6A" w:rsidP="00F72D6A">
            <w:pPr>
              <w:rPr>
                <w:rFonts w:ascii="Times New Roman" w:eastAsia="Times New Roman" w:hAnsi="Times New Roman" w:cs="Times New Roman"/>
                <w:sz w:val="24"/>
                <w:szCs w:val="24"/>
                <w:lang w:val="en-IN" w:eastAsia="en-IN"/>
              </w:rPr>
            </w:pPr>
          </w:p>
          <w:p w14:paraId="7E386131" w14:textId="77777777" w:rsidR="00F72D6A" w:rsidRPr="00F72D6A" w:rsidRDefault="00F72D6A" w:rsidP="00F72D6A">
            <w:pPr>
              <w:rPr>
                <w:rFonts w:ascii="Times New Roman" w:eastAsia="Times New Roman" w:hAnsi="Times New Roman" w:cs="Times New Roman"/>
                <w:sz w:val="24"/>
                <w:szCs w:val="24"/>
                <w:lang w:val="en-IN" w:eastAsia="en-IN"/>
              </w:rPr>
            </w:pPr>
            <w:r w:rsidRPr="00F72D6A">
              <w:rPr>
                <w:rFonts w:ascii="Times New Roman" w:eastAsia="Times New Roman" w:hAnsi="Times New Roman" w:cs="Times New Roman"/>
                <w:sz w:val="24"/>
                <w:szCs w:val="24"/>
                <w:lang w:val="en-IN" w:eastAsia="en-IN"/>
              </w:rPr>
              <w:t>There are four events where the scheduler needs to step in and make this decision:</w:t>
            </w:r>
          </w:p>
          <w:p w14:paraId="53F58258" w14:textId="77777777" w:rsidR="00F72D6A" w:rsidRPr="00F72D6A" w:rsidRDefault="00F72D6A" w:rsidP="00F72D6A">
            <w:pPr>
              <w:pStyle w:val="ListParagraph"/>
              <w:numPr>
                <w:ilvl w:val="0"/>
                <w:numId w:val="47"/>
              </w:numPr>
              <w:rPr>
                <w:rFonts w:ascii="Times New Roman" w:eastAsia="Times New Roman" w:hAnsi="Times New Roman" w:cs="Times New Roman"/>
                <w:sz w:val="24"/>
                <w:szCs w:val="24"/>
                <w:lang w:val="en-IN" w:eastAsia="en-IN"/>
              </w:rPr>
            </w:pPr>
            <w:r w:rsidRPr="00F72D6A">
              <w:rPr>
                <w:rFonts w:ascii="Times New Roman" w:eastAsia="Times New Roman" w:hAnsi="Times New Roman" w:cs="Times New Roman"/>
                <w:sz w:val="24"/>
                <w:szCs w:val="24"/>
                <w:lang w:val="en-IN" w:eastAsia="en-IN"/>
              </w:rPr>
              <w:t xml:space="preserve">The current process moves from the running to the waiting state because it issues </w:t>
            </w:r>
            <w:proofErr w:type="spellStart"/>
            <w:r w:rsidRPr="00F72D6A">
              <w:rPr>
                <w:rFonts w:ascii="Times New Roman" w:eastAsia="Times New Roman" w:hAnsi="Times New Roman" w:cs="Times New Roman"/>
                <w:sz w:val="24"/>
                <w:szCs w:val="24"/>
                <w:lang w:val="en-IN" w:eastAsia="en-IN"/>
              </w:rPr>
              <w:t>an</w:t>
            </w:r>
            <w:proofErr w:type="spellEnd"/>
            <w:r w:rsidRPr="00F72D6A">
              <w:rPr>
                <w:rFonts w:ascii="Times New Roman" w:eastAsia="Times New Roman" w:hAnsi="Times New Roman" w:cs="Times New Roman"/>
                <w:sz w:val="24"/>
                <w:szCs w:val="24"/>
                <w:lang w:val="en-IN" w:eastAsia="en-IN"/>
              </w:rPr>
              <w:t xml:space="preserve"> I/O request or some operating system request that cannot be satisfied immediately.</w:t>
            </w:r>
          </w:p>
          <w:p w14:paraId="0C965964" w14:textId="77777777" w:rsidR="00F72D6A" w:rsidRPr="00F72D6A" w:rsidRDefault="00F72D6A" w:rsidP="00F72D6A">
            <w:pPr>
              <w:pStyle w:val="ListParagraph"/>
              <w:numPr>
                <w:ilvl w:val="0"/>
                <w:numId w:val="47"/>
              </w:numPr>
              <w:rPr>
                <w:rFonts w:ascii="Times New Roman" w:eastAsia="Times New Roman" w:hAnsi="Times New Roman" w:cs="Times New Roman"/>
                <w:sz w:val="24"/>
                <w:szCs w:val="24"/>
                <w:lang w:val="en-IN" w:eastAsia="en-IN"/>
              </w:rPr>
            </w:pPr>
            <w:r w:rsidRPr="00F72D6A">
              <w:rPr>
                <w:rFonts w:ascii="Times New Roman" w:eastAsia="Times New Roman" w:hAnsi="Times New Roman" w:cs="Times New Roman"/>
                <w:sz w:val="24"/>
                <w:szCs w:val="24"/>
                <w:lang w:val="en-IN" w:eastAsia="en-IN"/>
              </w:rPr>
              <w:t>The current process terminates.</w:t>
            </w:r>
          </w:p>
          <w:p w14:paraId="7EF0089F" w14:textId="77777777" w:rsidR="00F72D6A" w:rsidRPr="00F72D6A" w:rsidRDefault="00F72D6A" w:rsidP="00F72D6A">
            <w:pPr>
              <w:pStyle w:val="ListParagraph"/>
              <w:numPr>
                <w:ilvl w:val="0"/>
                <w:numId w:val="47"/>
              </w:numPr>
              <w:rPr>
                <w:rFonts w:ascii="Times New Roman" w:eastAsia="Times New Roman" w:hAnsi="Times New Roman" w:cs="Times New Roman"/>
                <w:sz w:val="24"/>
                <w:szCs w:val="24"/>
                <w:lang w:val="en-IN" w:eastAsia="en-IN"/>
              </w:rPr>
            </w:pPr>
            <w:r w:rsidRPr="00F72D6A">
              <w:rPr>
                <w:rFonts w:ascii="Times New Roman" w:eastAsia="Times New Roman" w:hAnsi="Times New Roman" w:cs="Times New Roman"/>
                <w:sz w:val="24"/>
                <w:szCs w:val="24"/>
                <w:lang w:val="en-IN" w:eastAsia="en-IN"/>
              </w:rPr>
              <w:t>A timer interrupt causes the scheduler to run and decide that a process has run for its allotted interval of time, and it is time to move it from the running to the ready state.</w:t>
            </w:r>
          </w:p>
          <w:p w14:paraId="5987BDE9" w14:textId="77777777" w:rsidR="00F72D6A" w:rsidRDefault="00F72D6A" w:rsidP="00F72D6A">
            <w:pPr>
              <w:pStyle w:val="ListParagraph"/>
              <w:numPr>
                <w:ilvl w:val="0"/>
                <w:numId w:val="47"/>
              </w:numPr>
              <w:rPr>
                <w:rFonts w:ascii="Times New Roman" w:eastAsia="Times New Roman" w:hAnsi="Times New Roman" w:cs="Times New Roman"/>
                <w:sz w:val="24"/>
                <w:szCs w:val="24"/>
                <w:lang w:val="en-IN" w:eastAsia="en-IN"/>
              </w:rPr>
            </w:pPr>
            <w:r w:rsidRPr="00F72D6A">
              <w:rPr>
                <w:rFonts w:ascii="Times New Roman" w:eastAsia="Times New Roman" w:hAnsi="Times New Roman" w:cs="Times New Roman"/>
                <w:sz w:val="24"/>
                <w:szCs w:val="24"/>
                <w:lang w:val="en-IN" w:eastAsia="en-IN"/>
              </w:rPr>
              <w:t xml:space="preserve">An I/O operation completes for a process that requested it, and the process now moves from the waiting to the ready state. The scheduler may then decide to </w:t>
            </w:r>
            <w:proofErr w:type="spellStart"/>
            <w:r w:rsidRPr="00F72D6A">
              <w:rPr>
                <w:rFonts w:ascii="Times New Roman" w:eastAsia="Times New Roman" w:hAnsi="Times New Roman" w:cs="Times New Roman"/>
                <w:sz w:val="24"/>
                <w:szCs w:val="24"/>
                <w:lang w:val="en-IN" w:eastAsia="en-IN"/>
              </w:rPr>
              <w:t>preempt</w:t>
            </w:r>
            <w:proofErr w:type="spellEnd"/>
            <w:r w:rsidRPr="00F72D6A">
              <w:rPr>
                <w:rFonts w:ascii="Times New Roman" w:eastAsia="Times New Roman" w:hAnsi="Times New Roman" w:cs="Times New Roman"/>
                <w:sz w:val="24"/>
                <w:szCs w:val="24"/>
                <w:lang w:val="en-IN" w:eastAsia="en-IN"/>
              </w:rPr>
              <w:t xml:space="preserve"> the currently running process and move this ready process into the running state.</w:t>
            </w:r>
          </w:p>
          <w:p w14:paraId="1A87CE64" w14:textId="77777777" w:rsidR="00F72D6A" w:rsidRDefault="00F72D6A" w:rsidP="00F72D6A">
            <w:pPr>
              <w:pStyle w:val="ListParagraph"/>
              <w:rPr>
                <w:rFonts w:ascii="Times New Roman" w:eastAsia="Times New Roman" w:hAnsi="Times New Roman" w:cs="Times New Roman"/>
                <w:sz w:val="24"/>
                <w:szCs w:val="24"/>
                <w:lang w:val="en-IN" w:eastAsia="en-IN"/>
              </w:rPr>
            </w:pPr>
          </w:p>
          <w:p w14:paraId="59192AF3" w14:textId="77777777" w:rsidR="00F72D6A" w:rsidRPr="00F72D6A" w:rsidRDefault="00F72D6A" w:rsidP="00F72D6A">
            <w:pPr>
              <w:pStyle w:val="ListParagraph"/>
              <w:rPr>
                <w:rFonts w:ascii="Times New Roman" w:eastAsia="Times New Roman" w:hAnsi="Times New Roman" w:cs="Times New Roman"/>
                <w:sz w:val="24"/>
                <w:szCs w:val="24"/>
                <w:lang w:val="en-IN" w:eastAsia="en-IN"/>
              </w:rPr>
            </w:pPr>
          </w:p>
          <w:p w14:paraId="478D811D" w14:textId="77777777" w:rsidR="00F72D6A" w:rsidRDefault="00F72D6A" w:rsidP="00F72D6A">
            <w:pPr>
              <w:rPr>
                <w:rFonts w:ascii="Times New Roman" w:eastAsia="Times New Roman" w:hAnsi="Times New Roman" w:cs="Times New Roman"/>
                <w:sz w:val="24"/>
                <w:szCs w:val="24"/>
                <w:lang w:val="en-IN" w:eastAsia="en-IN"/>
              </w:rPr>
            </w:pPr>
            <w:r w:rsidRPr="00F72D6A">
              <w:rPr>
                <w:rFonts w:ascii="Times New Roman" w:eastAsia="Times New Roman" w:hAnsi="Times New Roman" w:cs="Times New Roman"/>
                <w:sz w:val="24"/>
                <w:szCs w:val="24"/>
                <w:lang w:val="en-IN" w:eastAsia="en-IN"/>
              </w:rPr>
              <w:t>The decisions that the scheduler makes concerning the sequence and length of time that processes may run are called the scheduling algorithm (or scheduling policy). These decisions are not easy ones, as the scheduler has only a limited amount of information about the processes that are ready to run.</w:t>
            </w:r>
          </w:p>
          <w:p w14:paraId="29D8E9D3" w14:textId="77777777" w:rsidR="00F72D6A" w:rsidRPr="00F72D6A" w:rsidRDefault="00F72D6A" w:rsidP="00F72D6A">
            <w:pPr>
              <w:rPr>
                <w:rFonts w:ascii="Times New Roman" w:eastAsia="Times New Roman" w:hAnsi="Times New Roman" w:cs="Times New Roman"/>
                <w:sz w:val="24"/>
                <w:szCs w:val="24"/>
                <w:lang w:val="en-IN" w:eastAsia="en-IN"/>
              </w:rPr>
            </w:pPr>
          </w:p>
          <w:p w14:paraId="6EC3550A" w14:textId="77777777" w:rsidR="00F72D6A" w:rsidRPr="00F72D6A" w:rsidRDefault="00F72D6A" w:rsidP="00F72D6A">
            <w:pPr>
              <w:rPr>
                <w:rFonts w:ascii="Times New Roman" w:eastAsia="Times New Roman" w:hAnsi="Times New Roman" w:cs="Times New Roman"/>
                <w:sz w:val="24"/>
                <w:szCs w:val="24"/>
                <w:lang w:val="en-IN" w:eastAsia="en-IN"/>
              </w:rPr>
            </w:pPr>
            <w:r w:rsidRPr="00F72D6A">
              <w:rPr>
                <w:rFonts w:ascii="Times New Roman" w:eastAsia="Times New Roman" w:hAnsi="Times New Roman" w:cs="Times New Roman"/>
                <w:sz w:val="24"/>
                <w:szCs w:val="24"/>
                <w:lang w:val="en-IN" w:eastAsia="en-IN"/>
              </w:rPr>
              <w:t xml:space="preserve">A good scheduling algorithm should: </w:t>
            </w:r>
            <w:proofErr w:type="spellStart"/>
            <w:r w:rsidRPr="00F72D6A">
              <w:rPr>
                <w:rFonts w:ascii="Times New Roman" w:eastAsia="Times New Roman" w:hAnsi="Times New Roman" w:cs="Times New Roman"/>
                <w:sz w:val="24"/>
                <w:szCs w:val="24"/>
                <w:lang w:val="en-IN" w:eastAsia="en-IN"/>
              </w:rPr>
              <w:t>i</w:t>
            </w:r>
            <w:proofErr w:type="spellEnd"/>
            <w:r w:rsidRPr="00F72D6A">
              <w:rPr>
                <w:rFonts w:ascii="Times New Roman" w:eastAsia="Times New Roman" w:hAnsi="Times New Roman" w:cs="Times New Roman"/>
                <w:sz w:val="24"/>
                <w:szCs w:val="24"/>
                <w:lang w:val="en-IN" w:eastAsia="en-IN"/>
              </w:rPr>
              <w:t>. Be fair – give each process a fair share of the CPU and allow each process to run within a reasonable amount of time.</w:t>
            </w:r>
          </w:p>
          <w:p w14:paraId="0B6A15F0" w14:textId="77777777" w:rsidR="00F72D6A" w:rsidRDefault="00F72D6A" w:rsidP="00F72D6A">
            <w:pPr>
              <w:pStyle w:val="ListParagraph"/>
              <w:numPr>
                <w:ilvl w:val="0"/>
                <w:numId w:val="48"/>
              </w:numPr>
              <w:rPr>
                <w:rFonts w:ascii="Times New Roman" w:eastAsia="Times New Roman" w:hAnsi="Times New Roman" w:cs="Times New Roman"/>
                <w:sz w:val="24"/>
                <w:szCs w:val="24"/>
                <w:lang w:val="en-IN" w:eastAsia="en-IN"/>
              </w:rPr>
            </w:pPr>
            <w:r w:rsidRPr="00F72D6A">
              <w:rPr>
                <w:rFonts w:ascii="Times New Roman" w:eastAsia="Times New Roman" w:hAnsi="Times New Roman" w:cs="Times New Roman"/>
                <w:sz w:val="24"/>
                <w:szCs w:val="24"/>
                <w:lang w:val="en-IN" w:eastAsia="en-IN"/>
              </w:rPr>
              <w:t>Be efficient – keep the CPU busy all the time.</w:t>
            </w:r>
          </w:p>
          <w:p w14:paraId="7F75E6EA" w14:textId="77777777" w:rsidR="00F72D6A" w:rsidRDefault="00F72D6A" w:rsidP="00F72D6A">
            <w:pPr>
              <w:pStyle w:val="ListParagraph"/>
              <w:numPr>
                <w:ilvl w:val="0"/>
                <w:numId w:val="48"/>
              </w:numPr>
              <w:rPr>
                <w:rFonts w:ascii="Times New Roman" w:eastAsia="Times New Roman" w:hAnsi="Times New Roman" w:cs="Times New Roman"/>
                <w:sz w:val="24"/>
                <w:szCs w:val="24"/>
                <w:lang w:val="en-IN" w:eastAsia="en-IN"/>
              </w:rPr>
            </w:pPr>
            <w:r w:rsidRPr="00F72D6A">
              <w:rPr>
                <w:rFonts w:ascii="Times New Roman" w:eastAsia="Times New Roman" w:hAnsi="Times New Roman" w:cs="Times New Roman"/>
                <w:sz w:val="24"/>
                <w:szCs w:val="24"/>
                <w:lang w:val="en-IN" w:eastAsia="en-IN"/>
              </w:rPr>
              <w:t>Maximize throughput – service the largest possible number of jobs in a given amount of time and minimize the amount of time users must wait for their results.</w:t>
            </w:r>
          </w:p>
          <w:p w14:paraId="028D7CF1" w14:textId="77777777" w:rsidR="00F72D6A" w:rsidRDefault="00F72D6A" w:rsidP="00F72D6A">
            <w:pPr>
              <w:pStyle w:val="ListParagraph"/>
              <w:numPr>
                <w:ilvl w:val="0"/>
                <w:numId w:val="48"/>
              </w:numPr>
              <w:rPr>
                <w:rFonts w:ascii="Times New Roman" w:eastAsia="Times New Roman" w:hAnsi="Times New Roman" w:cs="Times New Roman"/>
                <w:sz w:val="24"/>
                <w:szCs w:val="24"/>
                <w:lang w:val="en-IN" w:eastAsia="en-IN"/>
              </w:rPr>
            </w:pPr>
            <w:r w:rsidRPr="00F72D6A">
              <w:rPr>
                <w:rFonts w:ascii="Times New Roman" w:eastAsia="Times New Roman" w:hAnsi="Times New Roman" w:cs="Times New Roman"/>
                <w:sz w:val="24"/>
                <w:szCs w:val="24"/>
                <w:lang w:val="en-IN" w:eastAsia="en-IN"/>
              </w:rPr>
              <w:t>Minimize response time – interactive users should experience good performance.</w:t>
            </w:r>
          </w:p>
          <w:p w14:paraId="5110F0B1" w14:textId="77777777" w:rsidR="00F72D6A" w:rsidRDefault="00F72D6A" w:rsidP="00F72D6A">
            <w:pPr>
              <w:pStyle w:val="ListParagraph"/>
              <w:numPr>
                <w:ilvl w:val="0"/>
                <w:numId w:val="48"/>
              </w:numPr>
              <w:rPr>
                <w:rFonts w:ascii="Times New Roman" w:eastAsia="Times New Roman" w:hAnsi="Times New Roman" w:cs="Times New Roman"/>
                <w:sz w:val="24"/>
                <w:szCs w:val="24"/>
                <w:lang w:val="en-IN" w:eastAsia="en-IN"/>
              </w:rPr>
            </w:pPr>
            <w:r w:rsidRPr="00F72D6A">
              <w:rPr>
                <w:rFonts w:ascii="Times New Roman" w:eastAsia="Times New Roman" w:hAnsi="Times New Roman" w:cs="Times New Roman"/>
                <w:sz w:val="24"/>
                <w:szCs w:val="24"/>
                <w:lang w:val="en-IN" w:eastAsia="en-IN"/>
              </w:rPr>
              <w:t>Minimize overhead – avoid wasting resources by keeping scheduling time and context-switch time at a minimum.</w:t>
            </w:r>
          </w:p>
          <w:p w14:paraId="48720489" w14:textId="77777777" w:rsidR="00F72D6A" w:rsidRDefault="00F72D6A" w:rsidP="00F72D6A">
            <w:pPr>
              <w:pStyle w:val="ListParagraph"/>
              <w:numPr>
                <w:ilvl w:val="0"/>
                <w:numId w:val="48"/>
              </w:numPr>
              <w:rPr>
                <w:rFonts w:ascii="Times New Roman" w:eastAsia="Times New Roman" w:hAnsi="Times New Roman" w:cs="Times New Roman"/>
                <w:sz w:val="24"/>
                <w:szCs w:val="24"/>
                <w:lang w:val="en-IN" w:eastAsia="en-IN"/>
              </w:rPr>
            </w:pPr>
            <w:r w:rsidRPr="00F72D6A">
              <w:rPr>
                <w:rFonts w:ascii="Times New Roman" w:eastAsia="Times New Roman" w:hAnsi="Times New Roman" w:cs="Times New Roman"/>
                <w:sz w:val="24"/>
                <w:szCs w:val="24"/>
                <w:lang w:val="en-IN" w:eastAsia="en-IN"/>
              </w:rPr>
              <w:t xml:space="preserve">Maximize resource use – </w:t>
            </w:r>
            <w:proofErr w:type="spellStart"/>
            <w:r w:rsidRPr="00F72D6A">
              <w:rPr>
                <w:rFonts w:ascii="Times New Roman" w:eastAsia="Times New Roman" w:hAnsi="Times New Roman" w:cs="Times New Roman"/>
                <w:sz w:val="24"/>
                <w:szCs w:val="24"/>
                <w:lang w:val="en-IN" w:eastAsia="en-IN"/>
              </w:rPr>
              <w:t>favor</w:t>
            </w:r>
            <w:proofErr w:type="spellEnd"/>
            <w:r w:rsidRPr="00F72D6A">
              <w:rPr>
                <w:rFonts w:ascii="Times New Roman" w:eastAsia="Times New Roman" w:hAnsi="Times New Roman" w:cs="Times New Roman"/>
                <w:sz w:val="24"/>
                <w:szCs w:val="24"/>
                <w:lang w:val="en-IN" w:eastAsia="en-IN"/>
              </w:rPr>
              <w:t xml:space="preserve"> processes that will utilize underutilized resources. There are two motives for this:</w:t>
            </w:r>
          </w:p>
          <w:p w14:paraId="1A11541D" w14:textId="2A16D18E" w:rsidR="00F72D6A" w:rsidRPr="00F72D6A" w:rsidRDefault="00F72D6A" w:rsidP="00F72D6A">
            <w:pPr>
              <w:pStyle w:val="ListParagraph"/>
              <w:numPr>
                <w:ilvl w:val="1"/>
                <w:numId w:val="49"/>
              </w:numPr>
              <w:rPr>
                <w:rFonts w:ascii="Times New Roman" w:eastAsia="Times New Roman" w:hAnsi="Times New Roman" w:cs="Times New Roman"/>
                <w:sz w:val="24"/>
                <w:szCs w:val="24"/>
                <w:lang w:val="en-IN" w:eastAsia="en-IN"/>
              </w:rPr>
            </w:pPr>
            <w:r w:rsidRPr="00F72D6A">
              <w:rPr>
                <w:rFonts w:ascii="Times New Roman" w:eastAsia="Times New Roman" w:hAnsi="Times New Roman" w:cs="Times New Roman"/>
                <w:sz w:val="24"/>
                <w:szCs w:val="24"/>
                <w:lang w:val="en-IN" w:eastAsia="en-IN"/>
              </w:rPr>
              <w:t>Most devices are slow compared to CPU operations, so keeping devices busy will improve system throughput.</w:t>
            </w:r>
          </w:p>
          <w:p w14:paraId="4E9CECA7" w14:textId="77777777" w:rsidR="00F72D6A" w:rsidRDefault="00F72D6A" w:rsidP="00F72D6A">
            <w:pPr>
              <w:pStyle w:val="ListParagraph"/>
              <w:numPr>
                <w:ilvl w:val="1"/>
                <w:numId w:val="49"/>
              </w:numPr>
              <w:rPr>
                <w:rFonts w:ascii="Times New Roman" w:eastAsia="Times New Roman" w:hAnsi="Times New Roman" w:cs="Times New Roman"/>
                <w:sz w:val="24"/>
                <w:szCs w:val="24"/>
                <w:lang w:val="en-IN" w:eastAsia="en-IN"/>
              </w:rPr>
            </w:pPr>
            <w:r w:rsidRPr="00F72D6A">
              <w:rPr>
                <w:rFonts w:ascii="Times New Roman" w:eastAsia="Times New Roman" w:hAnsi="Times New Roman" w:cs="Times New Roman"/>
                <w:sz w:val="24"/>
                <w:szCs w:val="24"/>
                <w:lang w:val="en-IN" w:eastAsia="en-IN"/>
              </w:rPr>
              <w:t>A process may be holding a key resource that other (possibly more important) processes need, and giving it more CPU time may free up that resource more quickly.</w:t>
            </w:r>
          </w:p>
          <w:p w14:paraId="72FD09F3" w14:textId="051249A1" w:rsidR="0018302E" w:rsidRPr="00F72D6A" w:rsidRDefault="00F72D6A" w:rsidP="00F72D6A">
            <w:pPr>
              <w:pStyle w:val="ListParagraph"/>
              <w:numPr>
                <w:ilvl w:val="0"/>
                <w:numId w:val="48"/>
              </w:numPr>
              <w:rPr>
                <w:rFonts w:ascii="Times New Roman" w:eastAsia="Times New Roman" w:hAnsi="Times New Roman" w:cs="Times New Roman"/>
                <w:sz w:val="24"/>
                <w:szCs w:val="24"/>
                <w:lang w:val="en-IN" w:eastAsia="en-IN"/>
              </w:rPr>
            </w:pPr>
            <w:r w:rsidRPr="00F72D6A">
              <w:rPr>
                <w:rFonts w:ascii="Times New Roman" w:eastAsia="Times New Roman" w:hAnsi="Times New Roman" w:cs="Times New Roman"/>
                <w:sz w:val="24"/>
                <w:szCs w:val="24"/>
                <w:lang w:val="en-IN" w:eastAsia="en-IN"/>
              </w:rPr>
              <w:t>Avoid indefinite postponement – ensure that every process eventually gets a chance to run.</w:t>
            </w:r>
            <w:r w:rsidRPr="00F72D6A">
              <w:rPr>
                <w:rFonts w:ascii="Times New Roman" w:eastAsia="Times New Roman" w:hAnsi="Times New Roman" w:cs="Times New Roman"/>
                <w:sz w:val="24"/>
                <w:szCs w:val="24"/>
                <w:lang w:val="en-IN" w:eastAsia="en-IN"/>
              </w:rPr>
              <w:br/>
            </w:r>
          </w:p>
        </w:tc>
      </w:tr>
      <w:tr w:rsidR="00796CC5" w14:paraId="49BBE08A" w14:textId="77777777" w:rsidTr="00E40D02">
        <w:tc>
          <w:tcPr>
            <w:tcW w:w="9914" w:type="dxa"/>
          </w:tcPr>
          <w:p w14:paraId="1E8AB12D" w14:textId="77777777" w:rsidR="00796CC5" w:rsidRPr="007609F2" w:rsidRDefault="00C65FBB" w:rsidP="00F72D6A">
            <w:pPr>
              <w:rPr>
                <w:rFonts w:ascii="Times New Roman" w:hAnsi="Times New Roman"/>
                <w:b/>
                <w:sz w:val="24"/>
                <w:szCs w:val="24"/>
              </w:rPr>
            </w:pPr>
            <w:r>
              <w:rPr>
                <w:rFonts w:ascii="Times New Roman" w:hAnsi="Times New Roman"/>
                <w:b/>
                <w:color w:val="BC202E"/>
                <w:sz w:val="24"/>
                <w:szCs w:val="24"/>
              </w:rPr>
              <w:lastRenderedPageBreak/>
              <w:t>Implementation details</w:t>
            </w:r>
            <w:r w:rsidR="00796CC5" w:rsidRPr="001D6337">
              <w:rPr>
                <w:rFonts w:ascii="Times New Roman" w:hAnsi="Times New Roman"/>
                <w:b/>
                <w:color w:val="BC202E"/>
                <w:sz w:val="24"/>
                <w:szCs w:val="24"/>
              </w:rPr>
              <w:t>:</w:t>
            </w:r>
            <w:r w:rsidR="00323B28">
              <w:rPr>
                <w:rFonts w:ascii="Times New Roman" w:hAnsi="Times New Roman"/>
                <w:b/>
                <w:color w:val="BC202E"/>
                <w:sz w:val="24"/>
                <w:szCs w:val="24"/>
              </w:rPr>
              <w:t xml:space="preserve"> </w:t>
            </w:r>
          </w:p>
        </w:tc>
      </w:tr>
      <w:tr w:rsidR="00796CC5" w14:paraId="3C5CC4E4" w14:textId="77777777" w:rsidTr="00E40D02">
        <w:tc>
          <w:tcPr>
            <w:tcW w:w="9914" w:type="dxa"/>
          </w:tcPr>
          <w:p w14:paraId="47A1FC21" w14:textId="77777777" w:rsidR="00FD6411" w:rsidRDefault="00FD6411" w:rsidP="00AA6CFF">
            <w:pPr>
              <w:autoSpaceDE w:val="0"/>
              <w:autoSpaceDN w:val="0"/>
              <w:adjustRightInd w:val="0"/>
              <w:jc w:val="both"/>
              <w:rPr>
                <w:rFonts w:ascii="Times New Roman" w:hAnsi="Times New Roman"/>
                <w:b/>
                <w:sz w:val="24"/>
                <w:szCs w:val="24"/>
              </w:rPr>
            </w:pPr>
          </w:p>
          <w:p w14:paraId="6BFAC8F7" w14:textId="09F2B64E" w:rsidR="00FD6411" w:rsidRPr="00F72D6A" w:rsidRDefault="00F72D6A" w:rsidP="00F72D6A">
            <w:pPr>
              <w:spacing w:after="150"/>
              <w:rPr>
                <w:rFonts w:ascii="Times New Roman" w:eastAsia="Times New Roman" w:hAnsi="Times New Roman" w:cs="Times New Roman"/>
                <w:b/>
                <w:color w:val="000000"/>
                <w:sz w:val="24"/>
                <w:szCs w:val="24"/>
              </w:rPr>
            </w:pPr>
            <w:r w:rsidRPr="00F72D6A">
              <w:rPr>
                <w:rFonts w:ascii="Times New Roman" w:eastAsia="Times New Roman" w:hAnsi="Times New Roman" w:cs="Times New Roman"/>
                <w:b/>
                <w:color w:val="000000"/>
                <w:sz w:val="24"/>
                <w:szCs w:val="24"/>
              </w:rPr>
              <w:t>Round Robin Algorithm</w:t>
            </w:r>
            <w:r>
              <w:rPr>
                <w:rFonts w:ascii="Times New Roman" w:eastAsia="Times New Roman" w:hAnsi="Times New Roman" w:cs="Times New Roman"/>
                <w:b/>
                <w:color w:val="000000"/>
                <w:sz w:val="24"/>
                <w:szCs w:val="24"/>
              </w:rPr>
              <w:t>:</w:t>
            </w:r>
          </w:p>
          <w:p w14:paraId="4AD7F287"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586C0"/>
                <w:sz w:val="21"/>
                <w:szCs w:val="21"/>
                <w:lang w:val="en-IN" w:eastAsia="en-IN"/>
              </w:rPr>
              <w:t>#include</w:t>
            </w:r>
            <w:r w:rsidRPr="00F72D6A">
              <w:rPr>
                <w:rFonts w:ascii="Consolas" w:eastAsia="Times New Roman" w:hAnsi="Consolas" w:cs="Times New Roman"/>
                <w:color w:val="569CD6"/>
                <w:sz w:val="21"/>
                <w:szCs w:val="21"/>
                <w:lang w:val="en-IN" w:eastAsia="en-IN"/>
              </w:rPr>
              <w:t xml:space="preserve"> </w:t>
            </w:r>
            <w:r w:rsidRPr="00F72D6A">
              <w:rPr>
                <w:rFonts w:ascii="Consolas" w:eastAsia="Times New Roman" w:hAnsi="Consolas" w:cs="Times New Roman"/>
                <w:color w:val="CE9178"/>
                <w:sz w:val="21"/>
                <w:szCs w:val="21"/>
                <w:lang w:val="en-IN" w:eastAsia="en-IN"/>
              </w:rPr>
              <w:t>&lt;iostream&gt;</w:t>
            </w:r>
          </w:p>
          <w:p w14:paraId="5980083F"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586C0"/>
                <w:sz w:val="21"/>
                <w:szCs w:val="21"/>
                <w:lang w:val="en-IN" w:eastAsia="en-IN"/>
              </w:rPr>
              <w:t>#include</w:t>
            </w:r>
            <w:r w:rsidRPr="00F72D6A">
              <w:rPr>
                <w:rFonts w:ascii="Consolas" w:eastAsia="Times New Roman" w:hAnsi="Consolas" w:cs="Times New Roman"/>
                <w:color w:val="569CD6"/>
                <w:sz w:val="21"/>
                <w:szCs w:val="21"/>
                <w:lang w:val="en-IN" w:eastAsia="en-IN"/>
              </w:rPr>
              <w:t xml:space="preserve"> </w:t>
            </w:r>
            <w:r w:rsidRPr="00F72D6A">
              <w:rPr>
                <w:rFonts w:ascii="Consolas" w:eastAsia="Times New Roman" w:hAnsi="Consolas" w:cs="Times New Roman"/>
                <w:color w:val="CE9178"/>
                <w:sz w:val="21"/>
                <w:szCs w:val="21"/>
                <w:lang w:val="en-IN" w:eastAsia="en-IN"/>
              </w:rPr>
              <w:t>&lt;queue&gt;</w:t>
            </w:r>
          </w:p>
          <w:p w14:paraId="1FC9459C"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586C0"/>
                <w:sz w:val="21"/>
                <w:szCs w:val="21"/>
                <w:lang w:val="en-IN" w:eastAsia="en-IN"/>
              </w:rPr>
              <w:t>#include</w:t>
            </w:r>
            <w:r w:rsidRPr="00F72D6A">
              <w:rPr>
                <w:rFonts w:ascii="Consolas" w:eastAsia="Times New Roman" w:hAnsi="Consolas" w:cs="Times New Roman"/>
                <w:color w:val="569CD6"/>
                <w:sz w:val="21"/>
                <w:szCs w:val="21"/>
                <w:lang w:val="en-IN" w:eastAsia="en-IN"/>
              </w:rPr>
              <w:t xml:space="preserve"> </w:t>
            </w:r>
            <w:r w:rsidRPr="00F72D6A">
              <w:rPr>
                <w:rFonts w:ascii="Consolas" w:eastAsia="Times New Roman" w:hAnsi="Consolas" w:cs="Times New Roman"/>
                <w:color w:val="CE9178"/>
                <w:sz w:val="21"/>
                <w:szCs w:val="21"/>
                <w:lang w:val="en-IN" w:eastAsia="en-IN"/>
              </w:rPr>
              <w:t>&lt;vector&gt;</w:t>
            </w:r>
          </w:p>
          <w:p w14:paraId="07803AA8"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586C0"/>
                <w:sz w:val="21"/>
                <w:szCs w:val="21"/>
                <w:lang w:val="en-IN" w:eastAsia="en-IN"/>
              </w:rPr>
              <w:t>#include</w:t>
            </w:r>
            <w:r w:rsidRPr="00F72D6A">
              <w:rPr>
                <w:rFonts w:ascii="Consolas" w:eastAsia="Times New Roman" w:hAnsi="Consolas" w:cs="Times New Roman"/>
                <w:color w:val="569CD6"/>
                <w:sz w:val="21"/>
                <w:szCs w:val="21"/>
                <w:lang w:val="en-IN" w:eastAsia="en-IN"/>
              </w:rPr>
              <w:t xml:space="preserve"> </w:t>
            </w:r>
            <w:r w:rsidRPr="00F72D6A">
              <w:rPr>
                <w:rFonts w:ascii="Consolas" w:eastAsia="Times New Roman" w:hAnsi="Consolas" w:cs="Times New Roman"/>
                <w:color w:val="CE9178"/>
                <w:sz w:val="21"/>
                <w:szCs w:val="21"/>
                <w:lang w:val="en-IN" w:eastAsia="en-IN"/>
              </w:rPr>
              <w:t>&lt;algorithm&gt;</w:t>
            </w:r>
          </w:p>
          <w:p w14:paraId="5D56EF5C"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586C0"/>
                <w:sz w:val="21"/>
                <w:szCs w:val="21"/>
                <w:lang w:val="en-IN" w:eastAsia="en-IN"/>
              </w:rPr>
              <w:t>#include</w:t>
            </w:r>
            <w:r w:rsidRPr="00F72D6A">
              <w:rPr>
                <w:rFonts w:ascii="Consolas" w:eastAsia="Times New Roman" w:hAnsi="Consolas" w:cs="Times New Roman"/>
                <w:color w:val="569CD6"/>
                <w:sz w:val="21"/>
                <w:szCs w:val="21"/>
                <w:lang w:val="en-IN" w:eastAsia="en-IN"/>
              </w:rPr>
              <w:t xml:space="preserve"> </w:t>
            </w:r>
            <w:r w:rsidRPr="00F72D6A">
              <w:rPr>
                <w:rFonts w:ascii="Consolas" w:eastAsia="Times New Roman" w:hAnsi="Consolas" w:cs="Times New Roman"/>
                <w:color w:val="CE9178"/>
                <w:sz w:val="21"/>
                <w:szCs w:val="21"/>
                <w:lang w:val="en-IN" w:eastAsia="en-IN"/>
              </w:rPr>
              <w:t>&lt;</w:t>
            </w:r>
            <w:proofErr w:type="spellStart"/>
            <w:r w:rsidRPr="00F72D6A">
              <w:rPr>
                <w:rFonts w:ascii="Consolas" w:eastAsia="Times New Roman" w:hAnsi="Consolas" w:cs="Times New Roman"/>
                <w:color w:val="CE9178"/>
                <w:sz w:val="21"/>
                <w:szCs w:val="21"/>
                <w:lang w:val="en-IN" w:eastAsia="en-IN"/>
              </w:rPr>
              <w:t>iomanip</w:t>
            </w:r>
            <w:proofErr w:type="spellEnd"/>
            <w:r w:rsidRPr="00F72D6A">
              <w:rPr>
                <w:rFonts w:ascii="Consolas" w:eastAsia="Times New Roman" w:hAnsi="Consolas" w:cs="Times New Roman"/>
                <w:color w:val="CE9178"/>
                <w:sz w:val="21"/>
                <w:szCs w:val="21"/>
                <w:lang w:val="en-IN" w:eastAsia="en-IN"/>
              </w:rPr>
              <w:t>&gt;</w:t>
            </w:r>
          </w:p>
          <w:p w14:paraId="6B297C54"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p>
          <w:p w14:paraId="31938F8A"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586C0"/>
                <w:sz w:val="21"/>
                <w:szCs w:val="21"/>
                <w:lang w:val="en-IN" w:eastAsia="en-IN"/>
              </w:rPr>
              <w:t>using</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569CD6"/>
                <w:sz w:val="21"/>
                <w:szCs w:val="21"/>
                <w:lang w:val="en-IN" w:eastAsia="en-IN"/>
              </w:rPr>
              <w:t>namespace</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4EC9B0"/>
                <w:sz w:val="21"/>
                <w:szCs w:val="21"/>
                <w:lang w:val="en-IN" w:eastAsia="en-IN"/>
              </w:rPr>
              <w:t>std</w:t>
            </w:r>
            <w:r w:rsidRPr="00F72D6A">
              <w:rPr>
                <w:rFonts w:ascii="Consolas" w:eastAsia="Times New Roman" w:hAnsi="Consolas" w:cs="Times New Roman"/>
                <w:color w:val="CCCCCC"/>
                <w:sz w:val="21"/>
                <w:szCs w:val="21"/>
                <w:lang w:val="en-IN" w:eastAsia="en-IN"/>
              </w:rPr>
              <w:t>;</w:t>
            </w:r>
          </w:p>
          <w:p w14:paraId="04F65FB4"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p>
          <w:p w14:paraId="7AC22333"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569CD6"/>
                <w:sz w:val="21"/>
                <w:szCs w:val="21"/>
                <w:lang w:val="en-IN" w:eastAsia="en-IN"/>
              </w:rPr>
              <w:t>struct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4EC9B0"/>
                <w:sz w:val="21"/>
                <w:szCs w:val="21"/>
                <w:lang w:val="en-IN" w:eastAsia="en-IN"/>
              </w:rPr>
              <w:t>Process</w:t>
            </w:r>
            <w:r w:rsidRPr="00F72D6A">
              <w:rPr>
                <w:rFonts w:ascii="Consolas" w:eastAsia="Times New Roman" w:hAnsi="Consolas" w:cs="Times New Roman"/>
                <w:color w:val="CCCCCC"/>
                <w:sz w:val="21"/>
                <w:szCs w:val="21"/>
                <w:lang w:val="en-IN" w:eastAsia="en-IN"/>
              </w:rPr>
              <w:t xml:space="preserve"> {</w:t>
            </w:r>
          </w:p>
          <w:p w14:paraId="04CD5F2E"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4EC9B0"/>
                <w:sz w:val="21"/>
                <w:szCs w:val="21"/>
                <w:lang w:val="en-IN" w:eastAsia="en-IN"/>
              </w:rPr>
              <w:t>string</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id</w:t>
            </w:r>
            <w:r w:rsidRPr="00F72D6A">
              <w:rPr>
                <w:rFonts w:ascii="Consolas" w:eastAsia="Times New Roman" w:hAnsi="Consolas" w:cs="Times New Roman"/>
                <w:color w:val="CCCCCC"/>
                <w:sz w:val="21"/>
                <w:szCs w:val="21"/>
                <w:lang w:val="en-IN" w:eastAsia="en-IN"/>
              </w:rPr>
              <w:t>;  </w:t>
            </w:r>
          </w:p>
          <w:p w14:paraId="55C920BB"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569CD6"/>
                <w:sz w:val="21"/>
                <w:szCs w:val="21"/>
                <w:lang w:val="en-IN" w:eastAsia="en-IN"/>
              </w:rPr>
              <w:t>int</w:t>
            </w: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arrival_time</w:t>
            </w:r>
            <w:proofErr w:type="spellEnd"/>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burst_time</w:t>
            </w:r>
            <w:proofErr w:type="spellEnd"/>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remaining_time</w:t>
            </w:r>
            <w:proofErr w:type="spellEnd"/>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waiting_time</w:t>
            </w:r>
            <w:proofErr w:type="spellEnd"/>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turnaround_time</w:t>
            </w:r>
            <w:proofErr w:type="spellEnd"/>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completion_time</w:t>
            </w:r>
            <w:proofErr w:type="spellEnd"/>
            <w:r w:rsidRPr="00F72D6A">
              <w:rPr>
                <w:rFonts w:ascii="Consolas" w:eastAsia="Times New Roman" w:hAnsi="Consolas" w:cs="Times New Roman"/>
                <w:color w:val="CCCCCC"/>
                <w:sz w:val="21"/>
                <w:szCs w:val="21"/>
                <w:lang w:val="en-IN" w:eastAsia="en-IN"/>
              </w:rPr>
              <w:t>;</w:t>
            </w:r>
          </w:p>
          <w:p w14:paraId="1FF9888B"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w:t>
            </w:r>
          </w:p>
          <w:p w14:paraId="42F7F178"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p>
          <w:p w14:paraId="3CF7728B"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569CD6"/>
                <w:sz w:val="21"/>
                <w:szCs w:val="21"/>
                <w:lang w:val="en-IN" w:eastAsia="en-IN"/>
              </w:rPr>
              <w:t>bool</w:t>
            </w:r>
            <w:r w:rsidRPr="00F72D6A">
              <w:rPr>
                <w:rFonts w:ascii="Consolas" w:eastAsia="Times New Roman" w:hAnsi="Consolas" w:cs="Times New Roman"/>
                <w:color w:val="CCCCCC"/>
                <w:sz w:val="21"/>
                <w:szCs w:val="21"/>
                <w:lang w:val="en-IN" w:eastAsia="en-IN"/>
              </w:rPr>
              <w:t xml:space="preserve"> </w:t>
            </w:r>
            <w:proofErr w:type="spellStart"/>
            <w:proofErr w:type="gramStart"/>
            <w:r w:rsidRPr="00F72D6A">
              <w:rPr>
                <w:rFonts w:ascii="Consolas" w:eastAsia="Times New Roman" w:hAnsi="Consolas" w:cs="Times New Roman"/>
                <w:color w:val="DCDCAA"/>
                <w:sz w:val="21"/>
                <w:szCs w:val="21"/>
                <w:lang w:val="en-IN" w:eastAsia="en-IN"/>
              </w:rPr>
              <w:t>compareArrival</w:t>
            </w:r>
            <w:proofErr w:type="spellEnd"/>
            <w:r w:rsidRPr="00F72D6A">
              <w:rPr>
                <w:rFonts w:ascii="Consolas" w:eastAsia="Times New Roman" w:hAnsi="Consolas" w:cs="Times New Roman"/>
                <w:color w:val="CCCCCC"/>
                <w:sz w:val="21"/>
                <w:szCs w:val="21"/>
                <w:lang w:val="en-IN" w:eastAsia="en-IN"/>
              </w:rPr>
              <w:t>(</w:t>
            </w:r>
            <w:proofErr w:type="gramEnd"/>
            <w:r w:rsidRPr="00F72D6A">
              <w:rPr>
                <w:rFonts w:ascii="Consolas" w:eastAsia="Times New Roman" w:hAnsi="Consolas" w:cs="Times New Roman"/>
                <w:color w:val="4EC9B0"/>
                <w:sz w:val="21"/>
                <w:szCs w:val="21"/>
                <w:lang w:val="en-IN" w:eastAsia="en-IN"/>
              </w:rPr>
              <w:t>Process</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a</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4EC9B0"/>
                <w:sz w:val="21"/>
                <w:szCs w:val="21"/>
                <w:lang w:val="en-IN" w:eastAsia="en-IN"/>
              </w:rPr>
              <w:t>Process</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b</w:t>
            </w:r>
            <w:r w:rsidRPr="00F72D6A">
              <w:rPr>
                <w:rFonts w:ascii="Consolas" w:eastAsia="Times New Roman" w:hAnsi="Consolas" w:cs="Times New Roman"/>
                <w:color w:val="CCCCCC"/>
                <w:sz w:val="21"/>
                <w:szCs w:val="21"/>
                <w:lang w:val="en-IN" w:eastAsia="en-IN"/>
              </w:rPr>
              <w:t>) {</w:t>
            </w:r>
          </w:p>
          <w:p w14:paraId="7BF21230"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C586C0"/>
                <w:sz w:val="21"/>
                <w:szCs w:val="21"/>
                <w:lang w:val="en-IN" w:eastAsia="en-IN"/>
              </w:rPr>
              <w:t>return</w:t>
            </w:r>
            <w:r w:rsidRPr="00F72D6A">
              <w:rPr>
                <w:rFonts w:ascii="Consolas" w:eastAsia="Times New Roman" w:hAnsi="Consolas" w:cs="Times New Roman"/>
                <w:color w:val="CCCCCC"/>
                <w:sz w:val="21"/>
                <w:szCs w:val="21"/>
                <w:lang w:val="en-IN" w:eastAsia="en-IN"/>
              </w:rPr>
              <w:t xml:space="preserve"> </w:t>
            </w:r>
            <w:proofErr w:type="spellStart"/>
            <w:proofErr w:type="gramStart"/>
            <w:r w:rsidRPr="00F72D6A">
              <w:rPr>
                <w:rFonts w:ascii="Consolas" w:eastAsia="Times New Roman" w:hAnsi="Consolas" w:cs="Times New Roman"/>
                <w:color w:val="9CDCFE"/>
                <w:sz w:val="21"/>
                <w:szCs w:val="21"/>
                <w:lang w:val="en-IN" w:eastAsia="en-IN"/>
              </w:rPr>
              <w:t>a</w:t>
            </w:r>
            <w:r w:rsidRPr="00F72D6A">
              <w:rPr>
                <w:rFonts w:ascii="Consolas" w:eastAsia="Times New Roman" w:hAnsi="Consolas" w:cs="Times New Roman"/>
                <w:color w:val="CCCCCC"/>
                <w:sz w:val="21"/>
                <w:szCs w:val="21"/>
                <w:lang w:val="en-IN" w:eastAsia="en-IN"/>
              </w:rPr>
              <w:t>.</w:t>
            </w:r>
            <w:r w:rsidRPr="00F72D6A">
              <w:rPr>
                <w:rFonts w:ascii="Consolas" w:eastAsia="Times New Roman" w:hAnsi="Consolas" w:cs="Times New Roman"/>
                <w:color w:val="9CDCFE"/>
                <w:sz w:val="21"/>
                <w:szCs w:val="21"/>
                <w:lang w:val="en-IN" w:eastAsia="en-IN"/>
              </w:rPr>
              <w:t>arrival</w:t>
            </w:r>
            <w:proofErr w:type="gramEnd"/>
            <w:r w:rsidRPr="00F72D6A">
              <w:rPr>
                <w:rFonts w:ascii="Consolas" w:eastAsia="Times New Roman" w:hAnsi="Consolas" w:cs="Times New Roman"/>
                <w:color w:val="9CDCFE"/>
                <w:sz w:val="21"/>
                <w:szCs w:val="21"/>
                <w:lang w:val="en-IN" w:eastAsia="en-IN"/>
              </w:rPr>
              <w:t>_time</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4D4D4"/>
                <w:sz w:val="21"/>
                <w:szCs w:val="21"/>
                <w:lang w:val="en-IN" w:eastAsia="en-IN"/>
              </w:rPr>
              <w:t>&lt;</w:t>
            </w: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b</w:t>
            </w:r>
            <w:r w:rsidRPr="00F72D6A">
              <w:rPr>
                <w:rFonts w:ascii="Consolas" w:eastAsia="Times New Roman" w:hAnsi="Consolas" w:cs="Times New Roman"/>
                <w:color w:val="CCCCCC"/>
                <w:sz w:val="21"/>
                <w:szCs w:val="21"/>
                <w:lang w:val="en-IN" w:eastAsia="en-IN"/>
              </w:rPr>
              <w:t>.</w:t>
            </w:r>
            <w:r w:rsidRPr="00F72D6A">
              <w:rPr>
                <w:rFonts w:ascii="Consolas" w:eastAsia="Times New Roman" w:hAnsi="Consolas" w:cs="Times New Roman"/>
                <w:color w:val="9CDCFE"/>
                <w:sz w:val="21"/>
                <w:szCs w:val="21"/>
                <w:lang w:val="en-IN" w:eastAsia="en-IN"/>
              </w:rPr>
              <w:t>arrival_time</w:t>
            </w:r>
            <w:proofErr w:type="spellEnd"/>
            <w:r w:rsidRPr="00F72D6A">
              <w:rPr>
                <w:rFonts w:ascii="Consolas" w:eastAsia="Times New Roman" w:hAnsi="Consolas" w:cs="Times New Roman"/>
                <w:color w:val="CCCCCC"/>
                <w:sz w:val="21"/>
                <w:szCs w:val="21"/>
                <w:lang w:val="en-IN" w:eastAsia="en-IN"/>
              </w:rPr>
              <w:t>;</w:t>
            </w:r>
          </w:p>
          <w:p w14:paraId="10B0B786"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w:t>
            </w:r>
          </w:p>
          <w:p w14:paraId="667D3B5C"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p>
          <w:p w14:paraId="6D5B34A7"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569CD6"/>
                <w:sz w:val="21"/>
                <w:szCs w:val="21"/>
                <w:lang w:val="en-IN" w:eastAsia="en-IN"/>
              </w:rPr>
              <w:t>void</w:t>
            </w: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DCDCAA"/>
                <w:sz w:val="21"/>
                <w:szCs w:val="21"/>
                <w:lang w:val="en-IN" w:eastAsia="en-IN"/>
              </w:rPr>
              <w:t>roundRobinScheduling</w:t>
            </w:r>
            <w:proofErr w:type="spellEnd"/>
            <w:r w:rsidRPr="00F72D6A">
              <w:rPr>
                <w:rFonts w:ascii="Consolas" w:eastAsia="Times New Roman" w:hAnsi="Consolas" w:cs="Times New Roman"/>
                <w:color w:val="CCCCCC"/>
                <w:sz w:val="21"/>
                <w:szCs w:val="21"/>
                <w:lang w:val="en-IN" w:eastAsia="en-IN"/>
              </w:rPr>
              <w:t>(</w:t>
            </w:r>
            <w:r w:rsidRPr="00F72D6A">
              <w:rPr>
                <w:rFonts w:ascii="Consolas" w:eastAsia="Times New Roman" w:hAnsi="Consolas" w:cs="Times New Roman"/>
                <w:color w:val="4EC9B0"/>
                <w:sz w:val="21"/>
                <w:szCs w:val="21"/>
                <w:lang w:val="en-IN" w:eastAsia="en-IN"/>
              </w:rPr>
              <w:t>vector</w:t>
            </w:r>
            <w:r w:rsidRPr="00F72D6A">
              <w:rPr>
                <w:rFonts w:ascii="Consolas" w:eastAsia="Times New Roman" w:hAnsi="Consolas" w:cs="Times New Roman"/>
                <w:color w:val="CCCCCC"/>
                <w:sz w:val="21"/>
                <w:szCs w:val="21"/>
                <w:lang w:val="en-IN" w:eastAsia="en-IN"/>
              </w:rPr>
              <w:t>&lt;</w:t>
            </w:r>
            <w:r w:rsidRPr="00F72D6A">
              <w:rPr>
                <w:rFonts w:ascii="Consolas" w:eastAsia="Times New Roman" w:hAnsi="Consolas" w:cs="Times New Roman"/>
                <w:color w:val="4EC9B0"/>
                <w:sz w:val="21"/>
                <w:szCs w:val="21"/>
                <w:lang w:val="en-IN" w:eastAsia="en-IN"/>
              </w:rPr>
              <w:t>Process</w:t>
            </w:r>
            <w:r w:rsidRPr="00F72D6A">
              <w:rPr>
                <w:rFonts w:ascii="Consolas" w:eastAsia="Times New Roman" w:hAnsi="Consolas" w:cs="Times New Roman"/>
                <w:color w:val="CCCCCC"/>
                <w:sz w:val="21"/>
                <w:szCs w:val="21"/>
                <w:lang w:val="en-IN" w:eastAsia="en-IN"/>
              </w:rPr>
              <w:t>&gt;</w:t>
            </w:r>
            <w:r w:rsidRPr="00F72D6A">
              <w:rPr>
                <w:rFonts w:ascii="Consolas" w:eastAsia="Times New Roman" w:hAnsi="Consolas" w:cs="Times New Roman"/>
                <w:color w:val="569CD6"/>
                <w:sz w:val="21"/>
                <w:szCs w:val="21"/>
                <w:lang w:val="en-IN" w:eastAsia="en-IN"/>
              </w:rPr>
              <w:t>&amp;</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processes</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569CD6"/>
                <w:sz w:val="21"/>
                <w:szCs w:val="21"/>
                <w:lang w:val="en-IN" w:eastAsia="en-IN"/>
              </w:rPr>
              <w:t>int</w:t>
            </w: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time_quantum</w:t>
            </w:r>
            <w:proofErr w:type="spellEnd"/>
            <w:r w:rsidRPr="00F72D6A">
              <w:rPr>
                <w:rFonts w:ascii="Consolas" w:eastAsia="Times New Roman" w:hAnsi="Consolas" w:cs="Times New Roman"/>
                <w:color w:val="CCCCCC"/>
                <w:sz w:val="21"/>
                <w:szCs w:val="21"/>
                <w:lang w:val="en-IN" w:eastAsia="en-IN"/>
              </w:rPr>
              <w:t>) {</w:t>
            </w:r>
          </w:p>
          <w:p w14:paraId="5EFFCAA6"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lastRenderedPageBreak/>
              <w:t xml:space="preserve">    </w:t>
            </w:r>
            <w:r w:rsidRPr="00F72D6A">
              <w:rPr>
                <w:rFonts w:ascii="Consolas" w:eastAsia="Times New Roman" w:hAnsi="Consolas" w:cs="Times New Roman"/>
                <w:color w:val="569CD6"/>
                <w:sz w:val="21"/>
                <w:szCs w:val="21"/>
                <w:lang w:val="en-IN" w:eastAsia="en-IN"/>
              </w:rPr>
              <w:t>int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n</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4D4D4"/>
                <w:sz w:val="21"/>
                <w:szCs w:val="21"/>
                <w:lang w:val="en-IN" w:eastAsia="en-IN"/>
              </w:rPr>
              <w:t>=</w:t>
            </w:r>
            <w:r w:rsidRPr="00F72D6A">
              <w:rPr>
                <w:rFonts w:ascii="Consolas" w:eastAsia="Times New Roman" w:hAnsi="Consolas" w:cs="Times New Roman"/>
                <w:color w:val="CCCCCC"/>
                <w:sz w:val="21"/>
                <w:szCs w:val="21"/>
                <w:lang w:val="en-IN" w:eastAsia="en-IN"/>
              </w:rPr>
              <w:t xml:space="preserve"> </w:t>
            </w:r>
            <w:proofErr w:type="spellStart"/>
            <w:proofErr w:type="gramStart"/>
            <w:r w:rsidRPr="00F72D6A">
              <w:rPr>
                <w:rFonts w:ascii="Consolas" w:eastAsia="Times New Roman" w:hAnsi="Consolas" w:cs="Times New Roman"/>
                <w:color w:val="9CDCFE"/>
                <w:sz w:val="21"/>
                <w:szCs w:val="21"/>
                <w:lang w:val="en-IN" w:eastAsia="en-IN"/>
              </w:rPr>
              <w:t>processes</w:t>
            </w:r>
            <w:r w:rsidRPr="00F72D6A">
              <w:rPr>
                <w:rFonts w:ascii="Consolas" w:eastAsia="Times New Roman" w:hAnsi="Consolas" w:cs="Times New Roman"/>
                <w:color w:val="CCCCCC"/>
                <w:sz w:val="21"/>
                <w:szCs w:val="21"/>
                <w:lang w:val="en-IN" w:eastAsia="en-IN"/>
              </w:rPr>
              <w:t>.</w:t>
            </w:r>
            <w:r w:rsidRPr="00F72D6A">
              <w:rPr>
                <w:rFonts w:ascii="Consolas" w:eastAsia="Times New Roman" w:hAnsi="Consolas" w:cs="Times New Roman"/>
                <w:color w:val="DCDCAA"/>
                <w:sz w:val="21"/>
                <w:szCs w:val="21"/>
                <w:lang w:val="en-IN" w:eastAsia="en-IN"/>
              </w:rPr>
              <w:t>size</w:t>
            </w:r>
            <w:proofErr w:type="spellEnd"/>
            <w:proofErr w:type="gramEnd"/>
            <w:r w:rsidRPr="00F72D6A">
              <w:rPr>
                <w:rFonts w:ascii="Consolas" w:eastAsia="Times New Roman" w:hAnsi="Consolas" w:cs="Times New Roman"/>
                <w:color w:val="CCCCCC"/>
                <w:sz w:val="21"/>
                <w:szCs w:val="21"/>
                <w:lang w:val="en-IN" w:eastAsia="en-IN"/>
              </w:rPr>
              <w:t>();</w:t>
            </w:r>
          </w:p>
          <w:p w14:paraId="160E365F"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4EC9B0"/>
                <w:sz w:val="21"/>
                <w:szCs w:val="21"/>
                <w:lang w:val="en-IN" w:eastAsia="en-IN"/>
              </w:rPr>
              <w:t>queue</w:t>
            </w:r>
            <w:r w:rsidRPr="00F72D6A">
              <w:rPr>
                <w:rFonts w:ascii="Consolas" w:eastAsia="Times New Roman" w:hAnsi="Consolas" w:cs="Times New Roman"/>
                <w:color w:val="D4D4D4"/>
                <w:sz w:val="21"/>
                <w:szCs w:val="21"/>
                <w:lang w:val="en-IN" w:eastAsia="en-IN"/>
              </w:rPr>
              <w:t>&lt;</w:t>
            </w:r>
            <w:r w:rsidRPr="00F72D6A">
              <w:rPr>
                <w:rFonts w:ascii="Consolas" w:eastAsia="Times New Roman" w:hAnsi="Consolas" w:cs="Times New Roman"/>
                <w:color w:val="4EC9B0"/>
                <w:sz w:val="21"/>
                <w:szCs w:val="21"/>
                <w:lang w:val="en-IN" w:eastAsia="en-IN"/>
              </w:rPr>
              <w:t>Process</w:t>
            </w:r>
            <w:r w:rsidRPr="00F72D6A">
              <w:rPr>
                <w:rFonts w:ascii="Consolas" w:eastAsia="Times New Roman" w:hAnsi="Consolas" w:cs="Times New Roman"/>
                <w:color w:val="D4D4D4"/>
                <w:sz w:val="21"/>
                <w:szCs w:val="21"/>
                <w:lang w:val="en-IN" w:eastAsia="en-IN"/>
              </w:rPr>
              <w:t>*&gt;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q</w:t>
            </w:r>
            <w:r w:rsidRPr="00F72D6A">
              <w:rPr>
                <w:rFonts w:ascii="Consolas" w:eastAsia="Times New Roman" w:hAnsi="Consolas" w:cs="Times New Roman"/>
                <w:color w:val="CCCCCC"/>
                <w:sz w:val="21"/>
                <w:szCs w:val="21"/>
                <w:lang w:val="en-IN" w:eastAsia="en-IN"/>
              </w:rPr>
              <w:t>;</w:t>
            </w:r>
          </w:p>
          <w:p w14:paraId="3A489BDA"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569CD6"/>
                <w:sz w:val="21"/>
                <w:szCs w:val="21"/>
                <w:lang w:val="en-IN" w:eastAsia="en-IN"/>
              </w:rPr>
              <w:t>int</w:t>
            </w: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current_time</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4D4D4"/>
                <w:sz w:val="21"/>
                <w:szCs w:val="21"/>
                <w:lang w:val="en-IN" w:eastAsia="en-IN"/>
              </w:rPr>
              <w: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B5CEA8"/>
                <w:sz w:val="21"/>
                <w:szCs w:val="21"/>
                <w:lang w:val="en-IN" w:eastAsia="en-IN"/>
              </w:rPr>
              <w:t>0</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completed</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4D4D4"/>
                <w:sz w:val="21"/>
                <w:szCs w:val="21"/>
                <w:lang w:val="en-IN" w:eastAsia="en-IN"/>
              </w:rPr>
              <w: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B5CEA8"/>
                <w:sz w:val="21"/>
                <w:szCs w:val="21"/>
                <w:lang w:val="en-IN" w:eastAsia="en-IN"/>
              </w:rPr>
              <w:t>0</w:t>
            </w:r>
            <w:r w:rsidRPr="00F72D6A">
              <w:rPr>
                <w:rFonts w:ascii="Consolas" w:eastAsia="Times New Roman" w:hAnsi="Consolas" w:cs="Times New Roman"/>
                <w:color w:val="CCCCCC"/>
                <w:sz w:val="21"/>
                <w:szCs w:val="21"/>
                <w:lang w:val="en-IN" w:eastAsia="en-IN"/>
              </w:rPr>
              <w:t>;</w:t>
            </w:r>
          </w:p>
          <w:p w14:paraId="0E8FBCA9"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569CD6"/>
                <w:sz w:val="21"/>
                <w:szCs w:val="21"/>
                <w:lang w:val="en-IN" w:eastAsia="en-IN"/>
              </w:rPr>
              <w:t>int</w:t>
            </w: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total_waiting_time</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4D4D4"/>
                <w:sz w:val="21"/>
                <w:szCs w:val="21"/>
                <w:lang w:val="en-IN" w:eastAsia="en-IN"/>
              </w:rPr>
              <w: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B5CEA8"/>
                <w:sz w:val="21"/>
                <w:szCs w:val="21"/>
                <w:lang w:val="en-IN" w:eastAsia="en-IN"/>
              </w:rPr>
              <w:t>0</w:t>
            </w: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total_turnaround_time</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4D4D4"/>
                <w:sz w:val="21"/>
                <w:szCs w:val="21"/>
                <w:lang w:val="en-IN" w:eastAsia="en-IN"/>
              </w:rPr>
              <w: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B5CEA8"/>
                <w:sz w:val="21"/>
                <w:szCs w:val="21"/>
                <w:lang w:val="en-IN" w:eastAsia="en-IN"/>
              </w:rPr>
              <w:t>0</w:t>
            </w:r>
            <w:r w:rsidRPr="00F72D6A">
              <w:rPr>
                <w:rFonts w:ascii="Consolas" w:eastAsia="Times New Roman" w:hAnsi="Consolas" w:cs="Times New Roman"/>
                <w:color w:val="CCCCCC"/>
                <w:sz w:val="21"/>
                <w:szCs w:val="21"/>
                <w:lang w:val="en-IN" w:eastAsia="en-IN"/>
              </w:rPr>
              <w:t>;</w:t>
            </w:r>
          </w:p>
          <w:p w14:paraId="3B45574B"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w:t>
            </w:r>
          </w:p>
          <w:p w14:paraId="6E329F0D"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sort</w:t>
            </w:r>
            <w:r w:rsidRPr="00F72D6A">
              <w:rPr>
                <w:rFonts w:ascii="Consolas" w:eastAsia="Times New Roman" w:hAnsi="Consolas" w:cs="Times New Roman"/>
                <w:color w:val="CCCCCC"/>
                <w:sz w:val="21"/>
                <w:szCs w:val="21"/>
                <w:lang w:val="en-IN" w:eastAsia="en-IN"/>
              </w:rPr>
              <w:t>(</w:t>
            </w:r>
            <w:proofErr w:type="spellStart"/>
            <w:proofErr w:type="gramStart"/>
            <w:r w:rsidRPr="00F72D6A">
              <w:rPr>
                <w:rFonts w:ascii="Consolas" w:eastAsia="Times New Roman" w:hAnsi="Consolas" w:cs="Times New Roman"/>
                <w:color w:val="9CDCFE"/>
                <w:sz w:val="21"/>
                <w:szCs w:val="21"/>
                <w:lang w:val="en-IN" w:eastAsia="en-IN"/>
              </w:rPr>
              <w:t>processes</w:t>
            </w:r>
            <w:r w:rsidRPr="00F72D6A">
              <w:rPr>
                <w:rFonts w:ascii="Consolas" w:eastAsia="Times New Roman" w:hAnsi="Consolas" w:cs="Times New Roman"/>
                <w:color w:val="CCCCCC"/>
                <w:sz w:val="21"/>
                <w:szCs w:val="21"/>
                <w:lang w:val="en-IN" w:eastAsia="en-IN"/>
              </w:rPr>
              <w:t>.</w:t>
            </w:r>
            <w:r w:rsidRPr="00F72D6A">
              <w:rPr>
                <w:rFonts w:ascii="Consolas" w:eastAsia="Times New Roman" w:hAnsi="Consolas" w:cs="Times New Roman"/>
                <w:color w:val="DCDCAA"/>
                <w:sz w:val="21"/>
                <w:szCs w:val="21"/>
                <w:lang w:val="en-IN" w:eastAsia="en-IN"/>
              </w:rPr>
              <w:t>begin</w:t>
            </w:r>
            <w:proofErr w:type="spellEnd"/>
            <w:proofErr w:type="gramEnd"/>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processes</w:t>
            </w:r>
            <w:r w:rsidRPr="00F72D6A">
              <w:rPr>
                <w:rFonts w:ascii="Consolas" w:eastAsia="Times New Roman" w:hAnsi="Consolas" w:cs="Times New Roman"/>
                <w:color w:val="CCCCCC"/>
                <w:sz w:val="21"/>
                <w:szCs w:val="21"/>
                <w:lang w:val="en-IN" w:eastAsia="en-IN"/>
              </w:rPr>
              <w:t>.</w:t>
            </w:r>
            <w:r w:rsidRPr="00F72D6A">
              <w:rPr>
                <w:rFonts w:ascii="Consolas" w:eastAsia="Times New Roman" w:hAnsi="Consolas" w:cs="Times New Roman"/>
                <w:color w:val="DCDCAA"/>
                <w:sz w:val="21"/>
                <w:szCs w:val="21"/>
                <w:lang w:val="en-IN" w:eastAsia="en-IN"/>
              </w:rPr>
              <w:t>end</w:t>
            </w:r>
            <w:proofErr w:type="spellEnd"/>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DCDCAA"/>
                <w:sz w:val="21"/>
                <w:szCs w:val="21"/>
                <w:lang w:val="en-IN" w:eastAsia="en-IN"/>
              </w:rPr>
              <w:t>compareArrival</w:t>
            </w:r>
            <w:proofErr w:type="spellEnd"/>
            <w:r w:rsidRPr="00F72D6A">
              <w:rPr>
                <w:rFonts w:ascii="Consolas" w:eastAsia="Times New Roman" w:hAnsi="Consolas" w:cs="Times New Roman"/>
                <w:color w:val="CCCCCC"/>
                <w:sz w:val="21"/>
                <w:szCs w:val="21"/>
                <w:lang w:val="en-IN" w:eastAsia="en-IN"/>
              </w:rPr>
              <w:t>);</w:t>
            </w:r>
          </w:p>
          <w:p w14:paraId="270CA884"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w:t>
            </w:r>
          </w:p>
          <w:p w14:paraId="2BA98DEC"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569CD6"/>
                <w:sz w:val="21"/>
                <w:szCs w:val="21"/>
                <w:lang w:val="en-IN" w:eastAsia="en-IN"/>
              </w:rPr>
              <w:t>int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index</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4D4D4"/>
                <w:sz w:val="21"/>
                <w:szCs w:val="21"/>
                <w:lang w:val="en-IN" w:eastAsia="en-IN"/>
              </w:rPr>
              <w: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B5CEA8"/>
                <w:sz w:val="21"/>
                <w:szCs w:val="21"/>
                <w:lang w:val="en-IN" w:eastAsia="en-IN"/>
              </w:rPr>
              <w:t>0</w:t>
            </w:r>
            <w:r w:rsidRPr="00F72D6A">
              <w:rPr>
                <w:rFonts w:ascii="Consolas" w:eastAsia="Times New Roman" w:hAnsi="Consolas" w:cs="Times New Roman"/>
                <w:color w:val="CCCCCC"/>
                <w:sz w:val="21"/>
                <w:szCs w:val="21"/>
                <w:lang w:val="en-IN" w:eastAsia="en-IN"/>
              </w:rPr>
              <w:t>;</w:t>
            </w:r>
          </w:p>
          <w:p w14:paraId="22B65287"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proofErr w:type="spellStart"/>
            <w:proofErr w:type="gramStart"/>
            <w:r w:rsidRPr="00F72D6A">
              <w:rPr>
                <w:rFonts w:ascii="Consolas" w:eastAsia="Times New Roman" w:hAnsi="Consolas" w:cs="Times New Roman"/>
                <w:color w:val="9CDCFE"/>
                <w:sz w:val="21"/>
                <w:szCs w:val="21"/>
                <w:lang w:val="en-IN" w:eastAsia="en-IN"/>
              </w:rPr>
              <w:t>q</w:t>
            </w:r>
            <w:r w:rsidRPr="00F72D6A">
              <w:rPr>
                <w:rFonts w:ascii="Consolas" w:eastAsia="Times New Roman" w:hAnsi="Consolas" w:cs="Times New Roman"/>
                <w:color w:val="CCCCCC"/>
                <w:sz w:val="21"/>
                <w:szCs w:val="21"/>
                <w:lang w:val="en-IN" w:eastAsia="en-IN"/>
              </w:rPr>
              <w:t>.</w:t>
            </w:r>
            <w:r w:rsidRPr="00F72D6A">
              <w:rPr>
                <w:rFonts w:ascii="Consolas" w:eastAsia="Times New Roman" w:hAnsi="Consolas" w:cs="Times New Roman"/>
                <w:color w:val="DCDCAA"/>
                <w:sz w:val="21"/>
                <w:szCs w:val="21"/>
                <w:lang w:val="en-IN" w:eastAsia="en-IN"/>
              </w:rPr>
              <w:t>push</w:t>
            </w:r>
            <w:proofErr w:type="spellEnd"/>
            <w:proofErr w:type="gramEnd"/>
            <w:r w:rsidRPr="00F72D6A">
              <w:rPr>
                <w:rFonts w:ascii="Consolas" w:eastAsia="Times New Roman" w:hAnsi="Consolas" w:cs="Times New Roman"/>
                <w:color w:val="CCCCCC"/>
                <w:sz w:val="21"/>
                <w:szCs w:val="21"/>
                <w:lang w:val="en-IN" w:eastAsia="en-IN"/>
              </w:rPr>
              <w:t>(</w:t>
            </w:r>
            <w:r w:rsidRPr="00F72D6A">
              <w:rPr>
                <w:rFonts w:ascii="Consolas" w:eastAsia="Times New Roman" w:hAnsi="Consolas" w:cs="Times New Roman"/>
                <w:color w:val="D4D4D4"/>
                <w:sz w:val="21"/>
                <w:szCs w:val="21"/>
                <w:lang w:val="en-IN" w:eastAsia="en-IN"/>
              </w:rPr>
              <w:t>&amp;</w:t>
            </w:r>
            <w:r w:rsidRPr="00F72D6A">
              <w:rPr>
                <w:rFonts w:ascii="Consolas" w:eastAsia="Times New Roman" w:hAnsi="Consolas" w:cs="Times New Roman"/>
                <w:color w:val="9CDCFE"/>
                <w:sz w:val="21"/>
                <w:szCs w:val="21"/>
                <w:lang w:val="en-IN" w:eastAsia="en-IN"/>
              </w:rPr>
              <w:t>processes</w:t>
            </w:r>
            <w:r w:rsidRPr="00F72D6A">
              <w:rPr>
                <w:rFonts w:ascii="Consolas" w:eastAsia="Times New Roman" w:hAnsi="Consolas" w:cs="Times New Roman"/>
                <w:color w:val="DCDCAA"/>
                <w:sz w:val="21"/>
                <w:szCs w:val="21"/>
                <w:lang w:val="en-IN" w:eastAsia="en-IN"/>
              </w:rPr>
              <w:t>[</w:t>
            </w:r>
            <w:r w:rsidRPr="00F72D6A">
              <w:rPr>
                <w:rFonts w:ascii="Consolas" w:eastAsia="Times New Roman" w:hAnsi="Consolas" w:cs="Times New Roman"/>
                <w:color w:val="9CDCFE"/>
                <w:sz w:val="21"/>
                <w:szCs w:val="21"/>
                <w:lang w:val="en-IN" w:eastAsia="en-IN"/>
              </w:rPr>
              <w:t>index</w:t>
            </w:r>
            <w:r w:rsidRPr="00F72D6A">
              <w:rPr>
                <w:rFonts w:ascii="Consolas" w:eastAsia="Times New Roman" w:hAnsi="Consolas" w:cs="Times New Roman"/>
                <w:color w:val="D4D4D4"/>
                <w:sz w:val="21"/>
                <w:szCs w:val="21"/>
                <w:lang w:val="en-IN" w:eastAsia="en-IN"/>
              </w:rPr>
              <w:t>++</w:t>
            </w:r>
            <w:r w:rsidRPr="00F72D6A">
              <w:rPr>
                <w:rFonts w:ascii="Consolas" w:eastAsia="Times New Roman" w:hAnsi="Consolas" w:cs="Times New Roman"/>
                <w:color w:val="DCDCAA"/>
                <w:sz w:val="21"/>
                <w:szCs w:val="21"/>
                <w:lang w:val="en-IN" w:eastAsia="en-IN"/>
              </w:rPr>
              <w:t>]</w:t>
            </w:r>
            <w:r w:rsidRPr="00F72D6A">
              <w:rPr>
                <w:rFonts w:ascii="Consolas" w:eastAsia="Times New Roman" w:hAnsi="Consolas" w:cs="Times New Roman"/>
                <w:color w:val="CCCCCC"/>
                <w:sz w:val="21"/>
                <w:szCs w:val="21"/>
                <w:lang w:val="en-IN" w:eastAsia="en-IN"/>
              </w:rPr>
              <w:t>);</w:t>
            </w:r>
          </w:p>
          <w:p w14:paraId="4788DCEF"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p>
          <w:p w14:paraId="68909922"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C586C0"/>
                <w:sz w:val="21"/>
                <w:szCs w:val="21"/>
                <w:lang w:val="en-IN" w:eastAsia="en-IN"/>
              </w:rPr>
              <w:t>while</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completed</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4D4D4"/>
                <w:sz w:val="21"/>
                <w:szCs w:val="21"/>
                <w:lang w:val="en-IN" w:eastAsia="en-IN"/>
              </w:rPr>
              <w:t>&lt;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n</w:t>
            </w:r>
            <w:r w:rsidRPr="00F72D6A">
              <w:rPr>
                <w:rFonts w:ascii="Consolas" w:eastAsia="Times New Roman" w:hAnsi="Consolas" w:cs="Times New Roman"/>
                <w:color w:val="CCCCCC"/>
                <w:sz w:val="21"/>
                <w:szCs w:val="21"/>
                <w:lang w:val="en-IN" w:eastAsia="en-IN"/>
              </w:rPr>
              <w:t>) {</w:t>
            </w:r>
          </w:p>
          <w:p w14:paraId="0E4FA52A"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C586C0"/>
                <w:sz w:val="21"/>
                <w:szCs w:val="21"/>
                <w:lang w:val="en-IN" w:eastAsia="en-IN"/>
              </w:rPr>
              <w:t>if</w:t>
            </w:r>
            <w:r w:rsidRPr="00F72D6A">
              <w:rPr>
                <w:rFonts w:ascii="Consolas" w:eastAsia="Times New Roman" w:hAnsi="Consolas" w:cs="Times New Roman"/>
                <w:color w:val="CCCCCC"/>
                <w:sz w:val="21"/>
                <w:szCs w:val="21"/>
                <w:lang w:val="en-IN" w:eastAsia="en-IN"/>
              </w:rPr>
              <w:t xml:space="preserve"> (</w:t>
            </w:r>
            <w:proofErr w:type="spellStart"/>
            <w:proofErr w:type="gramStart"/>
            <w:r w:rsidRPr="00F72D6A">
              <w:rPr>
                <w:rFonts w:ascii="Consolas" w:eastAsia="Times New Roman" w:hAnsi="Consolas" w:cs="Times New Roman"/>
                <w:color w:val="9CDCFE"/>
                <w:sz w:val="21"/>
                <w:szCs w:val="21"/>
                <w:lang w:val="en-IN" w:eastAsia="en-IN"/>
              </w:rPr>
              <w:t>q</w:t>
            </w:r>
            <w:r w:rsidRPr="00F72D6A">
              <w:rPr>
                <w:rFonts w:ascii="Consolas" w:eastAsia="Times New Roman" w:hAnsi="Consolas" w:cs="Times New Roman"/>
                <w:color w:val="CCCCCC"/>
                <w:sz w:val="21"/>
                <w:szCs w:val="21"/>
                <w:lang w:val="en-IN" w:eastAsia="en-IN"/>
              </w:rPr>
              <w:t>.</w:t>
            </w:r>
            <w:r w:rsidRPr="00F72D6A">
              <w:rPr>
                <w:rFonts w:ascii="Consolas" w:eastAsia="Times New Roman" w:hAnsi="Consolas" w:cs="Times New Roman"/>
                <w:color w:val="DCDCAA"/>
                <w:sz w:val="21"/>
                <w:szCs w:val="21"/>
                <w:lang w:val="en-IN" w:eastAsia="en-IN"/>
              </w:rPr>
              <w:t>empty</w:t>
            </w:r>
            <w:proofErr w:type="spellEnd"/>
            <w:proofErr w:type="gramEnd"/>
            <w:r w:rsidRPr="00F72D6A">
              <w:rPr>
                <w:rFonts w:ascii="Consolas" w:eastAsia="Times New Roman" w:hAnsi="Consolas" w:cs="Times New Roman"/>
                <w:color w:val="CCCCCC"/>
                <w:sz w:val="21"/>
                <w:szCs w:val="21"/>
                <w:lang w:val="en-IN" w:eastAsia="en-IN"/>
              </w:rPr>
              <w:t>()) {</w:t>
            </w:r>
          </w:p>
          <w:p w14:paraId="208000BF"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current_time</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4D4D4"/>
                <w:sz w:val="21"/>
                <w:szCs w:val="21"/>
                <w:lang w:val="en-IN" w:eastAsia="en-IN"/>
              </w:rPr>
              <w: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processes</w:t>
            </w:r>
            <w:r w:rsidRPr="00F72D6A">
              <w:rPr>
                <w:rFonts w:ascii="Consolas" w:eastAsia="Times New Roman" w:hAnsi="Consolas" w:cs="Times New Roman"/>
                <w:color w:val="DCDCAA"/>
                <w:sz w:val="21"/>
                <w:szCs w:val="21"/>
                <w:lang w:val="en-IN" w:eastAsia="en-IN"/>
              </w:rPr>
              <w:t>[</w:t>
            </w:r>
            <w:r w:rsidRPr="00F72D6A">
              <w:rPr>
                <w:rFonts w:ascii="Consolas" w:eastAsia="Times New Roman" w:hAnsi="Consolas" w:cs="Times New Roman"/>
                <w:color w:val="9CDCFE"/>
                <w:sz w:val="21"/>
                <w:szCs w:val="21"/>
                <w:lang w:val="en-IN" w:eastAsia="en-IN"/>
              </w:rPr>
              <w:t>index</w:t>
            </w:r>
            <w:proofErr w:type="gramStart"/>
            <w:r w:rsidRPr="00F72D6A">
              <w:rPr>
                <w:rFonts w:ascii="Consolas" w:eastAsia="Times New Roman" w:hAnsi="Consolas" w:cs="Times New Roman"/>
                <w:color w:val="DCDCAA"/>
                <w:sz w:val="21"/>
                <w:szCs w:val="21"/>
                <w:lang w:val="en-IN" w:eastAsia="en-IN"/>
              </w:rPr>
              <w:t>]</w:t>
            </w:r>
            <w:r w:rsidRPr="00F72D6A">
              <w:rPr>
                <w:rFonts w:ascii="Consolas" w:eastAsia="Times New Roman" w:hAnsi="Consolas" w:cs="Times New Roman"/>
                <w:color w:val="CCCCCC"/>
                <w:sz w:val="21"/>
                <w:szCs w:val="21"/>
                <w:lang w:val="en-IN" w:eastAsia="en-IN"/>
              </w:rPr>
              <w:t>.</w:t>
            </w:r>
            <w:proofErr w:type="spellStart"/>
            <w:r w:rsidRPr="00F72D6A">
              <w:rPr>
                <w:rFonts w:ascii="Consolas" w:eastAsia="Times New Roman" w:hAnsi="Consolas" w:cs="Times New Roman"/>
                <w:color w:val="9CDCFE"/>
                <w:sz w:val="21"/>
                <w:szCs w:val="21"/>
                <w:lang w:val="en-IN" w:eastAsia="en-IN"/>
              </w:rPr>
              <w:t>arrival</w:t>
            </w:r>
            <w:proofErr w:type="gramEnd"/>
            <w:r w:rsidRPr="00F72D6A">
              <w:rPr>
                <w:rFonts w:ascii="Consolas" w:eastAsia="Times New Roman" w:hAnsi="Consolas" w:cs="Times New Roman"/>
                <w:color w:val="9CDCFE"/>
                <w:sz w:val="21"/>
                <w:szCs w:val="21"/>
                <w:lang w:val="en-IN" w:eastAsia="en-IN"/>
              </w:rPr>
              <w:t>_time</w:t>
            </w:r>
            <w:proofErr w:type="spellEnd"/>
            <w:r w:rsidRPr="00F72D6A">
              <w:rPr>
                <w:rFonts w:ascii="Consolas" w:eastAsia="Times New Roman" w:hAnsi="Consolas" w:cs="Times New Roman"/>
                <w:color w:val="CCCCCC"/>
                <w:sz w:val="21"/>
                <w:szCs w:val="21"/>
                <w:lang w:val="en-IN" w:eastAsia="en-IN"/>
              </w:rPr>
              <w:t>;</w:t>
            </w:r>
          </w:p>
          <w:p w14:paraId="69A9539C"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proofErr w:type="spellStart"/>
            <w:proofErr w:type="gramStart"/>
            <w:r w:rsidRPr="00F72D6A">
              <w:rPr>
                <w:rFonts w:ascii="Consolas" w:eastAsia="Times New Roman" w:hAnsi="Consolas" w:cs="Times New Roman"/>
                <w:color w:val="9CDCFE"/>
                <w:sz w:val="21"/>
                <w:szCs w:val="21"/>
                <w:lang w:val="en-IN" w:eastAsia="en-IN"/>
              </w:rPr>
              <w:t>q</w:t>
            </w:r>
            <w:r w:rsidRPr="00F72D6A">
              <w:rPr>
                <w:rFonts w:ascii="Consolas" w:eastAsia="Times New Roman" w:hAnsi="Consolas" w:cs="Times New Roman"/>
                <w:color w:val="CCCCCC"/>
                <w:sz w:val="21"/>
                <w:szCs w:val="21"/>
                <w:lang w:val="en-IN" w:eastAsia="en-IN"/>
              </w:rPr>
              <w:t>.</w:t>
            </w:r>
            <w:r w:rsidRPr="00F72D6A">
              <w:rPr>
                <w:rFonts w:ascii="Consolas" w:eastAsia="Times New Roman" w:hAnsi="Consolas" w:cs="Times New Roman"/>
                <w:color w:val="DCDCAA"/>
                <w:sz w:val="21"/>
                <w:szCs w:val="21"/>
                <w:lang w:val="en-IN" w:eastAsia="en-IN"/>
              </w:rPr>
              <w:t>push</w:t>
            </w:r>
            <w:proofErr w:type="spellEnd"/>
            <w:proofErr w:type="gramEnd"/>
            <w:r w:rsidRPr="00F72D6A">
              <w:rPr>
                <w:rFonts w:ascii="Consolas" w:eastAsia="Times New Roman" w:hAnsi="Consolas" w:cs="Times New Roman"/>
                <w:color w:val="CCCCCC"/>
                <w:sz w:val="21"/>
                <w:szCs w:val="21"/>
                <w:lang w:val="en-IN" w:eastAsia="en-IN"/>
              </w:rPr>
              <w:t>(</w:t>
            </w:r>
            <w:r w:rsidRPr="00F72D6A">
              <w:rPr>
                <w:rFonts w:ascii="Consolas" w:eastAsia="Times New Roman" w:hAnsi="Consolas" w:cs="Times New Roman"/>
                <w:color w:val="D4D4D4"/>
                <w:sz w:val="21"/>
                <w:szCs w:val="21"/>
                <w:lang w:val="en-IN" w:eastAsia="en-IN"/>
              </w:rPr>
              <w:t>&amp;</w:t>
            </w:r>
            <w:r w:rsidRPr="00F72D6A">
              <w:rPr>
                <w:rFonts w:ascii="Consolas" w:eastAsia="Times New Roman" w:hAnsi="Consolas" w:cs="Times New Roman"/>
                <w:color w:val="9CDCFE"/>
                <w:sz w:val="21"/>
                <w:szCs w:val="21"/>
                <w:lang w:val="en-IN" w:eastAsia="en-IN"/>
              </w:rPr>
              <w:t>processes</w:t>
            </w:r>
            <w:r w:rsidRPr="00F72D6A">
              <w:rPr>
                <w:rFonts w:ascii="Consolas" w:eastAsia="Times New Roman" w:hAnsi="Consolas" w:cs="Times New Roman"/>
                <w:color w:val="DCDCAA"/>
                <w:sz w:val="21"/>
                <w:szCs w:val="21"/>
                <w:lang w:val="en-IN" w:eastAsia="en-IN"/>
              </w:rPr>
              <w:t>[</w:t>
            </w:r>
            <w:r w:rsidRPr="00F72D6A">
              <w:rPr>
                <w:rFonts w:ascii="Consolas" w:eastAsia="Times New Roman" w:hAnsi="Consolas" w:cs="Times New Roman"/>
                <w:color w:val="9CDCFE"/>
                <w:sz w:val="21"/>
                <w:szCs w:val="21"/>
                <w:lang w:val="en-IN" w:eastAsia="en-IN"/>
              </w:rPr>
              <w:t>index</w:t>
            </w:r>
            <w:r w:rsidRPr="00F72D6A">
              <w:rPr>
                <w:rFonts w:ascii="Consolas" w:eastAsia="Times New Roman" w:hAnsi="Consolas" w:cs="Times New Roman"/>
                <w:color w:val="D4D4D4"/>
                <w:sz w:val="21"/>
                <w:szCs w:val="21"/>
                <w:lang w:val="en-IN" w:eastAsia="en-IN"/>
              </w:rPr>
              <w:t>++</w:t>
            </w:r>
            <w:r w:rsidRPr="00F72D6A">
              <w:rPr>
                <w:rFonts w:ascii="Consolas" w:eastAsia="Times New Roman" w:hAnsi="Consolas" w:cs="Times New Roman"/>
                <w:color w:val="DCDCAA"/>
                <w:sz w:val="21"/>
                <w:szCs w:val="21"/>
                <w:lang w:val="en-IN" w:eastAsia="en-IN"/>
              </w:rPr>
              <w:t>]</w:t>
            </w:r>
            <w:r w:rsidRPr="00F72D6A">
              <w:rPr>
                <w:rFonts w:ascii="Consolas" w:eastAsia="Times New Roman" w:hAnsi="Consolas" w:cs="Times New Roman"/>
                <w:color w:val="CCCCCC"/>
                <w:sz w:val="21"/>
                <w:szCs w:val="21"/>
                <w:lang w:val="en-IN" w:eastAsia="en-IN"/>
              </w:rPr>
              <w:t>);</w:t>
            </w:r>
          </w:p>
          <w:p w14:paraId="1FF978AB"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w:t>
            </w:r>
          </w:p>
          <w:p w14:paraId="4096E84D"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p>
          <w:p w14:paraId="785AA3F1"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4EC9B0"/>
                <w:sz w:val="21"/>
                <w:szCs w:val="21"/>
                <w:lang w:val="en-IN" w:eastAsia="en-IN"/>
              </w:rPr>
              <w:t>Process</w:t>
            </w:r>
            <w:r w:rsidRPr="00F72D6A">
              <w:rPr>
                <w:rFonts w:ascii="Consolas" w:eastAsia="Times New Roman" w:hAnsi="Consolas" w:cs="Times New Roman"/>
                <w:color w:val="D4D4D4"/>
                <w:sz w:val="21"/>
                <w:szCs w:val="21"/>
                <w:lang w:val="en-IN" w:eastAsia="en-IN"/>
              </w:rPr>
              <w: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p</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4D4D4"/>
                <w:sz w:val="21"/>
                <w:szCs w:val="21"/>
                <w:lang w:val="en-IN" w:eastAsia="en-IN"/>
              </w:rPr>
              <w:t>=</w:t>
            </w:r>
            <w:r w:rsidRPr="00F72D6A">
              <w:rPr>
                <w:rFonts w:ascii="Consolas" w:eastAsia="Times New Roman" w:hAnsi="Consolas" w:cs="Times New Roman"/>
                <w:color w:val="CCCCCC"/>
                <w:sz w:val="21"/>
                <w:szCs w:val="21"/>
                <w:lang w:val="en-IN" w:eastAsia="en-IN"/>
              </w:rPr>
              <w:t xml:space="preserve"> </w:t>
            </w:r>
            <w:proofErr w:type="spellStart"/>
            <w:proofErr w:type="gramStart"/>
            <w:r w:rsidRPr="00F72D6A">
              <w:rPr>
                <w:rFonts w:ascii="Consolas" w:eastAsia="Times New Roman" w:hAnsi="Consolas" w:cs="Times New Roman"/>
                <w:color w:val="9CDCFE"/>
                <w:sz w:val="21"/>
                <w:szCs w:val="21"/>
                <w:lang w:val="en-IN" w:eastAsia="en-IN"/>
              </w:rPr>
              <w:t>q</w:t>
            </w:r>
            <w:r w:rsidRPr="00F72D6A">
              <w:rPr>
                <w:rFonts w:ascii="Consolas" w:eastAsia="Times New Roman" w:hAnsi="Consolas" w:cs="Times New Roman"/>
                <w:color w:val="CCCCCC"/>
                <w:sz w:val="21"/>
                <w:szCs w:val="21"/>
                <w:lang w:val="en-IN" w:eastAsia="en-IN"/>
              </w:rPr>
              <w:t>.</w:t>
            </w:r>
            <w:r w:rsidRPr="00F72D6A">
              <w:rPr>
                <w:rFonts w:ascii="Consolas" w:eastAsia="Times New Roman" w:hAnsi="Consolas" w:cs="Times New Roman"/>
                <w:color w:val="DCDCAA"/>
                <w:sz w:val="21"/>
                <w:szCs w:val="21"/>
                <w:lang w:val="en-IN" w:eastAsia="en-IN"/>
              </w:rPr>
              <w:t>front</w:t>
            </w:r>
            <w:proofErr w:type="spellEnd"/>
            <w:proofErr w:type="gramEnd"/>
            <w:r w:rsidRPr="00F72D6A">
              <w:rPr>
                <w:rFonts w:ascii="Consolas" w:eastAsia="Times New Roman" w:hAnsi="Consolas" w:cs="Times New Roman"/>
                <w:color w:val="CCCCCC"/>
                <w:sz w:val="21"/>
                <w:szCs w:val="21"/>
                <w:lang w:val="en-IN" w:eastAsia="en-IN"/>
              </w:rPr>
              <w:t>();</w:t>
            </w:r>
          </w:p>
          <w:p w14:paraId="485049D0"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proofErr w:type="spellStart"/>
            <w:proofErr w:type="gramStart"/>
            <w:r w:rsidRPr="00F72D6A">
              <w:rPr>
                <w:rFonts w:ascii="Consolas" w:eastAsia="Times New Roman" w:hAnsi="Consolas" w:cs="Times New Roman"/>
                <w:color w:val="9CDCFE"/>
                <w:sz w:val="21"/>
                <w:szCs w:val="21"/>
                <w:lang w:val="en-IN" w:eastAsia="en-IN"/>
              </w:rPr>
              <w:t>q</w:t>
            </w:r>
            <w:r w:rsidRPr="00F72D6A">
              <w:rPr>
                <w:rFonts w:ascii="Consolas" w:eastAsia="Times New Roman" w:hAnsi="Consolas" w:cs="Times New Roman"/>
                <w:color w:val="CCCCCC"/>
                <w:sz w:val="21"/>
                <w:szCs w:val="21"/>
                <w:lang w:val="en-IN" w:eastAsia="en-IN"/>
              </w:rPr>
              <w:t>.</w:t>
            </w:r>
            <w:r w:rsidRPr="00F72D6A">
              <w:rPr>
                <w:rFonts w:ascii="Consolas" w:eastAsia="Times New Roman" w:hAnsi="Consolas" w:cs="Times New Roman"/>
                <w:color w:val="DCDCAA"/>
                <w:sz w:val="21"/>
                <w:szCs w:val="21"/>
                <w:lang w:val="en-IN" w:eastAsia="en-IN"/>
              </w:rPr>
              <w:t>pop</w:t>
            </w:r>
            <w:proofErr w:type="spellEnd"/>
            <w:r w:rsidRPr="00F72D6A">
              <w:rPr>
                <w:rFonts w:ascii="Consolas" w:eastAsia="Times New Roman" w:hAnsi="Consolas" w:cs="Times New Roman"/>
                <w:color w:val="CCCCCC"/>
                <w:sz w:val="21"/>
                <w:szCs w:val="21"/>
                <w:lang w:val="en-IN" w:eastAsia="en-IN"/>
              </w:rPr>
              <w:t>(</w:t>
            </w:r>
            <w:proofErr w:type="gramEnd"/>
            <w:r w:rsidRPr="00F72D6A">
              <w:rPr>
                <w:rFonts w:ascii="Consolas" w:eastAsia="Times New Roman" w:hAnsi="Consolas" w:cs="Times New Roman"/>
                <w:color w:val="CCCCCC"/>
                <w:sz w:val="21"/>
                <w:szCs w:val="21"/>
                <w:lang w:val="en-IN" w:eastAsia="en-IN"/>
              </w:rPr>
              <w:t>);</w:t>
            </w:r>
          </w:p>
          <w:p w14:paraId="4B2C94BE"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p>
          <w:p w14:paraId="0853113F"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569CD6"/>
                <w:sz w:val="21"/>
                <w:szCs w:val="21"/>
                <w:lang w:val="en-IN" w:eastAsia="en-IN"/>
              </w:rPr>
              <w:t>int</w:t>
            </w: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execution_time</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4D4D4"/>
                <w:sz w:val="21"/>
                <w:szCs w:val="21"/>
                <w:lang w:val="en-IN" w:eastAsia="en-IN"/>
              </w:rPr>
              <w: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min</w:t>
            </w:r>
            <w:r w:rsidRPr="00F72D6A">
              <w:rPr>
                <w:rFonts w:ascii="Consolas" w:eastAsia="Times New Roman" w:hAnsi="Consolas" w:cs="Times New Roman"/>
                <w:color w:val="CCCCCC"/>
                <w:sz w:val="21"/>
                <w:szCs w:val="21"/>
                <w:lang w:val="en-IN" w:eastAsia="en-IN"/>
              </w:rPr>
              <w:t>(</w:t>
            </w:r>
            <w:r w:rsidRPr="00F72D6A">
              <w:rPr>
                <w:rFonts w:ascii="Consolas" w:eastAsia="Times New Roman" w:hAnsi="Consolas" w:cs="Times New Roman"/>
                <w:color w:val="9CDCFE"/>
                <w:sz w:val="21"/>
                <w:szCs w:val="21"/>
                <w:lang w:val="en-IN" w:eastAsia="en-IN"/>
              </w:rPr>
              <w:t>p</w:t>
            </w:r>
            <w:r w:rsidRPr="00F72D6A">
              <w:rPr>
                <w:rFonts w:ascii="Consolas" w:eastAsia="Times New Roman" w:hAnsi="Consolas" w:cs="Times New Roman"/>
                <w:color w:val="CCCCCC"/>
                <w:sz w:val="21"/>
                <w:szCs w:val="21"/>
                <w:lang w:val="en-IN" w:eastAsia="en-IN"/>
              </w:rPr>
              <w:t>-&gt;</w:t>
            </w:r>
            <w:proofErr w:type="spellStart"/>
            <w:r w:rsidRPr="00F72D6A">
              <w:rPr>
                <w:rFonts w:ascii="Consolas" w:eastAsia="Times New Roman" w:hAnsi="Consolas" w:cs="Times New Roman"/>
                <w:color w:val="9CDCFE"/>
                <w:sz w:val="21"/>
                <w:szCs w:val="21"/>
                <w:lang w:val="en-IN" w:eastAsia="en-IN"/>
              </w:rPr>
              <w:t>remaining_time</w:t>
            </w:r>
            <w:proofErr w:type="spellEnd"/>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time_quantum</w:t>
            </w:r>
            <w:proofErr w:type="spellEnd"/>
            <w:r w:rsidRPr="00F72D6A">
              <w:rPr>
                <w:rFonts w:ascii="Consolas" w:eastAsia="Times New Roman" w:hAnsi="Consolas" w:cs="Times New Roman"/>
                <w:color w:val="CCCCCC"/>
                <w:sz w:val="21"/>
                <w:szCs w:val="21"/>
                <w:lang w:val="en-IN" w:eastAsia="en-IN"/>
              </w:rPr>
              <w:t>);</w:t>
            </w:r>
          </w:p>
          <w:p w14:paraId="75C957A7"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current_time</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4D4D4"/>
                <w:sz w:val="21"/>
                <w:szCs w:val="21"/>
                <w:lang w:val="en-IN" w:eastAsia="en-IN"/>
              </w:rPr>
              <w:t>+=</w:t>
            </w: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execution_time</w:t>
            </w:r>
            <w:proofErr w:type="spellEnd"/>
            <w:r w:rsidRPr="00F72D6A">
              <w:rPr>
                <w:rFonts w:ascii="Consolas" w:eastAsia="Times New Roman" w:hAnsi="Consolas" w:cs="Times New Roman"/>
                <w:color w:val="CCCCCC"/>
                <w:sz w:val="21"/>
                <w:szCs w:val="21"/>
                <w:lang w:val="en-IN" w:eastAsia="en-IN"/>
              </w:rPr>
              <w:t>;</w:t>
            </w:r>
          </w:p>
          <w:p w14:paraId="4834A398"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p</w:t>
            </w:r>
            <w:r w:rsidRPr="00F72D6A">
              <w:rPr>
                <w:rFonts w:ascii="Consolas" w:eastAsia="Times New Roman" w:hAnsi="Consolas" w:cs="Times New Roman"/>
                <w:color w:val="CCCCCC"/>
                <w:sz w:val="21"/>
                <w:szCs w:val="21"/>
                <w:lang w:val="en-IN" w:eastAsia="en-IN"/>
              </w:rPr>
              <w:t>-&gt;</w:t>
            </w:r>
            <w:proofErr w:type="spellStart"/>
            <w:r w:rsidRPr="00F72D6A">
              <w:rPr>
                <w:rFonts w:ascii="Consolas" w:eastAsia="Times New Roman" w:hAnsi="Consolas" w:cs="Times New Roman"/>
                <w:color w:val="9CDCFE"/>
                <w:sz w:val="21"/>
                <w:szCs w:val="21"/>
                <w:lang w:val="en-IN" w:eastAsia="en-IN"/>
              </w:rPr>
              <w:t>remaining_time</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4D4D4"/>
                <w:sz w:val="21"/>
                <w:szCs w:val="21"/>
                <w:lang w:val="en-IN" w:eastAsia="en-IN"/>
              </w:rPr>
              <w:t>-=</w:t>
            </w: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execution_time</w:t>
            </w:r>
            <w:proofErr w:type="spellEnd"/>
            <w:r w:rsidRPr="00F72D6A">
              <w:rPr>
                <w:rFonts w:ascii="Consolas" w:eastAsia="Times New Roman" w:hAnsi="Consolas" w:cs="Times New Roman"/>
                <w:color w:val="CCCCCC"/>
                <w:sz w:val="21"/>
                <w:szCs w:val="21"/>
                <w:lang w:val="en-IN" w:eastAsia="en-IN"/>
              </w:rPr>
              <w:t>;</w:t>
            </w:r>
          </w:p>
          <w:p w14:paraId="2674D6DC"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p>
          <w:p w14:paraId="6B638B30"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C586C0"/>
                <w:sz w:val="21"/>
                <w:szCs w:val="21"/>
                <w:lang w:val="en-IN" w:eastAsia="en-IN"/>
              </w:rPr>
              <w:t>while</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index</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4D4D4"/>
                <w:sz w:val="21"/>
                <w:szCs w:val="21"/>
                <w:lang w:val="en-IN" w:eastAsia="en-IN"/>
              </w:rPr>
              <w:t>&lt;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n</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4D4D4"/>
                <w:sz w:val="21"/>
                <w:szCs w:val="21"/>
                <w:lang w:val="en-IN" w:eastAsia="en-IN"/>
              </w:rPr>
              <w:t>&amp;&amp;</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processes</w:t>
            </w:r>
            <w:r w:rsidRPr="00F72D6A">
              <w:rPr>
                <w:rFonts w:ascii="Consolas" w:eastAsia="Times New Roman" w:hAnsi="Consolas" w:cs="Times New Roman"/>
                <w:color w:val="DCDCAA"/>
                <w:sz w:val="21"/>
                <w:szCs w:val="21"/>
                <w:lang w:val="en-IN" w:eastAsia="en-IN"/>
              </w:rPr>
              <w:t>[</w:t>
            </w:r>
            <w:r w:rsidRPr="00F72D6A">
              <w:rPr>
                <w:rFonts w:ascii="Consolas" w:eastAsia="Times New Roman" w:hAnsi="Consolas" w:cs="Times New Roman"/>
                <w:color w:val="9CDCFE"/>
                <w:sz w:val="21"/>
                <w:szCs w:val="21"/>
                <w:lang w:val="en-IN" w:eastAsia="en-IN"/>
              </w:rPr>
              <w:t>index</w:t>
            </w:r>
            <w:proofErr w:type="gramStart"/>
            <w:r w:rsidRPr="00F72D6A">
              <w:rPr>
                <w:rFonts w:ascii="Consolas" w:eastAsia="Times New Roman" w:hAnsi="Consolas" w:cs="Times New Roman"/>
                <w:color w:val="DCDCAA"/>
                <w:sz w:val="21"/>
                <w:szCs w:val="21"/>
                <w:lang w:val="en-IN" w:eastAsia="en-IN"/>
              </w:rPr>
              <w:t>]</w:t>
            </w:r>
            <w:r w:rsidRPr="00F72D6A">
              <w:rPr>
                <w:rFonts w:ascii="Consolas" w:eastAsia="Times New Roman" w:hAnsi="Consolas" w:cs="Times New Roman"/>
                <w:color w:val="CCCCCC"/>
                <w:sz w:val="21"/>
                <w:szCs w:val="21"/>
                <w:lang w:val="en-IN" w:eastAsia="en-IN"/>
              </w:rPr>
              <w:t>.</w:t>
            </w:r>
            <w:proofErr w:type="spellStart"/>
            <w:r w:rsidRPr="00F72D6A">
              <w:rPr>
                <w:rFonts w:ascii="Consolas" w:eastAsia="Times New Roman" w:hAnsi="Consolas" w:cs="Times New Roman"/>
                <w:color w:val="9CDCFE"/>
                <w:sz w:val="21"/>
                <w:szCs w:val="21"/>
                <w:lang w:val="en-IN" w:eastAsia="en-IN"/>
              </w:rPr>
              <w:t>arrival</w:t>
            </w:r>
            <w:proofErr w:type="gramEnd"/>
            <w:r w:rsidRPr="00F72D6A">
              <w:rPr>
                <w:rFonts w:ascii="Consolas" w:eastAsia="Times New Roman" w:hAnsi="Consolas" w:cs="Times New Roman"/>
                <w:color w:val="9CDCFE"/>
                <w:sz w:val="21"/>
                <w:szCs w:val="21"/>
                <w:lang w:val="en-IN" w:eastAsia="en-IN"/>
              </w:rPr>
              <w:t>_time</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4D4D4"/>
                <w:sz w:val="21"/>
                <w:szCs w:val="21"/>
                <w:lang w:val="en-IN" w:eastAsia="en-IN"/>
              </w:rPr>
              <w:t>&lt;=</w:t>
            </w: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current_time</w:t>
            </w:r>
            <w:proofErr w:type="spellEnd"/>
            <w:r w:rsidRPr="00F72D6A">
              <w:rPr>
                <w:rFonts w:ascii="Consolas" w:eastAsia="Times New Roman" w:hAnsi="Consolas" w:cs="Times New Roman"/>
                <w:color w:val="CCCCCC"/>
                <w:sz w:val="21"/>
                <w:szCs w:val="21"/>
                <w:lang w:val="en-IN" w:eastAsia="en-IN"/>
              </w:rPr>
              <w:t>) {</w:t>
            </w:r>
          </w:p>
          <w:p w14:paraId="64DFA566"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proofErr w:type="spellStart"/>
            <w:proofErr w:type="gramStart"/>
            <w:r w:rsidRPr="00F72D6A">
              <w:rPr>
                <w:rFonts w:ascii="Consolas" w:eastAsia="Times New Roman" w:hAnsi="Consolas" w:cs="Times New Roman"/>
                <w:color w:val="9CDCFE"/>
                <w:sz w:val="21"/>
                <w:szCs w:val="21"/>
                <w:lang w:val="en-IN" w:eastAsia="en-IN"/>
              </w:rPr>
              <w:t>q</w:t>
            </w:r>
            <w:r w:rsidRPr="00F72D6A">
              <w:rPr>
                <w:rFonts w:ascii="Consolas" w:eastAsia="Times New Roman" w:hAnsi="Consolas" w:cs="Times New Roman"/>
                <w:color w:val="CCCCCC"/>
                <w:sz w:val="21"/>
                <w:szCs w:val="21"/>
                <w:lang w:val="en-IN" w:eastAsia="en-IN"/>
              </w:rPr>
              <w:t>.</w:t>
            </w:r>
            <w:r w:rsidRPr="00F72D6A">
              <w:rPr>
                <w:rFonts w:ascii="Consolas" w:eastAsia="Times New Roman" w:hAnsi="Consolas" w:cs="Times New Roman"/>
                <w:color w:val="DCDCAA"/>
                <w:sz w:val="21"/>
                <w:szCs w:val="21"/>
                <w:lang w:val="en-IN" w:eastAsia="en-IN"/>
              </w:rPr>
              <w:t>push</w:t>
            </w:r>
            <w:proofErr w:type="spellEnd"/>
            <w:proofErr w:type="gramEnd"/>
            <w:r w:rsidRPr="00F72D6A">
              <w:rPr>
                <w:rFonts w:ascii="Consolas" w:eastAsia="Times New Roman" w:hAnsi="Consolas" w:cs="Times New Roman"/>
                <w:color w:val="CCCCCC"/>
                <w:sz w:val="21"/>
                <w:szCs w:val="21"/>
                <w:lang w:val="en-IN" w:eastAsia="en-IN"/>
              </w:rPr>
              <w:t>(</w:t>
            </w:r>
            <w:r w:rsidRPr="00F72D6A">
              <w:rPr>
                <w:rFonts w:ascii="Consolas" w:eastAsia="Times New Roman" w:hAnsi="Consolas" w:cs="Times New Roman"/>
                <w:color w:val="D4D4D4"/>
                <w:sz w:val="21"/>
                <w:szCs w:val="21"/>
                <w:lang w:val="en-IN" w:eastAsia="en-IN"/>
              </w:rPr>
              <w:t>&amp;</w:t>
            </w:r>
            <w:r w:rsidRPr="00F72D6A">
              <w:rPr>
                <w:rFonts w:ascii="Consolas" w:eastAsia="Times New Roman" w:hAnsi="Consolas" w:cs="Times New Roman"/>
                <w:color w:val="9CDCFE"/>
                <w:sz w:val="21"/>
                <w:szCs w:val="21"/>
                <w:lang w:val="en-IN" w:eastAsia="en-IN"/>
              </w:rPr>
              <w:t>processes</w:t>
            </w:r>
            <w:r w:rsidRPr="00F72D6A">
              <w:rPr>
                <w:rFonts w:ascii="Consolas" w:eastAsia="Times New Roman" w:hAnsi="Consolas" w:cs="Times New Roman"/>
                <w:color w:val="DCDCAA"/>
                <w:sz w:val="21"/>
                <w:szCs w:val="21"/>
                <w:lang w:val="en-IN" w:eastAsia="en-IN"/>
              </w:rPr>
              <w:t>[</w:t>
            </w:r>
            <w:r w:rsidRPr="00F72D6A">
              <w:rPr>
                <w:rFonts w:ascii="Consolas" w:eastAsia="Times New Roman" w:hAnsi="Consolas" w:cs="Times New Roman"/>
                <w:color w:val="9CDCFE"/>
                <w:sz w:val="21"/>
                <w:szCs w:val="21"/>
                <w:lang w:val="en-IN" w:eastAsia="en-IN"/>
              </w:rPr>
              <w:t>index</w:t>
            </w:r>
            <w:r w:rsidRPr="00F72D6A">
              <w:rPr>
                <w:rFonts w:ascii="Consolas" w:eastAsia="Times New Roman" w:hAnsi="Consolas" w:cs="Times New Roman"/>
                <w:color w:val="D4D4D4"/>
                <w:sz w:val="21"/>
                <w:szCs w:val="21"/>
                <w:lang w:val="en-IN" w:eastAsia="en-IN"/>
              </w:rPr>
              <w:t>++</w:t>
            </w:r>
            <w:r w:rsidRPr="00F72D6A">
              <w:rPr>
                <w:rFonts w:ascii="Consolas" w:eastAsia="Times New Roman" w:hAnsi="Consolas" w:cs="Times New Roman"/>
                <w:color w:val="DCDCAA"/>
                <w:sz w:val="21"/>
                <w:szCs w:val="21"/>
                <w:lang w:val="en-IN" w:eastAsia="en-IN"/>
              </w:rPr>
              <w:t>]</w:t>
            </w:r>
            <w:r w:rsidRPr="00F72D6A">
              <w:rPr>
                <w:rFonts w:ascii="Consolas" w:eastAsia="Times New Roman" w:hAnsi="Consolas" w:cs="Times New Roman"/>
                <w:color w:val="CCCCCC"/>
                <w:sz w:val="21"/>
                <w:szCs w:val="21"/>
                <w:lang w:val="en-IN" w:eastAsia="en-IN"/>
              </w:rPr>
              <w:t>);</w:t>
            </w:r>
          </w:p>
          <w:p w14:paraId="72D928B9"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w:t>
            </w:r>
          </w:p>
          <w:p w14:paraId="0FFC25EA"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p>
          <w:p w14:paraId="57473A47"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C586C0"/>
                <w:sz w:val="21"/>
                <w:szCs w:val="21"/>
                <w:lang w:val="en-IN" w:eastAsia="en-IN"/>
              </w:rPr>
              <w:t>if</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p</w:t>
            </w:r>
            <w:r w:rsidRPr="00F72D6A">
              <w:rPr>
                <w:rFonts w:ascii="Consolas" w:eastAsia="Times New Roman" w:hAnsi="Consolas" w:cs="Times New Roman"/>
                <w:color w:val="CCCCCC"/>
                <w:sz w:val="21"/>
                <w:szCs w:val="21"/>
                <w:lang w:val="en-IN" w:eastAsia="en-IN"/>
              </w:rPr>
              <w:t>-&gt;</w:t>
            </w:r>
            <w:proofErr w:type="spellStart"/>
            <w:r w:rsidRPr="00F72D6A">
              <w:rPr>
                <w:rFonts w:ascii="Consolas" w:eastAsia="Times New Roman" w:hAnsi="Consolas" w:cs="Times New Roman"/>
                <w:color w:val="9CDCFE"/>
                <w:sz w:val="21"/>
                <w:szCs w:val="21"/>
                <w:lang w:val="en-IN" w:eastAsia="en-IN"/>
              </w:rPr>
              <w:t>remaining_time</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4D4D4"/>
                <w:sz w:val="21"/>
                <w:szCs w:val="21"/>
                <w:lang w:val="en-IN" w:eastAsia="en-IN"/>
              </w:rPr>
              <w: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B5CEA8"/>
                <w:sz w:val="21"/>
                <w:szCs w:val="21"/>
                <w:lang w:val="en-IN" w:eastAsia="en-IN"/>
              </w:rPr>
              <w:t>0</w:t>
            </w:r>
            <w:r w:rsidRPr="00F72D6A">
              <w:rPr>
                <w:rFonts w:ascii="Consolas" w:eastAsia="Times New Roman" w:hAnsi="Consolas" w:cs="Times New Roman"/>
                <w:color w:val="CCCCCC"/>
                <w:sz w:val="21"/>
                <w:szCs w:val="21"/>
                <w:lang w:val="en-IN" w:eastAsia="en-IN"/>
              </w:rPr>
              <w:t>) {  </w:t>
            </w:r>
          </w:p>
          <w:p w14:paraId="62939F71"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p</w:t>
            </w:r>
            <w:r w:rsidRPr="00F72D6A">
              <w:rPr>
                <w:rFonts w:ascii="Consolas" w:eastAsia="Times New Roman" w:hAnsi="Consolas" w:cs="Times New Roman"/>
                <w:color w:val="CCCCCC"/>
                <w:sz w:val="21"/>
                <w:szCs w:val="21"/>
                <w:lang w:val="en-IN" w:eastAsia="en-IN"/>
              </w:rPr>
              <w:t>-&gt;</w:t>
            </w:r>
            <w:proofErr w:type="spellStart"/>
            <w:r w:rsidRPr="00F72D6A">
              <w:rPr>
                <w:rFonts w:ascii="Consolas" w:eastAsia="Times New Roman" w:hAnsi="Consolas" w:cs="Times New Roman"/>
                <w:color w:val="9CDCFE"/>
                <w:sz w:val="21"/>
                <w:szCs w:val="21"/>
                <w:lang w:val="en-IN" w:eastAsia="en-IN"/>
              </w:rPr>
              <w:t>completion_time</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4D4D4"/>
                <w:sz w:val="21"/>
                <w:szCs w:val="21"/>
                <w:lang w:val="en-IN" w:eastAsia="en-IN"/>
              </w:rPr>
              <w:t>=</w:t>
            </w: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current_time</w:t>
            </w:r>
            <w:proofErr w:type="spellEnd"/>
            <w:r w:rsidRPr="00F72D6A">
              <w:rPr>
                <w:rFonts w:ascii="Consolas" w:eastAsia="Times New Roman" w:hAnsi="Consolas" w:cs="Times New Roman"/>
                <w:color w:val="CCCCCC"/>
                <w:sz w:val="21"/>
                <w:szCs w:val="21"/>
                <w:lang w:val="en-IN" w:eastAsia="en-IN"/>
              </w:rPr>
              <w:t>;</w:t>
            </w:r>
          </w:p>
          <w:p w14:paraId="5458903C"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p</w:t>
            </w:r>
            <w:r w:rsidRPr="00F72D6A">
              <w:rPr>
                <w:rFonts w:ascii="Consolas" w:eastAsia="Times New Roman" w:hAnsi="Consolas" w:cs="Times New Roman"/>
                <w:color w:val="CCCCCC"/>
                <w:sz w:val="21"/>
                <w:szCs w:val="21"/>
                <w:lang w:val="en-IN" w:eastAsia="en-IN"/>
              </w:rPr>
              <w:t>-&gt;</w:t>
            </w:r>
            <w:proofErr w:type="spellStart"/>
            <w:r w:rsidRPr="00F72D6A">
              <w:rPr>
                <w:rFonts w:ascii="Consolas" w:eastAsia="Times New Roman" w:hAnsi="Consolas" w:cs="Times New Roman"/>
                <w:color w:val="9CDCFE"/>
                <w:sz w:val="21"/>
                <w:szCs w:val="21"/>
                <w:lang w:val="en-IN" w:eastAsia="en-IN"/>
              </w:rPr>
              <w:t>turnaround_time</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4D4D4"/>
                <w:sz w:val="21"/>
                <w:szCs w:val="21"/>
                <w:lang w:val="en-IN" w:eastAsia="en-IN"/>
              </w:rPr>
              <w: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p</w:t>
            </w:r>
            <w:r w:rsidRPr="00F72D6A">
              <w:rPr>
                <w:rFonts w:ascii="Consolas" w:eastAsia="Times New Roman" w:hAnsi="Consolas" w:cs="Times New Roman"/>
                <w:color w:val="CCCCCC"/>
                <w:sz w:val="21"/>
                <w:szCs w:val="21"/>
                <w:lang w:val="en-IN" w:eastAsia="en-IN"/>
              </w:rPr>
              <w:t>-&gt;</w:t>
            </w:r>
            <w:proofErr w:type="spellStart"/>
            <w:r w:rsidRPr="00F72D6A">
              <w:rPr>
                <w:rFonts w:ascii="Consolas" w:eastAsia="Times New Roman" w:hAnsi="Consolas" w:cs="Times New Roman"/>
                <w:color w:val="9CDCFE"/>
                <w:sz w:val="21"/>
                <w:szCs w:val="21"/>
                <w:lang w:val="en-IN" w:eastAsia="en-IN"/>
              </w:rPr>
              <w:t>completion_time</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4D4D4"/>
                <w:sz w:val="21"/>
                <w:szCs w:val="21"/>
                <w:lang w:val="en-IN" w:eastAsia="en-IN"/>
              </w:rPr>
              <w: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p</w:t>
            </w:r>
            <w:r w:rsidRPr="00F72D6A">
              <w:rPr>
                <w:rFonts w:ascii="Consolas" w:eastAsia="Times New Roman" w:hAnsi="Consolas" w:cs="Times New Roman"/>
                <w:color w:val="CCCCCC"/>
                <w:sz w:val="21"/>
                <w:szCs w:val="21"/>
                <w:lang w:val="en-IN" w:eastAsia="en-IN"/>
              </w:rPr>
              <w:t>-&gt;</w:t>
            </w:r>
            <w:proofErr w:type="spellStart"/>
            <w:r w:rsidRPr="00F72D6A">
              <w:rPr>
                <w:rFonts w:ascii="Consolas" w:eastAsia="Times New Roman" w:hAnsi="Consolas" w:cs="Times New Roman"/>
                <w:color w:val="9CDCFE"/>
                <w:sz w:val="21"/>
                <w:szCs w:val="21"/>
                <w:lang w:val="en-IN" w:eastAsia="en-IN"/>
              </w:rPr>
              <w:t>arrival_time</w:t>
            </w:r>
            <w:proofErr w:type="spellEnd"/>
            <w:r w:rsidRPr="00F72D6A">
              <w:rPr>
                <w:rFonts w:ascii="Consolas" w:eastAsia="Times New Roman" w:hAnsi="Consolas" w:cs="Times New Roman"/>
                <w:color w:val="CCCCCC"/>
                <w:sz w:val="21"/>
                <w:szCs w:val="21"/>
                <w:lang w:val="en-IN" w:eastAsia="en-IN"/>
              </w:rPr>
              <w:t>;</w:t>
            </w:r>
          </w:p>
          <w:p w14:paraId="64A233FF"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p</w:t>
            </w:r>
            <w:r w:rsidRPr="00F72D6A">
              <w:rPr>
                <w:rFonts w:ascii="Consolas" w:eastAsia="Times New Roman" w:hAnsi="Consolas" w:cs="Times New Roman"/>
                <w:color w:val="CCCCCC"/>
                <w:sz w:val="21"/>
                <w:szCs w:val="21"/>
                <w:lang w:val="en-IN" w:eastAsia="en-IN"/>
              </w:rPr>
              <w:t>-&gt;</w:t>
            </w:r>
            <w:proofErr w:type="spellStart"/>
            <w:r w:rsidRPr="00F72D6A">
              <w:rPr>
                <w:rFonts w:ascii="Consolas" w:eastAsia="Times New Roman" w:hAnsi="Consolas" w:cs="Times New Roman"/>
                <w:color w:val="9CDCFE"/>
                <w:sz w:val="21"/>
                <w:szCs w:val="21"/>
                <w:lang w:val="en-IN" w:eastAsia="en-IN"/>
              </w:rPr>
              <w:t>waiting_time</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4D4D4"/>
                <w:sz w:val="21"/>
                <w:szCs w:val="21"/>
                <w:lang w:val="en-IN" w:eastAsia="en-IN"/>
              </w:rPr>
              <w: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p</w:t>
            </w:r>
            <w:r w:rsidRPr="00F72D6A">
              <w:rPr>
                <w:rFonts w:ascii="Consolas" w:eastAsia="Times New Roman" w:hAnsi="Consolas" w:cs="Times New Roman"/>
                <w:color w:val="CCCCCC"/>
                <w:sz w:val="21"/>
                <w:szCs w:val="21"/>
                <w:lang w:val="en-IN" w:eastAsia="en-IN"/>
              </w:rPr>
              <w:t>-&gt;</w:t>
            </w:r>
            <w:proofErr w:type="spellStart"/>
            <w:r w:rsidRPr="00F72D6A">
              <w:rPr>
                <w:rFonts w:ascii="Consolas" w:eastAsia="Times New Roman" w:hAnsi="Consolas" w:cs="Times New Roman"/>
                <w:color w:val="9CDCFE"/>
                <w:sz w:val="21"/>
                <w:szCs w:val="21"/>
                <w:lang w:val="en-IN" w:eastAsia="en-IN"/>
              </w:rPr>
              <w:t>turnaround_time</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4D4D4"/>
                <w:sz w:val="21"/>
                <w:szCs w:val="21"/>
                <w:lang w:val="en-IN" w:eastAsia="en-IN"/>
              </w:rPr>
              <w: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p</w:t>
            </w:r>
            <w:r w:rsidRPr="00F72D6A">
              <w:rPr>
                <w:rFonts w:ascii="Consolas" w:eastAsia="Times New Roman" w:hAnsi="Consolas" w:cs="Times New Roman"/>
                <w:color w:val="CCCCCC"/>
                <w:sz w:val="21"/>
                <w:szCs w:val="21"/>
                <w:lang w:val="en-IN" w:eastAsia="en-IN"/>
              </w:rPr>
              <w:t>-&gt;</w:t>
            </w:r>
            <w:proofErr w:type="spellStart"/>
            <w:r w:rsidRPr="00F72D6A">
              <w:rPr>
                <w:rFonts w:ascii="Consolas" w:eastAsia="Times New Roman" w:hAnsi="Consolas" w:cs="Times New Roman"/>
                <w:color w:val="9CDCFE"/>
                <w:sz w:val="21"/>
                <w:szCs w:val="21"/>
                <w:lang w:val="en-IN" w:eastAsia="en-IN"/>
              </w:rPr>
              <w:t>burst_time</w:t>
            </w:r>
            <w:proofErr w:type="spellEnd"/>
            <w:r w:rsidRPr="00F72D6A">
              <w:rPr>
                <w:rFonts w:ascii="Consolas" w:eastAsia="Times New Roman" w:hAnsi="Consolas" w:cs="Times New Roman"/>
                <w:color w:val="CCCCCC"/>
                <w:sz w:val="21"/>
                <w:szCs w:val="21"/>
                <w:lang w:val="en-IN" w:eastAsia="en-IN"/>
              </w:rPr>
              <w:t>;</w:t>
            </w:r>
          </w:p>
          <w:p w14:paraId="3DB1B48C"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p>
          <w:p w14:paraId="656842D0"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total_waiting_time</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4D4D4"/>
                <w:sz w:val="21"/>
                <w:szCs w:val="21"/>
                <w:lang w:val="en-IN" w:eastAsia="en-IN"/>
              </w:rPr>
              <w: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p</w:t>
            </w:r>
            <w:r w:rsidRPr="00F72D6A">
              <w:rPr>
                <w:rFonts w:ascii="Consolas" w:eastAsia="Times New Roman" w:hAnsi="Consolas" w:cs="Times New Roman"/>
                <w:color w:val="CCCCCC"/>
                <w:sz w:val="21"/>
                <w:szCs w:val="21"/>
                <w:lang w:val="en-IN" w:eastAsia="en-IN"/>
              </w:rPr>
              <w:t>-&gt;</w:t>
            </w:r>
            <w:proofErr w:type="spellStart"/>
            <w:r w:rsidRPr="00F72D6A">
              <w:rPr>
                <w:rFonts w:ascii="Consolas" w:eastAsia="Times New Roman" w:hAnsi="Consolas" w:cs="Times New Roman"/>
                <w:color w:val="9CDCFE"/>
                <w:sz w:val="21"/>
                <w:szCs w:val="21"/>
                <w:lang w:val="en-IN" w:eastAsia="en-IN"/>
              </w:rPr>
              <w:t>waiting_time</w:t>
            </w:r>
            <w:proofErr w:type="spellEnd"/>
            <w:r w:rsidRPr="00F72D6A">
              <w:rPr>
                <w:rFonts w:ascii="Consolas" w:eastAsia="Times New Roman" w:hAnsi="Consolas" w:cs="Times New Roman"/>
                <w:color w:val="CCCCCC"/>
                <w:sz w:val="21"/>
                <w:szCs w:val="21"/>
                <w:lang w:val="en-IN" w:eastAsia="en-IN"/>
              </w:rPr>
              <w:t>;</w:t>
            </w:r>
          </w:p>
          <w:p w14:paraId="6BD80B3D"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total_turnaround_time</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4D4D4"/>
                <w:sz w:val="21"/>
                <w:szCs w:val="21"/>
                <w:lang w:val="en-IN" w:eastAsia="en-IN"/>
              </w:rPr>
              <w: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p</w:t>
            </w:r>
            <w:r w:rsidRPr="00F72D6A">
              <w:rPr>
                <w:rFonts w:ascii="Consolas" w:eastAsia="Times New Roman" w:hAnsi="Consolas" w:cs="Times New Roman"/>
                <w:color w:val="CCCCCC"/>
                <w:sz w:val="21"/>
                <w:szCs w:val="21"/>
                <w:lang w:val="en-IN" w:eastAsia="en-IN"/>
              </w:rPr>
              <w:t>-&gt;</w:t>
            </w:r>
            <w:proofErr w:type="spellStart"/>
            <w:r w:rsidRPr="00F72D6A">
              <w:rPr>
                <w:rFonts w:ascii="Consolas" w:eastAsia="Times New Roman" w:hAnsi="Consolas" w:cs="Times New Roman"/>
                <w:color w:val="9CDCFE"/>
                <w:sz w:val="21"/>
                <w:szCs w:val="21"/>
                <w:lang w:val="en-IN" w:eastAsia="en-IN"/>
              </w:rPr>
              <w:t>turnaround_time</w:t>
            </w:r>
            <w:proofErr w:type="spellEnd"/>
            <w:r w:rsidRPr="00F72D6A">
              <w:rPr>
                <w:rFonts w:ascii="Consolas" w:eastAsia="Times New Roman" w:hAnsi="Consolas" w:cs="Times New Roman"/>
                <w:color w:val="CCCCCC"/>
                <w:sz w:val="21"/>
                <w:szCs w:val="21"/>
                <w:lang w:val="en-IN" w:eastAsia="en-IN"/>
              </w:rPr>
              <w:t>;</w:t>
            </w:r>
          </w:p>
          <w:p w14:paraId="5A340FA8"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completed</w:t>
            </w:r>
            <w:r w:rsidRPr="00F72D6A">
              <w:rPr>
                <w:rFonts w:ascii="Consolas" w:eastAsia="Times New Roman" w:hAnsi="Consolas" w:cs="Times New Roman"/>
                <w:color w:val="D4D4D4"/>
                <w:sz w:val="21"/>
                <w:szCs w:val="21"/>
                <w:lang w:val="en-IN" w:eastAsia="en-IN"/>
              </w:rPr>
              <w:t>++</w:t>
            </w:r>
            <w:r w:rsidRPr="00F72D6A">
              <w:rPr>
                <w:rFonts w:ascii="Consolas" w:eastAsia="Times New Roman" w:hAnsi="Consolas" w:cs="Times New Roman"/>
                <w:color w:val="CCCCCC"/>
                <w:sz w:val="21"/>
                <w:szCs w:val="21"/>
                <w:lang w:val="en-IN" w:eastAsia="en-IN"/>
              </w:rPr>
              <w:t>;</w:t>
            </w:r>
          </w:p>
          <w:p w14:paraId="1A497A79"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cout</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CE9178"/>
                <w:sz w:val="21"/>
                <w:szCs w:val="21"/>
                <w:lang w:val="en-IN" w:eastAsia="en-IN"/>
              </w:rPr>
              <w:t>"Process "</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p</w:t>
            </w:r>
            <w:r w:rsidRPr="00F72D6A">
              <w:rPr>
                <w:rFonts w:ascii="Consolas" w:eastAsia="Times New Roman" w:hAnsi="Consolas" w:cs="Times New Roman"/>
                <w:color w:val="CCCCCC"/>
                <w:sz w:val="21"/>
                <w:szCs w:val="21"/>
                <w:lang w:val="en-IN" w:eastAsia="en-IN"/>
              </w:rPr>
              <w:t>-&gt;</w:t>
            </w:r>
            <w:r w:rsidRPr="00F72D6A">
              <w:rPr>
                <w:rFonts w:ascii="Consolas" w:eastAsia="Times New Roman" w:hAnsi="Consolas" w:cs="Times New Roman"/>
                <w:color w:val="9CDCFE"/>
                <w:sz w:val="21"/>
                <w:szCs w:val="21"/>
                <w:lang w:val="en-IN" w:eastAsia="en-IN"/>
              </w:rPr>
              <w:t>id</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CE9178"/>
                <w:sz w:val="21"/>
                <w:szCs w:val="21"/>
                <w:lang w:val="en-IN" w:eastAsia="en-IN"/>
              </w:rPr>
              <w:t>" completed at time "</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p</w:t>
            </w:r>
            <w:r w:rsidRPr="00F72D6A">
              <w:rPr>
                <w:rFonts w:ascii="Consolas" w:eastAsia="Times New Roman" w:hAnsi="Consolas" w:cs="Times New Roman"/>
                <w:color w:val="CCCCCC"/>
                <w:sz w:val="21"/>
                <w:szCs w:val="21"/>
                <w:lang w:val="en-IN" w:eastAsia="en-IN"/>
              </w:rPr>
              <w:t>-&gt;</w:t>
            </w:r>
            <w:proofErr w:type="spellStart"/>
            <w:r w:rsidRPr="00F72D6A">
              <w:rPr>
                <w:rFonts w:ascii="Consolas" w:eastAsia="Times New Roman" w:hAnsi="Consolas" w:cs="Times New Roman"/>
                <w:color w:val="9CDCFE"/>
                <w:sz w:val="21"/>
                <w:szCs w:val="21"/>
                <w:lang w:val="en-IN" w:eastAsia="en-IN"/>
              </w:rPr>
              <w:t>completion_time</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DCDCAA"/>
                <w:sz w:val="21"/>
                <w:szCs w:val="21"/>
                <w:lang w:val="en-IN" w:eastAsia="en-IN"/>
              </w:rPr>
              <w:t>endl</w:t>
            </w:r>
            <w:proofErr w:type="spellEnd"/>
            <w:r w:rsidRPr="00F72D6A">
              <w:rPr>
                <w:rFonts w:ascii="Consolas" w:eastAsia="Times New Roman" w:hAnsi="Consolas" w:cs="Times New Roman"/>
                <w:color w:val="CCCCCC"/>
                <w:sz w:val="21"/>
                <w:szCs w:val="21"/>
                <w:lang w:val="en-IN" w:eastAsia="en-IN"/>
              </w:rPr>
              <w:t>;</w:t>
            </w:r>
          </w:p>
          <w:p w14:paraId="0FEC30A7"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 </w:t>
            </w:r>
            <w:r w:rsidRPr="00F72D6A">
              <w:rPr>
                <w:rFonts w:ascii="Consolas" w:eastAsia="Times New Roman" w:hAnsi="Consolas" w:cs="Times New Roman"/>
                <w:color w:val="C586C0"/>
                <w:sz w:val="21"/>
                <w:szCs w:val="21"/>
                <w:lang w:val="en-IN" w:eastAsia="en-IN"/>
              </w:rPr>
              <w:t>else</w:t>
            </w:r>
            <w:r w:rsidRPr="00F72D6A">
              <w:rPr>
                <w:rFonts w:ascii="Consolas" w:eastAsia="Times New Roman" w:hAnsi="Consolas" w:cs="Times New Roman"/>
                <w:color w:val="CCCCCC"/>
                <w:sz w:val="21"/>
                <w:szCs w:val="21"/>
                <w:lang w:val="en-IN" w:eastAsia="en-IN"/>
              </w:rPr>
              <w:t xml:space="preserve"> {</w:t>
            </w:r>
          </w:p>
          <w:p w14:paraId="73132F16"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proofErr w:type="spellStart"/>
            <w:proofErr w:type="gramStart"/>
            <w:r w:rsidRPr="00F72D6A">
              <w:rPr>
                <w:rFonts w:ascii="Consolas" w:eastAsia="Times New Roman" w:hAnsi="Consolas" w:cs="Times New Roman"/>
                <w:color w:val="9CDCFE"/>
                <w:sz w:val="21"/>
                <w:szCs w:val="21"/>
                <w:lang w:val="en-IN" w:eastAsia="en-IN"/>
              </w:rPr>
              <w:t>q</w:t>
            </w:r>
            <w:r w:rsidRPr="00F72D6A">
              <w:rPr>
                <w:rFonts w:ascii="Consolas" w:eastAsia="Times New Roman" w:hAnsi="Consolas" w:cs="Times New Roman"/>
                <w:color w:val="CCCCCC"/>
                <w:sz w:val="21"/>
                <w:szCs w:val="21"/>
                <w:lang w:val="en-IN" w:eastAsia="en-IN"/>
              </w:rPr>
              <w:t>.</w:t>
            </w:r>
            <w:r w:rsidRPr="00F72D6A">
              <w:rPr>
                <w:rFonts w:ascii="Consolas" w:eastAsia="Times New Roman" w:hAnsi="Consolas" w:cs="Times New Roman"/>
                <w:color w:val="DCDCAA"/>
                <w:sz w:val="21"/>
                <w:szCs w:val="21"/>
                <w:lang w:val="en-IN" w:eastAsia="en-IN"/>
              </w:rPr>
              <w:t>push</w:t>
            </w:r>
            <w:proofErr w:type="spellEnd"/>
            <w:proofErr w:type="gramEnd"/>
            <w:r w:rsidRPr="00F72D6A">
              <w:rPr>
                <w:rFonts w:ascii="Consolas" w:eastAsia="Times New Roman" w:hAnsi="Consolas" w:cs="Times New Roman"/>
                <w:color w:val="CCCCCC"/>
                <w:sz w:val="21"/>
                <w:szCs w:val="21"/>
                <w:lang w:val="en-IN" w:eastAsia="en-IN"/>
              </w:rPr>
              <w:t>(</w:t>
            </w:r>
            <w:r w:rsidRPr="00F72D6A">
              <w:rPr>
                <w:rFonts w:ascii="Consolas" w:eastAsia="Times New Roman" w:hAnsi="Consolas" w:cs="Times New Roman"/>
                <w:color w:val="9CDCFE"/>
                <w:sz w:val="21"/>
                <w:szCs w:val="21"/>
                <w:lang w:val="en-IN" w:eastAsia="en-IN"/>
              </w:rPr>
              <w:t>p</w:t>
            </w:r>
            <w:r w:rsidRPr="00F72D6A">
              <w:rPr>
                <w:rFonts w:ascii="Consolas" w:eastAsia="Times New Roman" w:hAnsi="Consolas" w:cs="Times New Roman"/>
                <w:color w:val="CCCCCC"/>
                <w:sz w:val="21"/>
                <w:szCs w:val="21"/>
                <w:lang w:val="en-IN" w:eastAsia="en-IN"/>
              </w:rPr>
              <w:t>);</w:t>
            </w:r>
          </w:p>
          <w:p w14:paraId="42025694"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w:t>
            </w:r>
          </w:p>
          <w:p w14:paraId="6EC041B5"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w:t>
            </w:r>
          </w:p>
          <w:p w14:paraId="60A5A3B4"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p>
          <w:p w14:paraId="4D862068"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cout</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CE9178"/>
                <w:sz w:val="21"/>
                <w:szCs w:val="21"/>
                <w:lang w:val="en-IN" w:eastAsia="en-IN"/>
              </w:rPr>
              <w:t>"</w:t>
            </w:r>
            <w:r w:rsidRPr="00F72D6A">
              <w:rPr>
                <w:rFonts w:ascii="Consolas" w:eastAsia="Times New Roman" w:hAnsi="Consolas" w:cs="Times New Roman"/>
                <w:color w:val="D7BA7D"/>
                <w:sz w:val="21"/>
                <w:szCs w:val="21"/>
                <w:lang w:val="en-IN" w:eastAsia="en-IN"/>
              </w:rPr>
              <w:t>\n</w:t>
            </w:r>
            <w:r w:rsidRPr="00F72D6A">
              <w:rPr>
                <w:rFonts w:ascii="Consolas" w:eastAsia="Times New Roman" w:hAnsi="Consolas" w:cs="Times New Roman"/>
                <w:color w:val="CE9178"/>
                <w:sz w:val="21"/>
                <w:szCs w:val="21"/>
                <w:lang w:val="en-IN" w:eastAsia="en-IN"/>
              </w:rPr>
              <w:t>------------------------------------------------------------</w:t>
            </w:r>
            <w:r w:rsidRPr="00F72D6A">
              <w:rPr>
                <w:rFonts w:ascii="Consolas" w:eastAsia="Times New Roman" w:hAnsi="Consolas" w:cs="Times New Roman"/>
                <w:color w:val="D7BA7D"/>
                <w:sz w:val="21"/>
                <w:szCs w:val="21"/>
                <w:lang w:val="en-IN" w:eastAsia="en-IN"/>
              </w:rPr>
              <w:t>\n</w:t>
            </w:r>
            <w:r w:rsidRPr="00F72D6A">
              <w:rPr>
                <w:rFonts w:ascii="Consolas" w:eastAsia="Times New Roman" w:hAnsi="Consolas" w:cs="Times New Roman"/>
                <w:color w:val="CE9178"/>
                <w:sz w:val="21"/>
                <w:szCs w:val="21"/>
                <w:lang w:val="en-IN" w:eastAsia="en-IN"/>
              </w:rPr>
              <w:t>"</w:t>
            </w:r>
            <w:r w:rsidRPr="00F72D6A">
              <w:rPr>
                <w:rFonts w:ascii="Consolas" w:eastAsia="Times New Roman" w:hAnsi="Consolas" w:cs="Times New Roman"/>
                <w:color w:val="CCCCCC"/>
                <w:sz w:val="21"/>
                <w:szCs w:val="21"/>
                <w:lang w:val="en-IN" w:eastAsia="en-IN"/>
              </w:rPr>
              <w:t>;</w:t>
            </w:r>
          </w:p>
          <w:p w14:paraId="2D9624D4"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cout</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CE9178"/>
                <w:sz w:val="21"/>
                <w:szCs w:val="21"/>
                <w:lang w:val="en-IN" w:eastAsia="en-IN"/>
              </w:rPr>
              <w:t xml:space="preserve">"| Process | </w:t>
            </w:r>
            <w:proofErr w:type="gramStart"/>
            <w:r w:rsidRPr="00F72D6A">
              <w:rPr>
                <w:rFonts w:ascii="Consolas" w:eastAsia="Times New Roman" w:hAnsi="Consolas" w:cs="Times New Roman"/>
                <w:color w:val="CE9178"/>
                <w:sz w:val="21"/>
                <w:szCs w:val="21"/>
                <w:lang w:val="en-IN" w:eastAsia="en-IN"/>
              </w:rPr>
              <w:t>AT  |</w:t>
            </w:r>
            <w:proofErr w:type="gramEnd"/>
            <w:r w:rsidRPr="00F72D6A">
              <w:rPr>
                <w:rFonts w:ascii="Consolas" w:eastAsia="Times New Roman" w:hAnsi="Consolas" w:cs="Times New Roman"/>
                <w:color w:val="CE9178"/>
                <w:sz w:val="21"/>
                <w:szCs w:val="21"/>
                <w:lang w:val="en-IN" w:eastAsia="en-IN"/>
              </w:rPr>
              <w:t xml:space="preserve"> BT  | CT  | WT  | TAT |</w:t>
            </w:r>
            <w:r w:rsidRPr="00F72D6A">
              <w:rPr>
                <w:rFonts w:ascii="Consolas" w:eastAsia="Times New Roman" w:hAnsi="Consolas" w:cs="Times New Roman"/>
                <w:color w:val="D7BA7D"/>
                <w:sz w:val="21"/>
                <w:szCs w:val="21"/>
                <w:lang w:val="en-IN" w:eastAsia="en-IN"/>
              </w:rPr>
              <w:t>\n</w:t>
            </w:r>
            <w:r w:rsidRPr="00F72D6A">
              <w:rPr>
                <w:rFonts w:ascii="Consolas" w:eastAsia="Times New Roman" w:hAnsi="Consolas" w:cs="Times New Roman"/>
                <w:color w:val="CE9178"/>
                <w:sz w:val="21"/>
                <w:szCs w:val="21"/>
                <w:lang w:val="en-IN" w:eastAsia="en-IN"/>
              </w:rPr>
              <w:t>"</w:t>
            </w:r>
            <w:r w:rsidRPr="00F72D6A">
              <w:rPr>
                <w:rFonts w:ascii="Consolas" w:eastAsia="Times New Roman" w:hAnsi="Consolas" w:cs="Times New Roman"/>
                <w:color w:val="CCCCCC"/>
                <w:sz w:val="21"/>
                <w:szCs w:val="21"/>
                <w:lang w:val="en-IN" w:eastAsia="en-IN"/>
              </w:rPr>
              <w:t>;</w:t>
            </w:r>
          </w:p>
          <w:p w14:paraId="740F93D5"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lastRenderedPageBreak/>
              <w:t xml:space="preserve">    </w:t>
            </w:r>
            <w:proofErr w:type="spellStart"/>
            <w:r w:rsidRPr="00F72D6A">
              <w:rPr>
                <w:rFonts w:ascii="Consolas" w:eastAsia="Times New Roman" w:hAnsi="Consolas" w:cs="Times New Roman"/>
                <w:color w:val="9CDCFE"/>
                <w:sz w:val="21"/>
                <w:szCs w:val="21"/>
                <w:lang w:val="en-IN" w:eastAsia="en-IN"/>
              </w:rPr>
              <w:t>cout</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CE9178"/>
                <w:sz w:val="21"/>
                <w:szCs w:val="21"/>
                <w:lang w:val="en-IN" w:eastAsia="en-IN"/>
              </w:rPr>
              <w:t>"------------------------------------------------------------</w:t>
            </w:r>
            <w:r w:rsidRPr="00F72D6A">
              <w:rPr>
                <w:rFonts w:ascii="Consolas" w:eastAsia="Times New Roman" w:hAnsi="Consolas" w:cs="Times New Roman"/>
                <w:color w:val="D7BA7D"/>
                <w:sz w:val="21"/>
                <w:szCs w:val="21"/>
                <w:lang w:val="en-IN" w:eastAsia="en-IN"/>
              </w:rPr>
              <w:t>\n</w:t>
            </w:r>
            <w:r w:rsidRPr="00F72D6A">
              <w:rPr>
                <w:rFonts w:ascii="Consolas" w:eastAsia="Times New Roman" w:hAnsi="Consolas" w:cs="Times New Roman"/>
                <w:color w:val="CE9178"/>
                <w:sz w:val="21"/>
                <w:szCs w:val="21"/>
                <w:lang w:val="en-IN" w:eastAsia="en-IN"/>
              </w:rPr>
              <w:t>"</w:t>
            </w:r>
            <w:r w:rsidRPr="00F72D6A">
              <w:rPr>
                <w:rFonts w:ascii="Consolas" w:eastAsia="Times New Roman" w:hAnsi="Consolas" w:cs="Times New Roman"/>
                <w:color w:val="CCCCCC"/>
                <w:sz w:val="21"/>
                <w:szCs w:val="21"/>
                <w:lang w:val="en-IN" w:eastAsia="en-IN"/>
              </w:rPr>
              <w:t>;</w:t>
            </w:r>
          </w:p>
          <w:p w14:paraId="14A742C6"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p>
          <w:p w14:paraId="6FB96B16"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C586C0"/>
                <w:sz w:val="21"/>
                <w:szCs w:val="21"/>
                <w:lang w:val="en-IN" w:eastAsia="en-IN"/>
              </w:rPr>
              <w:t>for</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569CD6"/>
                <w:sz w:val="21"/>
                <w:szCs w:val="21"/>
                <w:lang w:val="en-IN" w:eastAsia="en-IN"/>
              </w:rPr>
              <w:t>auto</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4D4D4"/>
                <w:sz w:val="21"/>
                <w:szCs w:val="21"/>
                <w:lang w:val="en-IN" w:eastAsia="en-IN"/>
              </w:rPr>
              <w:t>&amp;</w:t>
            </w:r>
            <w:proofErr w:type="gramStart"/>
            <w:r w:rsidRPr="00F72D6A">
              <w:rPr>
                <w:rFonts w:ascii="Consolas" w:eastAsia="Times New Roman" w:hAnsi="Consolas" w:cs="Times New Roman"/>
                <w:color w:val="9CDCFE"/>
                <w:sz w:val="21"/>
                <w:szCs w:val="21"/>
                <w:lang w:val="en-IN" w:eastAsia="en-IN"/>
              </w:rPr>
              <w:t>p</w:t>
            </w:r>
            <w:r w:rsidRPr="00F72D6A">
              <w:rPr>
                <w:rFonts w:ascii="Consolas" w:eastAsia="Times New Roman" w:hAnsi="Consolas" w:cs="Times New Roman"/>
                <w:color w:val="CCCCCC"/>
                <w:sz w:val="21"/>
                <w:szCs w:val="21"/>
                <w:lang w:val="en-IN" w:eastAsia="en-IN"/>
              </w:rPr>
              <w:t xml:space="preserve"> :</w:t>
            </w:r>
            <w:proofErr w:type="gram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processes</w:t>
            </w:r>
            <w:r w:rsidRPr="00F72D6A">
              <w:rPr>
                <w:rFonts w:ascii="Consolas" w:eastAsia="Times New Roman" w:hAnsi="Consolas" w:cs="Times New Roman"/>
                <w:color w:val="CCCCCC"/>
                <w:sz w:val="21"/>
                <w:szCs w:val="21"/>
                <w:lang w:val="en-IN" w:eastAsia="en-IN"/>
              </w:rPr>
              <w:t>) {</w:t>
            </w:r>
          </w:p>
          <w:p w14:paraId="374E1DEF"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cout</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CE9178"/>
                <w:sz w:val="21"/>
                <w:szCs w:val="21"/>
                <w:lang w:val="en-IN" w:eastAsia="en-IN"/>
              </w:rPr>
              <w:t>"| "</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proofErr w:type="spellStart"/>
            <w:proofErr w:type="gramStart"/>
            <w:r w:rsidRPr="00F72D6A">
              <w:rPr>
                <w:rFonts w:ascii="Consolas" w:eastAsia="Times New Roman" w:hAnsi="Consolas" w:cs="Times New Roman"/>
                <w:color w:val="DCDCAA"/>
                <w:sz w:val="21"/>
                <w:szCs w:val="21"/>
                <w:lang w:val="en-IN" w:eastAsia="en-IN"/>
              </w:rPr>
              <w:t>setw</w:t>
            </w:r>
            <w:proofErr w:type="spellEnd"/>
            <w:r w:rsidRPr="00F72D6A">
              <w:rPr>
                <w:rFonts w:ascii="Consolas" w:eastAsia="Times New Roman" w:hAnsi="Consolas" w:cs="Times New Roman"/>
                <w:color w:val="CCCCCC"/>
                <w:sz w:val="21"/>
                <w:szCs w:val="21"/>
                <w:lang w:val="en-IN" w:eastAsia="en-IN"/>
              </w:rPr>
              <w:t>(</w:t>
            </w:r>
            <w:proofErr w:type="gramEnd"/>
            <w:r w:rsidRPr="00F72D6A">
              <w:rPr>
                <w:rFonts w:ascii="Consolas" w:eastAsia="Times New Roman" w:hAnsi="Consolas" w:cs="Times New Roman"/>
                <w:color w:val="B5CEA8"/>
                <w:sz w:val="21"/>
                <w:szCs w:val="21"/>
                <w:lang w:val="en-IN" w:eastAsia="en-IN"/>
              </w:rPr>
              <w:t>7</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p</w:t>
            </w:r>
            <w:r w:rsidRPr="00F72D6A">
              <w:rPr>
                <w:rFonts w:ascii="Consolas" w:eastAsia="Times New Roman" w:hAnsi="Consolas" w:cs="Times New Roman"/>
                <w:color w:val="CCCCCC"/>
                <w:sz w:val="21"/>
                <w:szCs w:val="21"/>
                <w:lang w:val="en-IN" w:eastAsia="en-IN"/>
              </w:rPr>
              <w:t>.</w:t>
            </w:r>
            <w:r w:rsidRPr="00F72D6A">
              <w:rPr>
                <w:rFonts w:ascii="Consolas" w:eastAsia="Times New Roman" w:hAnsi="Consolas" w:cs="Times New Roman"/>
                <w:color w:val="9CDCFE"/>
                <w:sz w:val="21"/>
                <w:szCs w:val="21"/>
                <w:lang w:val="en-IN" w:eastAsia="en-IN"/>
              </w:rPr>
              <w:t>id</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CE9178"/>
                <w:sz w:val="21"/>
                <w:szCs w:val="21"/>
                <w:lang w:val="en-IN" w:eastAsia="en-IN"/>
              </w:rPr>
              <w:t>" | "</w:t>
            </w:r>
          </w:p>
          <w:p w14:paraId="4ADF25E0"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proofErr w:type="spellStart"/>
            <w:proofErr w:type="gramStart"/>
            <w:r w:rsidRPr="00F72D6A">
              <w:rPr>
                <w:rFonts w:ascii="Consolas" w:eastAsia="Times New Roman" w:hAnsi="Consolas" w:cs="Times New Roman"/>
                <w:color w:val="DCDCAA"/>
                <w:sz w:val="21"/>
                <w:szCs w:val="21"/>
                <w:lang w:val="en-IN" w:eastAsia="en-IN"/>
              </w:rPr>
              <w:t>setw</w:t>
            </w:r>
            <w:proofErr w:type="spellEnd"/>
            <w:r w:rsidRPr="00F72D6A">
              <w:rPr>
                <w:rFonts w:ascii="Consolas" w:eastAsia="Times New Roman" w:hAnsi="Consolas" w:cs="Times New Roman"/>
                <w:color w:val="CCCCCC"/>
                <w:sz w:val="21"/>
                <w:szCs w:val="21"/>
                <w:lang w:val="en-IN" w:eastAsia="en-IN"/>
              </w:rPr>
              <w:t>(</w:t>
            </w:r>
            <w:proofErr w:type="gramEnd"/>
            <w:r w:rsidRPr="00F72D6A">
              <w:rPr>
                <w:rFonts w:ascii="Consolas" w:eastAsia="Times New Roman" w:hAnsi="Consolas" w:cs="Times New Roman"/>
                <w:color w:val="B5CEA8"/>
                <w:sz w:val="21"/>
                <w:szCs w:val="21"/>
                <w:lang w:val="en-IN" w:eastAsia="en-IN"/>
              </w:rPr>
              <w:t>3</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p</w:t>
            </w:r>
            <w:r w:rsidRPr="00F72D6A">
              <w:rPr>
                <w:rFonts w:ascii="Consolas" w:eastAsia="Times New Roman" w:hAnsi="Consolas" w:cs="Times New Roman"/>
                <w:color w:val="CCCCCC"/>
                <w:sz w:val="21"/>
                <w:szCs w:val="21"/>
                <w:lang w:val="en-IN" w:eastAsia="en-IN"/>
              </w:rPr>
              <w:t>.</w:t>
            </w:r>
            <w:r w:rsidRPr="00F72D6A">
              <w:rPr>
                <w:rFonts w:ascii="Consolas" w:eastAsia="Times New Roman" w:hAnsi="Consolas" w:cs="Times New Roman"/>
                <w:color w:val="9CDCFE"/>
                <w:sz w:val="21"/>
                <w:szCs w:val="21"/>
                <w:lang w:val="en-IN" w:eastAsia="en-IN"/>
              </w:rPr>
              <w:t>arrival_time</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CE9178"/>
                <w:sz w:val="21"/>
                <w:szCs w:val="21"/>
                <w:lang w:val="en-IN" w:eastAsia="en-IN"/>
              </w:rPr>
              <w:t>" | "</w:t>
            </w:r>
          </w:p>
          <w:p w14:paraId="6DBCEA39"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proofErr w:type="spellStart"/>
            <w:proofErr w:type="gramStart"/>
            <w:r w:rsidRPr="00F72D6A">
              <w:rPr>
                <w:rFonts w:ascii="Consolas" w:eastAsia="Times New Roman" w:hAnsi="Consolas" w:cs="Times New Roman"/>
                <w:color w:val="DCDCAA"/>
                <w:sz w:val="21"/>
                <w:szCs w:val="21"/>
                <w:lang w:val="en-IN" w:eastAsia="en-IN"/>
              </w:rPr>
              <w:t>setw</w:t>
            </w:r>
            <w:proofErr w:type="spellEnd"/>
            <w:r w:rsidRPr="00F72D6A">
              <w:rPr>
                <w:rFonts w:ascii="Consolas" w:eastAsia="Times New Roman" w:hAnsi="Consolas" w:cs="Times New Roman"/>
                <w:color w:val="CCCCCC"/>
                <w:sz w:val="21"/>
                <w:szCs w:val="21"/>
                <w:lang w:val="en-IN" w:eastAsia="en-IN"/>
              </w:rPr>
              <w:t>(</w:t>
            </w:r>
            <w:proofErr w:type="gramEnd"/>
            <w:r w:rsidRPr="00F72D6A">
              <w:rPr>
                <w:rFonts w:ascii="Consolas" w:eastAsia="Times New Roman" w:hAnsi="Consolas" w:cs="Times New Roman"/>
                <w:color w:val="B5CEA8"/>
                <w:sz w:val="21"/>
                <w:szCs w:val="21"/>
                <w:lang w:val="en-IN" w:eastAsia="en-IN"/>
              </w:rPr>
              <w:t>3</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p</w:t>
            </w:r>
            <w:r w:rsidRPr="00F72D6A">
              <w:rPr>
                <w:rFonts w:ascii="Consolas" w:eastAsia="Times New Roman" w:hAnsi="Consolas" w:cs="Times New Roman"/>
                <w:color w:val="CCCCCC"/>
                <w:sz w:val="21"/>
                <w:szCs w:val="21"/>
                <w:lang w:val="en-IN" w:eastAsia="en-IN"/>
              </w:rPr>
              <w:t>.</w:t>
            </w:r>
            <w:r w:rsidRPr="00F72D6A">
              <w:rPr>
                <w:rFonts w:ascii="Consolas" w:eastAsia="Times New Roman" w:hAnsi="Consolas" w:cs="Times New Roman"/>
                <w:color w:val="9CDCFE"/>
                <w:sz w:val="21"/>
                <w:szCs w:val="21"/>
                <w:lang w:val="en-IN" w:eastAsia="en-IN"/>
              </w:rPr>
              <w:t>burst_time</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CE9178"/>
                <w:sz w:val="21"/>
                <w:szCs w:val="21"/>
                <w:lang w:val="en-IN" w:eastAsia="en-IN"/>
              </w:rPr>
              <w:t>" | "</w:t>
            </w:r>
          </w:p>
          <w:p w14:paraId="03728379"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proofErr w:type="spellStart"/>
            <w:proofErr w:type="gramStart"/>
            <w:r w:rsidRPr="00F72D6A">
              <w:rPr>
                <w:rFonts w:ascii="Consolas" w:eastAsia="Times New Roman" w:hAnsi="Consolas" w:cs="Times New Roman"/>
                <w:color w:val="DCDCAA"/>
                <w:sz w:val="21"/>
                <w:szCs w:val="21"/>
                <w:lang w:val="en-IN" w:eastAsia="en-IN"/>
              </w:rPr>
              <w:t>setw</w:t>
            </w:r>
            <w:proofErr w:type="spellEnd"/>
            <w:r w:rsidRPr="00F72D6A">
              <w:rPr>
                <w:rFonts w:ascii="Consolas" w:eastAsia="Times New Roman" w:hAnsi="Consolas" w:cs="Times New Roman"/>
                <w:color w:val="CCCCCC"/>
                <w:sz w:val="21"/>
                <w:szCs w:val="21"/>
                <w:lang w:val="en-IN" w:eastAsia="en-IN"/>
              </w:rPr>
              <w:t>(</w:t>
            </w:r>
            <w:proofErr w:type="gramEnd"/>
            <w:r w:rsidRPr="00F72D6A">
              <w:rPr>
                <w:rFonts w:ascii="Consolas" w:eastAsia="Times New Roman" w:hAnsi="Consolas" w:cs="Times New Roman"/>
                <w:color w:val="B5CEA8"/>
                <w:sz w:val="21"/>
                <w:szCs w:val="21"/>
                <w:lang w:val="en-IN" w:eastAsia="en-IN"/>
              </w:rPr>
              <w:t>3</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p</w:t>
            </w:r>
            <w:r w:rsidRPr="00F72D6A">
              <w:rPr>
                <w:rFonts w:ascii="Consolas" w:eastAsia="Times New Roman" w:hAnsi="Consolas" w:cs="Times New Roman"/>
                <w:color w:val="CCCCCC"/>
                <w:sz w:val="21"/>
                <w:szCs w:val="21"/>
                <w:lang w:val="en-IN" w:eastAsia="en-IN"/>
              </w:rPr>
              <w:t>.</w:t>
            </w:r>
            <w:r w:rsidRPr="00F72D6A">
              <w:rPr>
                <w:rFonts w:ascii="Consolas" w:eastAsia="Times New Roman" w:hAnsi="Consolas" w:cs="Times New Roman"/>
                <w:color w:val="9CDCFE"/>
                <w:sz w:val="21"/>
                <w:szCs w:val="21"/>
                <w:lang w:val="en-IN" w:eastAsia="en-IN"/>
              </w:rPr>
              <w:t>completion_time</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CE9178"/>
                <w:sz w:val="21"/>
                <w:szCs w:val="21"/>
                <w:lang w:val="en-IN" w:eastAsia="en-IN"/>
              </w:rPr>
              <w:t>" | "</w:t>
            </w:r>
          </w:p>
          <w:p w14:paraId="5B2A68AF"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proofErr w:type="spellStart"/>
            <w:proofErr w:type="gramStart"/>
            <w:r w:rsidRPr="00F72D6A">
              <w:rPr>
                <w:rFonts w:ascii="Consolas" w:eastAsia="Times New Roman" w:hAnsi="Consolas" w:cs="Times New Roman"/>
                <w:color w:val="DCDCAA"/>
                <w:sz w:val="21"/>
                <w:szCs w:val="21"/>
                <w:lang w:val="en-IN" w:eastAsia="en-IN"/>
              </w:rPr>
              <w:t>setw</w:t>
            </w:r>
            <w:proofErr w:type="spellEnd"/>
            <w:r w:rsidRPr="00F72D6A">
              <w:rPr>
                <w:rFonts w:ascii="Consolas" w:eastAsia="Times New Roman" w:hAnsi="Consolas" w:cs="Times New Roman"/>
                <w:color w:val="CCCCCC"/>
                <w:sz w:val="21"/>
                <w:szCs w:val="21"/>
                <w:lang w:val="en-IN" w:eastAsia="en-IN"/>
              </w:rPr>
              <w:t>(</w:t>
            </w:r>
            <w:proofErr w:type="gramEnd"/>
            <w:r w:rsidRPr="00F72D6A">
              <w:rPr>
                <w:rFonts w:ascii="Consolas" w:eastAsia="Times New Roman" w:hAnsi="Consolas" w:cs="Times New Roman"/>
                <w:color w:val="B5CEA8"/>
                <w:sz w:val="21"/>
                <w:szCs w:val="21"/>
                <w:lang w:val="en-IN" w:eastAsia="en-IN"/>
              </w:rPr>
              <w:t>3</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p</w:t>
            </w:r>
            <w:r w:rsidRPr="00F72D6A">
              <w:rPr>
                <w:rFonts w:ascii="Consolas" w:eastAsia="Times New Roman" w:hAnsi="Consolas" w:cs="Times New Roman"/>
                <w:color w:val="CCCCCC"/>
                <w:sz w:val="21"/>
                <w:szCs w:val="21"/>
                <w:lang w:val="en-IN" w:eastAsia="en-IN"/>
              </w:rPr>
              <w:t>.</w:t>
            </w:r>
            <w:r w:rsidRPr="00F72D6A">
              <w:rPr>
                <w:rFonts w:ascii="Consolas" w:eastAsia="Times New Roman" w:hAnsi="Consolas" w:cs="Times New Roman"/>
                <w:color w:val="9CDCFE"/>
                <w:sz w:val="21"/>
                <w:szCs w:val="21"/>
                <w:lang w:val="en-IN" w:eastAsia="en-IN"/>
              </w:rPr>
              <w:t>waiting_time</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CE9178"/>
                <w:sz w:val="21"/>
                <w:szCs w:val="21"/>
                <w:lang w:val="en-IN" w:eastAsia="en-IN"/>
              </w:rPr>
              <w:t>" | "</w:t>
            </w:r>
          </w:p>
          <w:p w14:paraId="04FEF677"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proofErr w:type="spellStart"/>
            <w:proofErr w:type="gramStart"/>
            <w:r w:rsidRPr="00F72D6A">
              <w:rPr>
                <w:rFonts w:ascii="Consolas" w:eastAsia="Times New Roman" w:hAnsi="Consolas" w:cs="Times New Roman"/>
                <w:color w:val="DCDCAA"/>
                <w:sz w:val="21"/>
                <w:szCs w:val="21"/>
                <w:lang w:val="en-IN" w:eastAsia="en-IN"/>
              </w:rPr>
              <w:t>setw</w:t>
            </w:r>
            <w:proofErr w:type="spellEnd"/>
            <w:r w:rsidRPr="00F72D6A">
              <w:rPr>
                <w:rFonts w:ascii="Consolas" w:eastAsia="Times New Roman" w:hAnsi="Consolas" w:cs="Times New Roman"/>
                <w:color w:val="CCCCCC"/>
                <w:sz w:val="21"/>
                <w:szCs w:val="21"/>
                <w:lang w:val="en-IN" w:eastAsia="en-IN"/>
              </w:rPr>
              <w:t>(</w:t>
            </w:r>
            <w:proofErr w:type="gramEnd"/>
            <w:r w:rsidRPr="00F72D6A">
              <w:rPr>
                <w:rFonts w:ascii="Consolas" w:eastAsia="Times New Roman" w:hAnsi="Consolas" w:cs="Times New Roman"/>
                <w:color w:val="B5CEA8"/>
                <w:sz w:val="21"/>
                <w:szCs w:val="21"/>
                <w:lang w:val="en-IN" w:eastAsia="en-IN"/>
              </w:rPr>
              <w:t>3</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p</w:t>
            </w:r>
            <w:r w:rsidRPr="00F72D6A">
              <w:rPr>
                <w:rFonts w:ascii="Consolas" w:eastAsia="Times New Roman" w:hAnsi="Consolas" w:cs="Times New Roman"/>
                <w:color w:val="CCCCCC"/>
                <w:sz w:val="21"/>
                <w:szCs w:val="21"/>
                <w:lang w:val="en-IN" w:eastAsia="en-IN"/>
              </w:rPr>
              <w:t>.</w:t>
            </w:r>
            <w:r w:rsidRPr="00F72D6A">
              <w:rPr>
                <w:rFonts w:ascii="Consolas" w:eastAsia="Times New Roman" w:hAnsi="Consolas" w:cs="Times New Roman"/>
                <w:color w:val="9CDCFE"/>
                <w:sz w:val="21"/>
                <w:szCs w:val="21"/>
                <w:lang w:val="en-IN" w:eastAsia="en-IN"/>
              </w:rPr>
              <w:t>turnaround_time</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CE9178"/>
                <w:sz w:val="21"/>
                <w:szCs w:val="21"/>
                <w:lang w:val="en-IN" w:eastAsia="en-IN"/>
              </w:rPr>
              <w:t>" |</w:t>
            </w:r>
            <w:r w:rsidRPr="00F72D6A">
              <w:rPr>
                <w:rFonts w:ascii="Consolas" w:eastAsia="Times New Roman" w:hAnsi="Consolas" w:cs="Times New Roman"/>
                <w:color w:val="D7BA7D"/>
                <w:sz w:val="21"/>
                <w:szCs w:val="21"/>
                <w:lang w:val="en-IN" w:eastAsia="en-IN"/>
              </w:rPr>
              <w:t>\n</w:t>
            </w:r>
            <w:r w:rsidRPr="00F72D6A">
              <w:rPr>
                <w:rFonts w:ascii="Consolas" w:eastAsia="Times New Roman" w:hAnsi="Consolas" w:cs="Times New Roman"/>
                <w:color w:val="CE9178"/>
                <w:sz w:val="21"/>
                <w:szCs w:val="21"/>
                <w:lang w:val="en-IN" w:eastAsia="en-IN"/>
              </w:rPr>
              <w:t>"</w:t>
            </w:r>
            <w:r w:rsidRPr="00F72D6A">
              <w:rPr>
                <w:rFonts w:ascii="Consolas" w:eastAsia="Times New Roman" w:hAnsi="Consolas" w:cs="Times New Roman"/>
                <w:color w:val="CCCCCC"/>
                <w:sz w:val="21"/>
                <w:szCs w:val="21"/>
                <w:lang w:val="en-IN" w:eastAsia="en-IN"/>
              </w:rPr>
              <w:t>;</w:t>
            </w:r>
          </w:p>
          <w:p w14:paraId="4441F47E"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w:t>
            </w:r>
          </w:p>
          <w:p w14:paraId="314D67A2"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p>
          <w:p w14:paraId="018D6DE0"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cout</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CE9178"/>
                <w:sz w:val="21"/>
                <w:szCs w:val="21"/>
                <w:lang w:val="en-IN" w:eastAsia="en-IN"/>
              </w:rPr>
              <w:t>"------------------------------------------------------------</w:t>
            </w:r>
            <w:r w:rsidRPr="00F72D6A">
              <w:rPr>
                <w:rFonts w:ascii="Consolas" w:eastAsia="Times New Roman" w:hAnsi="Consolas" w:cs="Times New Roman"/>
                <w:color w:val="D7BA7D"/>
                <w:sz w:val="21"/>
                <w:szCs w:val="21"/>
                <w:lang w:val="en-IN" w:eastAsia="en-IN"/>
              </w:rPr>
              <w:t>\n</w:t>
            </w:r>
            <w:r w:rsidRPr="00F72D6A">
              <w:rPr>
                <w:rFonts w:ascii="Consolas" w:eastAsia="Times New Roman" w:hAnsi="Consolas" w:cs="Times New Roman"/>
                <w:color w:val="CE9178"/>
                <w:sz w:val="21"/>
                <w:szCs w:val="21"/>
                <w:lang w:val="en-IN" w:eastAsia="en-IN"/>
              </w:rPr>
              <w:t>"</w:t>
            </w:r>
            <w:r w:rsidRPr="00F72D6A">
              <w:rPr>
                <w:rFonts w:ascii="Consolas" w:eastAsia="Times New Roman" w:hAnsi="Consolas" w:cs="Times New Roman"/>
                <w:color w:val="CCCCCC"/>
                <w:sz w:val="21"/>
                <w:szCs w:val="21"/>
                <w:lang w:val="en-IN" w:eastAsia="en-IN"/>
              </w:rPr>
              <w:t>;</w:t>
            </w:r>
          </w:p>
          <w:p w14:paraId="29BCCA72"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p>
          <w:p w14:paraId="4AAF475D"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cout</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CE9178"/>
                <w:sz w:val="21"/>
                <w:szCs w:val="21"/>
                <w:lang w:val="en-IN" w:eastAsia="en-IN"/>
              </w:rPr>
              <w:t>"</w:t>
            </w:r>
            <w:r w:rsidRPr="00F72D6A">
              <w:rPr>
                <w:rFonts w:ascii="Consolas" w:eastAsia="Times New Roman" w:hAnsi="Consolas" w:cs="Times New Roman"/>
                <w:color w:val="D7BA7D"/>
                <w:sz w:val="21"/>
                <w:szCs w:val="21"/>
                <w:lang w:val="en-IN" w:eastAsia="en-IN"/>
              </w:rPr>
              <w:t>\</w:t>
            </w:r>
            <w:proofErr w:type="spellStart"/>
            <w:r w:rsidRPr="00F72D6A">
              <w:rPr>
                <w:rFonts w:ascii="Consolas" w:eastAsia="Times New Roman" w:hAnsi="Consolas" w:cs="Times New Roman"/>
                <w:color w:val="D7BA7D"/>
                <w:sz w:val="21"/>
                <w:szCs w:val="21"/>
                <w:lang w:val="en-IN" w:eastAsia="en-IN"/>
              </w:rPr>
              <w:t>n</w:t>
            </w:r>
            <w:r w:rsidRPr="00F72D6A">
              <w:rPr>
                <w:rFonts w:ascii="Consolas" w:eastAsia="Times New Roman" w:hAnsi="Consolas" w:cs="Times New Roman"/>
                <w:color w:val="CE9178"/>
                <w:sz w:val="21"/>
                <w:szCs w:val="21"/>
                <w:lang w:val="en-IN" w:eastAsia="en-IN"/>
              </w:rPr>
              <w:t>Average</w:t>
            </w:r>
            <w:proofErr w:type="spellEnd"/>
            <w:r w:rsidRPr="00F72D6A">
              <w:rPr>
                <w:rFonts w:ascii="Consolas" w:eastAsia="Times New Roman" w:hAnsi="Consolas" w:cs="Times New Roman"/>
                <w:color w:val="CE9178"/>
                <w:sz w:val="21"/>
                <w:szCs w:val="21"/>
                <w:lang w:val="en-IN" w:eastAsia="en-IN"/>
              </w:rPr>
              <w:t xml:space="preserve"> Waiting Time: "</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fixed</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proofErr w:type="spellStart"/>
            <w:proofErr w:type="gramStart"/>
            <w:r w:rsidRPr="00F72D6A">
              <w:rPr>
                <w:rFonts w:ascii="Consolas" w:eastAsia="Times New Roman" w:hAnsi="Consolas" w:cs="Times New Roman"/>
                <w:color w:val="DCDCAA"/>
                <w:sz w:val="21"/>
                <w:szCs w:val="21"/>
                <w:lang w:val="en-IN" w:eastAsia="en-IN"/>
              </w:rPr>
              <w:t>setprecision</w:t>
            </w:r>
            <w:proofErr w:type="spellEnd"/>
            <w:r w:rsidRPr="00F72D6A">
              <w:rPr>
                <w:rFonts w:ascii="Consolas" w:eastAsia="Times New Roman" w:hAnsi="Consolas" w:cs="Times New Roman"/>
                <w:color w:val="CCCCCC"/>
                <w:sz w:val="21"/>
                <w:szCs w:val="21"/>
                <w:lang w:val="en-IN" w:eastAsia="en-IN"/>
              </w:rPr>
              <w:t>(</w:t>
            </w:r>
            <w:proofErr w:type="gramEnd"/>
            <w:r w:rsidRPr="00F72D6A">
              <w:rPr>
                <w:rFonts w:ascii="Consolas" w:eastAsia="Times New Roman" w:hAnsi="Consolas" w:cs="Times New Roman"/>
                <w:color w:val="B5CEA8"/>
                <w:sz w:val="21"/>
                <w:szCs w:val="21"/>
                <w:lang w:val="en-IN" w:eastAsia="en-IN"/>
              </w:rPr>
              <w:t>2</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569CD6"/>
                <w:sz w:val="21"/>
                <w:szCs w:val="21"/>
                <w:lang w:val="en-IN" w:eastAsia="en-IN"/>
              </w:rPr>
              <w:t>float</w:t>
            </w:r>
            <w:r w:rsidRPr="00F72D6A">
              <w:rPr>
                <w:rFonts w:ascii="Consolas" w:eastAsia="Times New Roman" w:hAnsi="Consolas" w:cs="Times New Roman"/>
                <w:color w:val="CCCCCC"/>
                <w:sz w:val="21"/>
                <w:szCs w:val="21"/>
                <w:lang w:val="en-IN" w:eastAsia="en-IN"/>
              </w:rPr>
              <w:t>)</w:t>
            </w:r>
            <w:proofErr w:type="spellStart"/>
            <w:r w:rsidRPr="00F72D6A">
              <w:rPr>
                <w:rFonts w:ascii="Consolas" w:eastAsia="Times New Roman" w:hAnsi="Consolas" w:cs="Times New Roman"/>
                <w:color w:val="9CDCFE"/>
                <w:sz w:val="21"/>
                <w:szCs w:val="21"/>
                <w:lang w:val="en-IN" w:eastAsia="en-IN"/>
              </w:rPr>
              <w:t>total_waiting_time</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4D4D4"/>
                <w:sz w:val="21"/>
                <w:szCs w:val="21"/>
                <w:lang w:val="en-IN" w:eastAsia="en-IN"/>
              </w:rPr>
              <w: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n</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DCDCAA"/>
                <w:sz w:val="21"/>
                <w:szCs w:val="21"/>
                <w:lang w:val="en-IN" w:eastAsia="en-IN"/>
              </w:rPr>
              <w:t>endl</w:t>
            </w:r>
            <w:proofErr w:type="spellEnd"/>
            <w:r w:rsidRPr="00F72D6A">
              <w:rPr>
                <w:rFonts w:ascii="Consolas" w:eastAsia="Times New Roman" w:hAnsi="Consolas" w:cs="Times New Roman"/>
                <w:color w:val="CCCCCC"/>
                <w:sz w:val="21"/>
                <w:szCs w:val="21"/>
                <w:lang w:val="en-IN" w:eastAsia="en-IN"/>
              </w:rPr>
              <w:t>;</w:t>
            </w:r>
          </w:p>
          <w:p w14:paraId="415198DC"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cout</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CE9178"/>
                <w:sz w:val="21"/>
                <w:szCs w:val="21"/>
                <w:lang w:val="en-IN" w:eastAsia="en-IN"/>
              </w:rPr>
              <w:t>"Average Turnaround Time: "</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fixed</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proofErr w:type="spellStart"/>
            <w:proofErr w:type="gramStart"/>
            <w:r w:rsidRPr="00F72D6A">
              <w:rPr>
                <w:rFonts w:ascii="Consolas" w:eastAsia="Times New Roman" w:hAnsi="Consolas" w:cs="Times New Roman"/>
                <w:color w:val="DCDCAA"/>
                <w:sz w:val="21"/>
                <w:szCs w:val="21"/>
                <w:lang w:val="en-IN" w:eastAsia="en-IN"/>
              </w:rPr>
              <w:t>setprecision</w:t>
            </w:r>
            <w:proofErr w:type="spellEnd"/>
            <w:r w:rsidRPr="00F72D6A">
              <w:rPr>
                <w:rFonts w:ascii="Consolas" w:eastAsia="Times New Roman" w:hAnsi="Consolas" w:cs="Times New Roman"/>
                <w:color w:val="CCCCCC"/>
                <w:sz w:val="21"/>
                <w:szCs w:val="21"/>
                <w:lang w:val="en-IN" w:eastAsia="en-IN"/>
              </w:rPr>
              <w:t>(</w:t>
            </w:r>
            <w:proofErr w:type="gramEnd"/>
            <w:r w:rsidRPr="00F72D6A">
              <w:rPr>
                <w:rFonts w:ascii="Consolas" w:eastAsia="Times New Roman" w:hAnsi="Consolas" w:cs="Times New Roman"/>
                <w:color w:val="B5CEA8"/>
                <w:sz w:val="21"/>
                <w:szCs w:val="21"/>
                <w:lang w:val="en-IN" w:eastAsia="en-IN"/>
              </w:rPr>
              <w:t>2</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569CD6"/>
                <w:sz w:val="21"/>
                <w:szCs w:val="21"/>
                <w:lang w:val="en-IN" w:eastAsia="en-IN"/>
              </w:rPr>
              <w:t>float</w:t>
            </w:r>
            <w:r w:rsidRPr="00F72D6A">
              <w:rPr>
                <w:rFonts w:ascii="Consolas" w:eastAsia="Times New Roman" w:hAnsi="Consolas" w:cs="Times New Roman"/>
                <w:color w:val="CCCCCC"/>
                <w:sz w:val="21"/>
                <w:szCs w:val="21"/>
                <w:lang w:val="en-IN" w:eastAsia="en-IN"/>
              </w:rPr>
              <w:t>)</w:t>
            </w:r>
            <w:proofErr w:type="spellStart"/>
            <w:r w:rsidRPr="00F72D6A">
              <w:rPr>
                <w:rFonts w:ascii="Consolas" w:eastAsia="Times New Roman" w:hAnsi="Consolas" w:cs="Times New Roman"/>
                <w:color w:val="9CDCFE"/>
                <w:sz w:val="21"/>
                <w:szCs w:val="21"/>
                <w:lang w:val="en-IN" w:eastAsia="en-IN"/>
              </w:rPr>
              <w:t>total_turnaround_time</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4D4D4"/>
                <w:sz w:val="21"/>
                <w:szCs w:val="21"/>
                <w:lang w:val="en-IN" w:eastAsia="en-IN"/>
              </w:rPr>
              <w: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n</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DCDCAA"/>
                <w:sz w:val="21"/>
                <w:szCs w:val="21"/>
                <w:lang w:val="en-IN" w:eastAsia="en-IN"/>
              </w:rPr>
              <w:t>endl</w:t>
            </w:r>
            <w:proofErr w:type="spellEnd"/>
            <w:r w:rsidRPr="00F72D6A">
              <w:rPr>
                <w:rFonts w:ascii="Consolas" w:eastAsia="Times New Roman" w:hAnsi="Consolas" w:cs="Times New Roman"/>
                <w:color w:val="CCCCCC"/>
                <w:sz w:val="21"/>
                <w:szCs w:val="21"/>
                <w:lang w:val="en-IN" w:eastAsia="en-IN"/>
              </w:rPr>
              <w:t>;</w:t>
            </w:r>
          </w:p>
          <w:p w14:paraId="7261F873"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w:t>
            </w:r>
          </w:p>
          <w:p w14:paraId="33854D63"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p>
          <w:p w14:paraId="1BF6A150"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569CD6"/>
                <w:sz w:val="21"/>
                <w:szCs w:val="21"/>
                <w:lang w:val="en-IN" w:eastAsia="en-IN"/>
              </w:rPr>
              <w:t>int</w:t>
            </w:r>
            <w:r w:rsidRPr="00F72D6A">
              <w:rPr>
                <w:rFonts w:ascii="Consolas" w:eastAsia="Times New Roman" w:hAnsi="Consolas" w:cs="Times New Roman"/>
                <w:color w:val="CCCCCC"/>
                <w:sz w:val="21"/>
                <w:szCs w:val="21"/>
                <w:lang w:val="en-IN" w:eastAsia="en-IN"/>
              </w:rPr>
              <w:t xml:space="preserve"> </w:t>
            </w:r>
            <w:proofErr w:type="gramStart"/>
            <w:r w:rsidRPr="00F72D6A">
              <w:rPr>
                <w:rFonts w:ascii="Consolas" w:eastAsia="Times New Roman" w:hAnsi="Consolas" w:cs="Times New Roman"/>
                <w:color w:val="DCDCAA"/>
                <w:sz w:val="21"/>
                <w:szCs w:val="21"/>
                <w:lang w:val="en-IN" w:eastAsia="en-IN"/>
              </w:rPr>
              <w:t>main</w:t>
            </w:r>
            <w:r w:rsidRPr="00F72D6A">
              <w:rPr>
                <w:rFonts w:ascii="Consolas" w:eastAsia="Times New Roman" w:hAnsi="Consolas" w:cs="Times New Roman"/>
                <w:color w:val="CCCCCC"/>
                <w:sz w:val="21"/>
                <w:szCs w:val="21"/>
                <w:lang w:val="en-IN" w:eastAsia="en-IN"/>
              </w:rPr>
              <w:t>(</w:t>
            </w:r>
            <w:proofErr w:type="gramEnd"/>
            <w:r w:rsidRPr="00F72D6A">
              <w:rPr>
                <w:rFonts w:ascii="Consolas" w:eastAsia="Times New Roman" w:hAnsi="Consolas" w:cs="Times New Roman"/>
                <w:color w:val="CCCCCC"/>
                <w:sz w:val="21"/>
                <w:szCs w:val="21"/>
                <w:lang w:val="en-IN" w:eastAsia="en-IN"/>
              </w:rPr>
              <w:t>) {</w:t>
            </w:r>
          </w:p>
          <w:p w14:paraId="5F974570"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569CD6"/>
                <w:sz w:val="21"/>
                <w:szCs w:val="21"/>
                <w:lang w:val="en-IN" w:eastAsia="en-IN"/>
              </w:rPr>
              <w:t>int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n</w:t>
            </w: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time_quantum</w:t>
            </w:r>
            <w:proofErr w:type="spellEnd"/>
            <w:r w:rsidRPr="00F72D6A">
              <w:rPr>
                <w:rFonts w:ascii="Consolas" w:eastAsia="Times New Roman" w:hAnsi="Consolas" w:cs="Times New Roman"/>
                <w:color w:val="CCCCCC"/>
                <w:sz w:val="21"/>
                <w:szCs w:val="21"/>
                <w:lang w:val="en-IN" w:eastAsia="en-IN"/>
              </w:rPr>
              <w:t>;</w:t>
            </w:r>
          </w:p>
          <w:p w14:paraId="494FCF8D"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cout</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CE9178"/>
                <w:sz w:val="21"/>
                <w:szCs w:val="21"/>
                <w:lang w:val="en-IN" w:eastAsia="en-IN"/>
              </w:rPr>
              <w:t>"Enter number of processes: "</w:t>
            </w:r>
            <w:r w:rsidRPr="00F72D6A">
              <w:rPr>
                <w:rFonts w:ascii="Consolas" w:eastAsia="Times New Roman" w:hAnsi="Consolas" w:cs="Times New Roman"/>
                <w:color w:val="CCCCCC"/>
                <w:sz w:val="21"/>
                <w:szCs w:val="21"/>
                <w:lang w:val="en-IN" w:eastAsia="en-IN"/>
              </w:rPr>
              <w:t>;</w:t>
            </w:r>
          </w:p>
          <w:p w14:paraId="15DA235A"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cin</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&gt;&gt;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n</w:t>
            </w:r>
            <w:r w:rsidRPr="00F72D6A">
              <w:rPr>
                <w:rFonts w:ascii="Consolas" w:eastAsia="Times New Roman" w:hAnsi="Consolas" w:cs="Times New Roman"/>
                <w:color w:val="CCCCCC"/>
                <w:sz w:val="21"/>
                <w:szCs w:val="21"/>
                <w:lang w:val="en-IN" w:eastAsia="en-IN"/>
              </w:rPr>
              <w:t>;</w:t>
            </w:r>
          </w:p>
          <w:p w14:paraId="6C8ADFFA"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w:t>
            </w:r>
          </w:p>
          <w:p w14:paraId="26BF6113"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4EC9B0"/>
                <w:sz w:val="21"/>
                <w:szCs w:val="21"/>
                <w:lang w:val="en-IN" w:eastAsia="en-IN"/>
              </w:rPr>
              <w:t>vector</w:t>
            </w:r>
            <w:r w:rsidRPr="00F72D6A">
              <w:rPr>
                <w:rFonts w:ascii="Consolas" w:eastAsia="Times New Roman" w:hAnsi="Consolas" w:cs="Times New Roman"/>
                <w:color w:val="D4D4D4"/>
                <w:sz w:val="21"/>
                <w:szCs w:val="21"/>
                <w:lang w:val="en-IN" w:eastAsia="en-IN"/>
              </w:rPr>
              <w:t>&lt;</w:t>
            </w:r>
            <w:r w:rsidRPr="00F72D6A">
              <w:rPr>
                <w:rFonts w:ascii="Consolas" w:eastAsia="Times New Roman" w:hAnsi="Consolas" w:cs="Times New Roman"/>
                <w:color w:val="4EC9B0"/>
                <w:sz w:val="21"/>
                <w:szCs w:val="21"/>
                <w:lang w:val="en-IN" w:eastAsia="en-IN"/>
              </w:rPr>
              <w:t>Process</w:t>
            </w:r>
            <w:r w:rsidRPr="00F72D6A">
              <w:rPr>
                <w:rFonts w:ascii="Consolas" w:eastAsia="Times New Roman" w:hAnsi="Consolas" w:cs="Times New Roman"/>
                <w:color w:val="D4D4D4"/>
                <w:sz w:val="21"/>
                <w:szCs w:val="21"/>
                <w:lang w:val="en-IN" w:eastAsia="en-IN"/>
              </w:rPr>
              <w:t>&gt;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processes</w:t>
            </w:r>
            <w:r w:rsidRPr="00F72D6A">
              <w:rPr>
                <w:rFonts w:ascii="Consolas" w:eastAsia="Times New Roman" w:hAnsi="Consolas" w:cs="Times New Roman"/>
                <w:color w:val="CCCCCC"/>
                <w:sz w:val="21"/>
                <w:szCs w:val="21"/>
                <w:lang w:val="en-IN" w:eastAsia="en-IN"/>
              </w:rPr>
              <w:t>(</w:t>
            </w:r>
            <w:r w:rsidRPr="00F72D6A">
              <w:rPr>
                <w:rFonts w:ascii="Consolas" w:eastAsia="Times New Roman" w:hAnsi="Consolas" w:cs="Times New Roman"/>
                <w:color w:val="9CDCFE"/>
                <w:sz w:val="21"/>
                <w:szCs w:val="21"/>
                <w:lang w:val="en-IN" w:eastAsia="en-IN"/>
              </w:rPr>
              <w:t>n</w:t>
            </w:r>
            <w:r w:rsidRPr="00F72D6A">
              <w:rPr>
                <w:rFonts w:ascii="Consolas" w:eastAsia="Times New Roman" w:hAnsi="Consolas" w:cs="Times New Roman"/>
                <w:color w:val="CCCCCC"/>
                <w:sz w:val="21"/>
                <w:szCs w:val="21"/>
                <w:lang w:val="en-IN" w:eastAsia="en-IN"/>
              </w:rPr>
              <w:t>);</w:t>
            </w:r>
          </w:p>
          <w:p w14:paraId="16FBD512"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w:t>
            </w:r>
          </w:p>
          <w:p w14:paraId="5629CBBC"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cout</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CE9178"/>
                <w:sz w:val="21"/>
                <w:szCs w:val="21"/>
                <w:lang w:val="en-IN" w:eastAsia="en-IN"/>
              </w:rPr>
              <w:t>"</w:t>
            </w:r>
            <w:r w:rsidRPr="00F72D6A">
              <w:rPr>
                <w:rFonts w:ascii="Consolas" w:eastAsia="Times New Roman" w:hAnsi="Consolas" w:cs="Times New Roman"/>
                <w:color w:val="D7BA7D"/>
                <w:sz w:val="21"/>
                <w:szCs w:val="21"/>
                <w:lang w:val="en-IN" w:eastAsia="en-IN"/>
              </w:rPr>
              <w:t>\</w:t>
            </w:r>
            <w:proofErr w:type="spellStart"/>
            <w:r w:rsidRPr="00F72D6A">
              <w:rPr>
                <w:rFonts w:ascii="Consolas" w:eastAsia="Times New Roman" w:hAnsi="Consolas" w:cs="Times New Roman"/>
                <w:color w:val="D7BA7D"/>
                <w:sz w:val="21"/>
                <w:szCs w:val="21"/>
                <w:lang w:val="en-IN" w:eastAsia="en-IN"/>
              </w:rPr>
              <w:t>n</w:t>
            </w:r>
            <w:r w:rsidRPr="00F72D6A">
              <w:rPr>
                <w:rFonts w:ascii="Consolas" w:eastAsia="Times New Roman" w:hAnsi="Consolas" w:cs="Times New Roman"/>
                <w:color w:val="CE9178"/>
                <w:sz w:val="21"/>
                <w:szCs w:val="21"/>
                <w:lang w:val="en-IN" w:eastAsia="en-IN"/>
              </w:rPr>
              <w:t>Enter</w:t>
            </w:r>
            <w:proofErr w:type="spellEnd"/>
            <w:r w:rsidRPr="00F72D6A">
              <w:rPr>
                <w:rFonts w:ascii="Consolas" w:eastAsia="Times New Roman" w:hAnsi="Consolas" w:cs="Times New Roman"/>
                <w:color w:val="CE9178"/>
                <w:sz w:val="21"/>
                <w:szCs w:val="21"/>
                <w:lang w:val="en-IN" w:eastAsia="en-IN"/>
              </w:rPr>
              <w:t xml:space="preserve"> process details (ID, Arrival Time, Burst Time</w:t>
            </w:r>
            <w:proofErr w:type="gramStart"/>
            <w:r w:rsidRPr="00F72D6A">
              <w:rPr>
                <w:rFonts w:ascii="Consolas" w:eastAsia="Times New Roman" w:hAnsi="Consolas" w:cs="Times New Roman"/>
                <w:color w:val="CE9178"/>
                <w:sz w:val="21"/>
                <w:szCs w:val="21"/>
                <w:lang w:val="en-IN" w:eastAsia="en-IN"/>
              </w:rPr>
              <w:t>):</w:t>
            </w:r>
            <w:r w:rsidRPr="00F72D6A">
              <w:rPr>
                <w:rFonts w:ascii="Consolas" w:eastAsia="Times New Roman" w:hAnsi="Consolas" w:cs="Times New Roman"/>
                <w:color w:val="D7BA7D"/>
                <w:sz w:val="21"/>
                <w:szCs w:val="21"/>
                <w:lang w:val="en-IN" w:eastAsia="en-IN"/>
              </w:rPr>
              <w:t>\</w:t>
            </w:r>
            <w:proofErr w:type="gramEnd"/>
            <w:r w:rsidRPr="00F72D6A">
              <w:rPr>
                <w:rFonts w:ascii="Consolas" w:eastAsia="Times New Roman" w:hAnsi="Consolas" w:cs="Times New Roman"/>
                <w:color w:val="D7BA7D"/>
                <w:sz w:val="21"/>
                <w:szCs w:val="21"/>
                <w:lang w:val="en-IN" w:eastAsia="en-IN"/>
              </w:rPr>
              <w:t>n</w:t>
            </w:r>
            <w:r w:rsidRPr="00F72D6A">
              <w:rPr>
                <w:rFonts w:ascii="Consolas" w:eastAsia="Times New Roman" w:hAnsi="Consolas" w:cs="Times New Roman"/>
                <w:color w:val="CE9178"/>
                <w:sz w:val="21"/>
                <w:szCs w:val="21"/>
                <w:lang w:val="en-IN" w:eastAsia="en-IN"/>
              </w:rPr>
              <w:t>"</w:t>
            </w:r>
            <w:r w:rsidRPr="00F72D6A">
              <w:rPr>
                <w:rFonts w:ascii="Consolas" w:eastAsia="Times New Roman" w:hAnsi="Consolas" w:cs="Times New Roman"/>
                <w:color w:val="CCCCCC"/>
                <w:sz w:val="21"/>
                <w:szCs w:val="21"/>
                <w:lang w:val="en-IN" w:eastAsia="en-IN"/>
              </w:rPr>
              <w:t>;</w:t>
            </w:r>
          </w:p>
          <w:p w14:paraId="1C79CDFB"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C586C0"/>
                <w:sz w:val="21"/>
                <w:szCs w:val="21"/>
                <w:lang w:val="en-IN" w:eastAsia="en-IN"/>
              </w:rPr>
              <w:t>for</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569CD6"/>
                <w:sz w:val="21"/>
                <w:szCs w:val="21"/>
                <w:lang w:val="en-IN" w:eastAsia="en-IN"/>
              </w:rPr>
              <w:t>int</w:t>
            </w: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i</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4D4D4"/>
                <w:sz w:val="21"/>
                <w:szCs w:val="21"/>
                <w:lang w:val="en-IN" w:eastAsia="en-IN"/>
              </w:rPr>
              <w: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B5CEA8"/>
                <w:sz w:val="21"/>
                <w:szCs w:val="21"/>
                <w:lang w:val="en-IN" w:eastAsia="en-IN"/>
              </w:rPr>
              <w:t>0</w:t>
            </w: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i</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4D4D4"/>
                <w:sz w:val="21"/>
                <w:szCs w:val="21"/>
                <w:lang w:val="en-IN" w:eastAsia="en-IN"/>
              </w:rPr>
              <w:t>&lt;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n</w:t>
            </w: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i</w:t>
            </w:r>
            <w:proofErr w:type="spellEnd"/>
            <w:r w:rsidRPr="00F72D6A">
              <w:rPr>
                <w:rFonts w:ascii="Consolas" w:eastAsia="Times New Roman" w:hAnsi="Consolas" w:cs="Times New Roman"/>
                <w:color w:val="D4D4D4"/>
                <w:sz w:val="21"/>
                <w:szCs w:val="21"/>
                <w:lang w:val="en-IN" w:eastAsia="en-IN"/>
              </w:rPr>
              <w:t>++</w:t>
            </w:r>
            <w:r w:rsidRPr="00F72D6A">
              <w:rPr>
                <w:rFonts w:ascii="Consolas" w:eastAsia="Times New Roman" w:hAnsi="Consolas" w:cs="Times New Roman"/>
                <w:color w:val="CCCCCC"/>
                <w:sz w:val="21"/>
                <w:szCs w:val="21"/>
                <w:lang w:val="en-IN" w:eastAsia="en-IN"/>
              </w:rPr>
              <w:t>) {</w:t>
            </w:r>
          </w:p>
          <w:p w14:paraId="07DFD221"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cout</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CE9178"/>
                <w:sz w:val="21"/>
                <w:szCs w:val="21"/>
                <w:lang w:val="en-IN" w:eastAsia="en-IN"/>
              </w:rPr>
              <w:t>"Process "</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i</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4D4D4"/>
                <w:sz w:val="21"/>
                <w:szCs w:val="21"/>
                <w:lang w:val="en-IN" w:eastAsia="en-IN"/>
              </w:rPr>
              <w: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B5CEA8"/>
                <w:sz w:val="21"/>
                <w:szCs w:val="21"/>
                <w:lang w:val="en-IN" w:eastAsia="en-IN"/>
              </w:rPr>
              <w:t>1</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CE9178"/>
                <w:sz w:val="21"/>
                <w:szCs w:val="21"/>
                <w:lang w:val="en-IN" w:eastAsia="en-IN"/>
              </w:rPr>
              <w:t>": "</w:t>
            </w:r>
            <w:r w:rsidRPr="00F72D6A">
              <w:rPr>
                <w:rFonts w:ascii="Consolas" w:eastAsia="Times New Roman" w:hAnsi="Consolas" w:cs="Times New Roman"/>
                <w:color w:val="CCCCCC"/>
                <w:sz w:val="21"/>
                <w:szCs w:val="21"/>
                <w:lang w:val="en-IN" w:eastAsia="en-IN"/>
              </w:rPr>
              <w:t>;</w:t>
            </w:r>
          </w:p>
          <w:p w14:paraId="308CFB74"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cin</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&gt;&gt;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processes</w:t>
            </w:r>
            <w:r w:rsidRPr="00F72D6A">
              <w:rPr>
                <w:rFonts w:ascii="Consolas" w:eastAsia="Times New Roman" w:hAnsi="Consolas" w:cs="Times New Roman"/>
                <w:color w:val="DCDCAA"/>
                <w:sz w:val="21"/>
                <w:szCs w:val="21"/>
                <w:lang w:val="en-IN" w:eastAsia="en-IN"/>
              </w:rPr>
              <w:t>[</w:t>
            </w:r>
            <w:proofErr w:type="spellStart"/>
            <w:r w:rsidRPr="00F72D6A">
              <w:rPr>
                <w:rFonts w:ascii="Consolas" w:eastAsia="Times New Roman" w:hAnsi="Consolas" w:cs="Times New Roman"/>
                <w:color w:val="9CDCFE"/>
                <w:sz w:val="21"/>
                <w:szCs w:val="21"/>
                <w:lang w:val="en-IN" w:eastAsia="en-IN"/>
              </w:rPr>
              <w:t>i</w:t>
            </w:r>
            <w:proofErr w:type="spellEnd"/>
            <w:r w:rsidRPr="00F72D6A">
              <w:rPr>
                <w:rFonts w:ascii="Consolas" w:eastAsia="Times New Roman" w:hAnsi="Consolas" w:cs="Times New Roman"/>
                <w:color w:val="DCDCAA"/>
                <w:sz w:val="21"/>
                <w:szCs w:val="21"/>
                <w:lang w:val="en-IN" w:eastAsia="en-IN"/>
              </w:rPr>
              <w:t>]</w:t>
            </w:r>
            <w:r w:rsidRPr="00F72D6A">
              <w:rPr>
                <w:rFonts w:ascii="Consolas" w:eastAsia="Times New Roman" w:hAnsi="Consolas" w:cs="Times New Roman"/>
                <w:color w:val="CCCCCC"/>
                <w:sz w:val="21"/>
                <w:szCs w:val="21"/>
                <w:lang w:val="en-IN" w:eastAsia="en-IN"/>
              </w:rPr>
              <w:t>.</w:t>
            </w:r>
            <w:r w:rsidRPr="00F72D6A">
              <w:rPr>
                <w:rFonts w:ascii="Consolas" w:eastAsia="Times New Roman" w:hAnsi="Consolas" w:cs="Times New Roman"/>
                <w:color w:val="9CDCFE"/>
                <w:sz w:val="21"/>
                <w:szCs w:val="21"/>
                <w:lang w:val="en-IN" w:eastAsia="en-IN"/>
              </w:rPr>
              <w:t>id</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&gt;&gt;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processes</w:t>
            </w:r>
            <w:r w:rsidRPr="00F72D6A">
              <w:rPr>
                <w:rFonts w:ascii="Consolas" w:eastAsia="Times New Roman" w:hAnsi="Consolas" w:cs="Times New Roman"/>
                <w:color w:val="DCDCAA"/>
                <w:sz w:val="21"/>
                <w:szCs w:val="21"/>
                <w:lang w:val="en-IN" w:eastAsia="en-IN"/>
              </w:rPr>
              <w:t>[</w:t>
            </w:r>
            <w:proofErr w:type="spellStart"/>
            <w:r w:rsidRPr="00F72D6A">
              <w:rPr>
                <w:rFonts w:ascii="Consolas" w:eastAsia="Times New Roman" w:hAnsi="Consolas" w:cs="Times New Roman"/>
                <w:color w:val="9CDCFE"/>
                <w:sz w:val="21"/>
                <w:szCs w:val="21"/>
                <w:lang w:val="en-IN" w:eastAsia="en-IN"/>
              </w:rPr>
              <w:t>i</w:t>
            </w:r>
            <w:proofErr w:type="spellEnd"/>
            <w:proofErr w:type="gramStart"/>
            <w:r w:rsidRPr="00F72D6A">
              <w:rPr>
                <w:rFonts w:ascii="Consolas" w:eastAsia="Times New Roman" w:hAnsi="Consolas" w:cs="Times New Roman"/>
                <w:color w:val="DCDCAA"/>
                <w:sz w:val="21"/>
                <w:szCs w:val="21"/>
                <w:lang w:val="en-IN" w:eastAsia="en-IN"/>
              </w:rPr>
              <w:t>]</w:t>
            </w:r>
            <w:r w:rsidRPr="00F72D6A">
              <w:rPr>
                <w:rFonts w:ascii="Consolas" w:eastAsia="Times New Roman" w:hAnsi="Consolas" w:cs="Times New Roman"/>
                <w:color w:val="CCCCCC"/>
                <w:sz w:val="21"/>
                <w:szCs w:val="21"/>
                <w:lang w:val="en-IN" w:eastAsia="en-IN"/>
              </w:rPr>
              <w:t>.</w:t>
            </w:r>
            <w:proofErr w:type="spellStart"/>
            <w:r w:rsidRPr="00F72D6A">
              <w:rPr>
                <w:rFonts w:ascii="Consolas" w:eastAsia="Times New Roman" w:hAnsi="Consolas" w:cs="Times New Roman"/>
                <w:color w:val="9CDCFE"/>
                <w:sz w:val="21"/>
                <w:szCs w:val="21"/>
                <w:lang w:val="en-IN" w:eastAsia="en-IN"/>
              </w:rPr>
              <w:t>arrival</w:t>
            </w:r>
            <w:proofErr w:type="gramEnd"/>
            <w:r w:rsidRPr="00F72D6A">
              <w:rPr>
                <w:rFonts w:ascii="Consolas" w:eastAsia="Times New Roman" w:hAnsi="Consolas" w:cs="Times New Roman"/>
                <w:color w:val="9CDCFE"/>
                <w:sz w:val="21"/>
                <w:szCs w:val="21"/>
                <w:lang w:val="en-IN" w:eastAsia="en-IN"/>
              </w:rPr>
              <w:t>_time</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&gt;&gt;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processes</w:t>
            </w:r>
            <w:r w:rsidRPr="00F72D6A">
              <w:rPr>
                <w:rFonts w:ascii="Consolas" w:eastAsia="Times New Roman" w:hAnsi="Consolas" w:cs="Times New Roman"/>
                <w:color w:val="DCDCAA"/>
                <w:sz w:val="21"/>
                <w:szCs w:val="21"/>
                <w:lang w:val="en-IN" w:eastAsia="en-IN"/>
              </w:rPr>
              <w:t>[</w:t>
            </w:r>
            <w:proofErr w:type="spellStart"/>
            <w:r w:rsidRPr="00F72D6A">
              <w:rPr>
                <w:rFonts w:ascii="Consolas" w:eastAsia="Times New Roman" w:hAnsi="Consolas" w:cs="Times New Roman"/>
                <w:color w:val="9CDCFE"/>
                <w:sz w:val="21"/>
                <w:szCs w:val="21"/>
                <w:lang w:val="en-IN" w:eastAsia="en-IN"/>
              </w:rPr>
              <w:t>i</w:t>
            </w:r>
            <w:proofErr w:type="spellEnd"/>
            <w:r w:rsidRPr="00F72D6A">
              <w:rPr>
                <w:rFonts w:ascii="Consolas" w:eastAsia="Times New Roman" w:hAnsi="Consolas" w:cs="Times New Roman"/>
                <w:color w:val="DCDCAA"/>
                <w:sz w:val="21"/>
                <w:szCs w:val="21"/>
                <w:lang w:val="en-IN" w:eastAsia="en-IN"/>
              </w:rPr>
              <w:t>]</w:t>
            </w:r>
            <w:r w:rsidRPr="00F72D6A">
              <w:rPr>
                <w:rFonts w:ascii="Consolas" w:eastAsia="Times New Roman" w:hAnsi="Consolas" w:cs="Times New Roman"/>
                <w:color w:val="CCCCCC"/>
                <w:sz w:val="21"/>
                <w:szCs w:val="21"/>
                <w:lang w:val="en-IN" w:eastAsia="en-IN"/>
              </w:rPr>
              <w:t>.</w:t>
            </w:r>
            <w:proofErr w:type="spellStart"/>
            <w:r w:rsidRPr="00F72D6A">
              <w:rPr>
                <w:rFonts w:ascii="Consolas" w:eastAsia="Times New Roman" w:hAnsi="Consolas" w:cs="Times New Roman"/>
                <w:color w:val="9CDCFE"/>
                <w:sz w:val="21"/>
                <w:szCs w:val="21"/>
                <w:lang w:val="en-IN" w:eastAsia="en-IN"/>
              </w:rPr>
              <w:t>burst_time</w:t>
            </w:r>
            <w:proofErr w:type="spellEnd"/>
            <w:r w:rsidRPr="00F72D6A">
              <w:rPr>
                <w:rFonts w:ascii="Consolas" w:eastAsia="Times New Roman" w:hAnsi="Consolas" w:cs="Times New Roman"/>
                <w:color w:val="CCCCCC"/>
                <w:sz w:val="21"/>
                <w:szCs w:val="21"/>
                <w:lang w:val="en-IN" w:eastAsia="en-IN"/>
              </w:rPr>
              <w:t>;</w:t>
            </w:r>
          </w:p>
          <w:p w14:paraId="2B976536"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processes</w:t>
            </w:r>
            <w:r w:rsidRPr="00F72D6A">
              <w:rPr>
                <w:rFonts w:ascii="Consolas" w:eastAsia="Times New Roman" w:hAnsi="Consolas" w:cs="Times New Roman"/>
                <w:color w:val="DCDCAA"/>
                <w:sz w:val="21"/>
                <w:szCs w:val="21"/>
                <w:lang w:val="en-IN" w:eastAsia="en-IN"/>
              </w:rPr>
              <w:t>[</w:t>
            </w:r>
            <w:proofErr w:type="spellStart"/>
            <w:r w:rsidRPr="00F72D6A">
              <w:rPr>
                <w:rFonts w:ascii="Consolas" w:eastAsia="Times New Roman" w:hAnsi="Consolas" w:cs="Times New Roman"/>
                <w:color w:val="9CDCFE"/>
                <w:sz w:val="21"/>
                <w:szCs w:val="21"/>
                <w:lang w:val="en-IN" w:eastAsia="en-IN"/>
              </w:rPr>
              <w:t>i</w:t>
            </w:r>
            <w:proofErr w:type="spellEnd"/>
            <w:proofErr w:type="gramStart"/>
            <w:r w:rsidRPr="00F72D6A">
              <w:rPr>
                <w:rFonts w:ascii="Consolas" w:eastAsia="Times New Roman" w:hAnsi="Consolas" w:cs="Times New Roman"/>
                <w:color w:val="DCDCAA"/>
                <w:sz w:val="21"/>
                <w:szCs w:val="21"/>
                <w:lang w:val="en-IN" w:eastAsia="en-IN"/>
              </w:rPr>
              <w:t>]</w:t>
            </w:r>
            <w:r w:rsidRPr="00F72D6A">
              <w:rPr>
                <w:rFonts w:ascii="Consolas" w:eastAsia="Times New Roman" w:hAnsi="Consolas" w:cs="Times New Roman"/>
                <w:color w:val="CCCCCC"/>
                <w:sz w:val="21"/>
                <w:szCs w:val="21"/>
                <w:lang w:val="en-IN" w:eastAsia="en-IN"/>
              </w:rPr>
              <w:t>.</w:t>
            </w:r>
            <w:proofErr w:type="spellStart"/>
            <w:r w:rsidRPr="00F72D6A">
              <w:rPr>
                <w:rFonts w:ascii="Consolas" w:eastAsia="Times New Roman" w:hAnsi="Consolas" w:cs="Times New Roman"/>
                <w:color w:val="9CDCFE"/>
                <w:sz w:val="21"/>
                <w:szCs w:val="21"/>
                <w:lang w:val="en-IN" w:eastAsia="en-IN"/>
              </w:rPr>
              <w:t>remaining</w:t>
            </w:r>
            <w:proofErr w:type="gramEnd"/>
            <w:r w:rsidRPr="00F72D6A">
              <w:rPr>
                <w:rFonts w:ascii="Consolas" w:eastAsia="Times New Roman" w:hAnsi="Consolas" w:cs="Times New Roman"/>
                <w:color w:val="9CDCFE"/>
                <w:sz w:val="21"/>
                <w:szCs w:val="21"/>
                <w:lang w:val="en-IN" w:eastAsia="en-IN"/>
              </w:rPr>
              <w:t>_time</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4D4D4"/>
                <w:sz w:val="21"/>
                <w:szCs w:val="21"/>
                <w:lang w:val="en-IN" w:eastAsia="en-IN"/>
              </w:rPr>
              <w: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9CDCFE"/>
                <w:sz w:val="21"/>
                <w:szCs w:val="21"/>
                <w:lang w:val="en-IN" w:eastAsia="en-IN"/>
              </w:rPr>
              <w:t>processes</w:t>
            </w:r>
            <w:r w:rsidRPr="00F72D6A">
              <w:rPr>
                <w:rFonts w:ascii="Consolas" w:eastAsia="Times New Roman" w:hAnsi="Consolas" w:cs="Times New Roman"/>
                <w:color w:val="DCDCAA"/>
                <w:sz w:val="21"/>
                <w:szCs w:val="21"/>
                <w:lang w:val="en-IN" w:eastAsia="en-IN"/>
              </w:rPr>
              <w:t>[</w:t>
            </w:r>
            <w:proofErr w:type="spellStart"/>
            <w:r w:rsidRPr="00F72D6A">
              <w:rPr>
                <w:rFonts w:ascii="Consolas" w:eastAsia="Times New Roman" w:hAnsi="Consolas" w:cs="Times New Roman"/>
                <w:color w:val="9CDCFE"/>
                <w:sz w:val="21"/>
                <w:szCs w:val="21"/>
                <w:lang w:val="en-IN" w:eastAsia="en-IN"/>
              </w:rPr>
              <w:t>i</w:t>
            </w:r>
            <w:proofErr w:type="spellEnd"/>
            <w:r w:rsidRPr="00F72D6A">
              <w:rPr>
                <w:rFonts w:ascii="Consolas" w:eastAsia="Times New Roman" w:hAnsi="Consolas" w:cs="Times New Roman"/>
                <w:color w:val="DCDCAA"/>
                <w:sz w:val="21"/>
                <w:szCs w:val="21"/>
                <w:lang w:val="en-IN" w:eastAsia="en-IN"/>
              </w:rPr>
              <w:t>]</w:t>
            </w:r>
            <w:r w:rsidRPr="00F72D6A">
              <w:rPr>
                <w:rFonts w:ascii="Consolas" w:eastAsia="Times New Roman" w:hAnsi="Consolas" w:cs="Times New Roman"/>
                <w:color w:val="CCCCCC"/>
                <w:sz w:val="21"/>
                <w:szCs w:val="21"/>
                <w:lang w:val="en-IN" w:eastAsia="en-IN"/>
              </w:rPr>
              <w:t>.</w:t>
            </w:r>
            <w:proofErr w:type="spellStart"/>
            <w:r w:rsidRPr="00F72D6A">
              <w:rPr>
                <w:rFonts w:ascii="Consolas" w:eastAsia="Times New Roman" w:hAnsi="Consolas" w:cs="Times New Roman"/>
                <w:color w:val="9CDCFE"/>
                <w:sz w:val="21"/>
                <w:szCs w:val="21"/>
                <w:lang w:val="en-IN" w:eastAsia="en-IN"/>
              </w:rPr>
              <w:t>burst_time</w:t>
            </w:r>
            <w:proofErr w:type="spellEnd"/>
            <w:r w:rsidRPr="00F72D6A">
              <w:rPr>
                <w:rFonts w:ascii="Consolas" w:eastAsia="Times New Roman" w:hAnsi="Consolas" w:cs="Times New Roman"/>
                <w:color w:val="CCCCCC"/>
                <w:sz w:val="21"/>
                <w:szCs w:val="21"/>
                <w:lang w:val="en-IN" w:eastAsia="en-IN"/>
              </w:rPr>
              <w:t>;</w:t>
            </w:r>
          </w:p>
          <w:p w14:paraId="6A129AD0"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w:t>
            </w:r>
          </w:p>
          <w:p w14:paraId="66CA015D"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w:t>
            </w:r>
          </w:p>
          <w:p w14:paraId="6EA34AE3"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cout</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&lt;&lt;</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CE9178"/>
                <w:sz w:val="21"/>
                <w:szCs w:val="21"/>
                <w:lang w:val="en-IN" w:eastAsia="en-IN"/>
              </w:rPr>
              <w:t>"</w:t>
            </w:r>
            <w:r w:rsidRPr="00F72D6A">
              <w:rPr>
                <w:rFonts w:ascii="Consolas" w:eastAsia="Times New Roman" w:hAnsi="Consolas" w:cs="Times New Roman"/>
                <w:color w:val="D7BA7D"/>
                <w:sz w:val="21"/>
                <w:szCs w:val="21"/>
                <w:lang w:val="en-IN" w:eastAsia="en-IN"/>
              </w:rPr>
              <w:t>\</w:t>
            </w:r>
            <w:proofErr w:type="spellStart"/>
            <w:r w:rsidRPr="00F72D6A">
              <w:rPr>
                <w:rFonts w:ascii="Consolas" w:eastAsia="Times New Roman" w:hAnsi="Consolas" w:cs="Times New Roman"/>
                <w:color w:val="D7BA7D"/>
                <w:sz w:val="21"/>
                <w:szCs w:val="21"/>
                <w:lang w:val="en-IN" w:eastAsia="en-IN"/>
              </w:rPr>
              <w:t>n</w:t>
            </w:r>
            <w:r w:rsidRPr="00F72D6A">
              <w:rPr>
                <w:rFonts w:ascii="Consolas" w:eastAsia="Times New Roman" w:hAnsi="Consolas" w:cs="Times New Roman"/>
                <w:color w:val="CE9178"/>
                <w:sz w:val="21"/>
                <w:szCs w:val="21"/>
                <w:lang w:val="en-IN" w:eastAsia="en-IN"/>
              </w:rPr>
              <w:t>Enter</w:t>
            </w:r>
            <w:proofErr w:type="spellEnd"/>
            <w:r w:rsidRPr="00F72D6A">
              <w:rPr>
                <w:rFonts w:ascii="Consolas" w:eastAsia="Times New Roman" w:hAnsi="Consolas" w:cs="Times New Roman"/>
                <w:color w:val="CE9178"/>
                <w:sz w:val="21"/>
                <w:szCs w:val="21"/>
                <w:lang w:val="en-IN" w:eastAsia="en-IN"/>
              </w:rPr>
              <w:t xml:space="preserve"> Time Quantum: "</w:t>
            </w:r>
            <w:r w:rsidRPr="00F72D6A">
              <w:rPr>
                <w:rFonts w:ascii="Consolas" w:eastAsia="Times New Roman" w:hAnsi="Consolas" w:cs="Times New Roman"/>
                <w:color w:val="CCCCCC"/>
                <w:sz w:val="21"/>
                <w:szCs w:val="21"/>
                <w:lang w:val="en-IN" w:eastAsia="en-IN"/>
              </w:rPr>
              <w:t>;</w:t>
            </w:r>
          </w:p>
          <w:p w14:paraId="097CDB35"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cin</w:t>
            </w:r>
            <w:proofErr w:type="spellEnd"/>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DCDCAA"/>
                <w:sz w:val="21"/>
                <w:szCs w:val="21"/>
                <w:lang w:val="en-IN" w:eastAsia="en-IN"/>
              </w:rPr>
              <w:t>&gt;&gt;</w:t>
            </w: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time_quantum</w:t>
            </w:r>
            <w:proofErr w:type="spellEnd"/>
            <w:r w:rsidRPr="00F72D6A">
              <w:rPr>
                <w:rFonts w:ascii="Consolas" w:eastAsia="Times New Roman" w:hAnsi="Consolas" w:cs="Times New Roman"/>
                <w:color w:val="CCCCCC"/>
                <w:sz w:val="21"/>
                <w:szCs w:val="21"/>
                <w:lang w:val="en-IN" w:eastAsia="en-IN"/>
              </w:rPr>
              <w:t>;</w:t>
            </w:r>
          </w:p>
          <w:p w14:paraId="15F233BC"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p>
          <w:p w14:paraId="07B75E9C"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proofErr w:type="spellStart"/>
            <w:proofErr w:type="gramStart"/>
            <w:r w:rsidRPr="00F72D6A">
              <w:rPr>
                <w:rFonts w:ascii="Consolas" w:eastAsia="Times New Roman" w:hAnsi="Consolas" w:cs="Times New Roman"/>
                <w:color w:val="DCDCAA"/>
                <w:sz w:val="21"/>
                <w:szCs w:val="21"/>
                <w:lang w:val="en-IN" w:eastAsia="en-IN"/>
              </w:rPr>
              <w:t>roundRobinScheduling</w:t>
            </w:r>
            <w:proofErr w:type="spellEnd"/>
            <w:r w:rsidRPr="00F72D6A">
              <w:rPr>
                <w:rFonts w:ascii="Consolas" w:eastAsia="Times New Roman" w:hAnsi="Consolas" w:cs="Times New Roman"/>
                <w:color w:val="CCCCCC"/>
                <w:sz w:val="21"/>
                <w:szCs w:val="21"/>
                <w:lang w:val="en-IN" w:eastAsia="en-IN"/>
              </w:rPr>
              <w:t>(</w:t>
            </w:r>
            <w:proofErr w:type="gramEnd"/>
            <w:r w:rsidRPr="00F72D6A">
              <w:rPr>
                <w:rFonts w:ascii="Consolas" w:eastAsia="Times New Roman" w:hAnsi="Consolas" w:cs="Times New Roman"/>
                <w:color w:val="9CDCFE"/>
                <w:sz w:val="21"/>
                <w:szCs w:val="21"/>
                <w:lang w:val="en-IN" w:eastAsia="en-IN"/>
              </w:rPr>
              <w:t>processes</w:t>
            </w:r>
            <w:r w:rsidRPr="00F72D6A">
              <w:rPr>
                <w:rFonts w:ascii="Consolas" w:eastAsia="Times New Roman" w:hAnsi="Consolas" w:cs="Times New Roman"/>
                <w:color w:val="CCCCCC"/>
                <w:sz w:val="21"/>
                <w:szCs w:val="21"/>
                <w:lang w:val="en-IN" w:eastAsia="en-IN"/>
              </w:rPr>
              <w:t xml:space="preserve">, </w:t>
            </w:r>
            <w:proofErr w:type="spellStart"/>
            <w:r w:rsidRPr="00F72D6A">
              <w:rPr>
                <w:rFonts w:ascii="Consolas" w:eastAsia="Times New Roman" w:hAnsi="Consolas" w:cs="Times New Roman"/>
                <w:color w:val="9CDCFE"/>
                <w:sz w:val="21"/>
                <w:szCs w:val="21"/>
                <w:lang w:val="en-IN" w:eastAsia="en-IN"/>
              </w:rPr>
              <w:t>time_quantum</w:t>
            </w:r>
            <w:proofErr w:type="spellEnd"/>
            <w:r w:rsidRPr="00F72D6A">
              <w:rPr>
                <w:rFonts w:ascii="Consolas" w:eastAsia="Times New Roman" w:hAnsi="Consolas" w:cs="Times New Roman"/>
                <w:color w:val="CCCCCC"/>
                <w:sz w:val="21"/>
                <w:szCs w:val="21"/>
                <w:lang w:val="en-IN" w:eastAsia="en-IN"/>
              </w:rPr>
              <w:t>);</w:t>
            </w:r>
          </w:p>
          <w:p w14:paraId="20B539B3"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p>
          <w:p w14:paraId="63735640"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C586C0"/>
                <w:sz w:val="21"/>
                <w:szCs w:val="21"/>
                <w:lang w:val="en-IN" w:eastAsia="en-IN"/>
              </w:rPr>
              <w:t>return</w:t>
            </w:r>
            <w:r w:rsidRPr="00F72D6A">
              <w:rPr>
                <w:rFonts w:ascii="Consolas" w:eastAsia="Times New Roman" w:hAnsi="Consolas" w:cs="Times New Roman"/>
                <w:color w:val="CCCCCC"/>
                <w:sz w:val="21"/>
                <w:szCs w:val="21"/>
                <w:lang w:val="en-IN" w:eastAsia="en-IN"/>
              </w:rPr>
              <w:t xml:space="preserve"> </w:t>
            </w:r>
            <w:r w:rsidRPr="00F72D6A">
              <w:rPr>
                <w:rFonts w:ascii="Consolas" w:eastAsia="Times New Roman" w:hAnsi="Consolas" w:cs="Times New Roman"/>
                <w:color w:val="B5CEA8"/>
                <w:sz w:val="21"/>
                <w:szCs w:val="21"/>
                <w:lang w:val="en-IN" w:eastAsia="en-IN"/>
              </w:rPr>
              <w:t>0</w:t>
            </w:r>
            <w:r w:rsidRPr="00F72D6A">
              <w:rPr>
                <w:rFonts w:ascii="Consolas" w:eastAsia="Times New Roman" w:hAnsi="Consolas" w:cs="Times New Roman"/>
                <w:color w:val="CCCCCC"/>
                <w:sz w:val="21"/>
                <w:szCs w:val="21"/>
                <w:lang w:val="en-IN" w:eastAsia="en-IN"/>
              </w:rPr>
              <w:t>;</w:t>
            </w:r>
          </w:p>
          <w:p w14:paraId="5AC0C75D" w14:textId="77777777" w:rsidR="00F72D6A" w:rsidRPr="00F72D6A" w:rsidRDefault="00F72D6A" w:rsidP="00F72D6A">
            <w:pPr>
              <w:shd w:val="clear" w:color="auto" w:fill="1F1F1F"/>
              <w:spacing w:line="285" w:lineRule="atLeast"/>
              <w:rPr>
                <w:rFonts w:ascii="Consolas" w:eastAsia="Times New Roman" w:hAnsi="Consolas" w:cs="Times New Roman"/>
                <w:color w:val="CCCCCC"/>
                <w:sz w:val="21"/>
                <w:szCs w:val="21"/>
                <w:lang w:val="en-IN" w:eastAsia="en-IN"/>
              </w:rPr>
            </w:pPr>
            <w:r w:rsidRPr="00F72D6A">
              <w:rPr>
                <w:rFonts w:ascii="Consolas" w:eastAsia="Times New Roman" w:hAnsi="Consolas" w:cs="Times New Roman"/>
                <w:color w:val="CCCCCC"/>
                <w:sz w:val="21"/>
                <w:szCs w:val="21"/>
                <w:lang w:val="en-IN" w:eastAsia="en-IN"/>
              </w:rPr>
              <w:t>}</w:t>
            </w:r>
          </w:p>
          <w:p w14:paraId="0EFC9203" w14:textId="77777777" w:rsidR="00FD6411" w:rsidRDefault="00FD6411" w:rsidP="00F72D6A">
            <w:pPr>
              <w:spacing w:line="260" w:lineRule="exact"/>
              <w:ind w:left="34" w:right="477"/>
              <w:rPr>
                <w:rFonts w:ascii="Times New Roman" w:hAnsi="Times New Roman" w:cs="Times New Roman"/>
                <w:sz w:val="20"/>
                <w:szCs w:val="20"/>
              </w:rPr>
            </w:pPr>
          </w:p>
          <w:p w14:paraId="6ABD1FEE" w14:textId="77777777" w:rsidR="00F72D6A" w:rsidRDefault="00F72D6A" w:rsidP="00F72D6A">
            <w:pPr>
              <w:spacing w:line="260" w:lineRule="exact"/>
              <w:ind w:left="34" w:right="477"/>
              <w:rPr>
                <w:rFonts w:ascii="Times New Roman" w:hAnsi="Times New Roman" w:cs="Times New Roman"/>
                <w:sz w:val="20"/>
                <w:szCs w:val="20"/>
              </w:rPr>
            </w:pPr>
          </w:p>
          <w:p w14:paraId="3FE438CF" w14:textId="77777777" w:rsidR="00F72D6A" w:rsidRDefault="00F72D6A" w:rsidP="00F72D6A">
            <w:pPr>
              <w:spacing w:line="260" w:lineRule="exact"/>
              <w:ind w:left="34" w:right="477"/>
              <w:rPr>
                <w:rFonts w:ascii="Times New Roman" w:hAnsi="Times New Roman" w:cs="Times New Roman"/>
                <w:sz w:val="20"/>
                <w:szCs w:val="20"/>
              </w:rPr>
            </w:pPr>
          </w:p>
          <w:p w14:paraId="66C897E5" w14:textId="77777777" w:rsidR="00F72D6A" w:rsidRDefault="00F72D6A" w:rsidP="008F6645">
            <w:pPr>
              <w:spacing w:after="150"/>
              <w:rPr>
                <w:rFonts w:ascii="Times New Roman" w:eastAsia="Times New Roman" w:hAnsi="Times New Roman" w:cs="Times New Roman"/>
                <w:b/>
                <w:color w:val="000000"/>
                <w:sz w:val="24"/>
                <w:szCs w:val="24"/>
              </w:rPr>
            </w:pPr>
          </w:p>
          <w:p w14:paraId="7A6A0A51" w14:textId="511ABD63" w:rsidR="004A5741" w:rsidRDefault="00F72D6A" w:rsidP="004A5741">
            <w:pPr>
              <w:spacing w:after="150"/>
              <w:jc w:val="center"/>
              <w:rPr>
                <w:rFonts w:ascii="Times New Roman" w:eastAsia="Times New Roman" w:hAnsi="Times New Roman" w:cs="Times New Roman"/>
                <w:b/>
                <w:color w:val="000000"/>
                <w:sz w:val="24"/>
                <w:szCs w:val="24"/>
              </w:rPr>
            </w:pPr>
            <w:r>
              <w:rPr>
                <w:rFonts w:ascii="Times New Roman" w:hAnsi="Times New Roman" w:cs="Times New Roman"/>
                <w:noProof/>
                <w:sz w:val="20"/>
                <w:szCs w:val="20"/>
              </w:rPr>
              <w:drawing>
                <wp:inline distT="0" distB="0" distL="0" distR="0" wp14:anchorId="33D7F8B9" wp14:editId="15918046">
                  <wp:extent cx="6038850" cy="5596983"/>
                  <wp:effectExtent l="0" t="0" r="0" b="3810"/>
                  <wp:docPr id="943180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1217" cy="5608445"/>
                          </a:xfrm>
                          <a:prstGeom prst="rect">
                            <a:avLst/>
                          </a:prstGeom>
                          <a:noFill/>
                          <a:ln>
                            <a:noFill/>
                          </a:ln>
                        </pic:spPr>
                      </pic:pic>
                    </a:graphicData>
                  </a:graphic>
                </wp:inline>
              </w:drawing>
            </w:r>
          </w:p>
          <w:p w14:paraId="7DA1F52E" w14:textId="77777777" w:rsidR="004A5741" w:rsidRDefault="004A5741" w:rsidP="004A5741">
            <w:pPr>
              <w:spacing w:after="150"/>
              <w:jc w:val="center"/>
              <w:rPr>
                <w:rFonts w:ascii="Times New Roman" w:eastAsia="Times New Roman" w:hAnsi="Times New Roman" w:cs="Times New Roman"/>
                <w:b/>
                <w:color w:val="000000"/>
                <w:sz w:val="24"/>
                <w:szCs w:val="24"/>
              </w:rPr>
            </w:pPr>
          </w:p>
          <w:p w14:paraId="002C68FE" w14:textId="5AE28328" w:rsidR="008F6645" w:rsidRPr="008F6645" w:rsidRDefault="002860DA" w:rsidP="008F6645">
            <w:pPr>
              <w:spacing w:after="150"/>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color w:val="000000"/>
                <w:sz w:val="24"/>
                <w:szCs w:val="24"/>
              </w:rPr>
              <w:t>Shortest Remaining Time First Algorithm</w:t>
            </w:r>
            <w:r w:rsidR="008F6645" w:rsidRPr="008F6645">
              <w:rPr>
                <w:rFonts w:ascii="Times New Roman" w:eastAsia="Times New Roman" w:hAnsi="Times New Roman" w:cs="Times New Roman"/>
                <w:b/>
                <w:bCs/>
                <w:color w:val="000000"/>
                <w:sz w:val="24"/>
                <w:szCs w:val="24"/>
                <w:lang w:val="en-IN" w:eastAsia="en-IN"/>
              </w:rPr>
              <w:t>:</w:t>
            </w:r>
          </w:p>
          <w:p w14:paraId="07D524B6"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586C0"/>
                <w:sz w:val="21"/>
                <w:szCs w:val="21"/>
                <w:lang w:val="en-IN" w:eastAsia="en-IN"/>
              </w:rPr>
              <w:t>#include</w:t>
            </w:r>
            <w:r w:rsidRPr="004A5741">
              <w:rPr>
                <w:rFonts w:ascii="Consolas" w:eastAsia="Times New Roman" w:hAnsi="Consolas" w:cs="Times New Roman"/>
                <w:color w:val="569CD6"/>
                <w:sz w:val="21"/>
                <w:szCs w:val="21"/>
                <w:lang w:val="en-IN" w:eastAsia="en-IN"/>
              </w:rPr>
              <w:t xml:space="preserve"> </w:t>
            </w:r>
            <w:r w:rsidRPr="004A5741">
              <w:rPr>
                <w:rFonts w:ascii="Consolas" w:eastAsia="Times New Roman" w:hAnsi="Consolas" w:cs="Times New Roman"/>
                <w:color w:val="CE9178"/>
                <w:sz w:val="21"/>
                <w:szCs w:val="21"/>
                <w:lang w:val="en-IN" w:eastAsia="en-IN"/>
              </w:rPr>
              <w:t>&lt;bits/</w:t>
            </w:r>
            <w:proofErr w:type="spellStart"/>
            <w:r w:rsidRPr="004A5741">
              <w:rPr>
                <w:rFonts w:ascii="Consolas" w:eastAsia="Times New Roman" w:hAnsi="Consolas" w:cs="Times New Roman"/>
                <w:color w:val="CE9178"/>
                <w:sz w:val="21"/>
                <w:szCs w:val="21"/>
                <w:lang w:val="en-IN" w:eastAsia="en-IN"/>
              </w:rPr>
              <w:t>stdc</w:t>
            </w:r>
            <w:proofErr w:type="spellEnd"/>
            <w:r w:rsidRPr="004A5741">
              <w:rPr>
                <w:rFonts w:ascii="Consolas" w:eastAsia="Times New Roman" w:hAnsi="Consolas" w:cs="Times New Roman"/>
                <w:color w:val="CE9178"/>
                <w:sz w:val="21"/>
                <w:szCs w:val="21"/>
                <w:lang w:val="en-IN" w:eastAsia="en-IN"/>
              </w:rPr>
              <w:t>++.h&gt;</w:t>
            </w:r>
          </w:p>
          <w:p w14:paraId="16EE16BD"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p>
          <w:p w14:paraId="46EB021D"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586C0"/>
                <w:sz w:val="21"/>
                <w:szCs w:val="21"/>
                <w:lang w:val="en-IN" w:eastAsia="en-IN"/>
              </w:rPr>
              <w:t>using</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569CD6"/>
                <w:sz w:val="21"/>
                <w:szCs w:val="21"/>
                <w:lang w:val="en-IN" w:eastAsia="en-IN"/>
              </w:rPr>
              <w:t>namespace</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4EC9B0"/>
                <w:sz w:val="21"/>
                <w:szCs w:val="21"/>
                <w:lang w:val="en-IN" w:eastAsia="en-IN"/>
              </w:rPr>
              <w:t>std</w:t>
            </w:r>
            <w:r w:rsidRPr="004A5741">
              <w:rPr>
                <w:rFonts w:ascii="Consolas" w:eastAsia="Times New Roman" w:hAnsi="Consolas" w:cs="Times New Roman"/>
                <w:color w:val="CCCCCC"/>
                <w:sz w:val="21"/>
                <w:szCs w:val="21"/>
                <w:lang w:val="en-IN" w:eastAsia="en-IN"/>
              </w:rPr>
              <w:t>;</w:t>
            </w:r>
          </w:p>
          <w:p w14:paraId="40BCE7E1"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p>
          <w:p w14:paraId="2A18784F"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569CD6"/>
                <w:sz w:val="21"/>
                <w:szCs w:val="21"/>
                <w:lang w:val="en-IN" w:eastAsia="en-IN"/>
              </w:rPr>
              <w:t>struct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4EC9B0"/>
                <w:sz w:val="21"/>
                <w:szCs w:val="21"/>
                <w:lang w:val="en-IN" w:eastAsia="en-IN"/>
              </w:rPr>
              <w:t>Process</w:t>
            </w:r>
            <w:r w:rsidRPr="004A5741">
              <w:rPr>
                <w:rFonts w:ascii="Consolas" w:eastAsia="Times New Roman" w:hAnsi="Consolas" w:cs="Times New Roman"/>
                <w:color w:val="CCCCCC"/>
                <w:sz w:val="21"/>
                <w:szCs w:val="21"/>
                <w:lang w:val="en-IN" w:eastAsia="en-IN"/>
              </w:rPr>
              <w:t xml:space="preserve"> {</w:t>
            </w:r>
          </w:p>
          <w:p w14:paraId="07CC32D0"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4EC9B0"/>
                <w:sz w:val="21"/>
                <w:szCs w:val="21"/>
                <w:lang w:val="en-IN" w:eastAsia="en-IN"/>
              </w:rPr>
              <w:t>string</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9CDCFE"/>
                <w:sz w:val="21"/>
                <w:szCs w:val="21"/>
                <w:lang w:val="en-IN" w:eastAsia="en-IN"/>
              </w:rPr>
              <w:t>id</w:t>
            </w:r>
            <w:r w:rsidRPr="004A5741">
              <w:rPr>
                <w:rFonts w:ascii="Consolas" w:eastAsia="Times New Roman" w:hAnsi="Consolas" w:cs="Times New Roman"/>
                <w:color w:val="CCCCCC"/>
                <w:sz w:val="21"/>
                <w:szCs w:val="21"/>
                <w:lang w:val="en-IN" w:eastAsia="en-IN"/>
              </w:rPr>
              <w:t>;  </w:t>
            </w:r>
          </w:p>
          <w:p w14:paraId="3FC60D4F"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569CD6"/>
                <w:sz w:val="21"/>
                <w:szCs w:val="21"/>
                <w:lang w:val="en-IN" w:eastAsia="en-IN"/>
              </w:rPr>
              <w:t>int</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arrival_time</w:t>
            </w:r>
            <w:proofErr w:type="spellEnd"/>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burst_time</w:t>
            </w:r>
            <w:proofErr w:type="spellEnd"/>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remaining_time</w:t>
            </w:r>
            <w:proofErr w:type="spellEnd"/>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waiting_time</w:t>
            </w:r>
            <w:proofErr w:type="spellEnd"/>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turnaround_time</w:t>
            </w:r>
            <w:proofErr w:type="spellEnd"/>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completion_time</w:t>
            </w:r>
            <w:proofErr w:type="spellEnd"/>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start_time</w:t>
            </w:r>
            <w:proofErr w:type="spellEnd"/>
            <w:r w:rsidRPr="004A5741">
              <w:rPr>
                <w:rFonts w:ascii="Consolas" w:eastAsia="Times New Roman" w:hAnsi="Consolas" w:cs="Times New Roman"/>
                <w:color w:val="CCCCCC"/>
                <w:sz w:val="21"/>
                <w:szCs w:val="21"/>
                <w:lang w:val="en-IN" w:eastAsia="en-IN"/>
              </w:rPr>
              <w:t>;</w:t>
            </w:r>
          </w:p>
          <w:p w14:paraId="2BF96EEF"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lastRenderedPageBreak/>
              <w:t xml:space="preserve">    </w:t>
            </w:r>
            <w:r w:rsidRPr="004A5741">
              <w:rPr>
                <w:rFonts w:ascii="Consolas" w:eastAsia="Times New Roman" w:hAnsi="Consolas" w:cs="Times New Roman"/>
                <w:color w:val="569CD6"/>
                <w:sz w:val="21"/>
                <w:szCs w:val="21"/>
                <w:lang w:val="en-IN" w:eastAsia="en-IN"/>
              </w:rPr>
              <w:t>bool</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is_completed</w:t>
            </w:r>
            <w:proofErr w:type="spellEnd"/>
            <w:r w:rsidRPr="004A5741">
              <w:rPr>
                <w:rFonts w:ascii="Consolas" w:eastAsia="Times New Roman" w:hAnsi="Consolas" w:cs="Times New Roman"/>
                <w:color w:val="CCCCCC"/>
                <w:sz w:val="21"/>
                <w:szCs w:val="21"/>
                <w:lang w:val="en-IN" w:eastAsia="en-IN"/>
              </w:rPr>
              <w:t>;</w:t>
            </w:r>
          </w:p>
          <w:p w14:paraId="1B219B7F"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w:t>
            </w:r>
          </w:p>
          <w:p w14:paraId="7357145A"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p>
          <w:p w14:paraId="6EB4A9E4"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569CD6"/>
                <w:sz w:val="21"/>
                <w:szCs w:val="21"/>
                <w:lang w:val="en-IN" w:eastAsia="en-IN"/>
              </w:rPr>
              <w:t>bool</w:t>
            </w:r>
            <w:r w:rsidRPr="004A5741">
              <w:rPr>
                <w:rFonts w:ascii="Consolas" w:eastAsia="Times New Roman" w:hAnsi="Consolas" w:cs="Times New Roman"/>
                <w:color w:val="CCCCCC"/>
                <w:sz w:val="21"/>
                <w:szCs w:val="21"/>
                <w:lang w:val="en-IN" w:eastAsia="en-IN"/>
              </w:rPr>
              <w:t xml:space="preserve"> </w:t>
            </w:r>
            <w:proofErr w:type="spellStart"/>
            <w:proofErr w:type="gramStart"/>
            <w:r w:rsidRPr="004A5741">
              <w:rPr>
                <w:rFonts w:ascii="Consolas" w:eastAsia="Times New Roman" w:hAnsi="Consolas" w:cs="Times New Roman"/>
                <w:color w:val="DCDCAA"/>
                <w:sz w:val="21"/>
                <w:szCs w:val="21"/>
                <w:lang w:val="en-IN" w:eastAsia="en-IN"/>
              </w:rPr>
              <w:t>compareArrival</w:t>
            </w:r>
            <w:proofErr w:type="spellEnd"/>
            <w:r w:rsidRPr="004A5741">
              <w:rPr>
                <w:rFonts w:ascii="Consolas" w:eastAsia="Times New Roman" w:hAnsi="Consolas" w:cs="Times New Roman"/>
                <w:color w:val="CCCCCC"/>
                <w:sz w:val="21"/>
                <w:szCs w:val="21"/>
                <w:lang w:val="en-IN" w:eastAsia="en-IN"/>
              </w:rPr>
              <w:t>(</w:t>
            </w:r>
            <w:proofErr w:type="gramEnd"/>
            <w:r w:rsidRPr="004A5741">
              <w:rPr>
                <w:rFonts w:ascii="Consolas" w:eastAsia="Times New Roman" w:hAnsi="Consolas" w:cs="Times New Roman"/>
                <w:color w:val="4EC9B0"/>
                <w:sz w:val="21"/>
                <w:szCs w:val="21"/>
                <w:lang w:val="en-IN" w:eastAsia="en-IN"/>
              </w:rPr>
              <w:t>Process</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9CDCFE"/>
                <w:sz w:val="21"/>
                <w:szCs w:val="21"/>
                <w:lang w:val="en-IN" w:eastAsia="en-IN"/>
              </w:rPr>
              <w:t>a</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4EC9B0"/>
                <w:sz w:val="21"/>
                <w:szCs w:val="21"/>
                <w:lang w:val="en-IN" w:eastAsia="en-IN"/>
              </w:rPr>
              <w:t>Process</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9CDCFE"/>
                <w:sz w:val="21"/>
                <w:szCs w:val="21"/>
                <w:lang w:val="en-IN" w:eastAsia="en-IN"/>
              </w:rPr>
              <w:t>b</w:t>
            </w:r>
            <w:r w:rsidRPr="004A5741">
              <w:rPr>
                <w:rFonts w:ascii="Consolas" w:eastAsia="Times New Roman" w:hAnsi="Consolas" w:cs="Times New Roman"/>
                <w:color w:val="CCCCCC"/>
                <w:sz w:val="21"/>
                <w:szCs w:val="21"/>
                <w:lang w:val="en-IN" w:eastAsia="en-IN"/>
              </w:rPr>
              <w:t>) {</w:t>
            </w:r>
          </w:p>
          <w:p w14:paraId="23E690EE"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C586C0"/>
                <w:sz w:val="21"/>
                <w:szCs w:val="21"/>
                <w:lang w:val="en-IN" w:eastAsia="en-IN"/>
              </w:rPr>
              <w:t>return</w:t>
            </w:r>
            <w:r w:rsidRPr="004A5741">
              <w:rPr>
                <w:rFonts w:ascii="Consolas" w:eastAsia="Times New Roman" w:hAnsi="Consolas" w:cs="Times New Roman"/>
                <w:color w:val="CCCCCC"/>
                <w:sz w:val="21"/>
                <w:szCs w:val="21"/>
                <w:lang w:val="en-IN" w:eastAsia="en-IN"/>
              </w:rPr>
              <w:t xml:space="preserve"> </w:t>
            </w:r>
            <w:proofErr w:type="spellStart"/>
            <w:proofErr w:type="gramStart"/>
            <w:r w:rsidRPr="004A5741">
              <w:rPr>
                <w:rFonts w:ascii="Consolas" w:eastAsia="Times New Roman" w:hAnsi="Consolas" w:cs="Times New Roman"/>
                <w:color w:val="9CDCFE"/>
                <w:sz w:val="21"/>
                <w:szCs w:val="21"/>
                <w:lang w:val="en-IN" w:eastAsia="en-IN"/>
              </w:rPr>
              <w:t>a</w:t>
            </w:r>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9CDCFE"/>
                <w:sz w:val="21"/>
                <w:szCs w:val="21"/>
                <w:lang w:val="en-IN" w:eastAsia="en-IN"/>
              </w:rPr>
              <w:t>arrival</w:t>
            </w:r>
            <w:proofErr w:type="gramEnd"/>
            <w:r w:rsidRPr="004A5741">
              <w:rPr>
                <w:rFonts w:ascii="Consolas" w:eastAsia="Times New Roman" w:hAnsi="Consolas" w:cs="Times New Roman"/>
                <w:color w:val="9CDCFE"/>
                <w:sz w:val="21"/>
                <w:szCs w:val="21"/>
                <w:lang w:val="en-IN" w:eastAsia="en-IN"/>
              </w:rPr>
              <w:t>_time</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&lt;</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b</w:t>
            </w:r>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9CDCFE"/>
                <w:sz w:val="21"/>
                <w:szCs w:val="21"/>
                <w:lang w:val="en-IN" w:eastAsia="en-IN"/>
              </w:rPr>
              <w:t>arrival_time</w:t>
            </w:r>
            <w:proofErr w:type="spellEnd"/>
            <w:r w:rsidRPr="004A5741">
              <w:rPr>
                <w:rFonts w:ascii="Consolas" w:eastAsia="Times New Roman" w:hAnsi="Consolas" w:cs="Times New Roman"/>
                <w:color w:val="CCCCCC"/>
                <w:sz w:val="21"/>
                <w:szCs w:val="21"/>
                <w:lang w:val="en-IN" w:eastAsia="en-IN"/>
              </w:rPr>
              <w:t>;</w:t>
            </w:r>
          </w:p>
          <w:p w14:paraId="5F52D319"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w:t>
            </w:r>
          </w:p>
          <w:p w14:paraId="077961B8"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p>
          <w:p w14:paraId="56A67814"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569CD6"/>
                <w:sz w:val="21"/>
                <w:szCs w:val="21"/>
                <w:lang w:val="en-IN" w:eastAsia="en-IN"/>
              </w:rPr>
              <w:t>void</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DCDCAA"/>
                <w:sz w:val="21"/>
                <w:szCs w:val="21"/>
                <w:lang w:val="en-IN" w:eastAsia="en-IN"/>
              </w:rPr>
              <w:t>srtfScheduling</w:t>
            </w:r>
            <w:proofErr w:type="spellEnd"/>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4EC9B0"/>
                <w:sz w:val="21"/>
                <w:szCs w:val="21"/>
                <w:lang w:val="en-IN" w:eastAsia="en-IN"/>
              </w:rPr>
              <w:t>vector</w:t>
            </w:r>
            <w:r w:rsidRPr="004A5741">
              <w:rPr>
                <w:rFonts w:ascii="Consolas" w:eastAsia="Times New Roman" w:hAnsi="Consolas" w:cs="Times New Roman"/>
                <w:color w:val="CCCCCC"/>
                <w:sz w:val="21"/>
                <w:szCs w:val="21"/>
                <w:lang w:val="en-IN" w:eastAsia="en-IN"/>
              </w:rPr>
              <w:t>&lt;</w:t>
            </w:r>
            <w:r w:rsidRPr="004A5741">
              <w:rPr>
                <w:rFonts w:ascii="Consolas" w:eastAsia="Times New Roman" w:hAnsi="Consolas" w:cs="Times New Roman"/>
                <w:color w:val="4EC9B0"/>
                <w:sz w:val="21"/>
                <w:szCs w:val="21"/>
                <w:lang w:val="en-IN" w:eastAsia="en-IN"/>
              </w:rPr>
              <w:t>Process</w:t>
            </w:r>
            <w:r w:rsidRPr="004A5741">
              <w:rPr>
                <w:rFonts w:ascii="Consolas" w:eastAsia="Times New Roman" w:hAnsi="Consolas" w:cs="Times New Roman"/>
                <w:color w:val="CCCCCC"/>
                <w:sz w:val="21"/>
                <w:szCs w:val="21"/>
                <w:lang w:val="en-IN" w:eastAsia="en-IN"/>
              </w:rPr>
              <w:t>&gt;</w:t>
            </w:r>
            <w:r w:rsidRPr="004A5741">
              <w:rPr>
                <w:rFonts w:ascii="Consolas" w:eastAsia="Times New Roman" w:hAnsi="Consolas" w:cs="Times New Roman"/>
                <w:color w:val="569CD6"/>
                <w:sz w:val="21"/>
                <w:szCs w:val="21"/>
                <w:lang w:val="en-IN" w:eastAsia="en-IN"/>
              </w:rPr>
              <w:t>&amp;</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9CDCFE"/>
                <w:sz w:val="21"/>
                <w:szCs w:val="21"/>
                <w:lang w:val="en-IN" w:eastAsia="en-IN"/>
              </w:rPr>
              <w:t>processes</w:t>
            </w:r>
            <w:r w:rsidRPr="004A5741">
              <w:rPr>
                <w:rFonts w:ascii="Consolas" w:eastAsia="Times New Roman" w:hAnsi="Consolas" w:cs="Times New Roman"/>
                <w:color w:val="CCCCCC"/>
                <w:sz w:val="21"/>
                <w:szCs w:val="21"/>
                <w:lang w:val="en-IN" w:eastAsia="en-IN"/>
              </w:rPr>
              <w:t>) {</w:t>
            </w:r>
          </w:p>
          <w:p w14:paraId="4B5985DC"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569CD6"/>
                <w:sz w:val="21"/>
                <w:szCs w:val="21"/>
                <w:lang w:val="en-IN" w:eastAsia="en-IN"/>
              </w:rPr>
              <w:t>int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9CDCFE"/>
                <w:sz w:val="21"/>
                <w:szCs w:val="21"/>
                <w:lang w:val="en-IN" w:eastAsia="en-IN"/>
              </w:rPr>
              <w:t>n</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 xml:space="preserve"> </w:t>
            </w:r>
            <w:proofErr w:type="spellStart"/>
            <w:proofErr w:type="gramStart"/>
            <w:r w:rsidRPr="004A5741">
              <w:rPr>
                <w:rFonts w:ascii="Consolas" w:eastAsia="Times New Roman" w:hAnsi="Consolas" w:cs="Times New Roman"/>
                <w:color w:val="9CDCFE"/>
                <w:sz w:val="21"/>
                <w:szCs w:val="21"/>
                <w:lang w:val="en-IN" w:eastAsia="en-IN"/>
              </w:rPr>
              <w:t>processes</w:t>
            </w:r>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DCDCAA"/>
                <w:sz w:val="21"/>
                <w:szCs w:val="21"/>
                <w:lang w:val="en-IN" w:eastAsia="en-IN"/>
              </w:rPr>
              <w:t>size</w:t>
            </w:r>
            <w:proofErr w:type="spellEnd"/>
            <w:proofErr w:type="gramEnd"/>
            <w:r w:rsidRPr="004A5741">
              <w:rPr>
                <w:rFonts w:ascii="Consolas" w:eastAsia="Times New Roman" w:hAnsi="Consolas" w:cs="Times New Roman"/>
                <w:color w:val="CCCCCC"/>
                <w:sz w:val="21"/>
                <w:szCs w:val="21"/>
                <w:lang w:val="en-IN" w:eastAsia="en-IN"/>
              </w:rPr>
              <w:t>();</w:t>
            </w:r>
          </w:p>
          <w:p w14:paraId="447126A8"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569CD6"/>
                <w:sz w:val="21"/>
                <w:szCs w:val="21"/>
                <w:lang w:val="en-IN" w:eastAsia="en-IN"/>
              </w:rPr>
              <w:t>int</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current_time</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B5CEA8"/>
                <w:sz w:val="21"/>
                <w:szCs w:val="21"/>
                <w:lang w:val="en-IN" w:eastAsia="en-IN"/>
              </w:rPr>
              <w:t>0</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9CDCFE"/>
                <w:sz w:val="21"/>
                <w:szCs w:val="21"/>
                <w:lang w:val="en-IN" w:eastAsia="en-IN"/>
              </w:rPr>
              <w:t>completed</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B5CEA8"/>
                <w:sz w:val="21"/>
                <w:szCs w:val="21"/>
                <w:lang w:val="en-IN" w:eastAsia="en-IN"/>
              </w:rPr>
              <w:t>0</w:t>
            </w:r>
            <w:r w:rsidRPr="004A5741">
              <w:rPr>
                <w:rFonts w:ascii="Consolas" w:eastAsia="Times New Roman" w:hAnsi="Consolas" w:cs="Times New Roman"/>
                <w:color w:val="CCCCCC"/>
                <w:sz w:val="21"/>
                <w:szCs w:val="21"/>
                <w:lang w:val="en-IN" w:eastAsia="en-IN"/>
              </w:rPr>
              <w:t>;</w:t>
            </w:r>
          </w:p>
          <w:p w14:paraId="43E4DDC9"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569CD6"/>
                <w:sz w:val="21"/>
                <w:szCs w:val="21"/>
                <w:lang w:val="en-IN" w:eastAsia="en-IN"/>
              </w:rPr>
              <w:t>int</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total_waiting_time</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B5CEA8"/>
                <w:sz w:val="21"/>
                <w:szCs w:val="21"/>
                <w:lang w:val="en-IN" w:eastAsia="en-IN"/>
              </w:rPr>
              <w:t>0</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total_turnaround_time</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B5CEA8"/>
                <w:sz w:val="21"/>
                <w:szCs w:val="21"/>
                <w:lang w:val="en-IN" w:eastAsia="en-IN"/>
              </w:rPr>
              <w:t>0</w:t>
            </w:r>
            <w:r w:rsidRPr="004A5741">
              <w:rPr>
                <w:rFonts w:ascii="Consolas" w:eastAsia="Times New Roman" w:hAnsi="Consolas" w:cs="Times New Roman"/>
                <w:color w:val="CCCCCC"/>
                <w:sz w:val="21"/>
                <w:szCs w:val="21"/>
                <w:lang w:val="en-IN" w:eastAsia="en-IN"/>
              </w:rPr>
              <w:t>;</w:t>
            </w:r>
          </w:p>
          <w:p w14:paraId="3E1D514B"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p>
          <w:p w14:paraId="05C48BF5"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C586C0"/>
                <w:sz w:val="21"/>
                <w:szCs w:val="21"/>
                <w:lang w:val="en-IN" w:eastAsia="en-IN"/>
              </w:rPr>
              <w:t>for</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569CD6"/>
                <w:sz w:val="21"/>
                <w:szCs w:val="21"/>
                <w:lang w:val="en-IN" w:eastAsia="en-IN"/>
              </w:rPr>
              <w:t>auto</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&amp;</w:t>
            </w:r>
            <w:proofErr w:type="gramStart"/>
            <w:r w:rsidRPr="004A5741">
              <w:rPr>
                <w:rFonts w:ascii="Consolas" w:eastAsia="Times New Roman" w:hAnsi="Consolas" w:cs="Times New Roman"/>
                <w:color w:val="9CDCFE"/>
                <w:sz w:val="21"/>
                <w:szCs w:val="21"/>
                <w:lang w:val="en-IN" w:eastAsia="en-IN"/>
              </w:rPr>
              <w:t>p</w:t>
            </w:r>
            <w:r w:rsidRPr="004A5741">
              <w:rPr>
                <w:rFonts w:ascii="Consolas" w:eastAsia="Times New Roman" w:hAnsi="Consolas" w:cs="Times New Roman"/>
                <w:color w:val="CCCCCC"/>
                <w:sz w:val="21"/>
                <w:szCs w:val="21"/>
                <w:lang w:val="en-IN" w:eastAsia="en-IN"/>
              </w:rPr>
              <w:t xml:space="preserve"> :</w:t>
            </w:r>
            <w:proofErr w:type="gram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9CDCFE"/>
                <w:sz w:val="21"/>
                <w:szCs w:val="21"/>
                <w:lang w:val="en-IN" w:eastAsia="en-IN"/>
              </w:rPr>
              <w:t>processes</w:t>
            </w:r>
            <w:r w:rsidRPr="004A5741">
              <w:rPr>
                <w:rFonts w:ascii="Consolas" w:eastAsia="Times New Roman" w:hAnsi="Consolas" w:cs="Times New Roman"/>
                <w:color w:val="CCCCCC"/>
                <w:sz w:val="21"/>
                <w:szCs w:val="21"/>
                <w:lang w:val="en-IN" w:eastAsia="en-IN"/>
              </w:rPr>
              <w:t>) {</w:t>
            </w:r>
          </w:p>
          <w:p w14:paraId="6039E415"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proofErr w:type="spellStart"/>
            <w:proofErr w:type="gramStart"/>
            <w:r w:rsidRPr="004A5741">
              <w:rPr>
                <w:rFonts w:ascii="Consolas" w:eastAsia="Times New Roman" w:hAnsi="Consolas" w:cs="Times New Roman"/>
                <w:color w:val="9CDCFE"/>
                <w:sz w:val="21"/>
                <w:szCs w:val="21"/>
                <w:lang w:val="en-IN" w:eastAsia="en-IN"/>
              </w:rPr>
              <w:t>p</w:t>
            </w:r>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9CDCFE"/>
                <w:sz w:val="21"/>
                <w:szCs w:val="21"/>
                <w:lang w:val="en-IN" w:eastAsia="en-IN"/>
              </w:rPr>
              <w:t>remaining</w:t>
            </w:r>
            <w:proofErr w:type="gramEnd"/>
            <w:r w:rsidRPr="004A5741">
              <w:rPr>
                <w:rFonts w:ascii="Consolas" w:eastAsia="Times New Roman" w:hAnsi="Consolas" w:cs="Times New Roman"/>
                <w:color w:val="9CDCFE"/>
                <w:sz w:val="21"/>
                <w:szCs w:val="21"/>
                <w:lang w:val="en-IN" w:eastAsia="en-IN"/>
              </w:rPr>
              <w:t>_time</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p</w:t>
            </w:r>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9CDCFE"/>
                <w:sz w:val="21"/>
                <w:szCs w:val="21"/>
                <w:lang w:val="en-IN" w:eastAsia="en-IN"/>
              </w:rPr>
              <w:t>burst_time</w:t>
            </w:r>
            <w:proofErr w:type="spellEnd"/>
            <w:r w:rsidRPr="004A5741">
              <w:rPr>
                <w:rFonts w:ascii="Consolas" w:eastAsia="Times New Roman" w:hAnsi="Consolas" w:cs="Times New Roman"/>
                <w:color w:val="CCCCCC"/>
                <w:sz w:val="21"/>
                <w:szCs w:val="21"/>
                <w:lang w:val="en-IN" w:eastAsia="en-IN"/>
              </w:rPr>
              <w:t>;  </w:t>
            </w:r>
          </w:p>
          <w:p w14:paraId="27EFEEAB"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p</w:t>
            </w:r>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9CDCFE"/>
                <w:sz w:val="21"/>
                <w:szCs w:val="21"/>
                <w:lang w:val="en-IN" w:eastAsia="en-IN"/>
              </w:rPr>
              <w:t>is_completed</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569CD6"/>
                <w:sz w:val="21"/>
                <w:szCs w:val="21"/>
                <w:lang w:val="en-IN" w:eastAsia="en-IN"/>
              </w:rPr>
              <w:t>false</w:t>
            </w:r>
            <w:r w:rsidRPr="004A5741">
              <w:rPr>
                <w:rFonts w:ascii="Consolas" w:eastAsia="Times New Roman" w:hAnsi="Consolas" w:cs="Times New Roman"/>
                <w:color w:val="CCCCCC"/>
                <w:sz w:val="21"/>
                <w:szCs w:val="21"/>
                <w:lang w:val="en-IN" w:eastAsia="en-IN"/>
              </w:rPr>
              <w:t>;</w:t>
            </w:r>
          </w:p>
          <w:p w14:paraId="3AA3E552"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proofErr w:type="spellStart"/>
            <w:proofErr w:type="gramStart"/>
            <w:r w:rsidRPr="004A5741">
              <w:rPr>
                <w:rFonts w:ascii="Consolas" w:eastAsia="Times New Roman" w:hAnsi="Consolas" w:cs="Times New Roman"/>
                <w:color w:val="9CDCFE"/>
                <w:sz w:val="21"/>
                <w:szCs w:val="21"/>
                <w:lang w:val="en-IN" w:eastAsia="en-IN"/>
              </w:rPr>
              <w:t>p</w:t>
            </w:r>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9CDCFE"/>
                <w:sz w:val="21"/>
                <w:szCs w:val="21"/>
                <w:lang w:val="en-IN" w:eastAsia="en-IN"/>
              </w:rPr>
              <w:t>start</w:t>
            </w:r>
            <w:proofErr w:type="gramEnd"/>
            <w:r w:rsidRPr="004A5741">
              <w:rPr>
                <w:rFonts w:ascii="Consolas" w:eastAsia="Times New Roman" w:hAnsi="Consolas" w:cs="Times New Roman"/>
                <w:color w:val="9CDCFE"/>
                <w:sz w:val="21"/>
                <w:szCs w:val="21"/>
                <w:lang w:val="en-IN" w:eastAsia="en-IN"/>
              </w:rPr>
              <w:t>_time</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B5CEA8"/>
                <w:sz w:val="21"/>
                <w:szCs w:val="21"/>
                <w:lang w:val="en-IN" w:eastAsia="en-IN"/>
              </w:rPr>
              <w:t>1</w:t>
            </w:r>
            <w:r w:rsidRPr="004A5741">
              <w:rPr>
                <w:rFonts w:ascii="Consolas" w:eastAsia="Times New Roman" w:hAnsi="Consolas" w:cs="Times New Roman"/>
                <w:color w:val="CCCCCC"/>
                <w:sz w:val="21"/>
                <w:szCs w:val="21"/>
                <w:lang w:val="en-IN" w:eastAsia="en-IN"/>
              </w:rPr>
              <w:t>;  </w:t>
            </w:r>
          </w:p>
          <w:p w14:paraId="3CA15467"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w:t>
            </w:r>
          </w:p>
          <w:p w14:paraId="142FD68D"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p>
          <w:p w14:paraId="0A469E9E"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C586C0"/>
                <w:sz w:val="21"/>
                <w:szCs w:val="21"/>
                <w:lang w:val="en-IN" w:eastAsia="en-IN"/>
              </w:rPr>
              <w:t>while</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9CDCFE"/>
                <w:sz w:val="21"/>
                <w:szCs w:val="21"/>
                <w:lang w:val="en-IN" w:eastAsia="en-IN"/>
              </w:rPr>
              <w:t>completed</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&lt;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9CDCFE"/>
                <w:sz w:val="21"/>
                <w:szCs w:val="21"/>
                <w:lang w:val="en-IN" w:eastAsia="en-IN"/>
              </w:rPr>
              <w:t>n</w:t>
            </w:r>
            <w:r w:rsidRPr="004A5741">
              <w:rPr>
                <w:rFonts w:ascii="Consolas" w:eastAsia="Times New Roman" w:hAnsi="Consolas" w:cs="Times New Roman"/>
                <w:color w:val="CCCCCC"/>
                <w:sz w:val="21"/>
                <w:szCs w:val="21"/>
                <w:lang w:val="en-IN" w:eastAsia="en-IN"/>
              </w:rPr>
              <w:t>) {</w:t>
            </w:r>
          </w:p>
          <w:p w14:paraId="523FBA23"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569CD6"/>
                <w:sz w:val="21"/>
                <w:szCs w:val="21"/>
                <w:lang w:val="en-IN" w:eastAsia="en-IN"/>
              </w:rPr>
              <w:t>int</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idx</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B5CEA8"/>
                <w:sz w:val="21"/>
                <w:szCs w:val="21"/>
                <w:lang w:val="en-IN" w:eastAsia="en-IN"/>
              </w:rPr>
              <w:t>1</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min_remaining_time</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569CD6"/>
                <w:sz w:val="21"/>
                <w:szCs w:val="21"/>
                <w:lang w:val="en-IN" w:eastAsia="en-IN"/>
              </w:rPr>
              <w:t>INT_MAX</w:t>
            </w:r>
            <w:r w:rsidRPr="004A5741">
              <w:rPr>
                <w:rFonts w:ascii="Consolas" w:eastAsia="Times New Roman" w:hAnsi="Consolas" w:cs="Times New Roman"/>
                <w:color w:val="CCCCCC"/>
                <w:sz w:val="21"/>
                <w:szCs w:val="21"/>
                <w:lang w:val="en-IN" w:eastAsia="en-IN"/>
              </w:rPr>
              <w:t>;</w:t>
            </w:r>
          </w:p>
          <w:p w14:paraId="71D4A708"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p>
          <w:p w14:paraId="0618C157"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C586C0"/>
                <w:sz w:val="21"/>
                <w:szCs w:val="21"/>
                <w:lang w:val="en-IN" w:eastAsia="en-IN"/>
              </w:rPr>
              <w:t>for</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569CD6"/>
                <w:sz w:val="21"/>
                <w:szCs w:val="21"/>
                <w:lang w:val="en-IN" w:eastAsia="en-IN"/>
              </w:rPr>
              <w:t>int</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i</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B5CEA8"/>
                <w:sz w:val="21"/>
                <w:szCs w:val="21"/>
                <w:lang w:val="en-IN" w:eastAsia="en-IN"/>
              </w:rPr>
              <w:t>0</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i</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&lt;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9CDCFE"/>
                <w:sz w:val="21"/>
                <w:szCs w:val="21"/>
                <w:lang w:val="en-IN" w:eastAsia="en-IN"/>
              </w:rPr>
              <w:t>n</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i</w:t>
            </w:r>
            <w:proofErr w:type="spellEnd"/>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 {</w:t>
            </w:r>
          </w:p>
          <w:p w14:paraId="7EBDDB94"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C586C0"/>
                <w:sz w:val="21"/>
                <w:szCs w:val="21"/>
                <w:lang w:val="en-IN" w:eastAsia="en-IN"/>
              </w:rPr>
              <w:t>if</w:t>
            </w:r>
            <w:r w:rsidRPr="004A5741">
              <w:rPr>
                <w:rFonts w:ascii="Consolas" w:eastAsia="Times New Roman" w:hAnsi="Consolas" w:cs="Times New Roman"/>
                <w:color w:val="CCCCCC"/>
                <w:sz w:val="21"/>
                <w:szCs w:val="21"/>
                <w:lang w:val="en-IN" w:eastAsia="en-IN"/>
              </w:rPr>
              <w:t xml:space="preserve"> </w:t>
            </w:r>
            <w:proofErr w:type="gramStart"/>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9CDCFE"/>
                <w:sz w:val="21"/>
                <w:szCs w:val="21"/>
                <w:lang w:val="en-IN" w:eastAsia="en-IN"/>
              </w:rPr>
              <w:t>processes</w:t>
            </w:r>
            <w:proofErr w:type="gramEnd"/>
            <w:r w:rsidRPr="004A5741">
              <w:rPr>
                <w:rFonts w:ascii="Consolas" w:eastAsia="Times New Roman" w:hAnsi="Consolas" w:cs="Times New Roman"/>
                <w:color w:val="DCDCAA"/>
                <w:sz w:val="21"/>
                <w:szCs w:val="21"/>
                <w:lang w:val="en-IN" w:eastAsia="en-IN"/>
              </w:rPr>
              <w:t>[</w:t>
            </w:r>
            <w:proofErr w:type="spellStart"/>
            <w:r w:rsidRPr="004A5741">
              <w:rPr>
                <w:rFonts w:ascii="Consolas" w:eastAsia="Times New Roman" w:hAnsi="Consolas" w:cs="Times New Roman"/>
                <w:color w:val="9CDCFE"/>
                <w:sz w:val="21"/>
                <w:szCs w:val="21"/>
                <w:lang w:val="en-IN" w:eastAsia="en-IN"/>
              </w:rPr>
              <w:t>i</w:t>
            </w:r>
            <w:proofErr w:type="spellEnd"/>
            <w:r w:rsidRPr="004A5741">
              <w:rPr>
                <w:rFonts w:ascii="Consolas" w:eastAsia="Times New Roman" w:hAnsi="Consolas" w:cs="Times New Roman"/>
                <w:color w:val="DCDCAA"/>
                <w:sz w:val="21"/>
                <w:szCs w:val="21"/>
                <w:lang w:val="en-IN" w:eastAsia="en-IN"/>
              </w:rPr>
              <w:t>]</w:t>
            </w:r>
            <w:r w:rsidRPr="004A5741">
              <w:rPr>
                <w:rFonts w:ascii="Consolas" w:eastAsia="Times New Roman" w:hAnsi="Consolas" w:cs="Times New Roman"/>
                <w:color w:val="CCCCCC"/>
                <w:sz w:val="21"/>
                <w:szCs w:val="21"/>
                <w:lang w:val="en-IN" w:eastAsia="en-IN"/>
              </w:rPr>
              <w:t>.</w:t>
            </w:r>
            <w:proofErr w:type="spellStart"/>
            <w:r w:rsidRPr="004A5741">
              <w:rPr>
                <w:rFonts w:ascii="Consolas" w:eastAsia="Times New Roman" w:hAnsi="Consolas" w:cs="Times New Roman"/>
                <w:color w:val="9CDCFE"/>
                <w:sz w:val="21"/>
                <w:szCs w:val="21"/>
                <w:lang w:val="en-IN" w:eastAsia="en-IN"/>
              </w:rPr>
              <w:t>is_completed</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&amp;&amp;</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9CDCFE"/>
                <w:sz w:val="21"/>
                <w:szCs w:val="21"/>
                <w:lang w:val="en-IN" w:eastAsia="en-IN"/>
              </w:rPr>
              <w:t>processes</w:t>
            </w:r>
            <w:r w:rsidRPr="004A5741">
              <w:rPr>
                <w:rFonts w:ascii="Consolas" w:eastAsia="Times New Roman" w:hAnsi="Consolas" w:cs="Times New Roman"/>
                <w:color w:val="DCDCAA"/>
                <w:sz w:val="21"/>
                <w:szCs w:val="21"/>
                <w:lang w:val="en-IN" w:eastAsia="en-IN"/>
              </w:rPr>
              <w:t>[</w:t>
            </w:r>
            <w:proofErr w:type="spellStart"/>
            <w:r w:rsidRPr="004A5741">
              <w:rPr>
                <w:rFonts w:ascii="Consolas" w:eastAsia="Times New Roman" w:hAnsi="Consolas" w:cs="Times New Roman"/>
                <w:color w:val="9CDCFE"/>
                <w:sz w:val="21"/>
                <w:szCs w:val="21"/>
                <w:lang w:val="en-IN" w:eastAsia="en-IN"/>
              </w:rPr>
              <w:t>i</w:t>
            </w:r>
            <w:proofErr w:type="spellEnd"/>
            <w:r w:rsidRPr="004A5741">
              <w:rPr>
                <w:rFonts w:ascii="Consolas" w:eastAsia="Times New Roman" w:hAnsi="Consolas" w:cs="Times New Roman"/>
                <w:color w:val="DCDCAA"/>
                <w:sz w:val="21"/>
                <w:szCs w:val="21"/>
                <w:lang w:val="en-IN" w:eastAsia="en-IN"/>
              </w:rPr>
              <w:t>]</w:t>
            </w:r>
            <w:r w:rsidRPr="004A5741">
              <w:rPr>
                <w:rFonts w:ascii="Consolas" w:eastAsia="Times New Roman" w:hAnsi="Consolas" w:cs="Times New Roman"/>
                <w:color w:val="CCCCCC"/>
                <w:sz w:val="21"/>
                <w:szCs w:val="21"/>
                <w:lang w:val="en-IN" w:eastAsia="en-IN"/>
              </w:rPr>
              <w:t>.</w:t>
            </w:r>
            <w:proofErr w:type="spellStart"/>
            <w:r w:rsidRPr="004A5741">
              <w:rPr>
                <w:rFonts w:ascii="Consolas" w:eastAsia="Times New Roman" w:hAnsi="Consolas" w:cs="Times New Roman"/>
                <w:color w:val="9CDCFE"/>
                <w:sz w:val="21"/>
                <w:szCs w:val="21"/>
                <w:lang w:val="en-IN" w:eastAsia="en-IN"/>
              </w:rPr>
              <w:t>arrival_time</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&lt;=</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current_time</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&amp;&amp;</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9CDCFE"/>
                <w:sz w:val="21"/>
                <w:szCs w:val="21"/>
                <w:lang w:val="en-IN" w:eastAsia="en-IN"/>
              </w:rPr>
              <w:t>processes</w:t>
            </w:r>
            <w:r w:rsidRPr="004A5741">
              <w:rPr>
                <w:rFonts w:ascii="Consolas" w:eastAsia="Times New Roman" w:hAnsi="Consolas" w:cs="Times New Roman"/>
                <w:color w:val="DCDCAA"/>
                <w:sz w:val="21"/>
                <w:szCs w:val="21"/>
                <w:lang w:val="en-IN" w:eastAsia="en-IN"/>
              </w:rPr>
              <w:t>[</w:t>
            </w:r>
            <w:proofErr w:type="spellStart"/>
            <w:r w:rsidRPr="004A5741">
              <w:rPr>
                <w:rFonts w:ascii="Consolas" w:eastAsia="Times New Roman" w:hAnsi="Consolas" w:cs="Times New Roman"/>
                <w:color w:val="9CDCFE"/>
                <w:sz w:val="21"/>
                <w:szCs w:val="21"/>
                <w:lang w:val="en-IN" w:eastAsia="en-IN"/>
              </w:rPr>
              <w:t>i</w:t>
            </w:r>
            <w:proofErr w:type="spellEnd"/>
            <w:r w:rsidRPr="004A5741">
              <w:rPr>
                <w:rFonts w:ascii="Consolas" w:eastAsia="Times New Roman" w:hAnsi="Consolas" w:cs="Times New Roman"/>
                <w:color w:val="DCDCAA"/>
                <w:sz w:val="21"/>
                <w:szCs w:val="21"/>
                <w:lang w:val="en-IN" w:eastAsia="en-IN"/>
              </w:rPr>
              <w:t>]</w:t>
            </w:r>
            <w:r w:rsidRPr="004A5741">
              <w:rPr>
                <w:rFonts w:ascii="Consolas" w:eastAsia="Times New Roman" w:hAnsi="Consolas" w:cs="Times New Roman"/>
                <w:color w:val="CCCCCC"/>
                <w:sz w:val="21"/>
                <w:szCs w:val="21"/>
                <w:lang w:val="en-IN" w:eastAsia="en-IN"/>
              </w:rPr>
              <w:t>.</w:t>
            </w:r>
            <w:proofErr w:type="spellStart"/>
            <w:r w:rsidRPr="004A5741">
              <w:rPr>
                <w:rFonts w:ascii="Consolas" w:eastAsia="Times New Roman" w:hAnsi="Consolas" w:cs="Times New Roman"/>
                <w:color w:val="9CDCFE"/>
                <w:sz w:val="21"/>
                <w:szCs w:val="21"/>
                <w:lang w:val="en-IN" w:eastAsia="en-IN"/>
              </w:rPr>
              <w:t>remaining_time</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&lt;</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min_remaining_time</w:t>
            </w:r>
            <w:proofErr w:type="spellEnd"/>
            <w:r w:rsidRPr="004A5741">
              <w:rPr>
                <w:rFonts w:ascii="Consolas" w:eastAsia="Times New Roman" w:hAnsi="Consolas" w:cs="Times New Roman"/>
                <w:color w:val="CCCCCC"/>
                <w:sz w:val="21"/>
                <w:szCs w:val="21"/>
                <w:lang w:val="en-IN" w:eastAsia="en-IN"/>
              </w:rPr>
              <w:t>) {</w:t>
            </w:r>
          </w:p>
          <w:p w14:paraId="549DA6B7"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min_remaining_time</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9CDCFE"/>
                <w:sz w:val="21"/>
                <w:szCs w:val="21"/>
                <w:lang w:val="en-IN" w:eastAsia="en-IN"/>
              </w:rPr>
              <w:t>processes</w:t>
            </w:r>
            <w:r w:rsidRPr="004A5741">
              <w:rPr>
                <w:rFonts w:ascii="Consolas" w:eastAsia="Times New Roman" w:hAnsi="Consolas" w:cs="Times New Roman"/>
                <w:color w:val="DCDCAA"/>
                <w:sz w:val="21"/>
                <w:szCs w:val="21"/>
                <w:lang w:val="en-IN" w:eastAsia="en-IN"/>
              </w:rPr>
              <w:t>[</w:t>
            </w:r>
            <w:proofErr w:type="spellStart"/>
            <w:r w:rsidRPr="004A5741">
              <w:rPr>
                <w:rFonts w:ascii="Consolas" w:eastAsia="Times New Roman" w:hAnsi="Consolas" w:cs="Times New Roman"/>
                <w:color w:val="9CDCFE"/>
                <w:sz w:val="21"/>
                <w:szCs w:val="21"/>
                <w:lang w:val="en-IN" w:eastAsia="en-IN"/>
              </w:rPr>
              <w:t>i</w:t>
            </w:r>
            <w:proofErr w:type="spellEnd"/>
            <w:proofErr w:type="gramStart"/>
            <w:r w:rsidRPr="004A5741">
              <w:rPr>
                <w:rFonts w:ascii="Consolas" w:eastAsia="Times New Roman" w:hAnsi="Consolas" w:cs="Times New Roman"/>
                <w:color w:val="DCDCAA"/>
                <w:sz w:val="21"/>
                <w:szCs w:val="21"/>
                <w:lang w:val="en-IN" w:eastAsia="en-IN"/>
              </w:rPr>
              <w:t>]</w:t>
            </w:r>
            <w:r w:rsidRPr="004A5741">
              <w:rPr>
                <w:rFonts w:ascii="Consolas" w:eastAsia="Times New Roman" w:hAnsi="Consolas" w:cs="Times New Roman"/>
                <w:color w:val="CCCCCC"/>
                <w:sz w:val="21"/>
                <w:szCs w:val="21"/>
                <w:lang w:val="en-IN" w:eastAsia="en-IN"/>
              </w:rPr>
              <w:t>.</w:t>
            </w:r>
            <w:proofErr w:type="spellStart"/>
            <w:r w:rsidRPr="004A5741">
              <w:rPr>
                <w:rFonts w:ascii="Consolas" w:eastAsia="Times New Roman" w:hAnsi="Consolas" w:cs="Times New Roman"/>
                <w:color w:val="9CDCFE"/>
                <w:sz w:val="21"/>
                <w:szCs w:val="21"/>
                <w:lang w:val="en-IN" w:eastAsia="en-IN"/>
              </w:rPr>
              <w:t>remaining</w:t>
            </w:r>
            <w:proofErr w:type="gramEnd"/>
            <w:r w:rsidRPr="004A5741">
              <w:rPr>
                <w:rFonts w:ascii="Consolas" w:eastAsia="Times New Roman" w:hAnsi="Consolas" w:cs="Times New Roman"/>
                <w:color w:val="9CDCFE"/>
                <w:sz w:val="21"/>
                <w:szCs w:val="21"/>
                <w:lang w:val="en-IN" w:eastAsia="en-IN"/>
              </w:rPr>
              <w:t>_time</w:t>
            </w:r>
            <w:proofErr w:type="spellEnd"/>
            <w:r w:rsidRPr="004A5741">
              <w:rPr>
                <w:rFonts w:ascii="Consolas" w:eastAsia="Times New Roman" w:hAnsi="Consolas" w:cs="Times New Roman"/>
                <w:color w:val="CCCCCC"/>
                <w:sz w:val="21"/>
                <w:szCs w:val="21"/>
                <w:lang w:val="en-IN" w:eastAsia="en-IN"/>
              </w:rPr>
              <w:t>;</w:t>
            </w:r>
          </w:p>
          <w:p w14:paraId="3F118E53"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idx</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i</w:t>
            </w:r>
            <w:proofErr w:type="spellEnd"/>
            <w:r w:rsidRPr="004A5741">
              <w:rPr>
                <w:rFonts w:ascii="Consolas" w:eastAsia="Times New Roman" w:hAnsi="Consolas" w:cs="Times New Roman"/>
                <w:color w:val="CCCCCC"/>
                <w:sz w:val="21"/>
                <w:szCs w:val="21"/>
                <w:lang w:val="en-IN" w:eastAsia="en-IN"/>
              </w:rPr>
              <w:t>;</w:t>
            </w:r>
          </w:p>
          <w:p w14:paraId="1F8DE9CF"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w:t>
            </w:r>
          </w:p>
          <w:p w14:paraId="224F7401"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w:t>
            </w:r>
          </w:p>
          <w:p w14:paraId="5D2220FB"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p>
          <w:p w14:paraId="01581621"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C586C0"/>
                <w:sz w:val="21"/>
                <w:szCs w:val="21"/>
                <w:lang w:val="en-IN" w:eastAsia="en-IN"/>
              </w:rPr>
              <w:t>if</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idx</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B5CEA8"/>
                <w:sz w:val="21"/>
                <w:szCs w:val="21"/>
                <w:lang w:val="en-IN" w:eastAsia="en-IN"/>
              </w:rPr>
              <w:t>1</w:t>
            </w:r>
            <w:r w:rsidRPr="004A5741">
              <w:rPr>
                <w:rFonts w:ascii="Consolas" w:eastAsia="Times New Roman" w:hAnsi="Consolas" w:cs="Times New Roman"/>
                <w:color w:val="CCCCCC"/>
                <w:sz w:val="21"/>
                <w:szCs w:val="21"/>
                <w:lang w:val="en-IN" w:eastAsia="en-IN"/>
              </w:rPr>
              <w:t>) {</w:t>
            </w:r>
          </w:p>
          <w:p w14:paraId="2B559468"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current_time</w:t>
            </w:r>
            <w:proofErr w:type="spellEnd"/>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w:t>
            </w:r>
          </w:p>
          <w:p w14:paraId="0D2B17E7"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C586C0"/>
                <w:sz w:val="21"/>
                <w:szCs w:val="21"/>
                <w:lang w:val="en-IN" w:eastAsia="en-IN"/>
              </w:rPr>
              <w:t>continue</w:t>
            </w:r>
            <w:r w:rsidRPr="004A5741">
              <w:rPr>
                <w:rFonts w:ascii="Consolas" w:eastAsia="Times New Roman" w:hAnsi="Consolas" w:cs="Times New Roman"/>
                <w:color w:val="CCCCCC"/>
                <w:sz w:val="21"/>
                <w:szCs w:val="21"/>
                <w:lang w:val="en-IN" w:eastAsia="en-IN"/>
              </w:rPr>
              <w:t>;</w:t>
            </w:r>
          </w:p>
          <w:p w14:paraId="4940A7C9"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w:t>
            </w:r>
          </w:p>
          <w:p w14:paraId="5071A851"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p>
          <w:p w14:paraId="335308F0"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4EC9B0"/>
                <w:sz w:val="21"/>
                <w:szCs w:val="21"/>
                <w:lang w:val="en-IN" w:eastAsia="en-IN"/>
              </w:rPr>
              <w:t>Process</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&amp;</w:t>
            </w:r>
            <w:r w:rsidRPr="004A5741">
              <w:rPr>
                <w:rFonts w:ascii="Consolas" w:eastAsia="Times New Roman" w:hAnsi="Consolas" w:cs="Times New Roman"/>
                <w:color w:val="9CDCFE"/>
                <w:sz w:val="21"/>
                <w:szCs w:val="21"/>
                <w:lang w:val="en-IN" w:eastAsia="en-IN"/>
              </w:rPr>
              <w:t>p</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9CDCFE"/>
                <w:sz w:val="21"/>
                <w:szCs w:val="21"/>
                <w:lang w:val="en-IN" w:eastAsia="en-IN"/>
              </w:rPr>
              <w:t>processes</w:t>
            </w:r>
            <w:r w:rsidRPr="004A5741">
              <w:rPr>
                <w:rFonts w:ascii="Consolas" w:eastAsia="Times New Roman" w:hAnsi="Consolas" w:cs="Times New Roman"/>
                <w:color w:val="DCDCAA"/>
                <w:sz w:val="21"/>
                <w:szCs w:val="21"/>
                <w:lang w:val="en-IN" w:eastAsia="en-IN"/>
              </w:rPr>
              <w:t>[</w:t>
            </w:r>
            <w:proofErr w:type="spellStart"/>
            <w:r w:rsidRPr="004A5741">
              <w:rPr>
                <w:rFonts w:ascii="Consolas" w:eastAsia="Times New Roman" w:hAnsi="Consolas" w:cs="Times New Roman"/>
                <w:color w:val="9CDCFE"/>
                <w:sz w:val="21"/>
                <w:szCs w:val="21"/>
                <w:lang w:val="en-IN" w:eastAsia="en-IN"/>
              </w:rPr>
              <w:t>idx</w:t>
            </w:r>
            <w:proofErr w:type="spellEnd"/>
            <w:r w:rsidRPr="004A5741">
              <w:rPr>
                <w:rFonts w:ascii="Consolas" w:eastAsia="Times New Roman" w:hAnsi="Consolas" w:cs="Times New Roman"/>
                <w:color w:val="DCDCAA"/>
                <w:sz w:val="21"/>
                <w:szCs w:val="21"/>
                <w:lang w:val="en-IN" w:eastAsia="en-IN"/>
              </w:rPr>
              <w:t>]</w:t>
            </w:r>
            <w:r w:rsidRPr="004A5741">
              <w:rPr>
                <w:rFonts w:ascii="Consolas" w:eastAsia="Times New Roman" w:hAnsi="Consolas" w:cs="Times New Roman"/>
                <w:color w:val="CCCCCC"/>
                <w:sz w:val="21"/>
                <w:szCs w:val="21"/>
                <w:lang w:val="en-IN" w:eastAsia="en-IN"/>
              </w:rPr>
              <w:t>;</w:t>
            </w:r>
          </w:p>
          <w:p w14:paraId="138AAD0B"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p>
          <w:p w14:paraId="4A1D27E8"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C586C0"/>
                <w:sz w:val="21"/>
                <w:szCs w:val="21"/>
                <w:lang w:val="en-IN" w:eastAsia="en-IN"/>
              </w:rPr>
              <w:t>if</w:t>
            </w:r>
            <w:r w:rsidRPr="004A5741">
              <w:rPr>
                <w:rFonts w:ascii="Consolas" w:eastAsia="Times New Roman" w:hAnsi="Consolas" w:cs="Times New Roman"/>
                <w:color w:val="CCCCCC"/>
                <w:sz w:val="21"/>
                <w:szCs w:val="21"/>
                <w:lang w:val="en-IN" w:eastAsia="en-IN"/>
              </w:rPr>
              <w:t xml:space="preserve"> (</w:t>
            </w:r>
            <w:proofErr w:type="spellStart"/>
            <w:proofErr w:type="gramStart"/>
            <w:r w:rsidRPr="004A5741">
              <w:rPr>
                <w:rFonts w:ascii="Consolas" w:eastAsia="Times New Roman" w:hAnsi="Consolas" w:cs="Times New Roman"/>
                <w:color w:val="9CDCFE"/>
                <w:sz w:val="21"/>
                <w:szCs w:val="21"/>
                <w:lang w:val="en-IN" w:eastAsia="en-IN"/>
              </w:rPr>
              <w:t>p</w:t>
            </w:r>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9CDCFE"/>
                <w:sz w:val="21"/>
                <w:szCs w:val="21"/>
                <w:lang w:val="en-IN" w:eastAsia="en-IN"/>
              </w:rPr>
              <w:t>start</w:t>
            </w:r>
            <w:proofErr w:type="gramEnd"/>
            <w:r w:rsidRPr="004A5741">
              <w:rPr>
                <w:rFonts w:ascii="Consolas" w:eastAsia="Times New Roman" w:hAnsi="Consolas" w:cs="Times New Roman"/>
                <w:color w:val="9CDCFE"/>
                <w:sz w:val="21"/>
                <w:szCs w:val="21"/>
                <w:lang w:val="en-IN" w:eastAsia="en-IN"/>
              </w:rPr>
              <w:t>_time</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B5CEA8"/>
                <w:sz w:val="21"/>
                <w:szCs w:val="21"/>
                <w:lang w:val="en-IN" w:eastAsia="en-IN"/>
              </w:rPr>
              <w:t>1</w:t>
            </w:r>
            <w:r w:rsidRPr="004A5741">
              <w:rPr>
                <w:rFonts w:ascii="Consolas" w:eastAsia="Times New Roman" w:hAnsi="Consolas" w:cs="Times New Roman"/>
                <w:color w:val="CCCCCC"/>
                <w:sz w:val="21"/>
                <w:szCs w:val="21"/>
                <w:lang w:val="en-IN" w:eastAsia="en-IN"/>
              </w:rPr>
              <w:t>) {</w:t>
            </w:r>
          </w:p>
          <w:p w14:paraId="5B90CFDD"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proofErr w:type="spellStart"/>
            <w:proofErr w:type="gramStart"/>
            <w:r w:rsidRPr="004A5741">
              <w:rPr>
                <w:rFonts w:ascii="Consolas" w:eastAsia="Times New Roman" w:hAnsi="Consolas" w:cs="Times New Roman"/>
                <w:color w:val="9CDCFE"/>
                <w:sz w:val="21"/>
                <w:szCs w:val="21"/>
                <w:lang w:val="en-IN" w:eastAsia="en-IN"/>
              </w:rPr>
              <w:t>p</w:t>
            </w:r>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9CDCFE"/>
                <w:sz w:val="21"/>
                <w:szCs w:val="21"/>
                <w:lang w:val="en-IN" w:eastAsia="en-IN"/>
              </w:rPr>
              <w:t>start</w:t>
            </w:r>
            <w:proofErr w:type="gramEnd"/>
            <w:r w:rsidRPr="004A5741">
              <w:rPr>
                <w:rFonts w:ascii="Consolas" w:eastAsia="Times New Roman" w:hAnsi="Consolas" w:cs="Times New Roman"/>
                <w:color w:val="9CDCFE"/>
                <w:sz w:val="21"/>
                <w:szCs w:val="21"/>
                <w:lang w:val="en-IN" w:eastAsia="en-IN"/>
              </w:rPr>
              <w:t>_time</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current_time</w:t>
            </w:r>
            <w:proofErr w:type="spellEnd"/>
            <w:r w:rsidRPr="004A5741">
              <w:rPr>
                <w:rFonts w:ascii="Consolas" w:eastAsia="Times New Roman" w:hAnsi="Consolas" w:cs="Times New Roman"/>
                <w:color w:val="CCCCCC"/>
                <w:sz w:val="21"/>
                <w:szCs w:val="21"/>
                <w:lang w:val="en-IN" w:eastAsia="en-IN"/>
              </w:rPr>
              <w:t>;</w:t>
            </w:r>
          </w:p>
          <w:p w14:paraId="5D83304B"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w:t>
            </w:r>
          </w:p>
          <w:p w14:paraId="0CE09360"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p>
          <w:p w14:paraId="1E829375"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proofErr w:type="spellStart"/>
            <w:proofErr w:type="gramStart"/>
            <w:r w:rsidRPr="004A5741">
              <w:rPr>
                <w:rFonts w:ascii="Consolas" w:eastAsia="Times New Roman" w:hAnsi="Consolas" w:cs="Times New Roman"/>
                <w:color w:val="9CDCFE"/>
                <w:sz w:val="21"/>
                <w:szCs w:val="21"/>
                <w:lang w:val="en-IN" w:eastAsia="en-IN"/>
              </w:rPr>
              <w:t>p</w:t>
            </w:r>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9CDCFE"/>
                <w:sz w:val="21"/>
                <w:szCs w:val="21"/>
                <w:lang w:val="en-IN" w:eastAsia="en-IN"/>
              </w:rPr>
              <w:t>remaining</w:t>
            </w:r>
            <w:proofErr w:type="gramEnd"/>
            <w:r w:rsidRPr="004A5741">
              <w:rPr>
                <w:rFonts w:ascii="Consolas" w:eastAsia="Times New Roman" w:hAnsi="Consolas" w:cs="Times New Roman"/>
                <w:color w:val="9CDCFE"/>
                <w:sz w:val="21"/>
                <w:szCs w:val="21"/>
                <w:lang w:val="en-IN" w:eastAsia="en-IN"/>
              </w:rPr>
              <w:t>_time</w:t>
            </w:r>
            <w:proofErr w:type="spellEnd"/>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w:t>
            </w:r>
          </w:p>
          <w:p w14:paraId="125FB138"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current_time</w:t>
            </w:r>
            <w:proofErr w:type="spellEnd"/>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w:t>
            </w:r>
          </w:p>
          <w:p w14:paraId="7C1E7048"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p>
          <w:p w14:paraId="36C66A2D"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C586C0"/>
                <w:sz w:val="21"/>
                <w:szCs w:val="21"/>
                <w:lang w:val="en-IN" w:eastAsia="en-IN"/>
              </w:rPr>
              <w:t>if</w:t>
            </w:r>
            <w:r w:rsidRPr="004A5741">
              <w:rPr>
                <w:rFonts w:ascii="Consolas" w:eastAsia="Times New Roman" w:hAnsi="Consolas" w:cs="Times New Roman"/>
                <w:color w:val="CCCCCC"/>
                <w:sz w:val="21"/>
                <w:szCs w:val="21"/>
                <w:lang w:val="en-IN" w:eastAsia="en-IN"/>
              </w:rPr>
              <w:t xml:space="preserve"> (</w:t>
            </w:r>
            <w:proofErr w:type="spellStart"/>
            <w:proofErr w:type="gramStart"/>
            <w:r w:rsidRPr="004A5741">
              <w:rPr>
                <w:rFonts w:ascii="Consolas" w:eastAsia="Times New Roman" w:hAnsi="Consolas" w:cs="Times New Roman"/>
                <w:color w:val="9CDCFE"/>
                <w:sz w:val="21"/>
                <w:szCs w:val="21"/>
                <w:lang w:val="en-IN" w:eastAsia="en-IN"/>
              </w:rPr>
              <w:t>p</w:t>
            </w:r>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9CDCFE"/>
                <w:sz w:val="21"/>
                <w:szCs w:val="21"/>
                <w:lang w:val="en-IN" w:eastAsia="en-IN"/>
              </w:rPr>
              <w:t>remaining</w:t>
            </w:r>
            <w:proofErr w:type="gramEnd"/>
            <w:r w:rsidRPr="004A5741">
              <w:rPr>
                <w:rFonts w:ascii="Consolas" w:eastAsia="Times New Roman" w:hAnsi="Consolas" w:cs="Times New Roman"/>
                <w:color w:val="9CDCFE"/>
                <w:sz w:val="21"/>
                <w:szCs w:val="21"/>
                <w:lang w:val="en-IN" w:eastAsia="en-IN"/>
              </w:rPr>
              <w:t>_time</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B5CEA8"/>
                <w:sz w:val="21"/>
                <w:szCs w:val="21"/>
                <w:lang w:val="en-IN" w:eastAsia="en-IN"/>
              </w:rPr>
              <w:t>0</w:t>
            </w:r>
            <w:r w:rsidRPr="004A5741">
              <w:rPr>
                <w:rFonts w:ascii="Consolas" w:eastAsia="Times New Roman" w:hAnsi="Consolas" w:cs="Times New Roman"/>
                <w:color w:val="CCCCCC"/>
                <w:sz w:val="21"/>
                <w:szCs w:val="21"/>
                <w:lang w:val="en-IN" w:eastAsia="en-IN"/>
              </w:rPr>
              <w:t>) {  </w:t>
            </w:r>
          </w:p>
          <w:p w14:paraId="74E4091A"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lastRenderedPageBreak/>
              <w:t xml:space="preserve">            </w:t>
            </w:r>
            <w:proofErr w:type="spellStart"/>
            <w:proofErr w:type="gramStart"/>
            <w:r w:rsidRPr="004A5741">
              <w:rPr>
                <w:rFonts w:ascii="Consolas" w:eastAsia="Times New Roman" w:hAnsi="Consolas" w:cs="Times New Roman"/>
                <w:color w:val="9CDCFE"/>
                <w:sz w:val="21"/>
                <w:szCs w:val="21"/>
                <w:lang w:val="en-IN" w:eastAsia="en-IN"/>
              </w:rPr>
              <w:t>p</w:t>
            </w:r>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9CDCFE"/>
                <w:sz w:val="21"/>
                <w:szCs w:val="21"/>
                <w:lang w:val="en-IN" w:eastAsia="en-IN"/>
              </w:rPr>
              <w:t>completion</w:t>
            </w:r>
            <w:proofErr w:type="gramEnd"/>
            <w:r w:rsidRPr="004A5741">
              <w:rPr>
                <w:rFonts w:ascii="Consolas" w:eastAsia="Times New Roman" w:hAnsi="Consolas" w:cs="Times New Roman"/>
                <w:color w:val="9CDCFE"/>
                <w:sz w:val="21"/>
                <w:szCs w:val="21"/>
                <w:lang w:val="en-IN" w:eastAsia="en-IN"/>
              </w:rPr>
              <w:t>_time</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current_time</w:t>
            </w:r>
            <w:proofErr w:type="spellEnd"/>
            <w:r w:rsidRPr="004A5741">
              <w:rPr>
                <w:rFonts w:ascii="Consolas" w:eastAsia="Times New Roman" w:hAnsi="Consolas" w:cs="Times New Roman"/>
                <w:color w:val="CCCCCC"/>
                <w:sz w:val="21"/>
                <w:szCs w:val="21"/>
                <w:lang w:val="en-IN" w:eastAsia="en-IN"/>
              </w:rPr>
              <w:t>;</w:t>
            </w:r>
          </w:p>
          <w:p w14:paraId="6B3E1298"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proofErr w:type="spellStart"/>
            <w:proofErr w:type="gramStart"/>
            <w:r w:rsidRPr="004A5741">
              <w:rPr>
                <w:rFonts w:ascii="Consolas" w:eastAsia="Times New Roman" w:hAnsi="Consolas" w:cs="Times New Roman"/>
                <w:color w:val="9CDCFE"/>
                <w:sz w:val="21"/>
                <w:szCs w:val="21"/>
                <w:lang w:val="en-IN" w:eastAsia="en-IN"/>
              </w:rPr>
              <w:t>p</w:t>
            </w:r>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9CDCFE"/>
                <w:sz w:val="21"/>
                <w:szCs w:val="21"/>
                <w:lang w:val="en-IN" w:eastAsia="en-IN"/>
              </w:rPr>
              <w:t>turnaround</w:t>
            </w:r>
            <w:proofErr w:type="gramEnd"/>
            <w:r w:rsidRPr="004A5741">
              <w:rPr>
                <w:rFonts w:ascii="Consolas" w:eastAsia="Times New Roman" w:hAnsi="Consolas" w:cs="Times New Roman"/>
                <w:color w:val="9CDCFE"/>
                <w:sz w:val="21"/>
                <w:szCs w:val="21"/>
                <w:lang w:val="en-IN" w:eastAsia="en-IN"/>
              </w:rPr>
              <w:t>_time</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p</w:t>
            </w:r>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9CDCFE"/>
                <w:sz w:val="21"/>
                <w:szCs w:val="21"/>
                <w:lang w:val="en-IN" w:eastAsia="en-IN"/>
              </w:rPr>
              <w:t>completion_time</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p</w:t>
            </w:r>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9CDCFE"/>
                <w:sz w:val="21"/>
                <w:szCs w:val="21"/>
                <w:lang w:val="en-IN" w:eastAsia="en-IN"/>
              </w:rPr>
              <w:t>arrival_time</w:t>
            </w:r>
            <w:proofErr w:type="spellEnd"/>
            <w:r w:rsidRPr="004A5741">
              <w:rPr>
                <w:rFonts w:ascii="Consolas" w:eastAsia="Times New Roman" w:hAnsi="Consolas" w:cs="Times New Roman"/>
                <w:color w:val="CCCCCC"/>
                <w:sz w:val="21"/>
                <w:szCs w:val="21"/>
                <w:lang w:val="en-IN" w:eastAsia="en-IN"/>
              </w:rPr>
              <w:t>;</w:t>
            </w:r>
          </w:p>
          <w:p w14:paraId="475C3DA4"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proofErr w:type="spellStart"/>
            <w:proofErr w:type="gramStart"/>
            <w:r w:rsidRPr="004A5741">
              <w:rPr>
                <w:rFonts w:ascii="Consolas" w:eastAsia="Times New Roman" w:hAnsi="Consolas" w:cs="Times New Roman"/>
                <w:color w:val="9CDCFE"/>
                <w:sz w:val="21"/>
                <w:szCs w:val="21"/>
                <w:lang w:val="en-IN" w:eastAsia="en-IN"/>
              </w:rPr>
              <w:t>p</w:t>
            </w:r>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9CDCFE"/>
                <w:sz w:val="21"/>
                <w:szCs w:val="21"/>
                <w:lang w:val="en-IN" w:eastAsia="en-IN"/>
              </w:rPr>
              <w:t>waiting</w:t>
            </w:r>
            <w:proofErr w:type="gramEnd"/>
            <w:r w:rsidRPr="004A5741">
              <w:rPr>
                <w:rFonts w:ascii="Consolas" w:eastAsia="Times New Roman" w:hAnsi="Consolas" w:cs="Times New Roman"/>
                <w:color w:val="9CDCFE"/>
                <w:sz w:val="21"/>
                <w:szCs w:val="21"/>
                <w:lang w:val="en-IN" w:eastAsia="en-IN"/>
              </w:rPr>
              <w:t>_time</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p</w:t>
            </w:r>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9CDCFE"/>
                <w:sz w:val="21"/>
                <w:szCs w:val="21"/>
                <w:lang w:val="en-IN" w:eastAsia="en-IN"/>
              </w:rPr>
              <w:t>turnaround_time</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p</w:t>
            </w:r>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9CDCFE"/>
                <w:sz w:val="21"/>
                <w:szCs w:val="21"/>
                <w:lang w:val="en-IN" w:eastAsia="en-IN"/>
              </w:rPr>
              <w:t>burst_time</w:t>
            </w:r>
            <w:proofErr w:type="spellEnd"/>
            <w:r w:rsidRPr="004A5741">
              <w:rPr>
                <w:rFonts w:ascii="Consolas" w:eastAsia="Times New Roman" w:hAnsi="Consolas" w:cs="Times New Roman"/>
                <w:color w:val="CCCCCC"/>
                <w:sz w:val="21"/>
                <w:szCs w:val="21"/>
                <w:lang w:val="en-IN" w:eastAsia="en-IN"/>
              </w:rPr>
              <w:t>;</w:t>
            </w:r>
          </w:p>
          <w:p w14:paraId="38B59020"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p</w:t>
            </w:r>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9CDCFE"/>
                <w:sz w:val="21"/>
                <w:szCs w:val="21"/>
                <w:lang w:val="en-IN" w:eastAsia="en-IN"/>
              </w:rPr>
              <w:t>is_completed</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569CD6"/>
                <w:sz w:val="21"/>
                <w:szCs w:val="21"/>
                <w:lang w:val="en-IN" w:eastAsia="en-IN"/>
              </w:rPr>
              <w:t>true</w:t>
            </w:r>
            <w:r w:rsidRPr="004A5741">
              <w:rPr>
                <w:rFonts w:ascii="Consolas" w:eastAsia="Times New Roman" w:hAnsi="Consolas" w:cs="Times New Roman"/>
                <w:color w:val="CCCCCC"/>
                <w:sz w:val="21"/>
                <w:szCs w:val="21"/>
                <w:lang w:val="en-IN" w:eastAsia="en-IN"/>
              </w:rPr>
              <w:t>;</w:t>
            </w:r>
          </w:p>
          <w:p w14:paraId="2866E368"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p>
          <w:p w14:paraId="0E2EE713"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total_waiting_time</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 xml:space="preserve"> </w:t>
            </w:r>
            <w:proofErr w:type="spellStart"/>
            <w:proofErr w:type="gramStart"/>
            <w:r w:rsidRPr="004A5741">
              <w:rPr>
                <w:rFonts w:ascii="Consolas" w:eastAsia="Times New Roman" w:hAnsi="Consolas" w:cs="Times New Roman"/>
                <w:color w:val="9CDCFE"/>
                <w:sz w:val="21"/>
                <w:szCs w:val="21"/>
                <w:lang w:val="en-IN" w:eastAsia="en-IN"/>
              </w:rPr>
              <w:t>p</w:t>
            </w:r>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9CDCFE"/>
                <w:sz w:val="21"/>
                <w:szCs w:val="21"/>
                <w:lang w:val="en-IN" w:eastAsia="en-IN"/>
              </w:rPr>
              <w:t>waiting</w:t>
            </w:r>
            <w:proofErr w:type="gramEnd"/>
            <w:r w:rsidRPr="004A5741">
              <w:rPr>
                <w:rFonts w:ascii="Consolas" w:eastAsia="Times New Roman" w:hAnsi="Consolas" w:cs="Times New Roman"/>
                <w:color w:val="9CDCFE"/>
                <w:sz w:val="21"/>
                <w:szCs w:val="21"/>
                <w:lang w:val="en-IN" w:eastAsia="en-IN"/>
              </w:rPr>
              <w:t>_time</w:t>
            </w:r>
            <w:proofErr w:type="spellEnd"/>
            <w:r w:rsidRPr="004A5741">
              <w:rPr>
                <w:rFonts w:ascii="Consolas" w:eastAsia="Times New Roman" w:hAnsi="Consolas" w:cs="Times New Roman"/>
                <w:color w:val="CCCCCC"/>
                <w:sz w:val="21"/>
                <w:szCs w:val="21"/>
                <w:lang w:val="en-IN" w:eastAsia="en-IN"/>
              </w:rPr>
              <w:t>;</w:t>
            </w:r>
          </w:p>
          <w:p w14:paraId="386372A9"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total_turnaround_time</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 xml:space="preserve"> </w:t>
            </w:r>
            <w:proofErr w:type="spellStart"/>
            <w:proofErr w:type="gramStart"/>
            <w:r w:rsidRPr="004A5741">
              <w:rPr>
                <w:rFonts w:ascii="Consolas" w:eastAsia="Times New Roman" w:hAnsi="Consolas" w:cs="Times New Roman"/>
                <w:color w:val="9CDCFE"/>
                <w:sz w:val="21"/>
                <w:szCs w:val="21"/>
                <w:lang w:val="en-IN" w:eastAsia="en-IN"/>
              </w:rPr>
              <w:t>p</w:t>
            </w:r>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9CDCFE"/>
                <w:sz w:val="21"/>
                <w:szCs w:val="21"/>
                <w:lang w:val="en-IN" w:eastAsia="en-IN"/>
              </w:rPr>
              <w:t>turnaround</w:t>
            </w:r>
            <w:proofErr w:type="gramEnd"/>
            <w:r w:rsidRPr="004A5741">
              <w:rPr>
                <w:rFonts w:ascii="Consolas" w:eastAsia="Times New Roman" w:hAnsi="Consolas" w:cs="Times New Roman"/>
                <w:color w:val="9CDCFE"/>
                <w:sz w:val="21"/>
                <w:szCs w:val="21"/>
                <w:lang w:val="en-IN" w:eastAsia="en-IN"/>
              </w:rPr>
              <w:t>_time</w:t>
            </w:r>
            <w:proofErr w:type="spellEnd"/>
            <w:r w:rsidRPr="004A5741">
              <w:rPr>
                <w:rFonts w:ascii="Consolas" w:eastAsia="Times New Roman" w:hAnsi="Consolas" w:cs="Times New Roman"/>
                <w:color w:val="CCCCCC"/>
                <w:sz w:val="21"/>
                <w:szCs w:val="21"/>
                <w:lang w:val="en-IN" w:eastAsia="en-IN"/>
              </w:rPr>
              <w:t>;</w:t>
            </w:r>
          </w:p>
          <w:p w14:paraId="5A327E0E"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9CDCFE"/>
                <w:sz w:val="21"/>
                <w:szCs w:val="21"/>
                <w:lang w:val="en-IN" w:eastAsia="en-IN"/>
              </w:rPr>
              <w:t>completed</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w:t>
            </w:r>
          </w:p>
          <w:p w14:paraId="5E1AD5EC"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p>
          <w:p w14:paraId="468D9BB8"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cout</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CE9178"/>
                <w:sz w:val="21"/>
                <w:szCs w:val="21"/>
                <w:lang w:val="en-IN" w:eastAsia="en-IN"/>
              </w:rPr>
              <w:t>"Process "</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9CDCFE"/>
                <w:sz w:val="21"/>
                <w:szCs w:val="21"/>
                <w:lang w:val="en-IN" w:eastAsia="en-IN"/>
              </w:rPr>
              <w:t>p</w:t>
            </w:r>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9CDCFE"/>
                <w:sz w:val="21"/>
                <w:szCs w:val="21"/>
                <w:lang w:val="en-IN" w:eastAsia="en-IN"/>
              </w:rPr>
              <w:t>id</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CE9178"/>
                <w:sz w:val="21"/>
                <w:szCs w:val="21"/>
                <w:lang w:val="en-IN" w:eastAsia="en-IN"/>
              </w:rPr>
              <w:t>" completed at time "</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proofErr w:type="spellStart"/>
            <w:proofErr w:type="gramStart"/>
            <w:r w:rsidRPr="004A5741">
              <w:rPr>
                <w:rFonts w:ascii="Consolas" w:eastAsia="Times New Roman" w:hAnsi="Consolas" w:cs="Times New Roman"/>
                <w:color w:val="9CDCFE"/>
                <w:sz w:val="21"/>
                <w:szCs w:val="21"/>
                <w:lang w:val="en-IN" w:eastAsia="en-IN"/>
              </w:rPr>
              <w:t>p</w:t>
            </w:r>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9CDCFE"/>
                <w:sz w:val="21"/>
                <w:szCs w:val="21"/>
                <w:lang w:val="en-IN" w:eastAsia="en-IN"/>
              </w:rPr>
              <w:t>completion</w:t>
            </w:r>
            <w:proofErr w:type="gramEnd"/>
            <w:r w:rsidRPr="004A5741">
              <w:rPr>
                <w:rFonts w:ascii="Consolas" w:eastAsia="Times New Roman" w:hAnsi="Consolas" w:cs="Times New Roman"/>
                <w:color w:val="9CDCFE"/>
                <w:sz w:val="21"/>
                <w:szCs w:val="21"/>
                <w:lang w:val="en-IN" w:eastAsia="en-IN"/>
              </w:rPr>
              <w:t>_time</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DCDCAA"/>
                <w:sz w:val="21"/>
                <w:szCs w:val="21"/>
                <w:lang w:val="en-IN" w:eastAsia="en-IN"/>
              </w:rPr>
              <w:t>endl</w:t>
            </w:r>
            <w:proofErr w:type="spellEnd"/>
            <w:r w:rsidRPr="004A5741">
              <w:rPr>
                <w:rFonts w:ascii="Consolas" w:eastAsia="Times New Roman" w:hAnsi="Consolas" w:cs="Times New Roman"/>
                <w:color w:val="CCCCCC"/>
                <w:sz w:val="21"/>
                <w:szCs w:val="21"/>
                <w:lang w:val="en-IN" w:eastAsia="en-IN"/>
              </w:rPr>
              <w:t>;</w:t>
            </w:r>
          </w:p>
          <w:p w14:paraId="419BCBA5"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w:t>
            </w:r>
          </w:p>
          <w:p w14:paraId="10E03EB4"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w:t>
            </w:r>
          </w:p>
          <w:p w14:paraId="05D236FE"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p>
          <w:p w14:paraId="6C945934"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cout</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CE9178"/>
                <w:sz w:val="21"/>
                <w:szCs w:val="21"/>
                <w:lang w:val="en-IN" w:eastAsia="en-IN"/>
              </w:rPr>
              <w:t>"</w:t>
            </w:r>
            <w:r w:rsidRPr="004A5741">
              <w:rPr>
                <w:rFonts w:ascii="Consolas" w:eastAsia="Times New Roman" w:hAnsi="Consolas" w:cs="Times New Roman"/>
                <w:color w:val="D7BA7D"/>
                <w:sz w:val="21"/>
                <w:szCs w:val="21"/>
                <w:lang w:val="en-IN" w:eastAsia="en-IN"/>
              </w:rPr>
              <w:t>\n</w:t>
            </w:r>
            <w:r w:rsidRPr="004A5741">
              <w:rPr>
                <w:rFonts w:ascii="Consolas" w:eastAsia="Times New Roman" w:hAnsi="Consolas" w:cs="Times New Roman"/>
                <w:color w:val="CE9178"/>
                <w:sz w:val="21"/>
                <w:szCs w:val="21"/>
                <w:lang w:val="en-IN" w:eastAsia="en-IN"/>
              </w:rPr>
              <w:t>------------------------------------------------------------</w:t>
            </w:r>
            <w:r w:rsidRPr="004A5741">
              <w:rPr>
                <w:rFonts w:ascii="Consolas" w:eastAsia="Times New Roman" w:hAnsi="Consolas" w:cs="Times New Roman"/>
                <w:color w:val="D7BA7D"/>
                <w:sz w:val="21"/>
                <w:szCs w:val="21"/>
                <w:lang w:val="en-IN" w:eastAsia="en-IN"/>
              </w:rPr>
              <w:t>\n</w:t>
            </w:r>
            <w:r w:rsidRPr="004A5741">
              <w:rPr>
                <w:rFonts w:ascii="Consolas" w:eastAsia="Times New Roman" w:hAnsi="Consolas" w:cs="Times New Roman"/>
                <w:color w:val="CE9178"/>
                <w:sz w:val="21"/>
                <w:szCs w:val="21"/>
                <w:lang w:val="en-IN" w:eastAsia="en-IN"/>
              </w:rPr>
              <w:t>"</w:t>
            </w:r>
            <w:r w:rsidRPr="004A5741">
              <w:rPr>
                <w:rFonts w:ascii="Consolas" w:eastAsia="Times New Roman" w:hAnsi="Consolas" w:cs="Times New Roman"/>
                <w:color w:val="CCCCCC"/>
                <w:sz w:val="21"/>
                <w:szCs w:val="21"/>
                <w:lang w:val="en-IN" w:eastAsia="en-IN"/>
              </w:rPr>
              <w:t>;</w:t>
            </w:r>
          </w:p>
          <w:p w14:paraId="122F232B"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cout</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CE9178"/>
                <w:sz w:val="21"/>
                <w:szCs w:val="21"/>
                <w:lang w:val="en-IN" w:eastAsia="en-IN"/>
              </w:rPr>
              <w:t xml:space="preserve">"| Process | </w:t>
            </w:r>
            <w:proofErr w:type="gramStart"/>
            <w:r w:rsidRPr="004A5741">
              <w:rPr>
                <w:rFonts w:ascii="Consolas" w:eastAsia="Times New Roman" w:hAnsi="Consolas" w:cs="Times New Roman"/>
                <w:color w:val="CE9178"/>
                <w:sz w:val="21"/>
                <w:szCs w:val="21"/>
                <w:lang w:val="en-IN" w:eastAsia="en-IN"/>
              </w:rPr>
              <w:t>AT  |</w:t>
            </w:r>
            <w:proofErr w:type="gramEnd"/>
            <w:r w:rsidRPr="004A5741">
              <w:rPr>
                <w:rFonts w:ascii="Consolas" w:eastAsia="Times New Roman" w:hAnsi="Consolas" w:cs="Times New Roman"/>
                <w:color w:val="CE9178"/>
                <w:sz w:val="21"/>
                <w:szCs w:val="21"/>
                <w:lang w:val="en-IN" w:eastAsia="en-IN"/>
              </w:rPr>
              <w:t xml:space="preserve"> BT  | CT  | WT  | TAT |</w:t>
            </w:r>
            <w:r w:rsidRPr="004A5741">
              <w:rPr>
                <w:rFonts w:ascii="Consolas" w:eastAsia="Times New Roman" w:hAnsi="Consolas" w:cs="Times New Roman"/>
                <w:color w:val="D7BA7D"/>
                <w:sz w:val="21"/>
                <w:szCs w:val="21"/>
                <w:lang w:val="en-IN" w:eastAsia="en-IN"/>
              </w:rPr>
              <w:t>\n</w:t>
            </w:r>
            <w:r w:rsidRPr="004A5741">
              <w:rPr>
                <w:rFonts w:ascii="Consolas" w:eastAsia="Times New Roman" w:hAnsi="Consolas" w:cs="Times New Roman"/>
                <w:color w:val="CE9178"/>
                <w:sz w:val="21"/>
                <w:szCs w:val="21"/>
                <w:lang w:val="en-IN" w:eastAsia="en-IN"/>
              </w:rPr>
              <w:t>"</w:t>
            </w:r>
            <w:r w:rsidRPr="004A5741">
              <w:rPr>
                <w:rFonts w:ascii="Consolas" w:eastAsia="Times New Roman" w:hAnsi="Consolas" w:cs="Times New Roman"/>
                <w:color w:val="CCCCCC"/>
                <w:sz w:val="21"/>
                <w:szCs w:val="21"/>
                <w:lang w:val="en-IN" w:eastAsia="en-IN"/>
              </w:rPr>
              <w:t>;</w:t>
            </w:r>
          </w:p>
          <w:p w14:paraId="3564E517"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cout</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CE9178"/>
                <w:sz w:val="21"/>
                <w:szCs w:val="21"/>
                <w:lang w:val="en-IN" w:eastAsia="en-IN"/>
              </w:rPr>
              <w:t>"------------------------------------------------------------</w:t>
            </w:r>
            <w:r w:rsidRPr="004A5741">
              <w:rPr>
                <w:rFonts w:ascii="Consolas" w:eastAsia="Times New Roman" w:hAnsi="Consolas" w:cs="Times New Roman"/>
                <w:color w:val="D7BA7D"/>
                <w:sz w:val="21"/>
                <w:szCs w:val="21"/>
                <w:lang w:val="en-IN" w:eastAsia="en-IN"/>
              </w:rPr>
              <w:t>\n</w:t>
            </w:r>
            <w:r w:rsidRPr="004A5741">
              <w:rPr>
                <w:rFonts w:ascii="Consolas" w:eastAsia="Times New Roman" w:hAnsi="Consolas" w:cs="Times New Roman"/>
                <w:color w:val="CE9178"/>
                <w:sz w:val="21"/>
                <w:szCs w:val="21"/>
                <w:lang w:val="en-IN" w:eastAsia="en-IN"/>
              </w:rPr>
              <w:t>"</w:t>
            </w:r>
            <w:r w:rsidRPr="004A5741">
              <w:rPr>
                <w:rFonts w:ascii="Consolas" w:eastAsia="Times New Roman" w:hAnsi="Consolas" w:cs="Times New Roman"/>
                <w:color w:val="CCCCCC"/>
                <w:sz w:val="21"/>
                <w:szCs w:val="21"/>
                <w:lang w:val="en-IN" w:eastAsia="en-IN"/>
              </w:rPr>
              <w:t>;</w:t>
            </w:r>
          </w:p>
          <w:p w14:paraId="7AB56D3B"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p>
          <w:p w14:paraId="1D2C7463"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C586C0"/>
                <w:sz w:val="21"/>
                <w:szCs w:val="21"/>
                <w:lang w:val="en-IN" w:eastAsia="en-IN"/>
              </w:rPr>
              <w:t>for</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569CD6"/>
                <w:sz w:val="21"/>
                <w:szCs w:val="21"/>
                <w:lang w:val="en-IN" w:eastAsia="en-IN"/>
              </w:rPr>
              <w:t>auto</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&amp;</w:t>
            </w:r>
            <w:proofErr w:type="gramStart"/>
            <w:r w:rsidRPr="004A5741">
              <w:rPr>
                <w:rFonts w:ascii="Consolas" w:eastAsia="Times New Roman" w:hAnsi="Consolas" w:cs="Times New Roman"/>
                <w:color w:val="9CDCFE"/>
                <w:sz w:val="21"/>
                <w:szCs w:val="21"/>
                <w:lang w:val="en-IN" w:eastAsia="en-IN"/>
              </w:rPr>
              <w:t>p</w:t>
            </w:r>
            <w:r w:rsidRPr="004A5741">
              <w:rPr>
                <w:rFonts w:ascii="Consolas" w:eastAsia="Times New Roman" w:hAnsi="Consolas" w:cs="Times New Roman"/>
                <w:color w:val="CCCCCC"/>
                <w:sz w:val="21"/>
                <w:szCs w:val="21"/>
                <w:lang w:val="en-IN" w:eastAsia="en-IN"/>
              </w:rPr>
              <w:t xml:space="preserve"> :</w:t>
            </w:r>
            <w:proofErr w:type="gram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9CDCFE"/>
                <w:sz w:val="21"/>
                <w:szCs w:val="21"/>
                <w:lang w:val="en-IN" w:eastAsia="en-IN"/>
              </w:rPr>
              <w:t>processes</w:t>
            </w:r>
            <w:r w:rsidRPr="004A5741">
              <w:rPr>
                <w:rFonts w:ascii="Consolas" w:eastAsia="Times New Roman" w:hAnsi="Consolas" w:cs="Times New Roman"/>
                <w:color w:val="CCCCCC"/>
                <w:sz w:val="21"/>
                <w:szCs w:val="21"/>
                <w:lang w:val="en-IN" w:eastAsia="en-IN"/>
              </w:rPr>
              <w:t>) {</w:t>
            </w:r>
          </w:p>
          <w:p w14:paraId="4D79A87F"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cout</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CE9178"/>
                <w:sz w:val="21"/>
                <w:szCs w:val="21"/>
                <w:lang w:val="en-IN" w:eastAsia="en-IN"/>
              </w:rPr>
              <w:t>"| "</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proofErr w:type="spellStart"/>
            <w:proofErr w:type="gramStart"/>
            <w:r w:rsidRPr="004A5741">
              <w:rPr>
                <w:rFonts w:ascii="Consolas" w:eastAsia="Times New Roman" w:hAnsi="Consolas" w:cs="Times New Roman"/>
                <w:color w:val="DCDCAA"/>
                <w:sz w:val="21"/>
                <w:szCs w:val="21"/>
                <w:lang w:val="en-IN" w:eastAsia="en-IN"/>
              </w:rPr>
              <w:t>setw</w:t>
            </w:r>
            <w:proofErr w:type="spellEnd"/>
            <w:r w:rsidRPr="004A5741">
              <w:rPr>
                <w:rFonts w:ascii="Consolas" w:eastAsia="Times New Roman" w:hAnsi="Consolas" w:cs="Times New Roman"/>
                <w:color w:val="CCCCCC"/>
                <w:sz w:val="21"/>
                <w:szCs w:val="21"/>
                <w:lang w:val="en-IN" w:eastAsia="en-IN"/>
              </w:rPr>
              <w:t>(</w:t>
            </w:r>
            <w:proofErr w:type="gramEnd"/>
            <w:r w:rsidRPr="004A5741">
              <w:rPr>
                <w:rFonts w:ascii="Consolas" w:eastAsia="Times New Roman" w:hAnsi="Consolas" w:cs="Times New Roman"/>
                <w:color w:val="B5CEA8"/>
                <w:sz w:val="21"/>
                <w:szCs w:val="21"/>
                <w:lang w:val="en-IN" w:eastAsia="en-IN"/>
              </w:rPr>
              <w:t>7</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9CDCFE"/>
                <w:sz w:val="21"/>
                <w:szCs w:val="21"/>
                <w:lang w:val="en-IN" w:eastAsia="en-IN"/>
              </w:rPr>
              <w:t>p</w:t>
            </w:r>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9CDCFE"/>
                <w:sz w:val="21"/>
                <w:szCs w:val="21"/>
                <w:lang w:val="en-IN" w:eastAsia="en-IN"/>
              </w:rPr>
              <w:t>id</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CE9178"/>
                <w:sz w:val="21"/>
                <w:szCs w:val="21"/>
                <w:lang w:val="en-IN" w:eastAsia="en-IN"/>
              </w:rPr>
              <w:t>" | "</w:t>
            </w:r>
          </w:p>
          <w:p w14:paraId="4F41E242"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proofErr w:type="spellStart"/>
            <w:proofErr w:type="gramStart"/>
            <w:r w:rsidRPr="004A5741">
              <w:rPr>
                <w:rFonts w:ascii="Consolas" w:eastAsia="Times New Roman" w:hAnsi="Consolas" w:cs="Times New Roman"/>
                <w:color w:val="DCDCAA"/>
                <w:sz w:val="21"/>
                <w:szCs w:val="21"/>
                <w:lang w:val="en-IN" w:eastAsia="en-IN"/>
              </w:rPr>
              <w:t>setw</w:t>
            </w:r>
            <w:proofErr w:type="spellEnd"/>
            <w:r w:rsidRPr="004A5741">
              <w:rPr>
                <w:rFonts w:ascii="Consolas" w:eastAsia="Times New Roman" w:hAnsi="Consolas" w:cs="Times New Roman"/>
                <w:color w:val="CCCCCC"/>
                <w:sz w:val="21"/>
                <w:szCs w:val="21"/>
                <w:lang w:val="en-IN" w:eastAsia="en-IN"/>
              </w:rPr>
              <w:t>(</w:t>
            </w:r>
            <w:proofErr w:type="gramEnd"/>
            <w:r w:rsidRPr="004A5741">
              <w:rPr>
                <w:rFonts w:ascii="Consolas" w:eastAsia="Times New Roman" w:hAnsi="Consolas" w:cs="Times New Roman"/>
                <w:color w:val="B5CEA8"/>
                <w:sz w:val="21"/>
                <w:szCs w:val="21"/>
                <w:lang w:val="en-IN" w:eastAsia="en-IN"/>
              </w:rPr>
              <w:t>3</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p</w:t>
            </w:r>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9CDCFE"/>
                <w:sz w:val="21"/>
                <w:szCs w:val="21"/>
                <w:lang w:val="en-IN" w:eastAsia="en-IN"/>
              </w:rPr>
              <w:t>arrival_time</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CE9178"/>
                <w:sz w:val="21"/>
                <w:szCs w:val="21"/>
                <w:lang w:val="en-IN" w:eastAsia="en-IN"/>
              </w:rPr>
              <w:t>" | "</w:t>
            </w:r>
          </w:p>
          <w:p w14:paraId="2D91DAD0"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proofErr w:type="spellStart"/>
            <w:proofErr w:type="gramStart"/>
            <w:r w:rsidRPr="004A5741">
              <w:rPr>
                <w:rFonts w:ascii="Consolas" w:eastAsia="Times New Roman" w:hAnsi="Consolas" w:cs="Times New Roman"/>
                <w:color w:val="DCDCAA"/>
                <w:sz w:val="21"/>
                <w:szCs w:val="21"/>
                <w:lang w:val="en-IN" w:eastAsia="en-IN"/>
              </w:rPr>
              <w:t>setw</w:t>
            </w:r>
            <w:proofErr w:type="spellEnd"/>
            <w:r w:rsidRPr="004A5741">
              <w:rPr>
                <w:rFonts w:ascii="Consolas" w:eastAsia="Times New Roman" w:hAnsi="Consolas" w:cs="Times New Roman"/>
                <w:color w:val="CCCCCC"/>
                <w:sz w:val="21"/>
                <w:szCs w:val="21"/>
                <w:lang w:val="en-IN" w:eastAsia="en-IN"/>
              </w:rPr>
              <w:t>(</w:t>
            </w:r>
            <w:proofErr w:type="gramEnd"/>
            <w:r w:rsidRPr="004A5741">
              <w:rPr>
                <w:rFonts w:ascii="Consolas" w:eastAsia="Times New Roman" w:hAnsi="Consolas" w:cs="Times New Roman"/>
                <w:color w:val="B5CEA8"/>
                <w:sz w:val="21"/>
                <w:szCs w:val="21"/>
                <w:lang w:val="en-IN" w:eastAsia="en-IN"/>
              </w:rPr>
              <w:t>3</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p</w:t>
            </w:r>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9CDCFE"/>
                <w:sz w:val="21"/>
                <w:szCs w:val="21"/>
                <w:lang w:val="en-IN" w:eastAsia="en-IN"/>
              </w:rPr>
              <w:t>burst_time</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CE9178"/>
                <w:sz w:val="21"/>
                <w:szCs w:val="21"/>
                <w:lang w:val="en-IN" w:eastAsia="en-IN"/>
              </w:rPr>
              <w:t>" | "</w:t>
            </w:r>
          </w:p>
          <w:p w14:paraId="4F84396D"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proofErr w:type="spellStart"/>
            <w:proofErr w:type="gramStart"/>
            <w:r w:rsidRPr="004A5741">
              <w:rPr>
                <w:rFonts w:ascii="Consolas" w:eastAsia="Times New Roman" w:hAnsi="Consolas" w:cs="Times New Roman"/>
                <w:color w:val="DCDCAA"/>
                <w:sz w:val="21"/>
                <w:szCs w:val="21"/>
                <w:lang w:val="en-IN" w:eastAsia="en-IN"/>
              </w:rPr>
              <w:t>setw</w:t>
            </w:r>
            <w:proofErr w:type="spellEnd"/>
            <w:r w:rsidRPr="004A5741">
              <w:rPr>
                <w:rFonts w:ascii="Consolas" w:eastAsia="Times New Roman" w:hAnsi="Consolas" w:cs="Times New Roman"/>
                <w:color w:val="CCCCCC"/>
                <w:sz w:val="21"/>
                <w:szCs w:val="21"/>
                <w:lang w:val="en-IN" w:eastAsia="en-IN"/>
              </w:rPr>
              <w:t>(</w:t>
            </w:r>
            <w:proofErr w:type="gramEnd"/>
            <w:r w:rsidRPr="004A5741">
              <w:rPr>
                <w:rFonts w:ascii="Consolas" w:eastAsia="Times New Roman" w:hAnsi="Consolas" w:cs="Times New Roman"/>
                <w:color w:val="B5CEA8"/>
                <w:sz w:val="21"/>
                <w:szCs w:val="21"/>
                <w:lang w:val="en-IN" w:eastAsia="en-IN"/>
              </w:rPr>
              <w:t>3</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p</w:t>
            </w:r>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9CDCFE"/>
                <w:sz w:val="21"/>
                <w:szCs w:val="21"/>
                <w:lang w:val="en-IN" w:eastAsia="en-IN"/>
              </w:rPr>
              <w:t>completion_time</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CE9178"/>
                <w:sz w:val="21"/>
                <w:szCs w:val="21"/>
                <w:lang w:val="en-IN" w:eastAsia="en-IN"/>
              </w:rPr>
              <w:t>" | "</w:t>
            </w:r>
          </w:p>
          <w:p w14:paraId="1E9BD89A"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proofErr w:type="spellStart"/>
            <w:proofErr w:type="gramStart"/>
            <w:r w:rsidRPr="004A5741">
              <w:rPr>
                <w:rFonts w:ascii="Consolas" w:eastAsia="Times New Roman" w:hAnsi="Consolas" w:cs="Times New Roman"/>
                <w:color w:val="DCDCAA"/>
                <w:sz w:val="21"/>
                <w:szCs w:val="21"/>
                <w:lang w:val="en-IN" w:eastAsia="en-IN"/>
              </w:rPr>
              <w:t>setw</w:t>
            </w:r>
            <w:proofErr w:type="spellEnd"/>
            <w:r w:rsidRPr="004A5741">
              <w:rPr>
                <w:rFonts w:ascii="Consolas" w:eastAsia="Times New Roman" w:hAnsi="Consolas" w:cs="Times New Roman"/>
                <w:color w:val="CCCCCC"/>
                <w:sz w:val="21"/>
                <w:szCs w:val="21"/>
                <w:lang w:val="en-IN" w:eastAsia="en-IN"/>
              </w:rPr>
              <w:t>(</w:t>
            </w:r>
            <w:proofErr w:type="gramEnd"/>
            <w:r w:rsidRPr="004A5741">
              <w:rPr>
                <w:rFonts w:ascii="Consolas" w:eastAsia="Times New Roman" w:hAnsi="Consolas" w:cs="Times New Roman"/>
                <w:color w:val="B5CEA8"/>
                <w:sz w:val="21"/>
                <w:szCs w:val="21"/>
                <w:lang w:val="en-IN" w:eastAsia="en-IN"/>
              </w:rPr>
              <w:t>3</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p</w:t>
            </w:r>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9CDCFE"/>
                <w:sz w:val="21"/>
                <w:szCs w:val="21"/>
                <w:lang w:val="en-IN" w:eastAsia="en-IN"/>
              </w:rPr>
              <w:t>waiting_time</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CE9178"/>
                <w:sz w:val="21"/>
                <w:szCs w:val="21"/>
                <w:lang w:val="en-IN" w:eastAsia="en-IN"/>
              </w:rPr>
              <w:t>" | "</w:t>
            </w:r>
          </w:p>
          <w:p w14:paraId="5BD142CB"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proofErr w:type="spellStart"/>
            <w:proofErr w:type="gramStart"/>
            <w:r w:rsidRPr="004A5741">
              <w:rPr>
                <w:rFonts w:ascii="Consolas" w:eastAsia="Times New Roman" w:hAnsi="Consolas" w:cs="Times New Roman"/>
                <w:color w:val="DCDCAA"/>
                <w:sz w:val="21"/>
                <w:szCs w:val="21"/>
                <w:lang w:val="en-IN" w:eastAsia="en-IN"/>
              </w:rPr>
              <w:t>setw</w:t>
            </w:r>
            <w:proofErr w:type="spellEnd"/>
            <w:r w:rsidRPr="004A5741">
              <w:rPr>
                <w:rFonts w:ascii="Consolas" w:eastAsia="Times New Roman" w:hAnsi="Consolas" w:cs="Times New Roman"/>
                <w:color w:val="CCCCCC"/>
                <w:sz w:val="21"/>
                <w:szCs w:val="21"/>
                <w:lang w:val="en-IN" w:eastAsia="en-IN"/>
              </w:rPr>
              <w:t>(</w:t>
            </w:r>
            <w:proofErr w:type="gramEnd"/>
            <w:r w:rsidRPr="004A5741">
              <w:rPr>
                <w:rFonts w:ascii="Consolas" w:eastAsia="Times New Roman" w:hAnsi="Consolas" w:cs="Times New Roman"/>
                <w:color w:val="B5CEA8"/>
                <w:sz w:val="21"/>
                <w:szCs w:val="21"/>
                <w:lang w:val="en-IN" w:eastAsia="en-IN"/>
              </w:rPr>
              <w:t>3</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p</w:t>
            </w:r>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9CDCFE"/>
                <w:sz w:val="21"/>
                <w:szCs w:val="21"/>
                <w:lang w:val="en-IN" w:eastAsia="en-IN"/>
              </w:rPr>
              <w:t>turnaround_time</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CE9178"/>
                <w:sz w:val="21"/>
                <w:szCs w:val="21"/>
                <w:lang w:val="en-IN" w:eastAsia="en-IN"/>
              </w:rPr>
              <w:t>" |</w:t>
            </w:r>
            <w:r w:rsidRPr="004A5741">
              <w:rPr>
                <w:rFonts w:ascii="Consolas" w:eastAsia="Times New Roman" w:hAnsi="Consolas" w:cs="Times New Roman"/>
                <w:color w:val="D7BA7D"/>
                <w:sz w:val="21"/>
                <w:szCs w:val="21"/>
                <w:lang w:val="en-IN" w:eastAsia="en-IN"/>
              </w:rPr>
              <w:t>\n</w:t>
            </w:r>
            <w:r w:rsidRPr="004A5741">
              <w:rPr>
                <w:rFonts w:ascii="Consolas" w:eastAsia="Times New Roman" w:hAnsi="Consolas" w:cs="Times New Roman"/>
                <w:color w:val="CE9178"/>
                <w:sz w:val="21"/>
                <w:szCs w:val="21"/>
                <w:lang w:val="en-IN" w:eastAsia="en-IN"/>
              </w:rPr>
              <w:t>"</w:t>
            </w:r>
            <w:r w:rsidRPr="004A5741">
              <w:rPr>
                <w:rFonts w:ascii="Consolas" w:eastAsia="Times New Roman" w:hAnsi="Consolas" w:cs="Times New Roman"/>
                <w:color w:val="CCCCCC"/>
                <w:sz w:val="21"/>
                <w:szCs w:val="21"/>
                <w:lang w:val="en-IN" w:eastAsia="en-IN"/>
              </w:rPr>
              <w:t>;</w:t>
            </w:r>
          </w:p>
          <w:p w14:paraId="05FC3E17"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w:t>
            </w:r>
          </w:p>
          <w:p w14:paraId="38E6B1C0"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p>
          <w:p w14:paraId="053DF1D7"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cout</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CE9178"/>
                <w:sz w:val="21"/>
                <w:szCs w:val="21"/>
                <w:lang w:val="en-IN" w:eastAsia="en-IN"/>
              </w:rPr>
              <w:t>"------------------------------------------------------------</w:t>
            </w:r>
            <w:r w:rsidRPr="004A5741">
              <w:rPr>
                <w:rFonts w:ascii="Consolas" w:eastAsia="Times New Roman" w:hAnsi="Consolas" w:cs="Times New Roman"/>
                <w:color w:val="D7BA7D"/>
                <w:sz w:val="21"/>
                <w:szCs w:val="21"/>
                <w:lang w:val="en-IN" w:eastAsia="en-IN"/>
              </w:rPr>
              <w:t>\n</w:t>
            </w:r>
            <w:r w:rsidRPr="004A5741">
              <w:rPr>
                <w:rFonts w:ascii="Consolas" w:eastAsia="Times New Roman" w:hAnsi="Consolas" w:cs="Times New Roman"/>
                <w:color w:val="CE9178"/>
                <w:sz w:val="21"/>
                <w:szCs w:val="21"/>
                <w:lang w:val="en-IN" w:eastAsia="en-IN"/>
              </w:rPr>
              <w:t>"</w:t>
            </w:r>
            <w:r w:rsidRPr="004A5741">
              <w:rPr>
                <w:rFonts w:ascii="Consolas" w:eastAsia="Times New Roman" w:hAnsi="Consolas" w:cs="Times New Roman"/>
                <w:color w:val="CCCCCC"/>
                <w:sz w:val="21"/>
                <w:szCs w:val="21"/>
                <w:lang w:val="en-IN" w:eastAsia="en-IN"/>
              </w:rPr>
              <w:t>;</w:t>
            </w:r>
          </w:p>
          <w:p w14:paraId="3473657A"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p>
          <w:p w14:paraId="4A08BEC7"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cout</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CE9178"/>
                <w:sz w:val="21"/>
                <w:szCs w:val="21"/>
                <w:lang w:val="en-IN" w:eastAsia="en-IN"/>
              </w:rPr>
              <w:t>"</w:t>
            </w:r>
            <w:r w:rsidRPr="004A5741">
              <w:rPr>
                <w:rFonts w:ascii="Consolas" w:eastAsia="Times New Roman" w:hAnsi="Consolas" w:cs="Times New Roman"/>
                <w:color w:val="D7BA7D"/>
                <w:sz w:val="21"/>
                <w:szCs w:val="21"/>
                <w:lang w:val="en-IN" w:eastAsia="en-IN"/>
              </w:rPr>
              <w:t>\</w:t>
            </w:r>
            <w:proofErr w:type="spellStart"/>
            <w:r w:rsidRPr="004A5741">
              <w:rPr>
                <w:rFonts w:ascii="Consolas" w:eastAsia="Times New Roman" w:hAnsi="Consolas" w:cs="Times New Roman"/>
                <w:color w:val="D7BA7D"/>
                <w:sz w:val="21"/>
                <w:szCs w:val="21"/>
                <w:lang w:val="en-IN" w:eastAsia="en-IN"/>
              </w:rPr>
              <w:t>n</w:t>
            </w:r>
            <w:r w:rsidRPr="004A5741">
              <w:rPr>
                <w:rFonts w:ascii="Consolas" w:eastAsia="Times New Roman" w:hAnsi="Consolas" w:cs="Times New Roman"/>
                <w:color w:val="CE9178"/>
                <w:sz w:val="21"/>
                <w:szCs w:val="21"/>
                <w:lang w:val="en-IN" w:eastAsia="en-IN"/>
              </w:rPr>
              <w:t>Average</w:t>
            </w:r>
            <w:proofErr w:type="spellEnd"/>
            <w:r w:rsidRPr="004A5741">
              <w:rPr>
                <w:rFonts w:ascii="Consolas" w:eastAsia="Times New Roman" w:hAnsi="Consolas" w:cs="Times New Roman"/>
                <w:color w:val="CE9178"/>
                <w:sz w:val="21"/>
                <w:szCs w:val="21"/>
                <w:lang w:val="en-IN" w:eastAsia="en-IN"/>
              </w:rPr>
              <w:t xml:space="preserve"> Waiting Time: "</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fixed</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proofErr w:type="spellStart"/>
            <w:proofErr w:type="gramStart"/>
            <w:r w:rsidRPr="004A5741">
              <w:rPr>
                <w:rFonts w:ascii="Consolas" w:eastAsia="Times New Roman" w:hAnsi="Consolas" w:cs="Times New Roman"/>
                <w:color w:val="DCDCAA"/>
                <w:sz w:val="21"/>
                <w:szCs w:val="21"/>
                <w:lang w:val="en-IN" w:eastAsia="en-IN"/>
              </w:rPr>
              <w:t>setprecision</w:t>
            </w:r>
            <w:proofErr w:type="spellEnd"/>
            <w:r w:rsidRPr="004A5741">
              <w:rPr>
                <w:rFonts w:ascii="Consolas" w:eastAsia="Times New Roman" w:hAnsi="Consolas" w:cs="Times New Roman"/>
                <w:color w:val="CCCCCC"/>
                <w:sz w:val="21"/>
                <w:szCs w:val="21"/>
                <w:lang w:val="en-IN" w:eastAsia="en-IN"/>
              </w:rPr>
              <w:t>(</w:t>
            </w:r>
            <w:proofErr w:type="gramEnd"/>
            <w:r w:rsidRPr="004A5741">
              <w:rPr>
                <w:rFonts w:ascii="Consolas" w:eastAsia="Times New Roman" w:hAnsi="Consolas" w:cs="Times New Roman"/>
                <w:color w:val="B5CEA8"/>
                <w:sz w:val="21"/>
                <w:szCs w:val="21"/>
                <w:lang w:val="en-IN" w:eastAsia="en-IN"/>
              </w:rPr>
              <w:t>2</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569CD6"/>
                <w:sz w:val="21"/>
                <w:szCs w:val="21"/>
                <w:lang w:val="en-IN" w:eastAsia="en-IN"/>
              </w:rPr>
              <w:t>float</w:t>
            </w:r>
            <w:r w:rsidRPr="004A5741">
              <w:rPr>
                <w:rFonts w:ascii="Consolas" w:eastAsia="Times New Roman" w:hAnsi="Consolas" w:cs="Times New Roman"/>
                <w:color w:val="CCCCCC"/>
                <w:sz w:val="21"/>
                <w:szCs w:val="21"/>
                <w:lang w:val="en-IN" w:eastAsia="en-IN"/>
              </w:rPr>
              <w:t>)</w:t>
            </w:r>
            <w:proofErr w:type="spellStart"/>
            <w:r w:rsidRPr="004A5741">
              <w:rPr>
                <w:rFonts w:ascii="Consolas" w:eastAsia="Times New Roman" w:hAnsi="Consolas" w:cs="Times New Roman"/>
                <w:color w:val="9CDCFE"/>
                <w:sz w:val="21"/>
                <w:szCs w:val="21"/>
                <w:lang w:val="en-IN" w:eastAsia="en-IN"/>
              </w:rPr>
              <w:t>total_waiting_time</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9CDCFE"/>
                <w:sz w:val="21"/>
                <w:szCs w:val="21"/>
                <w:lang w:val="en-IN" w:eastAsia="en-IN"/>
              </w:rPr>
              <w:t>n</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DCDCAA"/>
                <w:sz w:val="21"/>
                <w:szCs w:val="21"/>
                <w:lang w:val="en-IN" w:eastAsia="en-IN"/>
              </w:rPr>
              <w:t>endl</w:t>
            </w:r>
            <w:proofErr w:type="spellEnd"/>
            <w:r w:rsidRPr="004A5741">
              <w:rPr>
                <w:rFonts w:ascii="Consolas" w:eastAsia="Times New Roman" w:hAnsi="Consolas" w:cs="Times New Roman"/>
                <w:color w:val="CCCCCC"/>
                <w:sz w:val="21"/>
                <w:szCs w:val="21"/>
                <w:lang w:val="en-IN" w:eastAsia="en-IN"/>
              </w:rPr>
              <w:t>;</w:t>
            </w:r>
          </w:p>
          <w:p w14:paraId="4C8BC0BE"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cout</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CE9178"/>
                <w:sz w:val="21"/>
                <w:szCs w:val="21"/>
                <w:lang w:val="en-IN" w:eastAsia="en-IN"/>
              </w:rPr>
              <w:t>"Average Turnaround Time: "</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fixed</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proofErr w:type="spellStart"/>
            <w:proofErr w:type="gramStart"/>
            <w:r w:rsidRPr="004A5741">
              <w:rPr>
                <w:rFonts w:ascii="Consolas" w:eastAsia="Times New Roman" w:hAnsi="Consolas" w:cs="Times New Roman"/>
                <w:color w:val="DCDCAA"/>
                <w:sz w:val="21"/>
                <w:szCs w:val="21"/>
                <w:lang w:val="en-IN" w:eastAsia="en-IN"/>
              </w:rPr>
              <w:t>setprecision</w:t>
            </w:r>
            <w:proofErr w:type="spellEnd"/>
            <w:r w:rsidRPr="004A5741">
              <w:rPr>
                <w:rFonts w:ascii="Consolas" w:eastAsia="Times New Roman" w:hAnsi="Consolas" w:cs="Times New Roman"/>
                <w:color w:val="CCCCCC"/>
                <w:sz w:val="21"/>
                <w:szCs w:val="21"/>
                <w:lang w:val="en-IN" w:eastAsia="en-IN"/>
              </w:rPr>
              <w:t>(</w:t>
            </w:r>
            <w:proofErr w:type="gramEnd"/>
            <w:r w:rsidRPr="004A5741">
              <w:rPr>
                <w:rFonts w:ascii="Consolas" w:eastAsia="Times New Roman" w:hAnsi="Consolas" w:cs="Times New Roman"/>
                <w:color w:val="B5CEA8"/>
                <w:sz w:val="21"/>
                <w:szCs w:val="21"/>
                <w:lang w:val="en-IN" w:eastAsia="en-IN"/>
              </w:rPr>
              <w:t>2</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569CD6"/>
                <w:sz w:val="21"/>
                <w:szCs w:val="21"/>
                <w:lang w:val="en-IN" w:eastAsia="en-IN"/>
              </w:rPr>
              <w:t>float</w:t>
            </w:r>
            <w:r w:rsidRPr="004A5741">
              <w:rPr>
                <w:rFonts w:ascii="Consolas" w:eastAsia="Times New Roman" w:hAnsi="Consolas" w:cs="Times New Roman"/>
                <w:color w:val="CCCCCC"/>
                <w:sz w:val="21"/>
                <w:szCs w:val="21"/>
                <w:lang w:val="en-IN" w:eastAsia="en-IN"/>
              </w:rPr>
              <w:t>)</w:t>
            </w:r>
            <w:proofErr w:type="spellStart"/>
            <w:r w:rsidRPr="004A5741">
              <w:rPr>
                <w:rFonts w:ascii="Consolas" w:eastAsia="Times New Roman" w:hAnsi="Consolas" w:cs="Times New Roman"/>
                <w:color w:val="9CDCFE"/>
                <w:sz w:val="21"/>
                <w:szCs w:val="21"/>
                <w:lang w:val="en-IN" w:eastAsia="en-IN"/>
              </w:rPr>
              <w:t>total_turnaround_time</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9CDCFE"/>
                <w:sz w:val="21"/>
                <w:szCs w:val="21"/>
                <w:lang w:val="en-IN" w:eastAsia="en-IN"/>
              </w:rPr>
              <w:t>n</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DCDCAA"/>
                <w:sz w:val="21"/>
                <w:szCs w:val="21"/>
                <w:lang w:val="en-IN" w:eastAsia="en-IN"/>
              </w:rPr>
              <w:t>endl</w:t>
            </w:r>
            <w:proofErr w:type="spellEnd"/>
            <w:r w:rsidRPr="004A5741">
              <w:rPr>
                <w:rFonts w:ascii="Consolas" w:eastAsia="Times New Roman" w:hAnsi="Consolas" w:cs="Times New Roman"/>
                <w:color w:val="CCCCCC"/>
                <w:sz w:val="21"/>
                <w:szCs w:val="21"/>
                <w:lang w:val="en-IN" w:eastAsia="en-IN"/>
              </w:rPr>
              <w:t>;</w:t>
            </w:r>
          </w:p>
          <w:p w14:paraId="286E1ACE"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w:t>
            </w:r>
          </w:p>
          <w:p w14:paraId="23072C40"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p>
          <w:p w14:paraId="65395DCD"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569CD6"/>
                <w:sz w:val="21"/>
                <w:szCs w:val="21"/>
                <w:lang w:val="en-IN" w:eastAsia="en-IN"/>
              </w:rPr>
              <w:t>int</w:t>
            </w:r>
            <w:r w:rsidRPr="004A5741">
              <w:rPr>
                <w:rFonts w:ascii="Consolas" w:eastAsia="Times New Roman" w:hAnsi="Consolas" w:cs="Times New Roman"/>
                <w:color w:val="CCCCCC"/>
                <w:sz w:val="21"/>
                <w:szCs w:val="21"/>
                <w:lang w:val="en-IN" w:eastAsia="en-IN"/>
              </w:rPr>
              <w:t xml:space="preserve"> </w:t>
            </w:r>
            <w:proofErr w:type="gramStart"/>
            <w:r w:rsidRPr="004A5741">
              <w:rPr>
                <w:rFonts w:ascii="Consolas" w:eastAsia="Times New Roman" w:hAnsi="Consolas" w:cs="Times New Roman"/>
                <w:color w:val="DCDCAA"/>
                <w:sz w:val="21"/>
                <w:szCs w:val="21"/>
                <w:lang w:val="en-IN" w:eastAsia="en-IN"/>
              </w:rPr>
              <w:t>main</w:t>
            </w:r>
            <w:r w:rsidRPr="004A5741">
              <w:rPr>
                <w:rFonts w:ascii="Consolas" w:eastAsia="Times New Roman" w:hAnsi="Consolas" w:cs="Times New Roman"/>
                <w:color w:val="CCCCCC"/>
                <w:sz w:val="21"/>
                <w:szCs w:val="21"/>
                <w:lang w:val="en-IN" w:eastAsia="en-IN"/>
              </w:rPr>
              <w:t>(</w:t>
            </w:r>
            <w:proofErr w:type="gramEnd"/>
            <w:r w:rsidRPr="004A5741">
              <w:rPr>
                <w:rFonts w:ascii="Consolas" w:eastAsia="Times New Roman" w:hAnsi="Consolas" w:cs="Times New Roman"/>
                <w:color w:val="CCCCCC"/>
                <w:sz w:val="21"/>
                <w:szCs w:val="21"/>
                <w:lang w:val="en-IN" w:eastAsia="en-IN"/>
              </w:rPr>
              <w:t>) {</w:t>
            </w:r>
          </w:p>
          <w:p w14:paraId="64D07768"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569CD6"/>
                <w:sz w:val="21"/>
                <w:szCs w:val="21"/>
                <w:lang w:val="en-IN" w:eastAsia="en-IN"/>
              </w:rPr>
              <w:t>int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9CDCFE"/>
                <w:sz w:val="21"/>
                <w:szCs w:val="21"/>
                <w:lang w:val="en-IN" w:eastAsia="en-IN"/>
              </w:rPr>
              <w:t>n</w:t>
            </w:r>
            <w:r w:rsidRPr="004A5741">
              <w:rPr>
                <w:rFonts w:ascii="Consolas" w:eastAsia="Times New Roman" w:hAnsi="Consolas" w:cs="Times New Roman"/>
                <w:color w:val="CCCCCC"/>
                <w:sz w:val="21"/>
                <w:szCs w:val="21"/>
                <w:lang w:val="en-IN" w:eastAsia="en-IN"/>
              </w:rPr>
              <w:t>;</w:t>
            </w:r>
          </w:p>
          <w:p w14:paraId="2C81CD3D"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cout</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CE9178"/>
                <w:sz w:val="21"/>
                <w:szCs w:val="21"/>
                <w:lang w:val="en-IN" w:eastAsia="en-IN"/>
              </w:rPr>
              <w:t>"Enter number of processes: "</w:t>
            </w:r>
            <w:r w:rsidRPr="004A5741">
              <w:rPr>
                <w:rFonts w:ascii="Consolas" w:eastAsia="Times New Roman" w:hAnsi="Consolas" w:cs="Times New Roman"/>
                <w:color w:val="CCCCCC"/>
                <w:sz w:val="21"/>
                <w:szCs w:val="21"/>
                <w:lang w:val="en-IN" w:eastAsia="en-IN"/>
              </w:rPr>
              <w:t>;</w:t>
            </w:r>
          </w:p>
          <w:p w14:paraId="0AAB6BB0"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cin</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&gt;&gt;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9CDCFE"/>
                <w:sz w:val="21"/>
                <w:szCs w:val="21"/>
                <w:lang w:val="en-IN" w:eastAsia="en-IN"/>
              </w:rPr>
              <w:t>n</w:t>
            </w:r>
            <w:r w:rsidRPr="004A5741">
              <w:rPr>
                <w:rFonts w:ascii="Consolas" w:eastAsia="Times New Roman" w:hAnsi="Consolas" w:cs="Times New Roman"/>
                <w:color w:val="CCCCCC"/>
                <w:sz w:val="21"/>
                <w:szCs w:val="21"/>
                <w:lang w:val="en-IN" w:eastAsia="en-IN"/>
              </w:rPr>
              <w:t>;</w:t>
            </w:r>
          </w:p>
          <w:p w14:paraId="6D4F0033"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w:t>
            </w:r>
          </w:p>
          <w:p w14:paraId="0AC78663"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4EC9B0"/>
                <w:sz w:val="21"/>
                <w:szCs w:val="21"/>
                <w:lang w:val="en-IN" w:eastAsia="en-IN"/>
              </w:rPr>
              <w:t>vector</w:t>
            </w:r>
            <w:r w:rsidRPr="004A5741">
              <w:rPr>
                <w:rFonts w:ascii="Consolas" w:eastAsia="Times New Roman" w:hAnsi="Consolas" w:cs="Times New Roman"/>
                <w:color w:val="D4D4D4"/>
                <w:sz w:val="21"/>
                <w:szCs w:val="21"/>
                <w:lang w:val="en-IN" w:eastAsia="en-IN"/>
              </w:rPr>
              <w:t>&lt;</w:t>
            </w:r>
            <w:r w:rsidRPr="004A5741">
              <w:rPr>
                <w:rFonts w:ascii="Consolas" w:eastAsia="Times New Roman" w:hAnsi="Consolas" w:cs="Times New Roman"/>
                <w:color w:val="4EC9B0"/>
                <w:sz w:val="21"/>
                <w:szCs w:val="21"/>
                <w:lang w:val="en-IN" w:eastAsia="en-IN"/>
              </w:rPr>
              <w:t>Process</w:t>
            </w:r>
            <w:r w:rsidRPr="004A5741">
              <w:rPr>
                <w:rFonts w:ascii="Consolas" w:eastAsia="Times New Roman" w:hAnsi="Consolas" w:cs="Times New Roman"/>
                <w:color w:val="D4D4D4"/>
                <w:sz w:val="21"/>
                <w:szCs w:val="21"/>
                <w:lang w:val="en-IN" w:eastAsia="en-IN"/>
              </w:rPr>
              <w:t>&gt;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9CDCFE"/>
                <w:sz w:val="21"/>
                <w:szCs w:val="21"/>
                <w:lang w:val="en-IN" w:eastAsia="en-IN"/>
              </w:rPr>
              <w:t>processes</w:t>
            </w:r>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9CDCFE"/>
                <w:sz w:val="21"/>
                <w:szCs w:val="21"/>
                <w:lang w:val="en-IN" w:eastAsia="en-IN"/>
              </w:rPr>
              <w:t>n</w:t>
            </w:r>
            <w:r w:rsidRPr="004A5741">
              <w:rPr>
                <w:rFonts w:ascii="Consolas" w:eastAsia="Times New Roman" w:hAnsi="Consolas" w:cs="Times New Roman"/>
                <w:color w:val="CCCCCC"/>
                <w:sz w:val="21"/>
                <w:szCs w:val="21"/>
                <w:lang w:val="en-IN" w:eastAsia="en-IN"/>
              </w:rPr>
              <w:t>);</w:t>
            </w:r>
          </w:p>
          <w:p w14:paraId="237B4022"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w:t>
            </w:r>
          </w:p>
          <w:p w14:paraId="4A582CB8"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cout</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CE9178"/>
                <w:sz w:val="21"/>
                <w:szCs w:val="21"/>
                <w:lang w:val="en-IN" w:eastAsia="en-IN"/>
              </w:rPr>
              <w:t>"</w:t>
            </w:r>
            <w:r w:rsidRPr="004A5741">
              <w:rPr>
                <w:rFonts w:ascii="Consolas" w:eastAsia="Times New Roman" w:hAnsi="Consolas" w:cs="Times New Roman"/>
                <w:color w:val="D7BA7D"/>
                <w:sz w:val="21"/>
                <w:szCs w:val="21"/>
                <w:lang w:val="en-IN" w:eastAsia="en-IN"/>
              </w:rPr>
              <w:t>\</w:t>
            </w:r>
            <w:proofErr w:type="spellStart"/>
            <w:r w:rsidRPr="004A5741">
              <w:rPr>
                <w:rFonts w:ascii="Consolas" w:eastAsia="Times New Roman" w:hAnsi="Consolas" w:cs="Times New Roman"/>
                <w:color w:val="D7BA7D"/>
                <w:sz w:val="21"/>
                <w:szCs w:val="21"/>
                <w:lang w:val="en-IN" w:eastAsia="en-IN"/>
              </w:rPr>
              <w:t>n</w:t>
            </w:r>
            <w:r w:rsidRPr="004A5741">
              <w:rPr>
                <w:rFonts w:ascii="Consolas" w:eastAsia="Times New Roman" w:hAnsi="Consolas" w:cs="Times New Roman"/>
                <w:color w:val="CE9178"/>
                <w:sz w:val="21"/>
                <w:szCs w:val="21"/>
                <w:lang w:val="en-IN" w:eastAsia="en-IN"/>
              </w:rPr>
              <w:t>Enter</w:t>
            </w:r>
            <w:proofErr w:type="spellEnd"/>
            <w:r w:rsidRPr="004A5741">
              <w:rPr>
                <w:rFonts w:ascii="Consolas" w:eastAsia="Times New Roman" w:hAnsi="Consolas" w:cs="Times New Roman"/>
                <w:color w:val="CE9178"/>
                <w:sz w:val="21"/>
                <w:szCs w:val="21"/>
                <w:lang w:val="en-IN" w:eastAsia="en-IN"/>
              </w:rPr>
              <w:t xml:space="preserve"> process details (ID, Arrival Time, Burst Time</w:t>
            </w:r>
            <w:proofErr w:type="gramStart"/>
            <w:r w:rsidRPr="004A5741">
              <w:rPr>
                <w:rFonts w:ascii="Consolas" w:eastAsia="Times New Roman" w:hAnsi="Consolas" w:cs="Times New Roman"/>
                <w:color w:val="CE9178"/>
                <w:sz w:val="21"/>
                <w:szCs w:val="21"/>
                <w:lang w:val="en-IN" w:eastAsia="en-IN"/>
              </w:rPr>
              <w:t>):</w:t>
            </w:r>
            <w:r w:rsidRPr="004A5741">
              <w:rPr>
                <w:rFonts w:ascii="Consolas" w:eastAsia="Times New Roman" w:hAnsi="Consolas" w:cs="Times New Roman"/>
                <w:color w:val="D7BA7D"/>
                <w:sz w:val="21"/>
                <w:szCs w:val="21"/>
                <w:lang w:val="en-IN" w:eastAsia="en-IN"/>
              </w:rPr>
              <w:t>\</w:t>
            </w:r>
            <w:proofErr w:type="gramEnd"/>
            <w:r w:rsidRPr="004A5741">
              <w:rPr>
                <w:rFonts w:ascii="Consolas" w:eastAsia="Times New Roman" w:hAnsi="Consolas" w:cs="Times New Roman"/>
                <w:color w:val="D7BA7D"/>
                <w:sz w:val="21"/>
                <w:szCs w:val="21"/>
                <w:lang w:val="en-IN" w:eastAsia="en-IN"/>
              </w:rPr>
              <w:t>n</w:t>
            </w:r>
            <w:r w:rsidRPr="004A5741">
              <w:rPr>
                <w:rFonts w:ascii="Consolas" w:eastAsia="Times New Roman" w:hAnsi="Consolas" w:cs="Times New Roman"/>
                <w:color w:val="CE9178"/>
                <w:sz w:val="21"/>
                <w:szCs w:val="21"/>
                <w:lang w:val="en-IN" w:eastAsia="en-IN"/>
              </w:rPr>
              <w:t>"</w:t>
            </w:r>
            <w:r w:rsidRPr="004A5741">
              <w:rPr>
                <w:rFonts w:ascii="Consolas" w:eastAsia="Times New Roman" w:hAnsi="Consolas" w:cs="Times New Roman"/>
                <w:color w:val="CCCCCC"/>
                <w:sz w:val="21"/>
                <w:szCs w:val="21"/>
                <w:lang w:val="en-IN" w:eastAsia="en-IN"/>
              </w:rPr>
              <w:t>;</w:t>
            </w:r>
          </w:p>
          <w:p w14:paraId="33B87CEA"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C586C0"/>
                <w:sz w:val="21"/>
                <w:szCs w:val="21"/>
                <w:lang w:val="en-IN" w:eastAsia="en-IN"/>
              </w:rPr>
              <w:t>for</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569CD6"/>
                <w:sz w:val="21"/>
                <w:szCs w:val="21"/>
                <w:lang w:val="en-IN" w:eastAsia="en-IN"/>
              </w:rPr>
              <w:t>int</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i</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B5CEA8"/>
                <w:sz w:val="21"/>
                <w:szCs w:val="21"/>
                <w:lang w:val="en-IN" w:eastAsia="en-IN"/>
              </w:rPr>
              <w:t>0</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i</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&lt;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9CDCFE"/>
                <w:sz w:val="21"/>
                <w:szCs w:val="21"/>
                <w:lang w:val="en-IN" w:eastAsia="en-IN"/>
              </w:rPr>
              <w:t>n</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i</w:t>
            </w:r>
            <w:proofErr w:type="spellEnd"/>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 {</w:t>
            </w:r>
          </w:p>
          <w:p w14:paraId="479CF054"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lastRenderedPageBreak/>
              <w:t xml:space="preserve">        </w:t>
            </w:r>
            <w:proofErr w:type="spellStart"/>
            <w:r w:rsidRPr="004A5741">
              <w:rPr>
                <w:rFonts w:ascii="Consolas" w:eastAsia="Times New Roman" w:hAnsi="Consolas" w:cs="Times New Roman"/>
                <w:color w:val="9CDCFE"/>
                <w:sz w:val="21"/>
                <w:szCs w:val="21"/>
                <w:lang w:val="en-IN" w:eastAsia="en-IN"/>
              </w:rPr>
              <w:t>cout</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CE9178"/>
                <w:sz w:val="21"/>
                <w:szCs w:val="21"/>
                <w:lang w:val="en-IN" w:eastAsia="en-IN"/>
              </w:rPr>
              <w:t>"Process "</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i</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4D4D4"/>
                <w:sz w:val="21"/>
                <w:szCs w:val="21"/>
                <w:lang w:val="en-IN" w:eastAsia="en-IN"/>
              </w:rPr>
              <w: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B5CEA8"/>
                <w:sz w:val="21"/>
                <w:szCs w:val="21"/>
                <w:lang w:val="en-IN" w:eastAsia="en-IN"/>
              </w:rPr>
              <w:t>1</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&lt;&lt;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CE9178"/>
                <w:sz w:val="21"/>
                <w:szCs w:val="21"/>
                <w:lang w:val="en-IN" w:eastAsia="en-IN"/>
              </w:rPr>
              <w:t>": "</w:t>
            </w:r>
            <w:r w:rsidRPr="004A5741">
              <w:rPr>
                <w:rFonts w:ascii="Consolas" w:eastAsia="Times New Roman" w:hAnsi="Consolas" w:cs="Times New Roman"/>
                <w:color w:val="CCCCCC"/>
                <w:sz w:val="21"/>
                <w:szCs w:val="21"/>
                <w:lang w:val="en-IN" w:eastAsia="en-IN"/>
              </w:rPr>
              <w:t>;</w:t>
            </w:r>
          </w:p>
          <w:p w14:paraId="6ABC9FC1"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9CDCFE"/>
                <w:sz w:val="21"/>
                <w:szCs w:val="21"/>
                <w:lang w:val="en-IN" w:eastAsia="en-IN"/>
              </w:rPr>
              <w:t>cin</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&gt;&gt;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9CDCFE"/>
                <w:sz w:val="21"/>
                <w:szCs w:val="21"/>
                <w:lang w:val="en-IN" w:eastAsia="en-IN"/>
              </w:rPr>
              <w:t>processes</w:t>
            </w:r>
            <w:r w:rsidRPr="004A5741">
              <w:rPr>
                <w:rFonts w:ascii="Consolas" w:eastAsia="Times New Roman" w:hAnsi="Consolas" w:cs="Times New Roman"/>
                <w:color w:val="DCDCAA"/>
                <w:sz w:val="21"/>
                <w:szCs w:val="21"/>
                <w:lang w:val="en-IN" w:eastAsia="en-IN"/>
              </w:rPr>
              <w:t>[</w:t>
            </w:r>
            <w:proofErr w:type="spellStart"/>
            <w:r w:rsidRPr="004A5741">
              <w:rPr>
                <w:rFonts w:ascii="Consolas" w:eastAsia="Times New Roman" w:hAnsi="Consolas" w:cs="Times New Roman"/>
                <w:color w:val="9CDCFE"/>
                <w:sz w:val="21"/>
                <w:szCs w:val="21"/>
                <w:lang w:val="en-IN" w:eastAsia="en-IN"/>
              </w:rPr>
              <w:t>i</w:t>
            </w:r>
            <w:proofErr w:type="spellEnd"/>
            <w:r w:rsidRPr="004A5741">
              <w:rPr>
                <w:rFonts w:ascii="Consolas" w:eastAsia="Times New Roman" w:hAnsi="Consolas" w:cs="Times New Roman"/>
                <w:color w:val="DCDCAA"/>
                <w:sz w:val="21"/>
                <w:szCs w:val="21"/>
                <w:lang w:val="en-IN" w:eastAsia="en-IN"/>
              </w:rPr>
              <w:t>]</w:t>
            </w:r>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9CDCFE"/>
                <w:sz w:val="21"/>
                <w:szCs w:val="21"/>
                <w:lang w:val="en-IN" w:eastAsia="en-IN"/>
              </w:rPr>
              <w:t>id</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&gt;&gt;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9CDCFE"/>
                <w:sz w:val="21"/>
                <w:szCs w:val="21"/>
                <w:lang w:val="en-IN" w:eastAsia="en-IN"/>
              </w:rPr>
              <w:t>processes</w:t>
            </w:r>
            <w:r w:rsidRPr="004A5741">
              <w:rPr>
                <w:rFonts w:ascii="Consolas" w:eastAsia="Times New Roman" w:hAnsi="Consolas" w:cs="Times New Roman"/>
                <w:color w:val="DCDCAA"/>
                <w:sz w:val="21"/>
                <w:szCs w:val="21"/>
                <w:lang w:val="en-IN" w:eastAsia="en-IN"/>
              </w:rPr>
              <w:t>[</w:t>
            </w:r>
            <w:proofErr w:type="spellStart"/>
            <w:r w:rsidRPr="004A5741">
              <w:rPr>
                <w:rFonts w:ascii="Consolas" w:eastAsia="Times New Roman" w:hAnsi="Consolas" w:cs="Times New Roman"/>
                <w:color w:val="9CDCFE"/>
                <w:sz w:val="21"/>
                <w:szCs w:val="21"/>
                <w:lang w:val="en-IN" w:eastAsia="en-IN"/>
              </w:rPr>
              <w:t>i</w:t>
            </w:r>
            <w:proofErr w:type="spellEnd"/>
            <w:proofErr w:type="gramStart"/>
            <w:r w:rsidRPr="004A5741">
              <w:rPr>
                <w:rFonts w:ascii="Consolas" w:eastAsia="Times New Roman" w:hAnsi="Consolas" w:cs="Times New Roman"/>
                <w:color w:val="DCDCAA"/>
                <w:sz w:val="21"/>
                <w:szCs w:val="21"/>
                <w:lang w:val="en-IN" w:eastAsia="en-IN"/>
              </w:rPr>
              <w:t>]</w:t>
            </w:r>
            <w:r w:rsidRPr="004A5741">
              <w:rPr>
                <w:rFonts w:ascii="Consolas" w:eastAsia="Times New Roman" w:hAnsi="Consolas" w:cs="Times New Roman"/>
                <w:color w:val="CCCCCC"/>
                <w:sz w:val="21"/>
                <w:szCs w:val="21"/>
                <w:lang w:val="en-IN" w:eastAsia="en-IN"/>
              </w:rPr>
              <w:t>.</w:t>
            </w:r>
            <w:proofErr w:type="spellStart"/>
            <w:r w:rsidRPr="004A5741">
              <w:rPr>
                <w:rFonts w:ascii="Consolas" w:eastAsia="Times New Roman" w:hAnsi="Consolas" w:cs="Times New Roman"/>
                <w:color w:val="9CDCFE"/>
                <w:sz w:val="21"/>
                <w:szCs w:val="21"/>
                <w:lang w:val="en-IN" w:eastAsia="en-IN"/>
              </w:rPr>
              <w:t>arrival</w:t>
            </w:r>
            <w:proofErr w:type="gramEnd"/>
            <w:r w:rsidRPr="004A5741">
              <w:rPr>
                <w:rFonts w:ascii="Consolas" w:eastAsia="Times New Roman" w:hAnsi="Consolas" w:cs="Times New Roman"/>
                <w:color w:val="9CDCFE"/>
                <w:sz w:val="21"/>
                <w:szCs w:val="21"/>
                <w:lang w:val="en-IN" w:eastAsia="en-IN"/>
              </w:rPr>
              <w:t>_time</w:t>
            </w:r>
            <w:proofErr w:type="spellEnd"/>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DCDCAA"/>
                <w:sz w:val="21"/>
                <w:szCs w:val="21"/>
                <w:lang w:val="en-IN" w:eastAsia="en-IN"/>
              </w:rPr>
              <w:t>&gt;&gt;</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9CDCFE"/>
                <w:sz w:val="21"/>
                <w:szCs w:val="21"/>
                <w:lang w:val="en-IN" w:eastAsia="en-IN"/>
              </w:rPr>
              <w:t>processes</w:t>
            </w:r>
            <w:r w:rsidRPr="004A5741">
              <w:rPr>
                <w:rFonts w:ascii="Consolas" w:eastAsia="Times New Roman" w:hAnsi="Consolas" w:cs="Times New Roman"/>
                <w:color w:val="DCDCAA"/>
                <w:sz w:val="21"/>
                <w:szCs w:val="21"/>
                <w:lang w:val="en-IN" w:eastAsia="en-IN"/>
              </w:rPr>
              <w:t>[</w:t>
            </w:r>
            <w:proofErr w:type="spellStart"/>
            <w:r w:rsidRPr="004A5741">
              <w:rPr>
                <w:rFonts w:ascii="Consolas" w:eastAsia="Times New Roman" w:hAnsi="Consolas" w:cs="Times New Roman"/>
                <w:color w:val="9CDCFE"/>
                <w:sz w:val="21"/>
                <w:szCs w:val="21"/>
                <w:lang w:val="en-IN" w:eastAsia="en-IN"/>
              </w:rPr>
              <w:t>i</w:t>
            </w:r>
            <w:proofErr w:type="spellEnd"/>
            <w:r w:rsidRPr="004A5741">
              <w:rPr>
                <w:rFonts w:ascii="Consolas" w:eastAsia="Times New Roman" w:hAnsi="Consolas" w:cs="Times New Roman"/>
                <w:color w:val="DCDCAA"/>
                <w:sz w:val="21"/>
                <w:szCs w:val="21"/>
                <w:lang w:val="en-IN" w:eastAsia="en-IN"/>
              </w:rPr>
              <w:t>]</w:t>
            </w:r>
            <w:r w:rsidRPr="004A5741">
              <w:rPr>
                <w:rFonts w:ascii="Consolas" w:eastAsia="Times New Roman" w:hAnsi="Consolas" w:cs="Times New Roman"/>
                <w:color w:val="CCCCCC"/>
                <w:sz w:val="21"/>
                <w:szCs w:val="21"/>
                <w:lang w:val="en-IN" w:eastAsia="en-IN"/>
              </w:rPr>
              <w:t>.</w:t>
            </w:r>
            <w:proofErr w:type="spellStart"/>
            <w:r w:rsidRPr="004A5741">
              <w:rPr>
                <w:rFonts w:ascii="Consolas" w:eastAsia="Times New Roman" w:hAnsi="Consolas" w:cs="Times New Roman"/>
                <w:color w:val="9CDCFE"/>
                <w:sz w:val="21"/>
                <w:szCs w:val="21"/>
                <w:lang w:val="en-IN" w:eastAsia="en-IN"/>
              </w:rPr>
              <w:t>burst_time</w:t>
            </w:r>
            <w:proofErr w:type="spellEnd"/>
            <w:r w:rsidRPr="004A5741">
              <w:rPr>
                <w:rFonts w:ascii="Consolas" w:eastAsia="Times New Roman" w:hAnsi="Consolas" w:cs="Times New Roman"/>
                <w:color w:val="CCCCCC"/>
                <w:sz w:val="21"/>
                <w:szCs w:val="21"/>
                <w:lang w:val="en-IN" w:eastAsia="en-IN"/>
              </w:rPr>
              <w:t>;</w:t>
            </w:r>
          </w:p>
          <w:p w14:paraId="614995C3"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w:t>
            </w:r>
          </w:p>
          <w:p w14:paraId="5F035432"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p>
          <w:p w14:paraId="1DC1F3C2"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proofErr w:type="spellStart"/>
            <w:r w:rsidRPr="004A5741">
              <w:rPr>
                <w:rFonts w:ascii="Consolas" w:eastAsia="Times New Roman" w:hAnsi="Consolas" w:cs="Times New Roman"/>
                <w:color w:val="DCDCAA"/>
                <w:sz w:val="21"/>
                <w:szCs w:val="21"/>
                <w:lang w:val="en-IN" w:eastAsia="en-IN"/>
              </w:rPr>
              <w:t>srtfScheduling</w:t>
            </w:r>
            <w:proofErr w:type="spellEnd"/>
            <w:r w:rsidRPr="004A5741">
              <w:rPr>
                <w:rFonts w:ascii="Consolas" w:eastAsia="Times New Roman" w:hAnsi="Consolas" w:cs="Times New Roman"/>
                <w:color w:val="CCCCCC"/>
                <w:sz w:val="21"/>
                <w:szCs w:val="21"/>
                <w:lang w:val="en-IN" w:eastAsia="en-IN"/>
              </w:rPr>
              <w:t>(</w:t>
            </w:r>
            <w:r w:rsidRPr="004A5741">
              <w:rPr>
                <w:rFonts w:ascii="Consolas" w:eastAsia="Times New Roman" w:hAnsi="Consolas" w:cs="Times New Roman"/>
                <w:color w:val="9CDCFE"/>
                <w:sz w:val="21"/>
                <w:szCs w:val="21"/>
                <w:lang w:val="en-IN" w:eastAsia="en-IN"/>
              </w:rPr>
              <w:t>processes</w:t>
            </w:r>
            <w:r w:rsidRPr="004A5741">
              <w:rPr>
                <w:rFonts w:ascii="Consolas" w:eastAsia="Times New Roman" w:hAnsi="Consolas" w:cs="Times New Roman"/>
                <w:color w:val="CCCCCC"/>
                <w:sz w:val="21"/>
                <w:szCs w:val="21"/>
                <w:lang w:val="en-IN" w:eastAsia="en-IN"/>
              </w:rPr>
              <w:t>);</w:t>
            </w:r>
          </w:p>
          <w:p w14:paraId="34B11B0A"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p>
          <w:p w14:paraId="09672601"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C586C0"/>
                <w:sz w:val="21"/>
                <w:szCs w:val="21"/>
                <w:lang w:val="en-IN" w:eastAsia="en-IN"/>
              </w:rPr>
              <w:t>return</w:t>
            </w:r>
            <w:r w:rsidRPr="004A5741">
              <w:rPr>
                <w:rFonts w:ascii="Consolas" w:eastAsia="Times New Roman" w:hAnsi="Consolas" w:cs="Times New Roman"/>
                <w:color w:val="CCCCCC"/>
                <w:sz w:val="21"/>
                <w:szCs w:val="21"/>
                <w:lang w:val="en-IN" w:eastAsia="en-IN"/>
              </w:rPr>
              <w:t xml:space="preserve"> </w:t>
            </w:r>
            <w:r w:rsidRPr="004A5741">
              <w:rPr>
                <w:rFonts w:ascii="Consolas" w:eastAsia="Times New Roman" w:hAnsi="Consolas" w:cs="Times New Roman"/>
                <w:color w:val="B5CEA8"/>
                <w:sz w:val="21"/>
                <w:szCs w:val="21"/>
                <w:lang w:val="en-IN" w:eastAsia="en-IN"/>
              </w:rPr>
              <w:t>0</w:t>
            </w:r>
            <w:r w:rsidRPr="004A5741">
              <w:rPr>
                <w:rFonts w:ascii="Consolas" w:eastAsia="Times New Roman" w:hAnsi="Consolas" w:cs="Times New Roman"/>
                <w:color w:val="CCCCCC"/>
                <w:sz w:val="21"/>
                <w:szCs w:val="21"/>
                <w:lang w:val="en-IN" w:eastAsia="en-IN"/>
              </w:rPr>
              <w:t>;</w:t>
            </w:r>
          </w:p>
          <w:p w14:paraId="55299FE5"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r w:rsidRPr="004A5741">
              <w:rPr>
                <w:rFonts w:ascii="Consolas" w:eastAsia="Times New Roman" w:hAnsi="Consolas" w:cs="Times New Roman"/>
                <w:color w:val="CCCCCC"/>
                <w:sz w:val="21"/>
                <w:szCs w:val="21"/>
                <w:lang w:val="en-IN" w:eastAsia="en-IN"/>
              </w:rPr>
              <w:t>}</w:t>
            </w:r>
          </w:p>
          <w:p w14:paraId="38E8027D" w14:textId="77777777" w:rsidR="004A5741" w:rsidRPr="004A5741" w:rsidRDefault="004A5741" w:rsidP="004A5741">
            <w:pPr>
              <w:shd w:val="clear" w:color="auto" w:fill="1F1F1F"/>
              <w:spacing w:line="285" w:lineRule="atLeast"/>
              <w:rPr>
                <w:rFonts w:ascii="Consolas" w:eastAsia="Times New Roman" w:hAnsi="Consolas" w:cs="Times New Roman"/>
                <w:color w:val="CCCCCC"/>
                <w:sz w:val="21"/>
                <w:szCs w:val="21"/>
                <w:lang w:val="en-IN" w:eastAsia="en-IN"/>
              </w:rPr>
            </w:pPr>
          </w:p>
          <w:p w14:paraId="08F4A5EF" w14:textId="77777777" w:rsidR="008F6645" w:rsidRDefault="008F6645" w:rsidP="008F6645">
            <w:pPr>
              <w:spacing w:after="150"/>
              <w:rPr>
                <w:rFonts w:ascii="Times New Roman" w:eastAsia="Times New Roman" w:hAnsi="Times New Roman" w:cs="Times New Roman"/>
                <w:b/>
                <w:bCs/>
                <w:color w:val="000000"/>
                <w:sz w:val="24"/>
                <w:szCs w:val="24"/>
                <w:lang w:val="en-IN" w:eastAsia="en-IN"/>
              </w:rPr>
            </w:pPr>
          </w:p>
          <w:p w14:paraId="2C8E7C45" w14:textId="0E08A0DD" w:rsidR="008F6645" w:rsidRDefault="004A5741" w:rsidP="004A5741">
            <w:pPr>
              <w:spacing w:after="150"/>
              <w:jc w:val="center"/>
              <w:rPr>
                <w:rFonts w:ascii="Times New Roman" w:eastAsia="Times New Roman" w:hAnsi="Times New Roman" w:cs="Times New Roman"/>
                <w:b/>
                <w:bCs/>
                <w:color w:val="000000"/>
                <w:sz w:val="24"/>
                <w:szCs w:val="24"/>
                <w:lang w:val="en-IN" w:eastAsia="en-IN"/>
              </w:rPr>
            </w:pPr>
            <w:r>
              <w:rPr>
                <w:b/>
                <w:bCs/>
                <w:noProof/>
                <w:color w:val="000000"/>
              </w:rPr>
              <w:drawing>
                <wp:inline distT="0" distB="0" distL="0" distR="0" wp14:anchorId="7C0FF115" wp14:editId="5AC7B2E1">
                  <wp:extent cx="6016222" cy="4282440"/>
                  <wp:effectExtent l="0" t="0" r="3810" b="3810"/>
                  <wp:docPr id="2009047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2444" cy="4286869"/>
                          </a:xfrm>
                          <a:prstGeom prst="rect">
                            <a:avLst/>
                          </a:prstGeom>
                          <a:noFill/>
                          <a:ln>
                            <a:noFill/>
                          </a:ln>
                        </pic:spPr>
                      </pic:pic>
                    </a:graphicData>
                  </a:graphic>
                </wp:inline>
              </w:drawing>
            </w:r>
          </w:p>
          <w:p w14:paraId="638333D3" w14:textId="77777777" w:rsidR="00FD6411" w:rsidRDefault="00FD6411" w:rsidP="004A5741">
            <w:pPr>
              <w:spacing w:line="260" w:lineRule="exact"/>
              <w:ind w:right="477"/>
              <w:rPr>
                <w:rFonts w:ascii="Times New Roman" w:hAnsi="Times New Roman" w:cs="Times New Roman"/>
                <w:sz w:val="20"/>
                <w:szCs w:val="20"/>
              </w:rPr>
            </w:pPr>
          </w:p>
          <w:p w14:paraId="246A40C7" w14:textId="77777777" w:rsidR="004A5741" w:rsidRDefault="004A5741" w:rsidP="004A5741">
            <w:pPr>
              <w:spacing w:line="260" w:lineRule="exact"/>
              <w:ind w:right="477"/>
              <w:rPr>
                <w:rFonts w:ascii="Times New Roman" w:hAnsi="Times New Roman" w:cs="Times New Roman"/>
                <w:sz w:val="20"/>
                <w:szCs w:val="20"/>
              </w:rPr>
            </w:pPr>
          </w:p>
          <w:p w14:paraId="145FAD36" w14:textId="77777777" w:rsidR="004A5741" w:rsidRDefault="004A5741" w:rsidP="004A5741">
            <w:pPr>
              <w:spacing w:line="260" w:lineRule="exact"/>
              <w:ind w:right="477"/>
              <w:rPr>
                <w:rFonts w:ascii="Times New Roman" w:hAnsi="Times New Roman" w:cs="Times New Roman"/>
                <w:sz w:val="20"/>
                <w:szCs w:val="20"/>
              </w:rPr>
            </w:pPr>
          </w:p>
          <w:p w14:paraId="3FAE7AD4" w14:textId="77777777" w:rsidR="004A5741" w:rsidRDefault="004A5741" w:rsidP="004A5741">
            <w:pPr>
              <w:spacing w:line="260" w:lineRule="exact"/>
              <w:ind w:right="477"/>
              <w:rPr>
                <w:rFonts w:ascii="Times New Roman" w:hAnsi="Times New Roman" w:cs="Times New Roman"/>
                <w:sz w:val="20"/>
                <w:szCs w:val="20"/>
              </w:rPr>
            </w:pPr>
          </w:p>
          <w:p w14:paraId="6CB957D4" w14:textId="77777777" w:rsidR="004A5741" w:rsidRDefault="004A5741" w:rsidP="004A5741">
            <w:pPr>
              <w:spacing w:line="260" w:lineRule="exact"/>
              <w:ind w:right="477"/>
              <w:rPr>
                <w:rFonts w:ascii="Times New Roman" w:hAnsi="Times New Roman" w:cs="Times New Roman"/>
                <w:sz w:val="20"/>
                <w:szCs w:val="20"/>
              </w:rPr>
            </w:pPr>
          </w:p>
          <w:p w14:paraId="37D35EA5" w14:textId="77777777" w:rsidR="004A5741" w:rsidRDefault="004A5741" w:rsidP="004A5741">
            <w:pPr>
              <w:spacing w:line="260" w:lineRule="exact"/>
              <w:ind w:right="477"/>
              <w:rPr>
                <w:rFonts w:ascii="Times New Roman" w:hAnsi="Times New Roman" w:cs="Times New Roman"/>
                <w:sz w:val="20"/>
                <w:szCs w:val="20"/>
              </w:rPr>
            </w:pPr>
          </w:p>
          <w:p w14:paraId="0ED8A103" w14:textId="77777777" w:rsidR="004A5741" w:rsidRDefault="004A5741" w:rsidP="004A5741">
            <w:pPr>
              <w:spacing w:line="260" w:lineRule="exact"/>
              <w:ind w:right="477"/>
              <w:rPr>
                <w:rFonts w:ascii="Times New Roman" w:hAnsi="Times New Roman" w:cs="Times New Roman"/>
                <w:sz w:val="20"/>
                <w:szCs w:val="20"/>
              </w:rPr>
            </w:pPr>
          </w:p>
          <w:p w14:paraId="1AB709DF" w14:textId="77777777" w:rsidR="004A5741" w:rsidRDefault="004A5741" w:rsidP="004A5741">
            <w:pPr>
              <w:spacing w:line="260" w:lineRule="exact"/>
              <w:ind w:right="477"/>
              <w:rPr>
                <w:rFonts w:ascii="Times New Roman" w:hAnsi="Times New Roman" w:cs="Times New Roman"/>
                <w:sz w:val="20"/>
                <w:szCs w:val="20"/>
              </w:rPr>
            </w:pPr>
          </w:p>
          <w:p w14:paraId="2A6F6D61" w14:textId="77777777" w:rsidR="004A5741" w:rsidRDefault="004A5741" w:rsidP="004A5741">
            <w:pPr>
              <w:spacing w:line="260" w:lineRule="exact"/>
              <w:ind w:right="477"/>
              <w:rPr>
                <w:rFonts w:ascii="Times New Roman" w:hAnsi="Times New Roman" w:cs="Times New Roman"/>
                <w:sz w:val="20"/>
                <w:szCs w:val="20"/>
              </w:rPr>
            </w:pPr>
          </w:p>
          <w:p w14:paraId="6A153AAE" w14:textId="782A6AA7" w:rsidR="004A5741" w:rsidRDefault="004A5741" w:rsidP="004A5741">
            <w:pPr>
              <w:spacing w:line="260" w:lineRule="exact"/>
              <w:ind w:right="477"/>
              <w:rPr>
                <w:rFonts w:ascii="Times New Roman" w:hAnsi="Times New Roman" w:cs="Times New Roman"/>
                <w:sz w:val="20"/>
                <w:szCs w:val="20"/>
              </w:rPr>
            </w:pPr>
          </w:p>
          <w:p w14:paraId="0BEE79A5" w14:textId="77777777" w:rsidR="004A5741" w:rsidRDefault="004A5741" w:rsidP="004A5741">
            <w:pPr>
              <w:spacing w:line="260" w:lineRule="exact"/>
              <w:ind w:right="477"/>
              <w:jc w:val="center"/>
              <w:rPr>
                <w:rFonts w:ascii="Times New Roman" w:hAnsi="Times New Roman" w:cs="Times New Roman"/>
                <w:sz w:val="20"/>
                <w:szCs w:val="20"/>
              </w:rPr>
            </w:pPr>
          </w:p>
          <w:p w14:paraId="3BEB23BB" w14:textId="77777777" w:rsidR="004A5741" w:rsidRDefault="004A5741" w:rsidP="004A5741">
            <w:pPr>
              <w:spacing w:line="260" w:lineRule="exact"/>
              <w:ind w:right="477"/>
              <w:rPr>
                <w:rFonts w:ascii="Times New Roman" w:hAnsi="Times New Roman" w:cs="Times New Roman"/>
                <w:sz w:val="20"/>
                <w:szCs w:val="20"/>
              </w:rPr>
            </w:pPr>
          </w:p>
          <w:p w14:paraId="4BB57A0D" w14:textId="77777777" w:rsidR="004A5741" w:rsidRDefault="004A5741" w:rsidP="004A5741">
            <w:pPr>
              <w:spacing w:line="260" w:lineRule="exact"/>
              <w:ind w:right="477"/>
              <w:rPr>
                <w:rFonts w:ascii="Times New Roman" w:hAnsi="Times New Roman" w:cs="Times New Roman"/>
                <w:sz w:val="20"/>
                <w:szCs w:val="20"/>
              </w:rPr>
            </w:pPr>
          </w:p>
          <w:p w14:paraId="129E9FE7" w14:textId="77777777" w:rsidR="004A5741" w:rsidRDefault="004A5741" w:rsidP="004A5741">
            <w:pPr>
              <w:spacing w:line="260" w:lineRule="exact"/>
              <w:ind w:right="477"/>
              <w:rPr>
                <w:rFonts w:ascii="Times New Roman" w:hAnsi="Times New Roman" w:cs="Times New Roman"/>
                <w:sz w:val="20"/>
                <w:szCs w:val="20"/>
              </w:rPr>
            </w:pPr>
          </w:p>
          <w:p w14:paraId="5F4E152F" w14:textId="77777777" w:rsidR="004A5741" w:rsidRDefault="004A5741" w:rsidP="004A5741">
            <w:pPr>
              <w:spacing w:line="260" w:lineRule="exact"/>
              <w:ind w:right="477"/>
              <w:rPr>
                <w:rFonts w:ascii="Times New Roman" w:hAnsi="Times New Roman" w:cs="Times New Roman"/>
                <w:sz w:val="20"/>
                <w:szCs w:val="20"/>
              </w:rPr>
            </w:pPr>
          </w:p>
          <w:p w14:paraId="0E7DC0BB" w14:textId="77777777" w:rsidR="004A5741" w:rsidRDefault="004A5741" w:rsidP="004A5741">
            <w:pPr>
              <w:spacing w:line="260" w:lineRule="exact"/>
              <w:ind w:right="477"/>
              <w:rPr>
                <w:rFonts w:ascii="Times New Roman" w:hAnsi="Times New Roman" w:cs="Times New Roman"/>
                <w:sz w:val="20"/>
                <w:szCs w:val="20"/>
              </w:rPr>
            </w:pPr>
          </w:p>
          <w:p w14:paraId="79EB190F" w14:textId="77777777" w:rsidR="004A5741" w:rsidRDefault="004A5741" w:rsidP="004A5741">
            <w:pPr>
              <w:spacing w:line="260" w:lineRule="exact"/>
              <w:ind w:right="477"/>
              <w:rPr>
                <w:rFonts w:ascii="Times New Roman" w:hAnsi="Times New Roman" w:cs="Times New Roman"/>
                <w:sz w:val="20"/>
                <w:szCs w:val="20"/>
              </w:rPr>
            </w:pPr>
          </w:p>
          <w:p w14:paraId="2201BFDA" w14:textId="77777777" w:rsidR="004A5741" w:rsidRDefault="004A5741" w:rsidP="004A5741">
            <w:pPr>
              <w:spacing w:line="260" w:lineRule="exact"/>
              <w:ind w:right="477"/>
              <w:rPr>
                <w:rFonts w:ascii="Times New Roman" w:hAnsi="Times New Roman" w:cs="Times New Roman"/>
                <w:sz w:val="20"/>
                <w:szCs w:val="20"/>
              </w:rPr>
            </w:pPr>
          </w:p>
          <w:p w14:paraId="386FED32" w14:textId="77777777" w:rsidR="004A5741" w:rsidRDefault="004A5741" w:rsidP="004A5741">
            <w:pPr>
              <w:spacing w:line="260" w:lineRule="exact"/>
              <w:ind w:right="477"/>
              <w:rPr>
                <w:rFonts w:ascii="Times New Roman" w:hAnsi="Times New Roman" w:cs="Times New Roman"/>
                <w:sz w:val="20"/>
                <w:szCs w:val="20"/>
              </w:rPr>
            </w:pPr>
          </w:p>
          <w:p w14:paraId="3A2D329D" w14:textId="040BFD3A" w:rsidR="004A5741" w:rsidRDefault="004A5741" w:rsidP="004A5741">
            <w:pPr>
              <w:spacing w:line="260" w:lineRule="exact"/>
              <w:ind w:right="477"/>
              <w:rPr>
                <w:rFonts w:ascii="Times New Roman" w:hAnsi="Times New Roman" w:cs="Times New Roman"/>
                <w:sz w:val="20"/>
                <w:szCs w:val="20"/>
              </w:rPr>
            </w:pPr>
          </w:p>
          <w:p w14:paraId="38955354" w14:textId="77777777" w:rsidR="004A5741" w:rsidRDefault="004A5741" w:rsidP="004A5741">
            <w:pPr>
              <w:spacing w:line="260" w:lineRule="exact"/>
              <w:ind w:right="477"/>
              <w:rPr>
                <w:rFonts w:ascii="Times New Roman" w:hAnsi="Times New Roman" w:cs="Times New Roman"/>
                <w:sz w:val="20"/>
                <w:szCs w:val="20"/>
              </w:rPr>
            </w:pPr>
          </w:p>
          <w:p w14:paraId="540FBDA0" w14:textId="77777777" w:rsidR="004A5741" w:rsidRDefault="004A5741" w:rsidP="004A5741">
            <w:pPr>
              <w:spacing w:line="260" w:lineRule="exact"/>
              <w:ind w:right="477"/>
              <w:rPr>
                <w:rFonts w:ascii="Times New Roman" w:hAnsi="Times New Roman" w:cs="Times New Roman"/>
                <w:sz w:val="20"/>
                <w:szCs w:val="20"/>
              </w:rPr>
            </w:pPr>
          </w:p>
          <w:p w14:paraId="107E24C5" w14:textId="77777777" w:rsidR="004A5741" w:rsidRDefault="004A5741" w:rsidP="004A5741">
            <w:pPr>
              <w:spacing w:line="260" w:lineRule="exact"/>
              <w:ind w:right="477"/>
              <w:rPr>
                <w:rFonts w:ascii="Times New Roman" w:hAnsi="Times New Roman" w:cs="Times New Roman"/>
                <w:sz w:val="20"/>
                <w:szCs w:val="20"/>
              </w:rPr>
            </w:pPr>
          </w:p>
          <w:p w14:paraId="2C377F27" w14:textId="77777777" w:rsidR="004A5741" w:rsidRDefault="004A5741" w:rsidP="004A5741">
            <w:pPr>
              <w:spacing w:line="260" w:lineRule="exact"/>
              <w:ind w:right="477"/>
              <w:rPr>
                <w:rFonts w:ascii="Times New Roman" w:hAnsi="Times New Roman" w:cs="Times New Roman"/>
                <w:sz w:val="20"/>
                <w:szCs w:val="20"/>
              </w:rPr>
            </w:pPr>
          </w:p>
          <w:p w14:paraId="28B63E1B" w14:textId="77777777" w:rsidR="004A5741" w:rsidRDefault="004A5741" w:rsidP="004A5741">
            <w:pPr>
              <w:spacing w:line="260" w:lineRule="exact"/>
              <w:ind w:right="477"/>
              <w:rPr>
                <w:rFonts w:ascii="Times New Roman" w:hAnsi="Times New Roman" w:cs="Times New Roman"/>
                <w:sz w:val="20"/>
                <w:szCs w:val="20"/>
              </w:rPr>
            </w:pPr>
          </w:p>
          <w:p w14:paraId="36A516AB" w14:textId="7B4CA71D" w:rsidR="004A5741" w:rsidRDefault="004A5741" w:rsidP="004A5741">
            <w:pPr>
              <w:spacing w:line="260" w:lineRule="exact"/>
              <w:ind w:right="477"/>
              <w:rPr>
                <w:rFonts w:ascii="Times New Roman" w:hAnsi="Times New Roman" w:cs="Times New Roman"/>
                <w:sz w:val="20"/>
                <w:szCs w:val="20"/>
              </w:rPr>
            </w:pPr>
          </w:p>
          <w:p w14:paraId="5F5FFCA9" w14:textId="25D3E989" w:rsidR="004A5741" w:rsidRDefault="004A5741" w:rsidP="004A5741">
            <w:pPr>
              <w:spacing w:line="260" w:lineRule="exact"/>
              <w:ind w:right="477"/>
              <w:rPr>
                <w:rFonts w:ascii="Times New Roman" w:hAnsi="Times New Roman" w:cs="Times New Roman"/>
                <w:sz w:val="20"/>
                <w:szCs w:val="20"/>
              </w:rPr>
            </w:pPr>
          </w:p>
          <w:p w14:paraId="68B165F2" w14:textId="105BB9BB" w:rsidR="004A5741" w:rsidRDefault="004A5741" w:rsidP="004A5741">
            <w:pPr>
              <w:spacing w:line="260" w:lineRule="exact"/>
              <w:ind w:right="477"/>
              <w:rPr>
                <w:rFonts w:ascii="Times New Roman" w:hAnsi="Times New Roman" w:cs="Times New Roman"/>
                <w:sz w:val="20"/>
                <w:szCs w:val="20"/>
              </w:rPr>
            </w:pPr>
          </w:p>
          <w:p w14:paraId="4FD1B517" w14:textId="7DF6C356" w:rsidR="004A5741" w:rsidRDefault="004A5741" w:rsidP="004A5741">
            <w:pPr>
              <w:spacing w:line="260" w:lineRule="exact"/>
              <w:ind w:right="477"/>
              <w:rPr>
                <w:rFonts w:ascii="Times New Roman" w:hAnsi="Times New Roman" w:cs="Times New Roman"/>
                <w:sz w:val="20"/>
                <w:szCs w:val="20"/>
              </w:rPr>
            </w:pPr>
          </w:p>
          <w:p w14:paraId="6331589D" w14:textId="77777777" w:rsidR="004A5741" w:rsidRDefault="004A5741" w:rsidP="004A5741">
            <w:pPr>
              <w:spacing w:line="260" w:lineRule="exact"/>
              <w:ind w:right="477"/>
              <w:rPr>
                <w:rFonts w:ascii="Times New Roman" w:hAnsi="Times New Roman" w:cs="Times New Roman"/>
                <w:sz w:val="20"/>
                <w:szCs w:val="20"/>
              </w:rPr>
            </w:pPr>
          </w:p>
          <w:p w14:paraId="55E554D7" w14:textId="28A0A559" w:rsidR="004A5741" w:rsidRDefault="004A5741" w:rsidP="004A5741">
            <w:pPr>
              <w:spacing w:line="260" w:lineRule="exact"/>
              <w:ind w:right="477"/>
              <w:jc w:val="center"/>
              <w:rPr>
                <w:rFonts w:ascii="Times New Roman" w:hAnsi="Times New Roman" w:cs="Times New Roman"/>
                <w:sz w:val="20"/>
                <w:szCs w:val="20"/>
              </w:rPr>
            </w:pPr>
          </w:p>
          <w:p w14:paraId="1637C174" w14:textId="77777777" w:rsidR="004A5741" w:rsidRDefault="004A5741" w:rsidP="004A5741">
            <w:pPr>
              <w:spacing w:line="260" w:lineRule="exact"/>
              <w:ind w:right="477"/>
              <w:rPr>
                <w:rFonts w:ascii="Times New Roman" w:hAnsi="Times New Roman" w:cs="Times New Roman"/>
                <w:sz w:val="20"/>
                <w:szCs w:val="20"/>
              </w:rPr>
            </w:pPr>
          </w:p>
          <w:p w14:paraId="0684E84C" w14:textId="4BA8CD47" w:rsidR="004A5741" w:rsidRDefault="004A5741" w:rsidP="004A5741">
            <w:pPr>
              <w:spacing w:line="260" w:lineRule="exact"/>
              <w:ind w:right="477"/>
              <w:rPr>
                <w:rFonts w:ascii="Times New Roman" w:hAnsi="Times New Roman" w:cs="Times New Roman"/>
                <w:sz w:val="20"/>
                <w:szCs w:val="20"/>
              </w:rPr>
            </w:pPr>
          </w:p>
          <w:p w14:paraId="5DD689E7" w14:textId="77777777" w:rsidR="004A5741" w:rsidRDefault="004A5741" w:rsidP="004A5741">
            <w:pPr>
              <w:spacing w:line="260" w:lineRule="exact"/>
              <w:ind w:right="477"/>
              <w:rPr>
                <w:rFonts w:ascii="Times New Roman" w:hAnsi="Times New Roman" w:cs="Times New Roman"/>
                <w:sz w:val="20"/>
                <w:szCs w:val="20"/>
              </w:rPr>
            </w:pPr>
          </w:p>
          <w:p w14:paraId="4F216AB7" w14:textId="28B5B3F8" w:rsidR="004A5741" w:rsidRDefault="004A5741" w:rsidP="004A5741">
            <w:pPr>
              <w:spacing w:line="260" w:lineRule="exact"/>
              <w:ind w:right="477"/>
              <w:jc w:val="center"/>
              <w:rPr>
                <w:rFonts w:ascii="Times New Roman" w:hAnsi="Times New Roman" w:cs="Times New Roman"/>
                <w:sz w:val="20"/>
                <w:szCs w:val="20"/>
              </w:rPr>
            </w:pPr>
          </w:p>
          <w:p w14:paraId="585A23E7" w14:textId="77777777" w:rsidR="004A5741" w:rsidRDefault="004A5741" w:rsidP="004A5741">
            <w:pPr>
              <w:spacing w:line="260" w:lineRule="exact"/>
              <w:ind w:right="477"/>
              <w:rPr>
                <w:rFonts w:ascii="Times New Roman" w:hAnsi="Times New Roman" w:cs="Times New Roman"/>
                <w:sz w:val="20"/>
                <w:szCs w:val="20"/>
              </w:rPr>
            </w:pPr>
          </w:p>
          <w:p w14:paraId="1326A6AE" w14:textId="77777777" w:rsidR="004A5741" w:rsidRDefault="004A5741" w:rsidP="004A5741">
            <w:pPr>
              <w:spacing w:line="260" w:lineRule="exact"/>
              <w:ind w:right="477"/>
              <w:rPr>
                <w:rFonts w:ascii="Times New Roman" w:hAnsi="Times New Roman" w:cs="Times New Roman"/>
                <w:sz w:val="20"/>
                <w:szCs w:val="20"/>
              </w:rPr>
            </w:pPr>
          </w:p>
          <w:p w14:paraId="26E06618" w14:textId="77777777" w:rsidR="004A5741" w:rsidRDefault="004A5741" w:rsidP="004A5741">
            <w:pPr>
              <w:spacing w:line="260" w:lineRule="exact"/>
              <w:ind w:right="477"/>
              <w:rPr>
                <w:rFonts w:ascii="Times New Roman" w:hAnsi="Times New Roman" w:cs="Times New Roman"/>
                <w:sz w:val="20"/>
                <w:szCs w:val="20"/>
              </w:rPr>
            </w:pPr>
          </w:p>
          <w:p w14:paraId="2755BB5F" w14:textId="77777777" w:rsidR="004A5741" w:rsidRDefault="004A5741" w:rsidP="004A5741">
            <w:pPr>
              <w:spacing w:line="260" w:lineRule="exact"/>
              <w:ind w:right="477"/>
              <w:rPr>
                <w:rFonts w:ascii="Times New Roman" w:hAnsi="Times New Roman" w:cs="Times New Roman"/>
                <w:sz w:val="20"/>
                <w:szCs w:val="20"/>
              </w:rPr>
            </w:pPr>
          </w:p>
          <w:p w14:paraId="2960B8B7" w14:textId="77777777" w:rsidR="004A5741" w:rsidRDefault="004A5741" w:rsidP="004A5741">
            <w:pPr>
              <w:spacing w:line="260" w:lineRule="exact"/>
              <w:ind w:right="477"/>
              <w:rPr>
                <w:rFonts w:ascii="Times New Roman" w:hAnsi="Times New Roman" w:cs="Times New Roman"/>
                <w:sz w:val="20"/>
                <w:szCs w:val="20"/>
              </w:rPr>
            </w:pPr>
          </w:p>
          <w:p w14:paraId="20263E9E" w14:textId="77777777" w:rsidR="004A5741" w:rsidRDefault="004A5741" w:rsidP="004A5741">
            <w:pPr>
              <w:spacing w:line="260" w:lineRule="exact"/>
              <w:ind w:right="477"/>
              <w:rPr>
                <w:rFonts w:ascii="Times New Roman" w:hAnsi="Times New Roman" w:cs="Times New Roman"/>
                <w:sz w:val="20"/>
                <w:szCs w:val="20"/>
              </w:rPr>
            </w:pPr>
          </w:p>
          <w:p w14:paraId="1D09C7AA" w14:textId="77777777" w:rsidR="004A5741" w:rsidRDefault="004A5741" w:rsidP="004A5741">
            <w:pPr>
              <w:spacing w:line="260" w:lineRule="exact"/>
              <w:ind w:right="477"/>
              <w:rPr>
                <w:rFonts w:ascii="Times New Roman" w:hAnsi="Times New Roman" w:cs="Times New Roman"/>
                <w:sz w:val="20"/>
                <w:szCs w:val="20"/>
              </w:rPr>
            </w:pPr>
          </w:p>
          <w:p w14:paraId="23C6BE9B" w14:textId="77777777" w:rsidR="004A5741" w:rsidRDefault="004A5741" w:rsidP="004A5741">
            <w:pPr>
              <w:spacing w:line="260" w:lineRule="exact"/>
              <w:ind w:right="477"/>
              <w:rPr>
                <w:rFonts w:ascii="Times New Roman" w:hAnsi="Times New Roman" w:cs="Times New Roman"/>
                <w:sz w:val="20"/>
                <w:szCs w:val="20"/>
              </w:rPr>
            </w:pPr>
          </w:p>
          <w:p w14:paraId="5FF674D8" w14:textId="77777777" w:rsidR="004A5741" w:rsidRDefault="004A5741" w:rsidP="004A5741">
            <w:pPr>
              <w:spacing w:line="260" w:lineRule="exact"/>
              <w:ind w:right="477"/>
              <w:rPr>
                <w:rFonts w:ascii="Times New Roman" w:hAnsi="Times New Roman" w:cs="Times New Roman"/>
                <w:sz w:val="20"/>
                <w:szCs w:val="20"/>
              </w:rPr>
            </w:pPr>
          </w:p>
          <w:p w14:paraId="0C92EAFE" w14:textId="6A83139C" w:rsidR="004A5741" w:rsidRDefault="004A5741" w:rsidP="004A5741">
            <w:pPr>
              <w:spacing w:line="260" w:lineRule="exact"/>
              <w:ind w:right="477"/>
              <w:rPr>
                <w:rFonts w:ascii="Times New Roman" w:hAnsi="Times New Roman" w:cs="Times New Roman"/>
                <w:sz w:val="20"/>
                <w:szCs w:val="20"/>
              </w:rPr>
            </w:pPr>
          </w:p>
          <w:p w14:paraId="6F6F0207" w14:textId="77777777" w:rsidR="004A5741" w:rsidRDefault="004A5741" w:rsidP="004A5741">
            <w:pPr>
              <w:spacing w:line="260" w:lineRule="exact"/>
              <w:ind w:right="477"/>
              <w:rPr>
                <w:rFonts w:ascii="Times New Roman" w:hAnsi="Times New Roman" w:cs="Times New Roman"/>
                <w:sz w:val="20"/>
                <w:szCs w:val="20"/>
              </w:rPr>
            </w:pPr>
          </w:p>
          <w:p w14:paraId="716A1046" w14:textId="77777777" w:rsidR="004A5741" w:rsidRDefault="004A5741" w:rsidP="004A5741">
            <w:pPr>
              <w:spacing w:line="260" w:lineRule="exact"/>
              <w:ind w:right="477"/>
              <w:rPr>
                <w:rFonts w:ascii="Times New Roman" w:hAnsi="Times New Roman" w:cs="Times New Roman"/>
                <w:sz w:val="20"/>
                <w:szCs w:val="20"/>
              </w:rPr>
            </w:pPr>
          </w:p>
          <w:p w14:paraId="3943B252" w14:textId="77777777" w:rsidR="004A5741" w:rsidRDefault="004A5741" w:rsidP="004A5741">
            <w:pPr>
              <w:spacing w:line="260" w:lineRule="exact"/>
              <w:ind w:right="477"/>
              <w:rPr>
                <w:rFonts w:ascii="Times New Roman" w:hAnsi="Times New Roman" w:cs="Times New Roman"/>
                <w:sz w:val="20"/>
                <w:szCs w:val="20"/>
              </w:rPr>
            </w:pPr>
          </w:p>
          <w:p w14:paraId="6C659288" w14:textId="77777777" w:rsidR="004A5741" w:rsidRDefault="004A5741" w:rsidP="004A5741">
            <w:pPr>
              <w:spacing w:line="260" w:lineRule="exact"/>
              <w:ind w:right="477"/>
              <w:rPr>
                <w:rFonts w:ascii="Times New Roman" w:hAnsi="Times New Roman" w:cs="Times New Roman"/>
                <w:sz w:val="20"/>
                <w:szCs w:val="20"/>
              </w:rPr>
            </w:pPr>
          </w:p>
          <w:p w14:paraId="6C1B0C21" w14:textId="03608381" w:rsidR="004A5741" w:rsidRDefault="004A5741" w:rsidP="004A5741">
            <w:pPr>
              <w:spacing w:line="260" w:lineRule="exact"/>
              <w:ind w:right="477"/>
              <w:jc w:val="center"/>
              <w:rPr>
                <w:rFonts w:ascii="Times New Roman" w:hAnsi="Times New Roman" w:cs="Times New Roman"/>
                <w:sz w:val="20"/>
                <w:szCs w:val="20"/>
              </w:rPr>
            </w:pPr>
            <w:r w:rsidRPr="004A5741">
              <w:rPr>
                <w:rFonts w:ascii="Times New Roman" w:hAnsi="Times New Roman" w:cs="Times New Roman"/>
                <w:sz w:val="20"/>
                <w:szCs w:val="20"/>
                <w:lang w:val="en-IN"/>
              </w:rPr>
              <w:drawing>
                <wp:inline distT="0" distB="0" distL="0" distR="0" wp14:anchorId="28A18AF6" wp14:editId="780B1160">
                  <wp:extent cx="5674413" cy="6433457"/>
                  <wp:effectExtent l="0" t="0" r="2540" b="5715"/>
                  <wp:docPr id="4965905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b="22477"/>
                          <a:stretch/>
                        </pic:blipFill>
                        <pic:spPr bwMode="auto">
                          <a:xfrm>
                            <a:off x="0" y="0"/>
                            <a:ext cx="5674413" cy="6433457"/>
                          </a:xfrm>
                          <a:prstGeom prst="rect">
                            <a:avLst/>
                          </a:prstGeom>
                          <a:noFill/>
                          <a:ln>
                            <a:noFill/>
                          </a:ln>
                          <a:extLst>
                            <a:ext uri="{53640926-AAD7-44D8-BBD7-CCE9431645EC}">
                              <a14:shadowObscured xmlns:a14="http://schemas.microsoft.com/office/drawing/2010/main"/>
                            </a:ext>
                          </a:extLst>
                        </pic:spPr>
                      </pic:pic>
                    </a:graphicData>
                  </a:graphic>
                </wp:inline>
              </w:drawing>
            </w:r>
          </w:p>
          <w:p w14:paraId="6744637B" w14:textId="77777777" w:rsidR="004A5741" w:rsidRDefault="004A5741" w:rsidP="004A5741">
            <w:pPr>
              <w:spacing w:line="260" w:lineRule="exact"/>
              <w:ind w:right="477"/>
              <w:rPr>
                <w:rFonts w:ascii="Times New Roman" w:hAnsi="Times New Roman" w:cs="Times New Roman"/>
                <w:sz w:val="20"/>
                <w:szCs w:val="20"/>
              </w:rPr>
            </w:pPr>
          </w:p>
          <w:p w14:paraId="0ACB5446" w14:textId="77777777" w:rsidR="004A5741" w:rsidRDefault="004A5741" w:rsidP="004A5741">
            <w:pPr>
              <w:spacing w:line="260" w:lineRule="exact"/>
              <w:ind w:right="477"/>
              <w:rPr>
                <w:rFonts w:ascii="Times New Roman" w:hAnsi="Times New Roman" w:cs="Times New Roman"/>
                <w:sz w:val="20"/>
                <w:szCs w:val="20"/>
              </w:rPr>
            </w:pPr>
          </w:p>
          <w:p w14:paraId="3141C8B1" w14:textId="77777777" w:rsidR="004A5741" w:rsidRDefault="004A5741" w:rsidP="004A5741">
            <w:pPr>
              <w:spacing w:line="260" w:lineRule="exact"/>
              <w:ind w:right="477"/>
              <w:rPr>
                <w:rFonts w:ascii="Times New Roman" w:hAnsi="Times New Roman" w:cs="Times New Roman"/>
                <w:sz w:val="20"/>
                <w:szCs w:val="20"/>
                <w:lang w:val="en-IN"/>
              </w:rPr>
            </w:pPr>
          </w:p>
          <w:p w14:paraId="29253A45" w14:textId="09B702A1" w:rsidR="004A5741" w:rsidRDefault="004A5741" w:rsidP="004A5741">
            <w:pPr>
              <w:spacing w:line="260" w:lineRule="exact"/>
              <w:ind w:right="477"/>
              <w:rPr>
                <w:rFonts w:ascii="Times New Roman" w:hAnsi="Times New Roman" w:cs="Times New Roman"/>
                <w:sz w:val="20"/>
                <w:szCs w:val="20"/>
              </w:rPr>
            </w:pPr>
          </w:p>
          <w:p w14:paraId="195B9DC3" w14:textId="77777777" w:rsidR="004A5741" w:rsidRDefault="004A5741" w:rsidP="004A5741">
            <w:pPr>
              <w:spacing w:line="260" w:lineRule="exact"/>
              <w:ind w:right="477"/>
              <w:rPr>
                <w:rFonts w:ascii="Times New Roman" w:hAnsi="Times New Roman" w:cs="Times New Roman"/>
                <w:sz w:val="20"/>
                <w:szCs w:val="20"/>
              </w:rPr>
            </w:pPr>
          </w:p>
          <w:p w14:paraId="6183727A" w14:textId="77777777" w:rsidR="004A5741" w:rsidRDefault="004A5741" w:rsidP="004A5741">
            <w:pPr>
              <w:spacing w:line="260" w:lineRule="exact"/>
              <w:ind w:right="477"/>
              <w:rPr>
                <w:rFonts w:ascii="Times New Roman" w:hAnsi="Times New Roman" w:cs="Times New Roman"/>
                <w:sz w:val="20"/>
                <w:szCs w:val="20"/>
              </w:rPr>
            </w:pPr>
          </w:p>
          <w:p w14:paraId="3DB013DC" w14:textId="77777777" w:rsidR="004A5741" w:rsidRDefault="004A5741" w:rsidP="004A5741">
            <w:pPr>
              <w:spacing w:line="260" w:lineRule="exact"/>
              <w:ind w:right="477"/>
              <w:rPr>
                <w:rFonts w:ascii="Times New Roman" w:hAnsi="Times New Roman" w:cs="Times New Roman"/>
                <w:sz w:val="20"/>
                <w:szCs w:val="20"/>
              </w:rPr>
            </w:pPr>
          </w:p>
          <w:p w14:paraId="6276DE5F" w14:textId="77777777" w:rsidR="004A5741" w:rsidRDefault="004A5741" w:rsidP="004A5741">
            <w:pPr>
              <w:spacing w:line="260" w:lineRule="exact"/>
              <w:ind w:right="477"/>
              <w:rPr>
                <w:rFonts w:ascii="Times New Roman" w:hAnsi="Times New Roman" w:cs="Times New Roman"/>
                <w:sz w:val="20"/>
                <w:szCs w:val="20"/>
              </w:rPr>
            </w:pPr>
          </w:p>
          <w:p w14:paraId="53D53CA6" w14:textId="35739914" w:rsidR="004A5741" w:rsidRPr="004A5741" w:rsidRDefault="004A5741" w:rsidP="004A5741">
            <w:pPr>
              <w:spacing w:line="260" w:lineRule="exact"/>
              <w:ind w:right="477"/>
              <w:rPr>
                <w:rFonts w:ascii="Times New Roman" w:hAnsi="Times New Roman" w:cs="Times New Roman"/>
                <w:sz w:val="20"/>
                <w:szCs w:val="20"/>
                <w:lang w:val="en-IN"/>
              </w:rPr>
            </w:pPr>
          </w:p>
          <w:p w14:paraId="2F9A35E6" w14:textId="77777777" w:rsidR="004A5741" w:rsidRDefault="004A5741" w:rsidP="004A5741">
            <w:pPr>
              <w:spacing w:line="260" w:lineRule="exact"/>
              <w:ind w:right="477"/>
              <w:rPr>
                <w:rFonts w:ascii="Times New Roman" w:hAnsi="Times New Roman" w:cs="Times New Roman"/>
                <w:sz w:val="20"/>
                <w:szCs w:val="20"/>
              </w:rPr>
            </w:pPr>
          </w:p>
          <w:p w14:paraId="6AF2F079" w14:textId="77777777" w:rsidR="004A5741" w:rsidRDefault="004A5741" w:rsidP="004A5741">
            <w:pPr>
              <w:spacing w:line="260" w:lineRule="exact"/>
              <w:ind w:right="477"/>
              <w:rPr>
                <w:rFonts w:ascii="Times New Roman" w:hAnsi="Times New Roman" w:cs="Times New Roman"/>
                <w:sz w:val="20"/>
                <w:szCs w:val="20"/>
              </w:rPr>
            </w:pPr>
          </w:p>
          <w:p w14:paraId="787C5F4A" w14:textId="77777777" w:rsidR="004A5741" w:rsidRDefault="004A5741" w:rsidP="004A5741">
            <w:pPr>
              <w:spacing w:line="260" w:lineRule="exact"/>
              <w:ind w:right="477"/>
              <w:rPr>
                <w:rFonts w:ascii="Times New Roman" w:hAnsi="Times New Roman" w:cs="Times New Roman"/>
                <w:sz w:val="20"/>
                <w:szCs w:val="20"/>
              </w:rPr>
            </w:pPr>
          </w:p>
          <w:p w14:paraId="53FE2490" w14:textId="77777777" w:rsidR="004A5741" w:rsidRDefault="004A5741" w:rsidP="004A5741">
            <w:pPr>
              <w:spacing w:line="260" w:lineRule="exact"/>
              <w:ind w:right="477"/>
              <w:rPr>
                <w:rFonts w:ascii="Times New Roman" w:hAnsi="Times New Roman" w:cs="Times New Roman"/>
                <w:sz w:val="20"/>
                <w:szCs w:val="20"/>
              </w:rPr>
            </w:pPr>
          </w:p>
          <w:p w14:paraId="020F8375" w14:textId="77777777" w:rsidR="004A5741" w:rsidRDefault="004A5741" w:rsidP="004A5741">
            <w:pPr>
              <w:spacing w:line="260" w:lineRule="exact"/>
              <w:ind w:right="477"/>
              <w:rPr>
                <w:rFonts w:ascii="Times New Roman" w:hAnsi="Times New Roman" w:cs="Times New Roman"/>
                <w:sz w:val="20"/>
                <w:szCs w:val="20"/>
              </w:rPr>
            </w:pPr>
          </w:p>
          <w:p w14:paraId="3EE92EF9" w14:textId="77777777" w:rsidR="004A5741" w:rsidRDefault="004A5741" w:rsidP="004A5741">
            <w:pPr>
              <w:spacing w:line="260" w:lineRule="exact"/>
              <w:ind w:right="477"/>
              <w:rPr>
                <w:rFonts w:ascii="Times New Roman" w:hAnsi="Times New Roman" w:cs="Times New Roman"/>
                <w:sz w:val="20"/>
                <w:szCs w:val="20"/>
              </w:rPr>
            </w:pPr>
          </w:p>
          <w:p w14:paraId="4C595820" w14:textId="77777777" w:rsidR="004A5741" w:rsidRDefault="004A5741" w:rsidP="004A5741">
            <w:pPr>
              <w:spacing w:line="260" w:lineRule="exact"/>
              <w:ind w:right="477"/>
              <w:rPr>
                <w:rFonts w:ascii="Times New Roman" w:hAnsi="Times New Roman" w:cs="Times New Roman"/>
                <w:sz w:val="20"/>
                <w:szCs w:val="20"/>
              </w:rPr>
            </w:pPr>
          </w:p>
          <w:p w14:paraId="212918A0" w14:textId="77777777" w:rsidR="004A5741" w:rsidRDefault="004A5741" w:rsidP="004A5741">
            <w:pPr>
              <w:spacing w:line="260" w:lineRule="exact"/>
              <w:ind w:right="477"/>
              <w:rPr>
                <w:rFonts w:ascii="Times New Roman" w:hAnsi="Times New Roman" w:cs="Times New Roman"/>
                <w:sz w:val="20"/>
                <w:szCs w:val="20"/>
              </w:rPr>
            </w:pPr>
          </w:p>
          <w:p w14:paraId="34E0AB6C" w14:textId="77777777" w:rsidR="004A5741" w:rsidRDefault="004A5741" w:rsidP="004A5741">
            <w:pPr>
              <w:spacing w:line="260" w:lineRule="exact"/>
              <w:ind w:right="477"/>
              <w:rPr>
                <w:rFonts w:ascii="Times New Roman" w:hAnsi="Times New Roman" w:cs="Times New Roman"/>
                <w:sz w:val="20"/>
                <w:szCs w:val="20"/>
              </w:rPr>
            </w:pPr>
          </w:p>
          <w:p w14:paraId="3C382B55" w14:textId="77777777" w:rsidR="004A5741" w:rsidRDefault="004A5741" w:rsidP="004A5741">
            <w:pPr>
              <w:spacing w:line="260" w:lineRule="exact"/>
              <w:ind w:right="477"/>
              <w:rPr>
                <w:rFonts w:ascii="Times New Roman" w:hAnsi="Times New Roman" w:cs="Times New Roman"/>
                <w:sz w:val="20"/>
                <w:szCs w:val="20"/>
              </w:rPr>
            </w:pPr>
          </w:p>
          <w:p w14:paraId="14686754" w14:textId="77777777" w:rsidR="004A5741" w:rsidRDefault="004A5741" w:rsidP="004A5741">
            <w:pPr>
              <w:spacing w:line="260" w:lineRule="exact"/>
              <w:ind w:right="477"/>
              <w:rPr>
                <w:rFonts w:ascii="Times New Roman" w:hAnsi="Times New Roman" w:cs="Times New Roman"/>
                <w:sz w:val="20"/>
                <w:szCs w:val="20"/>
              </w:rPr>
            </w:pPr>
          </w:p>
          <w:p w14:paraId="2A10A55B" w14:textId="77777777" w:rsidR="004A5741" w:rsidRDefault="004A5741" w:rsidP="004A5741">
            <w:pPr>
              <w:spacing w:line="260" w:lineRule="exact"/>
              <w:ind w:right="477"/>
              <w:rPr>
                <w:rFonts w:ascii="Times New Roman" w:hAnsi="Times New Roman" w:cs="Times New Roman"/>
                <w:sz w:val="20"/>
                <w:szCs w:val="20"/>
              </w:rPr>
            </w:pPr>
          </w:p>
          <w:p w14:paraId="4DA027A8" w14:textId="77777777" w:rsidR="004A5741" w:rsidRDefault="004A5741" w:rsidP="004A5741">
            <w:pPr>
              <w:spacing w:line="260" w:lineRule="exact"/>
              <w:ind w:right="477"/>
              <w:rPr>
                <w:rFonts w:ascii="Times New Roman" w:hAnsi="Times New Roman" w:cs="Times New Roman"/>
                <w:sz w:val="20"/>
                <w:szCs w:val="20"/>
              </w:rPr>
            </w:pPr>
          </w:p>
          <w:p w14:paraId="684BE893" w14:textId="77777777" w:rsidR="004A5741" w:rsidRDefault="004A5741" w:rsidP="004A5741">
            <w:pPr>
              <w:spacing w:line="260" w:lineRule="exact"/>
              <w:ind w:right="477"/>
              <w:rPr>
                <w:rFonts w:ascii="Times New Roman" w:hAnsi="Times New Roman" w:cs="Times New Roman"/>
                <w:sz w:val="20"/>
                <w:szCs w:val="20"/>
              </w:rPr>
            </w:pPr>
          </w:p>
          <w:p w14:paraId="2CD7A0DE" w14:textId="77777777" w:rsidR="004A5741" w:rsidRDefault="004A5741" w:rsidP="004A5741">
            <w:pPr>
              <w:spacing w:line="260" w:lineRule="exact"/>
              <w:ind w:right="477"/>
              <w:rPr>
                <w:rFonts w:ascii="Times New Roman" w:hAnsi="Times New Roman" w:cs="Times New Roman"/>
                <w:sz w:val="20"/>
                <w:szCs w:val="20"/>
              </w:rPr>
            </w:pPr>
          </w:p>
          <w:p w14:paraId="14C4CC81" w14:textId="77777777" w:rsidR="004A5741" w:rsidRDefault="004A5741" w:rsidP="004A5741">
            <w:pPr>
              <w:spacing w:line="260" w:lineRule="exact"/>
              <w:ind w:right="477"/>
              <w:rPr>
                <w:rFonts w:ascii="Times New Roman" w:hAnsi="Times New Roman" w:cs="Times New Roman"/>
                <w:sz w:val="20"/>
                <w:szCs w:val="20"/>
              </w:rPr>
            </w:pPr>
          </w:p>
          <w:p w14:paraId="07FB0204" w14:textId="77777777" w:rsidR="004A5741" w:rsidRDefault="004A5741" w:rsidP="004A5741">
            <w:pPr>
              <w:spacing w:line="260" w:lineRule="exact"/>
              <w:ind w:right="477"/>
              <w:rPr>
                <w:rFonts w:ascii="Times New Roman" w:hAnsi="Times New Roman" w:cs="Times New Roman"/>
                <w:sz w:val="20"/>
                <w:szCs w:val="20"/>
              </w:rPr>
            </w:pPr>
          </w:p>
          <w:p w14:paraId="7D1A9044" w14:textId="77777777" w:rsidR="004A5741" w:rsidRDefault="004A5741" w:rsidP="004A5741">
            <w:pPr>
              <w:spacing w:line="260" w:lineRule="exact"/>
              <w:ind w:right="477"/>
              <w:rPr>
                <w:rFonts w:ascii="Times New Roman" w:hAnsi="Times New Roman" w:cs="Times New Roman"/>
                <w:sz w:val="20"/>
                <w:szCs w:val="20"/>
              </w:rPr>
            </w:pPr>
          </w:p>
          <w:p w14:paraId="270CF6E1" w14:textId="77777777" w:rsidR="004A5741" w:rsidRDefault="004A5741" w:rsidP="004A5741">
            <w:pPr>
              <w:spacing w:line="260" w:lineRule="exact"/>
              <w:ind w:right="477"/>
              <w:rPr>
                <w:rFonts w:ascii="Times New Roman" w:hAnsi="Times New Roman" w:cs="Times New Roman"/>
                <w:sz w:val="20"/>
                <w:szCs w:val="20"/>
              </w:rPr>
            </w:pPr>
          </w:p>
          <w:p w14:paraId="263FB664" w14:textId="77777777" w:rsidR="004A5741" w:rsidRDefault="004A5741" w:rsidP="004A5741">
            <w:pPr>
              <w:spacing w:line="260" w:lineRule="exact"/>
              <w:ind w:right="477"/>
              <w:rPr>
                <w:rFonts w:ascii="Times New Roman" w:hAnsi="Times New Roman" w:cs="Times New Roman"/>
                <w:sz w:val="20"/>
                <w:szCs w:val="20"/>
              </w:rPr>
            </w:pPr>
          </w:p>
          <w:p w14:paraId="707D711E" w14:textId="77777777" w:rsidR="004A5741" w:rsidRDefault="004A5741" w:rsidP="004A5741">
            <w:pPr>
              <w:spacing w:line="260" w:lineRule="exact"/>
              <w:ind w:right="477"/>
              <w:rPr>
                <w:rFonts w:ascii="Times New Roman" w:hAnsi="Times New Roman" w:cs="Times New Roman"/>
                <w:sz w:val="20"/>
                <w:szCs w:val="20"/>
              </w:rPr>
            </w:pPr>
          </w:p>
          <w:p w14:paraId="481688D9" w14:textId="77777777" w:rsidR="004A5741" w:rsidRDefault="004A5741" w:rsidP="004A5741">
            <w:pPr>
              <w:spacing w:line="260" w:lineRule="exact"/>
              <w:ind w:right="477"/>
              <w:rPr>
                <w:rFonts w:ascii="Times New Roman" w:hAnsi="Times New Roman" w:cs="Times New Roman"/>
                <w:sz w:val="20"/>
                <w:szCs w:val="20"/>
              </w:rPr>
            </w:pPr>
          </w:p>
          <w:p w14:paraId="683EC238" w14:textId="77777777" w:rsidR="004A5741" w:rsidRDefault="004A5741" w:rsidP="004A5741">
            <w:pPr>
              <w:spacing w:line="260" w:lineRule="exact"/>
              <w:ind w:right="477"/>
              <w:rPr>
                <w:rFonts w:ascii="Times New Roman" w:hAnsi="Times New Roman" w:cs="Times New Roman"/>
                <w:sz w:val="20"/>
                <w:szCs w:val="20"/>
              </w:rPr>
            </w:pPr>
          </w:p>
          <w:p w14:paraId="073780F7" w14:textId="77777777" w:rsidR="004A5741" w:rsidRDefault="004A5741" w:rsidP="004A5741">
            <w:pPr>
              <w:spacing w:line="260" w:lineRule="exact"/>
              <w:ind w:right="477"/>
              <w:rPr>
                <w:rFonts w:ascii="Times New Roman" w:hAnsi="Times New Roman" w:cs="Times New Roman"/>
                <w:sz w:val="20"/>
                <w:szCs w:val="20"/>
              </w:rPr>
            </w:pPr>
          </w:p>
          <w:p w14:paraId="7ECF7B8A" w14:textId="77777777" w:rsidR="004A5741" w:rsidRDefault="004A5741" w:rsidP="004A5741">
            <w:pPr>
              <w:spacing w:line="260" w:lineRule="exact"/>
              <w:ind w:right="477"/>
              <w:rPr>
                <w:rFonts w:ascii="Times New Roman" w:hAnsi="Times New Roman" w:cs="Times New Roman"/>
                <w:sz w:val="20"/>
                <w:szCs w:val="20"/>
              </w:rPr>
            </w:pPr>
          </w:p>
          <w:p w14:paraId="7784D925" w14:textId="77777777" w:rsidR="004A5741" w:rsidRDefault="004A5741" w:rsidP="004A5741">
            <w:pPr>
              <w:spacing w:line="260" w:lineRule="exact"/>
              <w:ind w:right="477"/>
              <w:rPr>
                <w:rFonts w:ascii="Times New Roman" w:hAnsi="Times New Roman" w:cs="Times New Roman"/>
                <w:sz w:val="20"/>
                <w:szCs w:val="20"/>
              </w:rPr>
            </w:pPr>
          </w:p>
          <w:p w14:paraId="027ABD8A" w14:textId="77777777" w:rsidR="004A5741" w:rsidRDefault="004A5741" w:rsidP="004A5741">
            <w:pPr>
              <w:spacing w:line="260" w:lineRule="exact"/>
              <w:ind w:right="477"/>
              <w:rPr>
                <w:rFonts w:ascii="Times New Roman" w:hAnsi="Times New Roman" w:cs="Times New Roman"/>
                <w:sz w:val="20"/>
                <w:szCs w:val="20"/>
              </w:rPr>
            </w:pPr>
          </w:p>
          <w:p w14:paraId="7D8934BB" w14:textId="77777777" w:rsidR="004A5741" w:rsidRDefault="004A5741" w:rsidP="004A5741">
            <w:pPr>
              <w:spacing w:line="260" w:lineRule="exact"/>
              <w:ind w:right="477"/>
              <w:rPr>
                <w:rFonts w:ascii="Times New Roman" w:hAnsi="Times New Roman" w:cs="Times New Roman"/>
                <w:sz w:val="20"/>
                <w:szCs w:val="20"/>
              </w:rPr>
            </w:pPr>
          </w:p>
          <w:p w14:paraId="3776D869" w14:textId="77777777" w:rsidR="004A5741" w:rsidRDefault="004A5741" w:rsidP="004A5741">
            <w:pPr>
              <w:spacing w:line="260" w:lineRule="exact"/>
              <w:ind w:right="477"/>
              <w:rPr>
                <w:rFonts w:ascii="Times New Roman" w:hAnsi="Times New Roman" w:cs="Times New Roman"/>
                <w:sz w:val="20"/>
                <w:szCs w:val="20"/>
              </w:rPr>
            </w:pPr>
          </w:p>
          <w:p w14:paraId="251E26D9" w14:textId="77777777" w:rsidR="004A5741" w:rsidRDefault="004A5741" w:rsidP="004A5741">
            <w:pPr>
              <w:spacing w:line="260" w:lineRule="exact"/>
              <w:ind w:right="477"/>
              <w:rPr>
                <w:rFonts w:ascii="Times New Roman" w:hAnsi="Times New Roman" w:cs="Times New Roman"/>
                <w:sz w:val="20"/>
                <w:szCs w:val="20"/>
              </w:rPr>
            </w:pPr>
          </w:p>
          <w:p w14:paraId="76893D14" w14:textId="77777777" w:rsidR="004A5741" w:rsidRDefault="004A5741" w:rsidP="004A5741">
            <w:pPr>
              <w:spacing w:line="260" w:lineRule="exact"/>
              <w:ind w:right="477"/>
              <w:rPr>
                <w:rFonts w:ascii="Times New Roman" w:hAnsi="Times New Roman" w:cs="Times New Roman"/>
                <w:sz w:val="20"/>
                <w:szCs w:val="20"/>
              </w:rPr>
            </w:pPr>
          </w:p>
          <w:p w14:paraId="331FDCF8" w14:textId="77777777" w:rsidR="004A5741" w:rsidRDefault="004A5741" w:rsidP="004A5741">
            <w:pPr>
              <w:spacing w:line="260" w:lineRule="exact"/>
              <w:ind w:right="477"/>
              <w:rPr>
                <w:rFonts w:ascii="Times New Roman" w:hAnsi="Times New Roman" w:cs="Times New Roman"/>
                <w:sz w:val="20"/>
                <w:szCs w:val="20"/>
              </w:rPr>
            </w:pPr>
          </w:p>
          <w:p w14:paraId="360C97B2" w14:textId="77777777" w:rsidR="004A5741" w:rsidRDefault="004A5741" w:rsidP="004A5741">
            <w:pPr>
              <w:spacing w:line="260" w:lineRule="exact"/>
              <w:ind w:right="477"/>
              <w:rPr>
                <w:rFonts w:ascii="Times New Roman" w:hAnsi="Times New Roman" w:cs="Times New Roman"/>
                <w:sz w:val="20"/>
                <w:szCs w:val="20"/>
              </w:rPr>
            </w:pPr>
          </w:p>
          <w:p w14:paraId="39AC4FD2" w14:textId="77777777" w:rsidR="004A5741" w:rsidRDefault="004A5741" w:rsidP="004A5741">
            <w:pPr>
              <w:spacing w:line="260" w:lineRule="exact"/>
              <w:ind w:right="477"/>
              <w:rPr>
                <w:rFonts w:ascii="Times New Roman" w:hAnsi="Times New Roman" w:cs="Times New Roman"/>
                <w:sz w:val="20"/>
                <w:szCs w:val="20"/>
              </w:rPr>
            </w:pPr>
          </w:p>
          <w:p w14:paraId="7F1127DA" w14:textId="77777777" w:rsidR="004A5741" w:rsidRDefault="004A5741" w:rsidP="004A5741">
            <w:pPr>
              <w:spacing w:line="260" w:lineRule="exact"/>
              <w:ind w:right="477"/>
              <w:rPr>
                <w:rFonts w:ascii="Times New Roman" w:hAnsi="Times New Roman" w:cs="Times New Roman"/>
                <w:sz w:val="20"/>
                <w:szCs w:val="20"/>
              </w:rPr>
            </w:pPr>
          </w:p>
          <w:p w14:paraId="4B602151" w14:textId="77777777" w:rsidR="004A5741" w:rsidRDefault="004A5741" w:rsidP="004A5741">
            <w:pPr>
              <w:spacing w:line="260" w:lineRule="exact"/>
              <w:ind w:right="477"/>
              <w:rPr>
                <w:rFonts w:ascii="Times New Roman" w:hAnsi="Times New Roman" w:cs="Times New Roman"/>
                <w:sz w:val="20"/>
                <w:szCs w:val="20"/>
              </w:rPr>
            </w:pPr>
          </w:p>
          <w:p w14:paraId="564864AE" w14:textId="77777777" w:rsidR="004A5741" w:rsidRDefault="004A5741" w:rsidP="004A5741">
            <w:pPr>
              <w:spacing w:line="260" w:lineRule="exact"/>
              <w:ind w:right="477"/>
              <w:rPr>
                <w:rFonts w:ascii="Times New Roman" w:hAnsi="Times New Roman" w:cs="Times New Roman"/>
                <w:sz w:val="20"/>
                <w:szCs w:val="20"/>
                <w:lang w:val="en-IN"/>
              </w:rPr>
            </w:pPr>
          </w:p>
          <w:p w14:paraId="71B1D04A" w14:textId="26FFF807" w:rsidR="004A5741" w:rsidRDefault="004A5741" w:rsidP="004A5741">
            <w:pPr>
              <w:spacing w:line="260" w:lineRule="exact"/>
              <w:ind w:right="477"/>
              <w:rPr>
                <w:rFonts w:ascii="Times New Roman" w:hAnsi="Times New Roman" w:cs="Times New Roman"/>
                <w:sz w:val="20"/>
                <w:szCs w:val="20"/>
              </w:rPr>
            </w:pPr>
          </w:p>
          <w:p w14:paraId="71E2C5CE" w14:textId="77777777" w:rsidR="004A5741" w:rsidRDefault="004A5741" w:rsidP="004A5741">
            <w:pPr>
              <w:spacing w:line="260" w:lineRule="exact"/>
              <w:ind w:right="477"/>
              <w:rPr>
                <w:rFonts w:ascii="Times New Roman" w:hAnsi="Times New Roman" w:cs="Times New Roman"/>
                <w:sz w:val="20"/>
                <w:szCs w:val="20"/>
              </w:rPr>
            </w:pPr>
          </w:p>
          <w:p w14:paraId="4F67D7DD" w14:textId="77777777" w:rsidR="004A5741" w:rsidRDefault="004A5741" w:rsidP="004A5741">
            <w:pPr>
              <w:spacing w:line="260" w:lineRule="exact"/>
              <w:ind w:right="477"/>
              <w:rPr>
                <w:rFonts w:ascii="Times New Roman" w:hAnsi="Times New Roman" w:cs="Times New Roman"/>
                <w:sz w:val="20"/>
                <w:szCs w:val="20"/>
              </w:rPr>
            </w:pPr>
          </w:p>
          <w:p w14:paraId="39AF1A99" w14:textId="7D126677" w:rsidR="004A5741" w:rsidRDefault="004A5741" w:rsidP="004A5741">
            <w:pPr>
              <w:spacing w:line="260" w:lineRule="exact"/>
              <w:ind w:right="477"/>
              <w:rPr>
                <w:rFonts w:ascii="Times New Roman" w:hAnsi="Times New Roman" w:cs="Times New Roman"/>
                <w:sz w:val="20"/>
                <w:szCs w:val="20"/>
              </w:rPr>
            </w:pPr>
            <w:r w:rsidRPr="004A5741">
              <w:rPr>
                <w:rFonts w:ascii="Times New Roman" w:hAnsi="Times New Roman" w:cs="Times New Roman"/>
                <w:sz w:val="20"/>
                <w:szCs w:val="20"/>
                <w:lang w:val="en-IN"/>
              </w:rPr>
              <w:drawing>
                <wp:inline distT="0" distB="0" distL="0" distR="0" wp14:anchorId="45F1EDEC" wp14:editId="6D4158F7">
                  <wp:extent cx="5848350" cy="6672943"/>
                  <wp:effectExtent l="0" t="0" r="0" b="0"/>
                  <wp:docPr id="7960582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a:extLst>
                              <a:ext uri="{28A0092B-C50C-407E-A947-70E740481C1C}">
                                <a14:useLocalDpi xmlns:a14="http://schemas.microsoft.com/office/drawing/2010/main" val="0"/>
                              </a:ext>
                            </a:extLst>
                          </a:blip>
                          <a:srcRect b="18348"/>
                          <a:stretch/>
                        </pic:blipFill>
                        <pic:spPr bwMode="auto">
                          <a:xfrm>
                            <a:off x="0" y="0"/>
                            <a:ext cx="5848350" cy="6672943"/>
                          </a:xfrm>
                          <a:prstGeom prst="rect">
                            <a:avLst/>
                          </a:prstGeom>
                          <a:noFill/>
                          <a:ln>
                            <a:noFill/>
                          </a:ln>
                          <a:extLst>
                            <a:ext uri="{53640926-AAD7-44D8-BBD7-CCE9431645EC}">
                              <a14:shadowObscured xmlns:a14="http://schemas.microsoft.com/office/drawing/2010/main"/>
                            </a:ext>
                          </a:extLst>
                        </pic:spPr>
                      </pic:pic>
                    </a:graphicData>
                  </a:graphic>
                </wp:inline>
              </w:drawing>
            </w:r>
          </w:p>
          <w:p w14:paraId="71B4B3A5" w14:textId="77777777" w:rsidR="004A5741" w:rsidRPr="00AA6CFF" w:rsidRDefault="004A5741" w:rsidP="004A5741">
            <w:pPr>
              <w:spacing w:line="260" w:lineRule="exact"/>
              <w:ind w:right="477"/>
              <w:rPr>
                <w:rFonts w:ascii="Times New Roman" w:hAnsi="Times New Roman" w:cs="Times New Roman"/>
                <w:sz w:val="20"/>
                <w:szCs w:val="20"/>
              </w:rPr>
            </w:pPr>
          </w:p>
        </w:tc>
      </w:tr>
    </w:tbl>
    <w:p w14:paraId="4DFA33B9" w14:textId="77777777" w:rsidR="00EE59A2" w:rsidRDefault="00EE59A2" w:rsidP="00CF031D">
      <w:pPr>
        <w:widowControl w:val="0"/>
        <w:suppressAutoHyphens/>
        <w:spacing w:after="0" w:line="264" w:lineRule="auto"/>
        <w:jc w:val="both"/>
        <w:rPr>
          <w:rFonts w:ascii="Times New Roman" w:hAnsi="Times New Roman"/>
          <w:b/>
          <w:sz w:val="24"/>
          <w:szCs w:val="24"/>
        </w:rPr>
      </w:pPr>
    </w:p>
    <w:p w14:paraId="129F1255" w14:textId="77777777" w:rsidR="00EE59A2" w:rsidRDefault="00EE59A2" w:rsidP="007609F2">
      <w:pPr>
        <w:widowControl w:val="0"/>
        <w:suppressAutoHyphens/>
        <w:spacing w:after="0" w:line="264" w:lineRule="auto"/>
        <w:ind w:hanging="851"/>
        <w:jc w:val="both"/>
        <w:rPr>
          <w:rFonts w:ascii="Times New Roman" w:hAnsi="Times New Roman"/>
          <w:b/>
          <w:sz w:val="24"/>
          <w:szCs w:val="24"/>
        </w:rPr>
      </w:pPr>
    </w:p>
    <w:p w14:paraId="0A26BE8E" w14:textId="77777777" w:rsidR="004A5741" w:rsidRDefault="004A5741"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F061A3" w14:paraId="379A418F" w14:textId="77777777" w:rsidTr="00A940EA">
        <w:tc>
          <w:tcPr>
            <w:tcW w:w="9914" w:type="dxa"/>
          </w:tcPr>
          <w:p w14:paraId="7B8EFD59" w14:textId="77777777" w:rsidR="00F061A3" w:rsidRPr="007609F2" w:rsidRDefault="00F061A3" w:rsidP="002A50A1">
            <w:pPr>
              <w:widowControl w:val="0"/>
              <w:suppressAutoHyphens/>
              <w:spacing w:line="264" w:lineRule="auto"/>
              <w:jc w:val="both"/>
              <w:rPr>
                <w:rFonts w:ascii="Times New Roman" w:hAnsi="Times New Roman"/>
                <w:b/>
                <w:sz w:val="24"/>
                <w:szCs w:val="24"/>
              </w:rPr>
            </w:pPr>
            <w:r w:rsidRPr="00F061A3">
              <w:rPr>
                <w:rFonts w:ascii="Times New Roman" w:hAnsi="Times New Roman"/>
                <w:b/>
                <w:color w:val="BC202E"/>
                <w:sz w:val="24"/>
                <w:szCs w:val="24"/>
              </w:rPr>
              <w:lastRenderedPageBreak/>
              <w:t>Post Lab Subjective/Objective type Questions</w:t>
            </w:r>
            <w:r>
              <w:rPr>
                <w:rFonts w:ascii="Times New Roman" w:hAnsi="Times New Roman"/>
                <w:b/>
                <w:color w:val="BC202E"/>
                <w:sz w:val="24"/>
                <w:szCs w:val="24"/>
              </w:rPr>
              <w:t xml:space="preserve">: </w:t>
            </w:r>
          </w:p>
        </w:tc>
      </w:tr>
      <w:tr w:rsidR="00F061A3" w14:paraId="04605619" w14:textId="77777777" w:rsidTr="00A940EA">
        <w:tc>
          <w:tcPr>
            <w:tcW w:w="9914" w:type="dxa"/>
          </w:tcPr>
          <w:p w14:paraId="5BF1462F" w14:textId="77777777" w:rsidR="004A5741" w:rsidRDefault="004A5741" w:rsidP="004A5741">
            <w:pPr>
              <w:pStyle w:val="ListParagraph"/>
              <w:rPr>
                <w:rFonts w:ascii="Times New Roman" w:hAnsi="Times New Roman" w:cs="Times New Roman"/>
                <w:b/>
                <w:bCs/>
                <w:sz w:val="24"/>
                <w:szCs w:val="24"/>
                <w:shd w:val="clear" w:color="auto" w:fill="FFFFFF"/>
              </w:rPr>
            </w:pPr>
          </w:p>
          <w:p w14:paraId="198367E1" w14:textId="15CC5BFA" w:rsidR="002860DA" w:rsidRDefault="008F6645" w:rsidP="004A5741">
            <w:pPr>
              <w:pStyle w:val="ListParagraph"/>
              <w:numPr>
                <w:ilvl w:val="0"/>
                <w:numId w:val="50"/>
              </w:numPr>
              <w:rPr>
                <w:rFonts w:ascii="Times New Roman" w:hAnsi="Times New Roman" w:cs="Times New Roman"/>
                <w:b/>
                <w:bCs/>
                <w:sz w:val="24"/>
                <w:szCs w:val="24"/>
                <w:shd w:val="clear" w:color="auto" w:fill="FFFFFF"/>
              </w:rPr>
            </w:pPr>
            <w:r w:rsidRPr="004A5741">
              <w:rPr>
                <w:rFonts w:ascii="Times New Roman" w:hAnsi="Times New Roman" w:cs="Times New Roman"/>
                <w:b/>
                <w:bCs/>
                <w:sz w:val="24"/>
                <w:szCs w:val="24"/>
                <w:shd w:val="clear" w:color="auto" w:fill="FFFFFF"/>
              </w:rPr>
              <w:t xml:space="preserve">What is </w:t>
            </w:r>
            <w:r w:rsidR="002860DA" w:rsidRPr="004A5741">
              <w:rPr>
                <w:rFonts w:ascii="Times New Roman" w:hAnsi="Times New Roman" w:cs="Times New Roman"/>
                <w:b/>
                <w:bCs/>
                <w:sz w:val="24"/>
                <w:szCs w:val="24"/>
                <w:shd w:val="clear" w:color="auto" w:fill="FFFFFF"/>
              </w:rPr>
              <w:t>Starvation.</w:t>
            </w:r>
          </w:p>
          <w:p w14:paraId="23FE5A67" w14:textId="350877C2" w:rsidR="004A5741" w:rsidRPr="004A5741" w:rsidRDefault="004A5741" w:rsidP="004A5741">
            <w:pPr>
              <w:pStyle w:val="ListParagraph"/>
              <w:rPr>
                <w:rFonts w:ascii="Times New Roman" w:hAnsi="Times New Roman" w:cs="Times New Roman"/>
                <w:sz w:val="24"/>
                <w:szCs w:val="24"/>
                <w:shd w:val="clear" w:color="auto" w:fill="FFFFFF"/>
              </w:rPr>
            </w:pPr>
            <w:r w:rsidRPr="004A5741">
              <w:rPr>
                <w:rFonts w:ascii="Times New Roman" w:hAnsi="Times New Roman" w:cs="Times New Roman"/>
                <w:sz w:val="24"/>
                <w:szCs w:val="24"/>
                <w:shd w:val="clear" w:color="auto" w:fill="FFFFFF"/>
              </w:rPr>
              <w:t>Starvation is a condition in process scheduling where a process waits indefinitely and never gets CPU time to execute. This typically happens when higher-priority processes keep getting selected by the scheduler, and lower-priority processes are left waiting. Over time, the lower-priority process may never get a chance to run. One common solution to prevent starvation is aging, which increases the priority of a waiting process the longer it stays in the queue.</w:t>
            </w:r>
          </w:p>
          <w:p w14:paraId="528BC782" w14:textId="77777777" w:rsidR="004A5741" w:rsidRPr="004A5741" w:rsidRDefault="004A5741" w:rsidP="004A5741">
            <w:pPr>
              <w:pStyle w:val="ListParagraph"/>
              <w:rPr>
                <w:rFonts w:ascii="Times New Roman" w:hAnsi="Times New Roman" w:cs="Times New Roman"/>
                <w:b/>
                <w:bCs/>
                <w:sz w:val="24"/>
                <w:szCs w:val="24"/>
                <w:shd w:val="clear" w:color="auto" w:fill="FFFFFF"/>
              </w:rPr>
            </w:pPr>
          </w:p>
          <w:p w14:paraId="3124AADB" w14:textId="77777777" w:rsidR="00381C66" w:rsidRPr="004A5741" w:rsidRDefault="002860DA" w:rsidP="004A5741">
            <w:pPr>
              <w:pStyle w:val="ListParagraph"/>
              <w:numPr>
                <w:ilvl w:val="0"/>
                <w:numId w:val="50"/>
              </w:numPr>
              <w:textAlignment w:val="baseline"/>
              <w:rPr>
                <w:rFonts w:ascii="Times New Roman" w:hAnsi="Times New Roman"/>
                <w:iCs/>
                <w:sz w:val="24"/>
                <w:szCs w:val="24"/>
              </w:rPr>
            </w:pPr>
            <w:r w:rsidRPr="004A5741">
              <w:rPr>
                <w:rFonts w:ascii="Times New Roman" w:eastAsia="Times New Roman" w:hAnsi="Times New Roman" w:cs="Times New Roman"/>
                <w:b/>
                <w:bCs/>
                <w:color w:val="555555"/>
                <w:sz w:val="24"/>
                <w:szCs w:val="24"/>
                <w:shd w:val="clear" w:color="auto" w:fill="FFFFFF"/>
                <w:lang w:val="en-IN" w:eastAsia="en-IN"/>
              </w:rPr>
              <w:t>Compare Round robin and SRTF algorithm.</w:t>
            </w:r>
          </w:p>
          <w:p w14:paraId="3DB18720" w14:textId="40678ED8" w:rsidR="004A5741" w:rsidRDefault="004A5741" w:rsidP="004A5741">
            <w:pPr>
              <w:pStyle w:val="ListParagraph"/>
              <w:textAlignment w:val="baseline"/>
              <w:rPr>
                <w:rFonts w:ascii="Times New Roman" w:eastAsia="Times New Roman" w:hAnsi="Times New Roman"/>
                <w:b/>
                <w:bCs/>
                <w:iCs/>
                <w:color w:val="555555"/>
                <w:sz w:val="24"/>
                <w:szCs w:val="24"/>
                <w:lang w:val="en-IN" w:eastAsia="en-IN"/>
              </w:rPr>
            </w:pPr>
            <w:r w:rsidRPr="004A5741">
              <w:rPr>
                <w:rFonts w:ascii="Times New Roman" w:eastAsia="Times New Roman" w:hAnsi="Times New Roman"/>
                <w:b/>
                <w:bCs/>
                <w:iCs/>
                <w:color w:val="555555"/>
                <w:sz w:val="24"/>
                <w:szCs w:val="24"/>
                <w:lang w:val="en-IN" w:eastAsia="en-IN"/>
              </w:rPr>
              <w:drawing>
                <wp:inline distT="0" distB="0" distL="0" distR="0" wp14:anchorId="5FDFD713" wp14:editId="4B8A5ADB">
                  <wp:extent cx="5440136" cy="3896986"/>
                  <wp:effectExtent l="0" t="0" r="8255" b="8890"/>
                  <wp:docPr id="1222938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38139" name=""/>
                          <pic:cNvPicPr/>
                        </pic:nvPicPr>
                        <pic:blipFill>
                          <a:blip r:embed="rId12"/>
                          <a:stretch>
                            <a:fillRect/>
                          </a:stretch>
                        </pic:blipFill>
                        <pic:spPr>
                          <a:xfrm>
                            <a:off x="0" y="0"/>
                            <a:ext cx="5450749" cy="3904588"/>
                          </a:xfrm>
                          <a:prstGeom prst="rect">
                            <a:avLst/>
                          </a:prstGeom>
                        </pic:spPr>
                      </pic:pic>
                    </a:graphicData>
                  </a:graphic>
                </wp:inline>
              </w:drawing>
            </w:r>
          </w:p>
          <w:p w14:paraId="4D59AD76" w14:textId="5BD542B8" w:rsidR="004A5741" w:rsidRPr="004A5741" w:rsidRDefault="004A5741" w:rsidP="004A5741">
            <w:pPr>
              <w:pStyle w:val="ListParagraph"/>
              <w:textAlignment w:val="baseline"/>
              <w:rPr>
                <w:rFonts w:ascii="Times New Roman" w:hAnsi="Times New Roman"/>
                <w:iCs/>
                <w:sz w:val="24"/>
                <w:szCs w:val="24"/>
              </w:rPr>
            </w:pPr>
          </w:p>
        </w:tc>
      </w:tr>
    </w:tbl>
    <w:p w14:paraId="7ED3A278" w14:textId="77777777" w:rsidR="00AA1F5A" w:rsidRDefault="00AA1F5A" w:rsidP="00486834">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AA1F5A" w14:paraId="3D5EFCDB" w14:textId="77777777" w:rsidTr="00A940EA">
        <w:tc>
          <w:tcPr>
            <w:tcW w:w="9914" w:type="dxa"/>
          </w:tcPr>
          <w:p w14:paraId="180CC7F0" w14:textId="77777777" w:rsidR="00AA1F5A" w:rsidRPr="007609F2" w:rsidRDefault="00AA1F5A" w:rsidP="002A50A1">
            <w:pPr>
              <w:widowControl w:val="0"/>
              <w:suppressAutoHyphens/>
              <w:spacing w:line="264" w:lineRule="auto"/>
              <w:jc w:val="both"/>
              <w:rPr>
                <w:rFonts w:ascii="Times New Roman" w:hAnsi="Times New Roman"/>
                <w:b/>
                <w:sz w:val="24"/>
                <w:szCs w:val="24"/>
              </w:rPr>
            </w:pPr>
            <w:r w:rsidRPr="00AA1F5A">
              <w:rPr>
                <w:rFonts w:ascii="Times New Roman" w:hAnsi="Times New Roman"/>
                <w:b/>
                <w:color w:val="BC202E"/>
                <w:sz w:val="24"/>
                <w:szCs w:val="24"/>
              </w:rPr>
              <w:t>Conclusion:</w:t>
            </w:r>
          </w:p>
        </w:tc>
      </w:tr>
      <w:tr w:rsidR="00AA1F5A" w14:paraId="369F32D1" w14:textId="77777777" w:rsidTr="00A940EA">
        <w:tc>
          <w:tcPr>
            <w:tcW w:w="9914" w:type="dxa"/>
          </w:tcPr>
          <w:p w14:paraId="66431590" w14:textId="5F06634B" w:rsidR="000C300A" w:rsidRPr="00AA1F5A" w:rsidRDefault="004A5741" w:rsidP="004D56EF">
            <w:pPr>
              <w:jc w:val="both"/>
              <w:rPr>
                <w:rFonts w:ascii="Times New Roman" w:hAnsi="Times New Roman"/>
                <w:iCs/>
                <w:sz w:val="24"/>
                <w:szCs w:val="24"/>
              </w:rPr>
            </w:pPr>
            <w:r w:rsidRPr="004A5741">
              <w:rPr>
                <w:rFonts w:ascii="Times New Roman" w:hAnsi="Times New Roman"/>
                <w:iCs/>
                <w:sz w:val="24"/>
                <w:szCs w:val="24"/>
              </w:rPr>
              <w:t xml:space="preserve">The implementation of the </w:t>
            </w:r>
            <w:r>
              <w:rPr>
                <w:rFonts w:ascii="Times New Roman" w:hAnsi="Times New Roman"/>
                <w:iCs/>
                <w:sz w:val="24"/>
                <w:szCs w:val="24"/>
              </w:rPr>
              <w:t xml:space="preserve">Round Robin and </w:t>
            </w:r>
            <w:r>
              <w:rPr>
                <w:rFonts w:ascii="Times New Roman" w:hAnsi="Times New Roman"/>
                <w:iCs/>
                <w:sz w:val="24"/>
                <w:szCs w:val="24"/>
              </w:rPr>
              <w:t xml:space="preserve">SRTF </w:t>
            </w:r>
            <w:r w:rsidRPr="004A5741">
              <w:rPr>
                <w:rFonts w:ascii="Times New Roman" w:hAnsi="Times New Roman"/>
                <w:iCs/>
                <w:sz w:val="24"/>
                <w:szCs w:val="24"/>
              </w:rPr>
              <w:t>Algorithm was successfully completed, and its output was thoroughly compared and validated against theoretical results.</w:t>
            </w:r>
          </w:p>
        </w:tc>
      </w:tr>
    </w:tbl>
    <w:p w14:paraId="146D5F49" w14:textId="77777777" w:rsidR="003F09DD" w:rsidRDefault="003F09DD" w:rsidP="003F09DD">
      <w:pPr>
        <w:spacing w:after="0" w:line="240" w:lineRule="auto"/>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677"/>
      </w:tblGrid>
      <w:tr w:rsidR="00AA1F5A" w14:paraId="0F640794" w14:textId="77777777" w:rsidTr="004A5741">
        <w:tc>
          <w:tcPr>
            <w:tcW w:w="4677" w:type="dxa"/>
          </w:tcPr>
          <w:p w14:paraId="42ED2173" w14:textId="77777777" w:rsidR="00AA1F5A" w:rsidRDefault="00AA1F5A" w:rsidP="002A50A1">
            <w:pPr>
              <w:widowControl w:val="0"/>
              <w:suppressAutoHyphens/>
              <w:spacing w:line="264" w:lineRule="auto"/>
              <w:jc w:val="both"/>
              <w:rPr>
                <w:rFonts w:ascii="Times New Roman" w:hAnsi="Times New Roman"/>
                <w:b/>
                <w:color w:val="BC202E"/>
                <w:sz w:val="24"/>
                <w:szCs w:val="24"/>
              </w:rPr>
            </w:pPr>
          </w:p>
          <w:p w14:paraId="1E291FE2" w14:textId="77777777" w:rsidR="00AA1F5A" w:rsidRDefault="00AA1F5A" w:rsidP="004A5741">
            <w:pPr>
              <w:widowControl w:val="0"/>
              <w:suppressAutoHyphens/>
              <w:spacing w:line="264" w:lineRule="auto"/>
              <w:jc w:val="center"/>
              <w:rPr>
                <w:rFonts w:ascii="Times New Roman" w:hAnsi="Times New Roman"/>
                <w:b/>
                <w:color w:val="BC202E"/>
                <w:sz w:val="24"/>
                <w:szCs w:val="24"/>
              </w:rPr>
            </w:pPr>
          </w:p>
          <w:p w14:paraId="2AB8D22E" w14:textId="77777777" w:rsidR="00AA1F5A" w:rsidRPr="00AA1F5A" w:rsidRDefault="00AA1F5A" w:rsidP="004A5741">
            <w:pPr>
              <w:widowControl w:val="0"/>
              <w:suppressAutoHyphens/>
              <w:spacing w:line="264" w:lineRule="auto"/>
              <w:jc w:val="center"/>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0B837C94" w14:textId="77777777" w:rsidR="005B7174" w:rsidRDefault="005B7174" w:rsidP="000C300A">
      <w:pPr>
        <w:shd w:val="clear" w:color="auto" w:fill="FFFFFF"/>
        <w:spacing w:before="100" w:beforeAutospacing="1" w:after="100" w:afterAutospacing="1" w:line="240" w:lineRule="auto"/>
        <w:rPr>
          <w:rFonts w:ascii="Arial" w:eastAsia="Times New Roman" w:hAnsi="Arial" w:cs="Arial"/>
          <w:b/>
          <w:color w:val="222222"/>
          <w:sz w:val="16"/>
          <w:szCs w:val="16"/>
        </w:rPr>
      </w:pPr>
    </w:p>
    <w:sectPr w:rsidR="005B7174" w:rsidSect="00D851F1">
      <w:headerReference w:type="default" r:id="rId13"/>
      <w:footerReference w:type="default" r:id="rId14"/>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CF79A6" w14:textId="77777777" w:rsidR="007D55D4" w:rsidRDefault="007D55D4" w:rsidP="001F0663">
      <w:pPr>
        <w:spacing w:after="0" w:line="240" w:lineRule="auto"/>
      </w:pPr>
      <w:r>
        <w:separator/>
      </w:r>
    </w:p>
  </w:endnote>
  <w:endnote w:type="continuationSeparator" w:id="0">
    <w:p w14:paraId="327608F2" w14:textId="77777777" w:rsidR="007D55D4" w:rsidRDefault="007D55D4"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C27AD" w14:textId="77777777" w:rsidR="002A50A1" w:rsidRPr="004A5741" w:rsidRDefault="002A50A1">
    <w:pPr>
      <w:rPr>
        <w:rFonts w:ascii="Arial" w:hAnsi="Arial" w:cs="Arial"/>
        <w:sz w:val="18"/>
        <w:szCs w:val="18"/>
      </w:rPr>
    </w:pPr>
  </w:p>
  <w:tbl>
    <w:tblPr>
      <w:tblStyle w:val="TableGrid"/>
      <w:tblW w:w="0" w:type="auto"/>
      <w:tblInd w:w="-7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969"/>
      <w:gridCol w:w="3403"/>
    </w:tblGrid>
    <w:tr w:rsidR="00AD768D" w:rsidRPr="004A5741" w14:paraId="0DF8D14C" w14:textId="77777777" w:rsidTr="00AD768D">
      <w:tc>
        <w:tcPr>
          <w:tcW w:w="3544" w:type="dxa"/>
        </w:tcPr>
        <w:p w14:paraId="0FAB0E3D" w14:textId="77777777" w:rsidR="00AD768D" w:rsidRPr="004A5741" w:rsidRDefault="00AD768D" w:rsidP="00B318FA">
          <w:pPr>
            <w:pStyle w:val="Footer"/>
            <w:jc w:val="center"/>
            <w:rPr>
              <w:rFonts w:ascii="Arial" w:hAnsi="Arial" w:cs="Arial"/>
              <w:sz w:val="18"/>
              <w:szCs w:val="18"/>
            </w:rPr>
          </w:pPr>
          <w:r w:rsidRPr="004A5741">
            <w:rPr>
              <w:rFonts w:ascii="Arial" w:hAnsi="Arial" w:cs="Arial"/>
              <w:sz w:val="18"/>
              <w:szCs w:val="18"/>
            </w:rPr>
            <w:t xml:space="preserve">    Operating Systems and Compilers</w:t>
          </w:r>
        </w:p>
      </w:tc>
      <w:tc>
        <w:tcPr>
          <w:tcW w:w="3969" w:type="dxa"/>
        </w:tcPr>
        <w:p w14:paraId="304DED56" w14:textId="77777777" w:rsidR="00AD768D" w:rsidRPr="004A5741" w:rsidRDefault="00AD768D" w:rsidP="00B318FA">
          <w:pPr>
            <w:pStyle w:val="Footer"/>
            <w:jc w:val="center"/>
            <w:rPr>
              <w:rFonts w:ascii="Arial" w:hAnsi="Arial" w:cs="Arial"/>
              <w:sz w:val="18"/>
              <w:szCs w:val="18"/>
            </w:rPr>
          </w:pPr>
          <w:r w:rsidRPr="004A5741">
            <w:rPr>
              <w:rFonts w:ascii="Arial" w:hAnsi="Arial" w:cs="Arial"/>
              <w:sz w:val="18"/>
              <w:szCs w:val="18"/>
            </w:rPr>
            <w:t>Semester: VI</w:t>
          </w:r>
        </w:p>
      </w:tc>
      <w:tc>
        <w:tcPr>
          <w:tcW w:w="3403" w:type="dxa"/>
        </w:tcPr>
        <w:p w14:paraId="31840D54" w14:textId="77777777" w:rsidR="00AD768D" w:rsidRPr="004A5741" w:rsidRDefault="00AD768D" w:rsidP="006A5AE4">
          <w:pPr>
            <w:pStyle w:val="Footer"/>
            <w:ind w:right="285"/>
            <w:jc w:val="right"/>
            <w:rPr>
              <w:rFonts w:ascii="Arial" w:hAnsi="Arial" w:cs="Arial"/>
              <w:sz w:val="18"/>
              <w:szCs w:val="18"/>
            </w:rPr>
          </w:pPr>
          <w:r w:rsidRPr="004A5741">
            <w:rPr>
              <w:rFonts w:ascii="Arial" w:hAnsi="Arial" w:cs="Arial"/>
              <w:sz w:val="18"/>
              <w:szCs w:val="18"/>
            </w:rPr>
            <w:t>Academic Year: 2024-25</w:t>
          </w:r>
        </w:p>
        <w:p w14:paraId="3896D868" w14:textId="585A51B0" w:rsidR="004A5741" w:rsidRPr="004A5741" w:rsidRDefault="004A5741" w:rsidP="006A5AE4">
          <w:pPr>
            <w:pStyle w:val="Footer"/>
            <w:ind w:right="285"/>
            <w:jc w:val="right"/>
            <w:rPr>
              <w:rFonts w:ascii="Arial" w:hAnsi="Arial" w:cs="Arial"/>
              <w:sz w:val="18"/>
              <w:szCs w:val="18"/>
            </w:rPr>
          </w:pPr>
          <w:r w:rsidRPr="004A5741">
            <w:rPr>
              <w:rFonts w:ascii="Arial" w:hAnsi="Arial" w:cs="Arial"/>
              <w:sz w:val="18"/>
              <w:szCs w:val="18"/>
            </w:rPr>
            <w:t>Roll No.: 16014022050</w:t>
          </w:r>
        </w:p>
      </w:tc>
    </w:tr>
    <w:tr w:rsidR="00AD768D" w:rsidRPr="004A5741" w14:paraId="21DFAC8C" w14:textId="77777777" w:rsidTr="00AD768D">
      <w:tc>
        <w:tcPr>
          <w:tcW w:w="3544" w:type="dxa"/>
        </w:tcPr>
        <w:p w14:paraId="1D81F6FA" w14:textId="77777777" w:rsidR="00AD768D" w:rsidRPr="004A5741" w:rsidRDefault="00AD768D" w:rsidP="00B318FA">
          <w:pPr>
            <w:pStyle w:val="Footer"/>
            <w:rPr>
              <w:rFonts w:ascii="Arial" w:hAnsi="Arial" w:cs="Arial"/>
              <w:sz w:val="18"/>
              <w:szCs w:val="18"/>
            </w:rPr>
          </w:pPr>
        </w:p>
      </w:tc>
      <w:tc>
        <w:tcPr>
          <w:tcW w:w="3969" w:type="dxa"/>
        </w:tcPr>
        <w:p w14:paraId="1DEC884C" w14:textId="77777777" w:rsidR="00AD768D" w:rsidRPr="004A5741" w:rsidRDefault="00AD768D" w:rsidP="00B318FA">
          <w:pPr>
            <w:pStyle w:val="Footer"/>
            <w:jc w:val="center"/>
            <w:rPr>
              <w:rFonts w:ascii="Arial" w:hAnsi="Arial" w:cs="Arial"/>
              <w:sz w:val="18"/>
              <w:szCs w:val="18"/>
            </w:rPr>
          </w:pPr>
        </w:p>
      </w:tc>
      <w:tc>
        <w:tcPr>
          <w:tcW w:w="3403" w:type="dxa"/>
        </w:tcPr>
        <w:p w14:paraId="16359D49" w14:textId="01B54A2C" w:rsidR="00AD768D" w:rsidRPr="004A5741" w:rsidRDefault="00AD768D" w:rsidP="00B318FA">
          <w:pPr>
            <w:pStyle w:val="Footer"/>
            <w:ind w:right="1310"/>
            <w:jc w:val="right"/>
            <w:rPr>
              <w:rFonts w:ascii="Arial" w:hAnsi="Arial" w:cs="Arial"/>
              <w:sz w:val="18"/>
              <w:szCs w:val="18"/>
            </w:rPr>
          </w:pPr>
        </w:p>
      </w:tc>
    </w:tr>
  </w:tbl>
  <w:p w14:paraId="1CEB4516" w14:textId="77777777" w:rsidR="002A50A1" w:rsidRPr="004A5741" w:rsidRDefault="002A50A1" w:rsidP="00B45203">
    <w:pPr>
      <w:pStyle w:val="Footer"/>
      <w:ind w:left="-1440"/>
      <w:jc w:val="center"/>
      <w:rPr>
        <w:rFonts w:ascii="Arial" w:hAnsi="Arial" w:cs="Arial"/>
        <w:sz w:val="18"/>
        <w:szCs w:val="18"/>
      </w:rPr>
    </w:pPr>
  </w:p>
  <w:p w14:paraId="08C628C0" w14:textId="77777777" w:rsidR="002A50A1" w:rsidRPr="004A5741" w:rsidRDefault="002A50A1" w:rsidP="00D851F1">
    <w:pPr>
      <w:pStyle w:val="Footer"/>
      <w:ind w:left="-144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C0270" w14:textId="77777777" w:rsidR="007D55D4" w:rsidRDefault="007D55D4" w:rsidP="001F0663">
      <w:pPr>
        <w:spacing w:after="0" w:line="240" w:lineRule="auto"/>
      </w:pPr>
      <w:r>
        <w:separator/>
      </w:r>
    </w:p>
  </w:footnote>
  <w:footnote w:type="continuationSeparator" w:id="0">
    <w:p w14:paraId="0F98FF80" w14:textId="77777777" w:rsidR="007D55D4" w:rsidRDefault="007D55D4"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925" w:type="dxa"/>
      <w:tblInd w:w="-1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4966D0" w14:paraId="284820F7" w14:textId="77777777" w:rsidTr="004966D0">
      <w:trPr>
        <w:trHeight w:val="907"/>
      </w:trPr>
      <w:tc>
        <w:tcPr>
          <w:tcW w:w="3572" w:type="dxa"/>
          <w:hideMark/>
        </w:tcPr>
        <w:p w14:paraId="41CF5F49" w14:textId="77777777" w:rsidR="004966D0" w:rsidRDefault="004966D0" w:rsidP="004966D0">
          <w:pPr>
            <w:pStyle w:val="Header"/>
            <w:ind w:firstLine="258"/>
          </w:pPr>
          <w:r>
            <w:rPr>
              <w:noProof/>
              <w:lang w:val="en-IN" w:eastAsia="en-IN"/>
            </w:rPr>
            <w:drawing>
              <wp:anchor distT="0" distB="0" distL="114300" distR="114300" simplePos="0" relativeHeight="251658240" behindDoc="1" locked="0" layoutInCell="1" allowOverlap="1" wp14:anchorId="1E66CFA5" wp14:editId="7458516C">
                <wp:simplePos x="0" y="0"/>
                <wp:positionH relativeFrom="column">
                  <wp:posOffset>344442</wp:posOffset>
                </wp:positionH>
                <wp:positionV relativeFrom="paragraph">
                  <wp:posOffset>348343</wp:posOffset>
                </wp:positionV>
                <wp:extent cx="1455420" cy="426202"/>
                <wp:effectExtent l="0" t="0" r="0" b="0"/>
                <wp:wrapTight wrapText="bothSides">
                  <wp:wrapPolygon edited="0">
                    <wp:start x="0" y="0"/>
                    <wp:lineTo x="0" y="20280"/>
                    <wp:lineTo x="21204" y="20280"/>
                    <wp:lineTo x="21204" y="0"/>
                    <wp:lineTo x="0" y="0"/>
                  </wp:wrapPolygon>
                </wp:wrapTight>
                <wp:docPr id="288732436"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32436" name="Picture 1" descr="A close up of a sign&#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5420" cy="426202"/>
                        </a:xfrm>
                        <a:prstGeom prst="rect">
                          <a:avLst/>
                        </a:prstGeom>
                        <a:noFill/>
                        <a:ln>
                          <a:noFill/>
                        </a:ln>
                      </pic:spPr>
                    </pic:pic>
                  </a:graphicData>
                </a:graphic>
              </wp:anchor>
            </w:drawing>
          </w:r>
        </w:p>
      </w:tc>
      <w:tc>
        <w:tcPr>
          <w:tcW w:w="6154" w:type="dxa"/>
          <w:vAlign w:val="center"/>
        </w:tcPr>
        <w:p w14:paraId="4B875287" w14:textId="77777777" w:rsidR="004966D0" w:rsidRDefault="004966D0" w:rsidP="004966D0">
          <w:pPr>
            <w:pBdr>
              <w:top w:val="nil"/>
              <w:left w:val="nil"/>
              <w:bottom w:val="nil"/>
              <w:right w:val="nil"/>
              <w:between w:val="nil"/>
            </w:pBdr>
            <w:tabs>
              <w:tab w:val="center" w:pos="4513"/>
              <w:tab w:val="right" w:pos="9026"/>
            </w:tabs>
            <w:jc w:val="center"/>
            <w:rPr>
              <w:rFonts w:ascii="Times New Roman" w:eastAsia="Times New Roman" w:hAnsi="Times New Roman" w:cs="Times New Roman"/>
              <w:b/>
              <w:color w:val="000000"/>
              <w:sz w:val="24"/>
              <w:szCs w:val="24"/>
            </w:rPr>
          </w:pPr>
        </w:p>
        <w:p w14:paraId="2175EB2C" w14:textId="77777777" w:rsidR="004966D0" w:rsidRDefault="004966D0" w:rsidP="004966D0">
          <w:pPr>
            <w:pBdr>
              <w:top w:val="nil"/>
              <w:left w:val="nil"/>
              <w:bottom w:val="nil"/>
              <w:right w:val="nil"/>
              <w:between w:val="nil"/>
            </w:pBdr>
            <w:tabs>
              <w:tab w:val="center" w:pos="4513"/>
              <w:tab w:val="right" w:pos="9026"/>
            </w:tabs>
            <w:jc w:val="center"/>
            <w:rPr>
              <w:rFonts w:ascii="Times New Roman" w:eastAsia="Times New Roman" w:hAnsi="Times New Roman" w:cs="Times New Roman"/>
              <w:b/>
              <w:color w:val="000000"/>
              <w:sz w:val="24"/>
              <w:szCs w:val="24"/>
            </w:rPr>
          </w:pPr>
        </w:p>
        <w:p w14:paraId="43CBC090" w14:textId="77777777" w:rsidR="004966D0" w:rsidRPr="009C41C5" w:rsidRDefault="004966D0" w:rsidP="004966D0">
          <w:pPr>
            <w:pBdr>
              <w:top w:val="nil"/>
              <w:left w:val="nil"/>
              <w:bottom w:val="nil"/>
              <w:right w:val="nil"/>
              <w:between w:val="nil"/>
            </w:pBdr>
            <w:tabs>
              <w:tab w:val="center" w:pos="4513"/>
              <w:tab w:val="right" w:pos="9026"/>
            </w:tabs>
            <w:jc w:val="center"/>
            <w:rPr>
              <w:rFonts w:ascii="Times New Roman" w:eastAsia="Times New Roman" w:hAnsi="Times New Roman" w:cs="Times New Roman"/>
              <w:color w:val="000000"/>
              <w:sz w:val="24"/>
              <w:szCs w:val="24"/>
            </w:rPr>
          </w:pPr>
          <w:r w:rsidRPr="009C41C5">
            <w:rPr>
              <w:rFonts w:ascii="Times New Roman" w:eastAsia="Times New Roman" w:hAnsi="Times New Roman" w:cs="Times New Roman"/>
              <w:b/>
              <w:color w:val="000000"/>
              <w:sz w:val="24"/>
              <w:szCs w:val="24"/>
            </w:rPr>
            <w:t xml:space="preserve">K. J. Somaiya </w:t>
          </w:r>
          <w:r>
            <w:rPr>
              <w:rFonts w:ascii="Times New Roman" w:eastAsia="Times New Roman" w:hAnsi="Times New Roman" w:cs="Times New Roman"/>
              <w:b/>
              <w:color w:val="000000"/>
              <w:sz w:val="24"/>
              <w:szCs w:val="24"/>
            </w:rPr>
            <w:t>School</w:t>
          </w:r>
          <w:r w:rsidRPr="009C41C5">
            <w:rPr>
              <w:rFonts w:ascii="Times New Roman" w:eastAsia="Times New Roman" w:hAnsi="Times New Roman" w:cs="Times New Roman"/>
              <w:b/>
              <w:color w:val="000000"/>
              <w:sz w:val="24"/>
              <w:szCs w:val="24"/>
            </w:rPr>
            <w:t xml:space="preserve"> of Engineering, Mumbai-77</w:t>
          </w:r>
        </w:p>
        <w:p w14:paraId="7AA73C62" w14:textId="77777777" w:rsidR="004966D0" w:rsidRPr="009C41C5" w:rsidRDefault="004966D0" w:rsidP="004966D0">
          <w:pPr>
            <w:pBdr>
              <w:top w:val="nil"/>
              <w:left w:val="nil"/>
              <w:bottom w:val="nil"/>
              <w:right w:val="nil"/>
              <w:between w:val="nil"/>
            </w:pBd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Somaiya Vidyavihar University</w:t>
          </w:r>
        </w:p>
        <w:p w14:paraId="7CC48744" w14:textId="77777777" w:rsidR="004966D0" w:rsidRDefault="004966D0" w:rsidP="004966D0">
          <w:pPr>
            <w:tabs>
              <w:tab w:val="center" w:pos="4513"/>
              <w:tab w:val="right" w:pos="9026"/>
            </w:tabs>
            <w:jc w:val="center"/>
            <w:rPr>
              <w:color w:val="BC202E"/>
              <w:sz w:val="24"/>
              <w:szCs w:val="24"/>
            </w:rPr>
          </w:pPr>
          <w:r w:rsidRPr="009C41C5">
            <w:rPr>
              <w:rFonts w:ascii="Times New Roman" w:eastAsia="Times New Roman" w:hAnsi="Times New Roman" w:cs="Times New Roman"/>
              <w:b/>
              <w:color w:val="BC202E"/>
              <w:sz w:val="24"/>
              <w:szCs w:val="24"/>
            </w:rPr>
            <w:t xml:space="preserve">Department of Electronics </w:t>
          </w:r>
          <w:r>
            <w:rPr>
              <w:rFonts w:ascii="Times New Roman" w:eastAsia="Times New Roman" w:hAnsi="Times New Roman" w:cs="Times New Roman"/>
              <w:b/>
              <w:color w:val="BC202E"/>
              <w:sz w:val="24"/>
              <w:szCs w:val="24"/>
            </w:rPr>
            <w:t xml:space="preserve">and Computer </w:t>
          </w:r>
          <w:r w:rsidRPr="009C41C5">
            <w:rPr>
              <w:rFonts w:ascii="Times New Roman" w:eastAsia="Times New Roman" w:hAnsi="Times New Roman" w:cs="Times New Roman"/>
              <w:b/>
              <w:color w:val="BC202E"/>
              <w:sz w:val="24"/>
              <w:szCs w:val="24"/>
            </w:rPr>
            <w:t>Engineering</w:t>
          </w:r>
          <w:r>
            <w:rPr>
              <w:rFonts w:ascii="Times New Roman" w:eastAsia="Times New Roman" w:hAnsi="Times New Roman" w:cs="Times New Roman"/>
              <w:b/>
              <w:color w:val="BC202E"/>
              <w:sz w:val="24"/>
              <w:szCs w:val="24"/>
            </w:rPr>
            <w:t xml:space="preserve">           </w:t>
          </w:r>
        </w:p>
      </w:tc>
      <w:tc>
        <w:tcPr>
          <w:tcW w:w="2199" w:type="dxa"/>
        </w:tcPr>
        <w:p w14:paraId="1A862BB9" w14:textId="77777777" w:rsidR="004966D0" w:rsidRDefault="004966D0" w:rsidP="004966D0">
          <w:pPr>
            <w:pStyle w:val="Header"/>
            <w:tabs>
              <w:tab w:val="left" w:pos="735"/>
              <w:tab w:val="right" w:pos="2664"/>
            </w:tabs>
          </w:pPr>
          <w:r>
            <w:rPr>
              <w:noProof/>
              <w:lang w:val="en-IN" w:eastAsia="en-IN"/>
            </w:rPr>
            <w:drawing>
              <wp:anchor distT="0" distB="0" distL="114300" distR="114300" simplePos="0" relativeHeight="251659264" behindDoc="1" locked="0" layoutInCell="1" allowOverlap="1" wp14:anchorId="3BCE01C9" wp14:editId="045FE358">
                <wp:simplePos x="0" y="0"/>
                <wp:positionH relativeFrom="column">
                  <wp:posOffset>-51253</wp:posOffset>
                </wp:positionH>
                <wp:positionV relativeFrom="paragraph">
                  <wp:posOffset>206829</wp:posOffset>
                </wp:positionV>
                <wp:extent cx="982980" cy="609600"/>
                <wp:effectExtent l="0" t="0" r="7620" b="0"/>
                <wp:wrapTight wrapText="bothSides">
                  <wp:wrapPolygon edited="0">
                    <wp:start x="0" y="0"/>
                    <wp:lineTo x="0" y="20925"/>
                    <wp:lineTo x="21349" y="20925"/>
                    <wp:lineTo x="21349" y="0"/>
                    <wp:lineTo x="0" y="0"/>
                  </wp:wrapPolygon>
                </wp:wrapTight>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anchor>
            </w:drawing>
          </w:r>
        </w:p>
      </w:tc>
    </w:tr>
  </w:tbl>
  <w:p w14:paraId="72256584" w14:textId="77777777" w:rsidR="002A50A1" w:rsidRDefault="002A50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8"/>
    <w:multiLevelType w:val="singleLevel"/>
    <w:tmpl w:val="00000008"/>
    <w:name w:val="WW8Num8"/>
    <w:lvl w:ilvl="0">
      <w:start w:val="1"/>
      <w:numFmt w:val="decimal"/>
      <w:lvlText w:val="%1."/>
      <w:lvlJc w:val="left"/>
      <w:pPr>
        <w:tabs>
          <w:tab w:val="num" w:pos="644"/>
        </w:tabs>
        <w:ind w:left="644" w:hanging="360"/>
      </w:pPr>
      <w:rPr>
        <w:rFonts w:ascii="Arial" w:hAnsi="Arial" w:cs="Arial"/>
        <w:b/>
        <w:bCs/>
        <w:sz w:val="24"/>
        <w:szCs w:val="24"/>
      </w:rPr>
    </w:lvl>
  </w:abstractNum>
  <w:abstractNum w:abstractNumId="3"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9C1377"/>
    <w:multiLevelType w:val="hybridMultilevel"/>
    <w:tmpl w:val="8F24D8CA"/>
    <w:lvl w:ilvl="0" w:tplc="DDEC2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13A41DB"/>
    <w:multiLevelType w:val="hybridMultilevel"/>
    <w:tmpl w:val="96F478D0"/>
    <w:lvl w:ilvl="0" w:tplc="FFFFFFFF">
      <w:start w:val="1"/>
      <w:numFmt w:val="lowerRoman"/>
      <w:lvlText w:val="%1."/>
      <w:lvlJc w:val="righ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47105B2"/>
    <w:multiLevelType w:val="hybridMultilevel"/>
    <w:tmpl w:val="6EE6D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D43BC7"/>
    <w:multiLevelType w:val="multilevel"/>
    <w:tmpl w:val="FA88D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5F0B0B"/>
    <w:multiLevelType w:val="hybridMultilevel"/>
    <w:tmpl w:val="913C54DE"/>
    <w:lvl w:ilvl="0" w:tplc="55D8B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543310"/>
    <w:multiLevelType w:val="multilevel"/>
    <w:tmpl w:val="4BF2EF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10CE519E"/>
    <w:multiLevelType w:val="hybridMultilevel"/>
    <w:tmpl w:val="04EE8910"/>
    <w:lvl w:ilvl="0" w:tplc="68F2724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35E1F25"/>
    <w:multiLevelType w:val="hybridMultilevel"/>
    <w:tmpl w:val="31AAD30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A25477"/>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E35F1C"/>
    <w:multiLevelType w:val="hybridMultilevel"/>
    <w:tmpl w:val="1EB08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9DE0FFA"/>
    <w:multiLevelType w:val="multilevel"/>
    <w:tmpl w:val="FF727A76"/>
    <w:lvl w:ilvl="0">
      <w:start w:val="1"/>
      <w:numFmt w:val="lowerRoman"/>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0A2D15"/>
    <w:multiLevelType w:val="hybridMultilevel"/>
    <w:tmpl w:val="9AB4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716012"/>
    <w:multiLevelType w:val="hybridMultilevel"/>
    <w:tmpl w:val="A7CEFF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0090EBC"/>
    <w:multiLevelType w:val="multilevel"/>
    <w:tmpl w:val="C7662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3066E0"/>
    <w:multiLevelType w:val="hybridMultilevel"/>
    <w:tmpl w:val="8F24D8CA"/>
    <w:lvl w:ilvl="0" w:tplc="DDEC2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8CE792D"/>
    <w:multiLevelType w:val="hybridMultilevel"/>
    <w:tmpl w:val="23F26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D4A0B98"/>
    <w:multiLevelType w:val="multilevel"/>
    <w:tmpl w:val="111E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E6700F"/>
    <w:multiLevelType w:val="multilevel"/>
    <w:tmpl w:val="9674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F61798B"/>
    <w:multiLevelType w:val="hybridMultilevel"/>
    <w:tmpl w:val="EF949A7E"/>
    <w:lvl w:ilvl="0" w:tplc="AE3A9C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FB52673"/>
    <w:multiLevelType w:val="multilevel"/>
    <w:tmpl w:val="8EEEBB5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1" w15:restartNumberingAfterBreak="0">
    <w:nsid w:val="54477940"/>
    <w:multiLevelType w:val="multilevel"/>
    <w:tmpl w:val="976C91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8F227E"/>
    <w:multiLevelType w:val="hybridMultilevel"/>
    <w:tmpl w:val="3E1E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C47EBA"/>
    <w:multiLevelType w:val="multilevel"/>
    <w:tmpl w:val="150A9B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B505572"/>
    <w:multiLevelType w:val="hybridMultilevel"/>
    <w:tmpl w:val="9B9A0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2786EEA"/>
    <w:multiLevelType w:val="hybridMultilevel"/>
    <w:tmpl w:val="F01280A2"/>
    <w:lvl w:ilvl="0" w:tplc="3006CEB4">
      <w:start w:val="1"/>
      <w:numFmt w:val="decimal"/>
      <w:lvlText w:val="%1."/>
      <w:lvlJc w:val="left"/>
      <w:pPr>
        <w:ind w:left="720" w:hanging="360"/>
      </w:pPr>
      <w:rPr>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4567FC0"/>
    <w:multiLevelType w:val="hybridMultilevel"/>
    <w:tmpl w:val="5EAC52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6D41AF2"/>
    <w:multiLevelType w:val="multilevel"/>
    <w:tmpl w:val="D99850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8A5675"/>
    <w:multiLevelType w:val="hybridMultilevel"/>
    <w:tmpl w:val="01402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CAF521C"/>
    <w:multiLevelType w:val="multilevel"/>
    <w:tmpl w:val="A732C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146D98"/>
    <w:multiLevelType w:val="hybridMultilevel"/>
    <w:tmpl w:val="547EC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B460DB"/>
    <w:multiLevelType w:val="multilevel"/>
    <w:tmpl w:val="D4488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587CEE"/>
    <w:multiLevelType w:val="hybridMultilevel"/>
    <w:tmpl w:val="547EC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415C5E"/>
    <w:multiLevelType w:val="hybridMultilevel"/>
    <w:tmpl w:val="F0EAC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5" w15:restartNumberingAfterBreak="0">
    <w:nsid w:val="78BD2DB8"/>
    <w:multiLevelType w:val="hybridMultilevel"/>
    <w:tmpl w:val="36641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A7A660B"/>
    <w:multiLevelType w:val="hybridMultilevel"/>
    <w:tmpl w:val="F0EAC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DF0630"/>
    <w:multiLevelType w:val="hybridMultilevel"/>
    <w:tmpl w:val="AB3465B2"/>
    <w:lvl w:ilvl="0" w:tplc="583EC90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202415"/>
    <w:multiLevelType w:val="multilevel"/>
    <w:tmpl w:val="E7E62416"/>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9"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2563931">
    <w:abstractNumId w:val="10"/>
  </w:num>
  <w:num w:numId="2" w16cid:durableId="1116945827">
    <w:abstractNumId w:val="49"/>
  </w:num>
  <w:num w:numId="3" w16cid:durableId="1302811506">
    <w:abstractNumId w:val="44"/>
  </w:num>
  <w:num w:numId="4" w16cid:durableId="1922828558">
    <w:abstractNumId w:val="15"/>
  </w:num>
  <w:num w:numId="5" w16cid:durableId="1031298218">
    <w:abstractNumId w:val="17"/>
  </w:num>
  <w:num w:numId="6" w16cid:durableId="2035960928">
    <w:abstractNumId w:val="0"/>
    <w:lvlOverride w:ilvl="0">
      <w:startOverride w:val="1"/>
    </w:lvlOverride>
  </w:num>
  <w:num w:numId="7" w16cid:durableId="1738671000">
    <w:abstractNumId w:val="1"/>
  </w:num>
  <w:num w:numId="8" w16cid:durableId="1354648058">
    <w:abstractNumId w:val="3"/>
  </w:num>
  <w:num w:numId="9" w16cid:durableId="1771579212">
    <w:abstractNumId w:val="4"/>
  </w:num>
  <w:num w:numId="10" w16cid:durableId="931165537">
    <w:abstractNumId w:val="19"/>
  </w:num>
  <w:num w:numId="11" w16cid:durableId="1214852602">
    <w:abstractNumId w:val="16"/>
  </w:num>
  <w:num w:numId="12" w16cid:durableId="938025419">
    <w:abstractNumId w:val="13"/>
  </w:num>
  <w:num w:numId="13" w16cid:durableId="1971788644">
    <w:abstractNumId w:val="28"/>
  </w:num>
  <w:num w:numId="14" w16cid:durableId="2006782369">
    <w:abstractNumId w:val="2"/>
  </w:num>
  <w:num w:numId="15" w16cid:durableId="776868873">
    <w:abstractNumId w:val="21"/>
  </w:num>
  <w:num w:numId="16" w16cid:durableId="1535188794">
    <w:abstractNumId w:val="42"/>
  </w:num>
  <w:num w:numId="17" w16cid:durableId="1406879040">
    <w:abstractNumId w:val="47"/>
  </w:num>
  <w:num w:numId="18" w16cid:durableId="649670251">
    <w:abstractNumId w:val="9"/>
  </w:num>
  <w:num w:numId="19" w16cid:durableId="1657490648">
    <w:abstractNumId w:val="24"/>
  </w:num>
  <w:num w:numId="20" w16cid:durableId="125973098">
    <w:abstractNumId w:val="5"/>
  </w:num>
  <w:num w:numId="21" w16cid:durableId="1977686560">
    <w:abstractNumId w:val="40"/>
  </w:num>
  <w:num w:numId="22" w16cid:durableId="1519008718">
    <w:abstractNumId w:val="45"/>
  </w:num>
  <w:num w:numId="23" w16cid:durableId="1760833804">
    <w:abstractNumId w:val="25"/>
  </w:num>
  <w:num w:numId="24" w16cid:durableId="1775132737">
    <w:abstractNumId w:val="12"/>
  </w:num>
  <w:num w:numId="25" w16cid:durableId="1593661959">
    <w:abstractNumId w:val="18"/>
  </w:num>
  <w:num w:numId="26" w16cid:durableId="1813135861">
    <w:abstractNumId w:val="32"/>
  </w:num>
  <w:num w:numId="27" w16cid:durableId="801920568">
    <w:abstractNumId w:val="29"/>
  </w:num>
  <w:num w:numId="28" w16cid:durableId="622004335">
    <w:abstractNumId w:val="46"/>
  </w:num>
  <w:num w:numId="29" w16cid:durableId="19481240">
    <w:abstractNumId w:val="34"/>
  </w:num>
  <w:num w:numId="30" w16cid:durableId="1678265910">
    <w:abstractNumId w:val="7"/>
  </w:num>
  <w:num w:numId="31" w16cid:durableId="159858459">
    <w:abstractNumId w:val="43"/>
  </w:num>
  <w:num w:numId="32" w16cid:durableId="1149326667">
    <w:abstractNumId w:val="30"/>
  </w:num>
  <w:num w:numId="33" w16cid:durableId="625547938">
    <w:abstractNumId w:val="48"/>
  </w:num>
  <w:num w:numId="34" w16cid:durableId="116222631">
    <w:abstractNumId w:val="33"/>
  </w:num>
  <w:num w:numId="35" w16cid:durableId="809252479">
    <w:abstractNumId w:val="11"/>
  </w:num>
  <w:num w:numId="36" w16cid:durableId="1897087735">
    <w:abstractNumId w:val="41"/>
  </w:num>
  <w:num w:numId="37" w16cid:durableId="1542089140">
    <w:abstractNumId w:val="39"/>
  </w:num>
  <w:num w:numId="38" w16cid:durableId="1618872053">
    <w:abstractNumId w:val="26"/>
  </w:num>
  <w:num w:numId="39" w16cid:durableId="269358156">
    <w:abstractNumId w:val="20"/>
  </w:num>
  <w:num w:numId="40" w16cid:durableId="761410169">
    <w:abstractNumId w:val="8"/>
  </w:num>
  <w:num w:numId="41" w16cid:durableId="773282702">
    <w:abstractNumId w:val="31"/>
    <w:lvlOverride w:ilvl="0">
      <w:lvl w:ilvl="0">
        <w:numFmt w:val="decimal"/>
        <w:lvlText w:val="%1."/>
        <w:lvlJc w:val="left"/>
      </w:lvl>
    </w:lvlOverride>
  </w:num>
  <w:num w:numId="42" w16cid:durableId="1254975588">
    <w:abstractNumId w:val="37"/>
    <w:lvlOverride w:ilvl="0">
      <w:lvl w:ilvl="0">
        <w:numFmt w:val="decimal"/>
        <w:lvlText w:val="%1."/>
        <w:lvlJc w:val="left"/>
      </w:lvl>
    </w:lvlOverride>
  </w:num>
  <w:num w:numId="43" w16cid:durableId="2096245807">
    <w:abstractNumId w:val="23"/>
  </w:num>
  <w:num w:numId="44" w16cid:durableId="1273903862">
    <w:abstractNumId w:val="27"/>
  </w:num>
  <w:num w:numId="45" w16cid:durableId="212740684">
    <w:abstractNumId w:val="38"/>
  </w:num>
  <w:num w:numId="46" w16cid:durableId="1662926018">
    <w:abstractNumId w:val="22"/>
  </w:num>
  <w:num w:numId="47" w16cid:durableId="475336053">
    <w:abstractNumId w:val="36"/>
  </w:num>
  <w:num w:numId="48" w16cid:durableId="466777860">
    <w:abstractNumId w:val="14"/>
  </w:num>
  <w:num w:numId="49" w16cid:durableId="575895635">
    <w:abstractNumId w:val="6"/>
  </w:num>
  <w:num w:numId="50" w16cid:durableId="146003309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3FB3"/>
    <w:rsid w:val="000121B7"/>
    <w:rsid w:val="0001388A"/>
    <w:rsid w:val="00032372"/>
    <w:rsid w:val="00042944"/>
    <w:rsid w:val="00061C67"/>
    <w:rsid w:val="00082E39"/>
    <w:rsid w:val="000966A6"/>
    <w:rsid w:val="000B0D21"/>
    <w:rsid w:val="000B1195"/>
    <w:rsid w:val="000C300A"/>
    <w:rsid w:val="000C675B"/>
    <w:rsid w:val="000D4A0C"/>
    <w:rsid w:val="000D5115"/>
    <w:rsid w:val="000F07D2"/>
    <w:rsid w:val="001137FC"/>
    <w:rsid w:val="00114FC0"/>
    <w:rsid w:val="00120837"/>
    <w:rsid w:val="00140735"/>
    <w:rsid w:val="00182D99"/>
    <w:rsid w:val="0018302E"/>
    <w:rsid w:val="001A6136"/>
    <w:rsid w:val="001A7C25"/>
    <w:rsid w:val="001C14C7"/>
    <w:rsid w:val="001D6337"/>
    <w:rsid w:val="001E069D"/>
    <w:rsid w:val="001E1C6B"/>
    <w:rsid w:val="001F0663"/>
    <w:rsid w:val="0020127C"/>
    <w:rsid w:val="002040B3"/>
    <w:rsid w:val="002121AB"/>
    <w:rsid w:val="002230D6"/>
    <w:rsid w:val="002860DA"/>
    <w:rsid w:val="002915D6"/>
    <w:rsid w:val="002A454A"/>
    <w:rsid w:val="002A50A1"/>
    <w:rsid w:val="002B3BFD"/>
    <w:rsid w:val="002B72B6"/>
    <w:rsid w:val="002C58CE"/>
    <w:rsid w:val="00312C08"/>
    <w:rsid w:val="00323B28"/>
    <w:rsid w:val="00323EE9"/>
    <w:rsid w:val="003374FC"/>
    <w:rsid w:val="003415F8"/>
    <w:rsid w:val="00360B21"/>
    <w:rsid w:val="00363A4F"/>
    <w:rsid w:val="00364C90"/>
    <w:rsid w:val="00381252"/>
    <w:rsid w:val="00381C66"/>
    <w:rsid w:val="003A232F"/>
    <w:rsid w:val="003B204E"/>
    <w:rsid w:val="003B7A9A"/>
    <w:rsid w:val="003C24F6"/>
    <w:rsid w:val="003D3F4A"/>
    <w:rsid w:val="003E7468"/>
    <w:rsid w:val="003F09DD"/>
    <w:rsid w:val="004002E8"/>
    <w:rsid w:val="00415574"/>
    <w:rsid w:val="00457EE0"/>
    <w:rsid w:val="00474C7C"/>
    <w:rsid w:val="0047699F"/>
    <w:rsid w:val="00477855"/>
    <w:rsid w:val="004820FE"/>
    <w:rsid w:val="004847D4"/>
    <w:rsid w:val="00486834"/>
    <w:rsid w:val="0049621E"/>
    <w:rsid w:val="004966D0"/>
    <w:rsid w:val="00497553"/>
    <w:rsid w:val="004A5741"/>
    <w:rsid w:val="004C00B5"/>
    <w:rsid w:val="004D56EF"/>
    <w:rsid w:val="00502246"/>
    <w:rsid w:val="00504F09"/>
    <w:rsid w:val="00514FC1"/>
    <w:rsid w:val="00531FD5"/>
    <w:rsid w:val="00543591"/>
    <w:rsid w:val="005461FB"/>
    <w:rsid w:val="0057256E"/>
    <w:rsid w:val="005B7174"/>
    <w:rsid w:val="005C3A6A"/>
    <w:rsid w:val="005F0240"/>
    <w:rsid w:val="005F3A9E"/>
    <w:rsid w:val="00644C2C"/>
    <w:rsid w:val="00647CBC"/>
    <w:rsid w:val="00651621"/>
    <w:rsid w:val="00651FBA"/>
    <w:rsid w:val="00665605"/>
    <w:rsid w:val="00667060"/>
    <w:rsid w:val="00683C7E"/>
    <w:rsid w:val="00686E52"/>
    <w:rsid w:val="00694987"/>
    <w:rsid w:val="00696B3F"/>
    <w:rsid w:val="006A120E"/>
    <w:rsid w:val="006A5AE4"/>
    <w:rsid w:val="006C6AA2"/>
    <w:rsid w:val="006D2454"/>
    <w:rsid w:val="006D651E"/>
    <w:rsid w:val="00700A17"/>
    <w:rsid w:val="00707DC1"/>
    <w:rsid w:val="00734C04"/>
    <w:rsid w:val="007569F1"/>
    <w:rsid w:val="007609F2"/>
    <w:rsid w:val="00763F56"/>
    <w:rsid w:val="00764328"/>
    <w:rsid w:val="00796CC5"/>
    <w:rsid w:val="007D0B10"/>
    <w:rsid w:val="007D55D4"/>
    <w:rsid w:val="007D75E5"/>
    <w:rsid w:val="00814442"/>
    <w:rsid w:val="008161AA"/>
    <w:rsid w:val="00817323"/>
    <w:rsid w:val="0083020D"/>
    <w:rsid w:val="00843D55"/>
    <w:rsid w:val="008455C2"/>
    <w:rsid w:val="00852146"/>
    <w:rsid w:val="0085446A"/>
    <w:rsid w:val="00860A74"/>
    <w:rsid w:val="00861D21"/>
    <w:rsid w:val="00862904"/>
    <w:rsid w:val="008738A7"/>
    <w:rsid w:val="008B20EA"/>
    <w:rsid w:val="008C2AA7"/>
    <w:rsid w:val="008D7F83"/>
    <w:rsid w:val="008E6AF0"/>
    <w:rsid w:val="008E7DC4"/>
    <w:rsid w:val="008F1A83"/>
    <w:rsid w:val="008F6645"/>
    <w:rsid w:val="00904614"/>
    <w:rsid w:val="00911D92"/>
    <w:rsid w:val="00913965"/>
    <w:rsid w:val="0092681B"/>
    <w:rsid w:val="00950AC9"/>
    <w:rsid w:val="00951F37"/>
    <w:rsid w:val="0096615C"/>
    <w:rsid w:val="00973D50"/>
    <w:rsid w:val="009742D2"/>
    <w:rsid w:val="00975FF2"/>
    <w:rsid w:val="00982E64"/>
    <w:rsid w:val="00990D4E"/>
    <w:rsid w:val="009A49AB"/>
    <w:rsid w:val="009A542D"/>
    <w:rsid w:val="009B3AD5"/>
    <w:rsid w:val="009C6209"/>
    <w:rsid w:val="00A00E0D"/>
    <w:rsid w:val="00A033B8"/>
    <w:rsid w:val="00A1678F"/>
    <w:rsid w:val="00A17749"/>
    <w:rsid w:val="00A25C5E"/>
    <w:rsid w:val="00A26ED0"/>
    <w:rsid w:val="00A516F5"/>
    <w:rsid w:val="00A659F9"/>
    <w:rsid w:val="00A77F79"/>
    <w:rsid w:val="00A83FB3"/>
    <w:rsid w:val="00A940EA"/>
    <w:rsid w:val="00AA0DE5"/>
    <w:rsid w:val="00AA1F5A"/>
    <w:rsid w:val="00AA54E6"/>
    <w:rsid w:val="00AA6CFF"/>
    <w:rsid w:val="00AD7207"/>
    <w:rsid w:val="00AD768D"/>
    <w:rsid w:val="00B20765"/>
    <w:rsid w:val="00B35153"/>
    <w:rsid w:val="00B45203"/>
    <w:rsid w:val="00B566C6"/>
    <w:rsid w:val="00B6177D"/>
    <w:rsid w:val="00B66BDD"/>
    <w:rsid w:val="00B72A51"/>
    <w:rsid w:val="00B87510"/>
    <w:rsid w:val="00BA17A0"/>
    <w:rsid w:val="00BB2703"/>
    <w:rsid w:val="00BB27F6"/>
    <w:rsid w:val="00BB7342"/>
    <w:rsid w:val="00BC0804"/>
    <w:rsid w:val="00C01C11"/>
    <w:rsid w:val="00C13B0F"/>
    <w:rsid w:val="00C27013"/>
    <w:rsid w:val="00C50B40"/>
    <w:rsid w:val="00C65FBB"/>
    <w:rsid w:val="00C66CA1"/>
    <w:rsid w:val="00C6711E"/>
    <w:rsid w:val="00C91029"/>
    <w:rsid w:val="00C91CA0"/>
    <w:rsid w:val="00C94493"/>
    <w:rsid w:val="00CB7C92"/>
    <w:rsid w:val="00CD4A68"/>
    <w:rsid w:val="00CE47D5"/>
    <w:rsid w:val="00CF031D"/>
    <w:rsid w:val="00D20518"/>
    <w:rsid w:val="00D647BA"/>
    <w:rsid w:val="00D66DC9"/>
    <w:rsid w:val="00D67056"/>
    <w:rsid w:val="00D67E5E"/>
    <w:rsid w:val="00D728EE"/>
    <w:rsid w:val="00D72EAF"/>
    <w:rsid w:val="00D74EC3"/>
    <w:rsid w:val="00D851F1"/>
    <w:rsid w:val="00D90DC2"/>
    <w:rsid w:val="00D93EA1"/>
    <w:rsid w:val="00D94CE1"/>
    <w:rsid w:val="00D9521C"/>
    <w:rsid w:val="00D955E7"/>
    <w:rsid w:val="00DB7C7E"/>
    <w:rsid w:val="00DC688B"/>
    <w:rsid w:val="00DF1F07"/>
    <w:rsid w:val="00DF2A1F"/>
    <w:rsid w:val="00DF4713"/>
    <w:rsid w:val="00E034B2"/>
    <w:rsid w:val="00E05AB7"/>
    <w:rsid w:val="00E05FC9"/>
    <w:rsid w:val="00E25900"/>
    <w:rsid w:val="00E25B8D"/>
    <w:rsid w:val="00E40D02"/>
    <w:rsid w:val="00E410D2"/>
    <w:rsid w:val="00E41280"/>
    <w:rsid w:val="00E6611E"/>
    <w:rsid w:val="00E72575"/>
    <w:rsid w:val="00EA2FAA"/>
    <w:rsid w:val="00EA7DD6"/>
    <w:rsid w:val="00EB07EB"/>
    <w:rsid w:val="00EB636E"/>
    <w:rsid w:val="00EB79DB"/>
    <w:rsid w:val="00EC5A77"/>
    <w:rsid w:val="00EE59A2"/>
    <w:rsid w:val="00F061A3"/>
    <w:rsid w:val="00F1491C"/>
    <w:rsid w:val="00F14B23"/>
    <w:rsid w:val="00F20D4F"/>
    <w:rsid w:val="00F267A8"/>
    <w:rsid w:val="00F52B1C"/>
    <w:rsid w:val="00F53353"/>
    <w:rsid w:val="00F61977"/>
    <w:rsid w:val="00F63C8F"/>
    <w:rsid w:val="00F650F7"/>
    <w:rsid w:val="00F72D6A"/>
    <w:rsid w:val="00F76925"/>
    <w:rsid w:val="00F95A30"/>
    <w:rsid w:val="00F95E97"/>
    <w:rsid w:val="00FA399E"/>
    <w:rsid w:val="00FC0B49"/>
    <w:rsid w:val="00FD6411"/>
    <w:rsid w:val="00FE1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B3664"/>
  <w15:docId w15:val="{86246FA7-1900-4E5E-B7BB-BB9C6BF47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2860DA"/>
    <w:pPr>
      <w:keepNext/>
      <w:spacing w:before="240" w:after="60"/>
      <w:ind w:leftChars="-1" w:left="-1" w:hangingChars="1" w:hanging="1"/>
      <w:textDirection w:val="btLr"/>
      <w:textAlignment w:val="top"/>
      <w:outlineLvl w:val="0"/>
    </w:pPr>
    <w:rPr>
      <w:rFonts w:ascii="Cambria" w:eastAsia="Times New Roman" w:hAnsi="Cambria" w:cs="Times New Roman"/>
      <w:b/>
      <w:bCs/>
      <w:kern w:val="32"/>
      <w:position w:val="-1"/>
      <w:sz w:val="32"/>
      <w:szCs w:val="32"/>
      <w:lang w:val="en-IN"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customStyle="1" w:styleId="Heading1Char">
    <w:name w:val="Heading 1 Char"/>
    <w:basedOn w:val="DefaultParagraphFont"/>
    <w:link w:val="Heading1"/>
    <w:rsid w:val="002860DA"/>
    <w:rPr>
      <w:rFonts w:ascii="Cambria" w:eastAsia="Times New Roman" w:hAnsi="Cambria" w:cs="Times New Roman"/>
      <w:b/>
      <w:bCs/>
      <w:kern w:val="32"/>
      <w:position w:val="-1"/>
      <w:sz w:val="32"/>
      <w:szCs w:val="32"/>
      <w:lang w:val="en-I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99349">
      <w:bodyDiv w:val="1"/>
      <w:marLeft w:val="0"/>
      <w:marRight w:val="0"/>
      <w:marTop w:val="0"/>
      <w:marBottom w:val="0"/>
      <w:divBdr>
        <w:top w:val="none" w:sz="0" w:space="0" w:color="auto"/>
        <w:left w:val="none" w:sz="0" w:space="0" w:color="auto"/>
        <w:bottom w:val="none" w:sz="0" w:space="0" w:color="auto"/>
        <w:right w:val="none" w:sz="0" w:space="0" w:color="auto"/>
      </w:divBdr>
    </w:div>
    <w:div w:id="67072126">
      <w:bodyDiv w:val="1"/>
      <w:marLeft w:val="0"/>
      <w:marRight w:val="0"/>
      <w:marTop w:val="0"/>
      <w:marBottom w:val="0"/>
      <w:divBdr>
        <w:top w:val="none" w:sz="0" w:space="0" w:color="auto"/>
        <w:left w:val="none" w:sz="0" w:space="0" w:color="auto"/>
        <w:bottom w:val="none" w:sz="0" w:space="0" w:color="auto"/>
        <w:right w:val="none" w:sz="0" w:space="0" w:color="auto"/>
      </w:divBdr>
    </w:div>
    <w:div w:id="316032859">
      <w:bodyDiv w:val="1"/>
      <w:marLeft w:val="0"/>
      <w:marRight w:val="0"/>
      <w:marTop w:val="0"/>
      <w:marBottom w:val="0"/>
      <w:divBdr>
        <w:top w:val="none" w:sz="0" w:space="0" w:color="auto"/>
        <w:left w:val="none" w:sz="0" w:space="0" w:color="auto"/>
        <w:bottom w:val="none" w:sz="0" w:space="0" w:color="auto"/>
        <w:right w:val="none" w:sz="0" w:space="0" w:color="auto"/>
      </w:divBdr>
    </w:div>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410858958">
      <w:bodyDiv w:val="1"/>
      <w:marLeft w:val="0"/>
      <w:marRight w:val="0"/>
      <w:marTop w:val="0"/>
      <w:marBottom w:val="0"/>
      <w:divBdr>
        <w:top w:val="none" w:sz="0" w:space="0" w:color="auto"/>
        <w:left w:val="none" w:sz="0" w:space="0" w:color="auto"/>
        <w:bottom w:val="none" w:sz="0" w:space="0" w:color="auto"/>
        <w:right w:val="none" w:sz="0" w:space="0" w:color="auto"/>
      </w:divBdr>
      <w:divsChild>
        <w:div w:id="185992620">
          <w:marLeft w:val="0"/>
          <w:marRight w:val="0"/>
          <w:marTop w:val="0"/>
          <w:marBottom w:val="0"/>
          <w:divBdr>
            <w:top w:val="none" w:sz="0" w:space="0" w:color="auto"/>
            <w:left w:val="none" w:sz="0" w:space="0" w:color="auto"/>
            <w:bottom w:val="none" w:sz="0" w:space="0" w:color="auto"/>
            <w:right w:val="none" w:sz="0" w:space="0" w:color="auto"/>
          </w:divBdr>
          <w:divsChild>
            <w:div w:id="1796021578">
              <w:marLeft w:val="0"/>
              <w:marRight w:val="0"/>
              <w:marTop w:val="0"/>
              <w:marBottom w:val="0"/>
              <w:divBdr>
                <w:top w:val="none" w:sz="0" w:space="0" w:color="auto"/>
                <w:left w:val="none" w:sz="0" w:space="0" w:color="auto"/>
                <w:bottom w:val="none" w:sz="0" w:space="0" w:color="auto"/>
                <w:right w:val="none" w:sz="0" w:space="0" w:color="auto"/>
              </w:divBdr>
            </w:div>
            <w:div w:id="1054425890">
              <w:marLeft w:val="0"/>
              <w:marRight w:val="0"/>
              <w:marTop w:val="0"/>
              <w:marBottom w:val="0"/>
              <w:divBdr>
                <w:top w:val="none" w:sz="0" w:space="0" w:color="auto"/>
                <w:left w:val="none" w:sz="0" w:space="0" w:color="auto"/>
                <w:bottom w:val="none" w:sz="0" w:space="0" w:color="auto"/>
                <w:right w:val="none" w:sz="0" w:space="0" w:color="auto"/>
              </w:divBdr>
            </w:div>
            <w:div w:id="399449363">
              <w:marLeft w:val="0"/>
              <w:marRight w:val="0"/>
              <w:marTop w:val="0"/>
              <w:marBottom w:val="0"/>
              <w:divBdr>
                <w:top w:val="none" w:sz="0" w:space="0" w:color="auto"/>
                <w:left w:val="none" w:sz="0" w:space="0" w:color="auto"/>
                <w:bottom w:val="none" w:sz="0" w:space="0" w:color="auto"/>
                <w:right w:val="none" w:sz="0" w:space="0" w:color="auto"/>
              </w:divBdr>
            </w:div>
            <w:div w:id="1919440643">
              <w:marLeft w:val="0"/>
              <w:marRight w:val="0"/>
              <w:marTop w:val="0"/>
              <w:marBottom w:val="0"/>
              <w:divBdr>
                <w:top w:val="none" w:sz="0" w:space="0" w:color="auto"/>
                <w:left w:val="none" w:sz="0" w:space="0" w:color="auto"/>
                <w:bottom w:val="none" w:sz="0" w:space="0" w:color="auto"/>
                <w:right w:val="none" w:sz="0" w:space="0" w:color="auto"/>
              </w:divBdr>
            </w:div>
            <w:div w:id="749884123">
              <w:marLeft w:val="0"/>
              <w:marRight w:val="0"/>
              <w:marTop w:val="0"/>
              <w:marBottom w:val="0"/>
              <w:divBdr>
                <w:top w:val="none" w:sz="0" w:space="0" w:color="auto"/>
                <w:left w:val="none" w:sz="0" w:space="0" w:color="auto"/>
                <w:bottom w:val="none" w:sz="0" w:space="0" w:color="auto"/>
                <w:right w:val="none" w:sz="0" w:space="0" w:color="auto"/>
              </w:divBdr>
            </w:div>
            <w:div w:id="771977445">
              <w:marLeft w:val="0"/>
              <w:marRight w:val="0"/>
              <w:marTop w:val="0"/>
              <w:marBottom w:val="0"/>
              <w:divBdr>
                <w:top w:val="none" w:sz="0" w:space="0" w:color="auto"/>
                <w:left w:val="none" w:sz="0" w:space="0" w:color="auto"/>
                <w:bottom w:val="none" w:sz="0" w:space="0" w:color="auto"/>
                <w:right w:val="none" w:sz="0" w:space="0" w:color="auto"/>
              </w:divBdr>
            </w:div>
            <w:div w:id="966089573">
              <w:marLeft w:val="0"/>
              <w:marRight w:val="0"/>
              <w:marTop w:val="0"/>
              <w:marBottom w:val="0"/>
              <w:divBdr>
                <w:top w:val="none" w:sz="0" w:space="0" w:color="auto"/>
                <w:left w:val="none" w:sz="0" w:space="0" w:color="auto"/>
                <w:bottom w:val="none" w:sz="0" w:space="0" w:color="auto"/>
                <w:right w:val="none" w:sz="0" w:space="0" w:color="auto"/>
              </w:divBdr>
            </w:div>
            <w:div w:id="1402169985">
              <w:marLeft w:val="0"/>
              <w:marRight w:val="0"/>
              <w:marTop w:val="0"/>
              <w:marBottom w:val="0"/>
              <w:divBdr>
                <w:top w:val="none" w:sz="0" w:space="0" w:color="auto"/>
                <w:left w:val="none" w:sz="0" w:space="0" w:color="auto"/>
                <w:bottom w:val="none" w:sz="0" w:space="0" w:color="auto"/>
                <w:right w:val="none" w:sz="0" w:space="0" w:color="auto"/>
              </w:divBdr>
            </w:div>
            <w:div w:id="75828204">
              <w:marLeft w:val="0"/>
              <w:marRight w:val="0"/>
              <w:marTop w:val="0"/>
              <w:marBottom w:val="0"/>
              <w:divBdr>
                <w:top w:val="none" w:sz="0" w:space="0" w:color="auto"/>
                <w:left w:val="none" w:sz="0" w:space="0" w:color="auto"/>
                <w:bottom w:val="none" w:sz="0" w:space="0" w:color="auto"/>
                <w:right w:val="none" w:sz="0" w:space="0" w:color="auto"/>
              </w:divBdr>
            </w:div>
            <w:div w:id="1956405458">
              <w:marLeft w:val="0"/>
              <w:marRight w:val="0"/>
              <w:marTop w:val="0"/>
              <w:marBottom w:val="0"/>
              <w:divBdr>
                <w:top w:val="none" w:sz="0" w:space="0" w:color="auto"/>
                <w:left w:val="none" w:sz="0" w:space="0" w:color="auto"/>
                <w:bottom w:val="none" w:sz="0" w:space="0" w:color="auto"/>
                <w:right w:val="none" w:sz="0" w:space="0" w:color="auto"/>
              </w:divBdr>
            </w:div>
            <w:div w:id="137190599">
              <w:marLeft w:val="0"/>
              <w:marRight w:val="0"/>
              <w:marTop w:val="0"/>
              <w:marBottom w:val="0"/>
              <w:divBdr>
                <w:top w:val="none" w:sz="0" w:space="0" w:color="auto"/>
                <w:left w:val="none" w:sz="0" w:space="0" w:color="auto"/>
                <w:bottom w:val="none" w:sz="0" w:space="0" w:color="auto"/>
                <w:right w:val="none" w:sz="0" w:space="0" w:color="auto"/>
              </w:divBdr>
            </w:div>
            <w:div w:id="1609586192">
              <w:marLeft w:val="0"/>
              <w:marRight w:val="0"/>
              <w:marTop w:val="0"/>
              <w:marBottom w:val="0"/>
              <w:divBdr>
                <w:top w:val="none" w:sz="0" w:space="0" w:color="auto"/>
                <w:left w:val="none" w:sz="0" w:space="0" w:color="auto"/>
                <w:bottom w:val="none" w:sz="0" w:space="0" w:color="auto"/>
                <w:right w:val="none" w:sz="0" w:space="0" w:color="auto"/>
              </w:divBdr>
            </w:div>
            <w:div w:id="1193806307">
              <w:marLeft w:val="0"/>
              <w:marRight w:val="0"/>
              <w:marTop w:val="0"/>
              <w:marBottom w:val="0"/>
              <w:divBdr>
                <w:top w:val="none" w:sz="0" w:space="0" w:color="auto"/>
                <w:left w:val="none" w:sz="0" w:space="0" w:color="auto"/>
                <w:bottom w:val="none" w:sz="0" w:space="0" w:color="auto"/>
                <w:right w:val="none" w:sz="0" w:space="0" w:color="auto"/>
              </w:divBdr>
            </w:div>
            <w:div w:id="1297949065">
              <w:marLeft w:val="0"/>
              <w:marRight w:val="0"/>
              <w:marTop w:val="0"/>
              <w:marBottom w:val="0"/>
              <w:divBdr>
                <w:top w:val="none" w:sz="0" w:space="0" w:color="auto"/>
                <w:left w:val="none" w:sz="0" w:space="0" w:color="auto"/>
                <w:bottom w:val="none" w:sz="0" w:space="0" w:color="auto"/>
                <w:right w:val="none" w:sz="0" w:space="0" w:color="auto"/>
              </w:divBdr>
            </w:div>
            <w:div w:id="373578258">
              <w:marLeft w:val="0"/>
              <w:marRight w:val="0"/>
              <w:marTop w:val="0"/>
              <w:marBottom w:val="0"/>
              <w:divBdr>
                <w:top w:val="none" w:sz="0" w:space="0" w:color="auto"/>
                <w:left w:val="none" w:sz="0" w:space="0" w:color="auto"/>
                <w:bottom w:val="none" w:sz="0" w:space="0" w:color="auto"/>
                <w:right w:val="none" w:sz="0" w:space="0" w:color="auto"/>
              </w:divBdr>
            </w:div>
            <w:div w:id="2084789683">
              <w:marLeft w:val="0"/>
              <w:marRight w:val="0"/>
              <w:marTop w:val="0"/>
              <w:marBottom w:val="0"/>
              <w:divBdr>
                <w:top w:val="none" w:sz="0" w:space="0" w:color="auto"/>
                <w:left w:val="none" w:sz="0" w:space="0" w:color="auto"/>
                <w:bottom w:val="none" w:sz="0" w:space="0" w:color="auto"/>
                <w:right w:val="none" w:sz="0" w:space="0" w:color="auto"/>
              </w:divBdr>
            </w:div>
            <w:div w:id="1031762422">
              <w:marLeft w:val="0"/>
              <w:marRight w:val="0"/>
              <w:marTop w:val="0"/>
              <w:marBottom w:val="0"/>
              <w:divBdr>
                <w:top w:val="none" w:sz="0" w:space="0" w:color="auto"/>
                <w:left w:val="none" w:sz="0" w:space="0" w:color="auto"/>
                <w:bottom w:val="none" w:sz="0" w:space="0" w:color="auto"/>
                <w:right w:val="none" w:sz="0" w:space="0" w:color="auto"/>
              </w:divBdr>
            </w:div>
            <w:div w:id="479032484">
              <w:marLeft w:val="0"/>
              <w:marRight w:val="0"/>
              <w:marTop w:val="0"/>
              <w:marBottom w:val="0"/>
              <w:divBdr>
                <w:top w:val="none" w:sz="0" w:space="0" w:color="auto"/>
                <w:left w:val="none" w:sz="0" w:space="0" w:color="auto"/>
                <w:bottom w:val="none" w:sz="0" w:space="0" w:color="auto"/>
                <w:right w:val="none" w:sz="0" w:space="0" w:color="auto"/>
              </w:divBdr>
            </w:div>
            <w:div w:id="1362124039">
              <w:marLeft w:val="0"/>
              <w:marRight w:val="0"/>
              <w:marTop w:val="0"/>
              <w:marBottom w:val="0"/>
              <w:divBdr>
                <w:top w:val="none" w:sz="0" w:space="0" w:color="auto"/>
                <w:left w:val="none" w:sz="0" w:space="0" w:color="auto"/>
                <w:bottom w:val="none" w:sz="0" w:space="0" w:color="auto"/>
                <w:right w:val="none" w:sz="0" w:space="0" w:color="auto"/>
              </w:divBdr>
            </w:div>
            <w:div w:id="2069915474">
              <w:marLeft w:val="0"/>
              <w:marRight w:val="0"/>
              <w:marTop w:val="0"/>
              <w:marBottom w:val="0"/>
              <w:divBdr>
                <w:top w:val="none" w:sz="0" w:space="0" w:color="auto"/>
                <w:left w:val="none" w:sz="0" w:space="0" w:color="auto"/>
                <w:bottom w:val="none" w:sz="0" w:space="0" w:color="auto"/>
                <w:right w:val="none" w:sz="0" w:space="0" w:color="auto"/>
              </w:divBdr>
            </w:div>
            <w:div w:id="1573392332">
              <w:marLeft w:val="0"/>
              <w:marRight w:val="0"/>
              <w:marTop w:val="0"/>
              <w:marBottom w:val="0"/>
              <w:divBdr>
                <w:top w:val="none" w:sz="0" w:space="0" w:color="auto"/>
                <w:left w:val="none" w:sz="0" w:space="0" w:color="auto"/>
                <w:bottom w:val="none" w:sz="0" w:space="0" w:color="auto"/>
                <w:right w:val="none" w:sz="0" w:space="0" w:color="auto"/>
              </w:divBdr>
            </w:div>
            <w:div w:id="531188985">
              <w:marLeft w:val="0"/>
              <w:marRight w:val="0"/>
              <w:marTop w:val="0"/>
              <w:marBottom w:val="0"/>
              <w:divBdr>
                <w:top w:val="none" w:sz="0" w:space="0" w:color="auto"/>
                <w:left w:val="none" w:sz="0" w:space="0" w:color="auto"/>
                <w:bottom w:val="none" w:sz="0" w:space="0" w:color="auto"/>
                <w:right w:val="none" w:sz="0" w:space="0" w:color="auto"/>
              </w:divBdr>
            </w:div>
            <w:div w:id="2145780220">
              <w:marLeft w:val="0"/>
              <w:marRight w:val="0"/>
              <w:marTop w:val="0"/>
              <w:marBottom w:val="0"/>
              <w:divBdr>
                <w:top w:val="none" w:sz="0" w:space="0" w:color="auto"/>
                <w:left w:val="none" w:sz="0" w:space="0" w:color="auto"/>
                <w:bottom w:val="none" w:sz="0" w:space="0" w:color="auto"/>
                <w:right w:val="none" w:sz="0" w:space="0" w:color="auto"/>
              </w:divBdr>
            </w:div>
            <w:div w:id="784540655">
              <w:marLeft w:val="0"/>
              <w:marRight w:val="0"/>
              <w:marTop w:val="0"/>
              <w:marBottom w:val="0"/>
              <w:divBdr>
                <w:top w:val="none" w:sz="0" w:space="0" w:color="auto"/>
                <w:left w:val="none" w:sz="0" w:space="0" w:color="auto"/>
                <w:bottom w:val="none" w:sz="0" w:space="0" w:color="auto"/>
                <w:right w:val="none" w:sz="0" w:space="0" w:color="auto"/>
              </w:divBdr>
            </w:div>
            <w:div w:id="624852309">
              <w:marLeft w:val="0"/>
              <w:marRight w:val="0"/>
              <w:marTop w:val="0"/>
              <w:marBottom w:val="0"/>
              <w:divBdr>
                <w:top w:val="none" w:sz="0" w:space="0" w:color="auto"/>
                <w:left w:val="none" w:sz="0" w:space="0" w:color="auto"/>
                <w:bottom w:val="none" w:sz="0" w:space="0" w:color="auto"/>
                <w:right w:val="none" w:sz="0" w:space="0" w:color="auto"/>
              </w:divBdr>
            </w:div>
            <w:div w:id="1276523609">
              <w:marLeft w:val="0"/>
              <w:marRight w:val="0"/>
              <w:marTop w:val="0"/>
              <w:marBottom w:val="0"/>
              <w:divBdr>
                <w:top w:val="none" w:sz="0" w:space="0" w:color="auto"/>
                <w:left w:val="none" w:sz="0" w:space="0" w:color="auto"/>
                <w:bottom w:val="none" w:sz="0" w:space="0" w:color="auto"/>
                <w:right w:val="none" w:sz="0" w:space="0" w:color="auto"/>
              </w:divBdr>
            </w:div>
            <w:div w:id="1482382124">
              <w:marLeft w:val="0"/>
              <w:marRight w:val="0"/>
              <w:marTop w:val="0"/>
              <w:marBottom w:val="0"/>
              <w:divBdr>
                <w:top w:val="none" w:sz="0" w:space="0" w:color="auto"/>
                <w:left w:val="none" w:sz="0" w:space="0" w:color="auto"/>
                <w:bottom w:val="none" w:sz="0" w:space="0" w:color="auto"/>
                <w:right w:val="none" w:sz="0" w:space="0" w:color="auto"/>
              </w:divBdr>
            </w:div>
            <w:div w:id="1164470002">
              <w:marLeft w:val="0"/>
              <w:marRight w:val="0"/>
              <w:marTop w:val="0"/>
              <w:marBottom w:val="0"/>
              <w:divBdr>
                <w:top w:val="none" w:sz="0" w:space="0" w:color="auto"/>
                <w:left w:val="none" w:sz="0" w:space="0" w:color="auto"/>
                <w:bottom w:val="none" w:sz="0" w:space="0" w:color="auto"/>
                <w:right w:val="none" w:sz="0" w:space="0" w:color="auto"/>
              </w:divBdr>
            </w:div>
            <w:div w:id="185221899">
              <w:marLeft w:val="0"/>
              <w:marRight w:val="0"/>
              <w:marTop w:val="0"/>
              <w:marBottom w:val="0"/>
              <w:divBdr>
                <w:top w:val="none" w:sz="0" w:space="0" w:color="auto"/>
                <w:left w:val="none" w:sz="0" w:space="0" w:color="auto"/>
                <w:bottom w:val="none" w:sz="0" w:space="0" w:color="auto"/>
                <w:right w:val="none" w:sz="0" w:space="0" w:color="auto"/>
              </w:divBdr>
            </w:div>
            <w:div w:id="685987867">
              <w:marLeft w:val="0"/>
              <w:marRight w:val="0"/>
              <w:marTop w:val="0"/>
              <w:marBottom w:val="0"/>
              <w:divBdr>
                <w:top w:val="none" w:sz="0" w:space="0" w:color="auto"/>
                <w:left w:val="none" w:sz="0" w:space="0" w:color="auto"/>
                <w:bottom w:val="none" w:sz="0" w:space="0" w:color="auto"/>
                <w:right w:val="none" w:sz="0" w:space="0" w:color="auto"/>
              </w:divBdr>
            </w:div>
            <w:div w:id="862596136">
              <w:marLeft w:val="0"/>
              <w:marRight w:val="0"/>
              <w:marTop w:val="0"/>
              <w:marBottom w:val="0"/>
              <w:divBdr>
                <w:top w:val="none" w:sz="0" w:space="0" w:color="auto"/>
                <w:left w:val="none" w:sz="0" w:space="0" w:color="auto"/>
                <w:bottom w:val="none" w:sz="0" w:space="0" w:color="auto"/>
                <w:right w:val="none" w:sz="0" w:space="0" w:color="auto"/>
              </w:divBdr>
            </w:div>
            <w:div w:id="535193645">
              <w:marLeft w:val="0"/>
              <w:marRight w:val="0"/>
              <w:marTop w:val="0"/>
              <w:marBottom w:val="0"/>
              <w:divBdr>
                <w:top w:val="none" w:sz="0" w:space="0" w:color="auto"/>
                <w:left w:val="none" w:sz="0" w:space="0" w:color="auto"/>
                <w:bottom w:val="none" w:sz="0" w:space="0" w:color="auto"/>
                <w:right w:val="none" w:sz="0" w:space="0" w:color="auto"/>
              </w:divBdr>
            </w:div>
            <w:div w:id="1074282970">
              <w:marLeft w:val="0"/>
              <w:marRight w:val="0"/>
              <w:marTop w:val="0"/>
              <w:marBottom w:val="0"/>
              <w:divBdr>
                <w:top w:val="none" w:sz="0" w:space="0" w:color="auto"/>
                <w:left w:val="none" w:sz="0" w:space="0" w:color="auto"/>
                <w:bottom w:val="none" w:sz="0" w:space="0" w:color="auto"/>
                <w:right w:val="none" w:sz="0" w:space="0" w:color="auto"/>
              </w:divBdr>
            </w:div>
            <w:div w:id="1760104759">
              <w:marLeft w:val="0"/>
              <w:marRight w:val="0"/>
              <w:marTop w:val="0"/>
              <w:marBottom w:val="0"/>
              <w:divBdr>
                <w:top w:val="none" w:sz="0" w:space="0" w:color="auto"/>
                <w:left w:val="none" w:sz="0" w:space="0" w:color="auto"/>
                <w:bottom w:val="none" w:sz="0" w:space="0" w:color="auto"/>
                <w:right w:val="none" w:sz="0" w:space="0" w:color="auto"/>
              </w:divBdr>
            </w:div>
            <w:div w:id="2092191387">
              <w:marLeft w:val="0"/>
              <w:marRight w:val="0"/>
              <w:marTop w:val="0"/>
              <w:marBottom w:val="0"/>
              <w:divBdr>
                <w:top w:val="none" w:sz="0" w:space="0" w:color="auto"/>
                <w:left w:val="none" w:sz="0" w:space="0" w:color="auto"/>
                <w:bottom w:val="none" w:sz="0" w:space="0" w:color="auto"/>
                <w:right w:val="none" w:sz="0" w:space="0" w:color="auto"/>
              </w:divBdr>
            </w:div>
            <w:div w:id="623002692">
              <w:marLeft w:val="0"/>
              <w:marRight w:val="0"/>
              <w:marTop w:val="0"/>
              <w:marBottom w:val="0"/>
              <w:divBdr>
                <w:top w:val="none" w:sz="0" w:space="0" w:color="auto"/>
                <w:left w:val="none" w:sz="0" w:space="0" w:color="auto"/>
                <w:bottom w:val="none" w:sz="0" w:space="0" w:color="auto"/>
                <w:right w:val="none" w:sz="0" w:space="0" w:color="auto"/>
              </w:divBdr>
            </w:div>
            <w:div w:id="1928265951">
              <w:marLeft w:val="0"/>
              <w:marRight w:val="0"/>
              <w:marTop w:val="0"/>
              <w:marBottom w:val="0"/>
              <w:divBdr>
                <w:top w:val="none" w:sz="0" w:space="0" w:color="auto"/>
                <w:left w:val="none" w:sz="0" w:space="0" w:color="auto"/>
                <w:bottom w:val="none" w:sz="0" w:space="0" w:color="auto"/>
                <w:right w:val="none" w:sz="0" w:space="0" w:color="auto"/>
              </w:divBdr>
            </w:div>
            <w:div w:id="1859850915">
              <w:marLeft w:val="0"/>
              <w:marRight w:val="0"/>
              <w:marTop w:val="0"/>
              <w:marBottom w:val="0"/>
              <w:divBdr>
                <w:top w:val="none" w:sz="0" w:space="0" w:color="auto"/>
                <w:left w:val="none" w:sz="0" w:space="0" w:color="auto"/>
                <w:bottom w:val="none" w:sz="0" w:space="0" w:color="auto"/>
                <w:right w:val="none" w:sz="0" w:space="0" w:color="auto"/>
              </w:divBdr>
            </w:div>
            <w:div w:id="364523359">
              <w:marLeft w:val="0"/>
              <w:marRight w:val="0"/>
              <w:marTop w:val="0"/>
              <w:marBottom w:val="0"/>
              <w:divBdr>
                <w:top w:val="none" w:sz="0" w:space="0" w:color="auto"/>
                <w:left w:val="none" w:sz="0" w:space="0" w:color="auto"/>
                <w:bottom w:val="none" w:sz="0" w:space="0" w:color="auto"/>
                <w:right w:val="none" w:sz="0" w:space="0" w:color="auto"/>
              </w:divBdr>
            </w:div>
            <w:div w:id="1461150013">
              <w:marLeft w:val="0"/>
              <w:marRight w:val="0"/>
              <w:marTop w:val="0"/>
              <w:marBottom w:val="0"/>
              <w:divBdr>
                <w:top w:val="none" w:sz="0" w:space="0" w:color="auto"/>
                <w:left w:val="none" w:sz="0" w:space="0" w:color="auto"/>
                <w:bottom w:val="none" w:sz="0" w:space="0" w:color="auto"/>
                <w:right w:val="none" w:sz="0" w:space="0" w:color="auto"/>
              </w:divBdr>
            </w:div>
            <w:div w:id="2014723842">
              <w:marLeft w:val="0"/>
              <w:marRight w:val="0"/>
              <w:marTop w:val="0"/>
              <w:marBottom w:val="0"/>
              <w:divBdr>
                <w:top w:val="none" w:sz="0" w:space="0" w:color="auto"/>
                <w:left w:val="none" w:sz="0" w:space="0" w:color="auto"/>
                <w:bottom w:val="none" w:sz="0" w:space="0" w:color="auto"/>
                <w:right w:val="none" w:sz="0" w:space="0" w:color="auto"/>
              </w:divBdr>
            </w:div>
            <w:div w:id="1181236238">
              <w:marLeft w:val="0"/>
              <w:marRight w:val="0"/>
              <w:marTop w:val="0"/>
              <w:marBottom w:val="0"/>
              <w:divBdr>
                <w:top w:val="none" w:sz="0" w:space="0" w:color="auto"/>
                <w:left w:val="none" w:sz="0" w:space="0" w:color="auto"/>
                <w:bottom w:val="none" w:sz="0" w:space="0" w:color="auto"/>
                <w:right w:val="none" w:sz="0" w:space="0" w:color="auto"/>
              </w:divBdr>
            </w:div>
            <w:div w:id="1948197369">
              <w:marLeft w:val="0"/>
              <w:marRight w:val="0"/>
              <w:marTop w:val="0"/>
              <w:marBottom w:val="0"/>
              <w:divBdr>
                <w:top w:val="none" w:sz="0" w:space="0" w:color="auto"/>
                <w:left w:val="none" w:sz="0" w:space="0" w:color="auto"/>
                <w:bottom w:val="none" w:sz="0" w:space="0" w:color="auto"/>
                <w:right w:val="none" w:sz="0" w:space="0" w:color="auto"/>
              </w:divBdr>
            </w:div>
            <w:div w:id="1592590814">
              <w:marLeft w:val="0"/>
              <w:marRight w:val="0"/>
              <w:marTop w:val="0"/>
              <w:marBottom w:val="0"/>
              <w:divBdr>
                <w:top w:val="none" w:sz="0" w:space="0" w:color="auto"/>
                <w:left w:val="none" w:sz="0" w:space="0" w:color="auto"/>
                <w:bottom w:val="none" w:sz="0" w:space="0" w:color="auto"/>
                <w:right w:val="none" w:sz="0" w:space="0" w:color="auto"/>
              </w:divBdr>
            </w:div>
            <w:div w:id="534125694">
              <w:marLeft w:val="0"/>
              <w:marRight w:val="0"/>
              <w:marTop w:val="0"/>
              <w:marBottom w:val="0"/>
              <w:divBdr>
                <w:top w:val="none" w:sz="0" w:space="0" w:color="auto"/>
                <w:left w:val="none" w:sz="0" w:space="0" w:color="auto"/>
                <w:bottom w:val="none" w:sz="0" w:space="0" w:color="auto"/>
                <w:right w:val="none" w:sz="0" w:space="0" w:color="auto"/>
              </w:divBdr>
            </w:div>
            <w:div w:id="190188119">
              <w:marLeft w:val="0"/>
              <w:marRight w:val="0"/>
              <w:marTop w:val="0"/>
              <w:marBottom w:val="0"/>
              <w:divBdr>
                <w:top w:val="none" w:sz="0" w:space="0" w:color="auto"/>
                <w:left w:val="none" w:sz="0" w:space="0" w:color="auto"/>
                <w:bottom w:val="none" w:sz="0" w:space="0" w:color="auto"/>
                <w:right w:val="none" w:sz="0" w:space="0" w:color="auto"/>
              </w:divBdr>
            </w:div>
            <w:div w:id="663823534">
              <w:marLeft w:val="0"/>
              <w:marRight w:val="0"/>
              <w:marTop w:val="0"/>
              <w:marBottom w:val="0"/>
              <w:divBdr>
                <w:top w:val="none" w:sz="0" w:space="0" w:color="auto"/>
                <w:left w:val="none" w:sz="0" w:space="0" w:color="auto"/>
                <w:bottom w:val="none" w:sz="0" w:space="0" w:color="auto"/>
                <w:right w:val="none" w:sz="0" w:space="0" w:color="auto"/>
              </w:divBdr>
            </w:div>
            <w:div w:id="833031521">
              <w:marLeft w:val="0"/>
              <w:marRight w:val="0"/>
              <w:marTop w:val="0"/>
              <w:marBottom w:val="0"/>
              <w:divBdr>
                <w:top w:val="none" w:sz="0" w:space="0" w:color="auto"/>
                <w:left w:val="none" w:sz="0" w:space="0" w:color="auto"/>
                <w:bottom w:val="none" w:sz="0" w:space="0" w:color="auto"/>
                <w:right w:val="none" w:sz="0" w:space="0" w:color="auto"/>
              </w:divBdr>
            </w:div>
            <w:div w:id="1108544186">
              <w:marLeft w:val="0"/>
              <w:marRight w:val="0"/>
              <w:marTop w:val="0"/>
              <w:marBottom w:val="0"/>
              <w:divBdr>
                <w:top w:val="none" w:sz="0" w:space="0" w:color="auto"/>
                <w:left w:val="none" w:sz="0" w:space="0" w:color="auto"/>
                <w:bottom w:val="none" w:sz="0" w:space="0" w:color="auto"/>
                <w:right w:val="none" w:sz="0" w:space="0" w:color="auto"/>
              </w:divBdr>
            </w:div>
            <w:div w:id="2114546808">
              <w:marLeft w:val="0"/>
              <w:marRight w:val="0"/>
              <w:marTop w:val="0"/>
              <w:marBottom w:val="0"/>
              <w:divBdr>
                <w:top w:val="none" w:sz="0" w:space="0" w:color="auto"/>
                <w:left w:val="none" w:sz="0" w:space="0" w:color="auto"/>
                <w:bottom w:val="none" w:sz="0" w:space="0" w:color="auto"/>
                <w:right w:val="none" w:sz="0" w:space="0" w:color="auto"/>
              </w:divBdr>
            </w:div>
            <w:div w:id="1724327595">
              <w:marLeft w:val="0"/>
              <w:marRight w:val="0"/>
              <w:marTop w:val="0"/>
              <w:marBottom w:val="0"/>
              <w:divBdr>
                <w:top w:val="none" w:sz="0" w:space="0" w:color="auto"/>
                <w:left w:val="none" w:sz="0" w:space="0" w:color="auto"/>
                <w:bottom w:val="none" w:sz="0" w:space="0" w:color="auto"/>
                <w:right w:val="none" w:sz="0" w:space="0" w:color="auto"/>
              </w:divBdr>
            </w:div>
            <w:div w:id="240212218">
              <w:marLeft w:val="0"/>
              <w:marRight w:val="0"/>
              <w:marTop w:val="0"/>
              <w:marBottom w:val="0"/>
              <w:divBdr>
                <w:top w:val="none" w:sz="0" w:space="0" w:color="auto"/>
                <w:left w:val="none" w:sz="0" w:space="0" w:color="auto"/>
                <w:bottom w:val="none" w:sz="0" w:space="0" w:color="auto"/>
                <w:right w:val="none" w:sz="0" w:space="0" w:color="auto"/>
              </w:divBdr>
            </w:div>
            <w:div w:id="583609555">
              <w:marLeft w:val="0"/>
              <w:marRight w:val="0"/>
              <w:marTop w:val="0"/>
              <w:marBottom w:val="0"/>
              <w:divBdr>
                <w:top w:val="none" w:sz="0" w:space="0" w:color="auto"/>
                <w:left w:val="none" w:sz="0" w:space="0" w:color="auto"/>
                <w:bottom w:val="none" w:sz="0" w:space="0" w:color="auto"/>
                <w:right w:val="none" w:sz="0" w:space="0" w:color="auto"/>
              </w:divBdr>
            </w:div>
            <w:div w:id="1046445518">
              <w:marLeft w:val="0"/>
              <w:marRight w:val="0"/>
              <w:marTop w:val="0"/>
              <w:marBottom w:val="0"/>
              <w:divBdr>
                <w:top w:val="none" w:sz="0" w:space="0" w:color="auto"/>
                <w:left w:val="none" w:sz="0" w:space="0" w:color="auto"/>
                <w:bottom w:val="none" w:sz="0" w:space="0" w:color="auto"/>
                <w:right w:val="none" w:sz="0" w:space="0" w:color="auto"/>
              </w:divBdr>
            </w:div>
            <w:div w:id="1693530344">
              <w:marLeft w:val="0"/>
              <w:marRight w:val="0"/>
              <w:marTop w:val="0"/>
              <w:marBottom w:val="0"/>
              <w:divBdr>
                <w:top w:val="none" w:sz="0" w:space="0" w:color="auto"/>
                <w:left w:val="none" w:sz="0" w:space="0" w:color="auto"/>
                <w:bottom w:val="none" w:sz="0" w:space="0" w:color="auto"/>
                <w:right w:val="none" w:sz="0" w:space="0" w:color="auto"/>
              </w:divBdr>
            </w:div>
            <w:div w:id="1167404920">
              <w:marLeft w:val="0"/>
              <w:marRight w:val="0"/>
              <w:marTop w:val="0"/>
              <w:marBottom w:val="0"/>
              <w:divBdr>
                <w:top w:val="none" w:sz="0" w:space="0" w:color="auto"/>
                <w:left w:val="none" w:sz="0" w:space="0" w:color="auto"/>
                <w:bottom w:val="none" w:sz="0" w:space="0" w:color="auto"/>
                <w:right w:val="none" w:sz="0" w:space="0" w:color="auto"/>
              </w:divBdr>
            </w:div>
            <w:div w:id="814102738">
              <w:marLeft w:val="0"/>
              <w:marRight w:val="0"/>
              <w:marTop w:val="0"/>
              <w:marBottom w:val="0"/>
              <w:divBdr>
                <w:top w:val="none" w:sz="0" w:space="0" w:color="auto"/>
                <w:left w:val="none" w:sz="0" w:space="0" w:color="auto"/>
                <w:bottom w:val="none" w:sz="0" w:space="0" w:color="auto"/>
                <w:right w:val="none" w:sz="0" w:space="0" w:color="auto"/>
              </w:divBdr>
            </w:div>
            <w:div w:id="1724409045">
              <w:marLeft w:val="0"/>
              <w:marRight w:val="0"/>
              <w:marTop w:val="0"/>
              <w:marBottom w:val="0"/>
              <w:divBdr>
                <w:top w:val="none" w:sz="0" w:space="0" w:color="auto"/>
                <w:left w:val="none" w:sz="0" w:space="0" w:color="auto"/>
                <w:bottom w:val="none" w:sz="0" w:space="0" w:color="auto"/>
                <w:right w:val="none" w:sz="0" w:space="0" w:color="auto"/>
              </w:divBdr>
            </w:div>
            <w:div w:id="1809544411">
              <w:marLeft w:val="0"/>
              <w:marRight w:val="0"/>
              <w:marTop w:val="0"/>
              <w:marBottom w:val="0"/>
              <w:divBdr>
                <w:top w:val="none" w:sz="0" w:space="0" w:color="auto"/>
                <w:left w:val="none" w:sz="0" w:space="0" w:color="auto"/>
                <w:bottom w:val="none" w:sz="0" w:space="0" w:color="auto"/>
                <w:right w:val="none" w:sz="0" w:space="0" w:color="auto"/>
              </w:divBdr>
            </w:div>
            <w:div w:id="579214792">
              <w:marLeft w:val="0"/>
              <w:marRight w:val="0"/>
              <w:marTop w:val="0"/>
              <w:marBottom w:val="0"/>
              <w:divBdr>
                <w:top w:val="none" w:sz="0" w:space="0" w:color="auto"/>
                <w:left w:val="none" w:sz="0" w:space="0" w:color="auto"/>
                <w:bottom w:val="none" w:sz="0" w:space="0" w:color="auto"/>
                <w:right w:val="none" w:sz="0" w:space="0" w:color="auto"/>
              </w:divBdr>
            </w:div>
            <w:div w:id="28921772">
              <w:marLeft w:val="0"/>
              <w:marRight w:val="0"/>
              <w:marTop w:val="0"/>
              <w:marBottom w:val="0"/>
              <w:divBdr>
                <w:top w:val="none" w:sz="0" w:space="0" w:color="auto"/>
                <w:left w:val="none" w:sz="0" w:space="0" w:color="auto"/>
                <w:bottom w:val="none" w:sz="0" w:space="0" w:color="auto"/>
                <w:right w:val="none" w:sz="0" w:space="0" w:color="auto"/>
              </w:divBdr>
            </w:div>
            <w:div w:id="695280087">
              <w:marLeft w:val="0"/>
              <w:marRight w:val="0"/>
              <w:marTop w:val="0"/>
              <w:marBottom w:val="0"/>
              <w:divBdr>
                <w:top w:val="none" w:sz="0" w:space="0" w:color="auto"/>
                <w:left w:val="none" w:sz="0" w:space="0" w:color="auto"/>
                <w:bottom w:val="none" w:sz="0" w:space="0" w:color="auto"/>
                <w:right w:val="none" w:sz="0" w:space="0" w:color="auto"/>
              </w:divBdr>
            </w:div>
            <w:div w:id="1195533390">
              <w:marLeft w:val="0"/>
              <w:marRight w:val="0"/>
              <w:marTop w:val="0"/>
              <w:marBottom w:val="0"/>
              <w:divBdr>
                <w:top w:val="none" w:sz="0" w:space="0" w:color="auto"/>
                <w:left w:val="none" w:sz="0" w:space="0" w:color="auto"/>
                <w:bottom w:val="none" w:sz="0" w:space="0" w:color="auto"/>
                <w:right w:val="none" w:sz="0" w:space="0" w:color="auto"/>
              </w:divBdr>
            </w:div>
            <w:div w:id="525221177">
              <w:marLeft w:val="0"/>
              <w:marRight w:val="0"/>
              <w:marTop w:val="0"/>
              <w:marBottom w:val="0"/>
              <w:divBdr>
                <w:top w:val="none" w:sz="0" w:space="0" w:color="auto"/>
                <w:left w:val="none" w:sz="0" w:space="0" w:color="auto"/>
                <w:bottom w:val="none" w:sz="0" w:space="0" w:color="auto"/>
                <w:right w:val="none" w:sz="0" w:space="0" w:color="auto"/>
              </w:divBdr>
            </w:div>
            <w:div w:id="1483161757">
              <w:marLeft w:val="0"/>
              <w:marRight w:val="0"/>
              <w:marTop w:val="0"/>
              <w:marBottom w:val="0"/>
              <w:divBdr>
                <w:top w:val="none" w:sz="0" w:space="0" w:color="auto"/>
                <w:left w:val="none" w:sz="0" w:space="0" w:color="auto"/>
                <w:bottom w:val="none" w:sz="0" w:space="0" w:color="auto"/>
                <w:right w:val="none" w:sz="0" w:space="0" w:color="auto"/>
              </w:divBdr>
            </w:div>
            <w:div w:id="1378165787">
              <w:marLeft w:val="0"/>
              <w:marRight w:val="0"/>
              <w:marTop w:val="0"/>
              <w:marBottom w:val="0"/>
              <w:divBdr>
                <w:top w:val="none" w:sz="0" w:space="0" w:color="auto"/>
                <w:left w:val="none" w:sz="0" w:space="0" w:color="auto"/>
                <w:bottom w:val="none" w:sz="0" w:space="0" w:color="auto"/>
                <w:right w:val="none" w:sz="0" w:space="0" w:color="auto"/>
              </w:divBdr>
            </w:div>
            <w:div w:id="1037462026">
              <w:marLeft w:val="0"/>
              <w:marRight w:val="0"/>
              <w:marTop w:val="0"/>
              <w:marBottom w:val="0"/>
              <w:divBdr>
                <w:top w:val="none" w:sz="0" w:space="0" w:color="auto"/>
                <w:left w:val="none" w:sz="0" w:space="0" w:color="auto"/>
                <w:bottom w:val="none" w:sz="0" w:space="0" w:color="auto"/>
                <w:right w:val="none" w:sz="0" w:space="0" w:color="auto"/>
              </w:divBdr>
            </w:div>
            <w:div w:id="637954914">
              <w:marLeft w:val="0"/>
              <w:marRight w:val="0"/>
              <w:marTop w:val="0"/>
              <w:marBottom w:val="0"/>
              <w:divBdr>
                <w:top w:val="none" w:sz="0" w:space="0" w:color="auto"/>
                <w:left w:val="none" w:sz="0" w:space="0" w:color="auto"/>
                <w:bottom w:val="none" w:sz="0" w:space="0" w:color="auto"/>
                <w:right w:val="none" w:sz="0" w:space="0" w:color="auto"/>
              </w:divBdr>
            </w:div>
            <w:div w:id="693306253">
              <w:marLeft w:val="0"/>
              <w:marRight w:val="0"/>
              <w:marTop w:val="0"/>
              <w:marBottom w:val="0"/>
              <w:divBdr>
                <w:top w:val="none" w:sz="0" w:space="0" w:color="auto"/>
                <w:left w:val="none" w:sz="0" w:space="0" w:color="auto"/>
                <w:bottom w:val="none" w:sz="0" w:space="0" w:color="auto"/>
                <w:right w:val="none" w:sz="0" w:space="0" w:color="auto"/>
              </w:divBdr>
            </w:div>
            <w:div w:id="1381788133">
              <w:marLeft w:val="0"/>
              <w:marRight w:val="0"/>
              <w:marTop w:val="0"/>
              <w:marBottom w:val="0"/>
              <w:divBdr>
                <w:top w:val="none" w:sz="0" w:space="0" w:color="auto"/>
                <w:left w:val="none" w:sz="0" w:space="0" w:color="auto"/>
                <w:bottom w:val="none" w:sz="0" w:space="0" w:color="auto"/>
                <w:right w:val="none" w:sz="0" w:space="0" w:color="auto"/>
              </w:divBdr>
            </w:div>
            <w:div w:id="416250876">
              <w:marLeft w:val="0"/>
              <w:marRight w:val="0"/>
              <w:marTop w:val="0"/>
              <w:marBottom w:val="0"/>
              <w:divBdr>
                <w:top w:val="none" w:sz="0" w:space="0" w:color="auto"/>
                <w:left w:val="none" w:sz="0" w:space="0" w:color="auto"/>
                <w:bottom w:val="none" w:sz="0" w:space="0" w:color="auto"/>
                <w:right w:val="none" w:sz="0" w:space="0" w:color="auto"/>
              </w:divBdr>
            </w:div>
            <w:div w:id="792599753">
              <w:marLeft w:val="0"/>
              <w:marRight w:val="0"/>
              <w:marTop w:val="0"/>
              <w:marBottom w:val="0"/>
              <w:divBdr>
                <w:top w:val="none" w:sz="0" w:space="0" w:color="auto"/>
                <w:left w:val="none" w:sz="0" w:space="0" w:color="auto"/>
                <w:bottom w:val="none" w:sz="0" w:space="0" w:color="auto"/>
                <w:right w:val="none" w:sz="0" w:space="0" w:color="auto"/>
              </w:divBdr>
            </w:div>
            <w:div w:id="1623027537">
              <w:marLeft w:val="0"/>
              <w:marRight w:val="0"/>
              <w:marTop w:val="0"/>
              <w:marBottom w:val="0"/>
              <w:divBdr>
                <w:top w:val="none" w:sz="0" w:space="0" w:color="auto"/>
                <w:left w:val="none" w:sz="0" w:space="0" w:color="auto"/>
                <w:bottom w:val="none" w:sz="0" w:space="0" w:color="auto"/>
                <w:right w:val="none" w:sz="0" w:space="0" w:color="auto"/>
              </w:divBdr>
            </w:div>
            <w:div w:id="749808825">
              <w:marLeft w:val="0"/>
              <w:marRight w:val="0"/>
              <w:marTop w:val="0"/>
              <w:marBottom w:val="0"/>
              <w:divBdr>
                <w:top w:val="none" w:sz="0" w:space="0" w:color="auto"/>
                <w:left w:val="none" w:sz="0" w:space="0" w:color="auto"/>
                <w:bottom w:val="none" w:sz="0" w:space="0" w:color="auto"/>
                <w:right w:val="none" w:sz="0" w:space="0" w:color="auto"/>
              </w:divBdr>
            </w:div>
            <w:div w:id="1531139093">
              <w:marLeft w:val="0"/>
              <w:marRight w:val="0"/>
              <w:marTop w:val="0"/>
              <w:marBottom w:val="0"/>
              <w:divBdr>
                <w:top w:val="none" w:sz="0" w:space="0" w:color="auto"/>
                <w:left w:val="none" w:sz="0" w:space="0" w:color="auto"/>
                <w:bottom w:val="none" w:sz="0" w:space="0" w:color="auto"/>
                <w:right w:val="none" w:sz="0" w:space="0" w:color="auto"/>
              </w:divBdr>
            </w:div>
            <w:div w:id="1270091463">
              <w:marLeft w:val="0"/>
              <w:marRight w:val="0"/>
              <w:marTop w:val="0"/>
              <w:marBottom w:val="0"/>
              <w:divBdr>
                <w:top w:val="none" w:sz="0" w:space="0" w:color="auto"/>
                <w:left w:val="none" w:sz="0" w:space="0" w:color="auto"/>
                <w:bottom w:val="none" w:sz="0" w:space="0" w:color="auto"/>
                <w:right w:val="none" w:sz="0" w:space="0" w:color="auto"/>
              </w:divBdr>
            </w:div>
            <w:div w:id="1868061970">
              <w:marLeft w:val="0"/>
              <w:marRight w:val="0"/>
              <w:marTop w:val="0"/>
              <w:marBottom w:val="0"/>
              <w:divBdr>
                <w:top w:val="none" w:sz="0" w:space="0" w:color="auto"/>
                <w:left w:val="none" w:sz="0" w:space="0" w:color="auto"/>
                <w:bottom w:val="none" w:sz="0" w:space="0" w:color="auto"/>
                <w:right w:val="none" w:sz="0" w:space="0" w:color="auto"/>
              </w:divBdr>
            </w:div>
            <w:div w:id="698899375">
              <w:marLeft w:val="0"/>
              <w:marRight w:val="0"/>
              <w:marTop w:val="0"/>
              <w:marBottom w:val="0"/>
              <w:divBdr>
                <w:top w:val="none" w:sz="0" w:space="0" w:color="auto"/>
                <w:left w:val="none" w:sz="0" w:space="0" w:color="auto"/>
                <w:bottom w:val="none" w:sz="0" w:space="0" w:color="auto"/>
                <w:right w:val="none" w:sz="0" w:space="0" w:color="auto"/>
              </w:divBdr>
            </w:div>
            <w:div w:id="1789230896">
              <w:marLeft w:val="0"/>
              <w:marRight w:val="0"/>
              <w:marTop w:val="0"/>
              <w:marBottom w:val="0"/>
              <w:divBdr>
                <w:top w:val="none" w:sz="0" w:space="0" w:color="auto"/>
                <w:left w:val="none" w:sz="0" w:space="0" w:color="auto"/>
                <w:bottom w:val="none" w:sz="0" w:space="0" w:color="auto"/>
                <w:right w:val="none" w:sz="0" w:space="0" w:color="auto"/>
              </w:divBdr>
            </w:div>
            <w:div w:id="1993215549">
              <w:marLeft w:val="0"/>
              <w:marRight w:val="0"/>
              <w:marTop w:val="0"/>
              <w:marBottom w:val="0"/>
              <w:divBdr>
                <w:top w:val="none" w:sz="0" w:space="0" w:color="auto"/>
                <w:left w:val="none" w:sz="0" w:space="0" w:color="auto"/>
                <w:bottom w:val="none" w:sz="0" w:space="0" w:color="auto"/>
                <w:right w:val="none" w:sz="0" w:space="0" w:color="auto"/>
              </w:divBdr>
            </w:div>
            <w:div w:id="868835935">
              <w:marLeft w:val="0"/>
              <w:marRight w:val="0"/>
              <w:marTop w:val="0"/>
              <w:marBottom w:val="0"/>
              <w:divBdr>
                <w:top w:val="none" w:sz="0" w:space="0" w:color="auto"/>
                <w:left w:val="none" w:sz="0" w:space="0" w:color="auto"/>
                <w:bottom w:val="none" w:sz="0" w:space="0" w:color="auto"/>
                <w:right w:val="none" w:sz="0" w:space="0" w:color="auto"/>
              </w:divBdr>
            </w:div>
            <w:div w:id="20381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3413">
      <w:bodyDiv w:val="1"/>
      <w:marLeft w:val="0"/>
      <w:marRight w:val="0"/>
      <w:marTop w:val="0"/>
      <w:marBottom w:val="0"/>
      <w:divBdr>
        <w:top w:val="none" w:sz="0" w:space="0" w:color="auto"/>
        <w:left w:val="none" w:sz="0" w:space="0" w:color="auto"/>
        <w:bottom w:val="none" w:sz="0" w:space="0" w:color="auto"/>
        <w:right w:val="none" w:sz="0" w:space="0" w:color="auto"/>
      </w:divBdr>
    </w:div>
    <w:div w:id="469790405">
      <w:bodyDiv w:val="1"/>
      <w:marLeft w:val="0"/>
      <w:marRight w:val="0"/>
      <w:marTop w:val="0"/>
      <w:marBottom w:val="0"/>
      <w:divBdr>
        <w:top w:val="none" w:sz="0" w:space="0" w:color="auto"/>
        <w:left w:val="none" w:sz="0" w:space="0" w:color="auto"/>
        <w:bottom w:val="none" w:sz="0" w:space="0" w:color="auto"/>
        <w:right w:val="none" w:sz="0" w:space="0" w:color="auto"/>
      </w:divBdr>
    </w:div>
    <w:div w:id="472452884">
      <w:bodyDiv w:val="1"/>
      <w:marLeft w:val="0"/>
      <w:marRight w:val="0"/>
      <w:marTop w:val="0"/>
      <w:marBottom w:val="0"/>
      <w:divBdr>
        <w:top w:val="none" w:sz="0" w:space="0" w:color="auto"/>
        <w:left w:val="none" w:sz="0" w:space="0" w:color="auto"/>
        <w:bottom w:val="none" w:sz="0" w:space="0" w:color="auto"/>
        <w:right w:val="none" w:sz="0" w:space="0" w:color="auto"/>
      </w:divBdr>
    </w:div>
    <w:div w:id="487792124">
      <w:bodyDiv w:val="1"/>
      <w:marLeft w:val="0"/>
      <w:marRight w:val="0"/>
      <w:marTop w:val="0"/>
      <w:marBottom w:val="0"/>
      <w:divBdr>
        <w:top w:val="none" w:sz="0" w:space="0" w:color="auto"/>
        <w:left w:val="none" w:sz="0" w:space="0" w:color="auto"/>
        <w:bottom w:val="none" w:sz="0" w:space="0" w:color="auto"/>
        <w:right w:val="none" w:sz="0" w:space="0" w:color="auto"/>
      </w:divBdr>
    </w:div>
    <w:div w:id="871378343">
      <w:bodyDiv w:val="1"/>
      <w:marLeft w:val="0"/>
      <w:marRight w:val="0"/>
      <w:marTop w:val="0"/>
      <w:marBottom w:val="0"/>
      <w:divBdr>
        <w:top w:val="none" w:sz="0" w:space="0" w:color="auto"/>
        <w:left w:val="none" w:sz="0" w:space="0" w:color="auto"/>
        <w:bottom w:val="none" w:sz="0" w:space="0" w:color="auto"/>
        <w:right w:val="none" w:sz="0" w:space="0" w:color="auto"/>
      </w:divBdr>
    </w:div>
    <w:div w:id="921720101">
      <w:bodyDiv w:val="1"/>
      <w:marLeft w:val="0"/>
      <w:marRight w:val="0"/>
      <w:marTop w:val="0"/>
      <w:marBottom w:val="0"/>
      <w:divBdr>
        <w:top w:val="none" w:sz="0" w:space="0" w:color="auto"/>
        <w:left w:val="none" w:sz="0" w:space="0" w:color="auto"/>
        <w:bottom w:val="none" w:sz="0" w:space="0" w:color="auto"/>
        <w:right w:val="none" w:sz="0" w:space="0" w:color="auto"/>
      </w:divBdr>
      <w:divsChild>
        <w:div w:id="535779662">
          <w:marLeft w:val="0"/>
          <w:marRight w:val="0"/>
          <w:marTop w:val="0"/>
          <w:marBottom w:val="0"/>
          <w:divBdr>
            <w:top w:val="none" w:sz="0" w:space="0" w:color="auto"/>
            <w:left w:val="none" w:sz="0" w:space="0" w:color="auto"/>
            <w:bottom w:val="none" w:sz="0" w:space="0" w:color="auto"/>
            <w:right w:val="none" w:sz="0" w:space="0" w:color="auto"/>
          </w:divBdr>
          <w:divsChild>
            <w:div w:id="1956905053">
              <w:marLeft w:val="0"/>
              <w:marRight w:val="0"/>
              <w:marTop w:val="0"/>
              <w:marBottom w:val="0"/>
              <w:divBdr>
                <w:top w:val="none" w:sz="0" w:space="0" w:color="auto"/>
                <w:left w:val="none" w:sz="0" w:space="0" w:color="auto"/>
                <w:bottom w:val="none" w:sz="0" w:space="0" w:color="auto"/>
                <w:right w:val="none" w:sz="0" w:space="0" w:color="auto"/>
              </w:divBdr>
            </w:div>
            <w:div w:id="1713920471">
              <w:marLeft w:val="0"/>
              <w:marRight w:val="0"/>
              <w:marTop w:val="0"/>
              <w:marBottom w:val="0"/>
              <w:divBdr>
                <w:top w:val="none" w:sz="0" w:space="0" w:color="auto"/>
                <w:left w:val="none" w:sz="0" w:space="0" w:color="auto"/>
                <w:bottom w:val="none" w:sz="0" w:space="0" w:color="auto"/>
                <w:right w:val="none" w:sz="0" w:space="0" w:color="auto"/>
              </w:divBdr>
            </w:div>
            <w:div w:id="640043516">
              <w:marLeft w:val="0"/>
              <w:marRight w:val="0"/>
              <w:marTop w:val="0"/>
              <w:marBottom w:val="0"/>
              <w:divBdr>
                <w:top w:val="none" w:sz="0" w:space="0" w:color="auto"/>
                <w:left w:val="none" w:sz="0" w:space="0" w:color="auto"/>
                <w:bottom w:val="none" w:sz="0" w:space="0" w:color="auto"/>
                <w:right w:val="none" w:sz="0" w:space="0" w:color="auto"/>
              </w:divBdr>
            </w:div>
            <w:div w:id="1609197917">
              <w:marLeft w:val="0"/>
              <w:marRight w:val="0"/>
              <w:marTop w:val="0"/>
              <w:marBottom w:val="0"/>
              <w:divBdr>
                <w:top w:val="none" w:sz="0" w:space="0" w:color="auto"/>
                <w:left w:val="none" w:sz="0" w:space="0" w:color="auto"/>
                <w:bottom w:val="none" w:sz="0" w:space="0" w:color="auto"/>
                <w:right w:val="none" w:sz="0" w:space="0" w:color="auto"/>
              </w:divBdr>
            </w:div>
            <w:div w:id="1190756227">
              <w:marLeft w:val="0"/>
              <w:marRight w:val="0"/>
              <w:marTop w:val="0"/>
              <w:marBottom w:val="0"/>
              <w:divBdr>
                <w:top w:val="none" w:sz="0" w:space="0" w:color="auto"/>
                <w:left w:val="none" w:sz="0" w:space="0" w:color="auto"/>
                <w:bottom w:val="none" w:sz="0" w:space="0" w:color="auto"/>
                <w:right w:val="none" w:sz="0" w:space="0" w:color="auto"/>
              </w:divBdr>
            </w:div>
            <w:div w:id="1979533826">
              <w:marLeft w:val="0"/>
              <w:marRight w:val="0"/>
              <w:marTop w:val="0"/>
              <w:marBottom w:val="0"/>
              <w:divBdr>
                <w:top w:val="none" w:sz="0" w:space="0" w:color="auto"/>
                <w:left w:val="none" w:sz="0" w:space="0" w:color="auto"/>
                <w:bottom w:val="none" w:sz="0" w:space="0" w:color="auto"/>
                <w:right w:val="none" w:sz="0" w:space="0" w:color="auto"/>
              </w:divBdr>
            </w:div>
            <w:div w:id="1001204980">
              <w:marLeft w:val="0"/>
              <w:marRight w:val="0"/>
              <w:marTop w:val="0"/>
              <w:marBottom w:val="0"/>
              <w:divBdr>
                <w:top w:val="none" w:sz="0" w:space="0" w:color="auto"/>
                <w:left w:val="none" w:sz="0" w:space="0" w:color="auto"/>
                <w:bottom w:val="none" w:sz="0" w:space="0" w:color="auto"/>
                <w:right w:val="none" w:sz="0" w:space="0" w:color="auto"/>
              </w:divBdr>
            </w:div>
            <w:div w:id="359622510">
              <w:marLeft w:val="0"/>
              <w:marRight w:val="0"/>
              <w:marTop w:val="0"/>
              <w:marBottom w:val="0"/>
              <w:divBdr>
                <w:top w:val="none" w:sz="0" w:space="0" w:color="auto"/>
                <w:left w:val="none" w:sz="0" w:space="0" w:color="auto"/>
                <w:bottom w:val="none" w:sz="0" w:space="0" w:color="auto"/>
                <w:right w:val="none" w:sz="0" w:space="0" w:color="auto"/>
              </w:divBdr>
            </w:div>
            <w:div w:id="521280767">
              <w:marLeft w:val="0"/>
              <w:marRight w:val="0"/>
              <w:marTop w:val="0"/>
              <w:marBottom w:val="0"/>
              <w:divBdr>
                <w:top w:val="none" w:sz="0" w:space="0" w:color="auto"/>
                <w:left w:val="none" w:sz="0" w:space="0" w:color="auto"/>
                <w:bottom w:val="none" w:sz="0" w:space="0" w:color="auto"/>
                <w:right w:val="none" w:sz="0" w:space="0" w:color="auto"/>
              </w:divBdr>
            </w:div>
            <w:div w:id="1706757534">
              <w:marLeft w:val="0"/>
              <w:marRight w:val="0"/>
              <w:marTop w:val="0"/>
              <w:marBottom w:val="0"/>
              <w:divBdr>
                <w:top w:val="none" w:sz="0" w:space="0" w:color="auto"/>
                <w:left w:val="none" w:sz="0" w:space="0" w:color="auto"/>
                <w:bottom w:val="none" w:sz="0" w:space="0" w:color="auto"/>
                <w:right w:val="none" w:sz="0" w:space="0" w:color="auto"/>
              </w:divBdr>
            </w:div>
            <w:div w:id="1662852292">
              <w:marLeft w:val="0"/>
              <w:marRight w:val="0"/>
              <w:marTop w:val="0"/>
              <w:marBottom w:val="0"/>
              <w:divBdr>
                <w:top w:val="none" w:sz="0" w:space="0" w:color="auto"/>
                <w:left w:val="none" w:sz="0" w:space="0" w:color="auto"/>
                <w:bottom w:val="none" w:sz="0" w:space="0" w:color="auto"/>
                <w:right w:val="none" w:sz="0" w:space="0" w:color="auto"/>
              </w:divBdr>
            </w:div>
            <w:div w:id="599873938">
              <w:marLeft w:val="0"/>
              <w:marRight w:val="0"/>
              <w:marTop w:val="0"/>
              <w:marBottom w:val="0"/>
              <w:divBdr>
                <w:top w:val="none" w:sz="0" w:space="0" w:color="auto"/>
                <w:left w:val="none" w:sz="0" w:space="0" w:color="auto"/>
                <w:bottom w:val="none" w:sz="0" w:space="0" w:color="auto"/>
                <w:right w:val="none" w:sz="0" w:space="0" w:color="auto"/>
              </w:divBdr>
            </w:div>
            <w:div w:id="1532111679">
              <w:marLeft w:val="0"/>
              <w:marRight w:val="0"/>
              <w:marTop w:val="0"/>
              <w:marBottom w:val="0"/>
              <w:divBdr>
                <w:top w:val="none" w:sz="0" w:space="0" w:color="auto"/>
                <w:left w:val="none" w:sz="0" w:space="0" w:color="auto"/>
                <w:bottom w:val="none" w:sz="0" w:space="0" w:color="auto"/>
                <w:right w:val="none" w:sz="0" w:space="0" w:color="auto"/>
              </w:divBdr>
            </w:div>
            <w:div w:id="551968655">
              <w:marLeft w:val="0"/>
              <w:marRight w:val="0"/>
              <w:marTop w:val="0"/>
              <w:marBottom w:val="0"/>
              <w:divBdr>
                <w:top w:val="none" w:sz="0" w:space="0" w:color="auto"/>
                <w:left w:val="none" w:sz="0" w:space="0" w:color="auto"/>
                <w:bottom w:val="none" w:sz="0" w:space="0" w:color="auto"/>
                <w:right w:val="none" w:sz="0" w:space="0" w:color="auto"/>
              </w:divBdr>
            </w:div>
            <w:div w:id="296766847">
              <w:marLeft w:val="0"/>
              <w:marRight w:val="0"/>
              <w:marTop w:val="0"/>
              <w:marBottom w:val="0"/>
              <w:divBdr>
                <w:top w:val="none" w:sz="0" w:space="0" w:color="auto"/>
                <w:left w:val="none" w:sz="0" w:space="0" w:color="auto"/>
                <w:bottom w:val="none" w:sz="0" w:space="0" w:color="auto"/>
                <w:right w:val="none" w:sz="0" w:space="0" w:color="auto"/>
              </w:divBdr>
            </w:div>
            <w:div w:id="714935701">
              <w:marLeft w:val="0"/>
              <w:marRight w:val="0"/>
              <w:marTop w:val="0"/>
              <w:marBottom w:val="0"/>
              <w:divBdr>
                <w:top w:val="none" w:sz="0" w:space="0" w:color="auto"/>
                <w:left w:val="none" w:sz="0" w:space="0" w:color="auto"/>
                <w:bottom w:val="none" w:sz="0" w:space="0" w:color="auto"/>
                <w:right w:val="none" w:sz="0" w:space="0" w:color="auto"/>
              </w:divBdr>
            </w:div>
            <w:div w:id="606692371">
              <w:marLeft w:val="0"/>
              <w:marRight w:val="0"/>
              <w:marTop w:val="0"/>
              <w:marBottom w:val="0"/>
              <w:divBdr>
                <w:top w:val="none" w:sz="0" w:space="0" w:color="auto"/>
                <w:left w:val="none" w:sz="0" w:space="0" w:color="auto"/>
                <w:bottom w:val="none" w:sz="0" w:space="0" w:color="auto"/>
                <w:right w:val="none" w:sz="0" w:space="0" w:color="auto"/>
              </w:divBdr>
            </w:div>
            <w:div w:id="1166239998">
              <w:marLeft w:val="0"/>
              <w:marRight w:val="0"/>
              <w:marTop w:val="0"/>
              <w:marBottom w:val="0"/>
              <w:divBdr>
                <w:top w:val="none" w:sz="0" w:space="0" w:color="auto"/>
                <w:left w:val="none" w:sz="0" w:space="0" w:color="auto"/>
                <w:bottom w:val="none" w:sz="0" w:space="0" w:color="auto"/>
                <w:right w:val="none" w:sz="0" w:space="0" w:color="auto"/>
              </w:divBdr>
            </w:div>
            <w:div w:id="1857117060">
              <w:marLeft w:val="0"/>
              <w:marRight w:val="0"/>
              <w:marTop w:val="0"/>
              <w:marBottom w:val="0"/>
              <w:divBdr>
                <w:top w:val="none" w:sz="0" w:space="0" w:color="auto"/>
                <w:left w:val="none" w:sz="0" w:space="0" w:color="auto"/>
                <w:bottom w:val="none" w:sz="0" w:space="0" w:color="auto"/>
                <w:right w:val="none" w:sz="0" w:space="0" w:color="auto"/>
              </w:divBdr>
            </w:div>
            <w:div w:id="1961909284">
              <w:marLeft w:val="0"/>
              <w:marRight w:val="0"/>
              <w:marTop w:val="0"/>
              <w:marBottom w:val="0"/>
              <w:divBdr>
                <w:top w:val="none" w:sz="0" w:space="0" w:color="auto"/>
                <w:left w:val="none" w:sz="0" w:space="0" w:color="auto"/>
                <w:bottom w:val="none" w:sz="0" w:space="0" w:color="auto"/>
                <w:right w:val="none" w:sz="0" w:space="0" w:color="auto"/>
              </w:divBdr>
            </w:div>
            <w:div w:id="107510423">
              <w:marLeft w:val="0"/>
              <w:marRight w:val="0"/>
              <w:marTop w:val="0"/>
              <w:marBottom w:val="0"/>
              <w:divBdr>
                <w:top w:val="none" w:sz="0" w:space="0" w:color="auto"/>
                <w:left w:val="none" w:sz="0" w:space="0" w:color="auto"/>
                <w:bottom w:val="none" w:sz="0" w:space="0" w:color="auto"/>
                <w:right w:val="none" w:sz="0" w:space="0" w:color="auto"/>
              </w:divBdr>
            </w:div>
            <w:div w:id="293487335">
              <w:marLeft w:val="0"/>
              <w:marRight w:val="0"/>
              <w:marTop w:val="0"/>
              <w:marBottom w:val="0"/>
              <w:divBdr>
                <w:top w:val="none" w:sz="0" w:space="0" w:color="auto"/>
                <w:left w:val="none" w:sz="0" w:space="0" w:color="auto"/>
                <w:bottom w:val="none" w:sz="0" w:space="0" w:color="auto"/>
                <w:right w:val="none" w:sz="0" w:space="0" w:color="auto"/>
              </w:divBdr>
            </w:div>
            <w:div w:id="1029570753">
              <w:marLeft w:val="0"/>
              <w:marRight w:val="0"/>
              <w:marTop w:val="0"/>
              <w:marBottom w:val="0"/>
              <w:divBdr>
                <w:top w:val="none" w:sz="0" w:space="0" w:color="auto"/>
                <w:left w:val="none" w:sz="0" w:space="0" w:color="auto"/>
                <w:bottom w:val="none" w:sz="0" w:space="0" w:color="auto"/>
                <w:right w:val="none" w:sz="0" w:space="0" w:color="auto"/>
              </w:divBdr>
            </w:div>
            <w:div w:id="2044818276">
              <w:marLeft w:val="0"/>
              <w:marRight w:val="0"/>
              <w:marTop w:val="0"/>
              <w:marBottom w:val="0"/>
              <w:divBdr>
                <w:top w:val="none" w:sz="0" w:space="0" w:color="auto"/>
                <w:left w:val="none" w:sz="0" w:space="0" w:color="auto"/>
                <w:bottom w:val="none" w:sz="0" w:space="0" w:color="auto"/>
                <w:right w:val="none" w:sz="0" w:space="0" w:color="auto"/>
              </w:divBdr>
            </w:div>
            <w:div w:id="6256380">
              <w:marLeft w:val="0"/>
              <w:marRight w:val="0"/>
              <w:marTop w:val="0"/>
              <w:marBottom w:val="0"/>
              <w:divBdr>
                <w:top w:val="none" w:sz="0" w:space="0" w:color="auto"/>
                <w:left w:val="none" w:sz="0" w:space="0" w:color="auto"/>
                <w:bottom w:val="none" w:sz="0" w:space="0" w:color="auto"/>
                <w:right w:val="none" w:sz="0" w:space="0" w:color="auto"/>
              </w:divBdr>
            </w:div>
            <w:div w:id="1073426560">
              <w:marLeft w:val="0"/>
              <w:marRight w:val="0"/>
              <w:marTop w:val="0"/>
              <w:marBottom w:val="0"/>
              <w:divBdr>
                <w:top w:val="none" w:sz="0" w:space="0" w:color="auto"/>
                <w:left w:val="none" w:sz="0" w:space="0" w:color="auto"/>
                <w:bottom w:val="none" w:sz="0" w:space="0" w:color="auto"/>
                <w:right w:val="none" w:sz="0" w:space="0" w:color="auto"/>
              </w:divBdr>
            </w:div>
            <w:div w:id="724449604">
              <w:marLeft w:val="0"/>
              <w:marRight w:val="0"/>
              <w:marTop w:val="0"/>
              <w:marBottom w:val="0"/>
              <w:divBdr>
                <w:top w:val="none" w:sz="0" w:space="0" w:color="auto"/>
                <w:left w:val="none" w:sz="0" w:space="0" w:color="auto"/>
                <w:bottom w:val="none" w:sz="0" w:space="0" w:color="auto"/>
                <w:right w:val="none" w:sz="0" w:space="0" w:color="auto"/>
              </w:divBdr>
            </w:div>
            <w:div w:id="1987707511">
              <w:marLeft w:val="0"/>
              <w:marRight w:val="0"/>
              <w:marTop w:val="0"/>
              <w:marBottom w:val="0"/>
              <w:divBdr>
                <w:top w:val="none" w:sz="0" w:space="0" w:color="auto"/>
                <w:left w:val="none" w:sz="0" w:space="0" w:color="auto"/>
                <w:bottom w:val="none" w:sz="0" w:space="0" w:color="auto"/>
                <w:right w:val="none" w:sz="0" w:space="0" w:color="auto"/>
              </w:divBdr>
            </w:div>
            <w:div w:id="646863031">
              <w:marLeft w:val="0"/>
              <w:marRight w:val="0"/>
              <w:marTop w:val="0"/>
              <w:marBottom w:val="0"/>
              <w:divBdr>
                <w:top w:val="none" w:sz="0" w:space="0" w:color="auto"/>
                <w:left w:val="none" w:sz="0" w:space="0" w:color="auto"/>
                <w:bottom w:val="none" w:sz="0" w:space="0" w:color="auto"/>
                <w:right w:val="none" w:sz="0" w:space="0" w:color="auto"/>
              </w:divBdr>
            </w:div>
            <w:div w:id="94634783">
              <w:marLeft w:val="0"/>
              <w:marRight w:val="0"/>
              <w:marTop w:val="0"/>
              <w:marBottom w:val="0"/>
              <w:divBdr>
                <w:top w:val="none" w:sz="0" w:space="0" w:color="auto"/>
                <w:left w:val="none" w:sz="0" w:space="0" w:color="auto"/>
                <w:bottom w:val="none" w:sz="0" w:space="0" w:color="auto"/>
                <w:right w:val="none" w:sz="0" w:space="0" w:color="auto"/>
              </w:divBdr>
            </w:div>
            <w:div w:id="901141854">
              <w:marLeft w:val="0"/>
              <w:marRight w:val="0"/>
              <w:marTop w:val="0"/>
              <w:marBottom w:val="0"/>
              <w:divBdr>
                <w:top w:val="none" w:sz="0" w:space="0" w:color="auto"/>
                <w:left w:val="none" w:sz="0" w:space="0" w:color="auto"/>
                <w:bottom w:val="none" w:sz="0" w:space="0" w:color="auto"/>
                <w:right w:val="none" w:sz="0" w:space="0" w:color="auto"/>
              </w:divBdr>
            </w:div>
            <w:div w:id="431513453">
              <w:marLeft w:val="0"/>
              <w:marRight w:val="0"/>
              <w:marTop w:val="0"/>
              <w:marBottom w:val="0"/>
              <w:divBdr>
                <w:top w:val="none" w:sz="0" w:space="0" w:color="auto"/>
                <w:left w:val="none" w:sz="0" w:space="0" w:color="auto"/>
                <w:bottom w:val="none" w:sz="0" w:space="0" w:color="auto"/>
                <w:right w:val="none" w:sz="0" w:space="0" w:color="auto"/>
              </w:divBdr>
            </w:div>
            <w:div w:id="1964773744">
              <w:marLeft w:val="0"/>
              <w:marRight w:val="0"/>
              <w:marTop w:val="0"/>
              <w:marBottom w:val="0"/>
              <w:divBdr>
                <w:top w:val="none" w:sz="0" w:space="0" w:color="auto"/>
                <w:left w:val="none" w:sz="0" w:space="0" w:color="auto"/>
                <w:bottom w:val="none" w:sz="0" w:space="0" w:color="auto"/>
                <w:right w:val="none" w:sz="0" w:space="0" w:color="auto"/>
              </w:divBdr>
            </w:div>
            <w:div w:id="323632207">
              <w:marLeft w:val="0"/>
              <w:marRight w:val="0"/>
              <w:marTop w:val="0"/>
              <w:marBottom w:val="0"/>
              <w:divBdr>
                <w:top w:val="none" w:sz="0" w:space="0" w:color="auto"/>
                <w:left w:val="none" w:sz="0" w:space="0" w:color="auto"/>
                <w:bottom w:val="none" w:sz="0" w:space="0" w:color="auto"/>
                <w:right w:val="none" w:sz="0" w:space="0" w:color="auto"/>
              </w:divBdr>
            </w:div>
            <w:div w:id="1323198884">
              <w:marLeft w:val="0"/>
              <w:marRight w:val="0"/>
              <w:marTop w:val="0"/>
              <w:marBottom w:val="0"/>
              <w:divBdr>
                <w:top w:val="none" w:sz="0" w:space="0" w:color="auto"/>
                <w:left w:val="none" w:sz="0" w:space="0" w:color="auto"/>
                <w:bottom w:val="none" w:sz="0" w:space="0" w:color="auto"/>
                <w:right w:val="none" w:sz="0" w:space="0" w:color="auto"/>
              </w:divBdr>
            </w:div>
            <w:div w:id="1541017860">
              <w:marLeft w:val="0"/>
              <w:marRight w:val="0"/>
              <w:marTop w:val="0"/>
              <w:marBottom w:val="0"/>
              <w:divBdr>
                <w:top w:val="none" w:sz="0" w:space="0" w:color="auto"/>
                <w:left w:val="none" w:sz="0" w:space="0" w:color="auto"/>
                <w:bottom w:val="none" w:sz="0" w:space="0" w:color="auto"/>
                <w:right w:val="none" w:sz="0" w:space="0" w:color="auto"/>
              </w:divBdr>
            </w:div>
            <w:div w:id="1445077781">
              <w:marLeft w:val="0"/>
              <w:marRight w:val="0"/>
              <w:marTop w:val="0"/>
              <w:marBottom w:val="0"/>
              <w:divBdr>
                <w:top w:val="none" w:sz="0" w:space="0" w:color="auto"/>
                <w:left w:val="none" w:sz="0" w:space="0" w:color="auto"/>
                <w:bottom w:val="none" w:sz="0" w:space="0" w:color="auto"/>
                <w:right w:val="none" w:sz="0" w:space="0" w:color="auto"/>
              </w:divBdr>
            </w:div>
            <w:div w:id="1686133900">
              <w:marLeft w:val="0"/>
              <w:marRight w:val="0"/>
              <w:marTop w:val="0"/>
              <w:marBottom w:val="0"/>
              <w:divBdr>
                <w:top w:val="none" w:sz="0" w:space="0" w:color="auto"/>
                <w:left w:val="none" w:sz="0" w:space="0" w:color="auto"/>
                <w:bottom w:val="none" w:sz="0" w:space="0" w:color="auto"/>
                <w:right w:val="none" w:sz="0" w:space="0" w:color="auto"/>
              </w:divBdr>
            </w:div>
            <w:div w:id="2125153427">
              <w:marLeft w:val="0"/>
              <w:marRight w:val="0"/>
              <w:marTop w:val="0"/>
              <w:marBottom w:val="0"/>
              <w:divBdr>
                <w:top w:val="none" w:sz="0" w:space="0" w:color="auto"/>
                <w:left w:val="none" w:sz="0" w:space="0" w:color="auto"/>
                <w:bottom w:val="none" w:sz="0" w:space="0" w:color="auto"/>
                <w:right w:val="none" w:sz="0" w:space="0" w:color="auto"/>
              </w:divBdr>
            </w:div>
            <w:div w:id="1711958868">
              <w:marLeft w:val="0"/>
              <w:marRight w:val="0"/>
              <w:marTop w:val="0"/>
              <w:marBottom w:val="0"/>
              <w:divBdr>
                <w:top w:val="none" w:sz="0" w:space="0" w:color="auto"/>
                <w:left w:val="none" w:sz="0" w:space="0" w:color="auto"/>
                <w:bottom w:val="none" w:sz="0" w:space="0" w:color="auto"/>
                <w:right w:val="none" w:sz="0" w:space="0" w:color="auto"/>
              </w:divBdr>
            </w:div>
            <w:div w:id="209222383">
              <w:marLeft w:val="0"/>
              <w:marRight w:val="0"/>
              <w:marTop w:val="0"/>
              <w:marBottom w:val="0"/>
              <w:divBdr>
                <w:top w:val="none" w:sz="0" w:space="0" w:color="auto"/>
                <w:left w:val="none" w:sz="0" w:space="0" w:color="auto"/>
                <w:bottom w:val="none" w:sz="0" w:space="0" w:color="auto"/>
                <w:right w:val="none" w:sz="0" w:space="0" w:color="auto"/>
              </w:divBdr>
            </w:div>
            <w:div w:id="1397974384">
              <w:marLeft w:val="0"/>
              <w:marRight w:val="0"/>
              <w:marTop w:val="0"/>
              <w:marBottom w:val="0"/>
              <w:divBdr>
                <w:top w:val="none" w:sz="0" w:space="0" w:color="auto"/>
                <w:left w:val="none" w:sz="0" w:space="0" w:color="auto"/>
                <w:bottom w:val="none" w:sz="0" w:space="0" w:color="auto"/>
                <w:right w:val="none" w:sz="0" w:space="0" w:color="auto"/>
              </w:divBdr>
            </w:div>
            <w:div w:id="825709359">
              <w:marLeft w:val="0"/>
              <w:marRight w:val="0"/>
              <w:marTop w:val="0"/>
              <w:marBottom w:val="0"/>
              <w:divBdr>
                <w:top w:val="none" w:sz="0" w:space="0" w:color="auto"/>
                <w:left w:val="none" w:sz="0" w:space="0" w:color="auto"/>
                <w:bottom w:val="none" w:sz="0" w:space="0" w:color="auto"/>
                <w:right w:val="none" w:sz="0" w:space="0" w:color="auto"/>
              </w:divBdr>
            </w:div>
            <w:div w:id="1101221748">
              <w:marLeft w:val="0"/>
              <w:marRight w:val="0"/>
              <w:marTop w:val="0"/>
              <w:marBottom w:val="0"/>
              <w:divBdr>
                <w:top w:val="none" w:sz="0" w:space="0" w:color="auto"/>
                <w:left w:val="none" w:sz="0" w:space="0" w:color="auto"/>
                <w:bottom w:val="none" w:sz="0" w:space="0" w:color="auto"/>
                <w:right w:val="none" w:sz="0" w:space="0" w:color="auto"/>
              </w:divBdr>
            </w:div>
            <w:div w:id="964236874">
              <w:marLeft w:val="0"/>
              <w:marRight w:val="0"/>
              <w:marTop w:val="0"/>
              <w:marBottom w:val="0"/>
              <w:divBdr>
                <w:top w:val="none" w:sz="0" w:space="0" w:color="auto"/>
                <w:left w:val="none" w:sz="0" w:space="0" w:color="auto"/>
                <w:bottom w:val="none" w:sz="0" w:space="0" w:color="auto"/>
                <w:right w:val="none" w:sz="0" w:space="0" w:color="auto"/>
              </w:divBdr>
            </w:div>
            <w:div w:id="894699686">
              <w:marLeft w:val="0"/>
              <w:marRight w:val="0"/>
              <w:marTop w:val="0"/>
              <w:marBottom w:val="0"/>
              <w:divBdr>
                <w:top w:val="none" w:sz="0" w:space="0" w:color="auto"/>
                <w:left w:val="none" w:sz="0" w:space="0" w:color="auto"/>
                <w:bottom w:val="none" w:sz="0" w:space="0" w:color="auto"/>
                <w:right w:val="none" w:sz="0" w:space="0" w:color="auto"/>
              </w:divBdr>
            </w:div>
            <w:div w:id="1599145046">
              <w:marLeft w:val="0"/>
              <w:marRight w:val="0"/>
              <w:marTop w:val="0"/>
              <w:marBottom w:val="0"/>
              <w:divBdr>
                <w:top w:val="none" w:sz="0" w:space="0" w:color="auto"/>
                <w:left w:val="none" w:sz="0" w:space="0" w:color="auto"/>
                <w:bottom w:val="none" w:sz="0" w:space="0" w:color="auto"/>
                <w:right w:val="none" w:sz="0" w:space="0" w:color="auto"/>
              </w:divBdr>
            </w:div>
            <w:div w:id="1858885698">
              <w:marLeft w:val="0"/>
              <w:marRight w:val="0"/>
              <w:marTop w:val="0"/>
              <w:marBottom w:val="0"/>
              <w:divBdr>
                <w:top w:val="none" w:sz="0" w:space="0" w:color="auto"/>
                <w:left w:val="none" w:sz="0" w:space="0" w:color="auto"/>
                <w:bottom w:val="none" w:sz="0" w:space="0" w:color="auto"/>
                <w:right w:val="none" w:sz="0" w:space="0" w:color="auto"/>
              </w:divBdr>
            </w:div>
            <w:div w:id="84159742">
              <w:marLeft w:val="0"/>
              <w:marRight w:val="0"/>
              <w:marTop w:val="0"/>
              <w:marBottom w:val="0"/>
              <w:divBdr>
                <w:top w:val="none" w:sz="0" w:space="0" w:color="auto"/>
                <w:left w:val="none" w:sz="0" w:space="0" w:color="auto"/>
                <w:bottom w:val="none" w:sz="0" w:space="0" w:color="auto"/>
                <w:right w:val="none" w:sz="0" w:space="0" w:color="auto"/>
              </w:divBdr>
            </w:div>
            <w:div w:id="689992889">
              <w:marLeft w:val="0"/>
              <w:marRight w:val="0"/>
              <w:marTop w:val="0"/>
              <w:marBottom w:val="0"/>
              <w:divBdr>
                <w:top w:val="none" w:sz="0" w:space="0" w:color="auto"/>
                <w:left w:val="none" w:sz="0" w:space="0" w:color="auto"/>
                <w:bottom w:val="none" w:sz="0" w:space="0" w:color="auto"/>
                <w:right w:val="none" w:sz="0" w:space="0" w:color="auto"/>
              </w:divBdr>
            </w:div>
            <w:div w:id="405689901">
              <w:marLeft w:val="0"/>
              <w:marRight w:val="0"/>
              <w:marTop w:val="0"/>
              <w:marBottom w:val="0"/>
              <w:divBdr>
                <w:top w:val="none" w:sz="0" w:space="0" w:color="auto"/>
                <w:left w:val="none" w:sz="0" w:space="0" w:color="auto"/>
                <w:bottom w:val="none" w:sz="0" w:space="0" w:color="auto"/>
                <w:right w:val="none" w:sz="0" w:space="0" w:color="auto"/>
              </w:divBdr>
            </w:div>
            <w:div w:id="335376987">
              <w:marLeft w:val="0"/>
              <w:marRight w:val="0"/>
              <w:marTop w:val="0"/>
              <w:marBottom w:val="0"/>
              <w:divBdr>
                <w:top w:val="none" w:sz="0" w:space="0" w:color="auto"/>
                <w:left w:val="none" w:sz="0" w:space="0" w:color="auto"/>
                <w:bottom w:val="none" w:sz="0" w:space="0" w:color="auto"/>
                <w:right w:val="none" w:sz="0" w:space="0" w:color="auto"/>
              </w:divBdr>
            </w:div>
            <w:div w:id="1151747920">
              <w:marLeft w:val="0"/>
              <w:marRight w:val="0"/>
              <w:marTop w:val="0"/>
              <w:marBottom w:val="0"/>
              <w:divBdr>
                <w:top w:val="none" w:sz="0" w:space="0" w:color="auto"/>
                <w:left w:val="none" w:sz="0" w:space="0" w:color="auto"/>
                <w:bottom w:val="none" w:sz="0" w:space="0" w:color="auto"/>
                <w:right w:val="none" w:sz="0" w:space="0" w:color="auto"/>
              </w:divBdr>
            </w:div>
            <w:div w:id="1526553438">
              <w:marLeft w:val="0"/>
              <w:marRight w:val="0"/>
              <w:marTop w:val="0"/>
              <w:marBottom w:val="0"/>
              <w:divBdr>
                <w:top w:val="none" w:sz="0" w:space="0" w:color="auto"/>
                <w:left w:val="none" w:sz="0" w:space="0" w:color="auto"/>
                <w:bottom w:val="none" w:sz="0" w:space="0" w:color="auto"/>
                <w:right w:val="none" w:sz="0" w:space="0" w:color="auto"/>
              </w:divBdr>
            </w:div>
            <w:div w:id="1186558938">
              <w:marLeft w:val="0"/>
              <w:marRight w:val="0"/>
              <w:marTop w:val="0"/>
              <w:marBottom w:val="0"/>
              <w:divBdr>
                <w:top w:val="none" w:sz="0" w:space="0" w:color="auto"/>
                <w:left w:val="none" w:sz="0" w:space="0" w:color="auto"/>
                <w:bottom w:val="none" w:sz="0" w:space="0" w:color="auto"/>
                <w:right w:val="none" w:sz="0" w:space="0" w:color="auto"/>
              </w:divBdr>
            </w:div>
            <w:div w:id="765615657">
              <w:marLeft w:val="0"/>
              <w:marRight w:val="0"/>
              <w:marTop w:val="0"/>
              <w:marBottom w:val="0"/>
              <w:divBdr>
                <w:top w:val="none" w:sz="0" w:space="0" w:color="auto"/>
                <w:left w:val="none" w:sz="0" w:space="0" w:color="auto"/>
                <w:bottom w:val="none" w:sz="0" w:space="0" w:color="auto"/>
                <w:right w:val="none" w:sz="0" w:space="0" w:color="auto"/>
              </w:divBdr>
            </w:div>
            <w:div w:id="1983807199">
              <w:marLeft w:val="0"/>
              <w:marRight w:val="0"/>
              <w:marTop w:val="0"/>
              <w:marBottom w:val="0"/>
              <w:divBdr>
                <w:top w:val="none" w:sz="0" w:space="0" w:color="auto"/>
                <w:left w:val="none" w:sz="0" w:space="0" w:color="auto"/>
                <w:bottom w:val="none" w:sz="0" w:space="0" w:color="auto"/>
                <w:right w:val="none" w:sz="0" w:space="0" w:color="auto"/>
              </w:divBdr>
            </w:div>
            <w:div w:id="1416124043">
              <w:marLeft w:val="0"/>
              <w:marRight w:val="0"/>
              <w:marTop w:val="0"/>
              <w:marBottom w:val="0"/>
              <w:divBdr>
                <w:top w:val="none" w:sz="0" w:space="0" w:color="auto"/>
                <w:left w:val="none" w:sz="0" w:space="0" w:color="auto"/>
                <w:bottom w:val="none" w:sz="0" w:space="0" w:color="auto"/>
                <w:right w:val="none" w:sz="0" w:space="0" w:color="auto"/>
              </w:divBdr>
            </w:div>
            <w:div w:id="841630405">
              <w:marLeft w:val="0"/>
              <w:marRight w:val="0"/>
              <w:marTop w:val="0"/>
              <w:marBottom w:val="0"/>
              <w:divBdr>
                <w:top w:val="none" w:sz="0" w:space="0" w:color="auto"/>
                <w:left w:val="none" w:sz="0" w:space="0" w:color="auto"/>
                <w:bottom w:val="none" w:sz="0" w:space="0" w:color="auto"/>
                <w:right w:val="none" w:sz="0" w:space="0" w:color="auto"/>
              </w:divBdr>
            </w:div>
            <w:div w:id="505174894">
              <w:marLeft w:val="0"/>
              <w:marRight w:val="0"/>
              <w:marTop w:val="0"/>
              <w:marBottom w:val="0"/>
              <w:divBdr>
                <w:top w:val="none" w:sz="0" w:space="0" w:color="auto"/>
                <w:left w:val="none" w:sz="0" w:space="0" w:color="auto"/>
                <w:bottom w:val="none" w:sz="0" w:space="0" w:color="auto"/>
                <w:right w:val="none" w:sz="0" w:space="0" w:color="auto"/>
              </w:divBdr>
            </w:div>
            <w:div w:id="888108816">
              <w:marLeft w:val="0"/>
              <w:marRight w:val="0"/>
              <w:marTop w:val="0"/>
              <w:marBottom w:val="0"/>
              <w:divBdr>
                <w:top w:val="none" w:sz="0" w:space="0" w:color="auto"/>
                <w:left w:val="none" w:sz="0" w:space="0" w:color="auto"/>
                <w:bottom w:val="none" w:sz="0" w:space="0" w:color="auto"/>
                <w:right w:val="none" w:sz="0" w:space="0" w:color="auto"/>
              </w:divBdr>
            </w:div>
            <w:div w:id="1598056585">
              <w:marLeft w:val="0"/>
              <w:marRight w:val="0"/>
              <w:marTop w:val="0"/>
              <w:marBottom w:val="0"/>
              <w:divBdr>
                <w:top w:val="none" w:sz="0" w:space="0" w:color="auto"/>
                <w:left w:val="none" w:sz="0" w:space="0" w:color="auto"/>
                <w:bottom w:val="none" w:sz="0" w:space="0" w:color="auto"/>
                <w:right w:val="none" w:sz="0" w:space="0" w:color="auto"/>
              </w:divBdr>
            </w:div>
            <w:div w:id="57673778">
              <w:marLeft w:val="0"/>
              <w:marRight w:val="0"/>
              <w:marTop w:val="0"/>
              <w:marBottom w:val="0"/>
              <w:divBdr>
                <w:top w:val="none" w:sz="0" w:space="0" w:color="auto"/>
                <w:left w:val="none" w:sz="0" w:space="0" w:color="auto"/>
                <w:bottom w:val="none" w:sz="0" w:space="0" w:color="auto"/>
                <w:right w:val="none" w:sz="0" w:space="0" w:color="auto"/>
              </w:divBdr>
            </w:div>
            <w:div w:id="1788116411">
              <w:marLeft w:val="0"/>
              <w:marRight w:val="0"/>
              <w:marTop w:val="0"/>
              <w:marBottom w:val="0"/>
              <w:divBdr>
                <w:top w:val="none" w:sz="0" w:space="0" w:color="auto"/>
                <w:left w:val="none" w:sz="0" w:space="0" w:color="auto"/>
                <w:bottom w:val="none" w:sz="0" w:space="0" w:color="auto"/>
                <w:right w:val="none" w:sz="0" w:space="0" w:color="auto"/>
              </w:divBdr>
            </w:div>
            <w:div w:id="708071385">
              <w:marLeft w:val="0"/>
              <w:marRight w:val="0"/>
              <w:marTop w:val="0"/>
              <w:marBottom w:val="0"/>
              <w:divBdr>
                <w:top w:val="none" w:sz="0" w:space="0" w:color="auto"/>
                <w:left w:val="none" w:sz="0" w:space="0" w:color="auto"/>
                <w:bottom w:val="none" w:sz="0" w:space="0" w:color="auto"/>
                <w:right w:val="none" w:sz="0" w:space="0" w:color="auto"/>
              </w:divBdr>
            </w:div>
            <w:div w:id="1347826455">
              <w:marLeft w:val="0"/>
              <w:marRight w:val="0"/>
              <w:marTop w:val="0"/>
              <w:marBottom w:val="0"/>
              <w:divBdr>
                <w:top w:val="none" w:sz="0" w:space="0" w:color="auto"/>
                <w:left w:val="none" w:sz="0" w:space="0" w:color="auto"/>
                <w:bottom w:val="none" w:sz="0" w:space="0" w:color="auto"/>
                <w:right w:val="none" w:sz="0" w:space="0" w:color="auto"/>
              </w:divBdr>
            </w:div>
            <w:div w:id="298149081">
              <w:marLeft w:val="0"/>
              <w:marRight w:val="0"/>
              <w:marTop w:val="0"/>
              <w:marBottom w:val="0"/>
              <w:divBdr>
                <w:top w:val="none" w:sz="0" w:space="0" w:color="auto"/>
                <w:left w:val="none" w:sz="0" w:space="0" w:color="auto"/>
                <w:bottom w:val="none" w:sz="0" w:space="0" w:color="auto"/>
                <w:right w:val="none" w:sz="0" w:space="0" w:color="auto"/>
              </w:divBdr>
            </w:div>
            <w:div w:id="1937402153">
              <w:marLeft w:val="0"/>
              <w:marRight w:val="0"/>
              <w:marTop w:val="0"/>
              <w:marBottom w:val="0"/>
              <w:divBdr>
                <w:top w:val="none" w:sz="0" w:space="0" w:color="auto"/>
                <w:left w:val="none" w:sz="0" w:space="0" w:color="auto"/>
                <w:bottom w:val="none" w:sz="0" w:space="0" w:color="auto"/>
                <w:right w:val="none" w:sz="0" w:space="0" w:color="auto"/>
              </w:divBdr>
            </w:div>
            <w:div w:id="1961494897">
              <w:marLeft w:val="0"/>
              <w:marRight w:val="0"/>
              <w:marTop w:val="0"/>
              <w:marBottom w:val="0"/>
              <w:divBdr>
                <w:top w:val="none" w:sz="0" w:space="0" w:color="auto"/>
                <w:left w:val="none" w:sz="0" w:space="0" w:color="auto"/>
                <w:bottom w:val="none" w:sz="0" w:space="0" w:color="auto"/>
                <w:right w:val="none" w:sz="0" w:space="0" w:color="auto"/>
              </w:divBdr>
            </w:div>
            <w:div w:id="1270626046">
              <w:marLeft w:val="0"/>
              <w:marRight w:val="0"/>
              <w:marTop w:val="0"/>
              <w:marBottom w:val="0"/>
              <w:divBdr>
                <w:top w:val="none" w:sz="0" w:space="0" w:color="auto"/>
                <w:left w:val="none" w:sz="0" w:space="0" w:color="auto"/>
                <w:bottom w:val="none" w:sz="0" w:space="0" w:color="auto"/>
                <w:right w:val="none" w:sz="0" w:space="0" w:color="auto"/>
              </w:divBdr>
            </w:div>
            <w:div w:id="1057826233">
              <w:marLeft w:val="0"/>
              <w:marRight w:val="0"/>
              <w:marTop w:val="0"/>
              <w:marBottom w:val="0"/>
              <w:divBdr>
                <w:top w:val="none" w:sz="0" w:space="0" w:color="auto"/>
                <w:left w:val="none" w:sz="0" w:space="0" w:color="auto"/>
                <w:bottom w:val="none" w:sz="0" w:space="0" w:color="auto"/>
                <w:right w:val="none" w:sz="0" w:space="0" w:color="auto"/>
              </w:divBdr>
            </w:div>
            <w:div w:id="1064331422">
              <w:marLeft w:val="0"/>
              <w:marRight w:val="0"/>
              <w:marTop w:val="0"/>
              <w:marBottom w:val="0"/>
              <w:divBdr>
                <w:top w:val="none" w:sz="0" w:space="0" w:color="auto"/>
                <w:left w:val="none" w:sz="0" w:space="0" w:color="auto"/>
                <w:bottom w:val="none" w:sz="0" w:space="0" w:color="auto"/>
                <w:right w:val="none" w:sz="0" w:space="0" w:color="auto"/>
              </w:divBdr>
            </w:div>
            <w:div w:id="161169478">
              <w:marLeft w:val="0"/>
              <w:marRight w:val="0"/>
              <w:marTop w:val="0"/>
              <w:marBottom w:val="0"/>
              <w:divBdr>
                <w:top w:val="none" w:sz="0" w:space="0" w:color="auto"/>
                <w:left w:val="none" w:sz="0" w:space="0" w:color="auto"/>
                <w:bottom w:val="none" w:sz="0" w:space="0" w:color="auto"/>
                <w:right w:val="none" w:sz="0" w:space="0" w:color="auto"/>
              </w:divBdr>
            </w:div>
            <w:div w:id="1227570792">
              <w:marLeft w:val="0"/>
              <w:marRight w:val="0"/>
              <w:marTop w:val="0"/>
              <w:marBottom w:val="0"/>
              <w:divBdr>
                <w:top w:val="none" w:sz="0" w:space="0" w:color="auto"/>
                <w:left w:val="none" w:sz="0" w:space="0" w:color="auto"/>
                <w:bottom w:val="none" w:sz="0" w:space="0" w:color="auto"/>
                <w:right w:val="none" w:sz="0" w:space="0" w:color="auto"/>
              </w:divBdr>
            </w:div>
            <w:div w:id="921136992">
              <w:marLeft w:val="0"/>
              <w:marRight w:val="0"/>
              <w:marTop w:val="0"/>
              <w:marBottom w:val="0"/>
              <w:divBdr>
                <w:top w:val="none" w:sz="0" w:space="0" w:color="auto"/>
                <w:left w:val="none" w:sz="0" w:space="0" w:color="auto"/>
                <w:bottom w:val="none" w:sz="0" w:space="0" w:color="auto"/>
                <w:right w:val="none" w:sz="0" w:space="0" w:color="auto"/>
              </w:divBdr>
            </w:div>
            <w:div w:id="1806119246">
              <w:marLeft w:val="0"/>
              <w:marRight w:val="0"/>
              <w:marTop w:val="0"/>
              <w:marBottom w:val="0"/>
              <w:divBdr>
                <w:top w:val="none" w:sz="0" w:space="0" w:color="auto"/>
                <w:left w:val="none" w:sz="0" w:space="0" w:color="auto"/>
                <w:bottom w:val="none" w:sz="0" w:space="0" w:color="auto"/>
                <w:right w:val="none" w:sz="0" w:space="0" w:color="auto"/>
              </w:divBdr>
            </w:div>
            <w:div w:id="516774873">
              <w:marLeft w:val="0"/>
              <w:marRight w:val="0"/>
              <w:marTop w:val="0"/>
              <w:marBottom w:val="0"/>
              <w:divBdr>
                <w:top w:val="none" w:sz="0" w:space="0" w:color="auto"/>
                <w:left w:val="none" w:sz="0" w:space="0" w:color="auto"/>
                <w:bottom w:val="none" w:sz="0" w:space="0" w:color="auto"/>
                <w:right w:val="none" w:sz="0" w:space="0" w:color="auto"/>
              </w:divBdr>
            </w:div>
            <w:div w:id="77641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1994">
      <w:bodyDiv w:val="1"/>
      <w:marLeft w:val="0"/>
      <w:marRight w:val="0"/>
      <w:marTop w:val="0"/>
      <w:marBottom w:val="0"/>
      <w:divBdr>
        <w:top w:val="none" w:sz="0" w:space="0" w:color="auto"/>
        <w:left w:val="none" w:sz="0" w:space="0" w:color="auto"/>
        <w:bottom w:val="none" w:sz="0" w:space="0" w:color="auto"/>
        <w:right w:val="none" w:sz="0" w:space="0" w:color="auto"/>
      </w:divBdr>
    </w:div>
    <w:div w:id="1175798718">
      <w:bodyDiv w:val="1"/>
      <w:marLeft w:val="0"/>
      <w:marRight w:val="0"/>
      <w:marTop w:val="0"/>
      <w:marBottom w:val="0"/>
      <w:divBdr>
        <w:top w:val="none" w:sz="0" w:space="0" w:color="auto"/>
        <w:left w:val="none" w:sz="0" w:space="0" w:color="auto"/>
        <w:bottom w:val="none" w:sz="0" w:space="0" w:color="auto"/>
        <w:right w:val="none" w:sz="0" w:space="0" w:color="auto"/>
      </w:divBdr>
    </w:div>
    <w:div w:id="1241871231">
      <w:bodyDiv w:val="1"/>
      <w:marLeft w:val="0"/>
      <w:marRight w:val="0"/>
      <w:marTop w:val="0"/>
      <w:marBottom w:val="0"/>
      <w:divBdr>
        <w:top w:val="none" w:sz="0" w:space="0" w:color="auto"/>
        <w:left w:val="none" w:sz="0" w:space="0" w:color="auto"/>
        <w:bottom w:val="none" w:sz="0" w:space="0" w:color="auto"/>
        <w:right w:val="none" w:sz="0" w:space="0" w:color="auto"/>
      </w:divBdr>
    </w:div>
    <w:div w:id="1261719169">
      <w:bodyDiv w:val="1"/>
      <w:marLeft w:val="0"/>
      <w:marRight w:val="0"/>
      <w:marTop w:val="0"/>
      <w:marBottom w:val="0"/>
      <w:divBdr>
        <w:top w:val="none" w:sz="0" w:space="0" w:color="auto"/>
        <w:left w:val="none" w:sz="0" w:space="0" w:color="auto"/>
        <w:bottom w:val="none" w:sz="0" w:space="0" w:color="auto"/>
        <w:right w:val="none" w:sz="0" w:space="0" w:color="auto"/>
      </w:divBdr>
    </w:div>
    <w:div w:id="1371488419">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158899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EBC3F-92B4-4C9D-862B-FFF9DD19C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11</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ketaki mahajan</cp:lastModifiedBy>
  <cp:revision>24</cp:revision>
  <dcterms:created xsi:type="dcterms:W3CDTF">2023-10-04T11:11:00Z</dcterms:created>
  <dcterms:modified xsi:type="dcterms:W3CDTF">2025-03-21T11:12:00Z</dcterms:modified>
</cp:coreProperties>
</file>