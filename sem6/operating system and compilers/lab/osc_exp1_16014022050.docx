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5F4D6" w14:textId="77777777" w:rsidR="00A25C5E" w:rsidRDefault="00A25C5E" w:rsidP="00EA27AA">
      <w:pPr>
        <w:shd w:val="clear" w:color="auto" w:fill="FFFFFF"/>
        <w:spacing w:after="0" w:line="240" w:lineRule="auto"/>
        <w:ind w:left="-709"/>
        <w:rPr>
          <w:rFonts w:ascii="Times New Roman" w:hAnsi="Times New Roman" w:cs="Times New Roman"/>
          <w:b/>
          <w:color w:val="BC202E"/>
          <w:sz w:val="28"/>
          <w:szCs w:val="28"/>
        </w:rPr>
      </w:pPr>
    </w:p>
    <w:p w14:paraId="501A4667" w14:textId="43089224" w:rsidR="008C37A1" w:rsidRPr="008C37A1" w:rsidRDefault="008738A7" w:rsidP="008C37A1">
      <w:pPr>
        <w:shd w:val="clear" w:color="auto" w:fill="FFFFFF"/>
        <w:spacing w:after="0" w:line="240" w:lineRule="auto"/>
        <w:ind w:left="-709"/>
        <w:jc w:val="center"/>
        <w:rPr>
          <w:rFonts w:ascii="Times New Roman" w:hAnsi="Times New Roman" w:cs="Times New Roman"/>
          <w:b/>
          <w:color w:val="BC202E"/>
          <w:sz w:val="28"/>
          <w:szCs w:val="28"/>
        </w:rPr>
      </w:pPr>
      <w:r>
        <w:rPr>
          <w:rFonts w:ascii="Times New Roman" w:hAnsi="Times New Roman" w:cs="Times New Roman"/>
          <w:b/>
          <w:color w:val="BC202E"/>
          <w:sz w:val="28"/>
          <w:szCs w:val="28"/>
        </w:rPr>
        <w:t>Exp</w:t>
      </w:r>
      <w:r w:rsidR="008C37A1">
        <w:rPr>
          <w:rFonts w:ascii="Times New Roman" w:hAnsi="Times New Roman" w:cs="Times New Roman"/>
          <w:b/>
          <w:color w:val="BC202E"/>
          <w:sz w:val="28"/>
          <w:szCs w:val="28"/>
        </w:rPr>
        <w:t>erimen</w:t>
      </w:r>
      <w:r>
        <w:rPr>
          <w:rFonts w:ascii="Times New Roman" w:hAnsi="Times New Roman" w:cs="Times New Roman"/>
          <w:b/>
          <w:color w:val="BC202E"/>
          <w:sz w:val="28"/>
          <w:szCs w:val="28"/>
        </w:rPr>
        <w:t>t</w:t>
      </w:r>
      <w:r w:rsidR="00A25C5E" w:rsidRPr="00A25C5E">
        <w:rPr>
          <w:rFonts w:ascii="Times New Roman" w:hAnsi="Times New Roman" w:cs="Times New Roman"/>
          <w:b/>
          <w:color w:val="BC202E"/>
          <w:sz w:val="28"/>
          <w:szCs w:val="28"/>
        </w:rPr>
        <w:t xml:space="preserve"> No</w:t>
      </w:r>
      <w:r w:rsidR="008C37A1">
        <w:rPr>
          <w:rFonts w:ascii="Times New Roman" w:hAnsi="Times New Roman" w:cs="Times New Roman"/>
          <w:b/>
          <w:color w:val="BC202E"/>
          <w:sz w:val="28"/>
          <w:szCs w:val="28"/>
        </w:rPr>
        <w:t>.</w:t>
      </w:r>
      <w:r w:rsidR="00A25C5E" w:rsidRPr="00A25C5E">
        <w:rPr>
          <w:rFonts w:ascii="Times New Roman" w:hAnsi="Times New Roman" w:cs="Times New Roman"/>
          <w:b/>
          <w:color w:val="BC202E"/>
          <w:sz w:val="28"/>
          <w:szCs w:val="28"/>
        </w:rPr>
        <w:t xml:space="preserve">: </w:t>
      </w:r>
      <w:r w:rsidR="00A26ED0">
        <w:rPr>
          <w:rFonts w:ascii="Times New Roman" w:hAnsi="Times New Roman" w:cs="Times New Roman"/>
          <w:b/>
          <w:color w:val="BC202E"/>
          <w:sz w:val="28"/>
          <w:szCs w:val="28"/>
        </w:rPr>
        <w:t>1</w:t>
      </w:r>
    </w:p>
    <w:p w14:paraId="5145F4D9" w14:textId="7BFA7529" w:rsidR="00667060" w:rsidRPr="008C37A1" w:rsidRDefault="001D6337" w:rsidP="008C37A1">
      <w:pPr>
        <w:shd w:val="clear" w:color="auto" w:fill="FFFFFF"/>
        <w:spacing w:after="0" w:line="240" w:lineRule="auto"/>
        <w:ind w:left="-284"/>
        <w:jc w:val="center"/>
        <w:rPr>
          <w:rFonts w:ascii="Times New Roman" w:hAnsi="Times New Roman" w:cs="Times New Roman"/>
          <w:b/>
          <w:color w:val="BC202E"/>
          <w:sz w:val="28"/>
          <w:szCs w:val="28"/>
        </w:rPr>
      </w:pPr>
      <w:r w:rsidRPr="008C37A1">
        <w:rPr>
          <w:rFonts w:ascii="Times New Roman" w:hAnsi="Times New Roman"/>
          <w:b/>
          <w:iCs/>
          <w:color w:val="BC202E"/>
          <w:sz w:val="28"/>
          <w:szCs w:val="28"/>
        </w:rPr>
        <w:t>Title:</w:t>
      </w:r>
      <w:r w:rsidR="00667060" w:rsidRPr="008C37A1">
        <w:rPr>
          <w:rFonts w:ascii="Times New Roman" w:hAnsi="Times New Roman"/>
          <w:sz w:val="28"/>
          <w:szCs w:val="28"/>
        </w:rPr>
        <w:t xml:space="preserve"> </w:t>
      </w:r>
      <w:r w:rsidR="00457EE0" w:rsidRPr="008C37A1">
        <w:rPr>
          <w:rFonts w:ascii="Times New Roman" w:hAnsi="Times New Roman" w:cs="Times New Roman"/>
          <w:b/>
          <w:sz w:val="28"/>
          <w:szCs w:val="28"/>
        </w:rPr>
        <w:t>Exploring basic Commands of UNIX</w:t>
      </w:r>
    </w:p>
    <w:p w14:paraId="5145F4DA" w14:textId="77777777" w:rsidR="0035319F" w:rsidRPr="008C37A1" w:rsidRDefault="0035319F" w:rsidP="008C37A1">
      <w:pPr>
        <w:pStyle w:val="NoSpacing"/>
        <w:ind w:left="284"/>
        <w:jc w:val="center"/>
        <w:rPr>
          <w:rFonts w:ascii="Times New Roman" w:hAnsi="Times New Roman" w:cstheme="minorBidi"/>
          <w:b/>
          <w:iCs/>
          <w:sz w:val="28"/>
          <w:szCs w:val="28"/>
          <w:lang w:eastAsia="en-US"/>
        </w:rPr>
      </w:pPr>
    </w:p>
    <w:tbl>
      <w:tblPr>
        <w:tblStyle w:val="TableGrid"/>
        <w:tblW w:w="0" w:type="auto"/>
        <w:tblInd w:w="-176" w:type="dxa"/>
        <w:tblLook w:val="04A0" w:firstRow="1" w:lastRow="0" w:firstColumn="1" w:lastColumn="0" w:noHBand="0" w:noVBand="1"/>
      </w:tblPr>
      <w:tblGrid>
        <w:gridCol w:w="9914"/>
      </w:tblGrid>
      <w:tr w:rsidR="007609F2" w14:paraId="5145F4DC" w14:textId="77777777" w:rsidTr="00DF1F07">
        <w:tc>
          <w:tcPr>
            <w:tcW w:w="9914" w:type="dxa"/>
          </w:tcPr>
          <w:p w14:paraId="5145F4DB" w14:textId="77777777"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5145F4DE" w14:textId="77777777" w:rsidTr="00DF1F07">
        <w:tc>
          <w:tcPr>
            <w:tcW w:w="9914" w:type="dxa"/>
          </w:tcPr>
          <w:p w14:paraId="5145F4DD" w14:textId="77777777" w:rsidR="00323B28" w:rsidRPr="008C37A1" w:rsidRDefault="00B566C6" w:rsidP="008C37A1">
            <w:pPr>
              <w:shd w:val="clear" w:color="auto" w:fill="FFFFFF"/>
              <w:rPr>
                <w:rFonts w:ascii="Times New Roman" w:hAnsi="Times New Roman"/>
                <w:sz w:val="24"/>
                <w:szCs w:val="24"/>
              </w:rPr>
            </w:pPr>
            <w:r w:rsidRPr="008C37A1">
              <w:rPr>
                <w:rFonts w:ascii="Times New Roman" w:eastAsia="Times New Roman" w:hAnsi="Times New Roman" w:cs="Times New Roman"/>
                <w:sz w:val="24"/>
                <w:szCs w:val="24"/>
              </w:rPr>
              <w:t>To Explore basic commands under Unix/Linux</w:t>
            </w:r>
            <w:r w:rsidR="007E35E6" w:rsidRPr="008C37A1">
              <w:rPr>
                <w:rFonts w:ascii="Times New Roman" w:eastAsia="Times New Roman" w:hAnsi="Times New Roman" w:cs="Times New Roman"/>
                <w:sz w:val="24"/>
                <w:szCs w:val="24"/>
              </w:rPr>
              <w:t xml:space="preserve"> operating system</w:t>
            </w:r>
            <w:r w:rsidRPr="008C37A1">
              <w:rPr>
                <w:rFonts w:ascii="Times New Roman" w:eastAsia="Times New Roman" w:hAnsi="Times New Roman" w:cs="Times New Roman"/>
                <w:sz w:val="24"/>
                <w:szCs w:val="24"/>
              </w:rPr>
              <w:t>.</w:t>
            </w:r>
            <w:r w:rsidR="0093405D" w:rsidRPr="008C37A1">
              <w:rPr>
                <w:rFonts w:ascii="Times New Roman" w:eastAsia="Times New Roman" w:hAnsi="Times New Roman" w:cs="Times New Roman"/>
                <w:sz w:val="24"/>
                <w:szCs w:val="24"/>
              </w:rPr>
              <w:t xml:space="preserve"> </w:t>
            </w:r>
          </w:p>
        </w:tc>
      </w:tr>
    </w:tbl>
    <w:p w14:paraId="5145F4DF"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7609F2" w14:paraId="5145F4E1" w14:textId="77777777" w:rsidTr="00061C67">
        <w:tc>
          <w:tcPr>
            <w:tcW w:w="9914" w:type="dxa"/>
          </w:tcPr>
          <w:p w14:paraId="5145F4E0" w14:textId="77777777" w:rsidR="007609F2" w:rsidRPr="007609F2" w:rsidRDefault="007609F2" w:rsidP="007609F2">
            <w:pPr>
              <w:widowControl w:val="0"/>
              <w:suppressAutoHyphens/>
              <w:spacing w:line="264" w:lineRule="auto"/>
              <w:jc w:val="both"/>
              <w:rPr>
                <w:rFonts w:ascii="Times New Roman" w:hAnsi="Times New Roman"/>
                <w:b/>
                <w:sz w:val="24"/>
                <w:szCs w:val="24"/>
              </w:rPr>
            </w:pPr>
            <w:r w:rsidRPr="001D6337">
              <w:rPr>
                <w:rFonts w:ascii="Times New Roman" w:hAnsi="Times New Roman"/>
                <w:b/>
                <w:color w:val="BC202E"/>
                <w:sz w:val="24"/>
                <w:szCs w:val="24"/>
              </w:rPr>
              <w:t>COs to be achieved:</w:t>
            </w:r>
          </w:p>
        </w:tc>
      </w:tr>
      <w:tr w:rsidR="007609F2" w14:paraId="5145F4E5" w14:textId="77777777" w:rsidTr="00061C67">
        <w:tc>
          <w:tcPr>
            <w:tcW w:w="9914" w:type="dxa"/>
          </w:tcPr>
          <w:p w14:paraId="5145F4E4" w14:textId="5F3B2ED0" w:rsidR="007609F2" w:rsidRPr="008C37A1" w:rsidRDefault="00B566C6" w:rsidP="008C37A1">
            <w:pPr>
              <w:widowControl w:val="0"/>
              <w:suppressAutoHyphens/>
              <w:spacing w:line="264" w:lineRule="auto"/>
              <w:rPr>
                <w:rFonts w:ascii="Times New Roman" w:hAnsi="Times New Roman"/>
                <w:b/>
                <w:sz w:val="24"/>
                <w:szCs w:val="24"/>
                <w:lang w:eastAsia="en-IN"/>
              </w:rPr>
            </w:pPr>
            <w:r w:rsidRPr="00B566C6">
              <w:rPr>
                <w:rFonts w:ascii="Times New Roman" w:hAnsi="Times New Roman"/>
                <w:b/>
                <w:sz w:val="24"/>
                <w:szCs w:val="24"/>
                <w:lang w:eastAsia="en-IN"/>
              </w:rPr>
              <w:t>CO1</w:t>
            </w:r>
            <w:r w:rsidR="008C37A1">
              <w:rPr>
                <w:rFonts w:ascii="Times New Roman" w:hAnsi="Times New Roman"/>
                <w:b/>
                <w:sz w:val="24"/>
                <w:szCs w:val="24"/>
                <w:lang w:eastAsia="en-IN"/>
              </w:rPr>
              <w:t xml:space="preserve">: </w:t>
            </w:r>
            <w:r w:rsidR="00277FE8" w:rsidRPr="008C37A1">
              <w:rPr>
                <w:rFonts w:ascii="Times New Roman" w:hAnsi="Times New Roman"/>
                <w:bCs/>
                <w:sz w:val="24"/>
                <w:szCs w:val="24"/>
                <w:lang w:eastAsia="en-IN"/>
              </w:rPr>
              <w:t xml:space="preserve">Explain the fundamental concepts of operating system Illustrate and </w:t>
            </w:r>
            <w:proofErr w:type="spellStart"/>
            <w:r w:rsidR="00277FE8" w:rsidRPr="008C37A1">
              <w:rPr>
                <w:rFonts w:ascii="Times New Roman" w:hAnsi="Times New Roman"/>
                <w:bCs/>
                <w:sz w:val="24"/>
                <w:szCs w:val="24"/>
                <w:lang w:eastAsia="en-IN"/>
              </w:rPr>
              <w:t>analyse</w:t>
            </w:r>
            <w:proofErr w:type="spellEnd"/>
            <w:r w:rsidR="00277FE8" w:rsidRPr="008C37A1">
              <w:rPr>
                <w:rFonts w:ascii="Times New Roman" w:hAnsi="Times New Roman"/>
                <w:bCs/>
                <w:sz w:val="24"/>
                <w:szCs w:val="24"/>
                <w:lang w:eastAsia="en-IN"/>
              </w:rPr>
              <w:t xml:space="preserve"> the</w:t>
            </w:r>
            <w:r w:rsidR="008C37A1" w:rsidRPr="008C37A1">
              <w:rPr>
                <w:rFonts w:ascii="Times New Roman" w:hAnsi="Times New Roman"/>
                <w:bCs/>
                <w:sz w:val="24"/>
                <w:szCs w:val="24"/>
                <w:lang w:eastAsia="en-IN"/>
              </w:rPr>
              <w:t xml:space="preserve"> </w:t>
            </w:r>
            <w:r w:rsidR="00277FE8" w:rsidRPr="008C37A1">
              <w:rPr>
                <w:rFonts w:ascii="Times New Roman" w:hAnsi="Times New Roman"/>
                <w:bCs/>
                <w:sz w:val="24"/>
                <w:szCs w:val="24"/>
                <w:lang w:eastAsia="en-IN"/>
              </w:rPr>
              <w:t>process, threads, process scheduling and thread scheduling</w:t>
            </w:r>
            <w:r w:rsidR="008C37A1" w:rsidRPr="008C37A1">
              <w:rPr>
                <w:rFonts w:ascii="Times New Roman" w:hAnsi="Times New Roman"/>
                <w:bCs/>
                <w:sz w:val="24"/>
                <w:szCs w:val="24"/>
                <w:lang w:eastAsia="en-IN"/>
              </w:rPr>
              <w:t>.</w:t>
            </w:r>
          </w:p>
        </w:tc>
      </w:tr>
    </w:tbl>
    <w:p w14:paraId="5145F4E6" w14:textId="77777777" w:rsidR="007609F2" w:rsidRDefault="007609F2" w:rsidP="007609F2">
      <w:pPr>
        <w:widowControl w:val="0"/>
        <w:suppressAutoHyphens/>
        <w:spacing w:after="0" w:line="264" w:lineRule="auto"/>
        <w:ind w:hanging="851"/>
        <w:jc w:val="both"/>
        <w:rPr>
          <w:rFonts w:ascii="Times New Roman" w:hAnsi="Times New Roman"/>
          <w:b/>
          <w:sz w:val="24"/>
          <w:szCs w:val="24"/>
        </w:rPr>
      </w:pPr>
    </w:p>
    <w:tbl>
      <w:tblPr>
        <w:tblStyle w:val="TableGrid"/>
        <w:tblpPr w:leftFromText="180" w:rightFromText="180" w:vertAnchor="text" w:tblpX="-147" w:tblpY="1"/>
        <w:tblOverlap w:val="never"/>
        <w:tblW w:w="0" w:type="auto"/>
        <w:tblLook w:val="04A0" w:firstRow="1" w:lastRow="0" w:firstColumn="1" w:lastColumn="0" w:noHBand="0" w:noVBand="1"/>
      </w:tblPr>
      <w:tblGrid>
        <w:gridCol w:w="9918"/>
      </w:tblGrid>
      <w:tr w:rsidR="007609F2" w14:paraId="5145F4E8" w14:textId="77777777" w:rsidTr="003A76AA">
        <w:tc>
          <w:tcPr>
            <w:tcW w:w="9918" w:type="dxa"/>
          </w:tcPr>
          <w:p w14:paraId="5145F4E7" w14:textId="77777777" w:rsidR="007609F2" w:rsidRPr="007609F2" w:rsidRDefault="007609F2" w:rsidP="003A76AA">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5145F515" w14:textId="77777777" w:rsidTr="003A76AA">
        <w:tc>
          <w:tcPr>
            <w:tcW w:w="9918" w:type="dxa"/>
          </w:tcPr>
          <w:p w14:paraId="1F7F408F" w14:textId="77777777" w:rsidR="008C37A1" w:rsidRDefault="008C37A1" w:rsidP="003A76AA">
            <w:pPr>
              <w:jc w:val="both"/>
              <w:rPr>
                <w:rFonts w:ascii="Times New Roman" w:eastAsia="Times New Roman" w:hAnsi="Times New Roman" w:cs="Times New Roman"/>
                <w:color w:val="000000"/>
                <w:sz w:val="24"/>
                <w:szCs w:val="24"/>
                <w:highlight w:val="white"/>
              </w:rPr>
            </w:pPr>
          </w:p>
          <w:p w14:paraId="63DED9FE" w14:textId="77777777" w:rsidR="008C37A1" w:rsidRDefault="00C65FBB" w:rsidP="003A76AA">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An operating system (OS) is a resource manager. It takes the form of a set of software routines that allow users and application programs to access system resources (e.g. the </w:t>
            </w:r>
            <w:r>
              <w:rPr>
                <w:rFonts w:ascii="Times New Roman" w:eastAsia="Times New Roman" w:hAnsi="Times New Roman" w:cs="Times New Roman"/>
                <w:sz w:val="24"/>
                <w:szCs w:val="24"/>
                <w:highlight w:val="white"/>
              </w:rPr>
              <w:t>CPU, memory, disks, modems, printers network cards etc.) in safe efficient and abstract way.</w:t>
            </w:r>
          </w:p>
          <w:p w14:paraId="63DDFD2B" w14:textId="77777777" w:rsidR="008C37A1" w:rsidRDefault="008C37A1" w:rsidP="003A76AA">
            <w:pPr>
              <w:jc w:val="both"/>
              <w:rPr>
                <w:rFonts w:ascii="Times New Roman" w:eastAsia="Times New Roman" w:hAnsi="Times New Roman" w:cs="Times New Roman"/>
                <w:sz w:val="24"/>
                <w:szCs w:val="24"/>
              </w:rPr>
            </w:pPr>
          </w:p>
          <w:p w14:paraId="79D20DBB" w14:textId="77777777" w:rsidR="008C37A1" w:rsidRPr="008C37A1" w:rsidRDefault="00C65FBB" w:rsidP="003A76AA">
            <w:pPr>
              <w:pStyle w:val="ListParagraph"/>
              <w:numPr>
                <w:ilvl w:val="0"/>
                <w:numId w:val="36"/>
              </w:numPr>
              <w:jc w:val="both"/>
              <w:rPr>
                <w:rFonts w:ascii="Times New Roman" w:eastAsia="Times New Roman" w:hAnsi="Times New Roman" w:cs="Times New Roman"/>
                <w:sz w:val="24"/>
                <w:szCs w:val="24"/>
              </w:rPr>
            </w:pPr>
            <w:r w:rsidRPr="008C37A1">
              <w:rPr>
                <w:rFonts w:ascii="Times New Roman" w:eastAsia="Times New Roman" w:hAnsi="Times New Roman" w:cs="Times New Roman"/>
                <w:sz w:val="24"/>
                <w:szCs w:val="24"/>
              </w:rPr>
              <w:t>The operating system kernel is in direct control of the underlying hardware. The kernel provides low-level device, memory and processor management functions (e.g. dealing with interrupts from hardware devices, sharing the processor among multiple programs, allocating memory for programs etc.)</w:t>
            </w:r>
          </w:p>
          <w:p w14:paraId="5145F4EC" w14:textId="4FF4B50A" w:rsidR="00C65FBB" w:rsidRPr="008C37A1" w:rsidRDefault="00C65FBB" w:rsidP="003A76AA">
            <w:pPr>
              <w:pStyle w:val="ListParagraph"/>
              <w:numPr>
                <w:ilvl w:val="0"/>
                <w:numId w:val="36"/>
              </w:numPr>
              <w:jc w:val="both"/>
              <w:rPr>
                <w:rFonts w:ascii="Times New Roman" w:eastAsia="Times New Roman" w:hAnsi="Times New Roman" w:cs="Times New Roman"/>
                <w:sz w:val="24"/>
                <w:szCs w:val="24"/>
                <w:highlight w:val="white"/>
              </w:rPr>
            </w:pPr>
            <w:r w:rsidRPr="008C37A1">
              <w:rPr>
                <w:rFonts w:ascii="Times New Roman" w:eastAsia="Times New Roman" w:hAnsi="Times New Roman" w:cs="Times New Roman"/>
                <w:sz w:val="24"/>
                <w:szCs w:val="24"/>
              </w:rPr>
              <w:t>Basic hardware-independent kernel services are exposed to higher-level programs through a library of system calls (e.g. services to create a file, begin execution of a program, or open a logical network connection to another computer).</w:t>
            </w:r>
          </w:p>
          <w:p w14:paraId="5145F4ED" w14:textId="77777777" w:rsidR="00C65FBB" w:rsidRPr="008C37A1" w:rsidRDefault="00C65FBB" w:rsidP="003A76AA">
            <w:pPr>
              <w:pStyle w:val="ListParagraph"/>
              <w:numPr>
                <w:ilvl w:val="0"/>
                <w:numId w:val="36"/>
              </w:numPr>
              <w:shd w:val="clear" w:color="auto" w:fill="FFFFFF"/>
              <w:spacing w:after="280"/>
              <w:jc w:val="both"/>
              <w:textAlignment w:val="top"/>
              <w:outlineLvl w:val="0"/>
              <w:rPr>
                <w:rFonts w:ascii="Times New Roman" w:eastAsia="Times New Roman" w:hAnsi="Times New Roman" w:cs="Times New Roman"/>
                <w:color w:val="000000"/>
                <w:sz w:val="24"/>
                <w:szCs w:val="24"/>
              </w:rPr>
            </w:pPr>
            <w:r w:rsidRPr="008C37A1">
              <w:rPr>
                <w:rFonts w:ascii="Times New Roman" w:eastAsia="Times New Roman" w:hAnsi="Times New Roman" w:cs="Times New Roman"/>
                <w:sz w:val="24"/>
                <w:szCs w:val="24"/>
              </w:rPr>
              <w:t>Application programs (e.g. word processors, spreadsheets) and system utility programs (simple but useful application programs that come with the operating system, e.g. programs which find text inside a group of files) make use of system calls. Applications and system utilities are launched using a shell (a textual command line interface) or a graphical user interface that provides</w:t>
            </w:r>
            <w:r w:rsidRPr="008C37A1">
              <w:rPr>
                <w:rFonts w:ascii="Times New Roman" w:eastAsia="Times New Roman" w:hAnsi="Times New Roman" w:cs="Times New Roman"/>
                <w:color w:val="000000"/>
                <w:sz w:val="24"/>
                <w:szCs w:val="24"/>
              </w:rPr>
              <w:t xml:space="preserve"> direct user interaction.</w:t>
            </w:r>
          </w:p>
          <w:p w14:paraId="5145F4EE" w14:textId="77777777" w:rsidR="00C65FBB" w:rsidRDefault="00C65FBB" w:rsidP="003A76AA">
            <w:pPr>
              <w:ind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Operating systems can be distinguished from one another by the system calls, system utilities and user interface they provide, as well as by the resource scheduling policies implemented by the kernel.</w:t>
            </w:r>
          </w:p>
          <w:p w14:paraId="5145F4EF" w14:textId="77777777" w:rsidR="00C65FBB" w:rsidRDefault="00C65FBB" w:rsidP="003A76AA">
            <w:pPr>
              <w:ind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UNIX has been a popular OS for more than two decades because of its multi-user, multi-tasking environment, stability, portability and powerful networking capabilities.</w:t>
            </w:r>
          </w:p>
          <w:p w14:paraId="7689EC8A" w14:textId="77777777" w:rsidR="008C37A1" w:rsidRDefault="008C37A1" w:rsidP="003A76AA">
            <w:pPr>
              <w:ind w:hanging="2"/>
              <w:jc w:val="both"/>
              <w:rPr>
                <w:rFonts w:ascii="Times New Roman" w:eastAsia="Times New Roman" w:hAnsi="Times New Roman" w:cs="Times New Roman"/>
                <w:color w:val="000000"/>
                <w:sz w:val="24"/>
                <w:szCs w:val="24"/>
                <w:highlight w:val="white"/>
              </w:rPr>
            </w:pPr>
          </w:p>
          <w:p w14:paraId="5145F4F0" w14:textId="29AB2E62" w:rsidR="00C65FBB" w:rsidRDefault="00C65FBB" w:rsidP="003A76AA">
            <w:pPr>
              <w:ind w:hanging="2"/>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Linux is a free </w:t>
            </w:r>
            <w:r w:rsidR="008C37A1">
              <w:rPr>
                <w:rFonts w:ascii="Times New Roman" w:eastAsia="Times New Roman" w:hAnsi="Times New Roman" w:cs="Times New Roman"/>
                <w:color w:val="000000"/>
                <w:sz w:val="24"/>
                <w:szCs w:val="24"/>
                <w:highlight w:val="white"/>
              </w:rPr>
              <w:t>open-source</w:t>
            </w:r>
            <w:r>
              <w:rPr>
                <w:rFonts w:ascii="Times New Roman" w:eastAsia="Times New Roman" w:hAnsi="Times New Roman" w:cs="Times New Roman"/>
                <w:color w:val="000000"/>
                <w:sz w:val="24"/>
                <w:szCs w:val="24"/>
                <w:highlight w:val="white"/>
              </w:rPr>
              <w:t xml:space="preserve"> UNIX OS for PCs.</w:t>
            </w:r>
          </w:p>
          <w:p w14:paraId="6EA7C2E2" w14:textId="77777777" w:rsidR="008C37A1" w:rsidRDefault="008C37A1" w:rsidP="003A76AA">
            <w:pPr>
              <w:ind w:hanging="2"/>
              <w:jc w:val="both"/>
              <w:rPr>
                <w:rFonts w:ascii="Times New Roman" w:eastAsia="Times New Roman" w:hAnsi="Times New Roman" w:cs="Times New Roman"/>
                <w:color w:val="000000"/>
                <w:sz w:val="24"/>
                <w:szCs w:val="24"/>
                <w:highlight w:val="white"/>
              </w:rPr>
            </w:pPr>
          </w:p>
          <w:p w14:paraId="6A5216AA" w14:textId="77777777" w:rsidR="008C37A1" w:rsidRDefault="008C37A1" w:rsidP="003A76AA">
            <w:pPr>
              <w:ind w:hanging="2"/>
              <w:jc w:val="both"/>
              <w:rPr>
                <w:rFonts w:ascii="Times New Roman" w:eastAsia="Times New Roman" w:hAnsi="Times New Roman" w:cs="Times New Roman"/>
                <w:color w:val="000000"/>
                <w:sz w:val="24"/>
                <w:szCs w:val="24"/>
                <w:highlight w:val="white"/>
              </w:rPr>
            </w:pPr>
          </w:p>
          <w:p w14:paraId="204F604B" w14:textId="77777777" w:rsidR="008C37A1" w:rsidRDefault="008C37A1" w:rsidP="003A76AA">
            <w:pPr>
              <w:ind w:hanging="2"/>
              <w:jc w:val="both"/>
              <w:rPr>
                <w:rFonts w:ascii="Times New Roman" w:eastAsia="Times New Roman" w:hAnsi="Times New Roman" w:cs="Times New Roman"/>
                <w:color w:val="000000"/>
                <w:sz w:val="24"/>
                <w:szCs w:val="24"/>
                <w:highlight w:val="white"/>
              </w:rPr>
            </w:pPr>
          </w:p>
          <w:p w14:paraId="5145F4F1" w14:textId="202DE52E" w:rsidR="00C65FBB" w:rsidRDefault="00C65FBB" w:rsidP="003A76AA">
            <w:pPr>
              <w:ind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Linux has all of the components of a typical OS:</w:t>
            </w:r>
          </w:p>
          <w:p w14:paraId="00A89B1E" w14:textId="77777777" w:rsidR="008C37A1" w:rsidRDefault="008C37A1" w:rsidP="003A76AA">
            <w:pPr>
              <w:shd w:val="clear" w:color="auto" w:fill="FFFFFF"/>
              <w:jc w:val="both"/>
              <w:textAlignment w:val="top"/>
              <w:outlineLvl w:val="0"/>
              <w:rPr>
                <w:rFonts w:ascii="Times New Roman" w:eastAsia="Times New Roman" w:hAnsi="Times New Roman" w:cs="Times New Roman"/>
                <w:b/>
                <w:color w:val="000000"/>
                <w:sz w:val="24"/>
                <w:szCs w:val="24"/>
              </w:rPr>
            </w:pPr>
          </w:p>
          <w:p w14:paraId="5145F4F2" w14:textId="7173C063" w:rsidR="00C65FBB" w:rsidRPr="008C37A1" w:rsidRDefault="00C65FBB" w:rsidP="003A76AA">
            <w:pPr>
              <w:pStyle w:val="ListParagraph"/>
              <w:numPr>
                <w:ilvl w:val="0"/>
                <w:numId w:val="37"/>
              </w:numPr>
              <w:shd w:val="clear" w:color="auto" w:fill="FFFFFF"/>
              <w:jc w:val="both"/>
              <w:textAlignment w:val="top"/>
              <w:outlineLvl w:val="0"/>
              <w:rPr>
                <w:rFonts w:ascii="Times New Roman" w:eastAsia="Times New Roman" w:hAnsi="Times New Roman" w:cs="Times New Roman"/>
                <w:color w:val="000000"/>
                <w:sz w:val="24"/>
                <w:szCs w:val="24"/>
              </w:rPr>
            </w:pPr>
            <w:r w:rsidRPr="008C37A1">
              <w:rPr>
                <w:rFonts w:ascii="Times New Roman" w:eastAsia="Times New Roman" w:hAnsi="Times New Roman" w:cs="Times New Roman"/>
                <w:b/>
                <w:color w:val="000000"/>
                <w:sz w:val="24"/>
                <w:szCs w:val="24"/>
              </w:rPr>
              <w:t>Kernel</w:t>
            </w:r>
          </w:p>
          <w:p w14:paraId="5145F4F3" w14:textId="77777777" w:rsidR="00C65FBB" w:rsidRPr="008C37A1" w:rsidRDefault="00C65FBB" w:rsidP="003A76AA">
            <w:pPr>
              <w:pStyle w:val="ListParagraph"/>
              <w:shd w:val="clear" w:color="auto" w:fill="FFFFFF"/>
              <w:jc w:val="both"/>
              <w:rPr>
                <w:rFonts w:ascii="Times New Roman" w:eastAsia="Times New Roman" w:hAnsi="Times New Roman" w:cs="Times New Roman"/>
                <w:color w:val="000000"/>
                <w:sz w:val="24"/>
                <w:szCs w:val="24"/>
              </w:rPr>
            </w:pPr>
            <w:r w:rsidRPr="008C37A1">
              <w:rPr>
                <w:rFonts w:ascii="Times New Roman" w:eastAsia="Times New Roman" w:hAnsi="Times New Roman" w:cs="Times New Roman"/>
                <w:color w:val="000000"/>
                <w:sz w:val="24"/>
                <w:szCs w:val="24"/>
              </w:rPr>
              <w:t xml:space="preserve">The Linux kernel includes device driver support for a large number of PC hardware devices (graphics cards, network cards, hard disks etc.), advanced processor and memory management features, and support for many different types of file systems. In terms of the services that it </w:t>
            </w:r>
            <w:r w:rsidRPr="008C37A1">
              <w:rPr>
                <w:rFonts w:ascii="Times New Roman" w:eastAsia="Times New Roman" w:hAnsi="Times New Roman" w:cs="Times New Roman"/>
                <w:color w:val="000000"/>
                <w:sz w:val="24"/>
                <w:szCs w:val="24"/>
              </w:rPr>
              <w:lastRenderedPageBreak/>
              <w:t>provides to application programs and system utilities, the kernel implements most BSD and SYSV system calls, as well as the system calls described in the POSIX.1 specification.</w:t>
            </w:r>
          </w:p>
          <w:p w14:paraId="5145F4F4" w14:textId="77777777" w:rsidR="00C65FBB" w:rsidRPr="008C37A1" w:rsidRDefault="00C65FBB" w:rsidP="003A76AA">
            <w:pPr>
              <w:pStyle w:val="ListParagraph"/>
              <w:shd w:val="clear" w:color="auto" w:fill="FFFFFF"/>
              <w:jc w:val="both"/>
              <w:rPr>
                <w:rFonts w:ascii="Times New Roman" w:eastAsia="Times New Roman" w:hAnsi="Times New Roman" w:cs="Times New Roman"/>
                <w:color w:val="000000"/>
                <w:sz w:val="24"/>
                <w:szCs w:val="24"/>
              </w:rPr>
            </w:pPr>
            <w:r w:rsidRPr="008C37A1">
              <w:rPr>
                <w:rFonts w:ascii="Times New Roman" w:eastAsia="Times New Roman" w:hAnsi="Times New Roman" w:cs="Times New Roman"/>
                <w:color w:val="000000"/>
                <w:sz w:val="24"/>
                <w:szCs w:val="24"/>
              </w:rPr>
              <w:t>The kernel (in raw binary form that is loaded directly into memory at system startup time) is typically found in the file /boot/vmlinuz, while the source files can usually be found in /usr/src/linux.</w:t>
            </w:r>
          </w:p>
          <w:p w14:paraId="536F7B06" w14:textId="77777777" w:rsidR="008C37A1" w:rsidRDefault="008C37A1" w:rsidP="003A76AA">
            <w:pPr>
              <w:shd w:val="clear" w:color="auto" w:fill="FFFFFF"/>
              <w:jc w:val="both"/>
              <w:textAlignment w:val="top"/>
              <w:outlineLvl w:val="0"/>
              <w:rPr>
                <w:rFonts w:ascii="Times New Roman" w:eastAsia="Times New Roman" w:hAnsi="Times New Roman" w:cs="Times New Roman"/>
                <w:b/>
                <w:color w:val="000000"/>
                <w:sz w:val="24"/>
                <w:szCs w:val="24"/>
              </w:rPr>
            </w:pPr>
          </w:p>
          <w:p w14:paraId="5145F4F5" w14:textId="22C0A465" w:rsidR="00C65FBB" w:rsidRPr="008C37A1" w:rsidRDefault="00C65FBB" w:rsidP="003A76AA">
            <w:pPr>
              <w:pStyle w:val="ListParagraph"/>
              <w:numPr>
                <w:ilvl w:val="0"/>
                <w:numId w:val="37"/>
              </w:numPr>
              <w:shd w:val="clear" w:color="auto" w:fill="FFFFFF"/>
              <w:jc w:val="both"/>
              <w:textAlignment w:val="top"/>
              <w:outlineLvl w:val="0"/>
              <w:rPr>
                <w:rFonts w:ascii="Times New Roman" w:eastAsia="Times New Roman" w:hAnsi="Times New Roman" w:cs="Times New Roman"/>
                <w:color w:val="000000"/>
                <w:sz w:val="24"/>
                <w:szCs w:val="24"/>
              </w:rPr>
            </w:pPr>
            <w:r w:rsidRPr="008C37A1">
              <w:rPr>
                <w:rFonts w:ascii="Times New Roman" w:eastAsia="Times New Roman" w:hAnsi="Times New Roman" w:cs="Times New Roman"/>
                <w:b/>
                <w:color w:val="000000"/>
                <w:sz w:val="24"/>
                <w:szCs w:val="24"/>
              </w:rPr>
              <w:t>Shells and GUIs</w:t>
            </w:r>
          </w:p>
          <w:p w14:paraId="5145F4F6" w14:textId="77777777" w:rsidR="004820FE" w:rsidRPr="008C37A1" w:rsidRDefault="00C65FBB" w:rsidP="003A76AA">
            <w:pPr>
              <w:pStyle w:val="ListParagraph"/>
              <w:shd w:val="clear" w:color="auto" w:fill="FFFFFF"/>
              <w:rPr>
                <w:rFonts w:ascii="Times New Roman" w:eastAsia="Times New Roman" w:hAnsi="Times New Roman" w:cs="Times New Roman"/>
                <w:color w:val="000000"/>
                <w:sz w:val="24"/>
                <w:szCs w:val="24"/>
              </w:rPr>
            </w:pPr>
            <w:r w:rsidRPr="008C37A1">
              <w:rPr>
                <w:rFonts w:ascii="Times New Roman" w:eastAsia="Times New Roman" w:hAnsi="Times New Roman" w:cs="Times New Roman"/>
                <w:color w:val="000000"/>
                <w:sz w:val="24"/>
                <w:szCs w:val="24"/>
              </w:rPr>
              <w:t>Linux supports two forms of command input: through textual command line shells similar to those found on most UNIX systems (e.g. sh - the Bourne shell, bash – the Bourne again shell and csh - the C shell) and through graphical interfaces (GUIs) such as the KDE and GNOME window managers. </w:t>
            </w:r>
          </w:p>
          <w:p w14:paraId="5145F4F7" w14:textId="77777777" w:rsidR="00C65FBB" w:rsidRDefault="00C65FBB" w:rsidP="003A76AA">
            <w:pPr>
              <w:shd w:val="clear" w:color="auto" w:fill="FFFFFF"/>
              <w:rPr>
                <w:rFonts w:ascii="Times New Roman" w:eastAsia="Times New Roman" w:hAnsi="Times New Roman" w:cs="Times New Roman"/>
                <w:color w:val="000000"/>
                <w:sz w:val="24"/>
                <w:szCs w:val="24"/>
              </w:rPr>
            </w:pPr>
          </w:p>
          <w:p w14:paraId="5145F4F8" w14:textId="77777777" w:rsidR="00C65FBB" w:rsidRPr="008C37A1" w:rsidRDefault="00C65FBB" w:rsidP="003A76AA">
            <w:pPr>
              <w:pStyle w:val="ListParagraph"/>
              <w:numPr>
                <w:ilvl w:val="0"/>
                <w:numId w:val="37"/>
              </w:numPr>
              <w:shd w:val="clear" w:color="auto" w:fill="FFFFFF"/>
              <w:jc w:val="both"/>
              <w:textAlignment w:val="top"/>
              <w:outlineLvl w:val="0"/>
              <w:rPr>
                <w:rFonts w:ascii="Times New Roman" w:eastAsia="Times New Roman" w:hAnsi="Times New Roman" w:cs="Times New Roman"/>
                <w:color w:val="000000"/>
                <w:sz w:val="24"/>
                <w:szCs w:val="24"/>
              </w:rPr>
            </w:pPr>
            <w:r w:rsidRPr="008C37A1">
              <w:rPr>
                <w:rFonts w:ascii="Times New Roman" w:eastAsia="Times New Roman" w:hAnsi="Times New Roman" w:cs="Times New Roman"/>
                <w:b/>
                <w:color w:val="000000"/>
                <w:sz w:val="24"/>
                <w:szCs w:val="24"/>
              </w:rPr>
              <w:t>System Utilities</w:t>
            </w:r>
          </w:p>
          <w:p w14:paraId="5145F4F9" w14:textId="77777777" w:rsidR="00C65FBB" w:rsidRPr="008C37A1" w:rsidRDefault="00C65FBB" w:rsidP="003A76AA">
            <w:pPr>
              <w:pStyle w:val="ListParagraph"/>
              <w:shd w:val="clear" w:color="auto" w:fill="FFFFFF"/>
              <w:jc w:val="both"/>
              <w:rPr>
                <w:rFonts w:ascii="Times New Roman" w:eastAsia="Times New Roman" w:hAnsi="Times New Roman" w:cs="Times New Roman"/>
                <w:color w:val="000000"/>
                <w:sz w:val="24"/>
                <w:szCs w:val="24"/>
              </w:rPr>
            </w:pPr>
            <w:r w:rsidRPr="008C37A1">
              <w:rPr>
                <w:rFonts w:ascii="Times New Roman" w:eastAsia="Times New Roman" w:hAnsi="Times New Roman" w:cs="Times New Roman"/>
                <w:color w:val="000000"/>
                <w:sz w:val="24"/>
                <w:szCs w:val="24"/>
              </w:rPr>
              <w:t>Virtually every system utility that you would expect to find on standard implementations of UNIX has been ported to Linux. This includes commands such as ls, cp, grep, awk, sed, bc, wc, more, and so on. These system utilities are designed to be powerful tools that do a single task extremely well (e.g. grep finds text inside files while wc counts the number of words, lines and bytes inside a file). Users can often solve problems by interconnecting these tools instead of writing a large monolithic application program.</w:t>
            </w:r>
          </w:p>
          <w:p w14:paraId="681B114E" w14:textId="77777777" w:rsidR="008C37A1" w:rsidRDefault="008C37A1" w:rsidP="003A76AA">
            <w:pPr>
              <w:shd w:val="clear" w:color="auto" w:fill="FFFFFF"/>
              <w:jc w:val="both"/>
              <w:textAlignment w:val="top"/>
              <w:outlineLvl w:val="0"/>
              <w:rPr>
                <w:rFonts w:ascii="Times New Roman" w:eastAsia="Times New Roman" w:hAnsi="Times New Roman" w:cs="Times New Roman"/>
                <w:b/>
                <w:color w:val="000000"/>
                <w:sz w:val="24"/>
                <w:szCs w:val="24"/>
              </w:rPr>
            </w:pPr>
          </w:p>
          <w:p w14:paraId="5145F4FA" w14:textId="37162876" w:rsidR="00C65FBB" w:rsidRPr="008C37A1" w:rsidRDefault="00C65FBB" w:rsidP="003A76AA">
            <w:pPr>
              <w:pStyle w:val="ListParagraph"/>
              <w:numPr>
                <w:ilvl w:val="0"/>
                <w:numId w:val="37"/>
              </w:numPr>
              <w:shd w:val="clear" w:color="auto" w:fill="FFFFFF"/>
              <w:jc w:val="both"/>
              <w:textAlignment w:val="top"/>
              <w:outlineLvl w:val="0"/>
              <w:rPr>
                <w:rFonts w:ascii="Times New Roman" w:eastAsia="Times New Roman" w:hAnsi="Times New Roman" w:cs="Times New Roman"/>
                <w:color w:val="000000"/>
                <w:sz w:val="24"/>
                <w:szCs w:val="24"/>
              </w:rPr>
            </w:pPr>
            <w:r w:rsidRPr="008C37A1">
              <w:rPr>
                <w:rFonts w:ascii="Times New Roman" w:eastAsia="Times New Roman" w:hAnsi="Times New Roman" w:cs="Times New Roman"/>
                <w:b/>
                <w:color w:val="000000"/>
                <w:sz w:val="24"/>
                <w:szCs w:val="24"/>
              </w:rPr>
              <w:t>Application programs</w:t>
            </w:r>
          </w:p>
          <w:p w14:paraId="5145F505" w14:textId="6ED0DBD0" w:rsidR="00F3520A" w:rsidRPr="008C37A1" w:rsidRDefault="00C65FBB" w:rsidP="003A76AA">
            <w:pPr>
              <w:pStyle w:val="ListParagraph"/>
              <w:shd w:val="clear" w:color="auto" w:fill="FFFFFF"/>
              <w:jc w:val="both"/>
              <w:rPr>
                <w:rFonts w:ascii="Times New Roman" w:eastAsia="Times New Roman" w:hAnsi="Times New Roman" w:cs="Times New Roman"/>
                <w:color w:val="000000"/>
                <w:sz w:val="24"/>
                <w:szCs w:val="24"/>
              </w:rPr>
            </w:pPr>
            <w:r w:rsidRPr="008C37A1">
              <w:rPr>
                <w:rFonts w:ascii="Times New Roman" w:eastAsia="Times New Roman" w:hAnsi="Times New Roman" w:cs="Times New Roman"/>
                <w:color w:val="000000"/>
                <w:sz w:val="24"/>
                <w:szCs w:val="24"/>
              </w:rPr>
              <w:t>Linux distributions typically come with several useful application programs as standard. Examples include the emacs editor, xv (an image viewer), gcc (a C compiler), g++ (a C++ compiler), xfig (a drawing package), latex (a powerful typesetting language) and soffice (Star Office, which is an MS-Office style clone that can read and write Word, Excel and PowerPoint files).</w:t>
            </w:r>
          </w:p>
          <w:p w14:paraId="5145F506" w14:textId="77777777" w:rsidR="00F3520A" w:rsidRDefault="00F3520A" w:rsidP="003A76AA">
            <w:pPr>
              <w:pBdr>
                <w:bottom w:val="single" w:sz="12" w:space="2" w:color="000000"/>
              </w:pBdr>
              <w:ind w:hanging="2"/>
              <w:rPr>
                <w:rFonts w:ascii="Times New Roman" w:eastAsia="Times New Roman" w:hAnsi="Times New Roman" w:cs="Times New Roman"/>
                <w:sz w:val="24"/>
                <w:szCs w:val="24"/>
                <w:highlight w:val="white"/>
              </w:rPr>
            </w:pPr>
          </w:p>
          <w:p w14:paraId="5145F507" w14:textId="77777777" w:rsidR="00C65FBB" w:rsidRDefault="00C65FBB" w:rsidP="003A76AA">
            <w:pPr>
              <w:pBdr>
                <w:bottom w:val="single" w:sz="12" w:space="2" w:color="000000"/>
              </w:pBdr>
              <w:ind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Unix Commands: </w:t>
            </w:r>
          </w:p>
          <w:p w14:paraId="5145F508" w14:textId="77777777" w:rsidR="00C65FBB" w:rsidRDefault="00C65FBB" w:rsidP="003A76AA">
            <w:pPr>
              <w:ind w:hanging="2"/>
              <w:rPr>
                <w:rFonts w:ascii="Times New Roman" w:eastAsia="Times New Roman" w:hAnsi="Times New Roman" w:cs="Times New Roman"/>
                <w:sz w:val="24"/>
                <w:szCs w:val="24"/>
              </w:rPr>
            </w:pPr>
          </w:p>
          <w:p w14:paraId="5145F509" w14:textId="77777777" w:rsidR="00C65FBB" w:rsidRDefault="00C65FBB" w:rsidP="003A76AA">
            <w:pPr>
              <w:numPr>
                <w:ilvl w:val="0"/>
                <w:numId w:val="34"/>
              </w:numPr>
              <w:ind w:leftChars="-1" w:left="0" w:hangingChars="1" w:hanging="2"/>
              <w:textAlignment w:val="top"/>
              <w:outlineLvl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Unix file operations:     ls, cp, rm , mv, chmod, chown ,chgrp</w:t>
            </w:r>
          </w:p>
          <w:p w14:paraId="5145F50A" w14:textId="77777777" w:rsidR="00C65FBB" w:rsidRDefault="00C65FBB" w:rsidP="003A76AA">
            <w:pPr>
              <w:numPr>
                <w:ilvl w:val="0"/>
                <w:numId w:val="34"/>
              </w:numPr>
              <w:ind w:leftChars="-1" w:left="0" w:hangingChars="1" w:hanging="2"/>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Text file operations in Unix :   cat ,  more , less ,  head,  tail ,  grep</w:t>
            </w:r>
          </w:p>
          <w:p w14:paraId="5145F50B" w14:textId="77777777" w:rsidR="00C65FBB" w:rsidRDefault="00C65FBB" w:rsidP="003A76AA">
            <w:pPr>
              <w:numPr>
                <w:ilvl w:val="0"/>
                <w:numId w:val="34"/>
              </w:numPr>
              <w:ind w:leftChars="-1" w:left="0" w:hangingChars="1" w:hanging="2"/>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Unix directory management commands :    cd,  pwd , ln,  mkdir,  rmdir</w:t>
            </w:r>
          </w:p>
          <w:p w14:paraId="5145F50C" w14:textId="77777777" w:rsidR="00C65FBB" w:rsidRDefault="00C65FBB" w:rsidP="003A76AA">
            <w:pPr>
              <w:numPr>
                <w:ilvl w:val="0"/>
                <w:numId w:val="34"/>
              </w:numPr>
              <w:ind w:leftChars="-1" w:left="0" w:hangingChars="1" w:hanging="2"/>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Unix system status commands:     hostname,  w,  uname ,utime</w:t>
            </w:r>
          </w:p>
          <w:p w14:paraId="5145F50D" w14:textId="77777777" w:rsidR="00C65FBB" w:rsidRDefault="00C65FBB" w:rsidP="003A76AA">
            <w:pPr>
              <w:numPr>
                <w:ilvl w:val="0"/>
                <w:numId w:val="34"/>
              </w:numPr>
              <w:ind w:leftChars="-1" w:left="0" w:hangingChars="1" w:hanging="2"/>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 management: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xml:space="preserve">, top, kill, nice </w:t>
            </w:r>
          </w:p>
          <w:p w14:paraId="5145F50E" w14:textId="77777777" w:rsidR="00C65FBB" w:rsidRDefault="00C65FBB" w:rsidP="003A76AA">
            <w:pPr>
              <w:numPr>
                <w:ilvl w:val="0"/>
                <w:numId w:val="34"/>
              </w:numPr>
              <w:ind w:leftChars="-1" w:left="0" w:hangingChars="1" w:hanging="2"/>
              <w:textAlignment w:val="top"/>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Unix users commands:     whoami ,  id,  groups, passwd , who, last</w:t>
            </w:r>
          </w:p>
          <w:p w14:paraId="5145F50F" w14:textId="77777777" w:rsidR="00C65FBB" w:rsidRDefault="00C65FBB" w:rsidP="003A76AA">
            <w:pPr>
              <w:pBdr>
                <w:bottom w:val="single" w:sz="12" w:space="2" w:color="000000"/>
              </w:pBdr>
              <w:ind w:hanging="2"/>
              <w:rPr>
                <w:rFonts w:ascii="Times New Roman" w:eastAsia="Times New Roman" w:hAnsi="Times New Roman" w:cs="Times New Roman"/>
                <w:sz w:val="24"/>
                <w:szCs w:val="24"/>
                <w:highlight w:val="white"/>
              </w:rPr>
            </w:pPr>
          </w:p>
          <w:p w14:paraId="08EA7157" w14:textId="77777777" w:rsidR="0018302E" w:rsidRDefault="0018302E" w:rsidP="003A76AA">
            <w:pPr>
              <w:shd w:val="clear" w:color="auto" w:fill="FFFFFF"/>
              <w:jc w:val="both"/>
              <w:rPr>
                <w:rFonts w:ascii="Times New Roman" w:hAnsi="Times New Roman"/>
                <w:iCs/>
                <w:sz w:val="24"/>
                <w:szCs w:val="24"/>
                <w:lang w:val="en-IN"/>
              </w:rPr>
            </w:pPr>
          </w:p>
          <w:p w14:paraId="5145F514" w14:textId="77777777" w:rsidR="003A76AA" w:rsidRPr="00323B28" w:rsidRDefault="003A76AA" w:rsidP="003A76AA">
            <w:pPr>
              <w:shd w:val="clear" w:color="auto" w:fill="FFFFFF"/>
              <w:jc w:val="both"/>
              <w:rPr>
                <w:rFonts w:ascii="Times New Roman" w:hAnsi="Times New Roman"/>
                <w:iCs/>
                <w:sz w:val="24"/>
                <w:szCs w:val="24"/>
                <w:lang w:val="en-IN"/>
              </w:rPr>
            </w:pPr>
          </w:p>
        </w:tc>
      </w:tr>
    </w:tbl>
    <w:p w14:paraId="4545D9C1" w14:textId="77777777" w:rsidR="003A76AA" w:rsidRDefault="003A76AA" w:rsidP="00BA7F20">
      <w:pPr>
        <w:widowControl w:val="0"/>
        <w:suppressAutoHyphens/>
        <w:spacing w:after="0" w:line="264" w:lineRule="auto"/>
        <w:jc w:val="both"/>
        <w:rPr>
          <w:rFonts w:ascii="Times New Roman" w:hAnsi="Times New Roman"/>
          <w:b/>
          <w:sz w:val="24"/>
          <w:szCs w:val="24"/>
        </w:rPr>
      </w:pPr>
    </w:p>
    <w:p w14:paraId="02CF1D4E" w14:textId="09C4282C" w:rsidR="007D1B35" w:rsidRPr="006F443F" w:rsidRDefault="007D1B35" w:rsidP="00BA7F20">
      <w:pPr>
        <w:widowControl w:val="0"/>
        <w:suppressAutoHyphens/>
        <w:spacing w:after="0" w:line="264" w:lineRule="auto"/>
        <w:jc w:val="both"/>
        <w:rPr>
          <w:rFonts w:ascii="Times New Roman" w:hAnsi="Times New Roman"/>
          <w:b/>
          <w:sz w:val="2"/>
          <w:szCs w:val="2"/>
        </w:rPr>
      </w:pPr>
      <w:r>
        <w:rPr>
          <w:rFonts w:ascii="Times New Roman" w:hAnsi="Times New Roman"/>
          <w:b/>
          <w:sz w:val="24"/>
          <w:szCs w:val="24"/>
        </w:rPr>
        <w:br w:type="textWrapping" w:clear="all"/>
      </w:r>
    </w:p>
    <w:tbl>
      <w:tblPr>
        <w:tblStyle w:val="TableGrid"/>
        <w:tblW w:w="0" w:type="auto"/>
        <w:tblInd w:w="-176" w:type="dxa"/>
        <w:tblLayout w:type="fixed"/>
        <w:tblLook w:val="04A0" w:firstRow="1" w:lastRow="0" w:firstColumn="1" w:lastColumn="0" w:noHBand="0" w:noVBand="1"/>
      </w:tblPr>
      <w:tblGrid>
        <w:gridCol w:w="9952"/>
      </w:tblGrid>
      <w:tr w:rsidR="00FC12A2" w:rsidRPr="007609F2" w14:paraId="51AC9A24" w14:textId="77777777" w:rsidTr="003A76AA">
        <w:tc>
          <w:tcPr>
            <w:tcW w:w="9952" w:type="dxa"/>
          </w:tcPr>
          <w:p w14:paraId="5EA3EC49" w14:textId="1892ADE7" w:rsidR="007D1B35" w:rsidRPr="007609F2" w:rsidRDefault="007D1B35" w:rsidP="007D1B3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Implementation details/Circuit Diagram/Block Diagram</w:t>
            </w:r>
            <w:r w:rsidRPr="001D6337">
              <w:rPr>
                <w:rFonts w:ascii="Times New Roman" w:hAnsi="Times New Roman"/>
                <w:b/>
                <w:color w:val="BC202E"/>
                <w:sz w:val="24"/>
                <w:szCs w:val="24"/>
              </w:rPr>
              <w:t>:</w:t>
            </w:r>
            <w:r>
              <w:rPr>
                <w:rFonts w:ascii="Times New Roman" w:hAnsi="Times New Roman"/>
                <w:b/>
                <w:color w:val="BC202E"/>
                <w:sz w:val="24"/>
                <w:szCs w:val="24"/>
              </w:rPr>
              <w:t xml:space="preserve"> </w:t>
            </w:r>
          </w:p>
        </w:tc>
      </w:tr>
      <w:tr w:rsidR="007D1B35" w:rsidRPr="00971A62" w14:paraId="6A7B6D5C" w14:textId="77777777" w:rsidTr="003A76AA">
        <w:tc>
          <w:tcPr>
            <w:tcW w:w="9952" w:type="dxa"/>
          </w:tcPr>
          <w:p w14:paraId="1F11BDDF" w14:textId="77777777" w:rsidR="007D1B35" w:rsidRDefault="007D1B35" w:rsidP="007D1B35">
            <w:pPr>
              <w:jc w:val="both"/>
              <w:textDirection w:val="btLr"/>
              <w:textAlignment w:val="top"/>
              <w:outlineLvl w:val="0"/>
              <w:rPr>
                <w:rFonts w:ascii="Times New Roman" w:eastAsia="Times New Roman" w:hAnsi="Times New Roman" w:cs="Times New Roman"/>
                <w:b/>
                <w:bCs/>
                <w:sz w:val="24"/>
                <w:szCs w:val="24"/>
              </w:rPr>
            </w:pPr>
          </w:p>
          <w:p w14:paraId="585703B4" w14:textId="1B37D73A" w:rsidR="007D1B35" w:rsidRDefault="007D1B35" w:rsidP="006F443F">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CA61201" wp14:editId="7F200F5F">
                  <wp:extent cx="5857875" cy="895524"/>
                  <wp:effectExtent l="0" t="0" r="0" b="0"/>
                  <wp:docPr id="2312438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487" cy="900051"/>
                          </a:xfrm>
                          <a:prstGeom prst="rect">
                            <a:avLst/>
                          </a:prstGeom>
                          <a:noFill/>
                          <a:ln>
                            <a:noFill/>
                          </a:ln>
                        </pic:spPr>
                      </pic:pic>
                    </a:graphicData>
                  </a:graphic>
                </wp:inline>
              </w:drawing>
            </w:r>
          </w:p>
          <w:p w14:paraId="27F7F67A" w14:textId="77777777" w:rsidR="007D1B35" w:rsidRDefault="007D1B35" w:rsidP="007D1B35">
            <w:pPr>
              <w:jc w:val="both"/>
              <w:textDirection w:val="btLr"/>
              <w:textAlignment w:val="top"/>
              <w:outlineLvl w:val="0"/>
              <w:rPr>
                <w:rFonts w:ascii="Times New Roman" w:eastAsia="Times New Roman" w:hAnsi="Times New Roman" w:cs="Times New Roman"/>
                <w:b/>
                <w:bCs/>
                <w:sz w:val="24"/>
                <w:szCs w:val="24"/>
              </w:rPr>
            </w:pPr>
          </w:p>
          <w:p w14:paraId="0B9AD1AC" w14:textId="4D1A2578" w:rsidR="007D1B35" w:rsidRDefault="007D1B35" w:rsidP="006F443F">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3C2AD09" wp14:editId="39E4D8A5">
                  <wp:extent cx="5848350" cy="802715"/>
                  <wp:effectExtent l="0" t="0" r="0" b="0"/>
                  <wp:docPr id="4882391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2660" cy="804679"/>
                          </a:xfrm>
                          <a:prstGeom prst="rect">
                            <a:avLst/>
                          </a:prstGeom>
                          <a:noFill/>
                          <a:ln>
                            <a:noFill/>
                          </a:ln>
                        </pic:spPr>
                      </pic:pic>
                    </a:graphicData>
                  </a:graphic>
                </wp:inline>
              </w:drawing>
            </w:r>
          </w:p>
          <w:p w14:paraId="1B362FED" w14:textId="77777777" w:rsidR="007D1B35" w:rsidRDefault="007D1B35" w:rsidP="007D1B35">
            <w:pPr>
              <w:jc w:val="both"/>
              <w:textDirection w:val="btLr"/>
              <w:textAlignment w:val="top"/>
              <w:outlineLvl w:val="0"/>
              <w:rPr>
                <w:rFonts w:ascii="Times New Roman" w:eastAsia="Times New Roman" w:hAnsi="Times New Roman" w:cs="Times New Roman"/>
                <w:b/>
                <w:bCs/>
                <w:sz w:val="24"/>
                <w:szCs w:val="24"/>
              </w:rPr>
            </w:pPr>
          </w:p>
          <w:p w14:paraId="15BDBC2B" w14:textId="0B80F853" w:rsidR="007D1B35" w:rsidRDefault="006F443F" w:rsidP="006F443F">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75270A38" wp14:editId="5E77325F">
                  <wp:extent cx="5600700" cy="5239870"/>
                  <wp:effectExtent l="0" t="0" r="0" b="0"/>
                  <wp:docPr id="15557493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2194" cy="5259979"/>
                          </a:xfrm>
                          <a:prstGeom prst="rect">
                            <a:avLst/>
                          </a:prstGeom>
                          <a:noFill/>
                          <a:ln>
                            <a:noFill/>
                          </a:ln>
                        </pic:spPr>
                      </pic:pic>
                    </a:graphicData>
                  </a:graphic>
                </wp:inline>
              </w:drawing>
            </w:r>
          </w:p>
          <w:p w14:paraId="529B4F45" w14:textId="77777777" w:rsidR="006F443F" w:rsidRDefault="006F443F" w:rsidP="006F443F">
            <w:pPr>
              <w:jc w:val="center"/>
              <w:textDirection w:val="btLr"/>
              <w:textAlignment w:val="top"/>
              <w:outlineLvl w:val="0"/>
              <w:rPr>
                <w:rFonts w:ascii="Times New Roman" w:eastAsia="Times New Roman" w:hAnsi="Times New Roman" w:cs="Times New Roman"/>
                <w:b/>
                <w:bCs/>
                <w:sz w:val="24"/>
                <w:szCs w:val="24"/>
              </w:rPr>
            </w:pPr>
          </w:p>
          <w:p w14:paraId="5B7B7BE1" w14:textId="77777777" w:rsidR="006F443F" w:rsidRDefault="006F443F" w:rsidP="006F443F">
            <w:pPr>
              <w:jc w:val="center"/>
              <w:textDirection w:val="btLr"/>
              <w:textAlignment w:val="top"/>
              <w:outlineLvl w:val="0"/>
              <w:rPr>
                <w:rFonts w:ascii="Times New Roman" w:eastAsia="Times New Roman" w:hAnsi="Times New Roman" w:cs="Times New Roman"/>
                <w:b/>
                <w:bCs/>
                <w:sz w:val="24"/>
                <w:szCs w:val="24"/>
              </w:rPr>
            </w:pPr>
          </w:p>
          <w:p w14:paraId="2BFC49E6" w14:textId="77777777" w:rsidR="006F443F" w:rsidRDefault="006F443F" w:rsidP="006F443F">
            <w:pPr>
              <w:jc w:val="center"/>
              <w:textDirection w:val="btLr"/>
              <w:textAlignment w:val="top"/>
              <w:outlineLvl w:val="0"/>
              <w:rPr>
                <w:rFonts w:ascii="Times New Roman" w:eastAsia="Times New Roman" w:hAnsi="Times New Roman" w:cs="Times New Roman"/>
                <w:b/>
                <w:bCs/>
                <w:sz w:val="24"/>
                <w:szCs w:val="24"/>
              </w:rPr>
            </w:pPr>
          </w:p>
          <w:p w14:paraId="0058A14A" w14:textId="15D97ABC" w:rsidR="006F443F" w:rsidRDefault="006F443F" w:rsidP="006F443F">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57B6697" wp14:editId="300BB540">
                  <wp:extent cx="5867400" cy="482553"/>
                  <wp:effectExtent l="0" t="0" r="0" b="0"/>
                  <wp:docPr id="6867585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9270" cy="489286"/>
                          </a:xfrm>
                          <a:prstGeom prst="rect">
                            <a:avLst/>
                          </a:prstGeom>
                          <a:noFill/>
                          <a:ln>
                            <a:noFill/>
                          </a:ln>
                        </pic:spPr>
                      </pic:pic>
                    </a:graphicData>
                  </a:graphic>
                </wp:inline>
              </w:drawing>
            </w:r>
          </w:p>
          <w:p w14:paraId="6D30CA4E" w14:textId="77777777" w:rsidR="006F443F" w:rsidRDefault="006F443F" w:rsidP="005B1336">
            <w:pPr>
              <w:textDirection w:val="btLr"/>
              <w:textAlignment w:val="top"/>
              <w:outlineLvl w:val="0"/>
              <w:rPr>
                <w:rFonts w:ascii="Times New Roman" w:eastAsia="Times New Roman" w:hAnsi="Times New Roman" w:cs="Times New Roman"/>
                <w:b/>
                <w:bCs/>
                <w:sz w:val="24"/>
                <w:szCs w:val="24"/>
              </w:rPr>
            </w:pPr>
          </w:p>
          <w:p w14:paraId="110C4817" w14:textId="5E1D4300" w:rsidR="006F443F" w:rsidRDefault="006F443F" w:rsidP="006F443F">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1E9E998D" wp14:editId="7B28690C">
                  <wp:extent cx="5867117" cy="3937000"/>
                  <wp:effectExtent l="0" t="0" r="635" b="6350"/>
                  <wp:docPr id="204295886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1727" cy="3946804"/>
                          </a:xfrm>
                          <a:prstGeom prst="rect">
                            <a:avLst/>
                          </a:prstGeom>
                          <a:noFill/>
                          <a:ln>
                            <a:noFill/>
                          </a:ln>
                        </pic:spPr>
                      </pic:pic>
                    </a:graphicData>
                  </a:graphic>
                </wp:inline>
              </w:drawing>
            </w:r>
          </w:p>
          <w:p w14:paraId="60DA64E8" w14:textId="77777777" w:rsidR="00545D1C" w:rsidRDefault="00545D1C" w:rsidP="006F443F">
            <w:pPr>
              <w:jc w:val="center"/>
              <w:textDirection w:val="btLr"/>
              <w:textAlignment w:val="top"/>
              <w:outlineLvl w:val="0"/>
              <w:rPr>
                <w:rFonts w:ascii="Times New Roman" w:eastAsia="Times New Roman" w:hAnsi="Times New Roman" w:cs="Times New Roman"/>
                <w:b/>
                <w:bCs/>
                <w:sz w:val="24"/>
                <w:szCs w:val="24"/>
              </w:rPr>
            </w:pPr>
          </w:p>
          <w:p w14:paraId="2DE66A77" w14:textId="7A4093F5" w:rsidR="00545D1C" w:rsidRDefault="00545D1C" w:rsidP="00545D1C">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A485012" wp14:editId="57A9EE95">
                  <wp:extent cx="6047106" cy="1130300"/>
                  <wp:effectExtent l="0" t="0" r="0" b="0"/>
                  <wp:docPr id="37318574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0759" cy="1136590"/>
                          </a:xfrm>
                          <a:prstGeom prst="rect">
                            <a:avLst/>
                          </a:prstGeom>
                          <a:noFill/>
                          <a:ln>
                            <a:noFill/>
                          </a:ln>
                        </pic:spPr>
                      </pic:pic>
                    </a:graphicData>
                  </a:graphic>
                </wp:inline>
              </w:drawing>
            </w:r>
          </w:p>
          <w:p w14:paraId="3F9F4E1C" w14:textId="77777777" w:rsidR="00545D1C" w:rsidRDefault="00545D1C" w:rsidP="006F443F">
            <w:pPr>
              <w:jc w:val="center"/>
              <w:textDirection w:val="btLr"/>
              <w:textAlignment w:val="top"/>
              <w:outlineLvl w:val="0"/>
              <w:rPr>
                <w:rFonts w:ascii="Times New Roman" w:eastAsia="Times New Roman" w:hAnsi="Times New Roman" w:cs="Times New Roman"/>
                <w:b/>
                <w:bCs/>
                <w:sz w:val="24"/>
                <w:szCs w:val="24"/>
              </w:rPr>
            </w:pPr>
          </w:p>
          <w:p w14:paraId="256080D5" w14:textId="123BC581" w:rsidR="00545D1C" w:rsidRDefault="00545D1C" w:rsidP="00545D1C">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A5EA15E" wp14:editId="2278F1A8">
                  <wp:extent cx="6262752" cy="1346200"/>
                  <wp:effectExtent l="0" t="0" r="5080" b="6350"/>
                  <wp:docPr id="14015027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3477" cy="1352804"/>
                          </a:xfrm>
                          <a:prstGeom prst="rect">
                            <a:avLst/>
                          </a:prstGeom>
                          <a:noFill/>
                          <a:ln>
                            <a:noFill/>
                          </a:ln>
                        </pic:spPr>
                      </pic:pic>
                    </a:graphicData>
                  </a:graphic>
                </wp:inline>
              </w:drawing>
            </w:r>
          </w:p>
          <w:p w14:paraId="462E7276" w14:textId="77777777" w:rsidR="007D1B35" w:rsidRDefault="007D1B35" w:rsidP="007D1B35">
            <w:pPr>
              <w:jc w:val="both"/>
              <w:textDirection w:val="btLr"/>
              <w:textAlignment w:val="top"/>
              <w:outlineLvl w:val="0"/>
              <w:rPr>
                <w:rFonts w:ascii="Times New Roman" w:eastAsia="Times New Roman" w:hAnsi="Times New Roman" w:cs="Times New Roman"/>
                <w:b/>
                <w:bCs/>
                <w:sz w:val="24"/>
                <w:szCs w:val="24"/>
              </w:rPr>
            </w:pPr>
          </w:p>
          <w:p w14:paraId="6E0892D5" w14:textId="77777777" w:rsidR="00545D1C" w:rsidRDefault="00545D1C" w:rsidP="007D1B35">
            <w:pPr>
              <w:jc w:val="both"/>
              <w:textDirection w:val="btLr"/>
              <w:textAlignment w:val="top"/>
              <w:outlineLvl w:val="0"/>
              <w:rPr>
                <w:rFonts w:ascii="Times New Roman" w:eastAsia="Times New Roman" w:hAnsi="Times New Roman" w:cs="Times New Roman"/>
                <w:b/>
                <w:bCs/>
                <w:sz w:val="24"/>
                <w:szCs w:val="24"/>
              </w:rPr>
            </w:pPr>
          </w:p>
          <w:p w14:paraId="48998C61" w14:textId="77777777" w:rsidR="00545D1C" w:rsidRDefault="00545D1C" w:rsidP="007D1B35">
            <w:pPr>
              <w:jc w:val="both"/>
              <w:textDirection w:val="btLr"/>
              <w:textAlignment w:val="top"/>
              <w:outlineLvl w:val="0"/>
              <w:rPr>
                <w:rFonts w:ascii="Times New Roman" w:eastAsia="Times New Roman" w:hAnsi="Times New Roman" w:cs="Times New Roman"/>
                <w:b/>
                <w:bCs/>
                <w:sz w:val="24"/>
                <w:szCs w:val="24"/>
              </w:rPr>
            </w:pPr>
          </w:p>
          <w:p w14:paraId="5779FE99" w14:textId="30633602" w:rsidR="00545D1C" w:rsidRDefault="00545D1C" w:rsidP="00545D1C">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14D6B494" wp14:editId="5CE0C552">
                  <wp:extent cx="5829300" cy="1089589"/>
                  <wp:effectExtent l="0" t="0" r="0" b="0"/>
                  <wp:docPr id="19866675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1089589"/>
                          </a:xfrm>
                          <a:prstGeom prst="rect">
                            <a:avLst/>
                          </a:prstGeom>
                          <a:noFill/>
                          <a:ln>
                            <a:noFill/>
                          </a:ln>
                        </pic:spPr>
                      </pic:pic>
                    </a:graphicData>
                  </a:graphic>
                </wp:inline>
              </w:drawing>
            </w:r>
          </w:p>
          <w:p w14:paraId="5D601DA9" w14:textId="77777777" w:rsidR="00545D1C" w:rsidRDefault="00545D1C" w:rsidP="003855C5">
            <w:pPr>
              <w:textDirection w:val="btLr"/>
              <w:textAlignment w:val="top"/>
              <w:outlineLvl w:val="0"/>
              <w:rPr>
                <w:rFonts w:ascii="Times New Roman" w:eastAsia="Times New Roman" w:hAnsi="Times New Roman" w:cs="Times New Roman"/>
                <w:b/>
                <w:bCs/>
                <w:sz w:val="24"/>
                <w:szCs w:val="24"/>
              </w:rPr>
            </w:pPr>
          </w:p>
          <w:p w14:paraId="0C22E63B" w14:textId="718F9633" w:rsidR="00545D1C" w:rsidRDefault="00545D1C" w:rsidP="00545D1C">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AF8190E" wp14:editId="506F9871">
                  <wp:extent cx="5655459" cy="5422900"/>
                  <wp:effectExtent l="0" t="0" r="2540" b="6350"/>
                  <wp:docPr id="15390408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1063" cy="5437863"/>
                          </a:xfrm>
                          <a:prstGeom prst="rect">
                            <a:avLst/>
                          </a:prstGeom>
                          <a:noFill/>
                          <a:ln>
                            <a:noFill/>
                          </a:ln>
                        </pic:spPr>
                      </pic:pic>
                    </a:graphicData>
                  </a:graphic>
                </wp:inline>
              </w:drawing>
            </w:r>
          </w:p>
          <w:p w14:paraId="5760F024" w14:textId="77777777" w:rsidR="003855C5" w:rsidRDefault="003855C5" w:rsidP="00545D1C">
            <w:pPr>
              <w:jc w:val="center"/>
              <w:textDirection w:val="btLr"/>
              <w:textAlignment w:val="top"/>
              <w:outlineLvl w:val="0"/>
              <w:rPr>
                <w:rFonts w:ascii="Times New Roman" w:eastAsia="Times New Roman" w:hAnsi="Times New Roman" w:cs="Times New Roman"/>
                <w:b/>
                <w:bCs/>
                <w:sz w:val="24"/>
                <w:szCs w:val="24"/>
              </w:rPr>
            </w:pPr>
          </w:p>
          <w:p w14:paraId="6322D59A" w14:textId="77777777" w:rsidR="003855C5" w:rsidRDefault="003855C5" w:rsidP="00545D1C">
            <w:pPr>
              <w:jc w:val="center"/>
              <w:textDirection w:val="btLr"/>
              <w:textAlignment w:val="top"/>
              <w:outlineLvl w:val="0"/>
              <w:rPr>
                <w:rFonts w:ascii="Times New Roman" w:eastAsia="Times New Roman" w:hAnsi="Times New Roman" w:cs="Times New Roman"/>
                <w:b/>
                <w:bCs/>
                <w:sz w:val="24"/>
                <w:szCs w:val="24"/>
              </w:rPr>
            </w:pPr>
          </w:p>
          <w:p w14:paraId="45D7DCFE" w14:textId="77777777" w:rsidR="003855C5" w:rsidRDefault="003855C5" w:rsidP="00545D1C">
            <w:pPr>
              <w:jc w:val="center"/>
              <w:textDirection w:val="btLr"/>
              <w:textAlignment w:val="top"/>
              <w:outlineLvl w:val="0"/>
              <w:rPr>
                <w:rFonts w:ascii="Times New Roman" w:eastAsia="Times New Roman" w:hAnsi="Times New Roman" w:cs="Times New Roman"/>
                <w:b/>
                <w:bCs/>
                <w:sz w:val="24"/>
                <w:szCs w:val="24"/>
              </w:rPr>
            </w:pPr>
          </w:p>
          <w:p w14:paraId="62CF4CBB" w14:textId="77777777" w:rsidR="003855C5" w:rsidRDefault="003855C5" w:rsidP="00545D1C">
            <w:pPr>
              <w:jc w:val="center"/>
              <w:textDirection w:val="btLr"/>
              <w:textAlignment w:val="top"/>
              <w:outlineLvl w:val="0"/>
              <w:rPr>
                <w:rFonts w:ascii="Times New Roman" w:eastAsia="Times New Roman" w:hAnsi="Times New Roman" w:cs="Times New Roman"/>
                <w:b/>
                <w:bCs/>
                <w:sz w:val="24"/>
                <w:szCs w:val="24"/>
              </w:rPr>
            </w:pPr>
          </w:p>
          <w:p w14:paraId="4A962941" w14:textId="77777777" w:rsidR="00FC12A2" w:rsidRDefault="00FC12A2" w:rsidP="00545D1C">
            <w:pPr>
              <w:jc w:val="center"/>
              <w:textDirection w:val="btLr"/>
              <w:textAlignment w:val="top"/>
              <w:outlineLvl w:val="0"/>
              <w:rPr>
                <w:rFonts w:ascii="Times New Roman" w:eastAsia="Times New Roman" w:hAnsi="Times New Roman" w:cs="Times New Roman"/>
                <w:b/>
                <w:bCs/>
                <w:sz w:val="24"/>
                <w:szCs w:val="24"/>
              </w:rPr>
            </w:pPr>
          </w:p>
          <w:p w14:paraId="4DA679CE" w14:textId="77777777" w:rsidR="00FC12A2" w:rsidRDefault="00FC12A2" w:rsidP="00545D1C">
            <w:pPr>
              <w:jc w:val="center"/>
              <w:textDirection w:val="btLr"/>
              <w:textAlignment w:val="top"/>
              <w:outlineLvl w:val="0"/>
              <w:rPr>
                <w:rFonts w:ascii="Times New Roman" w:eastAsia="Times New Roman" w:hAnsi="Times New Roman" w:cs="Times New Roman"/>
                <w:b/>
                <w:bCs/>
                <w:sz w:val="24"/>
                <w:szCs w:val="24"/>
              </w:rPr>
            </w:pPr>
          </w:p>
          <w:p w14:paraId="20BB30FC" w14:textId="77777777" w:rsidR="00FC12A2" w:rsidRDefault="00FC12A2" w:rsidP="00545D1C">
            <w:pPr>
              <w:jc w:val="center"/>
              <w:textDirection w:val="btLr"/>
              <w:textAlignment w:val="top"/>
              <w:outlineLvl w:val="0"/>
              <w:rPr>
                <w:rFonts w:ascii="Times New Roman" w:eastAsia="Times New Roman" w:hAnsi="Times New Roman" w:cs="Times New Roman"/>
                <w:b/>
                <w:bCs/>
                <w:sz w:val="24"/>
                <w:szCs w:val="24"/>
              </w:rPr>
            </w:pPr>
          </w:p>
          <w:p w14:paraId="2F532468" w14:textId="77777777" w:rsidR="00FC12A2" w:rsidRDefault="00FC12A2" w:rsidP="00545D1C">
            <w:pPr>
              <w:jc w:val="center"/>
              <w:textDirection w:val="btLr"/>
              <w:textAlignment w:val="top"/>
              <w:outlineLvl w:val="0"/>
              <w:rPr>
                <w:rFonts w:ascii="Times New Roman" w:eastAsia="Times New Roman" w:hAnsi="Times New Roman" w:cs="Times New Roman"/>
                <w:b/>
                <w:bCs/>
                <w:sz w:val="24"/>
                <w:szCs w:val="24"/>
              </w:rPr>
            </w:pPr>
          </w:p>
          <w:p w14:paraId="0EA6AC4A" w14:textId="7FF6DF7F" w:rsidR="00FC12A2" w:rsidRDefault="00FC12A2" w:rsidP="00545D1C">
            <w:pPr>
              <w:jc w:val="center"/>
              <w:textDirection w:val="btLr"/>
              <w:textAlignment w:val="top"/>
              <w:outlineLvl w:val="0"/>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43D659A0" wp14:editId="3513E127">
                  <wp:extent cx="5912771" cy="5791200"/>
                  <wp:effectExtent l="0" t="0" r="0" b="0"/>
                  <wp:docPr id="77075250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3868" cy="5802068"/>
                          </a:xfrm>
                          <a:prstGeom prst="rect">
                            <a:avLst/>
                          </a:prstGeom>
                          <a:noFill/>
                          <a:ln>
                            <a:noFill/>
                          </a:ln>
                        </pic:spPr>
                      </pic:pic>
                    </a:graphicData>
                  </a:graphic>
                </wp:inline>
              </w:drawing>
            </w:r>
          </w:p>
          <w:p w14:paraId="1C2FA28B" w14:textId="7ED6F853" w:rsidR="00545D1C" w:rsidRPr="007D1B35" w:rsidRDefault="00545D1C" w:rsidP="007D1B35">
            <w:pPr>
              <w:jc w:val="both"/>
              <w:textDirection w:val="btLr"/>
              <w:textAlignment w:val="top"/>
              <w:outlineLvl w:val="0"/>
              <w:rPr>
                <w:rFonts w:ascii="Times New Roman" w:eastAsia="Times New Roman" w:hAnsi="Times New Roman" w:cs="Times New Roman"/>
                <w:b/>
                <w:bCs/>
                <w:sz w:val="24"/>
                <w:szCs w:val="24"/>
              </w:rPr>
            </w:pPr>
          </w:p>
        </w:tc>
      </w:tr>
    </w:tbl>
    <w:p w14:paraId="5CC82535" w14:textId="77777777" w:rsidR="007D1B35" w:rsidRDefault="007D1B35" w:rsidP="00BA7F20">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F061A3" w14:paraId="5145F529" w14:textId="77777777" w:rsidTr="00A940EA">
        <w:tc>
          <w:tcPr>
            <w:tcW w:w="9914" w:type="dxa"/>
          </w:tcPr>
          <w:p w14:paraId="5145F528" w14:textId="77777777" w:rsidR="00F061A3" w:rsidRPr="007609F2" w:rsidRDefault="00F061A3" w:rsidP="002A50A1">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061A3" w14:paraId="5145F544" w14:textId="77777777" w:rsidTr="00A940EA">
        <w:tc>
          <w:tcPr>
            <w:tcW w:w="9914" w:type="dxa"/>
          </w:tcPr>
          <w:p w14:paraId="5145F52A" w14:textId="47EA9F67" w:rsidR="00C65FBB" w:rsidRDefault="00C65FBB" w:rsidP="00971A62">
            <w:pPr>
              <w:pStyle w:val="ListParagraph"/>
              <w:numPr>
                <w:ilvl w:val="0"/>
                <w:numId w:val="38"/>
              </w:numPr>
              <w:jc w:val="both"/>
              <w:textDirection w:val="btLr"/>
              <w:textAlignment w:val="top"/>
              <w:outlineLvl w:val="0"/>
              <w:rPr>
                <w:rFonts w:ascii="Times New Roman" w:eastAsia="Times New Roman" w:hAnsi="Times New Roman" w:cs="Times New Roman"/>
                <w:b/>
                <w:bCs/>
                <w:sz w:val="24"/>
                <w:szCs w:val="24"/>
              </w:rPr>
            </w:pPr>
            <w:r w:rsidRPr="00971A62">
              <w:rPr>
                <w:rFonts w:ascii="Times New Roman" w:eastAsia="Times New Roman" w:hAnsi="Times New Roman" w:cs="Times New Roman"/>
                <w:b/>
                <w:bCs/>
                <w:sz w:val="24"/>
                <w:szCs w:val="24"/>
              </w:rPr>
              <w:t xml:space="preserve">Explain </w:t>
            </w:r>
            <w:r w:rsidR="006E1524" w:rsidRPr="00971A62">
              <w:rPr>
                <w:rFonts w:ascii="Times New Roman" w:eastAsia="Times New Roman" w:hAnsi="Times New Roman" w:cs="Times New Roman"/>
                <w:b/>
                <w:bCs/>
                <w:sz w:val="24"/>
                <w:szCs w:val="24"/>
              </w:rPr>
              <w:t xml:space="preserve">any </w:t>
            </w:r>
            <w:r w:rsidR="00971A62" w:rsidRPr="00971A62">
              <w:rPr>
                <w:rFonts w:ascii="Times New Roman" w:eastAsia="Times New Roman" w:hAnsi="Times New Roman" w:cs="Times New Roman"/>
                <w:b/>
                <w:bCs/>
                <w:sz w:val="24"/>
                <w:szCs w:val="24"/>
              </w:rPr>
              <w:t>two-text</w:t>
            </w:r>
            <w:r w:rsidR="006E1524" w:rsidRPr="00971A62">
              <w:rPr>
                <w:rFonts w:ascii="Times New Roman" w:eastAsia="Times New Roman" w:hAnsi="Times New Roman" w:cs="Times New Roman"/>
                <w:b/>
                <w:bCs/>
                <w:sz w:val="24"/>
                <w:szCs w:val="24"/>
              </w:rPr>
              <w:t xml:space="preserve"> file operation and process management unix command with its syntax. </w:t>
            </w:r>
          </w:p>
          <w:p w14:paraId="5B0EE7AD" w14:textId="36C3FAC8" w:rsidR="00156E51" w:rsidRPr="00156E51" w:rsidRDefault="007A466F" w:rsidP="00156E51">
            <w:pPr>
              <w:pStyle w:val="ListParagraph"/>
              <w:jc w:val="both"/>
              <w:textDirection w:val="btLr"/>
              <w:textAlignment w:val="top"/>
              <w:outlineLvl w:val="0"/>
              <w:rPr>
                <w:rFonts w:ascii="Times New Roman" w:eastAsia="Times New Roman" w:hAnsi="Times New Roman" w:cs="Times New Roman"/>
                <w:sz w:val="24"/>
                <w:szCs w:val="24"/>
              </w:rPr>
            </w:pPr>
            <w:r w:rsidRPr="008860FD">
              <w:rPr>
                <w:rFonts w:ascii="Times New Roman" w:eastAsia="Times New Roman" w:hAnsi="Times New Roman" w:cs="Times New Roman"/>
                <w:sz w:val="24"/>
                <w:szCs w:val="24"/>
              </w:rPr>
              <w:t>Text File Operation Commands</w:t>
            </w:r>
            <w:r w:rsidR="00156E51">
              <w:rPr>
                <w:rFonts w:ascii="Times New Roman" w:eastAsia="Times New Roman" w:hAnsi="Times New Roman" w:cs="Times New Roman"/>
                <w:sz w:val="24"/>
                <w:szCs w:val="24"/>
              </w:rPr>
              <w:t xml:space="preserve"> –</w:t>
            </w:r>
          </w:p>
          <w:p w14:paraId="72C3B477" w14:textId="6D7903E3" w:rsidR="00276987" w:rsidRPr="008860FD" w:rsidRDefault="0001496D" w:rsidP="00156E51">
            <w:pPr>
              <w:pStyle w:val="ListParagraph"/>
              <w:numPr>
                <w:ilvl w:val="1"/>
                <w:numId w:val="41"/>
              </w:numPr>
              <w:ind w:left="1166"/>
              <w:textDirection w:val="btLr"/>
              <w:textAlignment w:val="top"/>
              <w:outlineLvl w:val="0"/>
              <w:rPr>
                <w:rFonts w:ascii="Times New Roman" w:eastAsia="Times New Roman" w:hAnsi="Times New Roman" w:cs="Times New Roman"/>
                <w:sz w:val="24"/>
                <w:szCs w:val="24"/>
              </w:rPr>
            </w:pPr>
            <w:r w:rsidRPr="008860FD">
              <w:rPr>
                <w:rFonts w:ascii="Times New Roman" w:eastAsia="Times New Roman" w:hAnsi="Times New Roman" w:cs="Times New Roman"/>
                <w:sz w:val="24"/>
                <w:szCs w:val="24"/>
              </w:rPr>
              <w:t>cat (Concatenate and Display File Content): Description: Used to create, view, and concatenate files.</w:t>
            </w:r>
          </w:p>
          <w:p w14:paraId="15D554FB" w14:textId="2E3DE5FF" w:rsidR="0001496D" w:rsidRPr="008860FD" w:rsidRDefault="0001496D" w:rsidP="00156E51">
            <w:pPr>
              <w:pStyle w:val="ListParagraph"/>
              <w:ind w:left="1166"/>
              <w:textDirection w:val="btLr"/>
              <w:textAlignment w:val="top"/>
              <w:outlineLvl w:val="0"/>
              <w:rPr>
                <w:rFonts w:ascii="Times New Roman" w:eastAsia="Times New Roman" w:hAnsi="Times New Roman" w:cs="Times New Roman"/>
                <w:sz w:val="24"/>
                <w:szCs w:val="24"/>
                <w:lang w:val="en-IN"/>
              </w:rPr>
            </w:pPr>
            <w:r w:rsidRPr="0001496D">
              <w:rPr>
                <w:rFonts w:ascii="Times New Roman" w:eastAsia="Times New Roman" w:hAnsi="Times New Roman" w:cs="Times New Roman"/>
                <w:sz w:val="24"/>
                <w:szCs w:val="24"/>
                <w:lang w:val="en-IN"/>
              </w:rPr>
              <w:t>Syntax:</w:t>
            </w:r>
            <w:r w:rsidR="00627419" w:rsidRPr="008860FD">
              <w:rPr>
                <w:rFonts w:ascii="Times New Roman" w:eastAsia="Times New Roman" w:hAnsi="Times New Roman" w:cs="Times New Roman"/>
                <w:sz w:val="24"/>
                <w:szCs w:val="24"/>
                <w:lang w:val="en-IN"/>
              </w:rPr>
              <w:t xml:space="preserve"> </w:t>
            </w:r>
            <w:r w:rsidRPr="008860FD">
              <w:rPr>
                <w:rFonts w:ascii="Times New Roman" w:eastAsia="Times New Roman" w:hAnsi="Times New Roman" w:cs="Times New Roman"/>
                <w:sz w:val="24"/>
                <w:szCs w:val="24"/>
                <w:lang w:val="en-IN"/>
              </w:rPr>
              <w:t>cat filename</w:t>
            </w:r>
            <w:r w:rsidR="00627419" w:rsidRPr="008860FD">
              <w:rPr>
                <w:rFonts w:ascii="Times New Roman" w:eastAsia="Times New Roman" w:hAnsi="Times New Roman" w:cs="Times New Roman"/>
                <w:sz w:val="24"/>
                <w:szCs w:val="24"/>
                <w:lang w:val="en-IN"/>
              </w:rPr>
              <w:t xml:space="preserve"> e.g. cat file1.txt</w:t>
            </w:r>
          </w:p>
          <w:p w14:paraId="0AB9FA7D" w14:textId="1585D4E0" w:rsidR="00627419" w:rsidRPr="008860FD" w:rsidRDefault="00627419" w:rsidP="00156E51">
            <w:pPr>
              <w:pStyle w:val="ListParagraph"/>
              <w:numPr>
                <w:ilvl w:val="1"/>
                <w:numId w:val="41"/>
              </w:numPr>
              <w:ind w:left="1166"/>
              <w:textDirection w:val="btLr"/>
              <w:textAlignment w:val="top"/>
              <w:outlineLvl w:val="0"/>
              <w:rPr>
                <w:rFonts w:ascii="Times New Roman" w:eastAsia="Times New Roman" w:hAnsi="Times New Roman" w:cs="Times New Roman"/>
                <w:sz w:val="24"/>
                <w:szCs w:val="24"/>
                <w:lang w:val="en-IN"/>
              </w:rPr>
            </w:pPr>
            <w:r w:rsidRPr="00627419">
              <w:rPr>
                <w:rFonts w:ascii="Times New Roman" w:eastAsia="Times New Roman" w:hAnsi="Times New Roman" w:cs="Times New Roman"/>
                <w:sz w:val="24"/>
                <w:szCs w:val="24"/>
                <w:lang w:val="en-IN"/>
              </w:rPr>
              <w:t>grep (Search for a Pattern in a File)</w:t>
            </w:r>
            <w:r w:rsidRPr="008860FD">
              <w:rPr>
                <w:rFonts w:ascii="Times New Roman" w:eastAsia="Times New Roman" w:hAnsi="Times New Roman" w:cs="Times New Roman"/>
                <w:sz w:val="24"/>
                <w:szCs w:val="24"/>
                <w:lang w:val="en-IN"/>
              </w:rPr>
              <w:t>: Description: Used to search for specific patterns in a file.</w:t>
            </w:r>
          </w:p>
          <w:p w14:paraId="3CE7541D" w14:textId="3B065749" w:rsidR="00627419" w:rsidRPr="008860FD" w:rsidRDefault="00627419" w:rsidP="00156E51">
            <w:pPr>
              <w:pStyle w:val="ListParagraph"/>
              <w:ind w:left="1166"/>
              <w:textDirection w:val="btLr"/>
              <w:textAlignment w:val="top"/>
              <w:outlineLvl w:val="0"/>
              <w:rPr>
                <w:rFonts w:ascii="Times New Roman" w:eastAsia="Times New Roman" w:hAnsi="Times New Roman" w:cs="Times New Roman"/>
                <w:sz w:val="24"/>
                <w:szCs w:val="24"/>
                <w:lang w:val="en-IN"/>
              </w:rPr>
            </w:pPr>
            <w:proofErr w:type="spellStart"/>
            <w:r w:rsidRPr="008860FD">
              <w:rPr>
                <w:rFonts w:ascii="Times New Roman" w:eastAsia="Times New Roman" w:hAnsi="Times New Roman" w:cs="Times New Roman"/>
                <w:sz w:val="24"/>
                <w:szCs w:val="24"/>
                <w:lang w:val="en-IN"/>
              </w:rPr>
              <w:t>Syntac</w:t>
            </w:r>
            <w:proofErr w:type="spellEnd"/>
            <w:r w:rsidRPr="008860FD">
              <w:rPr>
                <w:rFonts w:ascii="Times New Roman" w:eastAsia="Times New Roman" w:hAnsi="Times New Roman" w:cs="Times New Roman"/>
                <w:sz w:val="24"/>
                <w:szCs w:val="24"/>
                <w:lang w:val="en-IN"/>
              </w:rPr>
              <w:t>: grep "pattern" filename e.g. grep "error" log.txt</w:t>
            </w:r>
          </w:p>
          <w:p w14:paraId="6A6BE688" w14:textId="77777777" w:rsidR="00627419" w:rsidRPr="008860FD" w:rsidRDefault="00627419" w:rsidP="00627419">
            <w:pPr>
              <w:pStyle w:val="ListParagraph"/>
              <w:textDirection w:val="btLr"/>
              <w:textAlignment w:val="top"/>
              <w:outlineLvl w:val="0"/>
              <w:rPr>
                <w:rFonts w:ascii="Times New Roman" w:eastAsia="Times New Roman" w:hAnsi="Times New Roman" w:cs="Times New Roman"/>
                <w:sz w:val="24"/>
                <w:szCs w:val="24"/>
                <w:lang w:val="en-IN"/>
              </w:rPr>
            </w:pPr>
          </w:p>
          <w:p w14:paraId="60BF1768" w14:textId="43ED1826" w:rsidR="00156E51" w:rsidRPr="00156E51" w:rsidRDefault="00957913" w:rsidP="00156E51">
            <w:pPr>
              <w:pStyle w:val="ListParagraph"/>
              <w:textDirection w:val="btLr"/>
              <w:textAlignment w:val="top"/>
              <w:outlineLvl w:val="0"/>
              <w:rPr>
                <w:rFonts w:ascii="Times New Roman" w:eastAsia="Times New Roman" w:hAnsi="Times New Roman" w:cs="Times New Roman"/>
                <w:sz w:val="24"/>
                <w:szCs w:val="24"/>
                <w:lang w:val="en-IN"/>
              </w:rPr>
            </w:pPr>
            <w:r w:rsidRPr="00957913">
              <w:rPr>
                <w:rFonts w:ascii="Times New Roman" w:eastAsia="Times New Roman" w:hAnsi="Times New Roman" w:cs="Times New Roman"/>
                <w:sz w:val="24"/>
                <w:szCs w:val="24"/>
                <w:lang w:val="en-IN"/>
              </w:rPr>
              <w:lastRenderedPageBreak/>
              <w:t>Process Management Commands</w:t>
            </w:r>
            <w:r w:rsidR="00156E51">
              <w:rPr>
                <w:rFonts w:ascii="Times New Roman" w:eastAsia="Times New Roman" w:hAnsi="Times New Roman" w:cs="Times New Roman"/>
                <w:sz w:val="24"/>
                <w:szCs w:val="24"/>
                <w:lang w:val="en-IN"/>
              </w:rPr>
              <w:t xml:space="preserve"> –</w:t>
            </w:r>
          </w:p>
          <w:p w14:paraId="197D8A5A" w14:textId="70E8CF9C" w:rsidR="007A466F" w:rsidRPr="008860FD" w:rsidRDefault="00BD37F6" w:rsidP="00156E51">
            <w:pPr>
              <w:pStyle w:val="ListParagraph"/>
              <w:numPr>
                <w:ilvl w:val="1"/>
                <w:numId w:val="41"/>
              </w:numPr>
              <w:ind w:left="1166"/>
              <w:textDirection w:val="btLr"/>
              <w:textAlignment w:val="top"/>
              <w:outlineLvl w:val="0"/>
              <w:rPr>
                <w:rFonts w:ascii="Times New Roman" w:eastAsia="Times New Roman" w:hAnsi="Times New Roman" w:cs="Times New Roman"/>
                <w:sz w:val="24"/>
                <w:szCs w:val="24"/>
              </w:rPr>
            </w:pPr>
            <w:proofErr w:type="spellStart"/>
            <w:r w:rsidRPr="008860FD">
              <w:rPr>
                <w:rFonts w:ascii="Times New Roman" w:eastAsia="Times New Roman" w:hAnsi="Times New Roman" w:cs="Times New Roman"/>
                <w:sz w:val="24"/>
                <w:szCs w:val="24"/>
              </w:rPr>
              <w:t>ps</w:t>
            </w:r>
            <w:proofErr w:type="spellEnd"/>
            <w:r w:rsidRPr="008860FD">
              <w:rPr>
                <w:rFonts w:ascii="Times New Roman" w:eastAsia="Times New Roman" w:hAnsi="Times New Roman" w:cs="Times New Roman"/>
                <w:sz w:val="24"/>
                <w:szCs w:val="24"/>
              </w:rPr>
              <w:t xml:space="preserve"> (Process Status): Displays information about active processes.</w:t>
            </w:r>
          </w:p>
          <w:p w14:paraId="02209D46" w14:textId="2B9BDC4C" w:rsidR="000F30AF" w:rsidRPr="00156E51" w:rsidRDefault="000F30AF" w:rsidP="00156E51">
            <w:pPr>
              <w:pStyle w:val="ListParagraph"/>
              <w:ind w:left="1166"/>
              <w:textDirection w:val="btLr"/>
              <w:textAlignment w:val="top"/>
              <w:outlineLvl w:val="0"/>
              <w:rPr>
                <w:rFonts w:ascii="Times New Roman" w:eastAsia="Times New Roman" w:hAnsi="Times New Roman" w:cs="Times New Roman"/>
                <w:sz w:val="24"/>
                <w:szCs w:val="24"/>
              </w:rPr>
            </w:pPr>
            <w:r w:rsidRPr="008860FD">
              <w:rPr>
                <w:rFonts w:ascii="Times New Roman" w:eastAsia="Times New Roman" w:hAnsi="Times New Roman" w:cs="Times New Roman"/>
                <w:sz w:val="24"/>
                <w:szCs w:val="24"/>
              </w:rPr>
              <w:t xml:space="preserve">Syntax: </w:t>
            </w:r>
            <w:proofErr w:type="spellStart"/>
            <w:r w:rsidRPr="008860FD">
              <w:rPr>
                <w:rFonts w:ascii="Times New Roman" w:eastAsia="Times New Roman" w:hAnsi="Times New Roman" w:cs="Times New Roman"/>
                <w:sz w:val="24"/>
                <w:szCs w:val="24"/>
              </w:rPr>
              <w:t>ps</w:t>
            </w:r>
            <w:proofErr w:type="spellEnd"/>
            <w:r w:rsidRPr="008860FD">
              <w:rPr>
                <w:rFonts w:ascii="Times New Roman" w:eastAsia="Times New Roman" w:hAnsi="Times New Roman" w:cs="Times New Roman"/>
                <w:sz w:val="24"/>
                <w:szCs w:val="24"/>
              </w:rPr>
              <w:t xml:space="preserve"> aux e.g. </w:t>
            </w:r>
            <w:proofErr w:type="spellStart"/>
            <w:r w:rsidRPr="008860FD">
              <w:rPr>
                <w:rFonts w:ascii="Times New Roman" w:eastAsia="Times New Roman" w:hAnsi="Times New Roman" w:cs="Times New Roman"/>
                <w:sz w:val="24"/>
                <w:szCs w:val="24"/>
              </w:rPr>
              <w:t>ps</w:t>
            </w:r>
            <w:proofErr w:type="spellEnd"/>
            <w:r w:rsidRPr="008860FD">
              <w:rPr>
                <w:rFonts w:ascii="Times New Roman" w:eastAsia="Times New Roman" w:hAnsi="Times New Roman" w:cs="Times New Roman"/>
                <w:sz w:val="24"/>
                <w:szCs w:val="24"/>
              </w:rPr>
              <w:t xml:space="preserve"> -</w:t>
            </w:r>
            <w:proofErr w:type="spellStart"/>
            <w:r w:rsidRPr="008860FD">
              <w:rPr>
                <w:rFonts w:ascii="Times New Roman" w:eastAsia="Times New Roman" w:hAnsi="Times New Roman" w:cs="Times New Roman"/>
                <w:sz w:val="24"/>
                <w:szCs w:val="24"/>
              </w:rPr>
              <w:t>ef</w:t>
            </w:r>
            <w:proofErr w:type="spellEnd"/>
          </w:p>
          <w:p w14:paraId="00F38445" w14:textId="550A7089" w:rsidR="000F30AF" w:rsidRPr="00156E51" w:rsidRDefault="000F30AF" w:rsidP="00156E51">
            <w:pPr>
              <w:pStyle w:val="ListParagraph"/>
              <w:numPr>
                <w:ilvl w:val="1"/>
                <w:numId w:val="41"/>
              </w:numPr>
              <w:ind w:left="1166"/>
              <w:textDirection w:val="btLr"/>
              <w:textAlignment w:val="top"/>
              <w:outlineLvl w:val="0"/>
              <w:rPr>
                <w:rFonts w:ascii="Times New Roman" w:eastAsia="Times New Roman" w:hAnsi="Times New Roman" w:cs="Times New Roman"/>
                <w:sz w:val="24"/>
                <w:szCs w:val="24"/>
              </w:rPr>
            </w:pPr>
            <w:r w:rsidRPr="008860FD">
              <w:rPr>
                <w:rFonts w:ascii="Times New Roman" w:eastAsia="Times New Roman" w:hAnsi="Times New Roman" w:cs="Times New Roman"/>
                <w:sz w:val="24"/>
                <w:szCs w:val="24"/>
              </w:rPr>
              <w:t>kill (Terminate a Process): S</w:t>
            </w:r>
            <w:r w:rsidRPr="00156E51">
              <w:rPr>
                <w:rFonts w:ascii="Times New Roman" w:eastAsia="Times New Roman" w:hAnsi="Times New Roman" w:cs="Times New Roman"/>
                <w:sz w:val="24"/>
                <w:szCs w:val="24"/>
              </w:rPr>
              <w:t>ends a signal to terminate a process using its Process ID (PID).</w:t>
            </w:r>
          </w:p>
          <w:p w14:paraId="449C9DD6" w14:textId="502622BB" w:rsidR="000F30AF" w:rsidRPr="00156E51" w:rsidRDefault="008860FD" w:rsidP="00156E51">
            <w:pPr>
              <w:pStyle w:val="ListParagraph"/>
              <w:ind w:left="1166"/>
              <w:textDirection w:val="btLr"/>
              <w:textAlignment w:val="top"/>
              <w:outlineLvl w:val="0"/>
              <w:rPr>
                <w:rFonts w:ascii="Times New Roman" w:eastAsia="Times New Roman" w:hAnsi="Times New Roman" w:cs="Times New Roman"/>
                <w:sz w:val="24"/>
                <w:szCs w:val="24"/>
              </w:rPr>
            </w:pPr>
            <w:r w:rsidRPr="00156E51">
              <w:rPr>
                <w:rFonts w:ascii="Times New Roman" w:eastAsia="Times New Roman" w:hAnsi="Times New Roman" w:cs="Times New Roman"/>
                <w:sz w:val="24"/>
                <w:szCs w:val="24"/>
              </w:rPr>
              <w:t>Syntax: kill PID e.g. kill 1234</w:t>
            </w:r>
            <w:r w:rsidR="000F30AF" w:rsidRPr="00156E51">
              <w:rPr>
                <w:rFonts w:ascii="Times New Roman" w:eastAsia="Times New Roman" w:hAnsi="Times New Roman" w:cs="Times New Roman"/>
                <w:sz w:val="24"/>
                <w:szCs w:val="24"/>
              </w:rPr>
              <w:t xml:space="preserve"> </w:t>
            </w:r>
          </w:p>
          <w:p w14:paraId="68287AEF" w14:textId="77777777" w:rsidR="00276987" w:rsidRPr="00156E51" w:rsidRDefault="00276987" w:rsidP="00156E51">
            <w:pPr>
              <w:jc w:val="both"/>
              <w:textDirection w:val="btLr"/>
              <w:textAlignment w:val="top"/>
              <w:outlineLvl w:val="0"/>
              <w:rPr>
                <w:rFonts w:ascii="Times New Roman" w:eastAsia="Times New Roman" w:hAnsi="Times New Roman" w:cs="Times New Roman"/>
                <w:b/>
                <w:bCs/>
                <w:sz w:val="24"/>
                <w:szCs w:val="24"/>
              </w:rPr>
            </w:pPr>
          </w:p>
          <w:p w14:paraId="64BFFF71" w14:textId="77777777" w:rsidR="00381C66" w:rsidRDefault="006E1524" w:rsidP="00971A62">
            <w:pPr>
              <w:pStyle w:val="ListParagraph"/>
              <w:numPr>
                <w:ilvl w:val="0"/>
                <w:numId w:val="38"/>
              </w:numPr>
              <w:jc w:val="both"/>
              <w:textDirection w:val="btLr"/>
              <w:textAlignment w:val="top"/>
              <w:outlineLvl w:val="0"/>
              <w:rPr>
                <w:rFonts w:ascii="Times New Roman" w:eastAsia="Times New Roman" w:hAnsi="Times New Roman" w:cs="Times New Roman"/>
                <w:b/>
                <w:bCs/>
                <w:sz w:val="24"/>
                <w:szCs w:val="24"/>
              </w:rPr>
            </w:pPr>
            <w:r w:rsidRPr="00971A62">
              <w:rPr>
                <w:rFonts w:ascii="Times New Roman" w:eastAsia="Times New Roman" w:hAnsi="Times New Roman" w:cs="Times New Roman"/>
                <w:b/>
                <w:bCs/>
                <w:sz w:val="24"/>
                <w:szCs w:val="24"/>
              </w:rPr>
              <w:t xml:space="preserve">State the </w:t>
            </w:r>
            <w:r w:rsidR="00C65FBB" w:rsidRPr="00971A62">
              <w:rPr>
                <w:rFonts w:ascii="Times New Roman" w:eastAsia="Times New Roman" w:hAnsi="Times New Roman" w:cs="Times New Roman"/>
                <w:b/>
                <w:bCs/>
                <w:sz w:val="24"/>
                <w:szCs w:val="24"/>
              </w:rPr>
              <w:t>different functions of the operating systems.</w:t>
            </w:r>
          </w:p>
          <w:p w14:paraId="0581DCC5" w14:textId="146B9036" w:rsidR="000B0B76" w:rsidRPr="000B0B76" w:rsidRDefault="000B0B76" w:rsidP="000B0B76">
            <w:pPr>
              <w:pStyle w:val="ListParagraph"/>
              <w:numPr>
                <w:ilvl w:val="1"/>
                <w:numId w:val="41"/>
              </w:numPr>
              <w:ind w:left="1166"/>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Process Management</w:t>
            </w:r>
          </w:p>
          <w:p w14:paraId="61FF27AA" w14:textId="77777777" w:rsidR="000B0B76" w:rsidRPr="000B0B76" w:rsidRDefault="000B0B76" w:rsidP="000B0B76">
            <w:pPr>
              <w:pStyle w:val="ListParagraph"/>
              <w:numPr>
                <w:ilvl w:val="2"/>
                <w:numId w:val="46"/>
              </w:numPr>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Schedules processes and handles multitasking.</w:t>
            </w:r>
          </w:p>
          <w:p w14:paraId="14A18425" w14:textId="77777777" w:rsidR="000B0B76" w:rsidRPr="000B0B76" w:rsidRDefault="000B0B76" w:rsidP="000B0B76">
            <w:pPr>
              <w:pStyle w:val="ListParagraph"/>
              <w:numPr>
                <w:ilvl w:val="2"/>
                <w:numId w:val="46"/>
              </w:numPr>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Allocates CPU time to different tasks.</w:t>
            </w:r>
          </w:p>
          <w:p w14:paraId="13573BB0" w14:textId="41BB4AC7" w:rsidR="000B0B76" w:rsidRPr="000B0B76" w:rsidRDefault="000B0B76" w:rsidP="000B0B76">
            <w:pPr>
              <w:pStyle w:val="ListParagraph"/>
              <w:numPr>
                <w:ilvl w:val="1"/>
                <w:numId w:val="41"/>
              </w:numPr>
              <w:ind w:left="1166"/>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Memory Management</w:t>
            </w:r>
          </w:p>
          <w:p w14:paraId="149983EA" w14:textId="77777777" w:rsidR="000B0B76" w:rsidRPr="000B0B76" w:rsidRDefault="000B0B76" w:rsidP="000B0B76">
            <w:pPr>
              <w:pStyle w:val="ListParagraph"/>
              <w:numPr>
                <w:ilvl w:val="2"/>
                <w:numId w:val="46"/>
              </w:numPr>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Allocates and deallocates memory to processes.</w:t>
            </w:r>
          </w:p>
          <w:p w14:paraId="60666B97" w14:textId="77777777" w:rsidR="000B0B76" w:rsidRPr="000B0B76" w:rsidRDefault="000B0B76" w:rsidP="000B0B76">
            <w:pPr>
              <w:pStyle w:val="ListParagraph"/>
              <w:numPr>
                <w:ilvl w:val="2"/>
                <w:numId w:val="46"/>
              </w:numPr>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Manages virtual memory and paging.</w:t>
            </w:r>
          </w:p>
          <w:p w14:paraId="543A79EA" w14:textId="1BD75A48" w:rsidR="000B0B76" w:rsidRPr="000B0B76" w:rsidRDefault="000B0B76" w:rsidP="000B0B76">
            <w:pPr>
              <w:pStyle w:val="ListParagraph"/>
              <w:numPr>
                <w:ilvl w:val="1"/>
                <w:numId w:val="41"/>
              </w:numPr>
              <w:ind w:left="1166"/>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File System Management</w:t>
            </w:r>
          </w:p>
          <w:p w14:paraId="6263DBB9" w14:textId="77777777" w:rsidR="000B0B76" w:rsidRPr="000B0B76" w:rsidRDefault="000B0B76" w:rsidP="000B0B76">
            <w:pPr>
              <w:pStyle w:val="ListParagraph"/>
              <w:numPr>
                <w:ilvl w:val="2"/>
                <w:numId w:val="46"/>
              </w:numPr>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Controls file operations like read, write, and access permissions.</w:t>
            </w:r>
          </w:p>
          <w:p w14:paraId="2BF1409E" w14:textId="77777777" w:rsidR="000B0B76" w:rsidRPr="000B0B76" w:rsidRDefault="000B0B76" w:rsidP="000B0B76">
            <w:pPr>
              <w:pStyle w:val="ListParagraph"/>
              <w:numPr>
                <w:ilvl w:val="2"/>
                <w:numId w:val="46"/>
              </w:numPr>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Organizes files in directories.</w:t>
            </w:r>
          </w:p>
          <w:p w14:paraId="6148C344" w14:textId="41E22D8E" w:rsidR="000B0B76" w:rsidRPr="000B0B76" w:rsidRDefault="000B0B76" w:rsidP="000B0B76">
            <w:pPr>
              <w:pStyle w:val="ListParagraph"/>
              <w:numPr>
                <w:ilvl w:val="1"/>
                <w:numId w:val="41"/>
              </w:numPr>
              <w:ind w:left="1166"/>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Device Management</w:t>
            </w:r>
          </w:p>
          <w:p w14:paraId="3F77E7B0" w14:textId="77777777" w:rsidR="000B0B76" w:rsidRPr="000B0B76" w:rsidRDefault="000B0B76" w:rsidP="000B0B76">
            <w:pPr>
              <w:pStyle w:val="ListParagraph"/>
              <w:numPr>
                <w:ilvl w:val="2"/>
                <w:numId w:val="46"/>
              </w:numPr>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Manages input/output (I/O) devices like printers, keyboards, and storage.</w:t>
            </w:r>
          </w:p>
          <w:p w14:paraId="7600188F" w14:textId="77777777" w:rsidR="000B0B76" w:rsidRPr="000B0B76" w:rsidRDefault="000B0B76" w:rsidP="000B0B76">
            <w:pPr>
              <w:pStyle w:val="ListParagraph"/>
              <w:numPr>
                <w:ilvl w:val="2"/>
                <w:numId w:val="46"/>
              </w:numPr>
              <w:jc w:val="both"/>
              <w:textDirection w:val="btLr"/>
              <w:textAlignment w:val="top"/>
              <w:outlineLvl w:val="0"/>
              <w:rPr>
                <w:rFonts w:ascii="Times New Roman" w:eastAsia="Times New Roman" w:hAnsi="Times New Roman" w:cs="Times New Roman"/>
                <w:sz w:val="24"/>
                <w:szCs w:val="24"/>
                <w:lang w:val="en-IN"/>
              </w:rPr>
            </w:pPr>
            <w:r w:rsidRPr="000B0B76">
              <w:rPr>
                <w:rFonts w:ascii="Times New Roman" w:eastAsia="Times New Roman" w:hAnsi="Times New Roman" w:cs="Times New Roman"/>
                <w:sz w:val="24"/>
                <w:szCs w:val="24"/>
                <w:lang w:val="en-IN"/>
              </w:rPr>
              <w:t>Uses device drivers for communication.</w:t>
            </w:r>
          </w:p>
          <w:p w14:paraId="5145F543" w14:textId="2B510BDE" w:rsidR="00156E51" w:rsidRPr="00971A62" w:rsidRDefault="00156E51" w:rsidP="00156E51">
            <w:pPr>
              <w:pStyle w:val="ListParagraph"/>
              <w:jc w:val="both"/>
              <w:textDirection w:val="btLr"/>
              <w:textAlignment w:val="top"/>
              <w:outlineLvl w:val="0"/>
              <w:rPr>
                <w:rFonts w:ascii="Times New Roman" w:eastAsia="Times New Roman" w:hAnsi="Times New Roman" w:cs="Times New Roman"/>
                <w:b/>
                <w:bCs/>
                <w:sz w:val="24"/>
                <w:szCs w:val="24"/>
              </w:rPr>
            </w:pPr>
          </w:p>
        </w:tc>
      </w:tr>
    </w:tbl>
    <w:p w14:paraId="183C49C4" w14:textId="77777777" w:rsidR="007D1B35" w:rsidRDefault="007D1B35" w:rsidP="00486834">
      <w:pPr>
        <w:widowControl w:val="0"/>
        <w:suppressAutoHyphens/>
        <w:spacing w:after="0" w:line="264" w:lineRule="auto"/>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914"/>
      </w:tblGrid>
      <w:tr w:rsidR="00AA1F5A" w14:paraId="5145F547" w14:textId="77777777" w:rsidTr="00A940EA">
        <w:tc>
          <w:tcPr>
            <w:tcW w:w="9914" w:type="dxa"/>
          </w:tcPr>
          <w:p w14:paraId="5145F546" w14:textId="77777777" w:rsidR="00AA1F5A" w:rsidRPr="007609F2" w:rsidRDefault="00AA1F5A" w:rsidP="002A50A1">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5145F54C" w14:textId="77777777" w:rsidTr="00A940EA">
        <w:tc>
          <w:tcPr>
            <w:tcW w:w="9914" w:type="dxa"/>
          </w:tcPr>
          <w:p w14:paraId="5145F54B" w14:textId="7DA68132" w:rsidR="000C300A" w:rsidRPr="00AA1F5A" w:rsidRDefault="002B1ECD" w:rsidP="004D56EF">
            <w:pPr>
              <w:jc w:val="both"/>
              <w:rPr>
                <w:rFonts w:ascii="Times New Roman" w:hAnsi="Times New Roman"/>
                <w:iCs/>
                <w:sz w:val="24"/>
                <w:szCs w:val="24"/>
              </w:rPr>
            </w:pPr>
            <w:r w:rsidRPr="002B1ECD">
              <w:rPr>
                <w:rFonts w:ascii="Times New Roman" w:hAnsi="Times New Roman"/>
                <w:iCs/>
                <w:sz w:val="24"/>
                <w:szCs w:val="24"/>
              </w:rPr>
              <w:t xml:space="preserve">In this experiment, we explored fundamental UNIX commands for text file operations and process management, such as cat, grep, </w:t>
            </w:r>
            <w:proofErr w:type="spellStart"/>
            <w:r w:rsidRPr="002B1ECD">
              <w:rPr>
                <w:rFonts w:ascii="Times New Roman" w:hAnsi="Times New Roman"/>
                <w:iCs/>
                <w:sz w:val="24"/>
                <w:szCs w:val="24"/>
              </w:rPr>
              <w:t>ps</w:t>
            </w:r>
            <w:proofErr w:type="spellEnd"/>
            <w:r w:rsidRPr="002B1ECD">
              <w:rPr>
                <w:rFonts w:ascii="Times New Roman" w:hAnsi="Times New Roman"/>
                <w:iCs/>
                <w:sz w:val="24"/>
                <w:szCs w:val="24"/>
              </w:rPr>
              <w:t>, and kill. This hands-on practice enhanced our understanding of UNIX command-line operations</w:t>
            </w:r>
            <w:r>
              <w:rPr>
                <w:rFonts w:ascii="Times New Roman" w:hAnsi="Times New Roman"/>
                <w:iCs/>
                <w:sz w:val="24"/>
                <w:szCs w:val="24"/>
              </w:rPr>
              <w:t>.</w:t>
            </w:r>
          </w:p>
        </w:tc>
      </w:tr>
    </w:tbl>
    <w:p w14:paraId="5145F54D" w14:textId="77777777" w:rsidR="003F09DD" w:rsidRDefault="003F09DD" w:rsidP="003F09DD">
      <w:pPr>
        <w:spacing w:after="0" w:line="240" w:lineRule="auto"/>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677"/>
      </w:tblGrid>
      <w:tr w:rsidR="00AA1F5A" w14:paraId="5145F551" w14:textId="77777777" w:rsidTr="00971A62">
        <w:tc>
          <w:tcPr>
            <w:tcW w:w="4677" w:type="dxa"/>
          </w:tcPr>
          <w:p w14:paraId="5145F54E" w14:textId="77777777" w:rsidR="00AA1F5A" w:rsidRDefault="00AA1F5A" w:rsidP="00971A62">
            <w:pPr>
              <w:widowControl w:val="0"/>
              <w:suppressAutoHyphens/>
              <w:spacing w:line="264" w:lineRule="auto"/>
              <w:jc w:val="center"/>
              <w:rPr>
                <w:rFonts w:ascii="Times New Roman" w:hAnsi="Times New Roman"/>
                <w:b/>
                <w:color w:val="BC202E"/>
                <w:sz w:val="24"/>
                <w:szCs w:val="24"/>
              </w:rPr>
            </w:pPr>
          </w:p>
          <w:p w14:paraId="5145F54F" w14:textId="77777777" w:rsidR="00AA1F5A" w:rsidRDefault="00AA1F5A" w:rsidP="00971A62">
            <w:pPr>
              <w:widowControl w:val="0"/>
              <w:suppressAutoHyphens/>
              <w:spacing w:line="264" w:lineRule="auto"/>
              <w:jc w:val="center"/>
              <w:rPr>
                <w:rFonts w:ascii="Times New Roman" w:hAnsi="Times New Roman"/>
                <w:b/>
                <w:color w:val="BC202E"/>
                <w:sz w:val="24"/>
                <w:szCs w:val="24"/>
              </w:rPr>
            </w:pPr>
          </w:p>
          <w:p w14:paraId="32C44095" w14:textId="77777777" w:rsidR="00971A62" w:rsidRDefault="00971A62" w:rsidP="00971A62">
            <w:pPr>
              <w:widowControl w:val="0"/>
              <w:suppressAutoHyphens/>
              <w:spacing w:line="264" w:lineRule="auto"/>
              <w:jc w:val="center"/>
              <w:rPr>
                <w:rFonts w:ascii="Times New Roman" w:hAnsi="Times New Roman"/>
                <w:b/>
                <w:color w:val="BC202E"/>
                <w:sz w:val="24"/>
                <w:szCs w:val="24"/>
              </w:rPr>
            </w:pPr>
          </w:p>
          <w:p w14:paraId="5145F550" w14:textId="77777777" w:rsidR="00AA1F5A" w:rsidRPr="00AA1F5A" w:rsidRDefault="00AA1F5A" w:rsidP="00971A62">
            <w:pPr>
              <w:widowControl w:val="0"/>
              <w:suppressAutoHyphens/>
              <w:spacing w:line="264" w:lineRule="auto"/>
              <w:jc w:val="center"/>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5145F552" w14:textId="77777777" w:rsidR="005B7174" w:rsidRDefault="005B7174" w:rsidP="000C300A">
      <w:pPr>
        <w:shd w:val="clear" w:color="auto" w:fill="FFFFFF"/>
        <w:spacing w:before="100" w:beforeAutospacing="1" w:after="100" w:afterAutospacing="1" w:line="240" w:lineRule="auto"/>
        <w:rPr>
          <w:rFonts w:ascii="Arial" w:eastAsia="Times New Roman" w:hAnsi="Arial" w:cs="Arial"/>
          <w:b/>
          <w:color w:val="222222"/>
          <w:sz w:val="16"/>
          <w:szCs w:val="16"/>
        </w:rPr>
      </w:pPr>
    </w:p>
    <w:sectPr w:rsidR="005B7174" w:rsidSect="00971A62">
      <w:pgSz w:w="12240" w:h="15840"/>
      <w:pgMar w:top="1530" w:right="90" w:bottom="1440" w:left="1440" w:header="9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D83EE" w14:textId="77777777" w:rsidR="005B4A5E" w:rsidRDefault="005B4A5E" w:rsidP="001F0663">
      <w:pPr>
        <w:spacing w:after="0" w:line="240" w:lineRule="auto"/>
      </w:pPr>
      <w:r>
        <w:separator/>
      </w:r>
    </w:p>
  </w:endnote>
  <w:endnote w:type="continuationSeparator" w:id="0">
    <w:p w14:paraId="358CAE36" w14:textId="77777777" w:rsidR="005B4A5E" w:rsidRDefault="005B4A5E"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E4606" w14:textId="77777777" w:rsidR="005B4A5E" w:rsidRDefault="005B4A5E" w:rsidP="001F0663">
      <w:pPr>
        <w:spacing w:after="0" w:line="240" w:lineRule="auto"/>
      </w:pPr>
      <w:r>
        <w:separator/>
      </w:r>
    </w:p>
  </w:footnote>
  <w:footnote w:type="continuationSeparator" w:id="0">
    <w:p w14:paraId="4B6F5E31" w14:textId="77777777" w:rsidR="005B4A5E" w:rsidRDefault="005B4A5E" w:rsidP="001F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8"/>
    <w:multiLevelType w:val="singleLevel"/>
    <w:tmpl w:val="00000008"/>
    <w:name w:val="WW8Num8"/>
    <w:lvl w:ilvl="0">
      <w:start w:val="1"/>
      <w:numFmt w:val="decimal"/>
      <w:lvlText w:val="%1."/>
      <w:lvlJc w:val="left"/>
      <w:pPr>
        <w:tabs>
          <w:tab w:val="num" w:pos="644"/>
        </w:tabs>
        <w:ind w:left="644" w:hanging="360"/>
      </w:pPr>
      <w:rPr>
        <w:rFonts w:ascii="Arial" w:hAnsi="Arial" w:cs="Arial"/>
        <w:b/>
        <w:bCs/>
        <w:sz w:val="24"/>
        <w:szCs w:val="24"/>
      </w:rPr>
    </w:lvl>
  </w:abstractNum>
  <w:abstractNum w:abstractNumId="3"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9C1377"/>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47105B2"/>
    <w:multiLevelType w:val="hybridMultilevel"/>
    <w:tmpl w:val="6EE6D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58221C"/>
    <w:multiLevelType w:val="multilevel"/>
    <w:tmpl w:val="9C5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F0B0B"/>
    <w:multiLevelType w:val="hybridMultilevel"/>
    <w:tmpl w:val="913C54DE"/>
    <w:lvl w:ilvl="0" w:tplc="55D8B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543310"/>
    <w:multiLevelType w:val="multilevel"/>
    <w:tmpl w:val="4BF2EF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10CE519E"/>
    <w:multiLevelType w:val="hybridMultilevel"/>
    <w:tmpl w:val="04EE8910"/>
    <w:lvl w:ilvl="0" w:tplc="68F2724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E35F1C"/>
    <w:multiLevelType w:val="hybridMultilevel"/>
    <w:tmpl w:val="1EB0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D0A2D15"/>
    <w:multiLevelType w:val="hybridMultilevel"/>
    <w:tmpl w:val="9AB4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E56DD8"/>
    <w:multiLevelType w:val="multilevel"/>
    <w:tmpl w:val="8968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3066E0"/>
    <w:multiLevelType w:val="hybridMultilevel"/>
    <w:tmpl w:val="8F24D8CA"/>
    <w:lvl w:ilvl="0" w:tplc="DDEC29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CE792D"/>
    <w:multiLevelType w:val="hybridMultilevel"/>
    <w:tmpl w:val="23F26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C4E3DB1"/>
    <w:multiLevelType w:val="hybridMultilevel"/>
    <w:tmpl w:val="31AE282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F75672"/>
    <w:multiLevelType w:val="multilevel"/>
    <w:tmpl w:val="3F34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91B87"/>
    <w:multiLevelType w:val="hybridMultilevel"/>
    <w:tmpl w:val="597C54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F61798B"/>
    <w:multiLevelType w:val="hybridMultilevel"/>
    <w:tmpl w:val="EF949A7E"/>
    <w:lvl w:ilvl="0" w:tplc="AE3A9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67642A"/>
    <w:multiLevelType w:val="multilevel"/>
    <w:tmpl w:val="BEC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B52673"/>
    <w:multiLevelType w:val="multilevel"/>
    <w:tmpl w:val="8EEEBB5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9" w15:restartNumberingAfterBreak="0">
    <w:nsid w:val="51597C27"/>
    <w:multiLevelType w:val="hybridMultilevel"/>
    <w:tmpl w:val="9710E2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50E337C"/>
    <w:multiLevelType w:val="multilevel"/>
    <w:tmpl w:val="A17E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F227E"/>
    <w:multiLevelType w:val="hybridMultilevel"/>
    <w:tmpl w:val="3E1E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C47EBA"/>
    <w:multiLevelType w:val="multilevel"/>
    <w:tmpl w:val="54EE8338"/>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B505572"/>
    <w:multiLevelType w:val="hybridMultilevel"/>
    <w:tmpl w:val="9B9A0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3D20E2"/>
    <w:multiLevelType w:val="multilevel"/>
    <w:tmpl w:val="737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D042EF"/>
    <w:multiLevelType w:val="hybridMultilevel"/>
    <w:tmpl w:val="DD8AB38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D146D98"/>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88078F"/>
    <w:multiLevelType w:val="hybridMultilevel"/>
    <w:tmpl w:val="50ECD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2587CEE"/>
    <w:multiLevelType w:val="hybridMultilevel"/>
    <w:tmpl w:val="547EC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415C5E"/>
    <w:multiLevelType w:val="hybridMultilevel"/>
    <w:tmpl w:val="F0EAC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1" w15:restartNumberingAfterBreak="0">
    <w:nsid w:val="78BD2DB8"/>
    <w:multiLevelType w:val="hybridMultilevel"/>
    <w:tmpl w:val="3664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A7A660B"/>
    <w:multiLevelType w:val="hybridMultilevel"/>
    <w:tmpl w:val="F0EAC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DF0630"/>
    <w:multiLevelType w:val="hybridMultilevel"/>
    <w:tmpl w:val="AB3465B2"/>
    <w:lvl w:ilvl="0" w:tplc="583EC90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202415"/>
    <w:multiLevelType w:val="multilevel"/>
    <w:tmpl w:val="E7E6241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5"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452334">
    <w:abstractNumId w:val="9"/>
  </w:num>
  <w:num w:numId="2" w16cid:durableId="1266576267">
    <w:abstractNumId w:val="45"/>
  </w:num>
  <w:num w:numId="3" w16cid:durableId="148403067">
    <w:abstractNumId w:val="40"/>
  </w:num>
  <w:num w:numId="4" w16cid:durableId="1005746722">
    <w:abstractNumId w:val="13"/>
  </w:num>
  <w:num w:numId="5" w16cid:durableId="125898498">
    <w:abstractNumId w:val="15"/>
  </w:num>
  <w:num w:numId="6" w16cid:durableId="513960685">
    <w:abstractNumId w:val="0"/>
    <w:lvlOverride w:ilvl="0">
      <w:startOverride w:val="1"/>
    </w:lvlOverride>
  </w:num>
  <w:num w:numId="7" w16cid:durableId="2109036601">
    <w:abstractNumId w:val="1"/>
  </w:num>
  <w:num w:numId="8" w16cid:durableId="1836189753">
    <w:abstractNumId w:val="3"/>
  </w:num>
  <w:num w:numId="9" w16cid:durableId="765805372">
    <w:abstractNumId w:val="4"/>
  </w:num>
  <w:num w:numId="10" w16cid:durableId="94181263">
    <w:abstractNumId w:val="17"/>
  </w:num>
  <w:num w:numId="11" w16cid:durableId="879393512">
    <w:abstractNumId w:val="14"/>
  </w:num>
  <w:num w:numId="12" w16cid:durableId="1146435115">
    <w:abstractNumId w:val="12"/>
  </w:num>
  <w:num w:numId="13" w16cid:durableId="1149052438">
    <w:abstractNumId w:val="25"/>
  </w:num>
  <w:num w:numId="14" w16cid:durableId="1067804039">
    <w:abstractNumId w:val="2"/>
  </w:num>
  <w:num w:numId="15" w16cid:durableId="1002976655">
    <w:abstractNumId w:val="18"/>
  </w:num>
  <w:num w:numId="16" w16cid:durableId="1135945490">
    <w:abstractNumId w:val="38"/>
  </w:num>
  <w:num w:numId="17" w16cid:durableId="357238137">
    <w:abstractNumId w:val="43"/>
  </w:num>
  <w:num w:numId="18" w16cid:durableId="1925263174">
    <w:abstractNumId w:val="8"/>
  </w:num>
  <w:num w:numId="19" w16cid:durableId="2065174101">
    <w:abstractNumId w:val="20"/>
  </w:num>
  <w:num w:numId="20" w16cid:durableId="1923023190">
    <w:abstractNumId w:val="5"/>
  </w:num>
  <w:num w:numId="21" w16cid:durableId="1170171467">
    <w:abstractNumId w:val="36"/>
  </w:num>
  <w:num w:numId="22" w16cid:durableId="1844855724">
    <w:abstractNumId w:val="41"/>
  </w:num>
  <w:num w:numId="23" w16cid:durableId="1887139383">
    <w:abstractNumId w:val="21"/>
  </w:num>
  <w:num w:numId="24" w16cid:durableId="1335953172">
    <w:abstractNumId w:val="11"/>
  </w:num>
  <w:num w:numId="25" w16cid:durableId="238372627">
    <w:abstractNumId w:val="16"/>
  </w:num>
  <w:num w:numId="26" w16cid:durableId="195509712">
    <w:abstractNumId w:val="31"/>
  </w:num>
  <w:num w:numId="27" w16cid:durableId="141775941">
    <w:abstractNumId w:val="26"/>
  </w:num>
  <w:num w:numId="28" w16cid:durableId="910771602">
    <w:abstractNumId w:val="42"/>
  </w:num>
  <w:num w:numId="29" w16cid:durableId="1289359106">
    <w:abstractNumId w:val="33"/>
  </w:num>
  <w:num w:numId="30" w16cid:durableId="24796582">
    <w:abstractNumId w:val="6"/>
  </w:num>
  <w:num w:numId="31" w16cid:durableId="298537302">
    <w:abstractNumId w:val="39"/>
  </w:num>
  <w:num w:numId="32" w16cid:durableId="109588687">
    <w:abstractNumId w:val="28"/>
  </w:num>
  <w:num w:numId="33" w16cid:durableId="1334996264">
    <w:abstractNumId w:val="44"/>
  </w:num>
  <w:num w:numId="34" w16cid:durableId="1720323679">
    <w:abstractNumId w:val="32"/>
  </w:num>
  <w:num w:numId="35" w16cid:durableId="1236427989">
    <w:abstractNumId w:val="10"/>
  </w:num>
  <w:num w:numId="36" w16cid:durableId="321012949">
    <w:abstractNumId w:val="37"/>
  </w:num>
  <w:num w:numId="37" w16cid:durableId="1688361271">
    <w:abstractNumId w:val="29"/>
  </w:num>
  <w:num w:numId="38" w16cid:durableId="1067652384">
    <w:abstractNumId w:val="24"/>
  </w:num>
  <w:num w:numId="39" w16cid:durableId="955481795">
    <w:abstractNumId w:val="27"/>
  </w:num>
  <w:num w:numId="40" w16cid:durableId="1378317246">
    <w:abstractNumId w:val="19"/>
  </w:num>
  <w:num w:numId="41" w16cid:durableId="2006661692">
    <w:abstractNumId w:val="22"/>
  </w:num>
  <w:num w:numId="42" w16cid:durableId="722019465">
    <w:abstractNumId w:val="23"/>
  </w:num>
  <w:num w:numId="43" w16cid:durableId="651447440">
    <w:abstractNumId w:val="30"/>
  </w:num>
  <w:num w:numId="44" w16cid:durableId="633871330">
    <w:abstractNumId w:val="7"/>
  </w:num>
  <w:num w:numId="45" w16cid:durableId="946539939">
    <w:abstractNumId w:val="34"/>
  </w:num>
  <w:num w:numId="46" w16cid:durableId="21038638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3"/>
    <w:rsid w:val="000121B7"/>
    <w:rsid w:val="0001388A"/>
    <w:rsid w:val="0001496D"/>
    <w:rsid w:val="00032372"/>
    <w:rsid w:val="00042944"/>
    <w:rsid w:val="00061C67"/>
    <w:rsid w:val="00082E39"/>
    <w:rsid w:val="000966A6"/>
    <w:rsid w:val="000B0B76"/>
    <w:rsid w:val="000B0D21"/>
    <w:rsid w:val="000B1195"/>
    <w:rsid w:val="000C300A"/>
    <w:rsid w:val="000C675B"/>
    <w:rsid w:val="000C7B24"/>
    <w:rsid w:val="000D4A0C"/>
    <w:rsid w:val="000F30AF"/>
    <w:rsid w:val="000F46D7"/>
    <w:rsid w:val="00101F26"/>
    <w:rsid w:val="001137FC"/>
    <w:rsid w:val="00114FC0"/>
    <w:rsid w:val="00120837"/>
    <w:rsid w:val="00140735"/>
    <w:rsid w:val="00156E51"/>
    <w:rsid w:val="0017369B"/>
    <w:rsid w:val="00182D99"/>
    <w:rsid w:val="0018302E"/>
    <w:rsid w:val="001A7C25"/>
    <w:rsid w:val="001C14C7"/>
    <w:rsid w:val="001D6337"/>
    <w:rsid w:val="001E069D"/>
    <w:rsid w:val="001E1C6B"/>
    <w:rsid w:val="001F0663"/>
    <w:rsid w:val="0020127C"/>
    <w:rsid w:val="002040B3"/>
    <w:rsid w:val="002121AB"/>
    <w:rsid w:val="00276987"/>
    <w:rsid w:val="00277FE8"/>
    <w:rsid w:val="002915D6"/>
    <w:rsid w:val="002A50A1"/>
    <w:rsid w:val="002B1ECD"/>
    <w:rsid w:val="002B3BFD"/>
    <w:rsid w:val="002B72B6"/>
    <w:rsid w:val="002C58CE"/>
    <w:rsid w:val="00312C08"/>
    <w:rsid w:val="00323B28"/>
    <w:rsid w:val="00323EE9"/>
    <w:rsid w:val="0032778C"/>
    <w:rsid w:val="003374FC"/>
    <w:rsid w:val="003415F8"/>
    <w:rsid w:val="0035319F"/>
    <w:rsid w:val="00363A4F"/>
    <w:rsid w:val="00364C90"/>
    <w:rsid w:val="00375F04"/>
    <w:rsid w:val="00381252"/>
    <w:rsid w:val="00381C66"/>
    <w:rsid w:val="003855C5"/>
    <w:rsid w:val="003A232F"/>
    <w:rsid w:val="003A24DF"/>
    <w:rsid w:val="003A76AA"/>
    <w:rsid w:val="003B204E"/>
    <w:rsid w:val="003B7A9A"/>
    <w:rsid w:val="003C24F6"/>
    <w:rsid w:val="003D3F4A"/>
    <w:rsid w:val="003E7468"/>
    <w:rsid w:val="003F09DD"/>
    <w:rsid w:val="004002E8"/>
    <w:rsid w:val="0041071F"/>
    <w:rsid w:val="00415574"/>
    <w:rsid w:val="0042052C"/>
    <w:rsid w:val="004577CE"/>
    <w:rsid w:val="00457EE0"/>
    <w:rsid w:val="00474C7C"/>
    <w:rsid w:val="0047699F"/>
    <w:rsid w:val="00477855"/>
    <w:rsid w:val="004820FE"/>
    <w:rsid w:val="004847D4"/>
    <w:rsid w:val="00486834"/>
    <w:rsid w:val="00497553"/>
    <w:rsid w:val="004D56EF"/>
    <w:rsid w:val="004F2BA9"/>
    <w:rsid w:val="00502246"/>
    <w:rsid w:val="00504F09"/>
    <w:rsid w:val="00511C71"/>
    <w:rsid w:val="00514FC1"/>
    <w:rsid w:val="00531FD5"/>
    <w:rsid w:val="00543591"/>
    <w:rsid w:val="00545D1C"/>
    <w:rsid w:val="0057256E"/>
    <w:rsid w:val="005A1431"/>
    <w:rsid w:val="005B1336"/>
    <w:rsid w:val="005B4A5E"/>
    <w:rsid w:val="005B7174"/>
    <w:rsid w:val="005C3A6A"/>
    <w:rsid w:val="005F0240"/>
    <w:rsid w:val="005F3A9E"/>
    <w:rsid w:val="00612C7B"/>
    <w:rsid w:val="00627419"/>
    <w:rsid w:val="00644C2C"/>
    <w:rsid w:val="00647CBC"/>
    <w:rsid w:val="00651621"/>
    <w:rsid w:val="00651FBA"/>
    <w:rsid w:val="00665605"/>
    <w:rsid w:val="00667060"/>
    <w:rsid w:val="00670A70"/>
    <w:rsid w:val="00683C7E"/>
    <w:rsid w:val="00686E52"/>
    <w:rsid w:val="00694987"/>
    <w:rsid w:val="006A120E"/>
    <w:rsid w:val="006C6AA2"/>
    <w:rsid w:val="006D2454"/>
    <w:rsid w:val="006D651E"/>
    <w:rsid w:val="006E1524"/>
    <w:rsid w:val="006F443F"/>
    <w:rsid w:val="00700A17"/>
    <w:rsid w:val="00707393"/>
    <w:rsid w:val="00707DC1"/>
    <w:rsid w:val="0071221C"/>
    <w:rsid w:val="00734C04"/>
    <w:rsid w:val="0073576C"/>
    <w:rsid w:val="00742254"/>
    <w:rsid w:val="00755BB2"/>
    <w:rsid w:val="007569F1"/>
    <w:rsid w:val="007609F2"/>
    <w:rsid w:val="00763F56"/>
    <w:rsid w:val="00764328"/>
    <w:rsid w:val="00796CC5"/>
    <w:rsid w:val="007A466F"/>
    <w:rsid w:val="007D0B10"/>
    <w:rsid w:val="007D1B35"/>
    <w:rsid w:val="007D29AD"/>
    <w:rsid w:val="007D75E5"/>
    <w:rsid w:val="007E35E6"/>
    <w:rsid w:val="007E4468"/>
    <w:rsid w:val="00814442"/>
    <w:rsid w:val="008161AA"/>
    <w:rsid w:val="00817323"/>
    <w:rsid w:val="00824986"/>
    <w:rsid w:val="0083020D"/>
    <w:rsid w:val="008455C2"/>
    <w:rsid w:val="0085446A"/>
    <w:rsid w:val="00860A74"/>
    <w:rsid w:val="00861D21"/>
    <w:rsid w:val="00862904"/>
    <w:rsid w:val="008738A7"/>
    <w:rsid w:val="008860FD"/>
    <w:rsid w:val="00896B0B"/>
    <w:rsid w:val="008B20EA"/>
    <w:rsid w:val="008C2AA7"/>
    <w:rsid w:val="008C37A1"/>
    <w:rsid w:val="008D7F83"/>
    <w:rsid w:val="008E6AF0"/>
    <w:rsid w:val="008E7DC4"/>
    <w:rsid w:val="00904614"/>
    <w:rsid w:val="00913965"/>
    <w:rsid w:val="0093405D"/>
    <w:rsid w:val="00950AC9"/>
    <w:rsid w:val="00951F37"/>
    <w:rsid w:val="00957913"/>
    <w:rsid w:val="0096615C"/>
    <w:rsid w:val="00971A62"/>
    <w:rsid w:val="00973D50"/>
    <w:rsid w:val="009742D2"/>
    <w:rsid w:val="00975FF2"/>
    <w:rsid w:val="00982E64"/>
    <w:rsid w:val="00990D4E"/>
    <w:rsid w:val="009A49AB"/>
    <w:rsid w:val="009B3AD5"/>
    <w:rsid w:val="009C6209"/>
    <w:rsid w:val="009C6A28"/>
    <w:rsid w:val="00A00E0D"/>
    <w:rsid w:val="00A033B8"/>
    <w:rsid w:val="00A1678F"/>
    <w:rsid w:val="00A17749"/>
    <w:rsid w:val="00A25C5E"/>
    <w:rsid w:val="00A26ED0"/>
    <w:rsid w:val="00A659F9"/>
    <w:rsid w:val="00A77F79"/>
    <w:rsid w:val="00A83FB3"/>
    <w:rsid w:val="00A940EA"/>
    <w:rsid w:val="00AA0DE5"/>
    <w:rsid w:val="00AA1F5A"/>
    <w:rsid w:val="00AA4B1F"/>
    <w:rsid w:val="00AA54E6"/>
    <w:rsid w:val="00AA6CFF"/>
    <w:rsid w:val="00AD7207"/>
    <w:rsid w:val="00B35153"/>
    <w:rsid w:val="00B45203"/>
    <w:rsid w:val="00B566C6"/>
    <w:rsid w:val="00B6177D"/>
    <w:rsid w:val="00B66BDD"/>
    <w:rsid w:val="00B72A51"/>
    <w:rsid w:val="00B87510"/>
    <w:rsid w:val="00BA17A0"/>
    <w:rsid w:val="00BA7F20"/>
    <w:rsid w:val="00BB2703"/>
    <w:rsid w:val="00BB27F6"/>
    <w:rsid w:val="00BB7342"/>
    <w:rsid w:val="00BD37F6"/>
    <w:rsid w:val="00C01C11"/>
    <w:rsid w:val="00C13B0F"/>
    <w:rsid w:val="00C15800"/>
    <w:rsid w:val="00C27013"/>
    <w:rsid w:val="00C50B40"/>
    <w:rsid w:val="00C65FBB"/>
    <w:rsid w:val="00C66CA1"/>
    <w:rsid w:val="00C6711E"/>
    <w:rsid w:val="00C91CA0"/>
    <w:rsid w:val="00C94493"/>
    <w:rsid w:val="00CA4A7E"/>
    <w:rsid w:val="00CB7C92"/>
    <w:rsid w:val="00CD4A68"/>
    <w:rsid w:val="00CE0AE6"/>
    <w:rsid w:val="00CE47D5"/>
    <w:rsid w:val="00CF031D"/>
    <w:rsid w:val="00D07DD3"/>
    <w:rsid w:val="00D647BA"/>
    <w:rsid w:val="00D66DC9"/>
    <w:rsid w:val="00D67056"/>
    <w:rsid w:val="00D67E5E"/>
    <w:rsid w:val="00D728EE"/>
    <w:rsid w:val="00D72EAF"/>
    <w:rsid w:val="00D74EC3"/>
    <w:rsid w:val="00D851F1"/>
    <w:rsid w:val="00D90DC2"/>
    <w:rsid w:val="00D93EA1"/>
    <w:rsid w:val="00D94CE1"/>
    <w:rsid w:val="00D9521C"/>
    <w:rsid w:val="00DB7C7E"/>
    <w:rsid w:val="00DC688B"/>
    <w:rsid w:val="00DE07E1"/>
    <w:rsid w:val="00DE2F49"/>
    <w:rsid w:val="00DF1F07"/>
    <w:rsid w:val="00DF2A1F"/>
    <w:rsid w:val="00DF4713"/>
    <w:rsid w:val="00E25B8D"/>
    <w:rsid w:val="00E40D02"/>
    <w:rsid w:val="00E410D2"/>
    <w:rsid w:val="00E5406C"/>
    <w:rsid w:val="00E6611E"/>
    <w:rsid w:val="00E72575"/>
    <w:rsid w:val="00EA27AA"/>
    <w:rsid w:val="00EA7DD6"/>
    <w:rsid w:val="00EB07EB"/>
    <w:rsid w:val="00EB636E"/>
    <w:rsid w:val="00EE59A2"/>
    <w:rsid w:val="00F061A3"/>
    <w:rsid w:val="00F1491C"/>
    <w:rsid w:val="00F14B23"/>
    <w:rsid w:val="00F20D4F"/>
    <w:rsid w:val="00F267A8"/>
    <w:rsid w:val="00F3520A"/>
    <w:rsid w:val="00F52B1C"/>
    <w:rsid w:val="00F53353"/>
    <w:rsid w:val="00F63C8F"/>
    <w:rsid w:val="00F650F7"/>
    <w:rsid w:val="00F76925"/>
    <w:rsid w:val="00F95A30"/>
    <w:rsid w:val="00F95E97"/>
    <w:rsid w:val="00FA399E"/>
    <w:rsid w:val="00FC0B49"/>
    <w:rsid w:val="00FC12A2"/>
    <w:rsid w:val="00FD6411"/>
    <w:rsid w:val="00FE1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5F4BF"/>
  <w15:docId w15:val="{8C6E8D4E-2583-4679-A42F-192DB910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406928756">
      <w:bodyDiv w:val="1"/>
      <w:marLeft w:val="0"/>
      <w:marRight w:val="0"/>
      <w:marTop w:val="0"/>
      <w:marBottom w:val="0"/>
      <w:divBdr>
        <w:top w:val="none" w:sz="0" w:space="0" w:color="auto"/>
        <w:left w:val="none" w:sz="0" w:space="0" w:color="auto"/>
        <w:bottom w:val="none" w:sz="0" w:space="0" w:color="auto"/>
        <w:right w:val="none" w:sz="0" w:space="0" w:color="auto"/>
      </w:divBdr>
    </w:div>
    <w:div w:id="456341217">
      <w:bodyDiv w:val="1"/>
      <w:marLeft w:val="0"/>
      <w:marRight w:val="0"/>
      <w:marTop w:val="0"/>
      <w:marBottom w:val="0"/>
      <w:divBdr>
        <w:top w:val="none" w:sz="0" w:space="0" w:color="auto"/>
        <w:left w:val="none" w:sz="0" w:space="0" w:color="auto"/>
        <w:bottom w:val="none" w:sz="0" w:space="0" w:color="auto"/>
        <w:right w:val="none" w:sz="0" w:space="0" w:color="auto"/>
      </w:divBdr>
    </w:div>
    <w:div w:id="735325267">
      <w:bodyDiv w:val="1"/>
      <w:marLeft w:val="0"/>
      <w:marRight w:val="0"/>
      <w:marTop w:val="0"/>
      <w:marBottom w:val="0"/>
      <w:divBdr>
        <w:top w:val="none" w:sz="0" w:space="0" w:color="auto"/>
        <w:left w:val="none" w:sz="0" w:space="0" w:color="auto"/>
        <w:bottom w:val="none" w:sz="0" w:space="0" w:color="auto"/>
        <w:right w:val="none" w:sz="0" w:space="0" w:color="auto"/>
      </w:divBdr>
    </w:div>
    <w:div w:id="740056117">
      <w:bodyDiv w:val="1"/>
      <w:marLeft w:val="0"/>
      <w:marRight w:val="0"/>
      <w:marTop w:val="0"/>
      <w:marBottom w:val="0"/>
      <w:divBdr>
        <w:top w:val="none" w:sz="0" w:space="0" w:color="auto"/>
        <w:left w:val="none" w:sz="0" w:space="0" w:color="auto"/>
        <w:bottom w:val="none" w:sz="0" w:space="0" w:color="auto"/>
        <w:right w:val="none" w:sz="0" w:space="0" w:color="auto"/>
      </w:divBdr>
      <w:divsChild>
        <w:div w:id="2032343053">
          <w:marLeft w:val="0"/>
          <w:marRight w:val="0"/>
          <w:marTop w:val="0"/>
          <w:marBottom w:val="0"/>
          <w:divBdr>
            <w:top w:val="none" w:sz="0" w:space="0" w:color="auto"/>
            <w:left w:val="none" w:sz="0" w:space="0" w:color="auto"/>
            <w:bottom w:val="none" w:sz="0" w:space="0" w:color="auto"/>
            <w:right w:val="none" w:sz="0" w:space="0" w:color="auto"/>
          </w:divBdr>
          <w:divsChild>
            <w:div w:id="1718625243">
              <w:marLeft w:val="0"/>
              <w:marRight w:val="0"/>
              <w:marTop w:val="0"/>
              <w:marBottom w:val="0"/>
              <w:divBdr>
                <w:top w:val="none" w:sz="0" w:space="0" w:color="auto"/>
                <w:left w:val="none" w:sz="0" w:space="0" w:color="auto"/>
                <w:bottom w:val="none" w:sz="0" w:space="0" w:color="auto"/>
                <w:right w:val="none" w:sz="0" w:space="0" w:color="auto"/>
              </w:divBdr>
            </w:div>
            <w:div w:id="382600392">
              <w:marLeft w:val="0"/>
              <w:marRight w:val="0"/>
              <w:marTop w:val="0"/>
              <w:marBottom w:val="0"/>
              <w:divBdr>
                <w:top w:val="none" w:sz="0" w:space="0" w:color="auto"/>
                <w:left w:val="none" w:sz="0" w:space="0" w:color="auto"/>
                <w:bottom w:val="none" w:sz="0" w:space="0" w:color="auto"/>
                <w:right w:val="none" w:sz="0" w:space="0" w:color="auto"/>
              </w:divBdr>
              <w:divsChild>
                <w:div w:id="1677532049">
                  <w:marLeft w:val="0"/>
                  <w:marRight w:val="0"/>
                  <w:marTop w:val="0"/>
                  <w:marBottom w:val="0"/>
                  <w:divBdr>
                    <w:top w:val="none" w:sz="0" w:space="0" w:color="auto"/>
                    <w:left w:val="none" w:sz="0" w:space="0" w:color="auto"/>
                    <w:bottom w:val="none" w:sz="0" w:space="0" w:color="auto"/>
                    <w:right w:val="none" w:sz="0" w:space="0" w:color="auto"/>
                  </w:divBdr>
                  <w:divsChild>
                    <w:div w:id="4193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6191">
      <w:bodyDiv w:val="1"/>
      <w:marLeft w:val="0"/>
      <w:marRight w:val="0"/>
      <w:marTop w:val="0"/>
      <w:marBottom w:val="0"/>
      <w:divBdr>
        <w:top w:val="none" w:sz="0" w:space="0" w:color="auto"/>
        <w:left w:val="none" w:sz="0" w:space="0" w:color="auto"/>
        <w:bottom w:val="none" w:sz="0" w:space="0" w:color="auto"/>
        <w:right w:val="none" w:sz="0" w:space="0" w:color="auto"/>
      </w:divBdr>
    </w:div>
    <w:div w:id="1240989715">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 w:id="1686056056">
      <w:bodyDiv w:val="1"/>
      <w:marLeft w:val="0"/>
      <w:marRight w:val="0"/>
      <w:marTop w:val="0"/>
      <w:marBottom w:val="0"/>
      <w:divBdr>
        <w:top w:val="none" w:sz="0" w:space="0" w:color="auto"/>
        <w:left w:val="none" w:sz="0" w:space="0" w:color="auto"/>
        <w:bottom w:val="none" w:sz="0" w:space="0" w:color="auto"/>
        <w:right w:val="none" w:sz="0" w:space="0" w:color="auto"/>
      </w:divBdr>
    </w:div>
    <w:div w:id="2046786840">
      <w:bodyDiv w:val="1"/>
      <w:marLeft w:val="0"/>
      <w:marRight w:val="0"/>
      <w:marTop w:val="0"/>
      <w:marBottom w:val="0"/>
      <w:divBdr>
        <w:top w:val="none" w:sz="0" w:space="0" w:color="auto"/>
        <w:left w:val="none" w:sz="0" w:space="0" w:color="auto"/>
        <w:bottom w:val="none" w:sz="0" w:space="0" w:color="auto"/>
        <w:right w:val="none" w:sz="0" w:space="0" w:color="auto"/>
      </w:divBdr>
      <w:divsChild>
        <w:div w:id="459348173">
          <w:marLeft w:val="0"/>
          <w:marRight w:val="0"/>
          <w:marTop w:val="0"/>
          <w:marBottom w:val="0"/>
          <w:divBdr>
            <w:top w:val="none" w:sz="0" w:space="0" w:color="auto"/>
            <w:left w:val="none" w:sz="0" w:space="0" w:color="auto"/>
            <w:bottom w:val="none" w:sz="0" w:space="0" w:color="auto"/>
            <w:right w:val="none" w:sz="0" w:space="0" w:color="auto"/>
          </w:divBdr>
          <w:divsChild>
            <w:div w:id="1815292185">
              <w:marLeft w:val="0"/>
              <w:marRight w:val="0"/>
              <w:marTop w:val="0"/>
              <w:marBottom w:val="0"/>
              <w:divBdr>
                <w:top w:val="none" w:sz="0" w:space="0" w:color="auto"/>
                <w:left w:val="none" w:sz="0" w:space="0" w:color="auto"/>
                <w:bottom w:val="none" w:sz="0" w:space="0" w:color="auto"/>
                <w:right w:val="none" w:sz="0" w:space="0" w:color="auto"/>
              </w:divBdr>
            </w:div>
            <w:div w:id="243880991">
              <w:marLeft w:val="0"/>
              <w:marRight w:val="0"/>
              <w:marTop w:val="0"/>
              <w:marBottom w:val="0"/>
              <w:divBdr>
                <w:top w:val="none" w:sz="0" w:space="0" w:color="auto"/>
                <w:left w:val="none" w:sz="0" w:space="0" w:color="auto"/>
                <w:bottom w:val="none" w:sz="0" w:space="0" w:color="auto"/>
                <w:right w:val="none" w:sz="0" w:space="0" w:color="auto"/>
              </w:divBdr>
              <w:divsChild>
                <w:div w:id="2049573298">
                  <w:marLeft w:val="0"/>
                  <w:marRight w:val="0"/>
                  <w:marTop w:val="0"/>
                  <w:marBottom w:val="0"/>
                  <w:divBdr>
                    <w:top w:val="none" w:sz="0" w:space="0" w:color="auto"/>
                    <w:left w:val="none" w:sz="0" w:space="0" w:color="auto"/>
                    <w:bottom w:val="none" w:sz="0" w:space="0" w:color="auto"/>
                    <w:right w:val="none" w:sz="0" w:space="0" w:color="auto"/>
                  </w:divBdr>
                  <w:divsChild>
                    <w:div w:id="7597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F22C3-3ABE-48A8-867B-F8BF55E42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ketaki mahajan</dc:creator>
  <cp:lastModifiedBy>ketaki mahajan</cp:lastModifiedBy>
  <cp:revision>4</cp:revision>
  <dcterms:created xsi:type="dcterms:W3CDTF">2025-01-29T13:43:00Z</dcterms:created>
  <dcterms:modified xsi:type="dcterms:W3CDTF">2025-04-28T12:21:00Z</dcterms:modified>
</cp:coreProperties>
</file>