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111"/>
        <w:gridCol w:w="1701"/>
        <w:gridCol w:w="1701"/>
      </w:tblGrid>
      <w:tr w:rsidR="00323B28" w:rsidRPr="000A3CCC" w14:paraId="7D00F27A" w14:textId="77777777" w:rsidTr="00820664">
        <w:tc>
          <w:tcPr>
            <w:tcW w:w="2323" w:type="dxa"/>
            <w:shd w:val="clear" w:color="auto" w:fill="auto"/>
            <w:vAlign w:val="center"/>
          </w:tcPr>
          <w:p w14:paraId="150F46DA" w14:textId="77777777" w:rsidR="00323B28" w:rsidRPr="002915D6"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111" w:type="dxa"/>
            <w:shd w:val="clear" w:color="auto" w:fill="auto"/>
            <w:vAlign w:val="center"/>
          </w:tcPr>
          <w:p w14:paraId="061DD55E" w14:textId="77777777" w:rsidR="00323B28" w:rsidRPr="003B204E" w:rsidRDefault="00E5291E" w:rsidP="00820664">
            <w:pPr>
              <w:pStyle w:val="TableContents"/>
              <w:spacing w:after="0"/>
              <w:jc w:val="center"/>
              <w:rPr>
                <w:rFonts w:ascii="Times New Roman" w:hAnsi="Times New Roman" w:cs="Times New Roman"/>
                <w:b/>
                <w:sz w:val="24"/>
                <w:szCs w:val="24"/>
              </w:rPr>
            </w:pPr>
            <w:r w:rsidRPr="00755BB2">
              <w:rPr>
                <w:rFonts w:ascii="Times New Roman" w:eastAsia="Times New Roman" w:hAnsi="Times New Roman" w:cs="Times New Roman"/>
                <w:b/>
                <w:color w:val="000000"/>
                <w:sz w:val="24"/>
                <w:szCs w:val="24"/>
              </w:rPr>
              <w:t>Operating Systems and Compilers</w:t>
            </w:r>
          </w:p>
        </w:tc>
        <w:tc>
          <w:tcPr>
            <w:tcW w:w="1701" w:type="dxa"/>
            <w:shd w:val="clear" w:color="auto" w:fill="auto"/>
            <w:vAlign w:val="center"/>
          </w:tcPr>
          <w:p w14:paraId="418F2528" w14:textId="77777777" w:rsidR="00323B28" w:rsidRPr="002915D6"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2B91373D" w14:textId="77777777" w:rsidR="00323B28" w:rsidRPr="003B204E" w:rsidRDefault="00353ED0" w:rsidP="0082066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VI</w:t>
            </w:r>
          </w:p>
        </w:tc>
      </w:tr>
      <w:tr w:rsidR="00323B28" w:rsidRPr="000A3CCC" w14:paraId="74AA18D8" w14:textId="77777777" w:rsidTr="00820664">
        <w:tc>
          <w:tcPr>
            <w:tcW w:w="2323" w:type="dxa"/>
            <w:shd w:val="clear" w:color="auto" w:fill="auto"/>
            <w:vAlign w:val="center"/>
          </w:tcPr>
          <w:p w14:paraId="286331ED" w14:textId="77777777" w:rsidR="00323B28" w:rsidRPr="002915D6"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111" w:type="dxa"/>
            <w:shd w:val="clear" w:color="auto" w:fill="auto"/>
            <w:vAlign w:val="center"/>
          </w:tcPr>
          <w:p w14:paraId="007F1177" w14:textId="5ECA18AB" w:rsidR="00323B28" w:rsidRPr="003B204E" w:rsidRDefault="00CF4D38" w:rsidP="0082066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28 / 03 / 2025</w:t>
            </w:r>
          </w:p>
        </w:tc>
        <w:tc>
          <w:tcPr>
            <w:tcW w:w="1701" w:type="dxa"/>
            <w:shd w:val="clear" w:color="auto" w:fill="auto"/>
            <w:vAlign w:val="center"/>
          </w:tcPr>
          <w:p w14:paraId="25CDB6D5" w14:textId="0659DBF8" w:rsidR="00323B28" w:rsidRPr="002915D6"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CF4D38">
              <w:rPr>
                <w:rFonts w:ascii="Times New Roman" w:hAnsi="Times New Roman" w:cs="Times New Roman"/>
                <w:b/>
                <w:color w:val="BC202E"/>
                <w:sz w:val="24"/>
                <w:szCs w:val="24"/>
              </w:rPr>
              <w:t>.</w:t>
            </w:r>
            <w:r>
              <w:rPr>
                <w:rFonts w:ascii="Times New Roman" w:hAnsi="Times New Roman" w:cs="Times New Roman"/>
                <w:b/>
                <w:color w:val="BC202E"/>
                <w:sz w:val="24"/>
                <w:szCs w:val="24"/>
              </w:rPr>
              <w:t>:</w:t>
            </w:r>
          </w:p>
        </w:tc>
        <w:tc>
          <w:tcPr>
            <w:tcW w:w="1701" w:type="dxa"/>
            <w:vAlign w:val="center"/>
          </w:tcPr>
          <w:p w14:paraId="5FEBD07C" w14:textId="38CC74AE" w:rsidR="00323B28" w:rsidRPr="003B204E" w:rsidRDefault="00CF4D38" w:rsidP="0082066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B - 2</w:t>
            </w:r>
          </w:p>
        </w:tc>
      </w:tr>
      <w:tr w:rsidR="00323B28" w:rsidRPr="000A3CCC" w14:paraId="18E764F6" w14:textId="77777777" w:rsidTr="00820664">
        <w:tc>
          <w:tcPr>
            <w:tcW w:w="2323" w:type="dxa"/>
            <w:shd w:val="clear" w:color="auto" w:fill="auto"/>
            <w:vAlign w:val="center"/>
          </w:tcPr>
          <w:p w14:paraId="3C881F4A" w14:textId="77777777" w:rsidR="00323B28"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111" w:type="dxa"/>
            <w:shd w:val="clear" w:color="auto" w:fill="auto"/>
            <w:vAlign w:val="center"/>
          </w:tcPr>
          <w:p w14:paraId="4D25276F" w14:textId="7F09FB9F" w:rsidR="00323B28" w:rsidRDefault="00CF4D38" w:rsidP="00820664">
            <w:pPr>
              <w:pStyle w:val="TableContents"/>
              <w:spacing w:after="0"/>
              <w:jc w:val="center"/>
              <w:rPr>
                <w:rFonts w:ascii="Times New Roman" w:hAnsi="Times New Roman" w:cs="Times New Roman"/>
                <w:b/>
                <w:sz w:val="24"/>
                <w:szCs w:val="24"/>
              </w:rPr>
            </w:pPr>
            <w:r w:rsidRPr="00CF4D38">
              <w:rPr>
                <w:rFonts w:ascii="Times New Roman" w:hAnsi="Times New Roman" w:cs="Times New Roman"/>
                <w:b/>
                <w:sz w:val="24"/>
                <w:szCs w:val="24"/>
                <w:lang w:val="en-US"/>
              </w:rPr>
              <w:t xml:space="preserve">Prof. Nilesh </w:t>
            </w:r>
            <w:proofErr w:type="spellStart"/>
            <w:r w:rsidRPr="00CF4D38">
              <w:rPr>
                <w:rFonts w:ascii="Times New Roman" w:hAnsi="Times New Roman" w:cs="Times New Roman"/>
                <w:b/>
                <w:sz w:val="24"/>
                <w:szCs w:val="24"/>
                <w:lang w:val="en-US"/>
              </w:rPr>
              <w:t>Lakade</w:t>
            </w:r>
            <w:proofErr w:type="spellEnd"/>
          </w:p>
        </w:tc>
        <w:tc>
          <w:tcPr>
            <w:tcW w:w="1701" w:type="dxa"/>
            <w:shd w:val="clear" w:color="auto" w:fill="auto"/>
            <w:vAlign w:val="center"/>
          </w:tcPr>
          <w:p w14:paraId="2566A717" w14:textId="40587809" w:rsidR="00323B28"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CF4D38">
              <w:rPr>
                <w:rFonts w:ascii="Times New Roman" w:hAnsi="Times New Roman" w:cs="Times New Roman"/>
                <w:b/>
                <w:color w:val="BC202E"/>
                <w:sz w:val="24"/>
                <w:szCs w:val="24"/>
              </w:rPr>
              <w:t>.</w:t>
            </w:r>
            <w:r>
              <w:rPr>
                <w:rFonts w:ascii="Times New Roman" w:hAnsi="Times New Roman" w:cs="Times New Roman"/>
                <w:b/>
                <w:color w:val="BC202E"/>
                <w:sz w:val="24"/>
                <w:szCs w:val="24"/>
              </w:rPr>
              <w:t>:</w:t>
            </w:r>
          </w:p>
        </w:tc>
        <w:tc>
          <w:tcPr>
            <w:tcW w:w="1701" w:type="dxa"/>
            <w:vAlign w:val="center"/>
          </w:tcPr>
          <w:p w14:paraId="6E24E80E" w14:textId="2D3E31D8" w:rsidR="00323B28" w:rsidRDefault="00CF4D38" w:rsidP="0082066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323B28" w:rsidRPr="000A3CCC" w14:paraId="1EED5565" w14:textId="77777777" w:rsidTr="00820664">
        <w:tc>
          <w:tcPr>
            <w:tcW w:w="2323" w:type="dxa"/>
            <w:shd w:val="clear" w:color="auto" w:fill="auto"/>
            <w:vAlign w:val="center"/>
          </w:tcPr>
          <w:p w14:paraId="0018FF39" w14:textId="77777777" w:rsidR="00323B28"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111" w:type="dxa"/>
            <w:shd w:val="clear" w:color="auto" w:fill="auto"/>
            <w:vAlign w:val="center"/>
          </w:tcPr>
          <w:p w14:paraId="5A03D69E" w14:textId="77777777" w:rsidR="00323B28" w:rsidRDefault="00323B28" w:rsidP="00820664">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604D4BFB" w14:textId="77777777" w:rsidR="00323B28" w:rsidRDefault="00323B28" w:rsidP="0082066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1068C8D5" w14:textId="119088E4" w:rsidR="00323B28" w:rsidRDefault="00CF4D38" w:rsidP="0082066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___ </w:t>
            </w:r>
            <w:r w:rsidR="00323B28">
              <w:rPr>
                <w:rFonts w:ascii="Times New Roman" w:hAnsi="Times New Roman" w:cs="Times New Roman"/>
                <w:b/>
                <w:sz w:val="24"/>
                <w:szCs w:val="24"/>
              </w:rPr>
              <w:t xml:space="preserve">/ </w:t>
            </w:r>
            <w:r w:rsidR="008738A7">
              <w:rPr>
                <w:rFonts w:ascii="Times New Roman" w:hAnsi="Times New Roman" w:cs="Times New Roman"/>
                <w:b/>
                <w:sz w:val="24"/>
                <w:szCs w:val="24"/>
              </w:rPr>
              <w:t>25</w:t>
            </w:r>
          </w:p>
        </w:tc>
      </w:tr>
    </w:tbl>
    <w:p w14:paraId="11F1B825" w14:textId="77777777" w:rsidR="000B0D21" w:rsidRDefault="000B0D21">
      <w:pPr>
        <w:rPr>
          <w:rFonts w:ascii="Times New Roman" w:hAnsi="Times New Roman" w:cs="Times New Roman"/>
          <w:b/>
          <w:sz w:val="28"/>
          <w:szCs w:val="28"/>
        </w:rPr>
      </w:pPr>
    </w:p>
    <w:p w14:paraId="01321C9E" w14:textId="77777777" w:rsidR="000B0D21" w:rsidRDefault="000B0D21">
      <w:pPr>
        <w:rPr>
          <w:rFonts w:ascii="Times New Roman" w:hAnsi="Times New Roman" w:cs="Times New Roman"/>
          <w:b/>
          <w:sz w:val="28"/>
          <w:szCs w:val="28"/>
        </w:rPr>
      </w:pPr>
    </w:p>
    <w:p w14:paraId="7A807D36" w14:textId="77777777"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2E507A14"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714C0C7E" w14:textId="01DE86E5" w:rsidR="00820664" w:rsidRPr="00820664" w:rsidRDefault="008738A7" w:rsidP="00820664">
      <w:pPr>
        <w:shd w:val="clear" w:color="auto" w:fill="FFFFFF"/>
        <w:spacing w:after="0" w:line="240" w:lineRule="auto"/>
        <w:ind w:left="-709"/>
        <w:jc w:val="center"/>
        <w:rPr>
          <w:rFonts w:ascii="Times New Roman" w:hAnsi="Times New Roman" w:cs="Times New Roman"/>
          <w:b/>
          <w:color w:val="BC202E"/>
          <w:sz w:val="28"/>
          <w:szCs w:val="28"/>
        </w:rPr>
      </w:pPr>
      <w:r w:rsidRPr="00820664">
        <w:rPr>
          <w:rFonts w:ascii="Times New Roman" w:hAnsi="Times New Roman" w:cs="Times New Roman"/>
          <w:b/>
          <w:color w:val="BC202E"/>
          <w:sz w:val="28"/>
          <w:szCs w:val="28"/>
        </w:rPr>
        <w:t>Exp</w:t>
      </w:r>
      <w:r w:rsidR="00820664" w:rsidRPr="00820664">
        <w:rPr>
          <w:rFonts w:ascii="Times New Roman" w:hAnsi="Times New Roman" w:cs="Times New Roman"/>
          <w:b/>
          <w:color w:val="BC202E"/>
          <w:sz w:val="28"/>
          <w:szCs w:val="28"/>
        </w:rPr>
        <w:t>eriment</w:t>
      </w:r>
      <w:r w:rsidR="00A25C5E" w:rsidRPr="00820664">
        <w:rPr>
          <w:rFonts w:ascii="Times New Roman" w:hAnsi="Times New Roman" w:cs="Times New Roman"/>
          <w:b/>
          <w:color w:val="BC202E"/>
          <w:sz w:val="28"/>
          <w:szCs w:val="28"/>
        </w:rPr>
        <w:t xml:space="preserve"> N</w:t>
      </w:r>
      <w:r w:rsidR="00820664" w:rsidRPr="00820664">
        <w:rPr>
          <w:rFonts w:ascii="Times New Roman" w:hAnsi="Times New Roman" w:cs="Times New Roman"/>
          <w:b/>
          <w:color w:val="BC202E"/>
          <w:sz w:val="28"/>
          <w:szCs w:val="28"/>
        </w:rPr>
        <w:t>o.</w:t>
      </w:r>
      <w:r w:rsidR="00A25C5E" w:rsidRPr="00820664">
        <w:rPr>
          <w:rFonts w:ascii="Times New Roman" w:hAnsi="Times New Roman" w:cs="Times New Roman"/>
          <w:b/>
          <w:color w:val="BC202E"/>
          <w:sz w:val="28"/>
          <w:szCs w:val="28"/>
        </w:rPr>
        <w:t>:</w:t>
      </w:r>
      <w:r w:rsidR="003D032E" w:rsidRPr="00820664">
        <w:rPr>
          <w:rFonts w:ascii="Times New Roman" w:hAnsi="Times New Roman" w:cs="Times New Roman"/>
          <w:b/>
          <w:color w:val="BC202E"/>
          <w:sz w:val="28"/>
          <w:szCs w:val="28"/>
        </w:rPr>
        <w:t xml:space="preserve"> </w:t>
      </w:r>
      <w:r w:rsidR="00353ED0" w:rsidRPr="00820664">
        <w:rPr>
          <w:rFonts w:ascii="Times New Roman" w:hAnsi="Times New Roman" w:cs="Times New Roman"/>
          <w:b/>
          <w:color w:val="BC202E"/>
          <w:sz w:val="28"/>
          <w:szCs w:val="28"/>
        </w:rPr>
        <w:t>7</w:t>
      </w:r>
    </w:p>
    <w:p w14:paraId="4347BA81" w14:textId="3769CF8C" w:rsidR="00667060" w:rsidRDefault="001D6337" w:rsidP="00820664">
      <w:pPr>
        <w:shd w:val="clear" w:color="auto" w:fill="FFFFFF"/>
        <w:spacing w:after="0" w:line="240" w:lineRule="auto"/>
        <w:ind w:left="-709"/>
        <w:jc w:val="center"/>
        <w:rPr>
          <w:rFonts w:ascii="Times New Roman" w:hAnsi="Times New Roman" w:cs="Times New Roman"/>
          <w:b/>
          <w:sz w:val="28"/>
          <w:szCs w:val="28"/>
        </w:rPr>
      </w:pPr>
      <w:r w:rsidRPr="00820664">
        <w:rPr>
          <w:rFonts w:ascii="Times New Roman" w:hAnsi="Times New Roman"/>
          <w:b/>
          <w:iCs/>
          <w:color w:val="BC202E"/>
          <w:sz w:val="28"/>
          <w:szCs w:val="28"/>
        </w:rPr>
        <w:t>Title:</w:t>
      </w:r>
      <w:r w:rsidR="00667060" w:rsidRPr="00820664">
        <w:rPr>
          <w:rFonts w:ascii="Times New Roman" w:hAnsi="Times New Roman"/>
          <w:b/>
          <w:sz w:val="28"/>
          <w:szCs w:val="28"/>
        </w:rPr>
        <w:t xml:space="preserve"> </w:t>
      </w:r>
      <w:r w:rsidR="008F4E32" w:rsidRPr="00820664">
        <w:rPr>
          <w:rFonts w:ascii="Times New Roman" w:hAnsi="Times New Roman" w:cs="Times New Roman"/>
          <w:b/>
          <w:sz w:val="28"/>
          <w:szCs w:val="28"/>
        </w:rPr>
        <w:t>Disk Scheduling Algorithms</w:t>
      </w:r>
    </w:p>
    <w:p w14:paraId="3147127C" w14:textId="77777777" w:rsidR="00820664" w:rsidRPr="00820664" w:rsidRDefault="00820664" w:rsidP="00820664">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9914"/>
      </w:tblGrid>
      <w:tr w:rsidR="007609F2" w14:paraId="4CA85008" w14:textId="77777777" w:rsidTr="00DF1F07">
        <w:tc>
          <w:tcPr>
            <w:tcW w:w="9914" w:type="dxa"/>
          </w:tcPr>
          <w:p w14:paraId="31CAD05D" w14:textId="77777777"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rsidRPr="008F4E32" w14:paraId="1433E1D9" w14:textId="77777777" w:rsidTr="00DF1F07">
        <w:tc>
          <w:tcPr>
            <w:tcW w:w="9914" w:type="dxa"/>
          </w:tcPr>
          <w:p w14:paraId="42C9792D" w14:textId="77777777" w:rsidR="00820664" w:rsidRDefault="008F4E32" w:rsidP="008F4E32">
            <w:pPr>
              <w:shd w:val="clear" w:color="auto" w:fill="FFFFFF"/>
              <w:rPr>
                <w:rFonts w:ascii="Times New Roman" w:hAnsi="Times New Roman"/>
                <w:sz w:val="24"/>
                <w:szCs w:val="24"/>
              </w:rPr>
            </w:pPr>
            <w:r w:rsidRPr="008F4E32">
              <w:rPr>
                <w:rFonts w:ascii="Times New Roman" w:hAnsi="Times New Roman"/>
                <w:sz w:val="24"/>
                <w:szCs w:val="24"/>
              </w:rPr>
              <w:t>Implementation of Disk Scheduling Algorithm like FCFS, SSTF, SCAN, CSCAN, LOOK.</w:t>
            </w:r>
          </w:p>
          <w:p w14:paraId="2B59197F" w14:textId="1B5FBC5A" w:rsidR="00323B28" w:rsidRPr="008F4E32" w:rsidRDefault="00E02FDB" w:rsidP="008F4E32">
            <w:pPr>
              <w:shd w:val="clear" w:color="auto" w:fill="FFFFFF"/>
              <w:rPr>
                <w:rFonts w:ascii="Times New Roman" w:hAnsi="Times New Roman"/>
                <w:sz w:val="24"/>
                <w:szCs w:val="24"/>
              </w:rPr>
            </w:pPr>
            <w:r>
              <w:rPr>
                <w:rFonts w:ascii="Times New Roman" w:hAnsi="Times New Roman"/>
                <w:sz w:val="24"/>
                <w:szCs w:val="24"/>
              </w:rPr>
              <w:t>(any two)</w:t>
            </w:r>
          </w:p>
        </w:tc>
      </w:tr>
    </w:tbl>
    <w:p w14:paraId="256C0AF7" w14:textId="77777777" w:rsidR="007609F2" w:rsidRPr="008F4E32" w:rsidRDefault="007609F2" w:rsidP="001D6337">
      <w:pPr>
        <w:shd w:val="clear" w:color="auto" w:fill="FFFFFF"/>
        <w:spacing w:after="0" w:line="240" w:lineRule="auto"/>
        <w:ind w:left="-709"/>
        <w:rPr>
          <w:rFonts w:ascii="Times New Roman" w:hAnsi="Times New Roman"/>
          <w:sz w:val="24"/>
          <w:szCs w:val="24"/>
        </w:rPr>
      </w:pPr>
    </w:p>
    <w:tbl>
      <w:tblPr>
        <w:tblStyle w:val="TableGrid"/>
        <w:tblW w:w="0" w:type="auto"/>
        <w:tblInd w:w="-176" w:type="dxa"/>
        <w:tblLook w:val="04A0" w:firstRow="1" w:lastRow="0" w:firstColumn="1" w:lastColumn="0" w:noHBand="0" w:noVBand="1"/>
      </w:tblPr>
      <w:tblGrid>
        <w:gridCol w:w="9914"/>
      </w:tblGrid>
      <w:tr w:rsidR="007609F2" w14:paraId="7A22054D" w14:textId="77777777" w:rsidTr="00061C67">
        <w:tc>
          <w:tcPr>
            <w:tcW w:w="9914" w:type="dxa"/>
          </w:tcPr>
          <w:p w14:paraId="3CED63FF" w14:textId="77777777"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p>
        </w:tc>
      </w:tr>
      <w:tr w:rsidR="007609F2" w14:paraId="509A7AF9" w14:textId="77777777" w:rsidTr="00061C67">
        <w:tc>
          <w:tcPr>
            <w:tcW w:w="9914" w:type="dxa"/>
          </w:tcPr>
          <w:p w14:paraId="521D7EE8" w14:textId="0694CAE3" w:rsidR="007609F2" w:rsidRPr="00820664" w:rsidRDefault="00B566C6" w:rsidP="00820664">
            <w:pPr>
              <w:pStyle w:val="NormalWeb"/>
              <w:spacing w:before="0"/>
              <w:rPr>
                <w:lang w:val="en-IN" w:eastAsia="en-IN"/>
              </w:rPr>
            </w:pPr>
            <w:r w:rsidRPr="00B566C6">
              <w:rPr>
                <w:b/>
                <w:lang w:eastAsia="en-IN"/>
              </w:rPr>
              <w:t>CO</w:t>
            </w:r>
            <w:r w:rsidR="007A261E">
              <w:rPr>
                <w:b/>
                <w:lang w:eastAsia="en-IN"/>
              </w:rPr>
              <w:t>3</w:t>
            </w:r>
            <w:r w:rsidRPr="00B566C6">
              <w:rPr>
                <w:b/>
                <w:lang w:eastAsia="en-IN"/>
              </w:rPr>
              <w:t xml:space="preserve">: </w:t>
            </w:r>
            <w:r w:rsidR="007A261E" w:rsidRPr="007A261E">
              <w:rPr>
                <w:lang w:val="en-IN" w:eastAsia="en-IN"/>
              </w:rPr>
              <w:t>Explain disk organization and file system structure with illustration of disk scheduling</w:t>
            </w:r>
            <w:r w:rsidR="00820664">
              <w:rPr>
                <w:lang w:val="en-IN" w:eastAsia="en-IN"/>
              </w:rPr>
              <w:t xml:space="preserve"> a</w:t>
            </w:r>
            <w:r w:rsidR="007A261E" w:rsidRPr="005A5C36">
              <w:rPr>
                <w:lang w:val="en-IN" w:eastAsia="en-IN"/>
              </w:rPr>
              <w:t>lgorithms</w:t>
            </w:r>
            <w:r w:rsidR="00725C88">
              <w:rPr>
                <w:lang w:val="en-IN" w:eastAsia="en-IN"/>
              </w:rPr>
              <w:t>.</w:t>
            </w:r>
          </w:p>
        </w:tc>
      </w:tr>
    </w:tbl>
    <w:p w14:paraId="516C837D" w14:textId="7777777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6EE1F60C" w14:textId="77777777" w:rsidTr="00820664">
        <w:tc>
          <w:tcPr>
            <w:tcW w:w="9914" w:type="dxa"/>
          </w:tcPr>
          <w:p w14:paraId="4AFD34DE" w14:textId="77777777" w:rsidR="007609F2" w:rsidRPr="007609F2" w:rsidRDefault="009F35B5" w:rsidP="009F35B5">
            <w:pPr>
              <w:jc w:val="both"/>
              <w:rPr>
                <w:rFonts w:ascii="Arial" w:eastAsia="Times New Roman" w:hAnsi="Arial" w:cs="Arial"/>
                <w:b/>
                <w:color w:val="222222"/>
                <w:sz w:val="24"/>
                <w:szCs w:val="24"/>
              </w:rPr>
            </w:pPr>
            <w:r w:rsidRPr="009F35B5">
              <w:rPr>
                <w:rFonts w:ascii="Times New Roman" w:hAnsi="Times New Roman"/>
                <w:b/>
                <w:color w:val="BC202E"/>
                <w:sz w:val="24"/>
                <w:szCs w:val="24"/>
              </w:rPr>
              <w:t>Books/ Journals/ Websites referred: </w:t>
            </w:r>
          </w:p>
        </w:tc>
      </w:tr>
      <w:tr w:rsidR="007609F2" w14:paraId="58E60D81" w14:textId="77777777" w:rsidTr="00820664">
        <w:tc>
          <w:tcPr>
            <w:tcW w:w="9914" w:type="dxa"/>
          </w:tcPr>
          <w:p w14:paraId="6DA91C8C" w14:textId="77777777" w:rsidR="009F35B5" w:rsidRPr="009F35B5" w:rsidRDefault="009F35B5" w:rsidP="009F35B5">
            <w:pPr>
              <w:rPr>
                <w:rFonts w:ascii="Times New Roman" w:eastAsia="Times New Roman" w:hAnsi="Times New Roman" w:cs="Times New Roman"/>
                <w:sz w:val="24"/>
                <w:szCs w:val="24"/>
                <w:lang w:val="en-IN" w:eastAsia="en-IN"/>
              </w:rPr>
            </w:pPr>
          </w:p>
          <w:p w14:paraId="0BB9202C" w14:textId="77777777" w:rsidR="009F35B5" w:rsidRPr="009F35B5" w:rsidRDefault="009F35B5" w:rsidP="00407192">
            <w:pPr>
              <w:numPr>
                <w:ilvl w:val="0"/>
                <w:numId w:val="1"/>
              </w:numPr>
              <w:textAlignment w:val="baseline"/>
              <w:rPr>
                <w:rFonts w:ascii="Times New Roman" w:eastAsia="Times New Roman" w:hAnsi="Times New Roman" w:cs="Times New Roman"/>
                <w:color w:val="000000"/>
                <w:sz w:val="24"/>
                <w:szCs w:val="24"/>
                <w:lang w:val="en-IN" w:eastAsia="en-IN"/>
              </w:rPr>
            </w:pPr>
            <w:r w:rsidRPr="009F35B5">
              <w:rPr>
                <w:rFonts w:ascii="Times New Roman" w:eastAsia="Times New Roman" w:hAnsi="Times New Roman" w:cs="Times New Roman"/>
                <w:bCs/>
                <w:color w:val="000000"/>
                <w:sz w:val="24"/>
                <w:szCs w:val="24"/>
                <w:lang w:val="en-IN" w:eastAsia="en-IN"/>
              </w:rPr>
              <w:t>Silberschatz A., Galvin P., Gagne G. “Operating Systems Principles”, Willey Eight edition.</w:t>
            </w:r>
          </w:p>
          <w:p w14:paraId="5813EE75" w14:textId="77777777" w:rsidR="009F35B5" w:rsidRPr="009F35B5" w:rsidRDefault="009F35B5" w:rsidP="00407192">
            <w:pPr>
              <w:numPr>
                <w:ilvl w:val="0"/>
                <w:numId w:val="1"/>
              </w:numPr>
              <w:textAlignment w:val="baseline"/>
              <w:rPr>
                <w:rFonts w:ascii="Times New Roman" w:eastAsia="Times New Roman" w:hAnsi="Times New Roman" w:cs="Times New Roman"/>
                <w:color w:val="000000"/>
                <w:sz w:val="24"/>
                <w:szCs w:val="24"/>
                <w:lang w:val="en-IN" w:eastAsia="en-IN"/>
              </w:rPr>
            </w:pPr>
            <w:r w:rsidRPr="009F35B5">
              <w:rPr>
                <w:rFonts w:ascii="Times New Roman" w:eastAsia="Times New Roman" w:hAnsi="Times New Roman" w:cs="Times New Roman"/>
                <w:bCs/>
                <w:color w:val="000000"/>
                <w:sz w:val="24"/>
                <w:szCs w:val="24"/>
                <w:lang w:val="en-IN" w:eastAsia="en-IN"/>
              </w:rPr>
              <w:t>Achyut S. Godbole , Atul Kahate “Operating Systems” McGraw Hill Third</w:t>
            </w:r>
          </w:p>
          <w:p w14:paraId="0FAFDA5F" w14:textId="77777777" w:rsidR="009F35B5" w:rsidRDefault="009F35B5" w:rsidP="009F35B5">
            <w:pPr>
              <w:ind w:left="720"/>
              <w:rPr>
                <w:rFonts w:ascii="Times New Roman" w:eastAsia="Times New Roman" w:hAnsi="Times New Roman" w:cs="Times New Roman"/>
                <w:sz w:val="24"/>
                <w:szCs w:val="24"/>
                <w:lang w:val="en-IN" w:eastAsia="en-IN"/>
              </w:rPr>
            </w:pPr>
            <w:r w:rsidRPr="009F35B5">
              <w:rPr>
                <w:rFonts w:ascii="Times New Roman" w:eastAsia="Times New Roman" w:hAnsi="Times New Roman" w:cs="Times New Roman"/>
                <w:bCs/>
                <w:color w:val="000000"/>
                <w:sz w:val="24"/>
                <w:szCs w:val="24"/>
                <w:lang w:val="en-IN" w:eastAsia="en-IN"/>
              </w:rPr>
              <w:t>Edition.</w:t>
            </w:r>
          </w:p>
          <w:p w14:paraId="68591626" w14:textId="77777777" w:rsidR="009F35B5" w:rsidRPr="009F35B5" w:rsidRDefault="009F35B5" w:rsidP="00407192">
            <w:pPr>
              <w:pStyle w:val="ListParagraph"/>
              <w:numPr>
                <w:ilvl w:val="0"/>
                <w:numId w:val="1"/>
              </w:numPr>
              <w:rPr>
                <w:rFonts w:ascii="Times New Roman" w:eastAsia="Times New Roman" w:hAnsi="Times New Roman" w:cs="Times New Roman"/>
                <w:sz w:val="24"/>
                <w:szCs w:val="24"/>
                <w:lang w:val="en-IN" w:eastAsia="en-IN"/>
              </w:rPr>
            </w:pPr>
            <w:r w:rsidRPr="009F35B5">
              <w:rPr>
                <w:rFonts w:ascii="Times New Roman" w:eastAsia="Times New Roman" w:hAnsi="Times New Roman" w:cs="Times New Roman"/>
                <w:bCs/>
                <w:color w:val="000000"/>
                <w:sz w:val="24"/>
                <w:szCs w:val="24"/>
                <w:lang w:val="en-IN" w:eastAsia="en-IN"/>
              </w:rPr>
              <w:t>William Stallings, “Operating System Internal &amp; Design Principles”, Pearson.</w:t>
            </w:r>
          </w:p>
          <w:p w14:paraId="3CB38D04" w14:textId="77777777" w:rsidR="009F35B5" w:rsidRPr="009F35B5" w:rsidRDefault="009F35B5" w:rsidP="00407192">
            <w:pPr>
              <w:pStyle w:val="ListParagraph"/>
              <w:numPr>
                <w:ilvl w:val="0"/>
                <w:numId w:val="1"/>
              </w:numPr>
              <w:rPr>
                <w:rFonts w:ascii="Times New Roman" w:eastAsia="Times New Roman" w:hAnsi="Times New Roman" w:cs="Times New Roman"/>
                <w:sz w:val="24"/>
                <w:szCs w:val="24"/>
                <w:lang w:val="en-IN" w:eastAsia="en-IN"/>
              </w:rPr>
            </w:pPr>
            <w:r w:rsidRPr="009F35B5">
              <w:rPr>
                <w:rFonts w:ascii="Times New Roman" w:eastAsia="Times New Roman" w:hAnsi="Times New Roman" w:cs="Times New Roman"/>
                <w:bCs/>
                <w:color w:val="000000"/>
                <w:sz w:val="24"/>
                <w:szCs w:val="24"/>
                <w:lang w:val="en-IN" w:eastAsia="en-IN"/>
              </w:rPr>
              <w:t>Andrew S. Tanenbaum, “Modern Operating System”, Prentice Hall.</w:t>
            </w:r>
          </w:p>
          <w:p w14:paraId="4F35AACB" w14:textId="77777777" w:rsidR="0018302E" w:rsidRPr="00323B28" w:rsidRDefault="0018302E" w:rsidP="009F35B5">
            <w:pPr>
              <w:pStyle w:val="ListParagraph"/>
              <w:shd w:val="clear" w:color="auto" w:fill="FFFFFF"/>
              <w:ind w:hanging="720"/>
              <w:jc w:val="both"/>
              <w:rPr>
                <w:rFonts w:ascii="Times New Roman" w:hAnsi="Times New Roman"/>
                <w:iCs/>
                <w:sz w:val="24"/>
                <w:szCs w:val="24"/>
                <w:lang w:val="en-IN"/>
              </w:rPr>
            </w:pPr>
          </w:p>
        </w:tc>
      </w:tr>
      <w:tr w:rsidR="00796CC5" w14:paraId="14AEED03" w14:textId="77777777" w:rsidTr="00E40D02">
        <w:tc>
          <w:tcPr>
            <w:tcW w:w="9914" w:type="dxa"/>
          </w:tcPr>
          <w:p w14:paraId="0CA0ECF3" w14:textId="77777777" w:rsidR="00796CC5" w:rsidRPr="007609F2" w:rsidRDefault="0061532A" w:rsidP="00820664">
            <w:pPr>
              <w:jc w:val="both"/>
              <w:rPr>
                <w:rFonts w:ascii="Times New Roman" w:hAnsi="Times New Roman"/>
                <w:b/>
                <w:sz w:val="24"/>
                <w:szCs w:val="24"/>
              </w:rPr>
            </w:pPr>
            <w:r>
              <w:rPr>
                <w:rFonts w:ascii="Times New Roman" w:hAnsi="Times New Roman"/>
                <w:b/>
                <w:color w:val="BC202E"/>
                <w:sz w:val="24"/>
                <w:szCs w:val="24"/>
              </w:rPr>
              <w:t>Theory</w:t>
            </w:r>
          </w:p>
        </w:tc>
      </w:tr>
      <w:tr w:rsidR="00796CC5" w14:paraId="56AADFB8" w14:textId="77777777" w:rsidTr="00E40D02">
        <w:tc>
          <w:tcPr>
            <w:tcW w:w="9914" w:type="dxa"/>
          </w:tcPr>
          <w:p w14:paraId="15C7518D" w14:textId="77777777" w:rsidR="0061532A" w:rsidRPr="00820664" w:rsidRDefault="0061532A" w:rsidP="00820664">
            <w:pPr>
              <w:shd w:val="clear" w:color="auto" w:fill="FFFFFF"/>
              <w:jc w:val="both"/>
              <w:rPr>
                <w:rFonts w:ascii="Times New Roman" w:eastAsia="Times New Roman" w:hAnsi="Times New Roman" w:cs="Times New Roman"/>
                <w:color w:val="333333"/>
                <w:sz w:val="24"/>
                <w:szCs w:val="24"/>
                <w:lang w:val="en-IN" w:eastAsia="en-IN"/>
              </w:rPr>
            </w:pPr>
            <w:r w:rsidRPr="00820664">
              <w:rPr>
                <w:rFonts w:ascii="Times New Roman" w:eastAsia="Times New Roman" w:hAnsi="Times New Roman" w:cs="Times New Roman"/>
                <w:color w:val="333333"/>
                <w:sz w:val="24"/>
                <w:szCs w:val="24"/>
                <w:lang w:val="en-IN" w:eastAsia="en-IN"/>
              </w:rPr>
              <w:t>The main purpose of disk scheduling algorithm is to select a disk request from the queue of IO requests and decide the schedule when this request will be processed.</w:t>
            </w:r>
          </w:p>
          <w:p w14:paraId="1A905050" w14:textId="77777777" w:rsidR="00FD6411" w:rsidRPr="00820664" w:rsidRDefault="0061532A" w:rsidP="00820664">
            <w:pPr>
              <w:shd w:val="clear" w:color="auto" w:fill="FFFFFF"/>
              <w:jc w:val="both"/>
              <w:rPr>
                <w:rFonts w:ascii="Times New Roman" w:eastAsia="Times New Roman" w:hAnsi="Times New Roman" w:cs="Times New Roman"/>
                <w:color w:val="333333"/>
                <w:sz w:val="24"/>
                <w:szCs w:val="24"/>
                <w:lang w:val="en-IN" w:eastAsia="en-IN"/>
              </w:rPr>
            </w:pPr>
            <w:r w:rsidRPr="00820664">
              <w:rPr>
                <w:rFonts w:ascii="Times New Roman" w:eastAsia="Times New Roman" w:hAnsi="Times New Roman" w:cs="Times New Roman"/>
                <w:color w:val="333333"/>
                <w:sz w:val="24"/>
                <w:szCs w:val="24"/>
                <w:lang w:val="en-IN" w:eastAsia="en-IN"/>
              </w:rPr>
              <w:t>Goal of Disk Scheduling Algorithm</w:t>
            </w:r>
          </w:p>
          <w:p w14:paraId="04C3CD57" w14:textId="77777777" w:rsidR="00820664" w:rsidRPr="00820664" w:rsidRDefault="00820664" w:rsidP="00820664">
            <w:pPr>
              <w:pStyle w:val="Heading1"/>
              <w:shd w:val="clear" w:color="auto" w:fill="FFFFFF"/>
              <w:spacing w:before="75"/>
              <w:jc w:val="both"/>
              <w:rPr>
                <w:rFonts w:ascii="Times New Roman" w:hAnsi="Times New Roman" w:cs="Times New Roman"/>
                <w:b/>
                <w:bCs/>
                <w:color w:val="610B38"/>
                <w:sz w:val="24"/>
                <w:szCs w:val="24"/>
              </w:rPr>
            </w:pPr>
          </w:p>
          <w:p w14:paraId="5DAC687B" w14:textId="77777777" w:rsidR="00820664" w:rsidRPr="00820664" w:rsidRDefault="00480E00" w:rsidP="00820664">
            <w:pPr>
              <w:pStyle w:val="Heading1"/>
              <w:shd w:val="clear" w:color="auto" w:fill="FFFFFF"/>
              <w:spacing w:before="0"/>
              <w:jc w:val="both"/>
              <w:rPr>
                <w:rFonts w:ascii="Times New Roman" w:hAnsi="Times New Roman" w:cs="Times New Roman"/>
                <w:b/>
                <w:bCs/>
                <w:color w:val="610B38"/>
                <w:sz w:val="24"/>
                <w:szCs w:val="24"/>
              </w:rPr>
            </w:pPr>
            <w:r w:rsidRPr="00820664">
              <w:rPr>
                <w:rFonts w:ascii="Times New Roman" w:hAnsi="Times New Roman" w:cs="Times New Roman"/>
                <w:b/>
                <w:bCs/>
                <w:color w:val="610B38"/>
                <w:sz w:val="24"/>
                <w:szCs w:val="24"/>
              </w:rPr>
              <w:t>FCFS Scheduling Algorithm</w:t>
            </w:r>
          </w:p>
          <w:p w14:paraId="34C8F219" w14:textId="027BAD1A" w:rsidR="00480E00" w:rsidRPr="00820664" w:rsidRDefault="00480E00" w:rsidP="00820664">
            <w:pPr>
              <w:pStyle w:val="Heading1"/>
              <w:shd w:val="clear" w:color="auto" w:fill="FFFFFF"/>
              <w:spacing w:before="75"/>
              <w:jc w:val="both"/>
              <w:rPr>
                <w:rFonts w:ascii="Times New Roman" w:hAnsi="Times New Roman" w:cs="Times New Roman"/>
                <w:color w:val="610B38"/>
                <w:sz w:val="24"/>
                <w:szCs w:val="24"/>
              </w:rPr>
            </w:pPr>
            <w:r w:rsidRPr="00820664">
              <w:rPr>
                <w:rFonts w:ascii="Times New Roman" w:hAnsi="Times New Roman" w:cs="Times New Roman"/>
                <w:color w:val="333333"/>
                <w:sz w:val="24"/>
                <w:szCs w:val="24"/>
              </w:rPr>
              <w:t>It is the simplest Disk Scheduling algorithm. It services the IO requests in the order in which they arrive. There is no starvation in this algorithm, every request is serviced.</w:t>
            </w:r>
          </w:p>
          <w:p w14:paraId="06C133F4" w14:textId="77777777" w:rsidR="00820664" w:rsidRPr="00820664" w:rsidRDefault="00820664" w:rsidP="00820664">
            <w:pPr>
              <w:pStyle w:val="Heading1"/>
              <w:shd w:val="clear" w:color="auto" w:fill="FFFFFF"/>
              <w:spacing w:before="75"/>
              <w:jc w:val="both"/>
              <w:rPr>
                <w:rFonts w:ascii="Times New Roman" w:hAnsi="Times New Roman" w:cs="Times New Roman"/>
                <w:b/>
                <w:bCs/>
                <w:color w:val="610B38"/>
                <w:sz w:val="24"/>
                <w:szCs w:val="24"/>
              </w:rPr>
            </w:pPr>
          </w:p>
          <w:p w14:paraId="6641FC86" w14:textId="77777777" w:rsidR="00820664" w:rsidRPr="00820664" w:rsidRDefault="00480E00" w:rsidP="00820664">
            <w:pPr>
              <w:pStyle w:val="Heading1"/>
              <w:shd w:val="clear" w:color="auto" w:fill="FFFFFF"/>
              <w:spacing w:before="0"/>
              <w:jc w:val="both"/>
              <w:rPr>
                <w:rFonts w:ascii="Times New Roman" w:hAnsi="Times New Roman" w:cs="Times New Roman"/>
                <w:b/>
                <w:bCs/>
                <w:color w:val="610B38"/>
                <w:sz w:val="24"/>
                <w:szCs w:val="24"/>
              </w:rPr>
            </w:pPr>
            <w:r w:rsidRPr="00820664">
              <w:rPr>
                <w:rFonts w:ascii="Times New Roman" w:hAnsi="Times New Roman" w:cs="Times New Roman"/>
                <w:b/>
                <w:bCs/>
                <w:color w:val="610B38"/>
                <w:sz w:val="24"/>
                <w:szCs w:val="24"/>
              </w:rPr>
              <w:t>SSTF Scheduling Algorithm</w:t>
            </w:r>
          </w:p>
          <w:p w14:paraId="3EED03CA" w14:textId="4ABA404F" w:rsidR="00480E00" w:rsidRPr="00820664" w:rsidRDefault="00480E00" w:rsidP="00820664">
            <w:pPr>
              <w:pStyle w:val="Heading1"/>
              <w:shd w:val="clear" w:color="auto" w:fill="FFFFFF"/>
              <w:spacing w:before="0"/>
              <w:jc w:val="both"/>
              <w:rPr>
                <w:rFonts w:ascii="Times New Roman" w:hAnsi="Times New Roman" w:cs="Times New Roman"/>
                <w:color w:val="610B38"/>
                <w:sz w:val="24"/>
                <w:szCs w:val="24"/>
              </w:rPr>
            </w:pPr>
            <w:r w:rsidRPr="00820664">
              <w:rPr>
                <w:rFonts w:ascii="Times New Roman" w:hAnsi="Times New Roman" w:cs="Times New Roman"/>
                <w:color w:val="333333"/>
                <w:sz w:val="24"/>
                <w:szCs w:val="24"/>
              </w:rPr>
              <w:t>Shortest seek time first (SSTF) algorithm selects the disk I/O request which requires the least disk arm movement from its current position regardless of the direction. It reduces the total seek time as compared to FCFS.</w:t>
            </w:r>
          </w:p>
          <w:p w14:paraId="25B7327A" w14:textId="77777777" w:rsidR="00480E00" w:rsidRPr="00820664" w:rsidRDefault="00480E00" w:rsidP="00820664">
            <w:pPr>
              <w:pStyle w:val="NormalWeb"/>
              <w:shd w:val="clear" w:color="auto" w:fill="FFFFFF"/>
              <w:spacing w:before="0"/>
              <w:jc w:val="both"/>
              <w:rPr>
                <w:color w:val="333333"/>
              </w:rPr>
            </w:pPr>
            <w:r w:rsidRPr="00820664">
              <w:rPr>
                <w:color w:val="333333"/>
              </w:rPr>
              <w:t>It allows the head to move to the closest track in the service queue.</w:t>
            </w:r>
          </w:p>
          <w:p w14:paraId="001840D9" w14:textId="77777777" w:rsidR="00480E00" w:rsidRDefault="00480E00" w:rsidP="00820664">
            <w:pPr>
              <w:pStyle w:val="Heading2"/>
              <w:shd w:val="clear" w:color="auto" w:fill="FFFFFF"/>
              <w:jc w:val="both"/>
              <w:rPr>
                <w:rFonts w:ascii="Times New Roman" w:hAnsi="Times New Roman" w:cs="Times New Roman"/>
                <w:b/>
                <w:bCs/>
                <w:color w:val="610B38"/>
                <w:sz w:val="24"/>
                <w:szCs w:val="24"/>
              </w:rPr>
            </w:pPr>
          </w:p>
          <w:p w14:paraId="50E58D03" w14:textId="77777777" w:rsidR="00820664" w:rsidRDefault="00820664" w:rsidP="00820664"/>
          <w:p w14:paraId="1A035D3A" w14:textId="77777777" w:rsidR="00820664" w:rsidRPr="00820664" w:rsidRDefault="00820664" w:rsidP="00820664"/>
          <w:p w14:paraId="23F08420" w14:textId="77777777" w:rsidR="00820664" w:rsidRPr="00820664" w:rsidRDefault="00480E00" w:rsidP="00820664">
            <w:pPr>
              <w:pStyle w:val="Heading2"/>
              <w:shd w:val="clear" w:color="auto" w:fill="FFFFFF"/>
              <w:jc w:val="both"/>
              <w:rPr>
                <w:rFonts w:ascii="Times New Roman" w:hAnsi="Times New Roman" w:cs="Times New Roman"/>
                <w:b/>
                <w:bCs/>
                <w:color w:val="610B38"/>
                <w:sz w:val="24"/>
                <w:szCs w:val="24"/>
              </w:rPr>
            </w:pPr>
            <w:r w:rsidRPr="00820664">
              <w:rPr>
                <w:rFonts w:ascii="Times New Roman" w:hAnsi="Times New Roman" w:cs="Times New Roman"/>
                <w:b/>
                <w:bCs/>
                <w:color w:val="610B38"/>
                <w:sz w:val="24"/>
                <w:szCs w:val="24"/>
              </w:rPr>
              <w:lastRenderedPageBreak/>
              <w:t>Scan Algorithm</w:t>
            </w:r>
          </w:p>
          <w:p w14:paraId="6D312893" w14:textId="70811ADD" w:rsidR="00480E00" w:rsidRPr="00820664" w:rsidRDefault="00480E00" w:rsidP="00820664">
            <w:pPr>
              <w:pStyle w:val="Heading2"/>
              <w:shd w:val="clear" w:color="auto" w:fill="FFFFFF"/>
              <w:jc w:val="both"/>
              <w:rPr>
                <w:rFonts w:ascii="Times New Roman" w:hAnsi="Times New Roman" w:cs="Times New Roman"/>
                <w:color w:val="610B38"/>
                <w:sz w:val="24"/>
                <w:szCs w:val="24"/>
              </w:rPr>
            </w:pPr>
            <w:r w:rsidRPr="00820664">
              <w:rPr>
                <w:rFonts w:ascii="Times New Roman" w:hAnsi="Times New Roman" w:cs="Times New Roman"/>
                <w:color w:val="333333"/>
                <w:sz w:val="24"/>
                <w:szCs w:val="24"/>
              </w:rPr>
              <w:t>It is also called as Elevator Algorithm. In this algorithm, the disk arm moves into a particular direction till the end, satisfying all the requests coming in its path,</w:t>
            </w:r>
            <w:r w:rsidR="0024253E" w:rsidRPr="00820664">
              <w:rPr>
                <w:rFonts w:ascii="Times New Roman" w:hAnsi="Times New Roman" w:cs="Times New Roman"/>
                <w:color w:val="333333"/>
                <w:sz w:val="24"/>
                <w:szCs w:val="24"/>
              </w:rPr>
              <w:t xml:space="preserve"> </w:t>
            </w:r>
            <w:r w:rsidRPr="00820664">
              <w:rPr>
                <w:rFonts w:ascii="Times New Roman" w:hAnsi="Times New Roman" w:cs="Times New Roman"/>
                <w:color w:val="333333"/>
                <w:sz w:val="24"/>
                <w:szCs w:val="24"/>
              </w:rPr>
              <w:t>and then it turns back</w:t>
            </w:r>
            <w:r w:rsidR="007578E5" w:rsidRPr="00820664">
              <w:rPr>
                <w:rFonts w:ascii="Times New Roman" w:hAnsi="Times New Roman" w:cs="Times New Roman"/>
                <w:color w:val="333333"/>
                <w:sz w:val="24"/>
                <w:szCs w:val="24"/>
              </w:rPr>
              <w:t xml:space="preserve"> </w:t>
            </w:r>
            <w:r w:rsidRPr="00820664">
              <w:rPr>
                <w:rFonts w:ascii="Times New Roman" w:hAnsi="Times New Roman" w:cs="Times New Roman"/>
                <w:color w:val="333333"/>
                <w:sz w:val="24"/>
                <w:szCs w:val="24"/>
              </w:rPr>
              <w:t>and moves in the reverse direction satisfying requests coming in its path.</w:t>
            </w:r>
          </w:p>
          <w:p w14:paraId="11EE7F6C" w14:textId="77777777" w:rsidR="00480E00" w:rsidRDefault="00480E00" w:rsidP="00820664">
            <w:pPr>
              <w:pStyle w:val="NormalWeb"/>
              <w:shd w:val="clear" w:color="auto" w:fill="FFFFFF"/>
              <w:jc w:val="both"/>
              <w:rPr>
                <w:color w:val="333333"/>
              </w:rPr>
            </w:pPr>
            <w:r w:rsidRPr="00820664">
              <w:rPr>
                <w:color w:val="333333"/>
              </w:rPr>
              <w:t>It works in the way an elevator works, elevator moves in a direction completely till the last floor of that direction and then turns back.</w:t>
            </w:r>
          </w:p>
          <w:p w14:paraId="6E815230" w14:textId="77777777" w:rsidR="00820664" w:rsidRPr="00820664" w:rsidRDefault="00820664" w:rsidP="00820664">
            <w:pPr>
              <w:pStyle w:val="NormalWeb"/>
              <w:shd w:val="clear" w:color="auto" w:fill="FFFFFF"/>
              <w:spacing w:before="0"/>
              <w:jc w:val="both"/>
              <w:rPr>
                <w:color w:val="333333"/>
              </w:rPr>
            </w:pPr>
          </w:p>
          <w:p w14:paraId="2A25D85E" w14:textId="77777777" w:rsidR="00820664" w:rsidRPr="00820664" w:rsidRDefault="00480E00" w:rsidP="00820664">
            <w:pPr>
              <w:pStyle w:val="Heading1"/>
              <w:shd w:val="clear" w:color="auto" w:fill="FFFFFF"/>
              <w:spacing w:before="75"/>
              <w:jc w:val="both"/>
              <w:rPr>
                <w:rFonts w:ascii="Times New Roman" w:hAnsi="Times New Roman" w:cs="Times New Roman"/>
                <w:b/>
                <w:bCs/>
                <w:color w:val="610B38"/>
                <w:sz w:val="24"/>
                <w:szCs w:val="24"/>
              </w:rPr>
            </w:pPr>
            <w:r w:rsidRPr="00820664">
              <w:rPr>
                <w:rFonts w:ascii="Times New Roman" w:hAnsi="Times New Roman" w:cs="Times New Roman"/>
                <w:b/>
                <w:bCs/>
                <w:color w:val="610B38"/>
                <w:sz w:val="24"/>
                <w:szCs w:val="24"/>
              </w:rPr>
              <w:t>Look Scheduling</w:t>
            </w:r>
          </w:p>
          <w:p w14:paraId="362095B1" w14:textId="77777777" w:rsidR="00FD6411" w:rsidRDefault="00480E00" w:rsidP="00820664">
            <w:pPr>
              <w:pStyle w:val="Heading1"/>
              <w:shd w:val="clear" w:color="auto" w:fill="FFFFFF"/>
              <w:spacing w:before="75"/>
              <w:jc w:val="both"/>
              <w:rPr>
                <w:rFonts w:ascii="Times New Roman" w:hAnsi="Times New Roman" w:cs="Times New Roman"/>
                <w:b/>
                <w:bCs/>
                <w:color w:val="FFFFFF" w:themeColor="background1"/>
                <w:sz w:val="24"/>
                <w:szCs w:val="24"/>
                <w:lang w:val="en-IN" w:eastAsia="en-IN"/>
              </w:rPr>
            </w:pPr>
            <w:r w:rsidRPr="00820664">
              <w:rPr>
                <w:rFonts w:ascii="Times New Roman" w:hAnsi="Times New Roman" w:cs="Times New Roman"/>
                <w:color w:val="333333"/>
                <w:sz w:val="24"/>
                <w:szCs w:val="24"/>
              </w:rPr>
              <w:t>It is like SCAN scheduling Algorithm to some extant except the difference that, in this scheduling algorithm, the arm of the disk stops moving inwards (or outwards) when no more request in that direction exists. This algorithm tries to overcome the overhead of SCAN algorithm which forces disk arm to move in one direction till the end regardless of knowing if any request exists in the direction or not.</w:t>
            </w:r>
            <w:r w:rsidR="00C91029" w:rsidRPr="00820664">
              <w:rPr>
                <w:rFonts w:ascii="Times New Roman" w:hAnsi="Times New Roman" w:cs="Times New Roman"/>
                <w:b/>
                <w:bCs/>
                <w:color w:val="FFFFFF" w:themeColor="background1"/>
                <w:sz w:val="24"/>
                <w:szCs w:val="24"/>
                <w:lang w:val="en-IN" w:eastAsia="en-IN"/>
              </w:rPr>
              <w:t>:</w:t>
            </w:r>
          </w:p>
          <w:p w14:paraId="2A674410" w14:textId="5348C7CD" w:rsidR="00820664" w:rsidRPr="00820664" w:rsidRDefault="00820664" w:rsidP="00820664">
            <w:pPr>
              <w:rPr>
                <w:lang w:val="en-IN" w:eastAsia="en-IN"/>
              </w:rPr>
            </w:pPr>
          </w:p>
        </w:tc>
      </w:tr>
    </w:tbl>
    <w:p w14:paraId="745581BD" w14:textId="77777777" w:rsidR="00480E00" w:rsidRDefault="00480E00" w:rsidP="00480E00">
      <w:pPr>
        <w:pBdr>
          <w:bottom w:val="dotted" w:sz="6" w:space="0" w:color="008080"/>
        </w:pBdr>
        <w:shd w:val="clear" w:color="auto" w:fill="FFFFFF" w:themeFill="background1"/>
        <w:spacing w:after="150"/>
        <w:rPr>
          <w:rFonts w:ascii="Times New Roman" w:eastAsia="Times New Roman" w:hAnsi="Times New Roman" w:cs="Times New Roman"/>
          <w:b/>
          <w:bCs/>
          <w:color w:val="000000"/>
          <w:sz w:val="24"/>
          <w:szCs w:val="24"/>
          <w:u w:val="single"/>
          <w:lang w:val="en-IN" w:eastAsia="en-IN"/>
        </w:rPr>
      </w:pPr>
    </w:p>
    <w:tbl>
      <w:tblPr>
        <w:tblStyle w:val="TableGrid"/>
        <w:tblW w:w="0" w:type="auto"/>
        <w:tblInd w:w="-176" w:type="dxa"/>
        <w:tblLook w:val="04A0" w:firstRow="1" w:lastRow="0" w:firstColumn="1" w:lastColumn="0" w:noHBand="0" w:noVBand="1"/>
      </w:tblPr>
      <w:tblGrid>
        <w:gridCol w:w="9974"/>
      </w:tblGrid>
      <w:tr w:rsidR="00480E00" w14:paraId="4F382000" w14:textId="77777777" w:rsidTr="00820664">
        <w:trPr>
          <w:trHeight w:val="324"/>
        </w:trPr>
        <w:tc>
          <w:tcPr>
            <w:tcW w:w="9974" w:type="dxa"/>
          </w:tcPr>
          <w:p w14:paraId="0F5F1F15" w14:textId="77777777" w:rsidR="00480E00" w:rsidRPr="00BB29B1" w:rsidRDefault="00480E00" w:rsidP="00BB29B1">
            <w:pPr>
              <w:widowControl w:val="0"/>
              <w:suppressAutoHyphens/>
              <w:spacing w:line="264" w:lineRule="auto"/>
              <w:jc w:val="both"/>
              <w:rPr>
                <w:rFonts w:ascii="Times New Roman" w:hAnsi="Times New Roman"/>
                <w:b/>
                <w:color w:val="BC202E"/>
                <w:sz w:val="24"/>
                <w:szCs w:val="24"/>
              </w:rPr>
            </w:pPr>
            <w:r w:rsidRPr="00BB29B1">
              <w:rPr>
                <w:rFonts w:ascii="Times New Roman" w:hAnsi="Times New Roman"/>
                <w:b/>
                <w:color w:val="BC202E"/>
                <w:sz w:val="24"/>
                <w:szCs w:val="24"/>
              </w:rPr>
              <w:t>Implementation details:  </w:t>
            </w:r>
          </w:p>
        </w:tc>
      </w:tr>
      <w:tr w:rsidR="00480E00" w14:paraId="51FC2AAC" w14:textId="77777777" w:rsidTr="00820664">
        <w:trPr>
          <w:trHeight w:val="921"/>
        </w:trPr>
        <w:tc>
          <w:tcPr>
            <w:tcW w:w="9974" w:type="dxa"/>
          </w:tcPr>
          <w:p w14:paraId="373082C2" w14:textId="77777777" w:rsidR="00480E00" w:rsidRPr="00820664" w:rsidRDefault="00BB29B1" w:rsidP="00820664">
            <w:pPr>
              <w:rPr>
                <w:rFonts w:ascii="Times New Roman" w:eastAsia="Times New Roman" w:hAnsi="Times New Roman" w:cs="Times New Roman"/>
                <w:b/>
                <w:bCs/>
                <w:color w:val="C00000"/>
                <w:sz w:val="24"/>
                <w:szCs w:val="24"/>
                <w:lang w:val="en-IN" w:eastAsia="en-IN"/>
              </w:rPr>
            </w:pPr>
            <w:r w:rsidRPr="00820664">
              <w:rPr>
                <w:rFonts w:ascii="Times New Roman" w:eastAsia="Times New Roman" w:hAnsi="Times New Roman" w:cs="Times New Roman"/>
                <w:b/>
                <w:bCs/>
                <w:color w:val="C00000"/>
                <w:sz w:val="24"/>
                <w:szCs w:val="24"/>
                <w:lang w:val="en-IN" w:eastAsia="en-IN"/>
              </w:rPr>
              <w:t>(printout of code) …any one from FCFS, SSTF</w:t>
            </w:r>
          </w:p>
          <w:p w14:paraId="67CC60C5" w14:textId="229A37E5" w:rsidR="00CF4D38" w:rsidRDefault="00BB29B1" w:rsidP="00820664">
            <w:pPr>
              <w:rPr>
                <w:rFonts w:ascii="Times New Roman" w:eastAsia="Times New Roman" w:hAnsi="Times New Roman" w:cs="Times New Roman"/>
                <w:b/>
                <w:bCs/>
                <w:color w:val="C00000"/>
                <w:sz w:val="24"/>
                <w:szCs w:val="24"/>
                <w:lang w:val="en-IN" w:eastAsia="en-IN"/>
              </w:rPr>
            </w:pPr>
            <w:r w:rsidRPr="00820664">
              <w:rPr>
                <w:rFonts w:ascii="Times New Roman" w:eastAsia="Times New Roman" w:hAnsi="Times New Roman" w:cs="Times New Roman"/>
                <w:b/>
                <w:bCs/>
                <w:color w:val="C00000"/>
                <w:sz w:val="24"/>
                <w:szCs w:val="24"/>
                <w:lang w:val="en-IN" w:eastAsia="en-IN"/>
              </w:rPr>
              <w:t>Any one from remaining</w:t>
            </w:r>
          </w:p>
          <w:p w14:paraId="4CBA843F" w14:textId="77777777" w:rsidR="00820664" w:rsidRPr="00820664" w:rsidRDefault="00820664" w:rsidP="00820664">
            <w:pPr>
              <w:rPr>
                <w:rFonts w:ascii="Times New Roman" w:eastAsia="Times New Roman" w:hAnsi="Times New Roman" w:cs="Times New Roman"/>
                <w:b/>
                <w:bCs/>
                <w:color w:val="C00000"/>
                <w:sz w:val="24"/>
                <w:szCs w:val="24"/>
                <w:lang w:val="en-IN" w:eastAsia="en-IN"/>
              </w:rPr>
            </w:pPr>
          </w:p>
          <w:p w14:paraId="2E6B3F85" w14:textId="544FCBC2" w:rsidR="00820664" w:rsidRPr="00820664" w:rsidRDefault="00CF4D38" w:rsidP="00820664">
            <w:pPr>
              <w:pStyle w:val="ListParagraph"/>
              <w:numPr>
                <w:ilvl w:val="0"/>
                <w:numId w:val="2"/>
              </w:numPr>
              <w:rPr>
                <w:rFonts w:ascii="Times New Roman" w:eastAsia="Times New Roman" w:hAnsi="Times New Roman" w:cs="Times New Roman"/>
                <w:b/>
                <w:bCs/>
                <w:color w:val="000000"/>
                <w:sz w:val="24"/>
                <w:szCs w:val="24"/>
                <w:u w:val="single"/>
                <w:lang w:val="en-IN" w:eastAsia="en-IN"/>
              </w:rPr>
            </w:pPr>
            <w:r>
              <w:rPr>
                <w:rFonts w:ascii="Times New Roman" w:eastAsia="Times New Roman" w:hAnsi="Times New Roman" w:cs="Times New Roman"/>
                <w:b/>
                <w:bCs/>
                <w:color w:val="000000"/>
                <w:sz w:val="24"/>
                <w:szCs w:val="24"/>
                <w:u w:val="single"/>
                <w:lang w:val="en-IN" w:eastAsia="en-IN"/>
              </w:rPr>
              <w:t>FCFS</w:t>
            </w:r>
            <w:r w:rsidRPr="00820664">
              <w:rPr>
                <w:rFonts w:ascii="Times New Roman" w:eastAsia="Times New Roman" w:hAnsi="Times New Roman" w:cs="Times New Roman"/>
                <w:b/>
                <w:bCs/>
                <w:color w:val="000000"/>
                <w:sz w:val="24"/>
                <w:szCs w:val="24"/>
                <w:lang w:val="en-IN" w:eastAsia="en-IN"/>
              </w:rPr>
              <w:t>:</w:t>
            </w:r>
          </w:p>
          <w:p w14:paraId="4763F381"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&lt;iostream&gt;</w:t>
            </w:r>
          </w:p>
          <w:p w14:paraId="60818549"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&lt;vector&gt;</w:t>
            </w:r>
          </w:p>
          <w:p w14:paraId="63E33129"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w:t>
            </w:r>
            <w:proofErr w:type="spellStart"/>
            <w:r w:rsidRPr="00CF4D38">
              <w:rPr>
                <w:rFonts w:ascii="Consolas" w:eastAsia="Times New Roman" w:hAnsi="Consolas" w:cs="Times New Roman"/>
                <w:color w:val="CE9178"/>
                <w:sz w:val="21"/>
                <w:szCs w:val="21"/>
                <w:lang w:val="en-IN" w:eastAsia="en-IN"/>
              </w:rPr>
              <w:t>cmath</w:t>
            </w:r>
            <w:proofErr w:type="spellEnd"/>
            <w:r w:rsidRPr="00CF4D38">
              <w:rPr>
                <w:rFonts w:ascii="Consolas" w:eastAsia="Times New Roman" w:hAnsi="Consolas" w:cs="Times New Roman"/>
                <w:color w:val="CE9178"/>
                <w:sz w:val="21"/>
                <w:szCs w:val="21"/>
                <w:lang w:val="en-IN" w:eastAsia="en-IN"/>
              </w:rPr>
              <w:t>&gt;</w:t>
            </w:r>
          </w:p>
          <w:p w14:paraId="1DE1E476"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7E06524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using</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namespace</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4EC9B0"/>
                <w:sz w:val="21"/>
                <w:szCs w:val="21"/>
                <w:lang w:val="en-IN" w:eastAsia="en-IN"/>
              </w:rPr>
              <w:t>std</w:t>
            </w:r>
            <w:r w:rsidRPr="00CF4D38">
              <w:rPr>
                <w:rFonts w:ascii="Consolas" w:eastAsia="Times New Roman" w:hAnsi="Consolas" w:cs="Times New Roman"/>
                <w:color w:val="CCCCCC"/>
                <w:sz w:val="21"/>
                <w:szCs w:val="21"/>
                <w:lang w:val="en-IN" w:eastAsia="en-IN"/>
              </w:rPr>
              <w:t>;</w:t>
            </w:r>
          </w:p>
          <w:p w14:paraId="538FCF67"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4F14794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569CD6"/>
                <w:sz w:val="21"/>
                <w:szCs w:val="21"/>
                <w:lang w:val="en-IN" w:eastAsia="en-IN"/>
              </w:rPr>
              <w:t>void</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FCFS</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4EC9B0"/>
                <w:sz w:val="21"/>
                <w:szCs w:val="21"/>
                <w:lang w:val="en-IN" w:eastAsia="en-IN"/>
              </w:rPr>
              <w:t>vector</w:t>
            </w:r>
            <w:r w:rsidRPr="00CF4D38">
              <w:rPr>
                <w:rFonts w:ascii="Consolas" w:eastAsia="Times New Roman" w:hAnsi="Consolas" w:cs="Times New Roman"/>
                <w:color w:val="CCCCCC"/>
                <w:sz w:val="21"/>
                <w:szCs w:val="21"/>
                <w:lang w:val="en-IN" w:eastAsia="en-IN"/>
              </w:rPr>
              <w:t>&lt;</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&gt;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 {</w:t>
            </w:r>
          </w:p>
          <w:p w14:paraId="5F7CC6D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totalMovement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w:t>
            </w:r>
          </w:p>
          <w:p w14:paraId="50E44B11"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"FCFS Order: "</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6120B0C7"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3E2AA7D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for</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9CDCFE"/>
                <w:sz w:val="21"/>
                <w:szCs w:val="21"/>
                <w:lang w:val="en-IN" w:eastAsia="en-IN"/>
              </w:rPr>
              <w:t>track</w:t>
            </w:r>
            <w:r w:rsidRPr="00CF4D38">
              <w:rPr>
                <w:rFonts w:ascii="Consolas" w:eastAsia="Times New Roman" w:hAnsi="Consolas" w:cs="Times New Roman"/>
                <w:color w:val="CCCCCC"/>
                <w:sz w:val="21"/>
                <w:szCs w:val="21"/>
                <w:lang w:val="en-IN" w:eastAsia="en-IN"/>
              </w:rPr>
              <w:t xml:space="preserve"> :</w:t>
            </w:r>
            <w:proofErr w:type="gram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 {</w:t>
            </w:r>
          </w:p>
          <w:p w14:paraId="057501D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totalMovement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abs</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9CDCFE"/>
                <w:sz w:val="21"/>
                <w:szCs w:val="21"/>
                <w:lang w:val="en-IN" w:eastAsia="en-IN"/>
              </w:rPr>
              <w:t>track</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74D4C48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track</w:t>
            </w:r>
            <w:r w:rsidRPr="00CF4D38">
              <w:rPr>
                <w:rFonts w:ascii="Consolas" w:eastAsia="Times New Roman" w:hAnsi="Consolas" w:cs="Times New Roman"/>
                <w:color w:val="CCCCCC"/>
                <w:sz w:val="21"/>
                <w:szCs w:val="21"/>
                <w:lang w:val="en-IN" w:eastAsia="en-IN"/>
              </w:rPr>
              <w:t>;</w:t>
            </w:r>
          </w:p>
          <w:p w14:paraId="2183B7E6"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 -&gt; "</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track</w:t>
            </w:r>
            <w:r w:rsidRPr="00CF4D38">
              <w:rPr>
                <w:rFonts w:ascii="Consolas" w:eastAsia="Times New Roman" w:hAnsi="Consolas" w:cs="Times New Roman"/>
                <w:color w:val="CCCCCC"/>
                <w:sz w:val="21"/>
                <w:szCs w:val="21"/>
                <w:lang w:val="en-IN" w:eastAsia="en-IN"/>
              </w:rPr>
              <w:t>;</w:t>
            </w:r>
          </w:p>
          <w:p w14:paraId="5532B205"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w:t>
            </w:r>
          </w:p>
          <w:p w14:paraId="14E43DE4"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1326FFA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w:t>
            </w:r>
            <w:r w:rsidRPr="00CF4D38">
              <w:rPr>
                <w:rFonts w:ascii="Consolas" w:eastAsia="Times New Roman" w:hAnsi="Consolas" w:cs="Times New Roman"/>
                <w:color w:val="D7BA7D"/>
                <w:sz w:val="21"/>
                <w:szCs w:val="21"/>
                <w:lang w:val="en-IN" w:eastAsia="en-IN"/>
              </w:rPr>
              <w:t>\</w:t>
            </w:r>
            <w:proofErr w:type="spellStart"/>
            <w:r w:rsidRPr="00CF4D38">
              <w:rPr>
                <w:rFonts w:ascii="Consolas" w:eastAsia="Times New Roman" w:hAnsi="Consolas" w:cs="Times New Roman"/>
                <w:color w:val="D7BA7D"/>
                <w:sz w:val="21"/>
                <w:szCs w:val="21"/>
                <w:lang w:val="en-IN" w:eastAsia="en-IN"/>
              </w:rPr>
              <w:t>n</w:t>
            </w:r>
            <w:r w:rsidRPr="00CF4D38">
              <w:rPr>
                <w:rFonts w:ascii="Consolas" w:eastAsia="Times New Roman" w:hAnsi="Consolas" w:cs="Times New Roman"/>
                <w:color w:val="CE9178"/>
                <w:sz w:val="21"/>
                <w:szCs w:val="21"/>
                <w:lang w:val="en-IN" w:eastAsia="en-IN"/>
              </w:rPr>
              <w:t>Total</w:t>
            </w:r>
            <w:proofErr w:type="spellEnd"/>
            <w:r w:rsidRPr="00CF4D38">
              <w:rPr>
                <w:rFonts w:ascii="Consolas" w:eastAsia="Times New Roman" w:hAnsi="Consolas" w:cs="Times New Roman"/>
                <w:color w:val="CE9178"/>
                <w:sz w:val="21"/>
                <w:szCs w:val="21"/>
                <w:lang w:val="en-IN" w:eastAsia="en-IN"/>
              </w:rPr>
              <w:t xml:space="preserve"> head movement: "</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totalMovement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DCDCAA"/>
                <w:sz w:val="21"/>
                <w:szCs w:val="21"/>
                <w:lang w:val="en-IN" w:eastAsia="en-IN"/>
              </w:rPr>
              <w:t>endl</w:t>
            </w:r>
            <w:proofErr w:type="spellEnd"/>
            <w:r w:rsidRPr="00CF4D38">
              <w:rPr>
                <w:rFonts w:ascii="Consolas" w:eastAsia="Times New Roman" w:hAnsi="Consolas" w:cs="Times New Roman"/>
                <w:color w:val="CCCCCC"/>
                <w:sz w:val="21"/>
                <w:szCs w:val="21"/>
                <w:lang w:val="en-IN" w:eastAsia="en-IN"/>
              </w:rPr>
              <w:t>;</w:t>
            </w:r>
          </w:p>
          <w:p w14:paraId="5A2ADA33"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w:t>
            </w:r>
          </w:p>
          <w:p w14:paraId="3901AE45"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10875B7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main</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CCCCCC"/>
                <w:sz w:val="21"/>
                <w:szCs w:val="21"/>
                <w:lang w:val="en-IN" w:eastAsia="en-IN"/>
              </w:rPr>
              <w:t>) {</w:t>
            </w:r>
          </w:p>
          <w:p w14:paraId="33CBD7B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2E2057C3"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"Enter number of disk requests: "</w:t>
            </w:r>
            <w:r w:rsidRPr="00CF4D38">
              <w:rPr>
                <w:rFonts w:ascii="Consolas" w:eastAsia="Times New Roman" w:hAnsi="Consolas" w:cs="Times New Roman"/>
                <w:color w:val="CCCCCC"/>
                <w:sz w:val="21"/>
                <w:szCs w:val="21"/>
                <w:lang w:val="en-IN" w:eastAsia="en-IN"/>
              </w:rPr>
              <w:t>;</w:t>
            </w:r>
          </w:p>
          <w:p w14:paraId="29D38F1C"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lastRenderedPageBreak/>
              <w:t xml:space="preserve">    </w:t>
            </w:r>
            <w:proofErr w:type="spellStart"/>
            <w:r w:rsidRPr="00CF4D38">
              <w:rPr>
                <w:rFonts w:ascii="Consolas" w:eastAsia="Times New Roman" w:hAnsi="Consolas" w:cs="Times New Roman"/>
                <w:color w:val="9CDCFE"/>
                <w:sz w:val="21"/>
                <w:szCs w:val="21"/>
                <w:lang w:val="en-IN" w:eastAsia="en-IN"/>
              </w:rPr>
              <w:t>cin</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&gt;&gt;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w:t>
            </w:r>
          </w:p>
          <w:p w14:paraId="3425F2A6"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2EDA9D1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4EC9B0"/>
                <w:sz w:val="21"/>
                <w:szCs w:val="21"/>
                <w:lang w:val="en-IN" w:eastAsia="en-IN"/>
              </w:rPr>
              <w:t>vector</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D4D4D4"/>
                <w:sz w:val="21"/>
                <w:szCs w:val="21"/>
                <w:lang w:val="en-IN" w:eastAsia="en-IN"/>
              </w:rPr>
              <w: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w:t>
            </w:r>
          </w:p>
          <w:p w14:paraId="13C9BD46"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"Enter disk track requests: "</w:t>
            </w:r>
            <w:r w:rsidRPr="00CF4D38">
              <w:rPr>
                <w:rFonts w:ascii="Consolas" w:eastAsia="Times New Roman" w:hAnsi="Consolas" w:cs="Times New Roman"/>
                <w:color w:val="CCCCCC"/>
                <w:sz w:val="21"/>
                <w:szCs w:val="21"/>
                <w:lang w:val="en-IN" w:eastAsia="en-IN"/>
              </w:rPr>
              <w:t>;</w:t>
            </w:r>
          </w:p>
          <w:p w14:paraId="3D6EDD34"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for</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w:t>
            </w:r>
          </w:p>
          <w:p w14:paraId="6128E543"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cin</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&gt;&gt;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DCDCAA"/>
                <w:sz w:val="21"/>
                <w:szCs w:val="21"/>
                <w:lang w:val="en-IN" w:eastAsia="en-IN"/>
              </w:rPr>
              <w:t>[</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w:t>
            </w:r>
          </w:p>
          <w:p w14:paraId="78F01F37"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2EEA860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"Enter initial head position: "</w:t>
            </w:r>
            <w:r w:rsidRPr="00CF4D38">
              <w:rPr>
                <w:rFonts w:ascii="Consolas" w:eastAsia="Times New Roman" w:hAnsi="Consolas" w:cs="Times New Roman"/>
                <w:color w:val="CCCCCC"/>
                <w:sz w:val="21"/>
                <w:szCs w:val="21"/>
                <w:lang w:val="en-IN" w:eastAsia="en-IN"/>
              </w:rPr>
              <w:t>;</w:t>
            </w:r>
          </w:p>
          <w:p w14:paraId="76259156"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cin</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&gt;&gt;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1A4590AC"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79CBD6D8"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FCFS</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1BFE1DCC"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return</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w:t>
            </w:r>
          </w:p>
          <w:p w14:paraId="21FE0006" w14:textId="33AEA9C9"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w:t>
            </w:r>
          </w:p>
          <w:p w14:paraId="003D26CE" w14:textId="77777777" w:rsidR="00CF4D38" w:rsidRDefault="00CF4D38" w:rsidP="00CF4D38">
            <w:pPr>
              <w:pStyle w:val="ListParagraph"/>
              <w:spacing w:after="150"/>
              <w:rPr>
                <w:rFonts w:ascii="Times New Roman" w:eastAsia="Times New Roman" w:hAnsi="Times New Roman" w:cs="Times New Roman"/>
                <w:b/>
                <w:bCs/>
                <w:color w:val="000000"/>
                <w:sz w:val="24"/>
                <w:szCs w:val="24"/>
                <w:u w:val="single"/>
                <w:lang w:val="en-IN" w:eastAsia="en-IN"/>
              </w:rPr>
            </w:pPr>
          </w:p>
          <w:p w14:paraId="3222EC2A" w14:textId="77777777" w:rsidR="00CF4D38" w:rsidRDefault="00CF4D38" w:rsidP="00820664">
            <w:pPr>
              <w:pStyle w:val="ListParagraph"/>
              <w:spacing w:after="150"/>
              <w:jc w:val="center"/>
              <w:rPr>
                <w:rFonts w:ascii="Times New Roman" w:eastAsia="Times New Roman" w:hAnsi="Times New Roman" w:cs="Times New Roman"/>
                <w:color w:val="000000"/>
                <w:sz w:val="24"/>
                <w:szCs w:val="24"/>
                <w:lang w:val="en-IN" w:eastAsia="en-IN"/>
              </w:rPr>
            </w:pPr>
            <w:r w:rsidRPr="00CF4D38">
              <w:rPr>
                <w:rFonts w:ascii="Times New Roman" w:eastAsia="Times New Roman" w:hAnsi="Times New Roman" w:cs="Times New Roman"/>
                <w:noProof/>
                <w:color w:val="000000"/>
                <w:sz w:val="24"/>
                <w:szCs w:val="24"/>
                <w:lang w:val="en-IN" w:eastAsia="en-IN"/>
              </w:rPr>
              <w:drawing>
                <wp:inline distT="0" distB="0" distL="0" distR="0" wp14:anchorId="52C9ED53" wp14:editId="3ABBEE82">
                  <wp:extent cx="4926330" cy="2200979"/>
                  <wp:effectExtent l="0" t="0" r="7620" b="8890"/>
                  <wp:docPr id="111889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9180" name=""/>
                          <pic:cNvPicPr/>
                        </pic:nvPicPr>
                        <pic:blipFill>
                          <a:blip r:embed="rId8"/>
                          <a:stretch>
                            <a:fillRect/>
                          </a:stretch>
                        </pic:blipFill>
                        <pic:spPr>
                          <a:xfrm>
                            <a:off x="0" y="0"/>
                            <a:ext cx="4929358" cy="2202332"/>
                          </a:xfrm>
                          <a:prstGeom prst="rect">
                            <a:avLst/>
                          </a:prstGeom>
                        </pic:spPr>
                      </pic:pic>
                    </a:graphicData>
                  </a:graphic>
                </wp:inline>
              </w:drawing>
            </w:r>
          </w:p>
          <w:p w14:paraId="02EAE518" w14:textId="77777777" w:rsidR="00CF4D38" w:rsidRDefault="00CF4D38" w:rsidP="00CF4D38">
            <w:pPr>
              <w:pStyle w:val="ListParagraph"/>
              <w:spacing w:after="150"/>
              <w:rPr>
                <w:rFonts w:ascii="Times New Roman" w:eastAsia="Times New Roman" w:hAnsi="Times New Roman" w:cs="Times New Roman"/>
                <w:color w:val="000000"/>
                <w:sz w:val="24"/>
                <w:szCs w:val="24"/>
                <w:lang w:val="en-IN" w:eastAsia="en-IN"/>
              </w:rPr>
            </w:pPr>
          </w:p>
          <w:p w14:paraId="167117E0" w14:textId="77777777" w:rsidR="00CF4D38" w:rsidRPr="00820664" w:rsidRDefault="00CF4D38" w:rsidP="00820664">
            <w:pPr>
              <w:pStyle w:val="ListParagraph"/>
              <w:numPr>
                <w:ilvl w:val="0"/>
                <w:numId w:val="2"/>
              </w:numPr>
              <w:rPr>
                <w:rFonts w:ascii="Times New Roman" w:eastAsia="Times New Roman" w:hAnsi="Times New Roman" w:cs="Times New Roman"/>
                <w:b/>
                <w:bCs/>
                <w:color w:val="000000"/>
                <w:sz w:val="24"/>
                <w:szCs w:val="24"/>
                <w:u w:val="single"/>
                <w:lang w:val="en-IN" w:eastAsia="en-IN"/>
              </w:rPr>
            </w:pPr>
            <w:r w:rsidRPr="00820664">
              <w:rPr>
                <w:rFonts w:ascii="Times New Roman" w:eastAsia="Times New Roman" w:hAnsi="Times New Roman" w:cs="Times New Roman"/>
                <w:b/>
                <w:bCs/>
                <w:color w:val="000000"/>
                <w:sz w:val="24"/>
                <w:szCs w:val="24"/>
                <w:u w:val="single"/>
                <w:lang w:val="en-IN" w:eastAsia="en-IN"/>
              </w:rPr>
              <w:t>SSTF</w:t>
            </w:r>
            <w:r w:rsidRPr="00820664">
              <w:rPr>
                <w:rFonts w:ascii="Times New Roman" w:eastAsia="Times New Roman" w:hAnsi="Times New Roman" w:cs="Times New Roman"/>
                <w:b/>
                <w:bCs/>
                <w:color w:val="000000"/>
                <w:sz w:val="24"/>
                <w:szCs w:val="24"/>
                <w:lang w:val="en-IN" w:eastAsia="en-IN"/>
              </w:rPr>
              <w:t>:</w:t>
            </w:r>
          </w:p>
          <w:p w14:paraId="2916BBC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&lt;iostream&gt;</w:t>
            </w:r>
          </w:p>
          <w:p w14:paraId="682FA0B4"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&lt;vector&gt;</w:t>
            </w:r>
          </w:p>
          <w:p w14:paraId="0635158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w:t>
            </w:r>
            <w:proofErr w:type="spellStart"/>
            <w:r w:rsidRPr="00CF4D38">
              <w:rPr>
                <w:rFonts w:ascii="Consolas" w:eastAsia="Times New Roman" w:hAnsi="Consolas" w:cs="Times New Roman"/>
                <w:color w:val="CE9178"/>
                <w:sz w:val="21"/>
                <w:szCs w:val="21"/>
                <w:lang w:val="en-IN" w:eastAsia="en-IN"/>
              </w:rPr>
              <w:t>cmath</w:t>
            </w:r>
            <w:proofErr w:type="spellEnd"/>
            <w:r w:rsidRPr="00CF4D38">
              <w:rPr>
                <w:rFonts w:ascii="Consolas" w:eastAsia="Times New Roman" w:hAnsi="Consolas" w:cs="Times New Roman"/>
                <w:color w:val="CE9178"/>
                <w:sz w:val="21"/>
                <w:szCs w:val="21"/>
                <w:lang w:val="en-IN" w:eastAsia="en-IN"/>
              </w:rPr>
              <w:t>&gt;</w:t>
            </w:r>
          </w:p>
          <w:p w14:paraId="3D8874E0"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&lt;algorithm&gt;</w:t>
            </w:r>
          </w:p>
          <w:p w14:paraId="36F8871F"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#include</w:t>
            </w:r>
            <w:r w:rsidRPr="00CF4D38">
              <w:rPr>
                <w:rFonts w:ascii="Consolas" w:eastAsia="Times New Roman" w:hAnsi="Consolas" w:cs="Times New Roman"/>
                <w:color w:val="569CD6"/>
                <w:sz w:val="21"/>
                <w:szCs w:val="21"/>
                <w:lang w:val="en-IN" w:eastAsia="en-IN"/>
              </w:rPr>
              <w:t xml:space="preserve"> </w:t>
            </w:r>
            <w:r w:rsidRPr="00CF4D38">
              <w:rPr>
                <w:rFonts w:ascii="Consolas" w:eastAsia="Times New Roman" w:hAnsi="Consolas" w:cs="Times New Roman"/>
                <w:color w:val="CE9178"/>
                <w:sz w:val="21"/>
                <w:szCs w:val="21"/>
                <w:lang w:val="en-IN" w:eastAsia="en-IN"/>
              </w:rPr>
              <w:t>&lt;limits&gt;</w:t>
            </w:r>
            <w:r w:rsidRPr="00CF4D38">
              <w:rPr>
                <w:rFonts w:ascii="Consolas" w:eastAsia="Times New Roman" w:hAnsi="Consolas" w:cs="Times New Roman"/>
                <w:color w:val="569CD6"/>
                <w:sz w:val="21"/>
                <w:szCs w:val="21"/>
                <w:lang w:val="en-IN" w:eastAsia="en-IN"/>
              </w:rPr>
              <w:t xml:space="preserve"> </w:t>
            </w:r>
          </w:p>
          <w:p w14:paraId="7764909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680CEDD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586C0"/>
                <w:sz w:val="21"/>
                <w:szCs w:val="21"/>
                <w:lang w:val="en-IN" w:eastAsia="en-IN"/>
              </w:rPr>
              <w:t>using</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namespace</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4EC9B0"/>
                <w:sz w:val="21"/>
                <w:szCs w:val="21"/>
                <w:lang w:val="en-IN" w:eastAsia="en-IN"/>
              </w:rPr>
              <w:t>std</w:t>
            </w:r>
            <w:r w:rsidRPr="00CF4D38">
              <w:rPr>
                <w:rFonts w:ascii="Consolas" w:eastAsia="Times New Roman" w:hAnsi="Consolas" w:cs="Times New Roman"/>
                <w:color w:val="CCCCCC"/>
                <w:sz w:val="21"/>
                <w:szCs w:val="21"/>
                <w:lang w:val="en-IN" w:eastAsia="en-IN"/>
              </w:rPr>
              <w:t>;</w:t>
            </w:r>
          </w:p>
          <w:p w14:paraId="530E29D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61685F9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569CD6"/>
                <w:sz w:val="21"/>
                <w:szCs w:val="21"/>
                <w:lang w:val="en-IN" w:eastAsia="en-IN"/>
              </w:rPr>
              <w:t>void</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SSTF</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4EC9B0"/>
                <w:sz w:val="21"/>
                <w:szCs w:val="21"/>
                <w:lang w:val="en-IN" w:eastAsia="en-IN"/>
              </w:rPr>
              <w:t>vector</w:t>
            </w:r>
            <w:r w:rsidRPr="00CF4D38">
              <w:rPr>
                <w:rFonts w:ascii="Consolas" w:eastAsia="Times New Roman" w:hAnsi="Consolas" w:cs="Times New Roman"/>
                <w:color w:val="CCCCCC"/>
                <w:sz w:val="21"/>
                <w:szCs w:val="21"/>
                <w:lang w:val="en-IN" w:eastAsia="en-IN"/>
              </w:rPr>
              <w:t>&lt;</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&gt;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 {</w:t>
            </w:r>
          </w:p>
          <w:p w14:paraId="7C291EE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totalMovement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w:t>
            </w:r>
          </w:p>
          <w:p w14:paraId="5093F423"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4EC9B0"/>
                <w:sz w:val="21"/>
                <w:szCs w:val="21"/>
                <w:lang w:val="en-IN" w:eastAsia="en-IN"/>
              </w:rPr>
              <w:t>vector</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569CD6"/>
                <w:sz w:val="21"/>
                <w:szCs w:val="21"/>
                <w:lang w:val="en-IN" w:eastAsia="en-IN"/>
              </w:rPr>
              <w:t>bool</w:t>
            </w:r>
            <w:r w:rsidRPr="00CF4D38">
              <w:rPr>
                <w:rFonts w:ascii="Consolas" w:eastAsia="Times New Roman" w:hAnsi="Consolas" w:cs="Times New Roman"/>
                <w:color w:val="D4D4D4"/>
                <w:sz w:val="21"/>
                <w:szCs w:val="21"/>
                <w:lang w:val="en-IN" w:eastAsia="en-IN"/>
              </w:rPr>
              <w: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visited</w:t>
            </w:r>
            <w:r w:rsidRPr="00CF4D38">
              <w:rPr>
                <w:rFonts w:ascii="Consolas" w:eastAsia="Times New Roman" w:hAnsi="Consolas" w:cs="Times New Roman"/>
                <w:color w:val="CCCCCC"/>
                <w:sz w:val="21"/>
                <w:szCs w:val="21"/>
                <w:lang w:val="en-IN" w:eastAsia="en-IN"/>
              </w:rPr>
              <w:t>(</w:t>
            </w:r>
            <w:proofErr w:type="spellStart"/>
            <w:proofErr w:type="gramStart"/>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DCDCAA"/>
                <w:sz w:val="21"/>
                <w:szCs w:val="21"/>
                <w:lang w:val="en-IN" w:eastAsia="en-IN"/>
              </w:rPr>
              <w:t>size</w:t>
            </w:r>
            <w:proofErr w:type="spellEnd"/>
            <w:proofErr w:type="gram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false</w:t>
            </w:r>
            <w:r w:rsidRPr="00CF4D38">
              <w:rPr>
                <w:rFonts w:ascii="Consolas" w:eastAsia="Times New Roman" w:hAnsi="Consolas" w:cs="Times New Roman"/>
                <w:color w:val="CCCCCC"/>
                <w:sz w:val="21"/>
                <w:szCs w:val="21"/>
                <w:lang w:val="en-IN" w:eastAsia="en-IN"/>
              </w:rPr>
              <w:t>);</w:t>
            </w:r>
          </w:p>
          <w:p w14:paraId="5709C9B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"SSTF Order: "</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2D8D4E7F"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21093B20"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for</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CCCCCC"/>
                <w:sz w:val="21"/>
                <w:szCs w:val="21"/>
                <w:lang w:val="en-IN" w:eastAsia="en-IN"/>
              </w:rPr>
              <w:t xml:space="preserve"> </w:t>
            </w:r>
            <w:proofErr w:type="spellStart"/>
            <w:proofErr w:type="gramStart"/>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DCDCAA"/>
                <w:sz w:val="21"/>
                <w:szCs w:val="21"/>
                <w:lang w:val="en-IN" w:eastAsia="en-IN"/>
              </w:rPr>
              <w:t>size</w:t>
            </w:r>
            <w:proofErr w:type="spellEnd"/>
            <w:proofErr w:type="gramEnd"/>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w:t>
            </w:r>
          </w:p>
          <w:p w14:paraId="7A2DFE0F"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minDist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4EC9B0"/>
                <w:sz w:val="21"/>
                <w:szCs w:val="21"/>
                <w:lang w:val="en-IN" w:eastAsia="en-IN"/>
              </w:rPr>
              <w:t>numeric_limits</w:t>
            </w:r>
            <w:proofErr w:type="spellEnd"/>
            <w:r w:rsidRPr="00CF4D38">
              <w:rPr>
                <w:rFonts w:ascii="Consolas" w:eastAsia="Times New Roman" w:hAnsi="Consolas" w:cs="Times New Roman"/>
                <w:color w:val="CCCCCC"/>
                <w:sz w:val="21"/>
                <w:szCs w:val="21"/>
                <w:lang w:val="en-IN" w:eastAsia="en-IN"/>
              </w:rPr>
              <w:t>&lt;</w:t>
            </w:r>
            <w:r w:rsidRPr="00CF4D38">
              <w:rPr>
                <w:rFonts w:ascii="Consolas" w:eastAsia="Times New Roman" w:hAnsi="Consolas" w:cs="Times New Roman"/>
                <w:color w:val="569CD6"/>
                <w:sz w:val="21"/>
                <w:szCs w:val="21"/>
                <w:lang w:val="en-IN" w:eastAsia="en-IN"/>
              </w:rPr>
              <w:t>int</w:t>
            </w:r>
            <w:proofErr w:type="gramStart"/>
            <w:r w:rsidRPr="00CF4D38">
              <w:rPr>
                <w:rFonts w:ascii="Consolas" w:eastAsia="Times New Roman" w:hAnsi="Consolas" w:cs="Times New Roman"/>
                <w:color w:val="CCCCCC"/>
                <w:sz w:val="21"/>
                <w:szCs w:val="21"/>
                <w:lang w:val="en-IN" w:eastAsia="en-IN"/>
              </w:rPr>
              <w:t>&gt;::</w:t>
            </w:r>
            <w:proofErr w:type="gramEnd"/>
            <w:r w:rsidRPr="00CF4D38">
              <w:rPr>
                <w:rFonts w:ascii="Consolas" w:eastAsia="Times New Roman" w:hAnsi="Consolas" w:cs="Times New Roman"/>
                <w:color w:val="DCDCAA"/>
                <w:sz w:val="21"/>
                <w:szCs w:val="21"/>
                <w:lang w:val="en-IN" w:eastAsia="en-IN"/>
              </w:rPr>
              <w:t>max</w:t>
            </w:r>
            <w:r w:rsidRPr="00CF4D38">
              <w:rPr>
                <w:rFonts w:ascii="Consolas" w:eastAsia="Times New Roman" w:hAnsi="Consolas" w:cs="Times New Roman"/>
                <w:color w:val="CCCCCC"/>
                <w:sz w:val="21"/>
                <w:szCs w:val="21"/>
                <w:lang w:val="en-IN" w:eastAsia="en-IN"/>
              </w:rPr>
              <w:t xml:space="preserve">(); </w:t>
            </w:r>
          </w:p>
          <w:p w14:paraId="5178719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minIndex</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B5CEA8"/>
                <w:sz w:val="21"/>
                <w:szCs w:val="21"/>
                <w:lang w:val="en-IN" w:eastAsia="en-IN"/>
              </w:rPr>
              <w:t>1</w:t>
            </w:r>
            <w:r w:rsidRPr="00CF4D38">
              <w:rPr>
                <w:rFonts w:ascii="Consolas" w:eastAsia="Times New Roman" w:hAnsi="Consolas" w:cs="Times New Roman"/>
                <w:color w:val="CCCCCC"/>
                <w:sz w:val="21"/>
                <w:szCs w:val="21"/>
                <w:lang w:val="en-IN" w:eastAsia="en-IN"/>
              </w:rPr>
              <w:t>;</w:t>
            </w:r>
          </w:p>
          <w:p w14:paraId="14A9CC14"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5106CD2B"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for</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CCCCCC"/>
                <w:sz w:val="21"/>
                <w:szCs w:val="21"/>
                <w:lang w:val="en-IN" w:eastAsia="en-IN"/>
              </w:rPr>
              <w:t xml:space="preserve"> </w:t>
            </w:r>
            <w:proofErr w:type="spellStart"/>
            <w:proofErr w:type="gramStart"/>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DCDCAA"/>
                <w:sz w:val="21"/>
                <w:szCs w:val="21"/>
                <w:lang w:val="en-IN" w:eastAsia="en-IN"/>
              </w:rPr>
              <w:t>size</w:t>
            </w:r>
            <w:proofErr w:type="spellEnd"/>
            <w:proofErr w:type="gramEnd"/>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D4D4D4"/>
                <w:sz w:val="21"/>
                <w:szCs w:val="21"/>
                <w:lang w:val="en-IN" w:eastAsia="en-IN"/>
              </w:rPr>
              <w:t>++</w:t>
            </w:r>
            <w:proofErr w:type="spellEnd"/>
            <w:r w:rsidRPr="00CF4D38">
              <w:rPr>
                <w:rFonts w:ascii="Consolas" w:eastAsia="Times New Roman" w:hAnsi="Consolas" w:cs="Times New Roman"/>
                <w:color w:val="CCCCCC"/>
                <w:sz w:val="21"/>
                <w:szCs w:val="21"/>
                <w:lang w:val="en-IN" w:eastAsia="en-IN"/>
              </w:rPr>
              <w:t>) {</w:t>
            </w:r>
          </w:p>
          <w:p w14:paraId="0CF9C36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if</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9CDCFE"/>
                <w:sz w:val="21"/>
                <w:szCs w:val="21"/>
                <w:lang w:val="en-IN" w:eastAsia="en-IN"/>
              </w:rPr>
              <w:t>visited</w:t>
            </w:r>
            <w:proofErr w:type="gramEnd"/>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&amp;&amp;</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abs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minDist</w:t>
            </w:r>
            <w:proofErr w:type="spellEnd"/>
            <w:r w:rsidRPr="00CF4D38">
              <w:rPr>
                <w:rFonts w:ascii="Consolas" w:eastAsia="Times New Roman" w:hAnsi="Consolas" w:cs="Times New Roman"/>
                <w:color w:val="CCCCCC"/>
                <w:sz w:val="21"/>
                <w:szCs w:val="21"/>
                <w:lang w:val="en-IN" w:eastAsia="en-IN"/>
              </w:rPr>
              <w:t>) {</w:t>
            </w:r>
          </w:p>
          <w:p w14:paraId="64CA7659"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minDist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abs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462B210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minIndex</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j</w:t>
            </w:r>
            <w:r w:rsidRPr="00CF4D38">
              <w:rPr>
                <w:rFonts w:ascii="Consolas" w:eastAsia="Times New Roman" w:hAnsi="Consolas" w:cs="Times New Roman"/>
                <w:color w:val="CCCCCC"/>
                <w:sz w:val="21"/>
                <w:szCs w:val="21"/>
                <w:lang w:val="en-IN" w:eastAsia="en-IN"/>
              </w:rPr>
              <w:t>;</w:t>
            </w:r>
          </w:p>
          <w:p w14:paraId="7F9FDF10"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w:t>
            </w:r>
          </w:p>
          <w:p w14:paraId="333D65D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w:t>
            </w:r>
          </w:p>
          <w:p w14:paraId="5579D5A1"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3E05757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if</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minIndex</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B5CEA8"/>
                <w:sz w:val="21"/>
                <w:szCs w:val="21"/>
                <w:lang w:val="en-IN" w:eastAsia="en-IN"/>
              </w:rPr>
              <w:t>1</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break</w:t>
            </w:r>
            <w:r w:rsidRPr="00CF4D38">
              <w:rPr>
                <w:rFonts w:ascii="Consolas" w:eastAsia="Times New Roman" w:hAnsi="Consolas" w:cs="Times New Roman"/>
                <w:color w:val="CCCCCC"/>
                <w:sz w:val="21"/>
                <w:szCs w:val="21"/>
                <w:lang w:val="en-IN" w:eastAsia="en-IN"/>
              </w:rPr>
              <w:t xml:space="preserve">; </w:t>
            </w:r>
          </w:p>
          <w:p w14:paraId="7278AA0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1A20A1AC"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totalMovement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minDist</w:t>
            </w:r>
            <w:proofErr w:type="spellEnd"/>
            <w:r w:rsidRPr="00CF4D38">
              <w:rPr>
                <w:rFonts w:ascii="Consolas" w:eastAsia="Times New Roman" w:hAnsi="Consolas" w:cs="Times New Roman"/>
                <w:color w:val="CCCCCC"/>
                <w:sz w:val="21"/>
                <w:szCs w:val="21"/>
                <w:lang w:val="en-IN" w:eastAsia="en-IN"/>
              </w:rPr>
              <w:t>;</w:t>
            </w:r>
          </w:p>
          <w:p w14:paraId="70E6FB27"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DCDCAA"/>
                <w:sz w:val="21"/>
                <w:szCs w:val="21"/>
                <w:lang w:val="en-IN" w:eastAsia="en-IN"/>
              </w:rPr>
              <w:t>[</w:t>
            </w:r>
            <w:proofErr w:type="spellStart"/>
            <w:r w:rsidRPr="00CF4D38">
              <w:rPr>
                <w:rFonts w:ascii="Consolas" w:eastAsia="Times New Roman" w:hAnsi="Consolas" w:cs="Times New Roman"/>
                <w:color w:val="9CDCFE"/>
                <w:sz w:val="21"/>
                <w:szCs w:val="21"/>
                <w:lang w:val="en-IN" w:eastAsia="en-IN"/>
              </w:rPr>
              <w:t>minIndex</w:t>
            </w:r>
            <w:proofErr w:type="spellEnd"/>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w:t>
            </w:r>
          </w:p>
          <w:p w14:paraId="683E05CB"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visited</w:t>
            </w:r>
            <w:r w:rsidRPr="00CF4D38">
              <w:rPr>
                <w:rFonts w:ascii="Consolas" w:eastAsia="Times New Roman" w:hAnsi="Consolas" w:cs="Times New Roman"/>
                <w:color w:val="DCDCAA"/>
                <w:sz w:val="21"/>
                <w:szCs w:val="21"/>
                <w:lang w:val="en-IN" w:eastAsia="en-IN"/>
              </w:rPr>
              <w:t>[</w:t>
            </w:r>
            <w:proofErr w:type="spellStart"/>
            <w:r w:rsidRPr="00CF4D38">
              <w:rPr>
                <w:rFonts w:ascii="Consolas" w:eastAsia="Times New Roman" w:hAnsi="Consolas" w:cs="Times New Roman"/>
                <w:color w:val="9CDCFE"/>
                <w:sz w:val="21"/>
                <w:szCs w:val="21"/>
                <w:lang w:val="en-IN" w:eastAsia="en-IN"/>
              </w:rPr>
              <w:t>minIndex</w:t>
            </w:r>
            <w:proofErr w:type="spellEnd"/>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true</w:t>
            </w:r>
            <w:r w:rsidRPr="00CF4D38">
              <w:rPr>
                <w:rFonts w:ascii="Consolas" w:eastAsia="Times New Roman" w:hAnsi="Consolas" w:cs="Times New Roman"/>
                <w:color w:val="CCCCCC"/>
                <w:sz w:val="21"/>
                <w:szCs w:val="21"/>
                <w:lang w:val="en-IN" w:eastAsia="en-IN"/>
              </w:rPr>
              <w:t>;</w:t>
            </w:r>
          </w:p>
          <w:p w14:paraId="2E713C0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 -&gt; "</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49198980"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w:t>
            </w:r>
          </w:p>
          <w:p w14:paraId="73BCD7F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2EB681E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w:t>
            </w:r>
            <w:r w:rsidRPr="00CF4D38">
              <w:rPr>
                <w:rFonts w:ascii="Consolas" w:eastAsia="Times New Roman" w:hAnsi="Consolas" w:cs="Times New Roman"/>
                <w:color w:val="D7BA7D"/>
                <w:sz w:val="21"/>
                <w:szCs w:val="21"/>
                <w:lang w:val="en-IN" w:eastAsia="en-IN"/>
              </w:rPr>
              <w:t>\</w:t>
            </w:r>
            <w:proofErr w:type="spellStart"/>
            <w:r w:rsidRPr="00CF4D38">
              <w:rPr>
                <w:rFonts w:ascii="Consolas" w:eastAsia="Times New Roman" w:hAnsi="Consolas" w:cs="Times New Roman"/>
                <w:color w:val="D7BA7D"/>
                <w:sz w:val="21"/>
                <w:szCs w:val="21"/>
                <w:lang w:val="en-IN" w:eastAsia="en-IN"/>
              </w:rPr>
              <w:t>n</w:t>
            </w:r>
            <w:r w:rsidRPr="00CF4D38">
              <w:rPr>
                <w:rFonts w:ascii="Consolas" w:eastAsia="Times New Roman" w:hAnsi="Consolas" w:cs="Times New Roman"/>
                <w:color w:val="CE9178"/>
                <w:sz w:val="21"/>
                <w:szCs w:val="21"/>
                <w:lang w:val="en-IN" w:eastAsia="en-IN"/>
              </w:rPr>
              <w:t>Total</w:t>
            </w:r>
            <w:proofErr w:type="spellEnd"/>
            <w:r w:rsidRPr="00CF4D38">
              <w:rPr>
                <w:rFonts w:ascii="Consolas" w:eastAsia="Times New Roman" w:hAnsi="Consolas" w:cs="Times New Roman"/>
                <w:color w:val="CE9178"/>
                <w:sz w:val="21"/>
                <w:szCs w:val="21"/>
                <w:lang w:val="en-IN" w:eastAsia="en-IN"/>
              </w:rPr>
              <w:t xml:space="preserve"> head movement: "</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totalMovement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DCDCAA"/>
                <w:sz w:val="21"/>
                <w:szCs w:val="21"/>
                <w:lang w:val="en-IN" w:eastAsia="en-IN"/>
              </w:rPr>
              <w:t>endl</w:t>
            </w:r>
            <w:proofErr w:type="spellEnd"/>
            <w:r w:rsidRPr="00CF4D38">
              <w:rPr>
                <w:rFonts w:ascii="Consolas" w:eastAsia="Times New Roman" w:hAnsi="Consolas" w:cs="Times New Roman"/>
                <w:color w:val="CCCCCC"/>
                <w:sz w:val="21"/>
                <w:szCs w:val="21"/>
                <w:lang w:val="en-IN" w:eastAsia="en-IN"/>
              </w:rPr>
              <w:t>;</w:t>
            </w:r>
          </w:p>
          <w:p w14:paraId="2AA2BDA9"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w:t>
            </w:r>
          </w:p>
          <w:p w14:paraId="4052B318"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3FAD6A1F"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main</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CCCCCC"/>
                <w:sz w:val="21"/>
                <w:szCs w:val="21"/>
                <w:lang w:val="en-IN" w:eastAsia="en-IN"/>
              </w:rPr>
              <w:t>) {</w:t>
            </w:r>
          </w:p>
          <w:p w14:paraId="7ACD0F4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27CF5BA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"Enter number of disk requests: "</w:t>
            </w:r>
            <w:r w:rsidRPr="00CF4D38">
              <w:rPr>
                <w:rFonts w:ascii="Consolas" w:eastAsia="Times New Roman" w:hAnsi="Consolas" w:cs="Times New Roman"/>
                <w:color w:val="CCCCCC"/>
                <w:sz w:val="21"/>
                <w:szCs w:val="21"/>
                <w:lang w:val="en-IN" w:eastAsia="en-IN"/>
              </w:rPr>
              <w:t>;</w:t>
            </w:r>
          </w:p>
          <w:p w14:paraId="58FCC9B2"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cin</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&gt;&gt;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w:t>
            </w:r>
          </w:p>
          <w:p w14:paraId="74D2A74C"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5069158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4EC9B0"/>
                <w:sz w:val="21"/>
                <w:szCs w:val="21"/>
                <w:lang w:val="en-IN" w:eastAsia="en-IN"/>
              </w:rPr>
              <w:t>vector</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D4D4D4"/>
                <w:sz w:val="21"/>
                <w:szCs w:val="21"/>
                <w:lang w:val="en-IN" w:eastAsia="en-IN"/>
              </w:rPr>
              <w: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w:t>
            </w:r>
          </w:p>
          <w:p w14:paraId="6A6CC7AB"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"Enter disk track requests: "</w:t>
            </w:r>
            <w:r w:rsidRPr="00CF4D38">
              <w:rPr>
                <w:rFonts w:ascii="Consolas" w:eastAsia="Times New Roman" w:hAnsi="Consolas" w:cs="Times New Roman"/>
                <w:color w:val="CCCCCC"/>
                <w:sz w:val="21"/>
                <w:szCs w:val="21"/>
                <w:lang w:val="en-IN" w:eastAsia="en-IN"/>
              </w:rPr>
              <w:t>;</w:t>
            </w:r>
          </w:p>
          <w:p w14:paraId="6A34D837"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for</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569CD6"/>
                <w:sz w:val="21"/>
                <w:szCs w:val="21"/>
                <w:lang w:val="en-IN" w:eastAsia="en-IN"/>
              </w:rPr>
              <w:t>int</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4D4D4"/>
                <w:sz w:val="21"/>
                <w:szCs w:val="21"/>
                <w:lang w:val="en-IN" w:eastAsia="en-IN"/>
              </w:rPr>
              <w: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n</w:t>
            </w: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D4D4D4"/>
                <w:sz w:val="21"/>
                <w:szCs w:val="21"/>
                <w:lang w:val="en-IN" w:eastAsia="en-IN"/>
              </w:rPr>
              <w:t>++</w:t>
            </w:r>
            <w:r w:rsidRPr="00CF4D38">
              <w:rPr>
                <w:rFonts w:ascii="Consolas" w:eastAsia="Times New Roman" w:hAnsi="Consolas" w:cs="Times New Roman"/>
                <w:color w:val="CCCCCC"/>
                <w:sz w:val="21"/>
                <w:szCs w:val="21"/>
                <w:lang w:val="en-IN" w:eastAsia="en-IN"/>
              </w:rPr>
              <w:t>)</w:t>
            </w:r>
          </w:p>
          <w:p w14:paraId="0857A1CE"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cin</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&gt;&gt;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DCDCAA"/>
                <w:sz w:val="21"/>
                <w:szCs w:val="21"/>
                <w:lang w:val="en-IN" w:eastAsia="en-IN"/>
              </w:rPr>
              <w:t>[</w:t>
            </w:r>
            <w:proofErr w:type="spellStart"/>
            <w:r w:rsidRPr="00CF4D38">
              <w:rPr>
                <w:rFonts w:ascii="Consolas" w:eastAsia="Times New Roman" w:hAnsi="Consolas" w:cs="Times New Roman"/>
                <w:color w:val="9CDCFE"/>
                <w:sz w:val="21"/>
                <w:szCs w:val="21"/>
                <w:lang w:val="en-IN" w:eastAsia="en-IN"/>
              </w:rPr>
              <w:t>i</w:t>
            </w:r>
            <w:proofErr w:type="spellEnd"/>
            <w:r w:rsidRPr="00CF4D38">
              <w:rPr>
                <w:rFonts w:ascii="Consolas" w:eastAsia="Times New Roman" w:hAnsi="Consolas" w:cs="Times New Roman"/>
                <w:color w:val="DCDCAA"/>
                <w:sz w:val="21"/>
                <w:szCs w:val="21"/>
                <w:lang w:val="en-IN" w:eastAsia="en-IN"/>
              </w:rPr>
              <w:t>]</w:t>
            </w:r>
            <w:r w:rsidRPr="00CF4D38">
              <w:rPr>
                <w:rFonts w:ascii="Consolas" w:eastAsia="Times New Roman" w:hAnsi="Consolas" w:cs="Times New Roman"/>
                <w:color w:val="CCCCCC"/>
                <w:sz w:val="21"/>
                <w:szCs w:val="21"/>
                <w:lang w:val="en-IN" w:eastAsia="en-IN"/>
              </w:rPr>
              <w:t>;</w:t>
            </w:r>
          </w:p>
          <w:p w14:paraId="24E71DE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5173C884"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cout</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&lt;&lt;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E9178"/>
                <w:sz w:val="21"/>
                <w:szCs w:val="21"/>
                <w:lang w:val="en-IN" w:eastAsia="en-IN"/>
              </w:rPr>
              <w:t>"Enter initial head position: "</w:t>
            </w:r>
            <w:r w:rsidRPr="00CF4D38">
              <w:rPr>
                <w:rFonts w:ascii="Consolas" w:eastAsia="Times New Roman" w:hAnsi="Consolas" w:cs="Times New Roman"/>
                <w:color w:val="CCCCCC"/>
                <w:sz w:val="21"/>
                <w:szCs w:val="21"/>
                <w:lang w:val="en-IN" w:eastAsia="en-IN"/>
              </w:rPr>
              <w:t>;</w:t>
            </w:r>
          </w:p>
          <w:p w14:paraId="61E04B5D"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spellStart"/>
            <w:r w:rsidRPr="00CF4D38">
              <w:rPr>
                <w:rFonts w:ascii="Consolas" w:eastAsia="Times New Roman" w:hAnsi="Consolas" w:cs="Times New Roman"/>
                <w:color w:val="9CDCFE"/>
                <w:sz w:val="21"/>
                <w:szCs w:val="21"/>
                <w:lang w:val="en-IN" w:eastAsia="en-IN"/>
              </w:rPr>
              <w:t>cin</w:t>
            </w:r>
            <w:proofErr w:type="spellEnd"/>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DCDCAA"/>
                <w:sz w:val="21"/>
                <w:szCs w:val="21"/>
                <w:lang w:val="en-IN" w:eastAsia="en-IN"/>
              </w:rPr>
              <w:t>&gt;&gt;</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74B81FB3"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p>
          <w:p w14:paraId="56A50BF7"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proofErr w:type="gramStart"/>
            <w:r w:rsidRPr="00CF4D38">
              <w:rPr>
                <w:rFonts w:ascii="Consolas" w:eastAsia="Times New Roman" w:hAnsi="Consolas" w:cs="Times New Roman"/>
                <w:color w:val="DCDCAA"/>
                <w:sz w:val="21"/>
                <w:szCs w:val="21"/>
                <w:lang w:val="en-IN" w:eastAsia="en-IN"/>
              </w:rPr>
              <w:t>SSTF</w:t>
            </w:r>
            <w:r w:rsidRPr="00CF4D38">
              <w:rPr>
                <w:rFonts w:ascii="Consolas" w:eastAsia="Times New Roman" w:hAnsi="Consolas" w:cs="Times New Roman"/>
                <w:color w:val="CCCCCC"/>
                <w:sz w:val="21"/>
                <w:szCs w:val="21"/>
                <w:lang w:val="en-IN" w:eastAsia="en-IN"/>
              </w:rPr>
              <w:t>(</w:t>
            </w:r>
            <w:proofErr w:type="gramEnd"/>
            <w:r w:rsidRPr="00CF4D38">
              <w:rPr>
                <w:rFonts w:ascii="Consolas" w:eastAsia="Times New Roman" w:hAnsi="Consolas" w:cs="Times New Roman"/>
                <w:color w:val="9CDCFE"/>
                <w:sz w:val="21"/>
                <w:szCs w:val="21"/>
                <w:lang w:val="en-IN" w:eastAsia="en-IN"/>
              </w:rPr>
              <w:t>requests</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9CDCFE"/>
                <w:sz w:val="21"/>
                <w:szCs w:val="21"/>
                <w:lang w:val="en-IN" w:eastAsia="en-IN"/>
              </w:rPr>
              <w:t>head</w:t>
            </w:r>
            <w:r w:rsidRPr="00CF4D38">
              <w:rPr>
                <w:rFonts w:ascii="Consolas" w:eastAsia="Times New Roman" w:hAnsi="Consolas" w:cs="Times New Roman"/>
                <w:color w:val="CCCCCC"/>
                <w:sz w:val="21"/>
                <w:szCs w:val="21"/>
                <w:lang w:val="en-IN" w:eastAsia="en-IN"/>
              </w:rPr>
              <w:t>);</w:t>
            </w:r>
          </w:p>
          <w:p w14:paraId="14C8D8FA" w14:textId="77777777"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C586C0"/>
                <w:sz w:val="21"/>
                <w:szCs w:val="21"/>
                <w:lang w:val="en-IN" w:eastAsia="en-IN"/>
              </w:rPr>
              <w:t>return</w:t>
            </w:r>
            <w:r w:rsidRPr="00CF4D38">
              <w:rPr>
                <w:rFonts w:ascii="Consolas" w:eastAsia="Times New Roman" w:hAnsi="Consolas" w:cs="Times New Roman"/>
                <w:color w:val="CCCCCC"/>
                <w:sz w:val="21"/>
                <w:szCs w:val="21"/>
                <w:lang w:val="en-IN" w:eastAsia="en-IN"/>
              </w:rPr>
              <w:t xml:space="preserve"> </w:t>
            </w:r>
            <w:r w:rsidRPr="00CF4D38">
              <w:rPr>
                <w:rFonts w:ascii="Consolas" w:eastAsia="Times New Roman" w:hAnsi="Consolas" w:cs="Times New Roman"/>
                <w:color w:val="B5CEA8"/>
                <w:sz w:val="21"/>
                <w:szCs w:val="21"/>
                <w:lang w:val="en-IN" w:eastAsia="en-IN"/>
              </w:rPr>
              <w:t>0</w:t>
            </w:r>
            <w:r w:rsidRPr="00CF4D38">
              <w:rPr>
                <w:rFonts w:ascii="Consolas" w:eastAsia="Times New Roman" w:hAnsi="Consolas" w:cs="Times New Roman"/>
                <w:color w:val="CCCCCC"/>
                <w:sz w:val="21"/>
                <w:szCs w:val="21"/>
                <w:lang w:val="en-IN" w:eastAsia="en-IN"/>
              </w:rPr>
              <w:t>;</w:t>
            </w:r>
          </w:p>
          <w:p w14:paraId="301BAAC2" w14:textId="3FBC273C" w:rsidR="00CF4D38" w:rsidRPr="00CF4D38" w:rsidRDefault="00CF4D38" w:rsidP="00820664">
            <w:pPr>
              <w:shd w:val="clear" w:color="auto" w:fill="1F1F1F"/>
              <w:spacing w:line="285" w:lineRule="atLeast"/>
              <w:ind w:left="720"/>
              <w:rPr>
                <w:rFonts w:ascii="Consolas" w:eastAsia="Times New Roman" w:hAnsi="Consolas" w:cs="Times New Roman"/>
                <w:color w:val="CCCCCC"/>
                <w:sz w:val="21"/>
                <w:szCs w:val="21"/>
                <w:lang w:val="en-IN" w:eastAsia="en-IN"/>
              </w:rPr>
            </w:pPr>
            <w:r w:rsidRPr="00CF4D38">
              <w:rPr>
                <w:rFonts w:ascii="Consolas" w:eastAsia="Times New Roman" w:hAnsi="Consolas" w:cs="Times New Roman"/>
                <w:color w:val="CCCCCC"/>
                <w:sz w:val="21"/>
                <w:szCs w:val="21"/>
                <w:lang w:val="en-IN" w:eastAsia="en-IN"/>
              </w:rPr>
              <w:t>}</w:t>
            </w:r>
          </w:p>
          <w:p w14:paraId="6EAEE242" w14:textId="77777777" w:rsidR="00CF4D38" w:rsidRDefault="00CF4D38" w:rsidP="00CF4D38">
            <w:pPr>
              <w:pStyle w:val="ListParagraph"/>
              <w:spacing w:after="150"/>
              <w:rPr>
                <w:rFonts w:ascii="Times New Roman" w:eastAsia="Times New Roman" w:hAnsi="Times New Roman" w:cs="Times New Roman"/>
                <w:color w:val="000000"/>
                <w:sz w:val="24"/>
                <w:szCs w:val="24"/>
                <w:lang w:val="en-IN" w:eastAsia="en-IN"/>
              </w:rPr>
            </w:pPr>
          </w:p>
          <w:p w14:paraId="3DA08C15"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303AA4DC"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4A55F9A5"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2912912A"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6C437954"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56EA5051"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175991FE"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263529CE" w14:textId="77777777" w:rsidR="00B04414" w:rsidRDefault="00B04414" w:rsidP="00CF4D38">
            <w:pPr>
              <w:pStyle w:val="ListParagraph"/>
              <w:spacing w:after="150"/>
              <w:rPr>
                <w:rFonts w:ascii="Times New Roman" w:eastAsia="Times New Roman" w:hAnsi="Times New Roman" w:cs="Times New Roman"/>
                <w:color w:val="000000"/>
                <w:sz w:val="24"/>
                <w:szCs w:val="24"/>
                <w:lang w:val="en-IN" w:eastAsia="en-IN"/>
              </w:rPr>
            </w:pPr>
          </w:p>
          <w:p w14:paraId="2D789E8E" w14:textId="77777777" w:rsidR="00820664" w:rsidRDefault="00820664" w:rsidP="00CF4D38">
            <w:pPr>
              <w:pStyle w:val="ListParagraph"/>
              <w:spacing w:after="150"/>
              <w:rPr>
                <w:rFonts w:ascii="Times New Roman" w:eastAsia="Times New Roman" w:hAnsi="Times New Roman" w:cs="Times New Roman"/>
                <w:color w:val="000000"/>
                <w:sz w:val="24"/>
                <w:szCs w:val="24"/>
                <w:lang w:val="en-IN" w:eastAsia="en-IN"/>
              </w:rPr>
            </w:pPr>
          </w:p>
          <w:p w14:paraId="4CA88F8A" w14:textId="77777777" w:rsidR="00CF4D38" w:rsidRDefault="00CF4D38" w:rsidP="00820664">
            <w:pPr>
              <w:pStyle w:val="ListParagraph"/>
              <w:spacing w:after="150"/>
              <w:jc w:val="center"/>
              <w:rPr>
                <w:rFonts w:ascii="Times New Roman" w:eastAsia="Times New Roman" w:hAnsi="Times New Roman" w:cs="Times New Roman"/>
                <w:color w:val="000000"/>
                <w:sz w:val="24"/>
                <w:szCs w:val="24"/>
                <w:lang w:val="en-IN" w:eastAsia="en-IN"/>
              </w:rPr>
            </w:pPr>
            <w:r w:rsidRPr="00CF4D38">
              <w:rPr>
                <w:rFonts w:ascii="Times New Roman" w:eastAsia="Times New Roman" w:hAnsi="Times New Roman" w:cs="Times New Roman"/>
                <w:noProof/>
                <w:color w:val="000000"/>
                <w:sz w:val="24"/>
                <w:szCs w:val="24"/>
                <w:lang w:val="en-IN" w:eastAsia="en-IN"/>
              </w:rPr>
              <w:drawing>
                <wp:inline distT="0" distB="0" distL="0" distR="0" wp14:anchorId="5EF9415A" wp14:editId="6CC0374E">
                  <wp:extent cx="5383530" cy="2207700"/>
                  <wp:effectExtent l="0" t="0" r="7620" b="2540"/>
                  <wp:docPr id="16576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0930" name=""/>
                          <pic:cNvPicPr/>
                        </pic:nvPicPr>
                        <pic:blipFill>
                          <a:blip r:embed="rId9"/>
                          <a:stretch>
                            <a:fillRect/>
                          </a:stretch>
                        </pic:blipFill>
                        <pic:spPr>
                          <a:xfrm>
                            <a:off x="0" y="0"/>
                            <a:ext cx="5388398" cy="2209696"/>
                          </a:xfrm>
                          <a:prstGeom prst="rect">
                            <a:avLst/>
                          </a:prstGeom>
                        </pic:spPr>
                      </pic:pic>
                    </a:graphicData>
                  </a:graphic>
                </wp:inline>
              </w:drawing>
            </w:r>
          </w:p>
          <w:p w14:paraId="41500B68"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43CD85B5"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19D73EC6"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39970A7D"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52258C45"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127E5055"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308B30DA"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6AB53B75"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1697747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7DF90D8F"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0EE9FF73"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205DE2EA"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6C7511F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0F194DFF"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0AA31770"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41E584A9"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4E30EDA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5084EFF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76C56F64"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6F325704"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55E6FED8"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2EDBECD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48852D93"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7CFF0B04"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16D8060B"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75B2E8D8"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4A5388E4"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74973060"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7EA2C5E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05A6E5C6"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433A7409"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05C7F0B2"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05B7932B" w14:textId="77777777" w:rsidR="00B04414" w:rsidRDefault="00B04414" w:rsidP="00820664">
            <w:pPr>
              <w:pStyle w:val="ListParagraph"/>
              <w:spacing w:after="150"/>
              <w:jc w:val="center"/>
              <w:rPr>
                <w:rFonts w:ascii="Times New Roman" w:eastAsia="Times New Roman" w:hAnsi="Times New Roman" w:cs="Times New Roman"/>
                <w:color w:val="000000"/>
                <w:sz w:val="24"/>
                <w:szCs w:val="24"/>
                <w:lang w:val="en-IN" w:eastAsia="en-IN"/>
              </w:rPr>
            </w:pPr>
          </w:p>
          <w:p w14:paraId="65BF990B" w14:textId="77777777" w:rsidR="00B04414" w:rsidRDefault="00B04414" w:rsidP="00B04414">
            <w:pPr>
              <w:pStyle w:val="ListParagraph"/>
              <w:spacing w:after="150"/>
              <w:jc w:val="center"/>
              <w:rPr>
                <w:rFonts w:ascii="Times New Roman" w:eastAsia="Times New Roman" w:hAnsi="Times New Roman" w:cs="Times New Roman"/>
                <w:color w:val="000000"/>
                <w:sz w:val="24"/>
                <w:szCs w:val="24"/>
                <w:lang w:val="en-IN" w:eastAsia="en-IN"/>
              </w:rPr>
            </w:pPr>
            <w:r>
              <w:rPr>
                <w:noProof/>
              </w:rPr>
              <w:drawing>
                <wp:inline distT="0" distB="0" distL="0" distR="0" wp14:anchorId="782E2CE0" wp14:editId="752E10E3">
                  <wp:extent cx="5327896" cy="7391400"/>
                  <wp:effectExtent l="0" t="0" r="6350" b="0"/>
                  <wp:docPr id="984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00" cy="7403337"/>
                          </a:xfrm>
                          <a:prstGeom prst="rect">
                            <a:avLst/>
                          </a:prstGeom>
                        </pic:spPr>
                      </pic:pic>
                    </a:graphicData>
                  </a:graphic>
                </wp:inline>
              </w:drawing>
            </w:r>
          </w:p>
          <w:p w14:paraId="6AFEFF76" w14:textId="77777777" w:rsidR="00DA7C9B" w:rsidRDefault="00DA7C9B" w:rsidP="00DA7C9B">
            <w:pPr>
              <w:spacing w:after="150"/>
              <w:rPr>
                <w:noProof/>
              </w:rPr>
            </w:pPr>
          </w:p>
          <w:p w14:paraId="10A125BD" w14:textId="77777777" w:rsidR="00DA7C9B" w:rsidRDefault="00DA7C9B" w:rsidP="00DA7C9B">
            <w:pPr>
              <w:spacing w:after="150"/>
              <w:rPr>
                <w:noProof/>
              </w:rPr>
            </w:pPr>
          </w:p>
          <w:p w14:paraId="5B150F63" w14:textId="076FE709" w:rsidR="00B04414" w:rsidRPr="00CF4D38" w:rsidRDefault="00DA7C9B" w:rsidP="00B04414">
            <w:pPr>
              <w:pStyle w:val="ListParagraph"/>
              <w:spacing w:after="150"/>
              <w:jc w:val="center"/>
              <w:rPr>
                <w:rFonts w:ascii="Times New Roman" w:eastAsia="Times New Roman" w:hAnsi="Times New Roman" w:cs="Times New Roman"/>
                <w:color w:val="000000"/>
                <w:sz w:val="24"/>
                <w:szCs w:val="24"/>
                <w:lang w:val="en-IN" w:eastAsia="en-IN"/>
              </w:rPr>
            </w:pPr>
            <w:r>
              <w:rPr>
                <w:noProof/>
              </w:rPr>
              <w:drawing>
                <wp:inline distT="0" distB="0" distL="0" distR="0" wp14:anchorId="0C04EB6C" wp14:editId="2B0648B8">
                  <wp:extent cx="5301293" cy="4699000"/>
                  <wp:effectExtent l="0" t="0" r="0" b="6350"/>
                  <wp:docPr id="54972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9985"/>
                          <a:stretch/>
                        </pic:blipFill>
                        <pic:spPr bwMode="auto">
                          <a:xfrm>
                            <a:off x="0" y="0"/>
                            <a:ext cx="5318317" cy="47140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1FDDCEE" w14:textId="07678914" w:rsidR="00480E00" w:rsidRPr="008F6645" w:rsidRDefault="00480E00" w:rsidP="00820664">
      <w:pPr>
        <w:pBdr>
          <w:bottom w:val="dotted" w:sz="6" w:space="0" w:color="008080"/>
        </w:pBdr>
        <w:shd w:val="clear" w:color="auto" w:fill="FFFFFF" w:themeFill="background1"/>
        <w:spacing w:after="150"/>
        <w:rPr>
          <w:rFonts w:ascii="Times New Roman" w:eastAsia="Times New Roman" w:hAnsi="Times New Roman" w:cs="Times New Roman"/>
          <w:sz w:val="24"/>
          <w:szCs w:val="24"/>
          <w:lang w:val="en-IN" w:eastAsia="en-IN"/>
        </w:rPr>
      </w:pPr>
    </w:p>
    <w:tbl>
      <w:tblPr>
        <w:tblStyle w:val="TableGrid"/>
        <w:tblW w:w="0" w:type="auto"/>
        <w:tblInd w:w="-176" w:type="dxa"/>
        <w:tblLook w:val="04A0" w:firstRow="1" w:lastRow="0" w:firstColumn="1" w:lastColumn="0" w:noHBand="0" w:noVBand="1"/>
      </w:tblPr>
      <w:tblGrid>
        <w:gridCol w:w="10211"/>
      </w:tblGrid>
      <w:tr w:rsidR="00F061A3" w14:paraId="1D61BEEB" w14:textId="77777777" w:rsidTr="00820664">
        <w:tc>
          <w:tcPr>
            <w:tcW w:w="9782" w:type="dxa"/>
          </w:tcPr>
          <w:p w14:paraId="13116524" w14:textId="77777777"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04908D22" w14:textId="77777777" w:rsidTr="00820664">
        <w:tc>
          <w:tcPr>
            <w:tcW w:w="9782" w:type="dxa"/>
          </w:tcPr>
          <w:p w14:paraId="5A1E7865" w14:textId="77777777" w:rsidR="00820664" w:rsidRPr="00820664" w:rsidRDefault="000D2481" w:rsidP="008F6645">
            <w:pPr>
              <w:pStyle w:val="ListParagraph"/>
              <w:numPr>
                <w:ilvl w:val="0"/>
                <w:numId w:val="3"/>
              </w:numPr>
              <w:rPr>
                <w:rFonts w:ascii="Times New Roman" w:eastAsia="Times New Roman" w:hAnsi="Times New Roman" w:cs="Times New Roman"/>
                <w:b/>
                <w:bCs/>
                <w:sz w:val="24"/>
                <w:szCs w:val="24"/>
                <w:lang w:val="en-IN" w:eastAsia="en-IN"/>
              </w:rPr>
            </w:pPr>
            <w:r w:rsidRPr="00820664">
              <w:rPr>
                <w:rFonts w:ascii="Times New Roman" w:hAnsi="Times New Roman" w:cs="Times New Roman"/>
                <w:b/>
                <w:bCs/>
                <w:sz w:val="24"/>
                <w:szCs w:val="24"/>
                <w:shd w:val="clear" w:color="auto" w:fill="FFFFFF"/>
              </w:rPr>
              <w:t>Explain C- Scan algorithm with example.</w:t>
            </w:r>
          </w:p>
          <w:p w14:paraId="346BBFC7" w14:textId="77777777" w:rsidR="00820664" w:rsidRPr="00820664" w:rsidRDefault="00820664" w:rsidP="00820664">
            <w:pPr>
              <w:ind w:left="720"/>
              <w:rPr>
                <w:rFonts w:ascii="Times New Roman" w:eastAsia="Times New Roman" w:hAnsi="Times New Roman" w:cs="Times New Roman"/>
                <w:sz w:val="24"/>
                <w:szCs w:val="24"/>
                <w:lang w:val="en-IN" w:eastAsia="en-IN"/>
              </w:rPr>
            </w:pPr>
            <w:r w:rsidRPr="00820664">
              <w:rPr>
                <w:rFonts w:ascii="Times New Roman" w:eastAsia="Times New Roman" w:hAnsi="Times New Roman" w:cs="Times New Roman"/>
                <w:sz w:val="24"/>
                <w:szCs w:val="24"/>
                <w:lang w:val="en-IN" w:eastAsia="en-IN"/>
              </w:rPr>
              <w:t>The C-SCAN (Circular SCAN) algorithm is a disk scheduling algorithm that moves the disk arm in one direction, servicing all requests until it reaches the last track. Once it reaches the end, it jumps back to the beginning without servicing any requests in between and then continues in the same direction. This ensures that all requests are treated fairly and prevents starvation of requests located at one end of the disk.</w:t>
            </w:r>
          </w:p>
          <w:p w14:paraId="01146961" w14:textId="77777777" w:rsidR="00820664" w:rsidRPr="00820664" w:rsidRDefault="00820664" w:rsidP="00820664">
            <w:pPr>
              <w:ind w:left="720"/>
              <w:rPr>
                <w:rFonts w:ascii="Times New Roman" w:eastAsia="Times New Roman" w:hAnsi="Times New Roman" w:cs="Times New Roman"/>
                <w:sz w:val="24"/>
                <w:szCs w:val="24"/>
                <w:lang w:val="en-IN" w:eastAsia="en-IN"/>
              </w:rPr>
            </w:pPr>
          </w:p>
          <w:p w14:paraId="3E7B126F" w14:textId="77777777" w:rsidR="00820664" w:rsidRPr="00820664" w:rsidRDefault="00820664" w:rsidP="00820664">
            <w:pPr>
              <w:ind w:left="720"/>
              <w:rPr>
                <w:rFonts w:ascii="Times New Roman" w:eastAsia="Times New Roman" w:hAnsi="Times New Roman" w:cs="Times New Roman"/>
                <w:sz w:val="24"/>
                <w:szCs w:val="24"/>
                <w:lang w:val="en-IN" w:eastAsia="en-IN"/>
              </w:rPr>
            </w:pPr>
            <w:r w:rsidRPr="00820664">
              <w:rPr>
                <w:rFonts w:ascii="Times New Roman" w:eastAsia="Times New Roman" w:hAnsi="Times New Roman" w:cs="Times New Roman"/>
                <w:sz w:val="24"/>
                <w:szCs w:val="24"/>
                <w:lang w:val="en-IN" w:eastAsia="en-IN"/>
              </w:rPr>
              <w:t xml:space="preserve">For example, consider a disk with track requests at 82, 170, 43, 140, 24, 16, and 190, with an initial head position at 50 and a disk range of 0 to 199. The algorithm sorts the requests and moves in an increasing order, servicing requests at 82, 140, 170, and 190. Once it reaches the highest track, 199, it jumps to track 0 without servicing any requests. It then continues servicing requests at 16, 24, and 43. </w:t>
            </w:r>
          </w:p>
          <w:p w14:paraId="2BF2F3DD" w14:textId="77777777" w:rsidR="00820664" w:rsidRPr="00820664" w:rsidRDefault="00820664" w:rsidP="00820664">
            <w:pPr>
              <w:ind w:left="720"/>
              <w:rPr>
                <w:rFonts w:ascii="Times New Roman" w:eastAsia="Times New Roman" w:hAnsi="Times New Roman" w:cs="Times New Roman"/>
                <w:sz w:val="24"/>
                <w:szCs w:val="24"/>
                <w:lang w:val="en-IN" w:eastAsia="en-IN"/>
              </w:rPr>
            </w:pPr>
          </w:p>
          <w:p w14:paraId="24A9094A" w14:textId="127EF7BE" w:rsidR="00820664" w:rsidRPr="00820664" w:rsidRDefault="00820664" w:rsidP="00820664">
            <w:pPr>
              <w:ind w:left="720"/>
              <w:rPr>
                <w:rFonts w:ascii="Times New Roman" w:eastAsia="Times New Roman" w:hAnsi="Times New Roman" w:cs="Times New Roman"/>
                <w:sz w:val="24"/>
                <w:szCs w:val="24"/>
                <w:lang w:val="en-IN" w:eastAsia="en-IN"/>
              </w:rPr>
            </w:pPr>
            <w:r w:rsidRPr="00820664">
              <w:rPr>
                <w:rFonts w:ascii="Times New Roman" w:eastAsia="Times New Roman" w:hAnsi="Times New Roman" w:cs="Times New Roman"/>
                <w:sz w:val="24"/>
                <w:szCs w:val="24"/>
                <w:lang w:val="en-IN" w:eastAsia="en-IN"/>
              </w:rPr>
              <w:lastRenderedPageBreak/>
              <w:t>The total head movement in this case is calculated as:</w:t>
            </w:r>
          </w:p>
          <w:p w14:paraId="03D6271D" w14:textId="6B0B8DBE" w:rsidR="00820664" w:rsidRPr="00820664" w:rsidRDefault="00820664" w:rsidP="00820664">
            <w:pPr>
              <w:ind w:left="720"/>
              <w:rPr>
                <w:rFonts w:ascii="Times New Roman" w:eastAsia="Times New Roman" w:hAnsi="Times New Roman" w:cs="Times New Roman"/>
                <w:sz w:val="24"/>
                <w:szCs w:val="24"/>
                <w:lang w:val="en-IN" w:eastAsia="en-IN"/>
              </w:rPr>
            </w:pPr>
            <w:r w:rsidRPr="00820664">
              <w:rPr>
                <w:rFonts w:ascii="Times New Roman" w:eastAsia="Times New Roman" w:hAnsi="Times New Roman" w:cs="Times New Roman"/>
                <w:sz w:val="24"/>
                <w:szCs w:val="24"/>
                <w:lang w:val="en-IN" w:eastAsia="en-IN"/>
              </w:rPr>
              <w:t>(82−</w:t>
            </w:r>
            <w:proofErr w:type="gramStart"/>
            <w:r w:rsidRPr="00820664">
              <w:rPr>
                <w:rFonts w:ascii="Times New Roman" w:eastAsia="Times New Roman" w:hAnsi="Times New Roman" w:cs="Times New Roman"/>
                <w:sz w:val="24"/>
                <w:szCs w:val="24"/>
                <w:lang w:val="en-IN" w:eastAsia="en-IN"/>
              </w:rPr>
              <w:t>50)+(</w:t>
            </w:r>
            <w:proofErr w:type="gramEnd"/>
            <w:r w:rsidRPr="00820664">
              <w:rPr>
                <w:rFonts w:ascii="Times New Roman" w:eastAsia="Times New Roman" w:hAnsi="Times New Roman" w:cs="Times New Roman"/>
                <w:sz w:val="24"/>
                <w:szCs w:val="24"/>
                <w:lang w:val="en-IN" w:eastAsia="en-IN"/>
              </w:rPr>
              <w:t xml:space="preserve">140−82)+(170−140)+(190−170)+(199−190)+(199−0)+(16−0)+(24−16)+(43−24)=391 </w:t>
            </w:r>
          </w:p>
          <w:p w14:paraId="78581055" w14:textId="77777777" w:rsidR="00820664" w:rsidRPr="00820664" w:rsidRDefault="00820664" w:rsidP="00820664">
            <w:pPr>
              <w:ind w:left="720"/>
              <w:rPr>
                <w:rFonts w:ascii="Times New Roman" w:eastAsia="Times New Roman" w:hAnsi="Times New Roman" w:cs="Times New Roman"/>
                <w:sz w:val="24"/>
                <w:szCs w:val="24"/>
                <w:lang w:val="en-IN" w:eastAsia="en-IN"/>
              </w:rPr>
            </w:pPr>
          </w:p>
          <w:p w14:paraId="49A74519" w14:textId="228235D6" w:rsidR="00820664" w:rsidRPr="00820664" w:rsidRDefault="00820664" w:rsidP="00820664">
            <w:pPr>
              <w:ind w:left="720"/>
              <w:rPr>
                <w:rFonts w:ascii="Times New Roman" w:eastAsia="Times New Roman" w:hAnsi="Times New Roman" w:cs="Times New Roman"/>
                <w:sz w:val="24"/>
                <w:szCs w:val="24"/>
                <w:lang w:val="en-IN" w:eastAsia="en-IN"/>
              </w:rPr>
            </w:pPr>
            <w:r w:rsidRPr="00820664">
              <w:rPr>
                <w:rFonts w:ascii="Times New Roman" w:eastAsia="Times New Roman" w:hAnsi="Times New Roman" w:cs="Times New Roman"/>
                <w:sz w:val="24"/>
                <w:szCs w:val="24"/>
                <w:lang w:val="en-IN" w:eastAsia="en-IN"/>
              </w:rPr>
              <w:t>The C-SCAN algorithm ensures uniform wait times but increases total head movement due to the jump back to the start of the disk.</w:t>
            </w:r>
          </w:p>
          <w:p w14:paraId="0FF36982" w14:textId="77777777" w:rsidR="00820664" w:rsidRPr="00820664" w:rsidRDefault="00820664" w:rsidP="00820664">
            <w:pPr>
              <w:rPr>
                <w:rFonts w:ascii="Times New Roman" w:eastAsia="Times New Roman" w:hAnsi="Times New Roman" w:cs="Times New Roman"/>
                <w:b/>
                <w:bCs/>
                <w:sz w:val="24"/>
                <w:szCs w:val="24"/>
                <w:lang w:val="en-IN" w:eastAsia="en-IN"/>
              </w:rPr>
            </w:pPr>
          </w:p>
          <w:p w14:paraId="05D0FAA2" w14:textId="77777777" w:rsidR="00820664" w:rsidRPr="00820664" w:rsidRDefault="00184915" w:rsidP="008F6645">
            <w:pPr>
              <w:pStyle w:val="ListParagraph"/>
              <w:numPr>
                <w:ilvl w:val="0"/>
                <w:numId w:val="3"/>
              </w:numPr>
              <w:rPr>
                <w:rFonts w:ascii="Times New Roman" w:eastAsia="Times New Roman" w:hAnsi="Times New Roman" w:cs="Times New Roman"/>
                <w:sz w:val="24"/>
                <w:szCs w:val="24"/>
                <w:lang w:val="en-IN" w:eastAsia="en-IN"/>
              </w:rPr>
            </w:pPr>
            <w:r w:rsidRPr="00820664">
              <w:rPr>
                <w:rFonts w:ascii="Times New Roman" w:hAnsi="Times New Roman" w:cs="Times New Roman"/>
                <w:b/>
                <w:bCs/>
                <w:sz w:val="24"/>
                <w:szCs w:val="24"/>
                <w:shd w:val="clear" w:color="auto" w:fill="FFFFFF"/>
              </w:rPr>
              <w:t>State the advantages and disadvantages of FCFS algorithm</w:t>
            </w:r>
            <w:r w:rsidR="00820664" w:rsidRPr="00820664">
              <w:rPr>
                <w:rFonts w:ascii="Times New Roman" w:hAnsi="Times New Roman" w:cs="Times New Roman"/>
                <w:b/>
                <w:bCs/>
                <w:sz w:val="24"/>
                <w:szCs w:val="24"/>
                <w:shd w:val="clear" w:color="auto" w:fill="FFFFFF"/>
              </w:rPr>
              <w:t>.</w:t>
            </w:r>
          </w:p>
          <w:p w14:paraId="217EAC19" w14:textId="77777777" w:rsidR="00820664" w:rsidRPr="00820664" w:rsidRDefault="00820664" w:rsidP="00820664">
            <w:pPr>
              <w:pStyle w:val="ListParagraph"/>
              <w:rPr>
                <w:rFonts w:ascii="Times New Roman" w:hAnsi="Times New Roman" w:cs="Times New Roman"/>
                <w:sz w:val="24"/>
                <w:szCs w:val="24"/>
                <w:shd w:val="clear" w:color="auto" w:fill="FFFFFF"/>
                <w:lang w:val="en-IN"/>
              </w:rPr>
            </w:pPr>
            <w:r w:rsidRPr="00820664">
              <w:rPr>
                <w:rFonts w:ascii="Times New Roman" w:hAnsi="Times New Roman" w:cs="Times New Roman"/>
                <w:b/>
                <w:bCs/>
                <w:sz w:val="24"/>
                <w:szCs w:val="24"/>
                <w:shd w:val="clear" w:color="auto" w:fill="FFFFFF"/>
                <w:lang w:val="en-IN"/>
              </w:rPr>
              <w:t>Advantages:</w:t>
            </w:r>
          </w:p>
          <w:p w14:paraId="139D03EA" w14:textId="77777777" w:rsidR="00820664" w:rsidRPr="00820664" w:rsidRDefault="00820664" w:rsidP="00820664">
            <w:pPr>
              <w:pStyle w:val="ListParagraph"/>
              <w:numPr>
                <w:ilvl w:val="0"/>
                <w:numId w:val="6"/>
              </w:numPr>
              <w:rPr>
                <w:rFonts w:ascii="Times New Roman" w:hAnsi="Times New Roman" w:cs="Times New Roman"/>
                <w:sz w:val="24"/>
                <w:szCs w:val="24"/>
                <w:shd w:val="clear" w:color="auto" w:fill="FFFFFF"/>
                <w:lang w:val="en-IN"/>
              </w:rPr>
            </w:pPr>
            <w:r w:rsidRPr="00820664">
              <w:rPr>
                <w:rFonts w:ascii="Times New Roman" w:hAnsi="Times New Roman" w:cs="Times New Roman"/>
                <w:sz w:val="24"/>
                <w:szCs w:val="24"/>
                <w:shd w:val="clear" w:color="auto" w:fill="FFFFFF"/>
                <w:lang w:val="en-IN"/>
              </w:rPr>
              <w:t>Simple and easy to implement due to its straightforward approach.</w:t>
            </w:r>
          </w:p>
          <w:p w14:paraId="09ABF0C4" w14:textId="77777777" w:rsidR="00820664" w:rsidRPr="00820664" w:rsidRDefault="00820664" w:rsidP="00820664">
            <w:pPr>
              <w:pStyle w:val="ListParagraph"/>
              <w:numPr>
                <w:ilvl w:val="0"/>
                <w:numId w:val="6"/>
              </w:numPr>
              <w:rPr>
                <w:rFonts w:ascii="Times New Roman" w:hAnsi="Times New Roman" w:cs="Times New Roman"/>
                <w:sz w:val="24"/>
                <w:szCs w:val="24"/>
                <w:shd w:val="clear" w:color="auto" w:fill="FFFFFF"/>
                <w:lang w:val="en-IN"/>
              </w:rPr>
            </w:pPr>
            <w:r w:rsidRPr="00820664">
              <w:rPr>
                <w:rFonts w:ascii="Times New Roman" w:hAnsi="Times New Roman" w:cs="Times New Roman"/>
                <w:sz w:val="24"/>
                <w:szCs w:val="24"/>
                <w:shd w:val="clear" w:color="auto" w:fill="FFFFFF"/>
                <w:lang w:val="en-IN"/>
              </w:rPr>
              <w:t>Provides fair scheduling as requests are serviced in the order they arrive.</w:t>
            </w:r>
          </w:p>
          <w:p w14:paraId="244050FE" w14:textId="77777777" w:rsidR="00820664" w:rsidRPr="00820664" w:rsidRDefault="00820664" w:rsidP="00820664">
            <w:pPr>
              <w:pStyle w:val="ListParagraph"/>
              <w:numPr>
                <w:ilvl w:val="0"/>
                <w:numId w:val="6"/>
              </w:numPr>
              <w:rPr>
                <w:rFonts w:ascii="Times New Roman" w:hAnsi="Times New Roman" w:cs="Times New Roman"/>
                <w:sz w:val="24"/>
                <w:szCs w:val="24"/>
                <w:shd w:val="clear" w:color="auto" w:fill="FFFFFF"/>
                <w:lang w:val="en-IN"/>
              </w:rPr>
            </w:pPr>
            <w:r w:rsidRPr="00820664">
              <w:rPr>
                <w:rFonts w:ascii="Times New Roman" w:hAnsi="Times New Roman" w:cs="Times New Roman"/>
                <w:sz w:val="24"/>
                <w:szCs w:val="24"/>
                <w:shd w:val="clear" w:color="auto" w:fill="FFFFFF"/>
                <w:lang w:val="en-IN"/>
              </w:rPr>
              <w:t>Ensures no starvation since every request is eventually serviced.</w:t>
            </w:r>
          </w:p>
          <w:p w14:paraId="79DF7D69" w14:textId="77777777" w:rsidR="00820664" w:rsidRDefault="00820664" w:rsidP="00820664">
            <w:pPr>
              <w:pStyle w:val="ListParagraph"/>
              <w:rPr>
                <w:rFonts w:ascii="Times New Roman" w:hAnsi="Times New Roman" w:cs="Times New Roman"/>
                <w:b/>
                <w:bCs/>
                <w:sz w:val="24"/>
                <w:szCs w:val="24"/>
                <w:shd w:val="clear" w:color="auto" w:fill="FFFFFF"/>
                <w:lang w:val="en-IN"/>
              </w:rPr>
            </w:pPr>
          </w:p>
          <w:p w14:paraId="526FE62E" w14:textId="64CF2586" w:rsidR="00820664" w:rsidRPr="00820664" w:rsidRDefault="00820664" w:rsidP="00820664">
            <w:pPr>
              <w:pStyle w:val="ListParagraph"/>
              <w:rPr>
                <w:rFonts w:ascii="Times New Roman" w:hAnsi="Times New Roman" w:cs="Times New Roman"/>
                <w:sz w:val="24"/>
                <w:szCs w:val="24"/>
                <w:shd w:val="clear" w:color="auto" w:fill="FFFFFF"/>
                <w:lang w:val="en-IN"/>
              </w:rPr>
            </w:pPr>
            <w:r w:rsidRPr="00820664">
              <w:rPr>
                <w:rFonts w:ascii="Times New Roman" w:hAnsi="Times New Roman" w:cs="Times New Roman"/>
                <w:b/>
                <w:bCs/>
                <w:sz w:val="24"/>
                <w:szCs w:val="24"/>
                <w:shd w:val="clear" w:color="auto" w:fill="FFFFFF"/>
                <w:lang w:val="en-IN"/>
              </w:rPr>
              <w:t>Disadvantages:</w:t>
            </w:r>
          </w:p>
          <w:p w14:paraId="29DE5E9C" w14:textId="77777777" w:rsidR="00820664" w:rsidRPr="00820664" w:rsidRDefault="00820664" w:rsidP="00820664">
            <w:pPr>
              <w:pStyle w:val="ListParagraph"/>
              <w:numPr>
                <w:ilvl w:val="0"/>
                <w:numId w:val="7"/>
              </w:numPr>
              <w:rPr>
                <w:rFonts w:ascii="Times New Roman" w:hAnsi="Times New Roman" w:cs="Times New Roman"/>
                <w:sz w:val="24"/>
                <w:szCs w:val="24"/>
                <w:shd w:val="clear" w:color="auto" w:fill="FFFFFF"/>
                <w:lang w:val="en-IN"/>
              </w:rPr>
            </w:pPr>
            <w:r w:rsidRPr="00820664">
              <w:rPr>
                <w:rFonts w:ascii="Times New Roman" w:hAnsi="Times New Roman" w:cs="Times New Roman"/>
                <w:sz w:val="24"/>
                <w:szCs w:val="24"/>
                <w:shd w:val="clear" w:color="auto" w:fill="FFFFFF"/>
                <w:lang w:val="en-IN"/>
              </w:rPr>
              <w:t>High seek time as it does not optimize head movement, leading to inefficient scheduling.</w:t>
            </w:r>
          </w:p>
          <w:p w14:paraId="52E04FBA" w14:textId="77777777" w:rsidR="00820664" w:rsidRPr="00820664" w:rsidRDefault="00820664" w:rsidP="00820664">
            <w:pPr>
              <w:pStyle w:val="ListParagraph"/>
              <w:numPr>
                <w:ilvl w:val="0"/>
                <w:numId w:val="7"/>
              </w:numPr>
              <w:rPr>
                <w:rFonts w:ascii="Times New Roman" w:hAnsi="Times New Roman" w:cs="Times New Roman"/>
                <w:sz w:val="24"/>
                <w:szCs w:val="24"/>
                <w:shd w:val="clear" w:color="auto" w:fill="FFFFFF"/>
                <w:lang w:val="en-IN"/>
              </w:rPr>
            </w:pPr>
            <w:r w:rsidRPr="00820664">
              <w:rPr>
                <w:rFonts w:ascii="Times New Roman" w:hAnsi="Times New Roman" w:cs="Times New Roman"/>
                <w:sz w:val="24"/>
                <w:szCs w:val="24"/>
                <w:shd w:val="clear" w:color="auto" w:fill="FFFFFF"/>
                <w:lang w:val="en-IN"/>
              </w:rPr>
              <w:t>Poor performance when the request queue is large, as the head may have to travel long distances unnecessarily.</w:t>
            </w:r>
          </w:p>
          <w:p w14:paraId="025F703C" w14:textId="77777777" w:rsidR="00820664" w:rsidRPr="00820664" w:rsidRDefault="00820664" w:rsidP="00820664">
            <w:pPr>
              <w:pStyle w:val="ListParagraph"/>
              <w:numPr>
                <w:ilvl w:val="0"/>
                <w:numId w:val="7"/>
              </w:numPr>
              <w:rPr>
                <w:rFonts w:ascii="Times New Roman" w:hAnsi="Times New Roman" w:cs="Times New Roman"/>
                <w:sz w:val="24"/>
                <w:szCs w:val="24"/>
                <w:shd w:val="clear" w:color="auto" w:fill="FFFFFF"/>
                <w:lang w:val="en-IN"/>
              </w:rPr>
            </w:pPr>
            <w:r w:rsidRPr="00820664">
              <w:rPr>
                <w:rFonts w:ascii="Times New Roman" w:hAnsi="Times New Roman" w:cs="Times New Roman"/>
                <w:sz w:val="24"/>
                <w:szCs w:val="24"/>
                <w:shd w:val="clear" w:color="auto" w:fill="FFFFFF"/>
                <w:lang w:val="en-IN"/>
              </w:rPr>
              <w:t>Not suitable for real-time systems, as urgent requests may have to wait a long time before being serviced.</w:t>
            </w:r>
          </w:p>
          <w:p w14:paraId="79F9F09C" w14:textId="30BB94EC" w:rsidR="00381C66" w:rsidRPr="00820664" w:rsidRDefault="00381C66" w:rsidP="00820664">
            <w:pPr>
              <w:pStyle w:val="ListParagraph"/>
              <w:ind w:right="318"/>
              <w:rPr>
                <w:rFonts w:ascii="Times New Roman" w:eastAsia="Times New Roman" w:hAnsi="Times New Roman" w:cs="Times New Roman"/>
                <w:sz w:val="24"/>
                <w:szCs w:val="24"/>
                <w:lang w:val="en-IN" w:eastAsia="en-IN"/>
              </w:rPr>
            </w:pPr>
          </w:p>
        </w:tc>
      </w:tr>
    </w:tbl>
    <w:p w14:paraId="3882F997"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102DCFBB" w14:textId="77777777" w:rsidTr="00A940EA">
        <w:tc>
          <w:tcPr>
            <w:tcW w:w="9914" w:type="dxa"/>
          </w:tcPr>
          <w:p w14:paraId="13ADDE17" w14:textId="77777777"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4DFDAC55" w14:textId="77777777" w:rsidTr="00A940EA">
        <w:tc>
          <w:tcPr>
            <w:tcW w:w="9914" w:type="dxa"/>
          </w:tcPr>
          <w:p w14:paraId="788629C7" w14:textId="033E5779" w:rsidR="000C300A" w:rsidRPr="002E3FFA" w:rsidRDefault="002E3FFA" w:rsidP="004D56EF">
            <w:pPr>
              <w:jc w:val="both"/>
              <w:rPr>
                <w:rFonts w:ascii="Times New Roman" w:hAnsi="Times New Roman"/>
                <w:iCs/>
                <w:sz w:val="24"/>
                <w:szCs w:val="24"/>
                <w:lang w:val="en-IN"/>
              </w:rPr>
            </w:pPr>
            <w:r w:rsidRPr="002E3FFA">
              <w:rPr>
                <w:rFonts w:ascii="Times New Roman" w:hAnsi="Times New Roman"/>
                <w:iCs/>
                <w:sz w:val="24"/>
                <w:szCs w:val="24"/>
                <w:lang w:val="en-IN"/>
              </w:rPr>
              <w:t xml:space="preserve">In this experiment, we implemented and </w:t>
            </w:r>
            <w:proofErr w:type="spellStart"/>
            <w:r w:rsidRPr="002E3FFA">
              <w:rPr>
                <w:rFonts w:ascii="Times New Roman" w:hAnsi="Times New Roman"/>
                <w:iCs/>
                <w:sz w:val="24"/>
                <w:szCs w:val="24"/>
                <w:lang w:val="en-IN"/>
              </w:rPr>
              <w:t>analyzed</w:t>
            </w:r>
            <w:proofErr w:type="spellEnd"/>
            <w:r w:rsidRPr="002E3FFA">
              <w:rPr>
                <w:rFonts w:ascii="Times New Roman" w:hAnsi="Times New Roman"/>
                <w:iCs/>
                <w:sz w:val="24"/>
                <w:szCs w:val="24"/>
                <w:lang w:val="en-IN"/>
              </w:rPr>
              <w:t xml:space="preserve"> various disk scheduling algorithms, including FCFS, SSTF, SCAN, C-SCAN, and C-LOOK. We observed how different algorithms affect disk head movement, response time, and efficiency, with SSTF optimizing seek time, SCAN-based methods ensuring fairness, and FCFS being the simplest but least efficient.</w:t>
            </w:r>
          </w:p>
        </w:tc>
      </w:tr>
    </w:tbl>
    <w:p w14:paraId="17C9083B"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77"/>
      </w:tblGrid>
      <w:tr w:rsidR="00AA1F5A" w14:paraId="450ED742" w14:textId="77777777" w:rsidTr="00820664">
        <w:tc>
          <w:tcPr>
            <w:tcW w:w="4677" w:type="dxa"/>
          </w:tcPr>
          <w:p w14:paraId="164D80A0" w14:textId="77777777" w:rsidR="00AA1F5A" w:rsidRDefault="00AA1F5A" w:rsidP="00820664">
            <w:pPr>
              <w:widowControl w:val="0"/>
              <w:suppressAutoHyphens/>
              <w:spacing w:line="264" w:lineRule="auto"/>
              <w:jc w:val="center"/>
              <w:rPr>
                <w:rFonts w:ascii="Times New Roman" w:hAnsi="Times New Roman"/>
                <w:b/>
                <w:color w:val="BC202E"/>
                <w:sz w:val="24"/>
                <w:szCs w:val="24"/>
              </w:rPr>
            </w:pPr>
          </w:p>
          <w:p w14:paraId="364C2EA7" w14:textId="77777777" w:rsidR="00AA1F5A" w:rsidRDefault="00AA1F5A" w:rsidP="00820664">
            <w:pPr>
              <w:widowControl w:val="0"/>
              <w:suppressAutoHyphens/>
              <w:spacing w:line="264" w:lineRule="auto"/>
              <w:jc w:val="center"/>
              <w:rPr>
                <w:rFonts w:ascii="Times New Roman" w:hAnsi="Times New Roman"/>
                <w:b/>
                <w:color w:val="BC202E"/>
                <w:sz w:val="24"/>
                <w:szCs w:val="24"/>
              </w:rPr>
            </w:pPr>
          </w:p>
          <w:p w14:paraId="23A67CCF" w14:textId="77777777" w:rsidR="00AA1F5A" w:rsidRPr="00AA1F5A" w:rsidRDefault="00AA1F5A" w:rsidP="00820664">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6564D272" w14:textId="77777777" w:rsidR="005B7174" w:rsidRDefault="005B7174" w:rsidP="000C300A">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5B7174"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74E87" w14:textId="77777777" w:rsidR="00842104" w:rsidRDefault="00842104" w:rsidP="001F0663">
      <w:pPr>
        <w:spacing w:after="0" w:line="240" w:lineRule="auto"/>
      </w:pPr>
      <w:r>
        <w:separator/>
      </w:r>
    </w:p>
  </w:endnote>
  <w:endnote w:type="continuationSeparator" w:id="0">
    <w:p w14:paraId="20A9277C" w14:textId="77777777" w:rsidR="00842104" w:rsidRDefault="00842104"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21548"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544"/>
      <w:gridCol w:w="3544"/>
      <w:gridCol w:w="3544"/>
      <w:gridCol w:w="3969"/>
      <w:gridCol w:w="3403"/>
    </w:tblGrid>
    <w:tr w:rsidR="00A92E5D" w:rsidRPr="002E3FFA" w14:paraId="4D469AE9" w14:textId="77777777" w:rsidTr="00343AF7">
      <w:tc>
        <w:tcPr>
          <w:tcW w:w="3544" w:type="dxa"/>
        </w:tcPr>
        <w:p w14:paraId="370D6CA2" w14:textId="77777777" w:rsidR="00A92E5D" w:rsidRPr="002E3FFA" w:rsidRDefault="00A92E5D" w:rsidP="00A92E5D">
          <w:pPr>
            <w:tabs>
              <w:tab w:val="center" w:pos="4680"/>
              <w:tab w:val="right" w:pos="9360"/>
            </w:tabs>
            <w:jc w:val="center"/>
            <w:rPr>
              <w:rFonts w:ascii="Arial" w:hAnsi="Arial" w:cs="Arial"/>
              <w:sz w:val="18"/>
              <w:szCs w:val="18"/>
            </w:rPr>
          </w:pPr>
          <w:r w:rsidRPr="002E3FFA">
            <w:rPr>
              <w:rFonts w:ascii="Arial" w:hAnsi="Arial" w:cs="Arial"/>
              <w:sz w:val="18"/>
              <w:szCs w:val="18"/>
            </w:rPr>
            <w:t xml:space="preserve">    Operating Systems and Compilers</w:t>
          </w:r>
        </w:p>
      </w:tc>
      <w:tc>
        <w:tcPr>
          <w:tcW w:w="3544" w:type="dxa"/>
        </w:tcPr>
        <w:p w14:paraId="190D60AA" w14:textId="77777777" w:rsidR="00A92E5D" w:rsidRPr="002E3FFA" w:rsidRDefault="00A92E5D" w:rsidP="00A92E5D">
          <w:pPr>
            <w:tabs>
              <w:tab w:val="center" w:pos="4680"/>
              <w:tab w:val="right" w:pos="9360"/>
            </w:tabs>
            <w:jc w:val="center"/>
            <w:rPr>
              <w:rFonts w:ascii="Arial" w:hAnsi="Arial" w:cs="Arial"/>
              <w:sz w:val="18"/>
              <w:szCs w:val="18"/>
            </w:rPr>
          </w:pPr>
          <w:r w:rsidRPr="002E3FFA">
            <w:rPr>
              <w:rFonts w:ascii="Arial" w:hAnsi="Arial" w:cs="Arial"/>
              <w:sz w:val="18"/>
              <w:szCs w:val="18"/>
            </w:rPr>
            <w:t>Semester: VI</w:t>
          </w:r>
        </w:p>
      </w:tc>
      <w:tc>
        <w:tcPr>
          <w:tcW w:w="3544" w:type="dxa"/>
        </w:tcPr>
        <w:p w14:paraId="38FC5AFD" w14:textId="77777777" w:rsidR="00A92E5D" w:rsidRPr="002E3FFA" w:rsidRDefault="00A92E5D" w:rsidP="00A92E5D">
          <w:pPr>
            <w:tabs>
              <w:tab w:val="center" w:pos="4680"/>
              <w:tab w:val="right" w:pos="9360"/>
            </w:tabs>
            <w:jc w:val="right"/>
            <w:rPr>
              <w:rFonts w:ascii="Arial" w:hAnsi="Arial" w:cs="Arial"/>
              <w:sz w:val="18"/>
              <w:szCs w:val="18"/>
            </w:rPr>
          </w:pPr>
          <w:r w:rsidRPr="002E3FFA">
            <w:rPr>
              <w:rFonts w:ascii="Arial" w:hAnsi="Arial" w:cs="Arial"/>
              <w:sz w:val="18"/>
              <w:szCs w:val="18"/>
            </w:rPr>
            <w:t>Academic Year: 2024-25</w:t>
          </w:r>
        </w:p>
        <w:p w14:paraId="31421D1F" w14:textId="3E28E405" w:rsidR="002E3FFA" w:rsidRPr="002E3FFA" w:rsidRDefault="002E3FFA" w:rsidP="00A92E5D">
          <w:pPr>
            <w:tabs>
              <w:tab w:val="center" w:pos="4680"/>
              <w:tab w:val="right" w:pos="9360"/>
            </w:tabs>
            <w:jc w:val="right"/>
            <w:rPr>
              <w:rFonts w:ascii="Arial" w:hAnsi="Arial" w:cs="Arial"/>
              <w:sz w:val="18"/>
              <w:szCs w:val="18"/>
            </w:rPr>
          </w:pPr>
          <w:r w:rsidRPr="002E3FFA">
            <w:rPr>
              <w:rFonts w:ascii="Arial" w:hAnsi="Arial" w:cs="Arial"/>
              <w:sz w:val="18"/>
              <w:szCs w:val="18"/>
            </w:rPr>
            <w:t>Roll no.: 16014022050</w:t>
          </w:r>
        </w:p>
      </w:tc>
      <w:tc>
        <w:tcPr>
          <w:tcW w:w="3544" w:type="dxa"/>
        </w:tcPr>
        <w:p w14:paraId="5063ED0D" w14:textId="77777777" w:rsidR="00A92E5D" w:rsidRPr="002E3FFA" w:rsidRDefault="00A92E5D" w:rsidP="00A92E5D">
          <w:pPr>
            <w:tabs>
              <w:tab w:val="center" w:pos="4680"/>
              <w:tab w:val="right" w:pos="9360"/>
            </w:tabs>
            <w:jc w:val="center"/>
            <w:rPr>
              <w:rFonts w:ascii="Arial" w:hAnsi="Arial" w:cs="Arial"/>
              <w:sz w:val="18"/>
              <w:szCs w:val="18"/>
            </w:rPr>
          </w:pPr>
        </w:p>
      </w:tc>
      <w:tc>
        <w:tcPr>
          <w:tcW w:w="3969" w:type="dxa"/>
        </w:tcPr>
        <w:p w14:paraId="2489EDCE" w14:textId="77777777" w:rsidR="00A92E5D" w:rsidRPr="002E3FFA" w:rsidRDefault="00A92E5D" w:rsidP="00A92E5D">
          <w:pPr>
            <w:tabs>
              <w:tab w:val="center" w:pos="4680"/>
              <w:tab w:val="right" w:pos="9360"/>
            </w:tabs>
            <w:jc w:val="center"/>
            <w:rPr>
              <w:rFonts w:ascii="Arial" w:hAnsi="Arial" w:cs="Arial"/>
              <w:sz w:val="18"/>
              <w:szCs w:val="18"/>
            </w:rPr>
          </w:pPr>
        </w:p>
      </w:tc>
      <w:tc>
        <w:tcPr>
          <w:tcW w:w="3403" w:type="dxa"/>
        </w:tcPr>
        <w:p w14:paraId="5A74C8C2" w14:textId="77777777" w:rsidR="00A92E5D" w:rsidRPr="002E3FFA" w:rsidRDefault="00A92E5D" w:rsidP="00A92E5D">
          <w:pPr>
            <w:tabs>
              <w:tab w:val="center" w:pos="4680"/>
              <w:tab w:val="right" w:pos="9360"/>
            </w:tabs>
            <w:jc w:val="right"/>
            <w:rPr>
              <w:rFonts w:ascii="Arial" w:hAnsi="Arial" w:cs="Arial"/>
              <w:sz w:val="18"/>
              <w:szCs w:val="18"/>
            </w:rPr>
          </w:pPr>
        </w:p>
      </w:tc>
    </w:tr>
    <w:tr w:rsidR="00A92E5D" w:rsidRPr="002E3FFA" w14:paraId="6762C85B" w14:textId="77777777" w:rsidTr="00343AF7">
      <w:tc>
        <w:tcPr>
          <w:tcW w:w="3544" w:type="dxa"/>
        </w:tcPr>
        <w:p w14:paraId="28B1ADB8" w14:textId="77777777" w:rsidR="00A92E5D" w:rsidRPr="002E3FFA" w:rsidRDefault="00A92E5D" w:rsidP="00A92E5D">
          <w:pPr>
            <w:tabs>
              <w:tab w:val="center" w:pos="4680"/>
              <w:tab w:val="right" w:pos="9360"/>
            </w:tabs>
            <w:rPr>
              <w:rFonts w:ascii="Arial" w:hAnsi="Arial" w:cs="Arial"/>
              <w:sz w:val="18"/>
              <w:szCs w:val="18"/>
            </w:rPr>
          </w:pPr>
        </w:p>
      </w:tc>
      <w:tc>
        <w:tcPr>
          <w:tcW w:w="3544" w:type="dxa"/>
        </w:tcPr>
        <w:p w14:paraId="436233DA" w14:textId="77777777" w:rsidR="00A92E5D" w:rsidRPr="002E3FFA" w:rsidRDefault="00A92E5D" w:rsidP="00A92E5D">
          <w:pPr>
            <w:tabs>
              <w:tab w:val="center" w:pos="4680"/>
              <w:tab w:val="right" w:pos="9360"/>
            </w:tabs>
            <w:jc w:val="center"/>
            <w:rPr>
              <w:rFonts w:ascii="Arial" w:hAnsi="Arial" w:cs="Arial"/>
              <w:sz w:val="18"/>
              <w:szCs w:val="18"/>
            </w:rPr>
          </w:pPr>
        </w:p>
      </w:tc>
      <w:tc>
        <w:tcPr>
          <w:tcW w:w="3544" w:type="dxa"/>
        </w:tcPr>
        <w:p w14:paraId="296BFB07" w14:textId="2D458E5B" w:rsidR="00A92E5D" w:rsidRPr="002E3FFA" w:rsidRDefault="00A92E5D" w:rsidP="002E3FFA">
          <w:pPr>
            <w:tabs>
              <w:tab w:val="center" w:pos="4680"/>
              <w:tab w:val="right" w:pos="9360"/>
            </w:tabs>
            <w:ind w:right="1310"/>
            <w:rPr>
              <w:rFonts w:ascii="Arial" w:hAnsi="Arial" w:cs="Arial"/>
              <w:sz w:val="18"/>
              <w:szCs w:val="18"/>
            </w:rPr>
          </w:pPr>
        </w:p>
      </w:tc>
      <w:tc>
        <w:tcPr>
          <w:tcW w:w="3544" w:type="dxa"/>
        </w:tcPr>
        <w:p w14:paraId="2E8A044D" w14:textId="77777777" w:rsidR="00A92E5D" w:rsidRPr="002E3FFA" w:rsidRDefault="00A92E5D" w:rsidP="00A92E5D">
          <w:pPr>
            <w:tabs>
              <w:tab w:val="center" w:pos="4680"/>
              <w:tab w:val="right" w:pos="9360"/>
            </w:tabs>
            <w:rPr>
              <w:rFonts w:ascii="Arial" w:hAnsi="Arial" w:cs="Arial"/>
              <w:sz w:val="18"/>
              <w:szCs w:val="18"/>
            </w:rPr>
          </w:pPr>
        </w:p>
      </w:tc>
      <w:tc>
        <w:tcPr>
          <w:tcW w:w="3969" w:type="dxa"/>
        </w:tcPr>
        <w:p w14:paraId="7FD3BFC2" w14:textId="77777777" w:rsidR="00A92E5D" w:rsidRPr="002E3FFA" w:rsidRDefault="00A92E5D" w:rsidP="00A92E5D">
          <w:pPr>
            <w:tabs>
              <w:tab w:val="center" w:pos="4680"/>
              <w:tab w:val="right" w:pos="9360"/>
            </w:tabs>
            <w:jc w:val="center"/>
            <w:rPr>
              <w:rFonts w:ascii="Arial" w:hAnsi="Arial" w:cs="Arial"/>
              <w:sz w:val="18"/>
              <w:szCs w:val="18"/>
            </w:rPr>
          </w:pPr>
        </w:p>
      </w:tc>
      <w:tc>
        <w:tcPr>
          <w:tcW w:w="3403" w:type="dxa"/>
        </w:tcPr>
        <w:p w14:paraId="797061BF" w14:textId="77777777" w:rsidR="00A92E5D" w:rsidRPr="002E3FFA" w:rsidRDefault="00A92E5D" w:rsidP="00A92E5D">
          <w:pPr>
            <w:tabs>
              <w:tab w:val="center" w:pos="4680"/>
              <w:tab w:val="right" w:pos="9360"/>
            </w:tabs>
            <w:ind w:right="1310"/>
            <w:jc w:val="right"/>
            <w:rPr>
              <w:rFonts w:ascii="Arial" w:hAnsi="Arial" w:cs="Arial"/>
              <w:sz w:val="18"/>
              <w:szCs w:val="18"/>
            </w:rPr>
          </w:pPr>
        </w:p>
      </w:tc>
    </w:tr>
  </w:tbl>
  <w:p w14:paraId="53AD4185" w14:textId="77777777" w:rsidR="002A50A1" w:rsidRPr="002E3FFA" w:rsidRDefault="002A50A1">
    <w:pPr>
      <w:rPr>
        <w:rFonts w:ascii="Arial" w:hAnsi="Arial" w:cs="Arial"/>
        <w:sz w:val="18"/>
        <w:szCs w:val="18"/>
      </w:rPr>
    </w:pPr>
  </w:p>
  <w:p w14:paraId="38B76BD3" w14:textId="77777777" w:rsidR="002A50A1" w:rsidRPr="002E3FFA" w:rsidRDefault="002A50A1" w:rsidP="00B45203">
    <w:pPr>
      <w:pStyle w:val="Footer"/>
      <w:ind w:left="-1440"/>
      <w:jc w:val="center"/>
      <w:rPr>
        <w:rFonts w:ascii="Arial" w:hAnsi="Arial" w:cs="Arial"/>
        <w:sz w:val="18"/>
        <w:szCs w:val="18"/>
      </w:rPr>
    </w:pPr>
  </w:p>
  <w:p w14:paraId="6FB055B1" w14:textId="77777777" w:rsidR="002A50A1" w:rsidRPr="002E3FFA" w:rsidRDefault="002A50A1" w:rsidP="00D851F1">
    <w:pPr>
      <w:pStyle w:val="Footer"/>
      <w:ind w:left="-144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2ED44" w14:textId="77777777" w:rsidR="00842104" w:rsidRDefault="00842104" w:rsidP="001F0663">
      <w:pPr>
        <w:spacing w:after="0" w:line="240" w:lineRule="auto"/>
      </w:pPr>
      <w:r>
        <w:separator/>
      </w:r>
    </w:p>
  </w:footnote>
  <w:footnote w:type="continuationSeparator" w:id="0">
    <w:p w14:paraId="621DE5F6" w14:textId="77777777" w:rsidR="00842104" w:rsidRDefault="00842104"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C5452" w14:textId="77777777" w:rsidR="002A50A1" w:rsidRDefault="002A50A1">
    <w:pPr>
      <w:pStyle w:val="Header"/>
    </w:pPr>
  </w:p>
  <w:tbl>
    <w:tblPr>
      <w:tblStyle w:val="TableGrid"/>
      <w:tblW w:w="11975" w:type="dxa"/>
      <w:tblInd w:w="-1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7"/>
      <w:gridCol w:w="6180"/>
      <w:gridCol w:w="2208"/>
    </w:tblGrid>
    <w:tr w:rsidR="00424A6C" w:rsidRPr="002B1D7E" w14:paraId="1946588B" w14:textId="77777777" w:rsidTr="00343AF7">
      <w:trPr>
        <w:trHeight w:val="940"/>
      </w:trPr>
      <w:tc>
        <w:tcPr>
          <w:tcW w:w="3587" w:type="dxa"/>
          <w:hideMark/>
        </w:tcPr>
        <w:p w14:paraId="59FB98DE" w14:textId="77777777" w:rsidR="00424A6C" w:rsidRPr="002B1D7E" w:rsidRDefault="00424A6C" w:rsidP="00343AF7">
          <w:pPr>
            <w:pStyle w:val="Header"/>
          </w:pPr>
          <w:r w:rsidRPr="002B1D7E">
            <w:rPr>
              <w:noProof/>
              <w:lang w:val="en-IN" w:eastAsia="en-IN"/>
            </w:rPr>
            <w:drawing>
              <wp:anchor distT="0" distB="0" distL="114300" distR="114300" simplePos="0" relativeHeight="251658240" behindDoc="1" locked="0" layoutInCell="1" allowOverlap="1" wp14:anchorId="7EB19BEF" wp14:editId="66AC1528">
                <wp:simplePos x="0" y="0"/>
                <wp:positionH relativeFrom="column">
                  <wp:posOffset>812800</wp:posOffset>
                </wp:positionH>
                <wp:positionV relativeFrom="paragraph">
                  <wp:posOffset>159385</wp:posOffset>
                </wp:positionV>
                <wp:extent cx="1455420" cy="426202"/>
                <wp:effectExtent l="0" t="0" r="0" b="0"/>
                <wp:wrapTight wrapText="bothSides">
                  <wp:wrapPolygon edited="0">
                    <wp:start x="0" y="0"/>
                    <wp:lineTo x="0" y="20280"/>
                    <wp:lineTo x="21204" y="20280"/>
                    <wp:lineTo x="21204" y="0"/>
                    <wp:lineTo x="0" y="0"/>
                  </wp:wrapPolygon>
                </wp:wrapTight>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420" cy="426202"/>
                        </a:xfrm>
                        <a:prstGeom prst="rect">
                          <a:avLst/>
                        </a:prstGeom>
                        <a:noFill/>
                        <a:ln>
                          <a:noFill/>
                        </a:ln>
                      </pic:spPr>
                    </pic:pic>
                  </a:graphicData>
                </a:graphic>
              </wp:anchor>
            </w:drawing>
          </w:r>
        </w:p>
      </w:tc>
      <w:tc>
        <w:tcPr>
          <w:tcW w:w="6180" w:type="dxa"/>
          <w:vAlign w:val="center"/>
        </w:tcPr>
        <w:p w14:paraId="242456A4" w14:textId="77777777" w:rsidR="00424A6C" w:rsidRPr="002B1D7E" w:rsidRDefault="00424A6C" w:rsidP="00343AF7">
          <w:pPr>
            <w:pStyle w:val="Header"/>
            <w:rPr>
              <w:b/>
            </w:rPr>
          </w:pPr>
        </w:p>
        <w:p w14:paraId="211C8AD3" w14:textId="77777777" w:rsidR="00424A6C" w:rsidRPr="002B1D7E" w:rsidRDefault="00424A6C" w:rsidP="00343AF7">
          <w:pPr>
            <w:tabs>
              <w:tab w:val="center" w:pos="4513"/>
              <w:tab w:val="right" w:pos="9026"/>
            </w:tabs>
            <w:jc w:val="center"/>
            <w:rPr>
              <w:rFonts w:ascii="Times New Roman" w:eastAsia="Times New Roman" w:hAnsi="Times New Roman" w:cs="Times New Roman"/>
              <w:b/>
              <w:color w:val="000000"/>
              <w:sz w:val="24"/>
              <w:szCs w:val="24"/>
            </w:rPr>
          </w:pPr>
          <w:r w:rsidRPr="00BD1EC8">
            <w:rPr>
              <w:rFonts w:ascii="Times New Roman" w:eastAsia="Times New Roman" w:hAnsi="Times New Roman" w:cs="Times New Roman"/>
              <w:b/>
              <w:color w:val="000000"/>
              <w:sz w:val="24"/>
              <w:szCs w:val="24"/>
            </w:rPr>
            <w:t>K</w:t>
          </w:r>
          <w:r w:rsidRPr="002B1D7E">
            <w:rPr>
              <w:rFonts w:ascii="Times New Roman" w:eastAsia="Times New Roman" w:hAnsi="Times New Roman" w:cs="Times New Roman"/>
              <w:b/>
              <w:color w:val="000000"/>
              <w:sz w:val="24"/>
              <w:szCs w:val="24"/>
            </w:rPr>
            <w:t>. J. Somaiya School of Engineering, Mumbai-77</w:t>
          </w:r>
        </w:p>
        <w:p w14:paraId="5F0691CC" w14:textId="77777777" w:rsidR="00424A6C" w:rsidRPr="002B1D7E" w:rsidRDefault="00424A6C" w:rsidP="00343AF7">
          <w:pPr>
            <w:tabs>
              <w:tab w:val="center" w:pos="4513"/>
              <w:tab w:val="right" w:pos="9026"/>
            </w:tabs>
            <w:jc w:val="center"/>
            <w:rPr>
              <w:rFonts w:ascii="Times New Roman" w:eastAsia="Times New Roman" w:hAnsi="Times New Roman" w:cs="Times New Roman"/>
              <w:b/>
              <w:color w:val="000000"/>
              <w:sz w:val="24"/>
              <w:szCs w:val="24"/>
            </w:rPr>
          </w:pPr>
          <w:r w:rsidRPr="002B1D7E">
            <w:rPr>
              <w:rFonts w:ascii="Times New Roman" w:eastAsia="Times New Roman" w:hAnsi="Times New Roman" w:cs="Times New Roman"/>
              <w:b/>
              <w:color w:val="000000"/>
              <w:sz w:val="24"/>
              <w:szCs w:val="24"/>
            </w:rPr>
            <w:t>Somaiya Vidyavihar University</w:t>
          </w:r>
        </w:p>
        <w:p w14:paraId="1A143473" w14:textId="77777777" w:rsidR="00424A6C" w:rsidRPr="002B1D7E" w:rsidRDefault="00424A6C" w:rsidP="00343AF7">
          <w:pPr>
            <w:tabs>
              <w:tab w:val="center" w:pos="4513"/>
              <w:tab w:val="right" w:pos="9026"/>
            </w:tabs>
            <w:jc w:val="center"/>
          </w:pPr>
          <w:r w:rsidRPr="002B1D7E">
            <w:rPr>
              <w:rFonts w:ascii="Times New Roman" w:eastAsia="Times New Roman" w:hAnsi="Times New Roman" w:cs="Times New Roman"/>
              <w:b/>
              <w:color w:val="BC202E"/>
              <w:sz w:val="24"/>
              <w:szCs w:val="24"/>
            </w:rPr>
            <w:t>Department of Electronics and Computer Engineering</w:t>
          </w:r>
          <w:r w:rsidRPr="002B1D7E">
            <w:rPr>
              <w:b/>
            </w:rPr>
            <w:t xml:space="preserve">           </w:t>
          </w:r>
        </w:p>
      </w:tc>
      <w:tc>
        <w:tcPr>
          <w:tcW w:w="2208" w:type="dxa"/>
        </w:tcPr>
        <w:p w14:paraId="142CE47D" w14:textId="77777777" w:rsidR="00424A6C" w:rsidRPr="002B1D7E" w:rsidRDefault="00424A6C" w:rsidP="00343AF7">
          <w:pPr>
            <w:pStyle w:val="Header"/>
          </w:pPr>
          <w:r w:rsidRPr="002B1D7E">
            <w:rPr>
              <w:noProof/>
              <w:lang w:val="en-IN" w:eastAsia="en-IN"/>
            </w:rPr>
            <w:drawing>
              <wp:inline distT="0" distB="0" distL="0" distR="0" wp14:anchorId="7683D760" wp14:editId="3AEA7E87">
                <wp:extent cx="982980" cy="609600"/>
                <wp:effectExtent l="0" t="0" r="7620" b="0"/>
                <wp:docPr id="2" name="Picture 2"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tr>
  </w:tbl>
  <w:p w14:paraId="3ABF8AC3"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4C23D70"/>
    <w:multiLevelType w:val="hybridMultilevel"/>
    <w:tmpl w:val="829E6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672639"/>
    <w:multiLevelType w:val="multilevel"/>
    <w:tmpl w:val="2222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E6E3C"/>
    <w:multiLevelType w:val="multilevel"/>
    <w:tmpl w:val="9290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75ADB"/>
    <w:multiLevelType w:val="hybridMultilevel"/>
    <w:tmpl w:val="A7E22E36"/>
    <w:lvl w:ilvl="0" w:tplc="1F4C1C00">
      <w:start w:val="1"/>
      <w:numFmt w:val="decimal"/>
      <w:lvlText w:val="%1."/>
      <w:lvlJc w:val="left"/>
      <w:pPr>
        <w:ind w:left="720" w:hanging="360"/>
      </w:pPr>
      <w:rPr>
        <w:rFonts w:eastAsiaTheme="minorEastAsia"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9222AC"/>
    <w:multiLevelType w:val="hybridMultilevel"/>
    <w:tmpl w:val="6D9800E0"/>
    <w:lvl w:ilvl="0" w:tplc="DEA8552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87E79"/>
    <w:multiLevelType w:val="hybridMultilevel"/>
    <w:tmpl w:val="8EF85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DC66624"/>
    <w:multiLevelType w:val="multilevel"/>
    <w:tmpl w:val="75B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973063">
    <w:abstractNumId w:val="7"/>
  </w:num>
  <w:num w:numId="2" w16cid:durableId="1905525549">
    <w:abstractNumId w:val="9"/>
  </w:num>
  <w:num w:numId="3" w16cid:durableId="1498033719">
    <w:abstractNumId w:val="8"/>
  </w:num>
  <w:num w:numId="4" w16cid:durableId="1332177638">
    <w:abstractNumId w:val="11"/>
  </w:num>
  <w:num w:numId="5" w16cid:durableId="1951350252">
    <w:abstractNumId w:val="6"/>
  </w:num>
  <w:num w:numId="6" w16cid:durableId="1697999175">
    <w:abstractNumId w:val="5"/>
  </w:num>
  <w:num w:numId="7" w16cid:durableId="629290423">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21B7"/>
    <w:rsid w:val="0001388A"/>
    <w:rsid w:val="00032372"/>
    <w:rsid w:val="00042944"/>
    <w:rsid w:val="00061C67"/>
    <w:rsid w:val="00082E39"/>
    <w:rsid w:val="00091817"/>
    <w:rsid w:val="000966A6"/>
    <w:rsid w:val="000B0D21"/>
    <w:rsid w:val="000B1195"/>
    <w:rsid w:val="000C300A"/>
    <w:rsid w:val="000C675B"/>
    <w:rsid w:val="000D2481"/>
    <w:rsid w:val="000D4A0C"/>
    <w:rsid w:val="000E72FC"/>
    <w:rsid w:val="001137FC"/>
    <w:rsid w:val="00114FC0"/>
    <w:rsid w:val="00120837"/>
    <w:rsid w:val="00140735"/>
    <w:rsid w:val="00182D99"/>
    <w:rsid w:val="0018302E"/>
    <w:rsid w:val="00184915"/>
    <w:rsid w:val="001A7C25"/>
    <w:rsid w:val="001B2BBC"/>
    <w:rsid w:val="001C14C7"/>
    <w:rsid w:val="001D6337"/>
    <w:rsid w:val="001E069D"/>
    <w:rsid w:val="001E1C6B"/>
    <w:rsid w:val="001F0663"/>
    <w:rsid w:val="0020127C"/>
    <w:rsid w:val="002040B3"/>
    <w:rsid w:val="002121AB"/>
    <w:rsid w:val="0024253E"/>
    <w:rsid w:val="002915D6"/>
    <w:rsid w:val="002A50A1"/>
    <w:rsid w:val="002B3BFD"/>
    <w:rsid w:val="002B72B6"/>
    <w:rsid w:val="002C58CE"/>
    <w:rsid w:val="002E3FFA"/>
    <w:rsid w:val="00312C08"/>
    <w:rsid w:val="00323B28"/>
    <w:rsid w:val="00323EE9"/>
    <w:rsid w:val="003374FC"/>
    <w:rsid w:val="003415F8"/>
    <w:rsid w:val="00353ED0"/>
    <w:rsid w:val="00363A4F"/>
    <w:rsid w:val="00364C90"/>
    <w:rsid w:val="00381252"/>
    <w:rsid w:val="00381C66"/>
    <w:rsid w:val="003A232F"/>
    <w:rsid w:val="003B204E"/>
    <w:rsid w:val="003B6D0F"/>
    <w:rsid w:val="003B7A9A"/>
    <w:rsid w:val="003C24F6"/>
    <w:rsid w:val="003D032E"/>
    <w:rsid w:val="003D3F4A"/>
    <w:rsid w:val="003D65F2"/>
    <w:rsid w:val="003E7468"/>
    <w:rsid w:val="003F09DD"/>
    <w:rsid w:val="004002E8"/>
    <w:rsid w:val="00407192"/>
    <w:rsid w:val="00415574"/>
    <w:rsid w:val="00424A6C"/>
    <w:rsid w:val="00457EE0"/>
    <w:rsid w:val="00474C7C"/>
    <w:rsid w:val="0047699F"/>
    <w:rsid w:val="00477855"/>
    <w:rsid w:val="00480E00"/>
    <w:rsid w:val="004820FE"/>
    <w:rsid w:val="004847D4"/>
    <w:rsid w:val="00486834"/>
    <w:rsid w:val="00497553"/>
    <w:rsid w:val="004D56EF"/>
    <w:rsid w:val="00502246"/>
    <w:rsid w:val="00504F09"/>
    <w:rsid w:val="00514FC1"/>
    <w:rsid w:val="00531FD5"/>
    <w:rsid w:val="00543591"/>
    <w:rsid w:val="0057256E"/>
    <w:rsid w:val="00583C47"/>
    <w:rsid w:val="005A5C36"/>
    <w:rsid w:val="005B7174"/>
    <w:rsid w:val="005C3A6A"/>
    <w:rsid w:val="005F0240"/>
    <w:rsid w:val="005F3A9E"/>
    <w:rsid w:val="0061532A"/>
    <w:rsid w:val="00644C2C"/>
    <w:rsid w:val="00647CBC"/>
    <w:rsid w:val="00651621"/>
    <w:rsid w:val="00651FBA"/>
    <w:rsid w:val="00665605"/>
    <w:rsid w:val="00667060"/>
    <w:rsid w:val="00683C7E"/>
    <w:rsid w:val="00686E52"/>
    <w:rsid w:val="00694987"/>
    <w:rsid w:val="00696B3F"/>
    <w:rsid w:val="006A120E"/>
    <w:rsid w:val="006C6AA2"/>
    <w:rsid w:val="006D2454"/>
    <w:rsid w:val="006D651E"/>
    <w:rsid w:val="006D7E20"/>
    <w:rsid w:val="00700A17"/>
    <w:rsid w:val="00707DC1"/>
    <w:rsid w:val="00725C88"/>
    <w:rsid w:val="00734C04"/>
    <w:rsid w:val="007569F1"/>
    <w:rsid w:val="007578E5"/>
    <w:rsid w:val="007609F2"/>
    <w:rsid w:val="00760A8E"/>
    <w:rsid w:val="00763F56"/>
    <w:rsid w:val="00764328"/>
    <w:rsid w:val="0078367D"/>
    <w:rsid w:val="00796CC5"/>
    <w:rsid w:val="007A261E"/>
    <w:rsid w:val="007B275B"/>
    <w:rsid w:val="007D0B10"/>
    <w:rsid w:val="007D75E5"/>
    <w:rsid w:val="007E55E4"/>
    <w:rsid w:val="008134BE"/>
    <w:rsid w:val="00814442"/>
    <w:rsid w:val="008161AA"/>
    <w:rsid w:val="00817323"/>
    <w:rsid w:val="00820664"/>
    <w:rsid w:val="0083020D"/>
    <w:rsid w:val="00837A6C"/>
    <w:rsid w:val="00842104"/>
    <w:rsid w:val="00843D55"/>
    <w:rsid w:val="008455C2"/>
    <w:rsid w:val="0085446A"/>
    <w:rsid w:val="00860A74"/>
    <w:rsid w:val="00861D21"/>
    <w:rsid w:val="00862904"/>
    <w:rsid w:val="00864DE9"/>
    <w:rsid w:val="008664D9"/>
    <w:rsid w:val="00867907"/>
    <w:rsid w:val="008738A7"/>
    <w:rsid w:val="008B20EA"/>
    <w:rsid w:val="008C2AA7"/>
    <w:rsid w:val="008C75CF"/>
    <w:rsid w:val="008D7F83"/>
    <w:rsid w:val="008E6AF0"/>
    <w:rsid w:val="008E72E0"/>
    <w:rsid w:val="008E7DC4"/>
    <w:rsid w:val="008F4E32"/>
    <w:rsid w:val="008F6645"/>
    <w:rsid w:val="00904614"/>
    <w:rsid w:val="00913965"/>
    <w:rsid w:val="0092681B"/>
    <w:rsid w:val="00950AC9"/>
    <w:rsid w:val="00951F37"/>
    <w:rsid w:val="0096615C"/>
    <w:rsid w:val="00973D50"/>
    <w:rsid w:val="009742D2"/>
    <w:rsid w:val="00975FF2"/>
    <w:rsid w:val="00982E64"/>
    <w:rsid w:val="00990D4E"/>
    <w:rsid w:val="009A49AB"/>
    <w:rsid w:val="009B3AD5"/>
    <w:rsid w:val="009C4561"/>
    <w:rsid w:val="009C6209"/>
    <w:rsid w:val="009F35B5"/>
    <w:rsid w:val="00A00E0D"/>
    <w:rsid w:val="00A033B8"/>
    <w:rsid w:val="00A1678F"/>
    <w:rsid w:val="00A17749"/>
    <w:rsid w:val="00A25C5E"/>
    <w:rsid w:val="00A26ED0"/>
    <w:rsid w:val="00A516F5"/>
    <w:rsid w:val="00A659F9"/>
    <w:rsid w:val="00A77F79"/>
    <w:rsid w:val="00A83FB3"/>
    <w:rsid w:val="00A92E5D"/>
    <w:rsid w:val="00A940EA"/>
    <w:rsid w:val="00AA0DE5"/>
    <w:rsid w:val="00AA1F5A"/>
    <w:rsid w:val="00AA54E6"/>
    <w:rsid w:val="00AA6CFF"/>
    <w:rsid w:val="00AD7207"/>
    <w:rsid w:val="00B04414"/>
    <w:rsid w:val="00B35153"/>
    <w:rsid w:val="00B45203"/>
    <w:rsid w:val="00B566C6"/>
    <w:rsid w:val="00B6177D"/>
    <w:rsid w:val="00B66BDD"/>
    <w:rsid w:val="00B72A51"/>
    <w:rsid w:val="00B87510"/>
    <w:rsid w:val="00BA17A0"/>
    <w:rsid w:val="00BB2703"/>
    <w:rsid w:val="00BB27F6"/>
    <w:rsid w:val="00BB29B1"/>
    <w:rsid w:val="00BB7342"/>
    <w:rsid w:val="00C01C11"/>
    <w:rsid w:val="00C13B0F"/>
    <w:rsid w:val="00C27013"/>
    <w:rsid w:val="00C50B40"/>
    <w:rsid w:val="00C65FBB"/>
    <w:rsid w:val="00C66CA1"/>
    <w:rsid w:val="00C6711E"/>
    <w:rsid w:val="00C91029"/>
    <w:rsid w:val="00C91CA0"/>
    <w:rsid w:val="00C94493"/>
    <w:rsid w:val="00CB7C92"/>
    <w:rsid w:val="00CD4A68"/>
    <w:rsid w:val="00CE47D5"/>
    <w:rsid w:val="00CF031D"/>
    <w:rsid w:val="00CF4D38"/>
    <w:rsid w:val="00D20518"/>
    <w:rsid w:val="00D647BA"/>
    <w:rsid w:val="00D66DC9"/>
    <w:rsid w:val="00D67056"/>
    <w:rsid w:val="00D67E5E"/>
    <w:rsid w:val="00D728EE"/>
    <w:rsid w:val="00D72EAF"/>
    <w:rsid w:val="00D74EC3"/>
    <w:rsid w:val="00D851F1"/>
    <w:rsid w:val="00D90DC2"/>
    <w:rsid w:val="00D93EA1"/>
    <w:rsid w:val="00D94CE1"/>
    <w:rsid w:val="00D9521C"/>
    <w:rsid w:val="00DA7C9B"/>
    <w:rsid w:val="00DB7C7E"/>
    <w:rsid w:val="00DC688B"/>
    <w:rsid w:val="00DE5993"/>
    <w:rsid w:val="00DF1F07"/>
    <w:rsid w:val="00DF2A1F"/>
    <w:rsid w:val="00DF4713"/>
    <w:rsid w:val="00E02FDB"/>
    <w:rsid w:val="00E25900"/>
    <w:rsid w:val="00E25B8D"/>
    <w:rsid w:val="00E40D02"/>
    <w:rsid w:val="00E410D2"/>
    <w:rsid w:val="00E50406"/>
    <w:rsid w:val="00E5291E"/>
    <w:rsid w:val="00E6611E"/>
    <w:rsid w:val="00E72575"/>
    <w:rsid w:val="00E8398A"/>
    <w:rsid w:val="00EA2FAA"/>
    <w:rsid w:val="00EA7DD6"/>
    <w:rsid w:val="00EB07EB"/>
    <w:rsid w:val="00EB636E"/>
    <w:rsid w:val="00EC5A77"/>
    <w:rsid w:val="00EE59A2"/>
    <w:rsid w:val="00F061A3"/>
    <w:rsid w:val="00F1491C"/>
    <w:rsid w:val="00F14B23"/>
    <w:rsid w:val="00F20D4F"/>
    <w:rsid w:val="00F267A8"/>
    <w:rsid w:val="00F520F1"/>
    <w:rsid w:val="00F52B1C"/>
    <w:rsid w:val="00F53353"/>
    <w:rsid w:val="00F63C8F"/>
    <w:rsid w:val="00F650F7"/>
    <w:rsid w:val="00F76925"/>
    <w:rsid w:val="00F95A30"/>
    <w:rsid w:val="00F95E97"/>
    <w:rsid w:val="00FA399E"/>
    <w:rsid w:val="00FA4D77"/>
    <w:rsid w:val="00FC0B49"/>
    <w:rsid w:val="00FD6411"/>
    <w:rsid w:val="00FE1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9BA9CB"/>
  <w15:docId w15:val="{D0081CC3-CD95-4E1B-B257-8A2D28D3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E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0E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1532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apple-tab-span">
    <w:name w:val="apple-tab-span"/>
    <w:basedOn w:val="DefaultParagraphFont"/>
    <w:rsid w:val="009F35B5"/>
  </w:style>
  <w:style w:type="character" w:customStyle="1" w:styleId="Heading3Char">
    <w:name w:val="Heading 3 Char"/>
    <w:basedOn w:val="DefaultParagraphFont"/>
    <w:link w:val="Heading3"/>
    <w:uiPriority w:val="9"/>
    <w:rsid w:val="0061532A"/>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480E0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80E00"/>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A9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0664"/>
    <w:rPr>
      <w:b/>
      <w:bCs/>
    </w:rPr>
  </w:style>
  <w:style w:type="character" w:customStyle="1" w:styleId="katex-mathml">
    <w:name w:val="katex-mathml"/>
    <w:basedOn w:val="DefaultParagraphFont"/>
    <w:rsid w:val="00820664"/>
  </w:style>
  <w:style w:type="character" w:customStyle="1" w:styleId="mopen">
    <w:name w:val="mopen"/>
    <w:basedOn w:val="DefaultParagraphFont"/>
    <w:rsid w:val="00820664"/>
  </w:style>
  <w:style w:type="character" w:customStyle="1" w:styleId="mord">
    <w:name w:val="mord"/>
    <w:basedOn w:val="DefaultParagraphFont"/>
    <w:rsid w:val="00820664"/>
  </w:style>
  <w:style w:type="character" w:customStyle="1" w:styleId="mbin">
    <w:name w:val="mbin"/>
    <w:basedOn w:val="DefaultParagraphFont"/>
    <w:rsid w:val="00820664"/>
  </w:style>
  <w:style w:type="character" w:customStyle="1" w:styleId="mclose">
    <w:name w:val="mclose"/>
    <w:basedOn w:val="DefaultParagraphFont"/>
    <w:rsid w:val="00820664"/>
  </w:style>
  <w:style w:type="character" w:customStyle="1" w:styleId="mrel">
    <w:name w:val="mrel"/>
    <w:basedOn w:val="DefaultParagraphFont"/>
    <w:rsid w:val="00820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9349">
      <w:bodyDiv w:val="1"/>
      <w:marLeft w:val="0"/>
      <w:marRight w:val="0"/>
      <w:marTop w:val="0"/>
      <w:marBottom w:val="0"/>
      <w:divBdr>
        <w:top w:val="none" w:sz="0" w:space="0" w:color="auto"/>
        <w:left w:val="none" w:sz="0" w:space="0" w:color="auto"/>
        <w:bottom w:val="none" w:sz="0" w:space="0" w:color="auto"/>
        <w:right w:val="none" w:sz="0" w:space="0" w:color="auto"/>
      </w:divBdr>
    </w:div>
    <w:div w:id="67072126">
      <w:bodyDiv w:val="1"/>
      <w:marLeft w:val="0"/>
      <w:marRight w:val="0"/>
      <w:marTop w:val="0"/>
      <w:marBottom w:val="0"/>
      <w:divBdr>
        <w:top w:val="none" w:sz="0" w:space="0" w:color="auto"/>
        <w:left w:val="none" w:sz="0" w:space="0" w:color="auto"/>
        <w:bottom w:val="none" w:sz="0" w:space="0" w:color="auto"/>
        <w:right w:val="none" w:sz="0" w:space="0" w:color="auto"/>
      </w:divBdr>
    </w:div>
    <w:div w:id="275066890">
      <w:bodyDiv w:val="1"/>
      <w:marLeft w:val="0"/>
      <w:marRight w:val="0"/>
      <w:marTop w:val="0"/>
      <w:marBottom w:val="0"/>
      <w:divBdr>
        <w:top w:val="none" w:sz="0" w:space="0" w:color="auto"/>
        <w:left w:val="none" w:sz="0" w:space="0" w:color="auto"/>
        <w:bottom w:val="none" w:sz="0" w:space="0" w:color="auto"/>
        <w:right w:val="none" w:sz="0" w:space="0" w:color="auto"/>
      </w:divBdr>
    </w:div>
    <w:div w:id="287319981">
      <w:bodyDiv w:val="1"/>
      <w:marLeft w:val="0"/>
      <w:marRight w:val="0"/>
      <w:marTop w:val="0"/>
      <w:marBottom w:val="0"/>
      <w:divBdr>
        <w:top w:val="none" w:sz="0" w:space="0" w:color="auto"/>
        <w:left w:val="none" w:sz="0" w:space="0" w:color="auto"/>
        <w:bottom w:val="none" w:sz="0" w:space="0" w:color="auto"/>
        <w:right w:val="none" w:sz="0" w:space="0" w:color="auto"/>
      </w:divBdr>
    </w:div>
    <w:div w:id="315644243">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20378067">
      <w:bodyDiv w:val="1"/>
      <w:marLeft w:val="0"/>
      <w:marRight w:val="0"/>
      <w:marTop w:val="0"/>
      <w:marBottom w:val="0"/>
      <w:divBdr>
        <w:top w:val="none" w:sz="0" w:space="0" w:color="auto"/>
        <w:left w:val="none" w:sz="0" w:space="0" w:color="auto"/>
        <w:bottom w:val="none" w:sz="0" w:space="0" w:color="auto"/>
        <w:right w:val="none" w:sz="0" w:space="0" w:color="auto"/>
      </w:divBdr>
      <w:divsChild>
        <w:div w:id="353491">
          <w:marLeft w:val="0"/>
          <w:marRight w:val="0"/>
          <w:marTop w:val="0"/>
          <w:marBottom w:val="0"/>
          <w:divBdr>
            <w:top w:val="none" w:sz="0" w:space="0" w:color="auto"/>
            <w:left w:val="none" w:sz="0" w:space="0" w:color="auto"/>
            <w:bottom w:val="none" w:sz="0" w:space="0" w:color="auto"/>
            <w:right w:val="none" w:sz="0" w:space="0" w:color="auto"/>
          </w:divBdr>
          <w:divsChild>
            <w:div w:id="968901351">
              <w:marLeft w:val="0"/>
              <w:marRight w:val="0"/>
              <w:marTop w:val="0"/>
              <w:marBottom w:val="0"/>
              <w:divBdr>
                <w:top w:val="none" w:sz="0" w:space="0" w:color="auto"/>
                <w:left w:val="none" w:sz="0" w:space="0" w:color="auto"/>
                <w:bottom w:val="none" w:sz="0" w:space="0" w:color="auto"/>
                <w:right w:val="none" w:sz="0" w:space="0" w:color="auto"/>
              </w:divBdr>
            </w:div>
            <w:div w:id="558784021">
              <w:marLeft w:val="0"/>
              <w:marRight w:val="0"/>
              <w:marTop w:val="0"/>
              <w:marBottom w:val="0"/>
              <w:divBdr>
                <w:top w:val="none" w:sz="0" w:space="0" w:color="auto"/>
                <w:left w:val="none" w:sz="0" w:space="0" w:color="auto"/>
                <w:bottom w:val="none" w:sz="0" w:space="0" w:color="auto"/>
                <w:right w:val="none" w:sz="0" w:space="0" w:color="auto"/>
              </w:divBdr>
            </w:div>
            <w:div w:id="33773978">
              <w:marLeft w:val="0"/>
              <w:marRight w:val="0"/>
              <w:marTop w:val="0"/>
              <w:marBottom w:val="0"/>
              <w:divBdr>
                <w:top w:val="none" w:sz="0" w:space="0" w:color="auto"/>
                <w:left w:val="none" w:sz="0" w:space="0" w:color="auto"/>
                <w:bottom w:val="none" w:sz="0" w:space="0" w:color="auto"/>
                <w:right w:val="none" w:sz="0" w:space="0" w:color="auto"/>
              </w:divBdr>
            </w:div>
            <w:div w:id="11076628">
              <w:marLeft w:val="0"/>
              <w:marRight w:val="0"/>
              <w:marTop w:val="0"/>
              <w:marBottom w:val="0"/>
              <w:divBdr>
                <w:top w:val="none" w:sz="0" w:space="0" w:color="auto"/>
                <w:left w:val="none" w:sz="0" w:space="0" w:color="auto"/>
                <w:bottom w:val="none" w:sz="0" w:space="0" w:color="auto"/>
                <w:right w:val="none" w:sz="0" w:space="0" w:color="auto"/>
              </w:divBdr>
            </w:div>
            <w:div w:id="1972205656">
              <w:marLeft w:val="0"/>
              <w:marRight w:val="0"/>
              <w:marTop w:val="0"/>
              <w:marBottom w:val="0"/>
              <w:divBdr>
                <w:top w:val="none" w:sz="0" w:space="0" w:color="auto"/>
                <w:left w:val="none" w:sz="0" w:space="0" w:color="auto"/>
                <w:bottom w:val="none" w:sz="0" w:space="0" w:color="auto"/>
                <w:right w:val="none" w:sz="0" w:space="0" w:color="auto"/>
              </w:divBdr>
            </w:div>
            <w:div w:id="1860973859">
              <w:marLeft w:val="0"/>
              <w:marRight w:val="0"/>
              <w:marTop w:val="0"/>
              <w:marBottom w:val="0"/>
              <w:divBdr>
                <w:top w:val="none" w:sz="0" w:space="0" w:color="auto"/>
                <w:left w:val="none" w:sz="0" w:space="0" w:color="auto"/>
                <w:bottom w:val="none" w:sz="0" w:space="0" w:color="auto"/>
                <w:right w:val="none" w:sz="0" w:space="0" w:color="auto"/>
              </w:divBdr>
            </w:div>
            <w:div w:id="346253216">
              <w:marLeft w:val="0"/>
              <w:marRight w:val="0"/>
              <w:marTop w:val="0"/>
              <w:marBottom w:val="0"/>
              <w:divBdr>
                <w:top w:val="none" w:sz="0" w:space="0" w:color="auto"/>
                <w:left w:val="none" w:sz="0" w:space="0" w:color="auto"/>
                <w:bottom w:val="none" w:sz="0" w:space="0" w:color="auto"/>
                <w:right w:val="none" w:sz="0" w:space="0" w:color="auto"/>
              </w:divBdr>
            </w:div>
            <w:div w:id="2130128505">
              <w:marLeft w:val="0"/>
              <w:marRight w:val="0"/>
              <w:marTop w:val="0"/>
              <w:marBottom w:val="0"/>
              <w:divBdr>
                <w:top w:val="none" w:sz="0" w:space="0" w:color="auto"/>
                <w:left w:val="none" w:sz="0" w:space="0" w:color="auto"/>
                <w:bottom w:val="none" w:sz="0" w:space="0" w:color="auto"/>
                <w:right w:val="none" w:sz="0" w:space="0" w:color="auto"/>
              </w:divBdr>
            </w:div>
            <w:div w:id="1675914612">
              <w:marLeft w:val="0"/>
              <w:marRight w:val="0"/>
              <w:marTop w:val="0"/>
              <w:marBottom w:val="0"/>
              <w:divBdr>
                <w:top w:val="none" w:sz="0" w:space="0" w:color="auto"/>
                <w:left w:val="none" w:sz="0" w:space="0" w:color="auto"/>
                <w:bottom w:val="none" w:sz="0" w:space="0" w:color="auto"/>
                <w:right w:val="none" w:sz="0" w:space="0" w:color="auto"/>
              </w:divBdr>
            </w:div>
            <w:div w:id="391195183">
              <w:marLeft w:val="0"/>
              <w:marRight w:val="0"/>
              <w:marTop w:val="0"/>
              <w:marBottom w:val="0"/>
              <w:divBdr>
                <w:top w:val="none" w:sz="0" w:space="0" w:color="auto"/>
                <w:left w:val="none" w:sz="0" w:space="0" w:color="auto"/>
                <w:bottom w:val="none" w:sz="0" w:space="0" w:color="auto"/>
                <w:right w:val="none" w:sz="0" w:space="0" w:color="auto"/>
              </w:divBdr>
            </w:div>
            <w:div w:id="1441073832">
              <w:marLeft w:val="0"/>
              <w:marRight w:val="0"/>
              <w:marTop w:val="0"/>
              <w:marBottom w:val="0"/>
              <w:divBdr>
                <w:top w:val="none" w:sz="0" w:space="0" w:color="auto"/>
                <w:left w:val="none" w:sz="0" w:space="0" w:color="auto"/>
                <w:bottom w:val="none" w:sz="0" w:space="0" w:color="auto"/>
                <w:right w:val="none" w:sz="0" w:space="0" w:color="auto"/>
              </w:divBdr>
            </w:div>
            <w:div w:id="1744258951">
              <w:marLeft w:val="0"/>
              <w:marRight w:val="0"/>
              <w:marTop w:val="0"/>
              <w:marBottom w:val="0"/>
              <w:divBdr>
                <w:top w:val="none" w:sz="0" w:space="0" w:color="auto"/>
                <w:left w:val="none" w:sz="0" w:space="0" w:color="auto"/>
                <w:bottom w:val="none" w:sz="0" w:space="0" w:color="auto"/>
                <w:right w:val="none" w:sz="0" w:space="0" w:color="auto"/>
              </w:divBdr>
            </w:div>
            <w:div w:id="522594432">
              <w:marLeft w:val="0"/>
              <w:marRight w:val="0"/>
              <w:marTop w:val="0"/>
              <w:marBottom w:val="0"/>
              <w:divBdr>
                <w:top w:val="none" w:sz="0" w:space="0" w:color="auto"/>
                <w:left w:val="none" w:sz="0" w:space="0" w:color="auto"/>
                <w:bottom w:val="none" w:sz="0" w:space="0" w:color="auto"/>
                <w:right w:val="none" w:sz="0" w:space="0" w:color="auto"/>
              </w:divBdr>
            </w:div>
            <w:div w:id="997998037">
              <w:marLeft w:val="0"/>
              <w:marRight w:val="0"/>
              <w:marTop w:val="0"/>
              <w:marBottom w:val="0"/>
              <w:divBdr>
                <w:top w:val="none" w:sz="0" w:space="0" w:color="auto"/>
                <w:left w:val="none" w:sz="0" w:space="0" w:color="auto"/>
                <w:bottom w:val="none" w:sz="0" w:space="0" w:color="auto"/>
                <w:right w:val="none" w:sz="0" w:space="0" w:color="auto"/>
              </w:divBdr>
            </w:div>
            <w:div w:id="475683425">
              <w:marLeft w:val="0"/>
              <w:marRight w:val="0"/>
              <w:marTop w:val="0"/>
              <w:marBottom w:val="0"/>
              <w:divBdr>
                <w:top w:val="none" w:sz="0" w:space="0" w:color="auto"/>
                <w:left w:val="none" w:sz="0" w:space="0" w:color="auto"/>
                <w:bottom w:val="none" w:sz="0" w:space="0" w:color="auto"/>
                <w:right w:val="none" w:sz="0" w:space="0" w:color="auto"/>
              </w:divBdr>
            </w:div>
            <w:div w:id="1596160863">
              <w:marLeft w:val="0"/>
              <w:marRight w:val="0"/>
              <w:marTop w:val="0"/>
              <w:marBottom w:val="0"/>
              <w:divBdr>
                <w:top w:val="none" w:sz="0" w:space="0" w:color="auto"/>
                <w:left w:val="none" w:sz="0" w:space="0" w:color="auto"/>
                <w:bottom w:val="none" w:sz="0" w:space="0" w:color="auto"/>
                <w:right w:val="none" w:sz="0" w:space="0" w:color="auto"/>
              </w:divBdr>
            </w:div>
            <w:div w:id="419983542">
              <w:marLeft w:val="0"/>
              <w:marRight w:val="0"/>
              <w:marTop w:val="0"/>
              <w:marBottom w:val="0"/>
              <w:divBdr>
                <w:top w:val="none" w:sz="0" w:space="0" w:color="auto"/>
                <w:left w:val="none" w:sz="0" w:space="0" w:color="auto"/>
                <w:bottom w:val="none" w:sz="0" w:space="0" w:color="auto"/>
                <w:right w:val="none" w:sz="0" w:space="0" w:color="auto"/>
              </w:divBdr>
            </w:div>
            <w:div w:id="843544562">
              <w:marLeft w:val="0"/>
              <w:marRight w:val="0"/>
              <w:marTop w:val="0"/>
              <w:marBottom w:val="0"/>
              <w:divBdr>
                <w:top w:val="none" w:sz="0" w:space="0" w:color="auto"/>
                <w:left w:val="none" w:sz="0" w:space="0" w:color="auto"/>
                <w:bottom w:val="none" w:sz="0" w:space="0" w:color="auto"/>
                <w:right w:val="none" w:sz="0" w:space="0" w:color="auto"/>
              </w:divBdr>
            </w:div>
            <w:div w:id="771975935">
              <w:marLeft w:val="0"/>
              <w:marRight w:val="0"/>
              <w:marTop w:val="0"/>
              <w:marBottom w:val="0"/>
              <w:divBdr>
                <w:top w:val="none" w:sz="0" w:space="0" w:color="auto"/>
                <w:left w:val="none" w:sz="0" w:space="0" w:color="auto"/>
                <w:bottom w:val="none" w:sz="0" w:space="0" w:color="auto"/>
                <w:right w:val="none" w:sz="0" w:space="0" w:color="auto"/>
              </w:divBdr>
            </w:div>
            <w:div w:id="1843084702">
              <w:marLeft w:val="0"/>
              <w:marRight w:val="0"/>
              <w:marTop w:val="0"/>
              <w:marBottom w:val="0"/>
              <w:divBdr>
                <w:top w:val="none" w:sz="0" w:space="0" w:color="auto"/>
                <w:left w:val="none" w:sz="0" w:space="0" w:color="auto"/>
                <w:bottom w:val="none" w:sz="0" w:space="0" w:color="auto"/>
                <w:right w:val="none" w:sz="0" w:space="0" w:color="auto"/>
              </w:divBdr>
            </w:div>
            <w:div w:id="1759137447">
              <w:marLeft w:val="0"/>
              <w:marRight w:val="0"/>
              <w:marTop w:val="0"/>
              <w:marBottom w:val="0"/>
              <w:divBdr>
                <w:top w:val="none" w:sz="0" w:space="0" w:color="auto"/>
                <w:left w:val="none" w:sz="0" w:space="0" w:color="auto"/>
                <w:bottom w:val="none" w:sz="0" w:space="0" w:color="auto"/>
                <w:right w:val="none" w:sz="0" w:space="0" w:color="auto"/>
              </w:divBdr>
            </w:div>
            <w:div w:id="2092696901">
              <w:marLeft w:val="0"/>
              <w:marRight w:val="0"/>
              <w:marTop w:val="0"/>
              <w:marBottom w:val="0"/>
              <w:divBdr>
                <w:top w:val="none" w:sz="0" w:space="0" w:color="auto"/>
                <w:left w:val="none" w:sz="0" w:space="0" w:color="auto"/>
                <w:bottom w:val="none" w:sz="0" w:space="0" w:color="auto"/>
                <w:right w:val="none" w:sz="0" w:space="0" w:color="auto"/>
              </w:divBdr>
            </w:div>
            <w:div w:id="764888147">
              <w:marLeft w:val="0"/>
              <w:marRight w:val="0"/>
              <w:marTop w:val="0"/>
              <w:marBottom w:val="0"/>
              <w:divBdr>
                <w:top w:val="none" w:sz="0" w:space="0" w:color="auto"/>
                <w:left w:val="none" w:sz="0" w:space="0" w:color="auto"/>
                <w:bottom w:val="none" w:sz="0" w:space="0" w:color="auto"/>
                <w:right w:val="none" w:sz="0" w:space="0" w:color="auto"/>
              </w:divBdr>
            </w:div>
            <w:div w:id="1343246102">
              <w:marLeft w:val="0"/>
              <w:marRight w:val="0"/>
              <w:marTop w:val="0"/>
              <w:marBottom w:val="0"/>
              <w:divBdr>
                <w:top w:val="none" w:sz="0" w:space="0" w:color="auto"/>
                <w:left w:val="none" w:sz="0" w:space="0" w:color="auto"/>
                <w:bottom w:val="none" w:sz="0" w:space="0" w:color="auto"/>
                <w:right w:val="none" w:sz="0" w:space="0" w:color="auto"/>
              </w:divBdr>
            </w:div>
            <w:div w:id="544827712">
              <w:marLeft w:val="0"/>
              <w:marRight w:val="0"/>
              <w:marTop w:val="0"/>
              <w:marBottom w:val="0"/>
              <w:divBdr>
                <w:top w:val="none" w:sz="0" w:space="0" w:color="auto"/>
                <w:left w:val="none" w:sz="0" w:space="0" w:color="auto"/>
                <w:bottom w:val="none" w:sz="0" w:space="0" w:color="auto"/>
                <w:right w:val="none" w:sz="0" w:space="0" w:color="auto"/>
              </w:divBdr>
            </w:div>
            <w:div w:id="1833835802">
              <w:marLeft w:val="0"/>
              <w:marRight w:val="0"/>
              <w:marTop w:val="0"/>
              <w:marBottom w:val="0"/>
              <w:divBdr>
                <w:top w:val="none" w:sz="0" w:space="0" w:color="auto"/>
                <w:left w:val="none" w:sz="0" w:space="0" w:color="auto"/>
                <w:bottom w:val="none" w:sz="0" w:space="0" w:color="auto"/>
                <w:right w:val="none" w:sz="0" w:space="0" w:color="auto"/>
              </w:divBdr>
            </w:div>
            <w:div w:id="17507201">
              <w:marLeft w:val="0"/>
              <w:marRight w:val="0"/>
              <w:marTop w:val="0"/>
              <w:marBottom w:val="0"/>
              <w:divBdr>
                <w:top w:val="none" w:sz="0" w:space="0" w:color="auto"/>
                <w:left w:val="none" w:sz="0" w:space="0" w:color="auto"/>
                <w:bottom w:val="none" w:sz="0" w:space="0" w:color="auto"/>
                <w:right w:val="none" w:sz="0" w:space="0" w:color="auto"/>
              </w:divBdr>
            </w:div>
            <w:div w:id="280385624">
              <w:marLeft w:val="0"/>
              <w:marRight w:val="0"/>
              <w:marTop w:val="0"/>
              <w:marBottom w:val="0"/>
              <w:divBdr>
                <w:top w:val="none" w:sz="0" w:space="0" w:color="auto"/>
                <w:left w:val="none" w:sz="0" w:space="0" w:color="auto"/>
                <w:bottom w:val="none" w:sz="0" w:space="0" w:color="auto"/>
                <w:right w:val="none" w:sz="0" w:space="0" w:color="auto"/>
              </w:divBdr>
            </w:div>
            <w:div w:id="1254778530">
              <w:marLeft w:val="0"/>
              <w:marRight w:val="0"/>
              <w:marTop w:val="0"/>
              <w:marBottom w:val="0"/>
              <w:divBdr>
                <w:top w:val="none" w:sz="0" w:space="0" w:color="auto"/>
                <w:left w:val="none" w:sz="0" w:space="0" w:color="auto"/>
                <w:bottom w:val="none" w:sz="0" w:space="0" w:color="auto"/>
                <w:right w:val="none" w:sz="0" w:space="0" w:color="auto"/>
              </w:divBdr>
            </w:div>
            <w:div w:id="78867406">
              <w:marLeft w:val="0"/>
              <w:marRight w:val="0"/>
              <w:marTop w:val="0"/>
              <w:marBottom w:val="0"/>
              <w:divBdr>
                <w:top w:val="none" w:sz="0" w:space="0" w:color="auto"/>
                <w:left w:val="none" w:sz="0" w:space="0" w:color="auto"/>
                <w:bottom w:val="none" w:sz="0" w:space="0" w:color="auto"/>
                <w:right w:val="none" w:sz="0" w:space="0" w:color="auto"/>
              </w:divBdr>
            </w:div>
            <w:div w:id="1797675372">
              <w:marLeft w:val="0"/>
              <w:marRight w:val="0"/>
              <w:marTop w:val="0"/>
              <w:marBottom w:val="0"/>
              <w:divBdr>
                <w:top w:val="none" w:sz="0" w:space="0" w:color="auto"/>
                <w:left w:val="none" w:sz="0" w:space="0" w:color="auto"/>
                <w:bottom w:val="none" w:sz="0" w:space="0" w:color="auto"/>
                <w:right w:val="none" w:sz="0" w:space="0" w:color="auto"/>
              </w:divBdr>
            </w:div>
            <w:div w:id="386495907">
              <w:marLeft w:val="0"/>
              <w:marRight w:val="0"/>
              <w:marTop w:val="0"/>
              <w:marBottom w:val="0"/>
              <w:divBdr>
                <w:top w:val="none" w:sz="0" w:space="0" w:color="auto"/>
                <w:left w:val="none" w:sz="0" w:space="0" w:color="auto"/>
                <w:bottom w:val="none" w:sz="0" w:space="0" w:color="auto"/>
                <w:right w:val="none" w:sz="0" w:space="0" w:color="auto"/>
              </w:divBdr>
            </w:div>
            <w:div w:id="439298292">
              <w:marLeft w:val="0"/>
              <w:marRight w:val="0"/>
              <w:marTop w:val="0"/>
              <w:marBottom w:val="0"/>
              <w:divBdr>
                <w:top w:val="none" w:sz="0" w:space="0" w:color="auto"/>
                <w:left w:val="none" w:sz="0" w:space="0" w:color="auto"/>
                <w:bottom w:val="none" w:sz="0" w:space="0" w:color="auto"/>
                <w:right w:val="none" w:sz="0" w:space="0" w:color="auto"/>
              </w:divBdr>
            </w:div>
            <w:div w:id="590705636">
              <w:marLeft w:val="0"/>
              <w:marRight w:val="0"/>
              <w:marTop w:val="0"/>
              <w:marBottom w:val="0"/>
              <w:divBdr>
                <w:top w:val="none" w:sz="0" w:space="0" w:color="auto"/>
                <w:left w:val="none" w:sz="0" w:space="0" w:color="auto"/>
                <w:bottom w:val="none" w:sz="0" w:space="0" w:color="auto"/>
                <w:right w:val="none" w:sz="0" w:space="0" w:color="auto"/>
              </w:divBdr>
            </w:div>
            <w:div w:id="378359136">
              <w:marLeft w:val="0"/>
              <w:marRight w:val="0"/>
              <w:marTop w:val="0"/>
              <w:marBottom w:val="0"/>
              <w:divBdr>
                <w:top w:val="none" w:sz="0" w:space="0" w:color="auto"/>
                <w:left w:val="none" w:sz="0" w:space="0" w:color="auto"/>
                <w:bottom w:val="none" w:sz="0" w:space="0" w:color="auto"/>
                <w:right w:val="none" w:sz="0" w:space="0" w:color="auto"/>
              </w:divBdr>
            </w:div>
            <w:div w:id="2036420206">
              <w:marLeft w:val="0"/>
              <w:marRight w:val="0"/>
              <w:marTop w:val="0"/>
              <w:marBottom w:val="0"/>
              <w:divBdr>
                <w:top w:val="none" w:sz="0" w:space="0" w:color="auto"/>
                <w:left w:val="none" w:sz="0" w:space="0" w:color="auto"/>
                <w:bottom w:val="none" w:sz="0" w:space="0" w:color="auto"/>
                <w:right w:val="none" w:sz="0" w:space="0" w:color="auto"/>
              </w:divBdr>
            </w:div>
            <w:div w:id="1778671379">
              <w:marLeft w:val="0"/>
              <w:marRight w:val="0"/>
              <w:marTop w:val="0"/>
              <w:marBottom w:val="0"/>
              <w:divBdr>
                <w:top w:val="none" w:sz="0" w:space="0" w:color="auto"/>
                <w:left w:val="none" w:sz="0" w:space="0" w:color="auto"/>
                <w:bottom w:val="none" w:sz="0" w:space="0" w:color="auto"/>
                <w:right w:val="none" w:sz="0" w:space="0" w:color="auto"/>
              </w:divBdr>
            </w:div>
            <w:div w:id="1915819764">
              <w:marLeft w:val="0"/>
              <w:marRight w:val="0"/>
              <w:marTop w:val="0"/>
              <w:marBottom w:val="0"/>
              <w:divBdr>
                <w:top w:val="none" w:sz="0" w:space="0" w:color="auto"/>
                <w:left w:val="none" w:sz="0" w:space="0" w:color="auto"/>
                <w:bottom w:val="none" w:sz="0" w:space="0" w:color="auto"/>
                <w:right w:val="none" w:sz="0" w:space="0" w:color="auto"/>
              </w:divBdr>
            </w:div>
            <w:div w:id="691150118">
              <w:marLeft w:val="0"/>
              <w:marRight w:val="0"/>
              <w:marTop w:val="0"/>
              <w:marBottom w:val="0"/>
              <w:divBdr>
                <w:top w:val="none" w:sz="0" w:space="0" w:color="auto"/>
                <w:left w:val="none" w:sz="0" w:space="0" w:color="auto"/>
                <w:bottom w:val="none" w:sz="0" w:space="0" w:color="auto"/>
                <w:right w:val="none" w:sz="0" w:space="0" w:color="auto"/>
              </w:divBdr>
            </w:div>
            <w:div w:id="13905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413">
      <w:bodyDiv w:val="1"/>
      <w:marLeft w:val="0"/>
      <w:marRight w:val="0"/>
      <w:marTop w:val="0"/>
      <w:marBottom w:val="0"/>
      <w:divBdr>
        <w:top w:val="none" w:sz="0" w:space="0" w:color="auto"/>
        <w:left w:val="none" w:sz="0" w:space="0" w:color="auto"/>
        <w:bottom w:val="none" w:sz="0" w:space="0" w:color="auto"/>
        <w:right w:val="none" w:sz="0" w:space="0" w:color="auto"/>
      </w:divBdr>
    </w:div>
    <w:div w:id="469790405">
      <w:bodyDiv w:val="1"/>
      <w:marLeft w:val="0"/>
      <w:marRight w:val="0"/>
      <w:marTop w:val="0"/>
      <w:marBottom w:val="0"/>
      <w:divBdr>
        <w:top w:val="none" w:sz="0" w:space="0" w:color="auto"/>
        <w:left w:val="none" w:sz="0" w:space="0" w:color="auto"/>
        <w:bottom w:val="none" w:sz="0" w:space="0" w:color="auto"/>
        <w:right w:val="none" w:sz="0" w:space="0" w:color="auto"/>
      </w:divBdr>
    </w:div>
    <w:div w:id="547494428">
      <w:bodyDiv w:val="1"/>
      <w:marLeft w:val="0"/>
      <w:marRight w:val="0"/>
      <w:marTop w:val="0"/>
      <w:marBottom w:val="0"/>
      <w:divBdr>
        <w:top w:val="none" w:sz="0" w:space="0" w:color="auto"/>
        <w:left w:val="none" w:sz="0" w:space="0" w:color="auto"/>
        <w:bottom w:val="none" w:sz="0" w:space="0" w:color="auto"/>
        <w:right w:val="none" w:sz="0" w:space="0" w:color="auto"/>
      </w:divBdr>
    </w:div>
    <w:div w:id="600768547">
      <w:bodyDiv w:val="1"/>
      <w:marLeft w:val="0"/>
      <w:marRight w:val="0"/>
      <w:marTop w:val="0"/>
      <w:marBottom w:val="0"/>
      <w:divBdr>
        <w:top w:val="none" w:sz="0" w:space="0" w:color="auto"/>
        <w:left w:val="none" w:sz="0" w:space="0" w:color="auto"/>
        <w:bottom w:val="none" w:sz="0" w:space="0" w:color="auto"/>
        <w:right w:val="none" w:sz="0" w:space="0" w:color="auto"/>
      </w:divBdr>
    </w:div>
    <w:div w:id="643895778">
      <w:bodyDiv w:val="1"/>
      <w:marLeft w:val="0"/>
      <w:marRight w:val="0"/>
      <w:marTop w:val="0"/>
      <w:marBottom w:val="0"/>
      <w:divBdr>
        <w:top w:val="none" w:sz="0" w:space="0" w:color="auto"/>
        <w:left w:val="none" w:sz="0" w:space="0" w:color="auto"/>
        <w:bottom w:val="none" w:sz="0" w:space="0" w:color="auto"/>
        <w:right w:val="none" w:sz="0" w:space="0" w:color="auto"/>
      </w:divBdr>
    </w:div>
    <w:div w:id="820000778">
      <w:bodyDiv w:val="1"/>
      <w:marLeft w:val="0"/>
      <w:marRight w:val="0"/>
      <w:marTop w:val="0"/>
      <w:marBottom w:val="0"/>
      <w:divBdr>
        <w:top w:val="none" w:sz="0" w:space="0" w:color="auto"/>
        <w:left w:val="none" w:sz="0" w:space="0" w:color="auto"/>
        <w:bottom w:val="none" w:sz="0" w:space="0" w:color="auto"/>
        <w:right w:val="none" w:sz="0" w:space="0" w:color="auto"/>
      </w:divBdr>
      <w:divsChild>
        <w:div w:id="496115559">
          <w:marLeft w:val="0"/>
          <w:marRight w:val="0"/>
          <w:marTop w:val="0"/>
          <w:marBottom w:val="0"/>
          <w:divBdr>
            <w:top w:val="none" w:sz="0" w:space="0" w:color="auto"/>
            <w:left w:val="none" w:sz="0" w:space="0" w:color="auto"/>
            <w:bottom w:val="none" w:sz="0" w:space="0" w:color="auto"/>
            <w:right w:val="none" w:sz="0" w:space="0" w:color="auto"/>
          </w:divBdr>
          <w:divsChild>
            <w:div w:id="923342318">
              <w:marLeft w:val="0"/>
              <w:marRight w:val="0"/>
              <w:marTop w:val="0"/>
              <w:marBottom w:val="0"/>
              <w:divBdr>
                <w:top w:val="none" w:sz="0" w:space="0" w:color="auto"/>
                <w:left w:val="none" w:sz="0" w:space="0" w:color="auto"/>
                <w:bottom w:val="none" w:sz="0" w:space="0" w:color="auto"/>
                <w:right w:val="none" w:sz="0" w:space="0" w:color="auto"/>
              </w:divBdr>
            </w:div>
            <w:div w:id="1235897853">
              <w:marLeft w:val="0"/>
              <w:marRight w:val="0"/>
              <w:marTop w:val="0"/>
              <w:marBottom w:val="0"/>
              <w:divBdr>
                <w:top w:val="none" w:sz="0" w:space="0" w:color="auto"/>
                <w:left w:val="none" w:sz="0" w:space="0" w:color="auto"/>
                <w:bottom w:val="none" w:sz="0" w:space="0" w:color="auto"/>
                <w:right w:val="none" w:sz="0" w:space="0" w:color="auto"/>
              </w:divBdr>
            </w:div>
            <w:div w:id="201097114">
              <w:marLeft w:val="0"/>
              <w:marRight w:val="0"/>
              <w:marTop w:val="0"/>
              <w:marBottom w:val="0"/>
              <w:divBdr>
                <w:top w:val="none" w:sz="0" w:space="0" w:color="auto"/>
                <w:left w:val="none" w:sz="0" w:space="0" w:color="auto"/>
                <w:bottom w:val="none" w:sz="0" w:space="0" w:color="auto"/>
                <w:right w:val="none" w:sz="0" w:space="0" w:color="auto"/>
              </w:divBdr>
            </w:div>
            <w:div w:id="1462381354">
              <w:marLeft w:val="0"/>
              <w:marRight w:val="0"/>
              <w:marTop w:val="0"/>
              <w:marBottom w:val="0"/>
              <w:divBdr>
                <w:top w:val="none" w:sz="0" w:space="0" w:color="auto"/>
                <w:left w:val="none" w:sz="0" w:space="0" w:color="auto"/>
                <w:bottom w:val="none" w:sz="0" w:space="0" w:color="auto"/>
                <w:right w:val="none" w:sz="0" w:space="0" w:color="auto"/>
              </w:divBdr>
            </w:div>
            <w:div w:id="1826898432">
              <w:marLeft w:val="0"/>
              <w:marRight w:val="0"/>
              <w:marTop w:val="0"/>
              <w:marBottom w:val="0"/>
              <w:divBdr>
                <w:top w:val="none" w:sz="0" w:space="0" w:color="auto"/>
                <w:left w:val="none" w:sz="0" w:space="0" w:color="auto"/>
                <w:bottom w:val="none" w:sz="0" w:space="0" w:color="auto"/>
                <w:right w:val="none" w:sz="0" w:space="0" w:color="auto"/>
              </w:divBdr>
            </w:div>
            <w:div w:id="63383529">
              <w:marLeft w:val="0"/>
              <w:marRight w:val="0"/>
              <w:marTop w:val="0"/>
              <w:marBottom w:val="0"/>
              <w:divBdr>
                <w:top w:val="none" w:sz="0" w:space="0" w:color="auto"/>
                <w:left w:val="none" w:sz="0" w:space="0" w:color="auto"/>
                <w:bottom w:val="none" w:sz="0" w:space="0" w:color="auto"/>
                <w:right w:val="none" w:sz="0" w:space="0" w:color="auto"/>
              </w:divBdr>
            </w:div>
            <w:div w:id="568541593">
              <w:marLeft w:val="0"/>
              <w:marRight w:val="0"/>
              <w:marTop w:val="0"/>
              <w:marBottom w:val="0"/>
              <w:divBdr>
                <w:top w:val="none" w:sz="0" w:space="0" w:color="auto"/>
                <w:left w:val="none" w:sz="0" w:space="0" w:color="auto"/>
                <w:bottom w:val="none" w:sz="0" w:space="0" w:color="auto"/>
                <w:right w:val="none" w:sz="0" w:space="0" w:color="auto"/>
              </w:divBdr>
            </w:div>
            <w:div w:id="755368399">
              <w:marLeft w:val="0"/>
              <w:marRight w:val="0"/>
              <w:marTop w:val="0"/>
              <w:marBottom w:val="0"/>
              <w:divBdr>
                <w:top w:val="none" w:sz="0" w:space="0" w:color="auto"/>
                <w:left w:val="none" w:sz="0" w:space="0" w:color="auto"/>
                <w:bottom w:val="none" w:sz="0" w:space="0" w:color="auto"/>
                <w:right w:val="none" w:sz="0" w:space="0" w:color="auto"/>
              </w:divBdr>
            </w:div>
            <w:div w:id="2100709860">
              <w:marLeft w:val="0"/>
              <w:marRight w:val="0"/>
              <w:marTop w:val="0"/>
              <w:marBottom w:val="0"/>
              <w:divBdr>
                <w:top w:val="none" w:sz="0" w:space="0" w:color="auto"/>
                <w:left w:val="none" w:sz="0" w:space="0" w:color="auto"/>
                <w:bottom w:val="none" w:sz="0" w:space="0" w:color="auto"/>
                <w:right w:val="none" w:sz="0" w:space="0" w:color="auto"/>
              </w:divBdr>
            </w:div>
            <w:div w:id="1444887664">
              <w:marLeft w:val="0"/>
              <w:marRight w:val="0"/>
              <w:marTop w:val="0"/>
              <w:marBottom w:val="0"/>
              <w:divBdr>
                <w:top w:val="none" w:sz="0" w:space="0" w:color="auto"/>
                <w:left w:val="none" w:sz="0" w:space="0" w:color="auto"/>
                <w:bottom w:val="none" w:sz="0" w:space="0" w:color="auto"/>
                <w:right w:val="none" w:sz="0" w:space="0" w:color="auto"/>
              </w:divBdr>
            </w:div>
            <w:div w:id="899554405">
              <w:marLeft w:val="0"/>
              <w:marRight w:val="0"/>
              <w:marTop w:val="0"/>
              <w:marBottom w:val="0"/>
              <w:divBdr>
                <w:top w:val="none" w:sz="0" w:space="0" w:color="auto"/>
                <w:left w:val="none" w:sz="0" w:space="0" w:color="auto"/>
                <w:bottom w:val="none" w:sz="0" w:space="0" w:color="auto"/>
                <w:right w:val="none" w:sz="0" w:space="0" w:color="auto"/>
              </w:divBdr>
            </w:div>
            <w:div w:id="1540779297">
              <w:marLeft w:val="0"/>
              <w:marRight w:val="0"/>
              <w:marTop w:val="0"/>
              <w:marBottom w:val="0"/>
              <w:divBdr>
                <w:top w:val="none" w:sz="0" w:space="0" w:color="auto"/>
                <w:left w:val="none" w:sz="0" w:space="0" w:color="auto"/>
                <w:bottom w:val="none" w:sz="0" w:space="0" w:color="auto"/>
                <w:right w:val="none" w:sz="0" w:space="0" w:color="auto"/>
              </w:divBdr>
            </w:div>
            <w:div w:id="758213702">
              <w:marLeft w:val="0"/>
              <w:marRight w:val="0"/>
              <w:marTop w:val="0"/>
              <w:marBottom w:val="0"/>
              <w:divBdr>
                <w:top w:val="none" w:sz="0" w:space="0" w:color="auto"/>
                <w:left w:val="none" w:sz="0" w:space="0" w:color="auto"/>
                <w:bottom w:val="none" w:sz="0" w:space="0" w:color="auto"/>
                <w:right w:val="none" w:sz="0" w:space="0" w:color="auto"/>
              </w:divBdr>
            </w:div>
            <w:div w:id="1325285029">
              <w:marLeft w:val="0"/>
              <w:marRight w:val="0"/>
              <w:marTop w:val="0"/>
              <w:marBottom w:val="0"/>
              <w:divBdr>
                <w:top w:val="none" w:sz="0" w:space="0" w:color="auto"/>
                <w:left w:val="none" w:sz="0" w:space="0" w:color="auto"/>
                <w:bottom w:val="none" w:sz="0" w:space="0" w:color="auto"/>
                <w:right w:val="none" w:sz="0" w:space="0" w:color="auto"/>
              </w:divBdr>
            </w:div>
            <w:div w:id="1528519080">
              <w:marLeft w:val="0"/>
              <w:marRight w:val="0"/>
              <w:marTop w:val="0"/>
              <w:marBottom w:val="0"/>
              <w:divBdr>
                <w:top w:val="none" w:sz="0" w:space="0" w:color="auto"/>
                <w:left w:val="none" w:sz="0" w:space="0" w:color="auto"/>
                <w:bottom w:val="none" w:sz="0" w:space="0" w:color="auto"/>
                <w:right w:val="none" w:sz="0" w:space="0" w:color="auto"/>
              </w:divBdr>
            </w:div>
            <w:div w:id="856895187">
              <w:marLeft w:val="0"/>
              <w:marRight w:val="0"/>
              <w:marTop w:val="0"/>
              <w:marBottom w:val="0"/>
              <w:divBdr>
                <w:top w:val="none" w:sz="0" w:space="0" w:color="auto"/>
                <w:left w:val="none" w:sz="0" w:space="0" w:color="auto"/>
                <w:bottom w:val="none" w:sz="0" w:space="0" w:color="auto"/>
                <w:right w:val="none" w:sz="0" w:space="0" w:color="auto"/>
              </w:divBdr>
            </w:div>
            <w:div w:id="2067408234">
              <w:marLeft w:val="0"/>
              <w:marRight w:val="0"/>
              <w:marTop w:val="0"/>
              <w:marBottom w:val="0"/>
              <w:divBdr>
                <w:top w:val="none" w:sz="0" w:space="0" w:color="auto"/>
                <w:left w:val="none" w:sz="0" w:space="0" w:color="auto"/>
                <w:bottom w:val="none" w:sz="0" w:space="0" w:color="auto"/>
                <w:right w:val="none" w:sz="0" w:space="0" w:color="auto"/>
              </w:divBdr>
            </w:div>
            <w:div w:id="1950621670">
              <w:marLeft w:val="0"/>
              <w:marRight w:val="0"/>
              <w:marTop w:val="0"/>
              <w:marBottom w:val="0"/>
              <w:divBdr>
                <w:top w:val="none" w:sz="0" w:space="0" w:color="auto"/>
                <w:left w:val="none" w:sz="0" w:space="0" w:color="auto"/>
                <w:bottom w:val="none" w:sz="0" w:space="0" w:color="auto"/>
                <w:right w:val="none" w:sz="0" w:space="0" w:color="auto"/>
              </w:divBdr>
            </w:div>
            <w:div w:id="1125808920">
              <w:marLeft w:val="0"/>
              <w:marRight w:val="0"/>
              <w:marTop w:val="0"/>
              <w:marBottom w:val="0"/>
              <w:divBdr>
                <w:top w:val="none" w:sz="0" w:space="0" w:color="auto"/>
                <w:left w:val="none" w:sz="0" w:space="0" w:color="auto"/>
                <w:bottom w:val="none" w:sz="0" w:space="0" w:color="auto"/>
                <w:right w:val="none" w:sz="0" w:space="0" w:color="auto"/>
              </w:divBdr>
            </w:div>
            <w:div w:id="2011642034">
              <w:marLeft w:val="0"/>
              <w:marRight w:val="0"/>
              <w:marTop w:val="0"/>
              <w:marBottom w:val="0"/>
              <w:divBdr>
                <w:top w:val="none" w:sz="0" w:space="0" w:color="auto"/>
                <w:left w:val="none" w:sz="0" w:space="0" w:color="auto"/>
                <w:bottom w:val="none" w:sz="0" w:space="0" w:color="auto"/>
                <w:right w:val="none" w:sz="0" w:space="0" w:color="auto"/>
              </w:divBdr>
            </w:div>
            <w:div w:id="619845639">
              <w:marLeft w:val="0"/>
              <w:marRight w:val="0"/>
              <w:marTop w:val="0"/>
              <w:marBottom w:val="0"/>
              <w:divBdr>
                <w:top w:val="none" w:sz="0" w:space="0" w:color="auto"/>
                <w:left w:val="none" w:sz="0" w:space="0" w:color="auto"/>
                <w:bottom w:val="none" w:sz="0" w:space="0" w:color="auto"/>
                <w:right w:val="none" w:sz="0" w:space="0" w:color="auto"/>
              </w:divBdr>
            </w:div>
            <w:div w:id="1660186527">
              <w:marLeft w:val="0"/>
              <w:marRight w:val="0"/>
              <w:marTop w:val="0"/>
              <w:marBottom w:val="0"/>
              <w:divBdr>
                <w:top w:val="none" w:sz="0" w:space="0" w:color="auto"/>
                <w:left w:val="none" w:sz="0" w:space="0" w:color="auto"/>
                <w:bottom w:val="none" w:sz="0" w:space="0" w:color="auto"/>
                <w:right w:val="none" w:sz="0" w:space="0" w:color="auto"/>
              </w:divBdr>
            </w:div>
            <w:div w:id="1342507062">
              <w:marLeft w:val="0"/>
              <w:marRight w:val="0"/>
              <w:marTop w:val="0"/>
              <w:marBottom w:val="0"/>
              <w:divBdr>
                <w:top w:val="none" w:sz="0" w:space="0" w:color="auto"/>
                <w:left w:val="none" w:sz="0" w:space="0" w:color="auto"/>
                <w:bottom w:val="none" w:sz="0" w:space="0" w:color="auto"/>
                <w:right w:val="none" w:sz="0" w:space="0" w:color="auto"/>
              </w:divBdr>
            </w:div>
            <w:div w:id="188689584">
              <w:marLeft w:val="0"/>
              <w:marRight w:val="0"/>
              <w:marTop w:val="0"/>
              <w:marBottom w:val="0"/>
              <w:divBdr>
                <w:top w:val="none" w:sz="0" w:space="0" w:color="auto"/>
                <w:left w:val="none" w:sz="0" w:space="0" w:color="auto"/>
                <w:bottom w:val="none" w:sz="0" w:space="0" w:color="auto"/>
                <w:right w:val="none" w:sz="0" w:space="0" w:color="auto"/>
              </w:divBdr>
            </w:div>
            <w:div w:id="2124228647">
              <w:marLeft w:val="0"/>
              <w:marRight w:val="0"/>
              <w:marTop w:val="0"/>
              <w:marBottom w:val="0"/>
              <w:divBdr>
                <w:top w:val="none" w:sz="0" w:space="0" w:color="auto"/>
                <w:left w:val="none" w:sz="0" w:space="0" w:color="auto"/>
                <w:bottom w:val="none" w:sz="0" w:space="0" w:color="auto"/>
                <w:right w:val="none" w:sz="0" w:space="0" w:color="auto"/>
              </w:divBdr>
            </w:div>
            <w:div w:id="56562405">
              <w:marLeft w:val="0"/>
              <w:marRight w:val="0"/>
              <w:marTop w:val="0"/>
              <w:marBottom w:val="0"/>
              <w:divBdr>
                <w:top w:val="none" w:sz="0" w:space="0" w:color="auto"/>
                <w:left w:val="none" w:sz="0" w:space="0" w:color="auto"/>
                <w:bottom w:val="none" w:sz="0" w:space="0" w:color="auto"/>
                <w:right w:val="none" w:sz="0" w:space="0" w:color="auto"/>
              </w:divBdr>
            </w:div>
            <w:div w:id="20326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9252">
      <w:bodyDiv w:val="1"/>
      <w:marLeft w:val="0"/>
      <w:marRight w:val="0"/>
      <w:marTop w:val="0"/>
      <w:marBottom w:val="0"/>
      <w:divBdr>
        <w:top w:val="none" w:sz="0" w:space="0" w:color="auto"/>
        <w:left w:val="none" w:sz="0" w:space="0" w:color="auto"/>
        <w:bottom w:val="none" w:sz="0" w:space="0" w:color="auto"/>
        <w:right w:val="none" w:sz="0" w:space="0" w:color="auto"/>
      </w:divBdr>
    </w:div>
    <w:div w:id="919561680">
      <w:bodyDiv w:val="1"/>
      <w:marLeft w:val="0"/>
      <w:marRight w:val="0"/>
      <w:marTop w:val="0"/>
      <w:marBottom w:val="0"/>
      <w:divBdr>
        <w:top w:val="none" w:sz="0" w:space="0" w:color="auto"/>
        <w:left w:val="none" w:sz="0" w:space="0" w:color="auto"/>
        <w:bottom w:val="none" w:sz="0" w:space="0" w:color="auto"/>
        <w:right w:val="none" w:sz="0" w:space="0" w:color="auto"/>
      </w:divBdr>
    </w:div>
    <w:div w:id="936059057">
      <w:bodyDiv w:val="1"/>
      <w:marLeft w:val="0"/>
      <w:marRight w:val="0"/>
      <w:marTop w:val="0"/>
      <w:marBottom w:val="0"/>
      <w:divBdr>
        <w:top w:val="none" w:sz="0" w:space="0" w:color="auto"/>
        <w:left w:val="none" w:sz="0" w:space="0" w:color="auto"/>
        <w:bottom w:val="none" w:sz="0" w:space="0" w:color="auto"/>
        <w:right w:val="none" w:sz="0" w:space="0" w:color="auto"/>
      </w:divBdr>
    </w:div>
    <w:div w:id="1234121940">
      <w:bodyDiv w:val="1"/>
      <w:marLeft w:val="0"/>
      <w:marRight w:val="0"/>
      <w:marTop w:val="0"/>
      <w:marBottom w:val="0"/>
      <w:divBdr>
        <w:top w:val="none" w:sz="0" w:space="0" w:color="auto"/>
        <w:left w:val="none" w:sz="0" w:space="0" w:color="auto"/>
        <w:bottom w:val="none" w:sz="0" w:space="0" w:color="auto"/>
        <w:right w:val="none" w:sz="0" w:space="0" w:color="auto"/>
      </w:divBdr>
    </w:div>
    <w:div w:id="1241871231">
      <w:bodyDiv w:val="1"/>
      <w:marLeft w:val="0"/>
      <w:marRight w:val="0"/>
      <w:marTop w:val="0"/>
      <w:marBottom w:val="0"/>
      <w:divBdr>
        <w:top w:val="none" w:sz="0" w:space="0" w:color="auto"/>
        <w:left w:val="none" w:sz="0" w:space="0" w:color="auto"/>
        <w:bottom w:val="none" w:sz="0" w:space="0" w:color="auto"/>
        <w:right w:val="none" w:sz="0" w:space="0" w:color="auto"/>
      </w:divBdr>
    </w:div>
    <w:div w:id="1261719169">
      <w:bodyDiv w:val="1"/>
      <w:marLeft w:val="0"/>
      <w:marRight w:val="0"/>
      <w:marTop w:val="0"/>
      <w:marBottom w:val="0"/>
      <w:divBdr>
        <w:top w:val="none" w:sz="0" w:space="0" w:color="auto"/>
        <w:left w:val="none" w:sz="0" w:space="0" w:color="auto"/>
        <w:bottom w:val="none" w:sz="0" w:space="0" w:color="auto"/>
        <w:right w:val="none" w:sz="0" w:space="0" w:color="auto"/>
      </w:divBdr>
    </w:div>
    <w:div w:id="1394884784">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88999989">
      <w:bodyDiv w:val="1"/>
      <w:marLeft w:val="0"/>
      <w:marRight w:val="0"/>
      <w:marTop w:val="0"/>
      <w:marBottom w:val="0"/>
      <w:divBdr>
        <w:top w:val="none" w:sz="0" w:space="0" w:color="auto"/>
        <w:left w:val="none" w:sz="0" w:space="0" w:color="auto"/>
        <w:bottom w:val="none" w:sz="0" w:space="0" w:color="auto"/>
        <w:right w:val="none" w:sz="0" w:space="0" w:color="auto"/>
      </w:divBdr>
    </w:div>
    <w:div w:id="1769622130">
      <w:bodyDiv w:val="1"/>
      <w:marLeft w:val="0"/>
      <w:marRight w:val="0"/>
      <w:marTop w:val="0"/>
      <w:marBottom w:val="0"/>
      <w:divBdr>
        <w:top w:val="none" w:sz="0" w:space="0" w:color="auto"/>
        <w:left w:val="none" w:sz="0" w:space="0" w:color="auto"/>
        <w:bottom w:val="none" w:sz="0" w:space="0" w:color="auto"/>
        <w:right w:val="none" w:sz="0" w:space="0" w:color="auto"/>
      </w:divBdr>
      <w:divsChild>
        <w:div w:id="1524518793">
          <w:marLeft w:val="0"/>
          <w:marRight w:val="0"/>
          <w:marTop w:val="0"/>
          <w:marBottom w:val="0"/>
          <w:divBdr>
            <w:top w:val="none" w:sz="0" w:space="0" w:color="auto"/>
            <w:left w:val="none" w:sz="0" w:space="0" w:color="auto"/>
            <w:bottom w:val="none" w:sz="0" w:space="0" w:color="auto"/>
            <w:right w:val="none" w:sz="0" w:space="0" w:color="auto"/>
          </w:divBdr>
          <w:divsChild>
            <w:div w:id="1000766738">
              <w:marLeft w:val="0"/>
              <w:marRight w:val="0"/>
              <w:marTop w:val="0"/>
              <w:marBottom w:val="0"/>
              <w:divBdr>
                <w:top w:val="none" w:sz="0" w:space="0" w:color="auto"/>
                <w:left w:val="none" w:sz="0" w:space="0" w:color="auto"/>
                <w:bottom w:val="none" w:sz="0" w:space="0" w:color="auto"/>
                <w:right w:val="none" w:sz="0" w:space="0" w:color="auto"/>
              </w:divBdr>
              <w:divsChild>
                <w:div w:id="340665101">
                  <w:marLeft w:val="0"/>
                  <w:marRight w:val="0"/>
                  <w:marTop w:val="0"/>
                  <w:marBottom w:val="0"/>
                  <w:divBdr>
                    <w:top w:val="none" w:sz="0" w:space="0" w:color="auto"/>
                    <w:left w:val="none" w:sz="0" w:space="0" w:color="auto"/>
                    <w:bottom w:val="none" w:sz="0" w:space="0" w:color="auto"/>
                    <w:right w:val="none" w:sz="0" w:space="0" w:color="auto"/>
                  </w:divBdr>
                  <w:divsChild>
                    <w:div w:id="842820272">
                      <w:marLeft w:val="0"/>
                      <w:marRight w:val="0"/>
                      <w:marTop w:val="0"/>
                      <w:marBottom w:val="0"/>
                      <w:divBdr>
                        <w:top w:val="none" w:sz="0" w:space="0" w:color="auto"/>
                        <w:left w:val="none" w:sz="0" w:space="0" w:color="auto"/>
                        <w:bottom w:val="none" w:sz="0" w:space="0" w:color="auto"/>
                        <w:right w:val="none" w:sz="0" w:space="0" w:color="auto"/>
                      </w:divBdr>
                      <w:divsChild>
                        <w:div w:id="1163547200">
                          <w:marLeft w:val="0"/>
                          <w:marRight w:val="0"/>
                          <w:marTop w:val="0"/>
                          <w:marBottom w:val="0"/>
                          <w:divBdr>
                            <w:top w:val="none" w:sz="0" w:space="0" w:color="auto"/>
                            <w:left w:val="none" w:sz="0" w:space="0" w:color="auto"/>
                            <w:bottom w:val="none" w:sz="0" w:space="0" w:color="auto"/>
                            <w:right w:val="none" w:sz="0" w:space="0" w:color="auto"/>
                          </w:divBdr>
                          <w:divsChild>
                            <w:div w:id="1726181129">
                              <w:marLeft w:val="0"/>
                              <w:marRight w:val="0"/>
                              <w:marTop w:val="0"/>
                              <w:marBottom w:val="0"/>
                              <w:divBdr>
                                <w:top w:val="none" w:sz="0" w:space="0" w:color="auto"/>
                                <w:left w:val="none" w:sz="0" w:space="0" w:color="auto"/>
                                <w:bottom w:val="none" w:sz="0" w:space="0" w:color="auto"/>
                                <w:right w:val="none" w:sz="0" w:space="0" w:color="auto"/>
                              </w:divBdr>
                              <w:divsChild>
                                <w:div w:id="457450294">
                                  <w:marLeft w:val="0"/>
                                  <w:marRight w:val="0"/>
                                  <w:marTop w:val="0"/>
                                  <w:marBottom w:val="0"/>
                                  <w:divBdr>
                                    <w:top w:val="none" w:sz="0" w:space="0" w:color="auto"/>
                                    <w:left w:val="none" w:sz="0" w:space="0" w:color="auto"/>
                                    <w:bottom w:val="none" w:sz="0" w:space="0" w:color="auto"/>
                                    <w:right w:val="none" w:sz="0" w:space="0" w:color="auto"/>
                                  </w:divBdr>
                                  <w:divsChild>
                                    <w:div w:id="13618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2525">
                          <w:marLeft w:val="0"/>
                          <w:marRight w:val="0"/>
                          <w:marTop w:val="0"/>
                          <w:marBottom w:val="0"/>
                          <w:divBdr>
                            <w:top w:val="none" w:sz="0" w:space="0" w:color="auto"/>
                            <w:left w:val="none" w:sz="0" w:space="0" w:color="auto"/>
                            <w:bottom w:val="none" w:sz="0" w:space="0" w:color="auto"/>
                            <w:right w:val="none" w:sz="0" w:space="0" w:color="auto"/>
                          </w:divBdr>
                          <w:divsChild>
                            <w:div w:id="1243418223">
                              <w:marLeft w:val="0"/>
                              <w:marRight w:val="0"/>
                              <w:marTop w:val="0"/>
                              <w:marBottom w:val="0"/>
                              <w:divBdr>
                                <w:top w:val="none" w:sz="0" w:space="0" w:color="auto"/>
                                <w:left w:val="none" w:sz="0" w:space="0" w:color="auto"/>
                                <w:bottom w:val="none" w:sz="0" w:space="0" w:color="auto"/>
                                <w:right w:val="none" w:sz="0" w:space="0" w:color="auto"/>
                              </w:divBdr>
                              <w:divsChild>
                                <w:div w:id="1939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077349">
      <w:bodyDiv w:val="1"/>
      <w:marLeft w:val="0"/>
      <w:marRight w:val="0"/>
      <w:marTop w:val="0"/>
      <w:marBottom w:val="0"/>
      <w:divBdr>
        <w:top w:val="none" w:sz="0" w:space="0" w:color="auto"/>
        <w:left w:val="none" w:sz="0" w:space="0" w:color="auto"/>
        <w:bottom w:val="none" w:sz="0" w:space="0" w:color="auto"/>
        <w:right w:val="none" w:sz="0" w:space="0" w:color="auto"/>
      </w:divBdr>
      <w:divsChild>
        <w:div w:id="1803229612">
          <w:marLeft w:val="0"/>
          <w:marRight w:val="0"/>
          <w:marTop w:val="0"/>
          <w:marBottom w:val="0"/>
          <w:divBdr>
            <w:top w:val="none" w:sz="0" w:space="0" w:color="auto"/>
            <w:left w:val="none" w:sz="0" w:space="0" w:color="auto"/>
            <w:bottom w:val="none" w:sz="0" w:space="0" w:color="auto"/>
            <w:right w:val="none" w:sz="0" w:space="0" w:color="auto"/>
          </w:divBdr>
          <w:divsChild>
            <w:div w:id="715814399">
              <w:marLeft w:val="0"/>
              <w:marRight w:val="0"/>
              <w:marTop w:val="0"/>
              <w:marBottom w:val="0"/>
              <w:divBdr>
                <w:top w:val="none" w:sz="0" w:space="0" w:color="auto"/>
                <w:left w:val="none" w:sz="0" w:space="0" w:color="auto"/>
                <w:bottom w:val="none" w:sz="0" w:space="0" w:color="auto"/>
                <w:right w:val="none" w:sz="0" w:space="0" w:color="auto"/>
              </w:divBdr>
              <w:divsChild>
                <w:div w:id="1701397436">
                  <w:marLeft w:val="0"/>
                  <w:marRight w:val="0"/>
                  <w:marTop w:val="0"/>
                  <w:marBottom w:val="0"/>
                  <w:divBdr>
                    <w:top w:val="none" w:sz="0" w:space="0" w:color="auto"/>
                    <w:left w:val="none" w:sz="0" w:space="0" w:color="auto"/>
                    <w:bottom w:val="none" w:sz="0" w:space="0" w:color="auto"/>
                    <w:right w:val="none" w:sz="0" w:space="0" w:color="auto"/>
                  </w:divBdr>
                  <w:divsChild>
                    <w:div w:id="1444614351">
                      <w:marLeft w:val="0"/>
                      <w:marRight w:val="0"/>
                      <w:marTop w:val="0"/>
                      <w:marBottom w:val="0"/>
                      <w:divBdr>
                        <w:top w:val="none" w:sz="0" w:space="0" w:color="auto"/>
                        <w:left w:val="none" w:sz="0" w:space="0" w:color="auto"/>
                        <w:bottom w:val="none" w:sz="0" w:space="0" w:color="auto"/>
                        <w:right w:val="none" w:sz="0" w:space="0" w:color="auto"/>
                      </w:divBdr>
                      <w:divsChild>
                        <w:div w:id="797451968">
                          <w:marLeft w:val="0"/>
                          <w:marRight w:val="0"/>
                          <w:marTop w:val="0"/>
                          <w:marBottom w:val="0"/>
                          <w:divBdr>
                            <w:top w:val="none" w:sz="0" w:space="0" w:color="auto"/>
                            <w:left w:val="none" w:sz="0" w:space="0" w:color="auto"/>
                            <w:bottom w:val="none" w:sz="0" w:space="0" w:color="auto"/>
                            <w:right w:val="none" w:sz="0" w:space="0" w:color="auto"/>
                          </w:divBdr>
                          <w:divsChild>
                            <w:div w:id="1579049095">
                              <w:marLeft w:val="0"/>
                              <w:marRight w:val="0"/>
                              <w:marTop w:val="0"/>
                              <w:marBottom w:val="0"/>
                              <w:divBdr>
                                <w:top w:val="none" w:sz="0" w:space="0" w:color="auto"/>
                                <w:left w:val="none" w:sz="0" w:space="0" w:color="auto"/>
                                <w:bottom w:val="none" w:sz="0" w:space="0" w:color="auto"/>
                                <w:right w:val="none" w:sz="0" w:space="0" w:color="auto"/>
                              </w:divBdr>
                              <w:divsChild>
                                <w:div w:id="1148209767">
                                  <w:marLeft w:val="0"/>
                                  <w:marRight w:val="0"/>
                                  <w:marTop w:val="0"/>
                                  <w:marBottom w:val="0"/>
                                  <w:divBdr>
                                    <w:top w:val="none" w:sz="0" w:space="0" w:color="auto"/>
                                    <w:left w:val="none" w:sz="0" w:space="0" w:color="auto"/>
                                    <w:bottom w:val="none" w:sz="0" w:space="0" w:color="auto"/>
                                    <w:right w:val="none" w:sz="0" w:space="0" w:color="auto"/>
                                  </w:divBdr>
                                  <w:divsChild>
                                    <w:div w:id="172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3960">
                          <w:marLeft w:val="0"/>
                          <w:marRight w:val="0"/>
                          <w:marTop w:val="0"/>
                          <w:marBottom w:val="0"/>
                          <w:divBdr>
                            <w:top w:val="none" w:sz="0" w:space="0" w:color="auto"/>
                            <w:left w:val="none" w:sz="0" w:space="0" w:color="auto"/>
                            <w:bottom w:val="none" w:sz="0" w:space="0" w:color="auto"/>
                            <w:right w:val="none" w:sz="0" w:space="0" w:color="auto"/>
                          </w:divBdr>
                          <w:divsChild>
                            <w:div w:id="1557933519">
                              <w:marLeft w:val="0"/>
                              <w:marRight w:val="0"/>
                              <w:marTop w:val="0"/>
                              <w:marBottom w:val="0"/>
                              <w:divBdr>
                                <w:top w:val="none" w:sz="0" w:space="0" w:color="auto"/>
                                <w:left w:val="none" w:sz="0" w:space="0" w:color="auto"/>
                                <w:bottom w:val="none" w:sz="0" w:space="0" w:color="auto"/>
                                <w:right w:val="none" w:sz="0" w:space="0" w:color="auto"/>
                              </w:divBdr>
                              <w:divsChild>
                                <w:div w:id="3746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929">
      <w:bodyDiv w:val="1"/>
      <w:marLeft w:val="0"/>
      <w:marRight w:val="0"/>
      <w:marTop w:val="0"/>
      <w:marBottom w:val="0"/>
      <w:divBdr>
        <w:top w:val="none" w:sz="0" w:space="0" w:color="auto"/>
        <w:left w:val="none" w:sz="0" w:space="0" w:color="auto"/>
        <w:bottom w:val="none" w:sz="0" w:space="0" w:color="auto"/>
        <w:right w:val="none" w:sz="0" w:space="0" w:color="auto"/>
      </w:divBdr>
      <w:divsChild>
        <w:div w:id="809710105">
          <w:marLeft w:val="0"/>
          <w:marRight w:val="0"/>
          <w:marTop w:val="0"/>
          <w:marBottom w:val="0"/>
          <w:divBdr>
            <w:top w:val="none" w:sz="0" w:space="0" w:color="auto"/>
            <w:left w:val="none" w:sz="0" w:space="0" w:color="auto"/>
            <w:bottom w:val="none" w:sz="0" w:space="0" w:color="auto"/>
            <w:right w:val="none" w:sz="0" w:space="0" w:color="auto"/>
          </w:divBdr>
          <w:divsChild>
            <w:div w:id="1764301698">
              <w:marLeft w:val="0"/>
              <w:marRight w:val="0"/>
              <w:marTop w:val="0"/>
              <w:marBottom w:val="0"/>
              <w:divBdr>
                <w:top w:val="none" w:sz="0" w:space="0" w:color="auto"/>
                <w:left w:val="none" w:sz="0" w:space="0" w:color="auto"/>
                <w:bottom w:val="none" w:sz="0" w:space="0" w:color="auto"/>
                <w:right w:val="none" w:sz="0" w:space="0" w:color="auto"/>
              </w:divBdr>
            </w:div>
            <w:div w:id="1327978328">
              <w:marLeft w:val="0"/>
              <w:marRight w:val="0"/>
              <w:marTop w:val="0"/>
              <w:marBottom w:val="0"/>
              <w:divBdr>
                <w:top w:val="none" w:sz="0" w:space="0" w:color="auto"/>
                <w:left w:val="none" w:sz="0" w:space="0" w:color="auto"/>
                <w:bottom w:val="none" w:sz="0" w:space="0" w:color="auto"/>
                <w:right w:val="none" w:sz="0" w:space="0" w:color="auto"/>
              </w:divBdr>
            </w:div>
            <w:div w:id="1673029384">
              <w:marLeft w:val="0"/>
              <w:marRight w:val="0"/>
              <w:marTop w:val="0"/>
              <w:marBottom w:val="0"/>
              <w:divBdr>
                <w:top w:val="none" w:sz="0" w:space="0" w:color="auto"/>
                <w:left w:val="none" w:sz="0" w:space="0" w:color="auto"/>
                <w:bottom w:val="none" w:sz="0" w:space="0" w:color="auto"/>
                <w:right w:val="none" w:sz="0" w:space="0" w:color="auto"/>
              </w:divBdr>
            </w:div>
            <w:div w:id="1276400905">
              <w:marLeft w:val="0"/>
              <w:marRight w:val="0"/>
              <w:marTop w:val="0"/>
              <w:marBottom w:val="0"/>
              <w:divBdr>
                <w:top w:val="none" w:sz="0" w:space="0" w:color="auto"/>
                <w:left w:val="none" w:sz="0" w:space="0" w:color="auto"/>
                <w:bottom w:val="none" w:sz="0" w:space="0" w:color="auto"/>
                <w:right w:val="none" w:sz="0" w:space="0" w:color="auto"/>
              </w:divBdr>
            </w:div>
            <w:div w:id="1742675501">
              <w:marLeft w:val="0"/>
              <w:marRight w:val="0"/>
              <w:marTop w:val="0"/>
              <w:marBottom w:val="0"/>
              <w:divBdr>
                <w:top w:val="none" w:sz="0" w:space="0" w:color="auto"/>
                <w:left w:val="none" w:sz="0" w:space="0" w:color="auto"/>
                <w:bottom w:val="none" w:sz="0" w:space="0" w:color="auto"/>
                <w:right w:val="none" w:sz="0" w:space="0" w:color="auto"/>
              </w:divBdr>
            </w:div>
            <w:div w:id="794256721">
              <w:marLeft w:val="0"/>
              <w:marRight w:val="0"/>
              <w:marTop w:val="0"/>
              <w:marBottom w:val="0"/>
              <w:divBdr>
                <w:top w:val="none" w:sz="0" w:space="0" w:color="auto"/>
                <w:left w:val="none" w:sz="0" w:space="0" w:color="auto"/>
                <w:bottom w:val="none" w:sz="0" w:space="0" w:color="auto"/>
                <w:right w:val="none" w:sz="0" w:space="0" w:color="auto"/>
              </w:divBdr>
            </w:div>
            <w:div w:id="125200404">
              <w:marLeft w:val="0"/>
              <w:marRight w:val="0"/>
              <w:marTop w:val="0"/>
              <w:marBottom w:val="0"/>
              <w:divBdr>
                <w:top w:val="none" w:sz="0" w:space="0" w:color="auto"/>
                <w:left w:val="none" w:sz="0" w:space="0" w:color="auto"/>
                <w:bottom w:val="none" w:sz="0" w:space="0" w:color="auto"/>
                <w:right w:val="none" w:sz="0" w:space="0" w:color="auto"/>
              </w:divBdr>
            </w:div>
            <w:div w:id="1900096267">
              <w:marLeft w:val="0"/>
              <w:marRight w:val="0"/>
              <w:marTop w:val="0"/>
              <w:marBottom w:val="0"/>
              <w:divBdr>
                <w:top w:val="none" w:sz="0" w:space="0" w:color="auto"/>
                <w:left w:val="none" w:sz="0" w:space="0" w:color="auto"/>
                <w:bottom w:val="none" w:sz="0" w:space="0" w:color="auto"/>
                <w:right w:val="none" w:sz="0" w:space="0" w:color="auto"/>
              </w:divBdr>
            </w:div>
            <w:div w:id="1794980477">
              <w:marLeft w:val="0"/>
              <w:marRight w:val="0"/>
              <w:marTop w:val="0"/>
              <w:marBottom w:val="0"/>
              <w:divBdr>
                <w:top w:val="none" w:sz="0" w:space="0" w:color="auto"/>
                <w:left w:val="none" w:sz="0" w:space="0" w:color="auto"/>
                <w:bottom w:val="none" w:sz="0" w:space="0" w:color="auto"/>
                <w:right w:val="none" w:sz="0" w:space="0" w:color="auto"/>
              </w:divBdr>
            </w:div>
            <w:div w:id="1933781918">
              <w:marLeft w:val="0"/>
              <w:marRight w:val="0"/>
              <w:marTop w:val="0"/>
              <w:marBottom w:val="0"/>
              <w:divBdr>
                <w:top w:val="none" w:sz="0" w:space="0" w:color="auto"/>
                <w:left w:val="none" w:sz="0" w:space="0" w:color="auto"/>
                <w:bottom w:val="none" w:sz="0" w:space="0" w:color="auto"/>
                <w:right w:val="none" w:sz="0" w:space="0" w:color="auto"/>
              </w:divBdr>
            </w:div>
            <w:div w:id="1343780543">
              <w:marLeft w:val="0"/>
              <w:marRight w:val="0"/>
              <w:marTop w:val="0"/>
              <w:marBottom w:val="0"/>
              <w:divBdr>
                <w:top w:val="none" w:sz="0" w:space="0" w:color="auto"/>
                <w:left w:val="none" w:sz="0" w:space="0" w:color="auto"/>
                <w:bottom w:val="none" w:sz="0" w:space="0" w:color="auto"/>
                <w:right w:val="none" w:sz="0" w:space="0" w:color="auto"/>
              </w:divBdr>
            </w:div>
            <w:div w:id="760949890">
              <w:marLeft w:val="0"/>
              <w:marRight w:val="0"/>
              <w:marTop w:val="0"/>
              <w:marBottom w:val="0"/>
              <w:divBdr>
                <w:top w:val="none" w:sz="0" w:space="0" w:color="auto"/>
                <w:left w:val="none" w:sz="0" w:space="0" w:color="auto"/>
                <w:bottom w:val="none" w:sz="0" w:space="0" w:color="auto"/>
                <w:right w:val="none" w:sz="0" w:space="0" w:color="auto"/>
              </w:divBdr>
            </w:div>
            <w:div w:id="432407356">
              <w:marLeft w:val="0"/>
              <w:marRight w:val="0"/>
              <w:marTop w:val="0"/>
              <w:marBottom w:val="0"/>
              <w:divBdr>
                <w:top w:val="none" w:sz="0" w:space="0" w:color="auto"/>
                <w:left w:val="none" w:sz="0" w:space="0" w:color="auto"/>
                <w:bottom w:val="none" w:sz="0" w:space="0" w:color="auto"/>
                <w:right w:val="none" w:sz="0" w:space="0" w:color="auto"/>
              </w:divBdr>
            </w:div>
            <w:div w:id="182936700">
              <w:marLeft w:val="0"/>
              <w:marRight w:val="0"/>
              <w:marTop w:val="0"/>
              <w:marBottom w:val="0"/>
              <w:divBdr>
                <w:top w:val="none" w:sz="0" w:space="0" w:color="auto"/>
                <w:left w:val="none" w:sz="0" w:space="0" w:color="auto"/>
                <w:bottom w:val="none" w:sz="0" w:space="0" w:color="auto"/>
                <w:right w:val="none" w:sz="0" w:space="0" w:color="auto"/>
              </w:divBdr>
            </w:div>
            <w:div w:id="566459093">
              <w:marLeft w:val="0"/>
              <w:marRight w:val="0"/>
              <w:marTop w:val="0"/>
              <w:marBottom w:val="0"/>
              <w:divBdr>
                <w:top w:val="none" w:sz="0" w:space="0" w:color="auto"/>
                <w:left w:val="none" w:sz="0" w:space="0" w:color="auto"/>
                <w:bottom w:val="none" w:sz="0" w:space="0" w:color="auto"/>
                <w:right w:val="none" w:sz="0" w:space="0" w:color="auto"/>
              </w:divBdr>
            </w:div>
            <w:div w:id="1906985894">
              <w:marLeft w:val="0"/>
              <w:marRight w:val="0"/>
              <w:marTop w:val="0"/>
              <w:marBottom w:val="0"/>
              <w:divBdr>
                <w:top w:val="none" w:sz="0" w:space="0" w:color="auto"/>
                <w:left w:val="none" w:sz="0" w:space="0" w:color="auto"/>
                <w:bottom w:val="none" w:sz="0" w:space="0" w:color="auto"/>
                <w:right w:val="none" w:sz="0" w:space="0" w:color="auto"/>
              </w:divBdr>
            </w:div>
            <w:div w:id="1333602112">
              <w:marLeft w:val="0"/>
              <w:marRight w:val="0"/>
              <w:marTop w:val="0"/>
              <w:marBottom w:val="0"/>
              <w:divBdr>
                <w:top w:val="none" w:sz="0" w:space="0" w:color="auto"/>
                <w:left w:val="none" w:sz="0" w:space="0" w:color="auto"/>
                <w:bottom w:val="none" w:sz="0" w:space="0" w:color="auto"/>
                <w:right w:val="none" w:sz="0" w:space="0" w:color="auto"/>
              </w:divBdr>
            </w:div>
            <w:div w:id="1171481053">
              <w:marLeft w:val="0"/>
              <w:marRight w:val="0"/>
              <w:marTop w:val="0"/>
              <w:marBottom w:val="0"/>
              <w:divBdr>
                <w:top w:val="none" w:sz="0" w:space="0" w:color="auto"/>
                <w:left w:val="none" w:sz="0" w:space="0" w:color="auto"/>
                <w:bottom w:val="none" w:sz="0" w:space="0" w:color="auto"/>
                <w:right w:val="none" w:sz="0" w:space="0" w:color="auto"/>
              </w:divBdr>
            </w:div>
            <w:div w:id="32660030">
              <w:marLeft w:val="0"/>
              <w:marRight w:val="0"/>
              <w:marTop w:val="0"/>
              <w:marBottom w:val="0"/>
              <w:divBdr>
                <w:top w:val="none" w:sz="0" w:space="0" w:color="auto"/>
                <w:left w:val="none" w:sz="0" w:space="0" w:color="auto"/>
                <w:bottom w:val="none" w:sz="0" w:space="0" w:color="auto"/>
                <w:right w:val="none" w:sz="0" w:space="0" w:color="auto"/>
              </w:divBdr>
            </w:div>
            <w:div w:id="294217134">
              <w:marLeft w:val="0"/>
              <w:marRight w:val="0"/>
              <w:marTop w:val="0"/>
              <w:marBottom w:val="0"/>
              <w:divBdr>
                <w:top w:val="none" w:sz="0" w:space="0" w:color="auto"/>
                <w:left w:val="none" w:sz="0" w:space="0" w:color="auto"/>
                <w:bottom w:val="none" w:sz="0" w:space="0" w:color="auto"/>
                <w:right w:val="none" w:sz="0" w:space="0" w:color="auto"/>
              </w:divBdr>
            </w:div>
            <w:div w:id="1667704854">
              <w:marLeft w:val="0"/>
              <w:marRight w:val="0"/>
              <w:marTop w:val="0"/>
              <w:marBottom w:val="0"/>
              <w:divBdr>
                <w:top w:val="none" w:sz="0" w:space="0" w:color="auto"/>
                <w:left w:val="none" w:sz="0" w:space="0" w:color="auto"/>
                <w:bottom w:val="none" w:sz="0" w:space="0" w:color="auto"/>
                <w:right w:val="none" w:sz="0" w:space="0" w:color="auto"/>
              </w:divBdr>
            </w:div>
            <w:div w:id="1988700795">
              <w:marLeft w:val="0"/>
              <w:marRight w:val="0"/>
              <w:marTop w:val="0"/>
              <w:marBottom w:val="0"/>
              <w:divBdr>
                <w:top w:val="none" w:sz="0" w:space="0" w:color="auto"/>
                <w:left w:val="none" w:sz="0" w:space="0" w:color="auto"/>
                <w:bottom w:val="none" w:sz="0" w:space="0" w:color="auto"/>
                <w:right w:val="none" w:sz="0" w:space="0" w:color="auto"/>
              </w:divBdr>
            </w:div>
            <w:div w:id="1209144273">
              <w:marLeft w:val="0"/>
              <w:marRight w:val="0"/>
              <w:marTop w:val="0"/>
              <w:marBottom w:val="0"/>
              <w:divBdr>
                <w:top w:val="none" w:sz="0" w:space="0" w:color="auto"/>
                <w:left w:val="none" w:sz="0" w:space="0" w:color="auto"/>
                <w:bottom w:val="none" w:sz="0" w:space="0" w:color="auto"/>
                <w:right w:val="none" w:sz="0" w:space="0" w:color="auto"/>
              </w:divBdr>
            </w:div>
            <w:div w:id="1078476051">
              <w:marLeft w:val="0"/>
              <w:marRight w:val="0"/>
              <w:marTop w:val="0"/>
              <w:marBottom w:val="0"/>
              <w:divBdr>
                <w:top w:val="none" w:sz="0" w:space="0" w:color="auto"/>
                <w:left w:val="none" w:sz="0" w:space="0" w:color="auto"/>
                <w:bottom w:val="none" w:sz="0" w:space="0" w:color="auto"/>
                <w:right w:val="none" w:sz="0" w:space="0" w:color="auto"/>
              </w:divBdr>
            </w:div>
            <w:div w:id="490559312">
              <w:marLeft w:val="0"/>
              <w:marRight w:val="0"/>
              <w:marTop w:val="0"/>
              <w:marBottom w:val="0"/>
              <w:divBdr>
                <w:top w:val="none" w:sz="0" w:space="0" w:color="auto"/>
                <w:left w:val="none" w:sz="0" w:space="0" w:color="auto"/>
                <w:bottom w:val="none" w:sz="0" w:space="0" w:color="auto"/>
                <w:right w:val="none" w:sz="0" w:space="0" w:color="auto"/>
              </w:divBdr>
            </w:div>
            <w:div w:id="655304045">
              <w:marLeft w:val="0"/>
              <w:marRight w:val="0"/>
              <w:marTop w:val="0"/>
              <w:marBottom w:val="0"/>
              <w:divBdr>
                <w:top w:val="none" w:sz="0" w:space="0" w:color="auto"/>
                <w:left w:val="none" w:sz="0" w:space="0" w:color="auto"/>
                <w:bottom w:val="none" w:sz="0" w:space="0" w:color="auto"/>
                <w:right w:val="none" w:sz="0" w:space="0" w:color="auto"/>
              </w:divBdr>
            </w:div>
            <w:div w:id="1701316746">
              <w:marLeft w:val="0"/>
              <w:marRight w:val="0"/>
              <w:marTop w:val="0"/>
              <w:marBottom w:val="0"/>
              <w:divBdr>
                <w:top w:val="none" w:sz="0" w:space="0" w:color="auto"/>
                <w:left w:val="none" w:sz="0" w:space="0" w:color="auto"/>
                <w:bottom w:val="none" w:sz="0" w:space="0" w:color="auto"/>
                <w:right w:val="none" w:sz="0" w:space="0" w:color="auto"/>
              </w:divBdr>
            </w:div>
            <w:div w:id="641008710">
              <w:marLeft w:val="0"/>
              <w:marRight w:val="0"/>
              <w:marTop w:val="0"/>
              <w:marBottom w:val="0"/>
              <w:divBdr>
                <w:top w:val="none" w:sz="0" w:space="0" w:color="auto"/>
                <w:left w:val="none" w:sz="0" w:space="0" w:color="auto"/>
                <w:bottom w:val="none" w:sz="0" w:space="0" w:color="auto"/>
                <w:right w:val="none" w:sz="0" w:space="0" w:color="auto"/>
              </w:divBdr>
            </w:div>
            <w:div w:id="62337841">
              <w:marLeft w:val="0"/>
              <w:marRight w:val="0"/>
              <w:marTop w:val="0"/>
              <w:marBottom w:val="0"/>
              <w:divBdr>
                <w:top w:val="none" w:sz="0" w:space="0" w:color="auto"/>
                <w:left w:val="none" w:sz="0" w:space="0" w:color="auto"/>
                <w:bottom w:val="none" w:sz="0" w:space="0" w:color="auto"/>
                <w:right w:val="none" w:sz="0" w:space="0" w:color="auto"/>
              </w:divBdr>
            </w:div>
            <w:div w:id="1765564965">
              <w:marLeft w:val="0"/>
              <w:marRight w:val="0"/>
              <w:marTop w:val="0"/>
              <w:marBottom w:val="0"/>
              <w:divBdr>
                <w:top w:val="none" w:sz="0" w:space="0" w:color="auto"/>
                <w:left w:val="none" w:sz="0" w:space="0" w:color="auto"/>
                <w:bottom w:val="none" w:sz="0" w:space="0" w:color="auto"/>
                <w:right w:val="none" w:sz="0" w:space="0" w:color="auto"/>
              </w:divBdr>
            </w:div>
            <w:div w:id="994379881">
              <w:marLeft w:val="0"/>
              <w:marRight w:val="0"/>
              <w:marTop w:val="0"/>
              <w:marBottom w:val="0"/>
              <w:divBdr>
                <w:top w:val="none" w:sz="0" w:space="0" w:color="auto"/>
                <w:left w:val="none" w:sz="0" w:space="0" w:color="auto"/>
                <w:bottom w:val="none" w:sz="0" w:space="0" w:color="auto"/>
                <w:right w:val="none" w:sz="0" w:space="0" w:color="auto"/>
              </w:divBdr>
            </w:div>
            <w:div w:id="899829323">
              <w:marLeft w:val="0"/>
              <w:marRight w:val="0"/>
              <w:marTop w:val="0"/>
              <w:marBottom w:val="0"/>
              <w:divBdr>
                <w:top w:val="none" w:sz="0" w:space="0" w:color="auto"/>
                <w:left w:val="none" w:sz="0" w:space="0" w:color="auto"/>
                <w:bottom w:val="none" w:sz="0" w:space="0" w:color="auto"/>
                <w:right w:val="none" w:sz="0" w:space="0" w:color="auto"/>
              </w:divBdr>
            </w:div>
            <w:div w:id="710541922">
              <w:marLeft w:val="0"/>
              <w:marRight w:val="0"/>
              <w:marTop w:val="0"/>
              <w:marBottom w:val="0"/>
              <w:divBdr>
                <w:top w:val="none" w:sz="0" w:space="0" w:color="auto"/>
                <w:left w:val="none" w:sz="0" w:space="0" w:color="auto"/>
                <w:bottom w:val="none" w:sz="0" w:space="0" w:color="auto"/>
                <w:right w:val="none" w:sz="0" w:space="0" w:color="auto"/>
              </w:divBdr>
            </w:div>
            <w:div w:id="2090231657">
              <w:marLeft w:val="0"/>
              <w:marRight w:val="0"/>
              <w:marTop w:val="0"/>
              <w:marBottom w:val="0"/>
              <w:divBdr>
                <w:top w:val="none" w:sz="0" w:space="0" w:color="auto"/>
                <w:left w:val="none" w:sz="0" w:space="0" w:color="auto"/>
                <w:bottom w:val="none" w:sz="0" w:space="0" w:color="auto"/>
                <w:right w:val="none" w:sz="0" w:space="0" w:color="auto"/>
              </w:divBdr>
            </w:div>
            <w:div w:id="1206915996">
              <w:marLeft w:val="0"/>
              <w:marRight w:val="0"/>
              <w:marTop w:val="0"/>
              <w:marBottom w:val="0"/>
              <w:divBdr>
                <w:top w:val="none" w:sz="0" w:space="0" w:color="auto"/>
                <w:left w:val="none" w:sz="0" w:space="0" w:color="auto"/>
                <w:bottom w:val="none" w:sz="0" w:space="0" w:color="auto"/>
                <w:right w:val="none" w:sz="0" w:space="0" w:color="auto"/>
              </w:divBdr>
            </w:div>
            <w:div w:id="1465467127">
              <w:marLeft w:val="0"/>
              <w:marRight w:val="0"/>
              <w:marTop w:val="0"/>
              <w:marBottom w:val="0"/>
              <w:divBdr>
                <w:top w:val="none" w:sz="0" w:space="0" w:color="auto"/>
                <w:left w:val="none" w:sz="0" w:space="0" w:color="auto"/>
                <w:bottom w:val="none" w:sz="0" w:space="0" w:color="auto"/>
                <w:right w:val="none" w:sz="0" w:space="0" w:color="auto"/>
              </w:divBdr>
            </w:div>
            <w:div w:id="1490711358">
              <w:marLeft w:val="0"/>
              <w:marRight w:val="0"/>
              <w:marTop w:val="0"/>
              <w:marBottom w:val="0"/>
              <w:divBdr>
                <w:top w:val="none" w:sz="0" w:space="0" w:color="auto"/>
                <w:left w:val="none" w:sz="0" w:space="0" w:color="auto"/>
                <w:bottom w:val="none" w:sz="0" w:space="0" w:color="auto"/>
                <w:right w:val="none" w:sz="0" w:space="0" w:color="auto"/>
              </w:divBdr>
            </w:div>
            <w:div w:id="1094936558">
              <w:marLeft w:val="0"/>
              <w:marRight w:val="0"/>
              <w:marTop w:val="0"/>
              <w:marBottom w:val="0"/>
              <w:divBdr>
                <w:top w:val="none" w:sz="0" w:space="0" w:color="auto"/>
                <w:left w:val="none" w:sz="0" w:space="0" w:color="auto"/>
                <w:bottom w:val="none" w:sz="0" w:space="0" w:color="auto"/>
                <w:right w:val="none" w:sz="0" w:space="0" w:color="auto"/>
              </w:divBdr>
            </w:div>
            <w:div w:id="847988691">
              <w:marLeft w:val="0"/>
              <w:marRight w:val="0"/>
              <w:marTop w:val="0"/>
              <w:marBottom w:val="0"/>
              <w:divBdr>
                <w:top w:val="none" w:sz="0" w:space="0" w:color="auto"/>
                <w:left w:val="none" w:sz="0" w:space="0" w:color="auto"/>
                <w:bottom w:val="none" w:sz="0" w:space="0" w:color="auto"/>
                <w:right w:val="none" w:sz="0" w:space="0" w:color="auto"/>
              </w:divBdr>
            </w:div>
            <w:div w:id="1678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696AA-77B3-45E5-8645-4CD54CDA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mahajan</dc:creator>
  <cp:lastModifiedBy>ketaki mahajan</cp:lastModifiedBy>
  <cp:revision>4</cp:revision>
  <cp:lastPrinted>2025-03-28T10:02:00Z</cp:lastPrinted>
  <dcterms:created xsi:type="dcterms:W3CDTF">2025-03-28T10:03:00Z</dcterms:created>
  <dcterms:modified xsi:type="dcterms:W3CDTF">2025-03-28T12:00:00Z</dcterms:modified>
</cp:coreProperties>
</file>