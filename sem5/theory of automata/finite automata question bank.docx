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B8FB5" w14:textId="77777777" w:rsidR="000A1A90" w:rsidRDefault="000A1A90" w:rsidP="004D0FD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115CD8AC" w14:textId="28C0578B" w:rsidR="001D6337" w:rsidRDefault="001D6337" w:rsidP="008D463F">
      <w:pPr>
        <w:pStyle w:val="ListParagraph"/>
        <w:shd w:val="clear" w:color="auto" w:fill="FFFFFF"/>
        <w:spacing w:after="0" w:line="240" w:lineRule="auto"/>
        <w:ind w:left="11"/>
        <w:jc w:val="center"/>
        <w:rPr>
          <w:rFonts w:ascii="Times New Roman" w:eastAsia="Times New Roman" w:hAnsi="Times New Roman"/>
          <w:b/>
          <w:iCs/>
          <w:sz w:val="28"/>
          <w:szCs w:val="28"/>
        </w:rPr>
      </w:pPr>
      <w:r w:rsidRPr="008D463F">
        <w:rPr>
          <w:rFonts w:ascii="Times New Roman" w:eastAsia="Times New Roman" w:hAnsi="Times New Roman"/>
          <w:b/>
          <w:iCs/>
          <w:color w:val="BC202E"/>
          <w:sz w:val="28"/>
          <w:szCs w:val="28"/>
        </w:rPr>
        <w:t>Title:</w:t>
      </w:r>
      <w:r w:rsidRPr="008D463F">
        <w:rPr>
          <w:rFonts w:ascii="Times New Roman" w:eastAsia="Times New Roman" w:hAnsi="Times New Roman"/>
          <w:b/>
          <w:iCs/>
          <w:sz w:val="28"/>
          <w:szCs w:val="28"/>
        </w:rPr>
        <w:t xml:space="preserve"> </w:t>
      </w:r>
      <w:r w:rsidR="007618D4">
        <w:rPr>
          <w:rFonts w:ascii="Times New Roman" w:eastAsia="Times New Roman" w:hAnsi="Times New Roman"/>
          <w:b/>
          <w:iCs/>
          <w:sz w:val="28"/>
          <w:szCs w:val="28"/>
        </w:rPr>
        <w:t>Finite Automata</w:t>
      </w:r>
    </w:p>
    <w:p w14:paraId="5003E512" w14:textId="77777777" w:rsidR="004D0FD8" w:rsidRDefault="004D0FD8" w:rsidP="008D463F">
      <w:pPr>
        <w:pStyle w:val="ListParagraph"/>
        <w:shd w:val="clear" w:color="auto" w:fill="FFFFFF"/>
        <w:spacing w:after="0" w:line="240" w:lineRule="auto"/>
        <w:ind w:left="11"/>
        <w:jc w:val="center"/>
        <w:rPr>
          <w:rFonts w:ascii="Times New Roman" w:eastAsia="Times New Roman" w:hAnsi="Times New Roman"/>
          <w:b/>
          <w:iCs/>
          <w:sz w:val="28"/>
          <w:szCs w:val="28"/>
        </w:rPr>
      </w:pPr>
    </w:p>
    <w:p w14:paraId="263BC12F" w14:textId="653C57AA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ending with 'ab'.</w:t>
      </w:r>
    </w:p>
    <w:p w14:paraId="5D6EE630" w14:textId="04E74A12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{0, 1} containing an even number of 0s.</w:t>
      </w:r>
    </w:p>
    <w:p w14:paraId="0281AF89" w14:textId="137C05AB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where the number of 'a's is divisible by 3.</w:t>
      </w:r>
    </w:p>
    <w:p w14:paraId="2A692A27" w14:textId="646C2E98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starting with 'a' and ending with 'b'.</w:t>
      </w:r>
    </w:p>
    <w:p w14:paraId="1F82D537" w14:textId="12B00191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divisible by 3.</w:t>
      </w:r>
    </w:p>
    <w:p w14:paraId="793A578C" w14:textId="57650581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containing exactly two 'a's.</w:t>
      </w:r>
    </w:p>
    <w:p w14:paraId="4E3D9B62" w14:textId="70462151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{0, 1} where each '0' is followed by at least one '1'.</w:t>
      </w:r>
    </w:p>
    <w:p w14:paraId="2C7ECC4E" w14:textId="709E699A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do not contain the substring 'abb'.</w:t>
      </w:r>
    </w:p>
    <w:p w14:paraId="17708DAD" w14:textId="06BAA02A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that contain the substring '101'.</w:t>
      </w:r>
    </w:p>
    <w:p w14:paraId="53F7E84F" w14:textId="6DEFCDFA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containing an even number of 'b's.</w:t>
      </w:r>
    </w:p>
    <w:p w14:paraId="6897FCF5" w14:textId="3634A6F3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where the number of 1s is odd.</w:t>
      </w:r>
    </w:p>
    <w:p w14:paraId="2FA56243" w14:textId="63F301E0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contain '</w:t>
      </w:r>
      <w:proofErr w:type="spellStart"/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aaa</w:t>
      </w:r>
      <w:proofErr w:type="spellEnd"/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 as a substring.</w:t>
      </w:r>
    </w:p>
    <w:p w14:paraId="76B76021" w14:textId="76E0C5FB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that do not contain '000' as a substring.</w:t>
      </w:r>
    </w:p>
    <w:p w14:paraId="5214B6E9" w14:textId="7E002B8B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with no more than one '0'.</w:t>
      </w:r>
    </w:p>
    <w:p w14:paraId="7FB9E122" w14:textId="48F0E01C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start and end with different characters.</w:t>
      </w:r>
    </w:p>
    <w:p w14:paraId="008D7A35" w14:textId="1CC844C5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containing at least one 'a'.</w:t>
      </w:r>
    </w:p>
    <w:p w14:paraId="4E95E45F" w14:textId="49A5E6F8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that start with '1' and end with '0'.</w:t>
      </w:r>
    </w:p>
    <w:p w14:paraId="73DD08F2" w14:textId="4FA97612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that do not contain the substring '11'.</w:t>
      </w:r>
    </w:p>
    <w:p w14:paraId="01AD2FCB" w14:textId="56C2ED6C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containing the substring '</w:t>
      </w:r>
      <w:proofErr w:type="spellStart"/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bab</w:t>
      </w:r>
      <w:proofErr w:type="spellEnd"/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</w:t>
      </w:r>
    </w:p>
    <w:p w14:paraId="6C0F263B" w14:textId="3DF22B87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that start and end with the same character.</w:t>
      </w:r>
    </w:p>
    <w:p w14:paraId="5D5B5CCA" w14:textId="7A8547CF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do not start with 'b'.</w:t>
      </w:r>
    </w:p>
    <w:p w14:paraId="15039604" w14:textId="228E091F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where the third symbol from the end is '1'.</w:t>
      </w:r>
    </w:p>
    <w:p w14:paraId="459EC8C2" w14:textId="0D1B96EE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contain 'aba' as a substring.</w:t>
      </w:r>
    </w:p>
    <w:p w14:paraId="4AEB98E9" w14:textId="228BC518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where the total number of 'b's is divisible by 4.</w:t>
      </w:r>
    </w:p>
    <w:p w14:paraId="4B560C5E" w14:textId="4451F653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that start with '01'.</w:t>
      </w:r>
    </w:p>
    <w:p w14:paraId="21827503" w14:textId="109E7A31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where the second character is 'b'.</w:t>
      </w:r>
    </w:p>
    <w:p w14:paraId="4E592BF7" w14:textId="1205429A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where every 'a' is followed by 'b'.</w:t>
      </w:r>
    </w:p>
    <w:p w14:paraId="53E35B46" w14:textId="0DEA41F1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do not contain '</w:t>
      </w:r>
      <w:proofErr w:type="spellStart"/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ba</w:t>
      </w:r>
      <w:proofErr w:type="spellEnd"/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'.</w:t>
      </w:r>
    </w:p>
    <w:p w14:paraId="65B742FF" w14:textId="246C2D30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where the number of 0s is odd.</w:t>
      </w:r>
    </w:p>
    <w:p w14:paraId="42921C89" w14:textId="3DD594D0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that do not end with 'aa'.</w:t>
      </w:r>
    </w:p>
    <w:p w14:paraId="6F8A884F" w14:textId="2E875F53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strings over {a, b} where the third character is 'a'.</w:t>
      </w:r>
    </w:p>
    <w:p w14:paraId="309C40DA" w14:textId="0538C815" w:rsidR="00D23DA4" w:rsidRPr="00D23DA4" w:rsidRDefault="00D23DA4" w:rsidP="00D23DA4">
      <w:pPr>
        <w:pStyle w:val="ListParagraph"/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23DA4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DFA that accepts binary strings not divisible by 3.</w:t>
      </w:r>
    </w:p>
    <w:p w14:paraId="73597065" w14:textId="77777777" w:rsidR="0098475F" w:rsidRDefault="0098475F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5A76A2E4" w14:textId="0D8B4177" w:rsidR="008F61A3" w:rsidRPr="008F61A3" w:rsidRDefault="008F61A3" w:rsidP="008C1842">
      <w:pPr>
        <w:tabs>
          <w:tab w:val="left" w:pos="0"/>
          <w:tab w:val="left" w:pos="836"/>
        </w:tabs>
        <w:spacing w:line="408" w:lineRule="atLeast"/>
        <w:ind w:right="8681" w:firstLine="3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8F61A3" w:rsidRPr="008F61A3" w:rsidSect="003B457A">
      <w:footerReference w:type="default" r:id="rId10"/>
      <w:pgSz w:w="12240" w:h="15840"/>
      <w:pgMar w:top="1440" w:right="144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8850E" w14:textId="77777777" w:rsidR="00496625" w:rsidRDefault="00496625" w:rsidP="001F0663">
      <w:pPr>
        <w:spacing w:after="0" w:line="240" w:lineRule="auto"/>
      </w:pPr>
      <w:r>
        <w:separator/>
      </w:r>
    </w:p>
  </w:endnote>
  <w:endnote w:type="continuationSeparator" w:id="0">
    <w:p w14:paraId="5D05D652" w14:textId="77777777" w:rsidR="00496625" w:rsidRDefault="00496625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5C320" w14:textId="77777777" w:rsidR="00B45203" w:rsidRDefault="00B45203"/>
  <w:tbl>
    <w:tblPr>
      <w:tblStyle w:val="TableGrid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7"/>
      <w:gridCol w:w="3758"/>
      <w:gridCol w:w="3234"/>
    </w:tblGrid>
    <w:tr w:rsidR="00B45203" w:rsidRPr="007570AC" w14:paraId="7EC0880B" w14:textId="77777777" w:rsidTr="00A25C5E">
      <w:tc>
        <w:tcPr>
          <w:tcW w:w="3544" w:type="dxa"/>
        </w:tcPr>
        <w:p w14:paraId="557B72DF" w14:textId="4311E39F" w:rsidR="00B45203" w:rsidRPr="007570AC" w:rsidRDefault="00D23DA4" w:rsidP="0050731F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TA</w:t>
          </w:r>
        </w:p>
      </w:tc>
      <w:tc>
        <w:tcPr>
          <w:tcW w:w="3969" w:type="dxa"/>
        </w:tcPr>
        <w:p w14:paraId="7BF2C374" w14:textId="205620B5" w:rsidR="00B45203" w:rsidRPr="007570AC" w:rsidRDefault="008D463F" w:rsidP="006E60FC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Semester: </w:t>
          </w:r>
          <w:r w:rsidR="006E60FC">
            <w:rPr>
              <w:rFonts w:ascii="Times New Roman" w:hAnsi="Times New Roman" w:cs="Times New Roman"/>
              <w:sz w:val="20"/>
              <w:szCs w:val="20"/>
            </w:rPr>
            <w:t>V</w:t>
          </w:r>
        </w:p>
      </w:tc>
      <w:tc>
        <w:tcPr>
          <w:tcW w:w="3403" w:type="dxa"/>
        </w:tcPr>
        <w:p w14:paraId="2B412F4E" w14:textId="11862F54" w:rsidR="00B45203" w:rsidRPr="007570AC" w:rsidRDefault="00B45203" w:rsidP="00C84018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570AC">
            <w:rPr>
              <w:rFonts w:ascii="Times New Roman" w:hAnsi="Times New Roman" w:cs="Times New Roman"/>
              <w:sz w:val="20"/>
              <w:szCs w:val="20"/>
            </w:rPr>
            <w:t xml:space="preserve">Academic Year: </w:t>
          </w:r>
          <w:r w:rsidR="00D23DA4">
            <w:rPr>
              <w:rFonts w:ascii="Times New Roman" w:hAnsi="Times New Roman" w:cs="Times New Roman"/>
              <w:sz w:val="20"/>
              <w:szCs w:val="20"/>
            </w:rPr>
            <w:t>2024-25</w:t>
          </w:r>
        </w:p>
      </w:tc>
    </w:tr>
    <w:tr w:rsidR="00B45203" w:rsidRPr="007570AC" w14:paraId="41C47D61" w14:textId="77777777" w:rsidTr="00A25C5E">
      <w:tc>
        <w:tcPr>
          <w:tcW w:w="3544" w:type="dxa"/>
        </w:tcPr>
        <w:p w14:paraId="3B2FFD7D" w14:textId="13CA15AC" w:rsidR="00B45203" w:rsidRPr="007570AC" w:rsidRDefault="00B45203" w:rsidP="0050731F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B45203" w:rsidRPr="007570AC" w:rsidRDefault="00B45203" w:rsidP="0050731F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403" w:type="dxa"/>
        </w:tcPr>
        <w:p w14:paraId="50C21C4C" w14:textId="329A256B" w:rsidR="00B45203" w:rsidRPr="007570AC" w:rsidRDefault="00B45203" w:rsidP="00C84018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A0AD00D" w14:textId="601736F4" w:rsidR="00B45203" w:rsidRDefault="00B45203" w:rsidP="00B45203">
    <w:pPr>
      <w:pStyle w:val="Footer"/>
      <w:ind w:left="-1440"/>
      <w:jc w:val="center"/>
    </w:pPr>
  </w:p>
  <w:p w14:paraId="7BDC4614" w14:textId="75A41F2E" w:rsidR="00D851F1" w:rsidRDefault="00D851F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B2E94" w14:textId="77777777" w:rsidR="00496625" w:rsidRDefault="00496625" w:rsidP="001F0663">
      <w:pPr>
        <w:spacing w:after="0" w:line="240" w:lineRule="auto"/>
      </w:pPr>
      <w:r>
        <w:separator/>
      </w:r>
    </w:p>
  </w:footnote>
  <w:footnote w:type="continuationSeparator" w:id="0">
    <w:p w14:paraId="20E4FFC6" w14:textId="77777777" w:rsidR="00496625" w:rsidRDefault="00496625" w:rsidP="001F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740EAB"/>
    <w:multiLevelType w:val="hybridMultilevel"/>
    <w:tmpl w:val="BFAE00B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09D614BF"/>
    <w:multiLevelType w:val="hybridMultilevel"/>
    <w:tmpl w:val="46BA99DC"/>
    <w:lvl w:ilvl="0" w:tplc="2D9297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30BB6"/>
    <w:multiLevelType w:val="multilevel"/>
    <w:tmpl w:val="CD50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A26F1"/>
    <w:multiLevelType w:val="hybridMultilevel"/>
    <w:tmpl w:val="2C922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5256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21A1D"/>
    <w:multiLevelType w:val="hybridMultilevel"/>
    <w:tmpl w:val="1F36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C1B73"/>
    <w:multiLevelType w:val="hybridMultilevel"/>
    <w:tmpl w:val="8E54B87E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1" w15:restartNumberingAfterBreak="0">
    <w:nsid w:val="17A25477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479B6"/>
    <w:multiLevelType w:val="hybridMultilevel"/>
    <w:tmpl w:val="0D5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3645E"/>
    <w:multiLevelType w:val="hybridMultilevel"/>
    <w:tmpl w:val="65864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A7755"/>
    <w:multiLevelType w:val="hybridMultilevel"/>
    <w:tmpl w:val="891A1378"/>
    <w:lvl w:ilvl="0" w:tplc="68C6FC64">
      <w:start w:val="1"/>
      <w:numFmt w:val="decimal"/>
      <w:lvlText w:val="CO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5127F8"/>
    <w:multiLevelType w:val="hybridMultilevel"/>
    <w:tmpl w:val="420A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21E3C"/>
    <w:multiLevelType w:val="hybridMultilevel"/>
    <w:tmpl w:val="6D086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23EF1"/>
    <w:multiLevelType w:val="hybridMultilevel"/>
    <w:tmpl w:val="6F242D58"/>
    <w:lvl w:ilvl="0" w:tplc="3326B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DE3C75"/>
    <w:multiLevelType w:val="hybridMultilevel"/>
    <w:tmpl w:val="CD864360"/>
    <w:lvl w:ilvl="0" w:tplc="2B4C77D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E8870AE"/>
    <w:multiLevelType w:val="hybridMultilevel"/>
    <w:tmpl w:val="1B4C9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B4635"/>
    <w:multiLevelType w:val="hybridMultilevel"/>
    <w:tmpl w:val="945C19AC"/>
    <w:lvl w:ilvl="0" w:tplc="4AF89A2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1EA3"/>
    <w:multiLevelType w:val="hybridMultilevel"/>
    <w:tmpl w:val="617A045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E1644"/>
    <w:multiLevelType w:val="hybridMultilevel"/>
    <w:tmpl w:val="76DE9A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50AF1"/>
    <w:multiLevelType w:val="hybridMultilevel"/>
    <w:tmpl w:val="CC50C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718CB"/>
    <w:multiLevelType w:val="hybridMultilevel"/>
    <w:tmpl w:val="F3BAF030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756F7F74"/>
    <w:multiLevelType w:val="hybridMultilevel"/>
    <w:tmpl w:val="9592A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07EE1"/>
    <w:multiLevelType w:val="hybridMultilevel"/>
    <w:tmpl w:val="A6E8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04792">
    <w:abstractNumId w:val="6"/>
  </w:num>
  <w:num w:numId="2" w16cid:durableId="2122650615">
    <w:abstractNumId w:val="26"/>
  </w:num>
  <w:num w:numId="3" w16cid:durableId="485829903">
    <w:abstractNumId w:val="24"/>
  </w:num>
  <w:num w:numId="4" w16cid:durableId="1611546524">
    <w:abstractNumId w:val="9"/>
  </w:num>
  <w:num w:numId="5" w16cid:durableId="642737505">
    <w:abstractNumId w:val="12"/>
  </w:num>
  <w:num w:numId="6" w16cid:durableId="2089383238">
    <w:abstractNumId w:val="0"/>
    <w:lvlOverride w:ilvl="0">
      <w:startOverride w:val="1"/>
    </w:lvlOverride>
  </w:num>
  <w:num w:numId="7" w16cid:durableId="1821925162">
    <w:abstractNumId w:val="1"/>
  </w:num>
  <w:num w:numId="8" w16cid:durableId="180238816">
    <w:abstractNumId w:val="2"/>
  </w:num>
  <w:num w:numId="9" w16cid:durableId="805397172">
    <w:abstractNumId w:val="3"/>
  </w:num>
  <w:num w:numId="10" w16cid:durableId="2055345528">
    <w:abstractNumId w:val="13"/>
  </w:num>
  <w:num w:numId="11" w16cid:durableId="37122515">
    <w:abstractNumId w:val="11"/>
  </w:num>
  <w:num w:numId="12" w16cid:durableId="1468625469">
    <w:abstractNumId w:val="8"/>
  </w:num>
  <w:num w:numId="13" w16cid:durableId="1579898639">
    <w:abstractNumId w:val="19"/>
  </w:num>
  <w:num w:numId="14" w16cid:durableId="1549564983">
    <w:abstractNumId w:val="7"/>
  </w:num>
  <w:num w:numId="15" w16cid:durableId="696081711">
    <w:abstractNumId w:val="23"/>
  </w:num>
  <w:num w:numId="16" w16cid:durableId="1043755379">
    <w:abstractNumId w:val="4"/>
  </w:num>
  <w:num w:numId="17" w16cid:durableId="1250962323">
    <w:abstractNumId w:val="20"/>
  </w:num>
  <w:num w:numId="18" w16cid:durableId="220138288">
    <w:abstractNumId w:val="5"/>
  </w:num>
  <w:num w:numId="19" w16cid:durableId="31003211">
    <w:abstractNumId w:val="14"/>
  </w:num>
  <w:num w:numId="20" w16cid:durableId="735858878">
    <w:abstractNumId w:val="17"/>
  </w:num>
  <w:num w:numId="21" w16cid:durableId="1307248461">
    <w:abstractNumId w:val="15"/>
  </w:num>
  <w:num w:numId="22" w16cid:durableId="992027103">
    <w:abstractNumId w:val="16"/>
  </w:num>
  <w:num w:numId="23" w16cid:durableId="1790082463">
    <w:abstractNumId w:val="22"/>
  </w:num>
  <w:num w:numId="24" w16cid:durableId="2022049751">
    <w:abstractNumId w:val="18"/>
  </w:num>
  <w:num w:numId="25" w16cid:durableId="816337780">
    <w:abstractNumId w:val="10"/>
  </w:num>
  <w:num w:numId="26" w16cid:durableId="1524786043">
    <w:abstractNumId w:val="25"/>
  </w:num>
  <w:num w:numId="27" w16cid:durableId="67609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FB3"/>
    <w:rsid w:val="0001388A"/>
    <w:rsid w:val="00034642"/>
    <w:rsid w:val="00075312"/>
    <w:rsid w:val="00082E39"/>
    <w:rsid w:val="00093D02"/>
    <w:rsid w:val="000A1A90"/>
    <w:rsid w:val="000B0D21"/>
    <w:rsid w:val="000B1195"/>
    <w:rsid w:val="00131A40"/>
    <w:rsid w:val="00146E2A"/>
    <w:rsid w:val="0015396F"/>
    <w:rsid w:val="001D6337"/>
    <w:rsid w:val="001F0663"/>
    <w:rsid w:val="002040B3"/>
    <w:rsid w:val="002121AB"/>
    <w:rsid w:val="0024476C"/>
    <w:rsid w:val="00246259"/>
    <w:rsid w:val="00284025"/>
    <w:rsid w:val="00284F04"/>
    <w:rsid w:val="002915D6"/>
    <w:rsid w:val="002A7FB8"/>
    <w:rsid w:val="002D5531"/>
    <w:rsid w:val="002E0FAA"/>
    <w:rsid w:val="00306F75"/>
    <w:rsid w:val="00312C08"/>
    <w:rsid w:val="003339ED"/>
    <w:rsid w:val="003374FC"/>
    <w:rsid w:val="00364C90"/>
    <w:rsid w:val="003A5B16"/>
    <w:rsid w:val="003B204E"/>
    <w:rsid w:val="003B457A"/>
    <w:rsid w:val="003D3F4A"/>
    <w:rsid w:val="004061B4"/>
    <w:rsid w:val="00413ECF"/>
    <w:rsid w:val="00415574"/>
    <w:rsid w:val="0044251E"/>
    <w:rsid w:val="00467AC1"/>
    <w:rsid w:val="00496625"/>
    <w:rsid w:val="004A2A9B"/>
    <w:rsid w:val="004B2834"/>
    <w:rsid w:val="004D0FD8"/>
    <w:rsid w:val="004D50A0"/>
    <w:rsid w:val="004E548B"/>
    <w:rsid w:val="005252BD"/>
    <w:rsid w:val="00543D8E"/>
    <w:rsid w:val="005632A5"/>
    <w:rsid w:val="00564B1E"/>
    <w:rsid w:val="00581540"/>
    <w:rsid w:val="005D5C29"/>
    <w:rsid w:val="005E403C"/>
    <w:rsid w:val="00651621"/>
    <w:rsid w:val="006740DA"/>
    <w:rsid w:val="0067768A"/>
    <w:rsid w:val="00686E52"/>
    <w:rsid w:val="006B6788"/>
    <w:rsid w:val="006C0F30"/>
    <w:rsid w:val="006E60FC"/>
    <w:rsid w:val="00700A17"/>
    <w:rsid w:val="0073075F"/>
    <w:rsid w:val="007349BB"/>
    <w:rsid w:val="00734C04"/>
    <w:rsid w:val="00735AE6"/>
    <w:rsid w:val="00752A4B"/>
    <w:rsid w:val="0075313F"/>
    <w:rsid w:val="007609F2"/>
    <w:rsid w:val="007618D4"/>
    <w:rsid w:val="00792639"/>
    <w:rsid w:val="007B0E14"/>
    <w:rsid w:val="007D4322"/>
    <w:rsid w:val="007D4E7A"/>
    <w:rsid w:val="008007C0"/>
    <w:rsid w:val="00814442"/>
    <w:rsid w:val="00817323"/>
    <w:rsid w:val="0083020D"/>
    <w:rsid w:val="008B20EA"/>
    <w:rsid w:val="008C1842"/>
    <w:rsid w:val="008C2AA7"/>
    <w:rsid w:val="008D463F"/>
    <w:rsid w:val="008F61A3"/>
    <w:rsid w:val="00906F20"/>
    <w:rsid w:val="00917E44"/>
    <w:rsid w:val="0094042C"/>
    <w:rsid w:val="0098475F"/>
    <w:rsid w:val="009847A6"/>
    <w:rsid w:val="00995BFB"/>
    <w:rsid w:val="009B627B"/>
    <w:rsid w:val="009E77BE"/>
    <w:rsid w:val="00A00E0D"/>
    <w:rsid w:val="00A25C5E"/>
    <w:rsid w:val="00A54068"/>
    <w:rsid w:val="00A77F79"/>
    <w:rsid w:val="00A82DC0"/>
    <w:rsid w:val="00A83FB3"/>
    <w:rsid w:val="00A93024"/>
    <w:rsid w:val="00AA1F5A"/>
    <w:rsid w:val="00AC1C78"/>
    <w:rsid w:val="00B1383D"/>
    <w:rsid w:val="00B153F9"/>
    <w:rsid w:val="00B45203"/>
    <w:rsid w:val="00B66BDD"/>
    <w:rsid w:val="00B72A51"/>
    <w:rsid w:val="00B762CE"/>
    <w:rsid w:val="00BA17A0"/>
    <w:rsid w:val="00BB2703"/>
    <w:rsid w:val="00BB7342"/>
    <w:rsid w:val="00BC5E9D"/>
    <w:rsid w:val="00C13C7E"/>
    <w:rsid w:val="00C245B7"/>
    <w:rsid w:val="00C50B40"/>
    <w:rsid w:val="00C556A2"/>
    <w:rsid w:val="00C70699"/>
    <w:rsid w:val="00C74C4B"/>
    <w:rsid w:val="00C75A52"/>
    <w:rsid w:val="00C837BD"/>
    <w:rsid w:val="00C84018"/>
    <w:rsid w:val="00C87E52"/>
    <w:rsid w:val="00C94493"/>
    <w:rsid w:val="00CE4D28"/>
    <w:rsid w:val="00D2294B"/>
    <w:rsid w:val="00D23DA4"/>
    <w:rsid w:val="00D41975"/>
    <w:rsid w:val="00D45BF1"/>
    <w:rsid w:val="00D81534"/>
    <w:rsid w:val="00D851F1"/>
    <w:rsid w:val="00D9521C"/>
    <w:rsid w:val="00D955D1"/>
    <w:rsid w:val="00DA34EA"/>
    <w:rsid w:val="00DC688B"/>
    <w:rsid w:val="00DF4713"/>
    <w:rsid w:val="00E410D2"/>
    <w:rsid w:val="00E50203"/>
    <w:rsid w:val="00E61FFD"/>
    <w:rsid w:val="00E62AC1"/>
    <w:rsid w:val="00E71D27"/>
    <w:rsid w:val="00EA7DD6"/>
    <w:rsid w:val="00EE59A2"/>
    <w:rsid w:val="00F061A3"/>
    <w:rsid w:val="00F10BB3"/>
    <w:rsid w:val="00F14B23"/>
    <w:rsid w:val="00F20D4F"/>
    <w:rsid w:val="00F41A25"/>
    <w:rsid w:val="00F76925"/>
    <w:rsid w:val="00F95E97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01C83535-564E-4B4F-ADE8-3D442FCF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847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23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32338C8A2874FB844EC405C061307" ma:contentTypeVersion="4" ma:contentTypeDescription="Create a new document." ma:contentTypeScope="" ma:versionID="e221d0351e4249dd48a4c887e49d094f">
  <xsd:schema xmlns:xsd="http://www.w3.org/2001/XMLSchema" xmlns:xs="http://www.w3.org/2001/XMLSchema" xmlns:p="http://schemas.microsoft.com/office/2006/metadata/properties" xmlns:ns2="2f749be3-e6cc-4b00-9c35-d742280f2751" targetNamespace="http://schemas.microsoft.com/office/2006/metadata/properties" ma:root="true" ma:fieldsID="2e1dc1b8ac76ffdb5c2e4eeb25ee6805" ns2:_="">
    <xsd:import namespace="2f749be3-e6cc-4b00-9c35-d742280f2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49be3-e6cc-4b00-9c35-d742280f2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ADF4DB-93F2-4039-B2A6-EE1834F84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49A7C-A046-4190-B710-491AEE808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FDD2FC-372B-4100-9DC3-0A226AD25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49be3-e6cc-4b00-9c35-d742280f2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Pragya Gupta</dc:creator>
  <cp:lastModifiedBy>ketaki mahajan</cp:lastModifiedBy>
  <cp:revision>9</cp:revision>
  <cp:lastPrinted>2022-01-08T14:02:00Z</cp:lastPrinted>
  <dcterms:created xsi:type="dcterms:W3CDTF">2024-01-16T16:08:00Z</dcterms:created>
  <dcterms:modified xsi:type="dcterms:W3CDTF">2024-07-28T14:28:00Z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0x010100E8332338C8A2874FB844EC405C061307</vt:lpwstr>
  </property>
</Properties>
</file>