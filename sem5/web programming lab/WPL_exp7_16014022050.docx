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-205" w:tblpY="5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3"/>
        <w:gridCol w:w="3828"/>
        <w:gridCol w:w="1984"/>
        <w:gridCol w:w="1783"/>
      </w:tblGrid>
      <w:tr w:rsidR="001D6337" w:rsidRPr="000A3CCC" w14:paraId="2D3415C9" w14:textId="77777777" w:rsidTr="00EA4874">
        <w:tc>
          <w:tcPr>
            <w:tcW w:w="2323" w:type="dxa"/>
            <w:shd w:val="clear" w:color="auto" w:fill="auto"/>
            <w:vAlign w:val="center"/>
          </w:tcPr>
          <w:p w14:paraId="6757C885" w14:textId="42BA7C09" w:rsidR="001D6337" w:rsidRPr="00637E85" w:rsidRDefault="001D6337" w:rsidP="00EA4874">
            <w:pPr>
              <w:pStyle w:val="Heading2"/>
              <w:numPr>
                <w:ilvl w:val="0"/>
                <w:numId w:val="0"/>
              </w:numPr>
              <w:ind w:left="1440" w:hanging="1440"/>
              <w:jc w:val="center"/>
              <w:rPr>
                <w:rFonts w:eastAsia="Calibri"/>
                <w:b/>
                <w:color w:val="BC202E"/>
                <w:sz w:val="24"/>
                <w:u w:val="none"/>
                <w:lang w:val="en-IN"/>
              </w:rPr>
            </w:pPr>
            <w:r w:rsidRPr="00637E85">
              <w:rPr>
                <w:rFonts w:eastAsia="Calibri"/>
                <w:b/>
                <w:color w:val="BC202E"/>
                <w:sz w:val="24"/>
                <w:u w:val="none"/>
                <w:lang w:val="en-IN"/>
              </w:rPr>
              <w:t>Course Name: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DB48B48" w14:textId="7BBF1D96" w:rsidR="001D6337" w:rsidRPr="00465C99" w:rsidRDefault="00465C99" w:rsidP="00EA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 Programming Laboratory 116U40L501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2501164" w14:textId="63DBF46A" w:rsidR="001D6337" w:rsidRPr="002915D6" w:rsidRDefault="001D6337" w:rsidP="00EA487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783" w:type="dxa"/>
            <w:vAlign w:val="center"/>
          </w:tcPr>
          <w:p w14:paraId="54B7E0B3" w14:textId="3BC0FA7F" w:rsidR="001D6337" w:rsidRPr="003B204E" w:rsidRDefault="00465C99" w:rsidP="00EA487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0B0D21" w:rsidRPr="000A3CCC" w14:paraId="2754066B" w14:textId="77777777" w:rsidTr="00EA4874">
        <w:tc>
          <w:tcPr>
            <w:tcW w:w="2323" w:type="dxa"/>
            <w:shd w:val="clear" w:color="auto" w:fill="auto"/>
            <w:vAlign w:val="center"/>
          </w:tcPr>
          <w:p w14:paraId="423499EF" w14:textId="481AAF0E" w:rsidR="000B0D21" w:rsidRPr="002915D6" w:rsidRDefault="001D6337" w:rsidP="00EA487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77023E76" w14:textId="70002D41" w:rsidR="000B0D21" w:rsidRPr="003B204E" w:rsidRDefault="00EA4874" w:rsidP="00EA487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/ 10 / 2024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233080" w14:textId="4604F1D8" w:rsidR="000B0D21" w:rsidRPr="002915D6" w:rsidRDefault="00A77F79" w:rsidP="00EA487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Batch No</w:t>
            </w:r>
            <w:r w:rsidR="00EA4874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.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783" w:type="dxa"/>
            <w:vAlign w:val="center"/>
          </w:tcPr>
          <w:p w14:paraId="5D086D40" w14:textId="41B48952" w:rsidR="000B0D21" w:rsidRPr="003B204E" w:rsidRDefault="00EA4874" w:rsidP="00EA487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 - 1</w:t>
            </w:r>
          </w:p>
        </w:tc>
      </w:tr>
      <w:tr w:rsidR="000B0D21" w:rsidRPr="000A3CCC" w14:paraId="54A161E2" w14:textId="77777777" w:rsidTr="00EA4874">
        <w:tc>
          <w:tcPr>
            <w:tcW w:w="2323" w:type="dxa"/>
            <w:shd w:val="clear" w:color="auto" w:fill="auto"/>
            <w:vAlign w:val="center"/>
          </w:tcPr>
          <w:p w14:paraId="5D870C5D" w14:textId="073537D8" w:rsidR="000B0D21" w:rsidRDefault="000B0D21" w:rsidP="00EA487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Name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0F22F4B" w14:textId="1CC5E7C9" w:rsidR="000B0D21" w:rsidRDefault="00EA4874" w:rsidP="00EA487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Prof. Madhura Pednekar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0D0C1E" w14:textId="46BECA41" w:rsidR="000B0D21" w:rsidRDefault="00A77F79" w:rsidP="00EA487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Roll No</w:t>
            </w:r>
            <w:r w:rsidR="00EA4874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.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783" w:type="dxa"/>
            <w:vAlign w:val="center"/>
          </w:tcPr>
          <w:p w14:paraId="3D969365" w14:textId="0BDB3278" w:rsidR="000B0D21" w:rsidRDefault="00EA4874" w:rsidP="00EA487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16014022050</w:t>
            </w:r>
          </w:p>
        </w:tc>
      </w:tr>
      <w:tr w:rsidR="00A77F79" w:rsidRPr="000A3CCC" w14:paraId="0F1AD1C1" w14:textId="77777777" w:rsidTr="00EA4874">
        <w:tc>
          <w:tcPr>
            <w:tcW w:w="2323" w:type="dxa"/>
            <w:shd w:val="clear" w:color="auto" w:fill="auto"/>
            <w:vAlign w:val="center"/>
          </w:tcPr>
          <w:p w14:paraId="4A82FFDC" w14:textId="1FAC1364" w:rsidR="00A77F79" w:rsidRDefault="001D6337" w:rsidP="00EA487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1E9E88D8" w14:textId="77777777" w:rsidR="00A77F79" w:rsidRDefault="00A77F79" w:rsidP="00EA487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2F48BDA" w14:textId="686117AF" w:rsidR="00A77F79" w:rsidRDefault="001D6337" w:rsidP="00EA487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Grade</w:t>
            </w:r>
            <w:r w:rsidR="00EA4874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/</w:t>
            </w:r>
            <w:r w:rsidR="00EA4874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Marks:</w:t>
            </w:r>
          </w:p>
        </w:tc>
        <w:tc>
          <w:tcPr>
            <w:tcW w:w="1783" w:type="dxa"/>
            <w:vAlign w:val="center"/>
          </w:tcPr>
          <w:p w14:paraId="3AA60BAD" w14:textId="1D63A14F" w:rsidR="00A77F79" w:rsidRDefault="00EA4874" w:rsidP="00EA487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 / 25</w:t>
            </w:r>
          </w:p>
        </w:tc>
      </w:tr>
    </w:tbl>
    <w:p w14:paraId="4E34ECEC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F72010F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78F912F" w14:textId="383ADFD1" w:rsidR="001F0663" w:rsidRDefault="001F0663" w:rsidP="001D63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CA9472" w14:textId="77777777" w:rsidR="00A25C5E" w:rsidRDefault="00A25C5E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6DDEF921" w14:textId="77777777" w:rsidR="00465C99" w:rsidRDefault="00465C99" w:rsidP="00F0321D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711607C5" w14:textId="77777777" w:rsidR="00EA4874" w:rsidRDefault="00A25C5E" w:rsidP="00EA4874">
      <w:pPr>
        <w:shd w:val="clear" w:color="auto" w:fill="FFFFFF"/>
        <w:spacing w:after="0" w:line="240" w:lineRule="auto"/>
        <w:ind w:left="-709" w:firstLine="425"/>
        <w:rPr>
          <w:rFonts w:ascii="Times New Roman" w:eastAsia="Times New Roman" w:hAnsi="Times New Roman"/>
          <w:b/>
          <w:iCs/>
          <w:color w:val="BC202E"/>
          <w:sz w:val="28"/>
          <w:szCs w:val="28"/>
        </w:rPr>
      </w:pPr>
      <w:r w:rsidRPr="00EA4874">
        <w:rPr>
          <w:rFonts w:ascii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EC302A" w:rsidRPr="00EA4874">
        <w:rPr>
          <w:rFonts w:ascii="Times New Roman" w:hAnsi="Times New Roman" w:cs="Times New Roman"/>
          <w:b/>
          <w:color w:val="BC202E"/>
          <w:sz w:val="28"/>
          <w:szCs w:val="28"/>
        </w:rPr>
        <w:t>7</w:t>
      </w:r>
    </w:p>
    <w:p w14:paraId="228E7707" w14:textId="400A957F" w:rsidR="00EC302A" w:rsidRPr="00EA4874" w:rsidRDefault="001D6337" w:rsidP="00EA4874">
      <w:pPr>
        <w:shd w:val="clear" w:color="auto" w:fill="FFFFFF"/>
        <w:spacing w:after="0" w:line="240" w:lineRule="auto"/>
        <w:ind w:left="-709" w:firstLine="425"/>
        <w:rPr>
          <w:rFonts w:ascii="Times New Roman" w:eastAsia="Times New Roman" w:hAnsi="Times New Roman"/>
          <w:b/>
          <w:iCs/>
          <w:color w:val="BC202E"/>
          <w:sz w:val="28"/>
          <w:szCs w:val="28"/>
        </w:rPr>
      </w:pPr>
      <w:r w:rsidRPr="00EA4874">
        <w:rPr>
          <w:rFonts w:ascii="Times New Roman" w:hAnsi="Times New Roman"/>
          <w:b/>
          <w:iCs/>
          <w:color w:val="BC202E"/>
          <w:sz w:val="28"/>
          <w:szCs w:val="28"/>
        </w:rPr>
        <w:t>Title:</w:t>
      </w:r>
      <w:r w:rsidRPr="00EA4874"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EC302A" w:rsidRPr="00EA4874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Implementation of CRUD operation with Mongoose </w:t>
      </w:r>
    </w:p>
    <w:p w14:paraId="467D8335" w14:textId="77777777" w:rsidR="00DF2A1F" w:rsidRPr="00EA4874" w:rsidRDefault="00DF2A1F" w:rsidP="00EA4874">
      <w:pPr>
        <w:pStyle w:val="NoSpacing"/>
        <w:ind w:left="284" w:firstLine="425"/>
        <w:rPr>
          <w:rFonts w:ascii="Times New Roman" w:hAnsi="Times New Roman" w:cstheme="minorBidi"/>
          <w:b/>
          <w:iCs/>
          <w:sz w:val="28"/>
          <w:szCs w:val="28"/>
          <w:lang w:eastAsia="en-US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EA4874" w14:paraId="4418C9ED" w14:textId="77777777" w:rsidTr="00141B44">
        <w:tc>
          <w:tcPr>
            <w:tcW w:w="9914" w:type="dxa"/>
          </w:tcPr>
          <w:p w14:paraId="4E022A2C" w14:textId="565E3430" w:rsidR="00EA4874" w:rsidRPr="001D6337" w:rsidRDefault="00465AD8" w:rsidP="00EE59A2">
            <w:pPr>
              <w:shd w:val="clear" w:color="auto" w:fill="FFFFFF"/>
              <w:ind w:left="-709" w:firstLine="709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7609F2" w14:paraId="6486D4BF" w14:textId="77777777" w:rsidTr="00141B44">
        <w:tc>
          <w:tcPr>
            <w:tcW w:w="9914" w:type="dxa"/>
          </w:tcPr>
          <w:p w14:paraId="517DDCA7" w14:textId="155DFF70" w:rsidR="007609F2" w:rsidRPr="00465AD8" w:rsidRDefault="00465AD8" w:rsidP="00465AD8">
            <w:pPr>
              <w:shd w:val="clear" w:color="auto" w:fill="FFFFFF"/>
              <w:ind w:left="38" w:hanging="142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 xml:space="preserve">   </w:t>
            </w:r>
            <w:r w:rsidR="00EC302A" w:rsidRPr="00EC302A"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>Develop a backend system to manage student and course records using CRUD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 xml:space="preserve"> </w:t>
            </w:r>
            <w:r w:rsidR="00EC302A" w:rsidRPr="00EC302A"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>(Create, Read, Update,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 xml:space="preserve"> Delete</w:t>
            </w:r>
            <w:r w:rsidR="00EC302A" w:rsidRPr="00EC302A"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 xml:space="preserve">) operations with Mongoose, a MongoDB object </w:t>
            </w:r>
            <w:r w:rsidRPr="00EC302A"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>modelling</w:t>
            </w:r>
            <w:r w:rsidR="00EC302A" w:rsidRPr="00EC302A"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 xml:space="preserve"> tool.</w:t>
            </w:r>
          </w:p>
        </w:tc>
      </w:tr>
    </w:tbl>
    <w:p w14:paraId="4D5BDB18" w14:textId="77777777" w:rsidR="007609F2" w:rsidRDefault="007609F2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7609F2" w14:paraId="732849D6" w14:textId="77777777" w:rsidTr="00061C67">
        <w:tc>
          <w:tcPr>
            <w:tcW w:w="9914" w:type="dxa"/>
          </w:tcPr>
          <w:p w14:paraId="17D22028" w14:textId="3130D7B2" w:rsidR="007609F2" w:rsidRPr="007609F2" w:rsidRDefault="007609F2" w:rsidP="007609F2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COs to be achieved:</w:t>
            </w:r>
            <w:r w:rsidRPr="001D63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7609F2" w14:paraId="734D9625" w14:textId="77777777" w:rsidTr="00061C67">
        <w:tc>
          <w:tcPr>
            <w:tcW w:w="9914" w:type="dxa"/>
          </w:tcPr>
          <w:p w14:paraId="6A4BA6DF" w14:textId="68186129" w:rsidR="007609F2" w:rsidRPr="003C1030" w:rsidRDefault="003C1030" w:rsidP="00AB620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en-IN" w:eastAsia="en-IN"/>
              </w:rPr>
            </w:pPr>
            <w:r w:rsidRPr="008B5177">
              <w:rPr>
                <w:rFonts w:ascii="Times New Roman" w:hAnsi="Times New Roman" w:cs="Times New Roman"/>
                <w:b/>
                <w:color w:val="auto"/>
              </w:rPr>
              <w:t>CO</w:t>
            </w:r>
            <w:r w:rsidR="00EC302A">
              <w:rPr>
                <w:rFonts w:ascii="Times New Roman" w:hAnsi="Times New Roman" w:cs="Times New Roman"/>
                <w:b/>
                <w:color w:val="auto"/>
              </w:rPr>
              <w:t>4:</w:t>
            </w:r>
            <w:r w:rsidR="00465AD8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="00465AD8" w:rsidRPr="00465AD8">
              <w:rPr>
                <w:rFonts w:ascii="Times New Roman" w:hAnsi="Times New Roman" w:cs="Times New Roman"/>
                <w:bCs/>
                <w:color w:val="auto"/>
              </w:rPr>
              <w:t>Apply master front-end frameworks like React, building modern web applications.</w:t>
            </w:r>
          </w:p>
        </w:tc>
      </w:tr>
    </w:tbl>
    <w:p w14:paraId="0576195D" w14:textId="47D25EEA" w:rsidR="005F74CA" w:rsidRDefault="005F74CA" w:rsidP="00465AD8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04"/>
      </w:tblGrid>
      <w:tr w:rsidR="007609F2" w14:paraId="759C209C" w14:textId="77777777" w:rsidTr="00141B44">
        <w:tc>
          <w:tcPr>
            <w:tcW w:w="10004" w:type="dxa"/>
          </w:tcPr>
          <w:p w14:paraId="671D99A4" w14:textId="41B7A960" w:rsidR="007609F2" w:rsidRPr="007609F2" w:rsidRDefault="005F74CA" w:rsidP="00EE59A2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b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b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b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b/>
                <w:sz w:val="24"/>
                <w:szCs w:val="24"/>
              </w:rPr>
              <w:softHyphen/>
            </w:r>
            <w:r w:rsidR="0018254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Problem Statement</w:t>
            </w:r>
            <w:r w:rsidR="007609F2" w:rsidRPr="007609F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7609F2" w:rsidRPr="00422861" w14:paraId="1E4A35C7" w14:textId="77777777" w:rsidTr="00141B44">
        <w:tc>
          <w:tcPr>
            <w:tcW w:w="10004" w:type="dxa"/>
          </w:tcPr>
          <w:p w14:paraId="5204D41D" w14:textId="6C7ED705" w:rsidR="00AC7ACD" w:rsidRPr="00422861" w:rsidRDefault="00422861" w:rsidP="00EC30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422861"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 xml:space="preserve">Implement the schema design using Mongoose models for </w:t>
            </w:r>
            <w:r w:rsidRPr="00422861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IN"/>
              </w:rPr>
              <w:t>Students</w:t>
            </w:r>
            <w:r w:rsidRPr="00422861"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 xml:space="preserve"> and </w:t>
            </w:r>
            <w:r w:rsidRPr="00422861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IN"/>
              </w:rPr>
              <w:t>Courses</w:t>
            </w:r>
            <w:r w:rsidRPr="00422861"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>. The schemas should define relationships between students and courses, such as a many-to-many relationship where students can enroll in multiple courses, and each course can have multiple students.</w:t>
            </w:r>
          </w:p>
        </w:tc>
      </w:tr>
    </w:tbl>
    <w:p w14:paraId="2002985B" w14:textId="77777777" w:rsidR="00CF031D" w:rsidRPr="00422861" w:rsidRDefault="00CF031D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04"/>
      </w:tblGrid>
      <w:tr w:rsidR="0018254A" w14:paraId="3265E7DC" w14:textId="77777777" w:rsidTr="00092F87">
        <w:tc>
          <w:tcPr>
            <w:tcW w:w="10004" w:type="dxa"/>
          </w:tcPr>
          <w:p w14:paraId="6224A1F4" w14:textId="3A66AD72" w:rsidR="0018254A" w:rsidRPr="007609F2" w:rsidRDefault="00422861" w:rsidP="00092F87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422861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Use Cases:</w:t>
            </w:r>
          </w:p>
        </w:tc>
      </w:tr>
      <w:tr w:rsidR="0018254A" w14:paraId="4C526673" w14:textId="77777777" w:rsidTr="00092F87">
        <w:tc>
          <w:tcPr>
            <w:tcW w:w="10004" w:type="dxa"/>
          </w:tcPr>
          <w:p w14:paraId="6887F215" w14:textId="77777777" w:rsidR="0018254A" w:rsidRPr="00422861" w:rsidRDefault="00422861" w:rsidP="00EC30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422861"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>An admin wants to enroll a new student and assign them to specific courses.</w:t>
            </w:r>
          </w:p>
          <w:p w14:paraId="065E7716" w14:textId="77777777" w:rsidR="00422861" w:rsidRPr="00422861" w:rsidRDefault="00422861" w:rsidP="00EC30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422861"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>A professor wants to view all the students enrolled in a course.</w:t>
            </w:r>
          </w:p>
          <w:p w14:paraId="5F97C2BD" w14:textId="77777777" w:rsidR="00422861" w:rsidRPr="00422861" w:rsidRDefault="00422861" w:rsidP="00EC30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422861"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>A student changes their major, and their enrolled courses need to be updated accordingly.</w:t>
            </w:r>
          </w:p>
          <w:p w14:paraId="6A54A532" w14:textId="20E59668" w:rsidR="00422861" w:rsidRPr="00422861" w:rsidRDefault="00422861" w:rsidP="00EC30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422861"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>An outdated course needs to be removed from the system, and any student enrollments in that course should be updated.</w:t>
            </w:r>
          </w:p>
        </w:tc>
      </w:tr>
    </w:tbl>
    <w:p w14:paraId="02ADD72E" w14:textId="77777777" w:rsidR="0018254A" w:rsidRDefault="0018254A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52"/>
      </w:tblGrid>
      <w:tr w:rsidR="00796CC5" w14:paraId="2EAFA202" w14:textId="77777777" w:rsidTr="00141B44">
        <w:tc>
          <w:tcPr>
            <w:tcW w:w="9952" w:type="dxa"/>
          </w:tcPr>
          <w:p w14:paraId="6300BF16" w14:textId="3CC68C85" w:rsidR="00796CC5" w:rsidRPr="007609F2" w:rsidRDefault="00BB1BDA" w:rsidP="00BB1BDA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</w:t>
            </w:r>
            <w:r w:rsidRPr="00465AD8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ode:</w:t>
            </w:r>
          </w:p>
        </w:tc>
      </w:tr>
      <w:tr w:rsidR="00796CC5" w14:paraId="3F422C1F" w14:textId="77777777" w:rsidTr="00141B44">
        <w:tc>
          <w:tcPr>
            <w:tcW w:w="9952" w:type="dxa"/>
          </w:tcPr>
          <w:p w14:paraId="4F02700D" w14:textId="0EB9E675" w:rsidR="003C1030" w:rsidRDefault="00D34EC6" w:rsidP="00D34EC6">
            <w:pPr>
              <w:pStyle w:val="ListParagraph"/>
              <w:widowControl w:val="0"/>
              <w:numPr>
                <w:ilvl w:val="0"/>
                <w:numId w:val="28"/>
              </w:numPr>
              <w:suppressAutoHyphens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config/db.js</w:t>
            </w:r>
          </w:p>
          <w:p w14:paraId="1224446B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mongoose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require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'mongoose'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1461897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7CE2D82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connectDB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async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()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=&gt;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258C4546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114A6786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mongoose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connect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process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env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MONGODB_URI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6E72320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console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log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'MongoDB connected successfully'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2DF6392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}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59FB0AF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console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error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'MongoDB connection error:'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0EE1A83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process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exit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01FEF5B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</w:t>
            </w:r>
          </w:p>
          <w:p w14:paraId="2D2515A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};</w:t>
            </w:r>
          </w:p>
          <w:p w14:paraId="02BC1C36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7535E5A8" w14:textId="5FC89E73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module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exports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connectDB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4CD08EE4" w14:textId="77777777" w:rsidR="00D34EC6" w:rsidRPr="00D34EC6" w:rsidRDefault="00D34EC6" w:rsidP="00D34EC6">
            <w:pPr>
              <w:pStyle w:val="ListParagraph"/>
              <w:widowControl w:val="0"/>
              <w:suppressAutoHyphens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F50F15" w14:textId="50B6F94B" w:rsidR="00D34EC6" w:rsidRDefault="00D34EC6" w:rsidP="00D34EC6">
            <w:pPr>
              <w:pStyle w:val="ListParagraph"/>
              <w:widowControl w:val="0"/>
              <w:numPr>
                <w:ilvl w:val="0"/>
                <w:numId w:val="28"/>
              </w:numPr>
              <w:suppressAutoHyphens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models/course.js</w:t>
            </w:r>
          </w:p>
          <w:p w14:paraId="4539DD5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mongoose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require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'mongoose'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57ED22DA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3F5EF3A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courseSchema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new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mongoose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Schema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({</w:t>
            </w:r>
          </w:p>
          <w:p w14:paraId="38B5AA61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name: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2C560FE0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type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</w:p>
          <w:p w14:paraId="7CABC68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required: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</w:p>
          <w:p w14:paraId="64EC5E8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},</w:t>
            </w:r>
          </w:p>
          <w:p w14:paraId="5AF2EBC2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code: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344B4A58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type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</w:p>
          <w:p w14:paraId="476FD5C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required: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</w:p>
          <w:p w14:paraId="28691BE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unique: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</w:p>
          <w:p w14:paraId="635FE98B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},</w:t>
            </w:r>
          </w:p>
          <w:p w14:paraId="718F730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description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</w:p>
          <w:p w14:paraId="273CC536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students: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[{</w:t>
            </w:r>
          </w:p>
          <w:p w14:paraId="6166713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type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mongoose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Schema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Types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ObjectId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</w:p>
          <w:p w14:paraId="321271EC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ref: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'Student'</w:t>
            </w:r>
          </w:p>
          <w:p w14:paraId="08A938E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}]</w:t>
            </w:r>
          </w:p>
          <w:p w14:paraId="5EF8213F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}, {</w:t>
            </w:r>
          </w:p>
          <w:p w14:paraId="7020645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timestamps: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</w:p>
          <w:p w14:paraId="25B68AD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});</w:t>
            </w:r>
          </w:p>
          <w:p w14:paraId="66F9322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2461F422" w14:textId="6FF05823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module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exports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mongoose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model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'Course'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courseSchema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07C87087" w14:textId="77777777" w:rsidR="00D34EC6" w:rsidRPr="00D34EC6" w:rsidRDefault="00D34EC6" w:rsidP="00D34EC6">
            <w:pPr>
              <w:pStyle w:val="ListParagraph"/>
              <w:widowControl w:val="0"/>
              <w:suppressAutoHyphens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A7BA71" w14:textId="1C8A6AE5" w:rsidR="00D34EC6" w:rsidRDefault="00D34EC6" w:rsidP="00D34EC6">
            <w:pPr>
              <w:pStyle w:val="ListParagraph"/>
              <w:widowControl w:val="0"/>
              <w:numPr>
                <w:ilvl w:val="0"/>
                <w:numId w:val="28"/>
              </w:numPr>
              <w:suppressAutoHyphens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models/student.js</w:t>
            </w:r>
          </w:p>
          <w:p w14:paraId="017871B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mongoose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require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'mongoose'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04AEAA96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3BD2E5B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studentSchema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new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mongoose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Schema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({</w:t>
            </w:r>
          </w:p>
          <w:p w14:paraId="24C30BFB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name: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69AF71C0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type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</w:p>
          <w:p w14:paraId="0AABBD3A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required: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</w:p>
          <w:p w14:paraId="798711D0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},</w:t>
            </w:r>
          </w:p>
          <w:p w14:paraId="4DC35E2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email: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5B001FA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type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</w:p>
          <w:p w14:paraId="2ECA9AC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required: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</w:p>
          <w:p w14:paraId="2DA00FEB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unique: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</w:p>
          <w:p w14:paraId="708F857B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},</w:t>
            </w:r>
          </w:p>
          <w:p w14:paraId="4D00BB1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major: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3016417D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type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String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</w:p>
          <w:p w14:paraId="60DB33F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required: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</w:p>
          <w:p w14:paraId="5465AFF2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lastRenderedPageBreak/>
              <w:t>    },</w:t>
            </w:r>
          </w:p>
          <w:p w14:paraId="5C1BC49C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enrolledCourses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[{</w:t>
            </w:r>
          </w:p>
          <w:p w14:paraId="30526B8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type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mongoose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Schema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Types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ObjectId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</w:p>
          <w:p w14:paraId="64F36E6F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ref: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'Course'</w:t>
            </w:r>
          </w:p>
          <w:p w14:paraId="69E07D1A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}]</w:t>
            </w:r>
          </w:p>
          <w:p w14:paraId="642C340C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}, {</w:t>
            </w:r>
          </w:p>
          <w:p w14:paraId="0ED595E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timestamps: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</w:p>
          <w:p w14:paraId="32E4040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});</w:t>
            </w:r>
          </w:p>
          <w:p w14:paraId="707B3CDC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42DAA63A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module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exports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mongoose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model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'Student'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studentSchema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18AF5D09" w14:textId="77777777" w:rsidR="00D34EC6" w:rsidRPr="00D34EC6" w:rsidRDefault="00D34EC6" w:rsidP="00D34EC6">
            <w:pPr>
              <w:widowControl w:val="0"/>
              <w:suppressAutoHyphens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742C44" w14:textId="1BBC88B9" w:rsidR="00D34EC6" w:rsidRDefault="00D34EC6" w:rsidP="00D34EC6">
            <w:pPr>
              <w:pStyle w:val="ListParagraph"/>
              <w:widowControl w:val="0"/>
              <w:numPr>
                <w:ilvl w:val="0"/>
                <w:numId w:val="28"/>
              </w:numPr>
              <w:suppressAutoHyphens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routes/courseRoutes.js</w:t>
            </w:r>
          </w:p>
          <w:p w14:paraId="592E193A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express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require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'express'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588A993D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router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express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Router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();</w:t>
            </w:r>
          </w:p>
          <w:p w14:paraId="5825AAD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require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'../models/Course'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38174F8C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require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'../models/Student'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7153811A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2B8CBB1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Create a new course</w:t>
            </w:r>
          </w:p>
          <w:p w14:paraId="50F1D930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router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post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'/'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async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=&gt;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6925E7F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6E41E82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new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body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7173AA5B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save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();</w:t>
            </w:r>
          </w:p>
          <w:p w14:paraId="7D5B59D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status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201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3493A0BF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}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1E8A860C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status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400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});</w:t>
            </w:r>
          </w:p>
          <w:p w14:paraId="434538DA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</w:t>
            </w:r>
          </w:p>
          <w:p w14:paraId="51A2C96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});</w:t>
            </w:r>
          </w:p>
          <w:p w14:paraId="6D1555D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668A5E96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Get all courses</w:t>
            </w:r>
          </w:p>
          <w:p w14:paraId="655B7FB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router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'/'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async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=&gt;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023FD73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663122BD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find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populate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'students'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060E95D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courses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78980AA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}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7BDDEB41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status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});</w:t>
            </w:r>
          </w:p>
          <w:p w14:paraId="0B97122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</w:t>
            </w:r>
          </w:p>
          <w:p w14:paraId="3DA1220A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});</w:t>
            </w:r>
          </w:p>
          <w:p w14:paraId="69A39D5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44D900C8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Get students in a course</w:t>
            </w:r>
          </w:p>
          <w:p w14:paraId="53FFC622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router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'/:id/students'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async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=&gt;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1660D926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1C7755A2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findById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params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populate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'students'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291CDEA0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lastRenderedPageBreak/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!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course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5395717F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status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404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"Course not found"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});</w:t>
            </w:r>
          </w:p>
          <w:p w14:paraId="272FF90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}</w:t>
            </w:r>
          </w:p>
          <w:p w14:paraId="7670ED2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students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65472E8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}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76D031BA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status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});</w:t>
            </w:r>
          </w:p>
          <w:p w14:paraId="2C109A1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</w:t>
            </w:r>
          </w:p>
          <w:p w14:paraId="13F539F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});</w:t>
            </w:r>
          </w:p>
          <w:p w14:paraId="41BD234D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10001CC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Update course</w:t>
            </w:r>
          </w:p>
          <w:p w14:paraId="6F5C2BDF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router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put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'/:id'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async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=&gt;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3E0BEB58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6A506702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findByIdAndUpdate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</w:p>
          <w:p w14:paraId="298CA1FA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params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</w:p>
          <w:p w14:paraId="132EBD0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body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</w:p>
          <w:p w14:paraId="03167AC8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new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</w:t>
            </w:r>
          </w:p>
          <w:p w14:paraId="1070F7D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);</w:t>
            </w:r>
          </w:p>
          <w:p w14:paraId="58E0BAE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406E87C2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}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6B5AE98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status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400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});</w:t>
            </w:r>
          </w:p>
          <w:p w14:paraId="19BDC7E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</w:t>
            </w:r>
          </w:p>
          <w:p w14:paraId="20AA6CB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});</w:t>
            </w:r>
          </w:p>
          <w:p w14:paraId="451A729D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22ABD6B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Delete course</w:t>
            </w:r>
          </w:p>
          <w:p w14:paraId="3558F09D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router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delete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'/:id'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async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=&gt;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3013917A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79C0B202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findById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params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7079FBDF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!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12C091AD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status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404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"Course not found"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});</w:t>
            </w:r>
          </w:p>
          <w:p w14:paraId="00A1507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}</w:t>
            </w:r>
          </w:p>
          <w:p w14:paraId="4798F56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520AE97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Remove course from all enrolled students</w:t>
            </w:r>
          </w:p>
          <w:p w14:paraId="07AACA3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of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3E1BF62C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findByIdAndUpdate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 {</w:t>
            </w:r>
          </w:p>
          <w:p w14:paraId="51BFC230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$pull: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{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enrolledCourses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</w:t>
            </w:r>
          </w:p>
          <w:p w14:paraId="44897ADD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    });</w:t>
            </w:r>
          </w:p>
          <w:p w14:paraId="693B3870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}</w:t>
            </w:r>
          </w:p>
          <w:p w14:paraId="1FF11DD2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0011C1C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remove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();</w:t>
            </w:r>
          </w:p>
          <w:p w14:paraId="4444BE5F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"Course deleted successfully"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});</w:t>
            </w:r>
          </w:p>
          <w:p w14:paraId="1C4827B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}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1729745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status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});</w:t>
            </w:r>
          </w:p>
          <w:p w14:paraId="2C614962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</w:t>
            </w:r>
          </w:p>
          <w:p w14:paraId="2B490048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});</w:t>
            </w:r>
          </w:p>
          <w:p w14:paraId="2A9C8F2B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532D234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module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exports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router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05BBE013" w14:textId="77777777" w:rsidR="00D34EC6" w:rsidRPr="00D34EC6" w:rsidRDefault="00D34EC6" w:rsidP="00D34EC6">
            <w:pPr>
              <w:widowControl w:val="0"/>
              <w:suppressAutoHyphens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F11362" w14:textId="6EC2A0AA" w:rsidR="00D34EC6" w:rsidRDefault="00D34EC6" w:rsidP="00D34EC6">
            <w:pPr>
              <w:pStyle w:val="ListParagraph"/>
              <w:widowControl w:val="0"/>
              <w:numPr>
                <w:ilvl w:val="0"/>
                <w:numId w:val="28"/>
              </w:numPr>
              <w:suppressAutoHyphens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routes/studentRoutes.js</w:t>
            </w:r>
          </w:p>
          <w:p w14:paraId="1A0A151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express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require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'express'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0FD72CB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router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express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Router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();</w:t>
            </w:r>
          </w:p>
          <w:p w14:paraId="4CDAD51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require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'../models/Student'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022D1206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require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'../models/Course'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161914AC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5B3ACF92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Create a new student</w:t>
            </w:r>
          </w:p>
          <w:p w14:paraId="7A39F0A6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router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post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'/'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async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=&gt;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1BD1FDA1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61FBBD90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new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body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11A4205F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save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();</w:t>
            </w:r>
          </w:p>
          <w:p w14:paraId="607A94E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status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201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59B0660C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}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5F47B04D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status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400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});</w:t>
            </w:r>
          </w:p>
          <w:p w14:paraId="5C4360EC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</w:t>
            </w:r>
          </w:p>
          <w:p w14:paraId="1FEA2D9B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});</w:t>
            </w:r>
          </w:p>
          <w:p w14:paraId="75E44E0D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5293322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Get all students</w:t>
            </w:r>
          </w:p>
          <w:p w14:paraId="73F7A528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router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'/'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async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=&gt;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7E87E910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3F04FCA1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find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populate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enrolledCourses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3D5C8308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211B9BE1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}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3B37D5A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status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});</w:t>
            </w:r>
          </w:p>
          <w:p w14:paraId="680BB251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</w:t>
            </w:r>
          </w:p>
          <w:p w14:paraId="23C4C10B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});</w:t>
            </w:r>
          </w:p>
          <w:p w14:paraId="4E2E80E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69135FA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Enroll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 student in a course</w:t>
            </w:r>
          </w:p>
          <w:p w14:paraId="274965AF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router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post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'/: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studentId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/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enroll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/: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courseId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async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=&gt;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45CEA026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22E2A6C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findById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params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6C24D30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findById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params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courseId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5BC03F88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795220A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!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||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!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5EBB246B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status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404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"Student or course not found"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});</w:t>
            </w:r>
          </w:p>
          <w:p w14:paraId="4C710BFD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}</w:t>
            </w:r>
          </w:p>
          <w:p w14:paraId="27E5D110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369218B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enrolledCourses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push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1DCB36B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students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push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17FFE01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4E443CED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save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();</w:t>
            </w:r>
          </w:p>
          <w:p w14:paraId="2AE22BE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save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();</w:t>
            </w:r>
          </w:p>
          <w:p w14:paraId="41BA6A7F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27946B78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03EBB290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}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042DFB3C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status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400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});</w:t>
            </w:r>
          </w:p>
          <w:p w14:paraId="730BD3C2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</w:t>
            </w:r>
          </w:p>
          <w:p w14:paraId="27C7A4B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});</w:t>
            </w:r>
          </w:p>
          <w:p w14:paraId="31063E2C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578BDAFA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Update student</w:t>
            </w:r>
          </w:p>
          <w:p w14:paraId="2B5C7D1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router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put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'/:id'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async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=&gt;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1638A8A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16AA4CA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findByIdAndUpdate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</w:p>
          <w:p w14:paraId="1E4BA1E6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params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</w:p>
          <w:p w14:paraId="568EB85D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body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</w:p>
          <w:p w14:paraId="3C43B06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new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</w:t>
            </w:r>
          </w:p>
          <w:p w14:paraId="0BD28F53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);</w:t>
            </w:r>
          </w:p>
          <w:p w14:paraId="27D10FF6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1A5E1BAC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}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27585E0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status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400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});</w:t>
            </w:r>
          </w:p>
          <w:p w14:paraId="041B92B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</w:t>
            </w:r>
          </w:p>
          <w:p w14:paraId="30D7AF4D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});</w:t>
            </w:r>
          </w:p>
          <w:p w14:paraId="5D6CE161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350F403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Delete student</w:t>
            </w:r>
          </w:p>
          <w:p w14:paraId="251F997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router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delete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'/:id'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async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=&gt;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484EF3AC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17E6E2FB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findById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req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params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0F9E745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!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4CE17662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status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404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"Student not found"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});</w:t>
            </w:r>
          </w:p>
          <w:p w14:paraId="00876C7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}</w:t>
            </w:r>
          </w:p>
          <w:p w14:paraId="6658C30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763FE84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Remove student from all enrolled courses</w:t>
            </w:r>
          </w:p>
          <w:p w14:paraId="0CBE91DC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of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enrolledCourses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05EE62E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Course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findByIdAndUpdate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 {</w:t>
            </w:r>
          </w:p>
          <w:p w14:paraId="2554809F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$pull: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students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_id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</w:t>
            </w:r>
          </w:p>
          <w:p w14:paraId="35D72BA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    });</w:t>
            </w:r>
          </w:p>
          <w:p w14:paraId="1AB281FB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    }</w:t>
            </w:r>
          </w:p>
          <w:p w14:paraId="4D314BA1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772F4A5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remove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();</w:t>
            </w:r>
          </w:p>
          <w:p w14:paraId="6C439FD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"Student deleted successfully"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});</w:t>
            </w:r>
          </w:p>
          <w:p w14:paraId="79577914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} </w:t>
            </w:r>
            <w:r w:rsidRPr="00D34EC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catch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2BCCF83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status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({ 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message: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error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message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});</w:t>
            </w:r>
          </w:p>
          <w:p w14:paraId="715B2ADF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</w:t>
            </w:r>
          </w:p>
          <w:p w14:paraId="5188A57F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lastRenderedPageBreak/>
              <w:t>});</w:t>
            </w:r>
          </w:p>
          <w:p w14:paraId="0241D5FA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32BA8D52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module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exports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router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541AF314" w14:textId="77777777" w:rsidR="00D34EC6" w:rsidRPr="00D34EC6" w:rsidRDefault="00D34EC6" w:rsidP="00D34EC6">
            <w:pPr>
              <w:widowControl w:val="0"/>
              <w:suppressAutoHyphens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D1DB86" w14:textId="2FC65738" w:rsidR="00D34EC6" w:rsidRDefault="00D34EC6" w:rsidP="00D34EC6">
            <w:pPr>
              <w:pStyle w:val="ListParagraph"/>
              <w:widowControl w:val="0"/>
              <w:numPr>
                <w:ilvl w:val="0"/>
                <w:numId w:val="28"/>
              </w:numPr>
              <w:suppressAutoHyphens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D34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.env</w:t>
            </w:r>
            <w:proofErr w:type="gramEnd"/>
          </w:p>
          <w:p w14:paraId="5D2EADF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PORT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=3000</w:t>
            </w:r>
          </w:p>
          <w:p w14:paraId="62D5E1A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MONGODB_URI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=mongodb://localhost:27017/student-management</w:t>
            </w:r>
          </w:p>
          <w:p w14:paraId="355A7A5D" w14:textId="77777777" w:rsidR="00D34EC6" w:rsidRPr="00D34EC6" w:rsidRDefault="00D34EC6" w:rsidP="00D34EC6">
            <w:pPr>
              <w:widowControl w:val="0"/>
              <w:suppressAutoHyphens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DB14F3" w14:textId="15B54FC4" w:rsidR="00DB2AD6" w:rsidRDefault="00D34EC6" w:rsidP="00D34EC6">
            <w:pPr>
              <w:pStyle w:val="ListParagraph"/>
              <w:widowControl w:val="0"/>
              <w:numPr>
                <w:ilvl w:val="0"/>
                <w:numId w:val="28"/>
              </w:numPr>
              <w:suppressAutoHyphens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D34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erver.js</w:t>
            </w:r>
          </w:p>
          <w:p w14:paraId="0083DE3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express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require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'express'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5DF18FD8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dotenv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require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dotenv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1728287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connectDB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require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'./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config/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db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7AA517BF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studentRoutes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require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'./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routes/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studentRoutes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2A8CF54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courseRoutes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require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'./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routes/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courseRoutes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7CAA2DB5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27A86A32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dotenv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config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02FEDA4F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0609A986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app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express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3BB91C3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app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use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express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json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());</w:t>
            </w:r>
          </w:p>
          <w:p w14:paraId="477C9D6D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12B02A4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Connect to MongoDB</w:t>
            </w:r>
          </w:p>
          <w:p w14:paraId="0B52AAC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connectDB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7D6F5F7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34AE9F77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Routes</w:t>
            </w:r>
          </w:p>
          <w:p w14:paraId="2A28717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app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use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'/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api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/students'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studentRoutes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6C95EF3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app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use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'/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api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/courses'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courseRoutes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4F0817E1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04890469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PORT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process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env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PORT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||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D34EC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3000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;</w:t>
            </w:r>
          </w:p>
          <w:p w14:paraId="177AD251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app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listen</w:t>
            </w:r>
            <w:proofErr w:type="spellEnd"/>
            <w:proofErr w:type="gramEnd"/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PORT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()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=&gt;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5DE31A4E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gramStart"/>
            <w:r w:rsidRPr="00D34EC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console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D34EC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log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`Server is running on port 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${</w:t>
            </w:r>
            <w:r w:rsidRPr="00D34EC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PORT</w:t>
            </w:r>
            <w:r w:rsidRPr="00D34EC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D34EC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`</w:t>
            </w: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6C751AF8" w14:textId="77777777" w:rsidR="00D34EC6" w:rsidRPr="00D34EC6" w:rsidRDefault="00D34EC6" w:rsidP="00D34EC6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D34E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});</w:t>
            </w:r>
          </w:p>
          <w:p w14:paraId="3D674EAE" w14:textId="3D8D8025" w:rsidR="00D34EC6" w:rsidRPr="00D34EC6" w:rsidRDefault="00D34EC6" w:rsidP="00D34EC6">
            <w:pPr>
              <w:pStyle w:val="ListParagraph"/>
              <w:widowControl w:val="0"/>
              <w:suppressAutoHyphens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948D371" w14:textId="67C70144" w:rsidR="00EE59A2" w:rsidRDefault="00EE59A2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8BA65D8" w14:textId="77777777" w:rsidR="00D34EC6" w:rsidRDefault="00D34EC6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092A676" w14:textId="77777777" w:rsidR="00D34EC6" w:rsidRDefault="00D34EC6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E24BACE" w14:textId="77777777" w:rsidR="00D34EC6" w:rsidRDefault="00D34EC6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80A434B" w14:textId="77777777" w:rsidR="00D34EC6" w:rsidRDefault="00D34EC6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516A6CF" w14:textId="77777777" w:rsidR="00D34EC6" w:rsidRDefault="00D34EC6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80DF3C4" w14:textId="77777777" w:rsidR="00D34EC6" w:rsidRDefault="00D34EC6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47BF9A0" w14:textId="77777777" w:rsidR="00D34EC6" w:rsidRDefault="00D34EC6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0C28C67" w14:textId="77777777" w:rsidR="00D34EC6" w:rsidRDefault="00D34EC6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7E448FA" w14:textId="77777777" w:rsidR="00D34EC6" w:rsidRDefault="00D34EC6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23"/>
      </w:tblGrid>
      <w:tr w:rsidR="002434EC" w14:paraId="35CFE84E" w14:textId="77777777" w:rsidTr="003C1030">
        <w:tc>
          <w:tcPr>
            <w:tcW w:w="9923" w:type="dxa"/>
          </w:tcPr>
          <w:p w14:paraId="3C3419D6" w14:textId="24CA4A67" w:rsidR="00EE59A2" w:rsidRPr="007609F2" w:rsidRDefault="002957F8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92116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Stepwise-Procedure / Algorithm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2434EC" w14:paraId="16006E17" w14:textId="77777777" w:rsidTr="003C1030">
        <w:tc>
          <w:tcPr>
            <w:tcW w:w="9923" w:type="dxa"/>
          </w:tcPr>
          <w:p w14:paraId="3F6FC8E9" w14:textId="5B758E6B" w:rsidR="00003AFD" w:rsidRPr="00D34EC6" w:rsidRDefault="00D34EC6" w:rsidP="00D34EC6">
            <w:pPr>
              <w:pStyle w:val="Default"/>
              <w:numPr>
                <w:ilvl w:val="0"/>
                <w:numId w:val="29"/>
              </w:numPr>
              <w:spacing w:after="80" w:line="276" w:lineRule="auto"/>
              <w:ind w:left="714" w:hanging="357"/>
              <w:rPr>
                <w:rFonts w:ascii="Times New Roman" w:hAnsi="Times New Roman" w:cs="Times New Roman"/>
                <w:b/>
                <w:bCs/>
              </w:rPr>
            </w:pPr>
            <w:r w:rsidRPr="00D34EC6">
              <w:rPr>
                <w:rFonts w:ascii="Times New Roman" w:hAnsi="Times New Roman" w:cs="Times New Roman"/>
                <w:b/>
                <w:bCs/>
              </w:rPr>
              <w:t>Create a database in MongoDB</w:t>
            </w:r>
          </w:p>
          <w:p w14:paraId="7AB1B36C" w14:textId="22C79428" w:rsidR="00D34EC6" w:rsidRPr="00975FF2" w:rsidRDefault="00D34EC6" w:rsidP="00D34EC6">
            <w:pPr>
              <w:pStyle w:val="Default"/>
              <w:spacing w:after="80" w:line="276" w:lineRule="auto"/>
              <w:ind w:left="714"/>
              <w:rPr>
                <w:rFonts w:ascii="Times New Roman" w:hAnsi="Times New Roman" w:cs="Times New Roman"/>
              </w:rPr>
            </w:pPr>
            <w:r w:rsidRPr="00D34EC6">
              <w:rPr>
                <w:rFonts w:ascii="Times New Roman" w:hAnsi="Times New Roman" w:cs="Times New Roman"/>
              </w:rPr>
              <w:drawing>
                <wp:inline distT="0" distB="0" distL="0" distR="0" wp14:anchorId="5D8B8657" wp14:editId="53BA5A26">
                  <wp:extent cx="5573486" cy="1971797"/>
                  <wp:effectExtent l="19050" t="19050" r="27305" b="28575"/>
                  <wp:docPr id="1734034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0342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619" cy="19750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BE83AD" w14:textId="7CD24823" w:rsidR="00EE59A2" w:rsidRDefault="00EE59A2" w:rsidP="00D34EC6">
            <w:pPr>
              <w:autoSpaceDE w:val="0"/>
              <w:spacing w:after="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BAE5C" w14:textId="352AE551" w:rsidR="00D34EC6" w:rsidRPr="00D34EC6" w:rsidRDefault="00D34EC6" w:rsidP="00D34EC6">
            <w:pPr>
              <w:pStyle w:val="ListParagraph"/>
              <w:numPr>
                <w:ilvl w:val="0"/>
                <w:numId w:val="29"/>
              </w:numPr>
              <w:autoSpaceDE w:val="0"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Starting application </w:t>
            </w:r>
          </w:p>
          <w:p w14:paraId="79655EC1" w14:textId="1EA9087A" w:rsidR="00D34EC6" w:rsidRDefault="00D34EC6" w:rsidP="00D34EC6">
            <w:pPr>
              <w:pStyle w:val="ListParagraph"/>
              <w:autoSpaceDE w:val="0"/>
              <w:spacing w:after="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EC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9125E35" wp14:editId="535164F9">
                  <wp:extent cx="5268686" cy="2585407"/>
                  <wp:effectExtent l="19050" t="19050" r="27305" b="24765"/>
                  <wp:docPr id="2121064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0640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679" cy="25888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9BB5E0" w14:textId="77777777" w:rsidR="004B752F" w:rsidRDefault="004B752F" w:rsidP="00D34EC6">
            <w:pPr>
              <w:pStyle w:val="ListParagraph"/>
              <w:autoSpaceDE w:val="0"/>
              <w:spacing w:after="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95759" w14:textId="6FF23AE5" w:rsidR="004B752F" w:rsidRPr="004B752F" w:rsidRDefault="004B752F" w:rsidP="004B752F">
            <w:pPr>
              <w:pStyle w:val="ListParagraph"/>
              <w:numPr>
                <w:ilvl w:val="0"/>
                <w:numId w:val="29"/>
              </w:numPr>
              <w:autoSpaceDE w:val="0"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5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Operation</w:t>
            </w:r>
          </w:p>
          <w:p w14:paraId="7FB03E51" w14:textId="3DFA9FF7" w:rsidR="004B752F" w:rsidRPr="004B752F" w:rsidRDefault="004B752F" w:rsidP="004B752F">
            <w:pPr>
              <w:pStyle w:val="ListParagraph"/>
              <w:numPr>
                <w:ilvl w:val="0"/>
                <w:numId w:val="30"/>
              </w:numPr>
              <w:autoSpaceDE w:val="0"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5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Creating course 1: Web Programming</w:t>
            </w:r>
          </w:p>
          <w:p w14:paraId="28CC2281" w14:textId="76B7CEF9" w:rsidR="004B752F" w:rsidRPr="004B752F" w:rsidRDefault="004B752F" w:rsidP="004B752F">
            <w:pPr>
              <w:pStyle w:val="ListParagraph"/>
              <w:autoSpaceDE w:val="0"/>
              <w:spacing w:after="80" w:line="276" w:lineRule="auto"/>
              <w:ind w:left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5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48C131B" wp14:editId="0CEDA018">
                  <wp:extent cx="4768392" cy="459921"/>
                  <wp:effectExtent l="19050" t="19050" r="13335" b="16510"/>
                  <wp:docPr id="1963081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0815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974" cy="4781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C435AB" w14:textId="0AB252B9" w:rsidR="004B752F" w:rsidRPr="004B752F" w:rsidRDefault="004B752F" w:rsidP="004B752F">
            <w:pPr>
              <w:pStyle w:val="ListParagraph"/>
              <w:numPr>
                <w:ilvl w:val="0"/>
                <w:numId w:val="30"/>
              </w:numPr>
              <w:autoSpaceDE w:val="0"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5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Creating course 2: Database Management Systems</w:t>
            </w:r>
            <w:r w:rsidRPr="004B75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4B75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61C2BE4" wp14:editId="488DE7D4">
                  <wp:extent cx="4888885" cy="427264"/>
                  <wp:effectExtent l="19050" t="19050" r="6985" b="11430"/>
                  <wp:docPr id="1930493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4933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59" cy="4376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92651B" w14:textId="77777777" w:rsidR="004B752F" w:rsidRPr="004B752F" w:rsidRDefault="004B752F" w:rsidP="004B752F">
            <w:pPr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E3E7B8" w14:textId="77777777" w:rsidR="004B752F" w:rsidRPr="004B752F" w:rsidRDefault="004B752F" w:rsidP="004B752F">
            <w:pPr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DBD9FB" w14:textId="77777777" w:rsidR="004B752F" w:rsidRPr="004B752F" w:rsidRDefault="004B752F" w:rsidP="004B752F">
            <w:pPr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13153E" w14:textId="3B980EEC" w:rsidR="004B752F" w:rsidRDefault="004B752F" w:rsidP="004B752F">
            <w:pPr>
              <w:pStyle w:val="ListParagraph"/>
              <w:numPr>
                <w:ilvl w:val="0"/>
                <w:numId w:val="30"/>
              </w:numPr>
              <w:autoSpaceDE w:val="0"/>
              <w:spacing w:after="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75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Creating student 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52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3813CB7" wp14:editId="4AD13BA0">
                  <wp:extent cx="4901293" cy="400432"/>
                  <wp:effectExtent l="19050" t="19050" r="13970" b="19050"/>
                  <wp:docPr id="1332984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9840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366" cy="4028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D9F8AD" w14:textId="77777777" w:rsidR="004B752F" w:rsidRDefault="004B752F" w:rsidP="004B752F">
            <w:pPr>
              <w:autoSpaceDE w:val="0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71B7B" w14:textId="46ECE3AA" w:rsidR="004B752F" w:rsidRDefault="004B752F" w:rsidP="004B752F">
            <w:pPr>
              <w:pStyle w:val="ListParagraph"/>
              <w:numPr>
                <w:ilvl w:val="0"/>
                <w:numId w:val="29"/>
              </w:numPr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5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 Operation</w:t>
            </w:r>
          </w:p>
          <w:p w14:paraId="54950658" w14:textId="298A2C38" w:rsidR="004B752F" w:rsidRDefault="004B752F" w:rsidP="004B752F">
            <w:pPr>
              <w:pStyle w:val="ListParagraph"/>
              <w:numPr>
                <w:ilvl w:val="0"/>
                <w:numId w:val="32"/>
              </w:numPr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 all courses</w:t>
            </w:r>
          </w:p>
          <w:p w14:paraId="336AC2F3" w14:textId="25276A27" w:rsidR="00B11F1B" w:rsidRDefault="00B11F1B" w:rsidP="00B11F1B">
            <w:pPr>
              <w:pStyle w:val="ListParagraph"/>
              <w:autoSpaceDE w:val="0"/>
              <w:spacing w:after="80"/>
              <w:ind w:left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1F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4202BE9" wp14:editId="4F2EA087">
                  <wp:extent cx="5070022" cy="805712"/>
                  <wp:effectExtent l="19050" t="19050" r="16510" b="13970"/>
                  <wp:docPr id="1492825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8256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684" cy="8085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9BF2E3" w14:textId="07CE7BAE" w:rsidR="004B752F" w:rsidRDefault="004B752F" w:rsidP="004B752F">
            <w:pPr>
              <w:pStyle w:val="ListParagraph"/>
              <w:numPr>
                <w:ilvl w:val="0"/>
                <w:numId w:val="32"/>
              </w:numPr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 all students</w:t>
            </w:r>
          </w:p>
          <w:p w14:paraId="0DEB3101" w14:textId="6366E9EE" w:rsidR="004B752F" w:rsidRDefault="00B11F1B" w:rsidP="004B752F">
            <w:pPr>
              <w:pStyle w:val="ListParagraph"/>
              <w:autoSpaceDE w:val="0"/>
              <w:spacing w:after="80"/>
              <w:ind w:left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1F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E2945D8" wp14:editId="13236036">
                  <wp:extent cx="4868636" cy="464134"/>
                  <wp:effectExtent l="19050" t="19050" r="8255" b="12700"/>
                  <wp:docPr id="16900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01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842" cy="4706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81267B" w14:textId="77777777" w:rsidR="00B11F1B" w:rsidRDefault="00B11F1B" w:rsidP="004B752F">
            <w:pPr>
              <w:pStyle w:val="ListParagraph"/>
              <w:autoSpaceDE w:val="0"/>
              <w:spacing w:after="80"/>
              <w:ind w:left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33206A" w14:textId="28E8AEA3" w:rsidR="00B11F1B" w:rsidRDefault="00B11F1B" w:rsidP="00B11F1B">
            <w:pPr>
              <w:pStyle w:val="ListParagraph"/>
              <w:numPr>
                <w:ilvl w:val="0"/>
                <w:numId w:val="29"/>
              </w:numPr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Operation</w:t>
            </w:r>
          </w:p>
          <w:p w14:paraId="33E691D6" w14:textId="57B76036" w:rsidR="00B11F1B" w:rsidRDefault="00B11F1B" w:rsidP="00B11F1B">
            <w:pPr>
              <w:pStyle w:val="ListParagraph"/>
              <w:numPr>
                <w:ilvl w:val="0"/>
                <w:numId w:val="32"/>
              </w:numPr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Updated description field in course table to ‘Updated Description Field’</w:t>
            </w:r>
          </w:p>
          <w:p w14:paraId="4AE79ECB" w14:textId="207AD987" w:rsidR="00B11F1B" w:rsidRDefault="00B11F1B" w:rsidP="00B11F1B">
            <w:pPr>
              <w:pStyle w:val="ListParagraph"/>
              <w:autoSpaceDE w:val="0"/>
              <w:spacing w:after="80"/>
              <w:ind w:left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1F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3F7C864" wp14:editId="1E5A4889">
                  <wp:extent cx="4933950" cy="678591"/>
                  <wp:effectExtent l="19050" t="19050" r="19050" b="26670"/>
                  <wp:docPr id="328045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04554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850" cy="6864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8724ED" w14:textId="103002F3" w:rsidR="00B11F1B" w:rsidRDefault="00B11F1B" w:rsidP="00B11F1B">
            <w:pPr>
              <w:pStyle w:val="ListParagraph"/>
              <w:numPr>
                <w:ilvl w:val="0"/>
                <w:numId w:val="32"/>
              </w:numPr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Updated name field in student table to ‘XYZ’</w:t>
            </w:r>
          </w:p>
          <w:p w14:paraId="4D9A0E9A" w14:textId="6265382D" w:rsidR="004645B7" w:rsidRDefault="004645B7" w:rsidP="004645B7">
            <w:pPr>
              <w:pStyle w:val="ListParagraph"/>
              <w:autoSpaceDE w:val="0"/>
              <w:spacing w:after="80"/>
              <w:ind w:left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0290BFC" wp14:editId="64987C0E">
                  <wp:extent cx="4965123" cy="576251"/>
                  <wp:effectExtent l="19050" t="19050" r="6985" b="14605"/>
                  <wp:docPr id="1183751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75151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046" cy="5813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DB1790" w14:textId="77777777" w:rsidR="004645B7" w:rsidRDefault="004645B7" w:rsidP="004645B7">
            <w:pPr>
              <w:pStyle w:val="ListParagraph"/>
              <w:autoSpaceDE w:val="0"/>
              <w:spacing w:after="80"/>
              <w:ind w:left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6A25A8" w14:textId="1ACB2B99" w:rsidR="004645B7" w:rsidRPr="004645B7" w:rsidRDefault="004645B7" w:rsidP="004645B7">
            <w:pPr>
              <w:pStyle w:val="ListParagraph"/>
              <w:numPr>
                <w:ilvl w:val="0"/>
                <w:numId w:val="29"/>
              </w:numPr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Enrolling student in course ‘Web Development’</w:t>
            </w:r>
          </w:p>
          <w:p w14:paraId="1235DF7C" w14:textId="5C719974" w:rsidR="004645B7" w:rsidRDefault="004645B7" w:rsidP="004645B7">
            <w:pPr>
              <w:pStyle w:val="ListParagraph"/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D18F087" wp14:editId="0C24587F">
                  <wp:extent cx="5286375" cy="615016"/>
                  <wp:effectExtent l="0" t="0" r="0" b="0"/>
                  <wp:docPr id="802938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9389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108" cy="61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8CF2C" w14:textId="77777777" w:rsidR="004645B7" w:rsidRDefault="004645B7" w:rsidP="004645B7">
            <w:pPr>
              <w:pStyle w:val="ListParagraph"/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920AB9" w14:textId="4B98CA00" w:rsidR="004645B7" w:rsidRDefault="004645B7" w:rsidP="004645B7">
            <w:pPr>
              <w:pStyle w:val="ListParagraph"/>
              <w:numPr>
                <w:ilvl w:val="0"/>
                <w:numId w:val="29"/>
              </w:numPr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Operation</w:t>
            </w:r>
          </w:p>
          <w:p w14:paraId="380377CD" w14:textId="45454644" w:rsidR="004645B7" w:rsidRDefault="004645B7" w:rsidP="004645B7">
            <w:pPr>
              <w:pStyle w:val="ListParagraph"/>
              <w:numPr>
                <w:ilvl w:val="0"/>
                <w:numId w:val="32"/>
              </w:numPr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Deleting ‘Database Management Systems’ course from courses table </w:t>
            </w:r>
          </w:p>
          <w:p w14:paraId="596F2869" w14:textId="7618E9E6" w:rsidR="002434EC" w:rsidRDefault="002434EC" w:rsidP="002434EC">
            <w:pPr>
              <w:pStyle w:val="ListParagraph"/>
              <w:autoSpaceDE w:val="0"/>
              <w:spacing w:after="80"/>
              <w:ind w:left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4D21CFC" wp14:editId="471B64CD">
                  <wp:extent cx="4876800" cy="344245"/>
                  <wp:effectExtent l="19050" t="19050" r="19050" b="17780"/>
                  <wp:docPr id="1248106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10618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968" cy="3564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F025AA" w14:textId="23FBE7C1" w:rsidR="004645B7" w:rsidRDefault="004645B7" w:rsidP="004645B7">
            <w:pPr>
              <w:pStyle w:val="ListParagraph"/>
              <w:numPr>
                <w:ilvl w:val="0"/>
                <w:numId w:val="32"/>
              </w:numPr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Deleting student from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table</w:t>
            </w:r>
          </w:p>
          <w:p w14:paraId="1DA03DB3" w14:textId="378EC47A" w:rsidR="002434EC" w:rsidRPr="004645B7" w:rsidRDefault="002434EC" w:rsidP="002434EC">
            <w:pPr>
              <w:pStyle w:val="ListParagraph"/>
              <w:autoSpaceDE w:val="0"/>
              <w:spacing w:after="80"/>
              <w:ind w:left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B144A78" wp14:editId="77DC2528">
                  <wp:extent cx="4905375" cy="355422"/>
                  <wp:effectExtent l="19050" t="19050" r="9525" b="26035"/>
                  <wp:docPr id="1149795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7952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134" cy="3688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57CA7F" w14:textId="23470E7E" w:rsidR="00D34EC6" w:rsidRPr="00D34EC6" w:rsidRDefault="00D34EC6" w:rsidP="00D34EC6">
            <w:pPr>
              <w:autoSpaceDE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D29F85" w14:textId="77777777" w:rsidR="00A940EA" w:rsidRDefault="00A940EA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497553" w14:paraId="192D51F4" w14:textId="77777777" w:rsidTr="00A940EA">
        <w:tc>
          <w:tcPr>
            <w:tcW w:w="9914" w:type="dxa"/>
          </w:tcPr>
          <w:p w14:paraId="43A12C4D" w14:textId="7C09694A" w:rsidR="00497553" w:rsidRPr="007609F2" w:rsidRDefault="00547D35" w:rsidP="002957F8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Output</w:t>
            </w:r>
          </w:p>
        </w:tc>
      </w:tr>
      <w:tr w:rsidR="00497553" w14:paraId="12A93333" w14:textId="77777777" w:rsidTr="00A940EA">
        <w:tc>
          <w:tcPr>
            <w:tcW w:w="9914" w:type="dxa"/>
          </w:tcPr>
          <w:p w14:paraId="7D0D9DBC" w14:textId="77777777" w:rsidR="002434EC" w:rsidRDefault="002434EC" w:rsidP="002434EC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ind w:left="7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EA4241" w14:textId="538A55E2" w:rsidR="003C1030" w:rsidRDefault="004B752F" w:rsidP="004B752F">
            <w:pPr>
              <w:pStyle w:val="ListParagraph"/>
              <w:numPr>
                <w:ilvl w:val="0"/>
                <w:numId w:val="31"/>
              </w:numPr>
              <w:tabs>
                <w:tab w:val="left" w:pos="1796"/>
              </w:tabs>
              <w:autoSpaceDE w:val="0"/>
              <w:spacing w:after="80" w:line="276" w:lineRule="auto"/>
              <w:ind w:left="714" w:hanging="3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5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Courses Database:</w:t>
            </w:r>
          </w:p>
          <w:p w14:paraId="6F450FF9" w14:textId="13EC8D7A" w:rsidR="004B752F" w:rsidRDefault="004B752F" w:rsidP="004B752F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ind w:left="7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5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4FC456D" wp14:editId="4511A312">
                  <wp:extent cx="5599183" cy="2873829"/>
                  <wp:effectExtent l="19050" t="19050" r="20955" b="22225"/>
                  <wp:docPr id="1834487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48720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432" cy="28806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77232" w14:textId="77777777" w:rsidR="004B752F" w:rsidRPr="004B752F" w:rsidRDefault="004B752F" w:rsidP="004B752F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ind w:left="7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3EE933" w14:textId="77777777" w:rsidR="004B752F" w:rsidRPr="004B752F" w:rsidRDefault="004B752F" w:rsidP="004B752F">
            <w:pPr>
              <w:pStyle w:val="ListParagraph"/>
              <w:numPr>
                <w:ilvl w:val="0"/>
                <w:numId w:val="31"/>
              </w:numPr>
              <w:tabs>
                <w:tab w:val="left" w:pos="1796"/>
              </w:tabs>
              <w:autoSpaceDE w:val="0"/>
              <w:spacing w:after="80" w:line="276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5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Database:</w:t>
            </w:r>
          </w:p>
          <w:p w14:paraId="3AC9DC07" w14:textId="77777777" w:rsidR="004B752F" w:rsidRDefault="004B752F" w:rsidP="004B752F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 w:rsidRPr="004B752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B14208E" wp14:editId="4D35CBC7">
                  <wp:extent cx="5613793" cy="2027465"/>
                  <wp:effectExtent l="19050" t="19050" r="25400" b="11430"/>
                  <wp:docPr id="1753164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16402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857" cy="20332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60BDD3" w14:textId="77777777" w:rsidR="004645B7" w:rsidRDefault="004645B7" w:rsidP="004B752F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5083F" w14:textId="77777777" w:rsidR="002434EC" w:rsidRDefault="002434EC" w:rsidP="004B752F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9CDFF" w14:textId="77777777" w:rsidR="002434EC" w:rsidRDefault="002434EC" w:rsidP="004B752F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E5430" w14:textId="77777777" w:rsidR="002434EC" w:rsidRDefault="002434EC" w:rsidP="004B752F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0EE1A" w14:textId="77777777" w:rsidR="002434EC" w:rsidRDefault="002434EC" w:rsidP="004B752F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554FD" w14:textId="77777777" w:rsidR="002434EC" w:rsidRDefault="002434EC" w:rsidP="004B752F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5F2842" w14:textId="77777777" w:rsidR="002434EC" w:rsidRDefault="002434EC" w:rsidP="004B752F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574DA" w14:textId="77777777" w:rsidR="002434EC" w:rsidRDefault="002434EC" w:rsidP="004B752F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C405A" w14:textId="77777777" w:rsidR="002434EC" w:rsidRDefault="002434EC" w:rsidP="004B752F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1F793" w14:textId="77777777" w:rsidR="002434EC" w:rsidRPr="002434EC" w:rsidRDefault="002434EC" w:rsidP="002434EC">
            <w:pPr>
              <w:tabs>
                <w:tab w:val="left" w:pos="1796"/>
              </w:tabs>
              <w:autoSpaceDE w:val="0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F8FFA" w14:textId="77777777" w:rsidR="004645B7" w:rsidRDefault="004645B7" w:rsidP="004645B7">
            <w:pPr>
              <w:pStyle w:val="ListParagraph"/>
              <w:numPr>
                <w:ilvl w:val="0"/>
                <w:numId w:val="31"/>
              </w:numPr>
              <w:tabs>
                <w:tab w:val="left" w:pos="1796"/>
              </w:tabs>
              <w:autoSpaceDE w:val="0"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Updated courses database:</w:t>
            </w:r>
          </w:p>
          <w:p w14:paraId="28FDA3A3" w14:textId="15DDDB14" w:rsidR="004645B7" w:rsidRDefault="004645B7" w:rsidP="004645B7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B2A41AA" wp14:editId="569B5DB0">
                  <wp:extent cx="5130800" cy="2597018"/>
                  <wp:effectExtent l="19050" t="19050" r="12700" b="13335"/>
                  <wp:docPr id="786436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43614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9581" cy="26014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5A46E" w14:textId="77777777" w:rsidR="004645B7" w:rsidRPr="004645B7" w:rsidRDefault="004645B7" w:rsidP="004645B7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74175A" w14:textId="12D99BB1" w:rsidR="004645B7" w:rsidRPr="004645B7" w:rsidRDefault="004645B7" w:rsidP="004645B7">
            <w:pPr>
              <w:pStyle w:val="ListParagraph"/>
              <w:numPr>
                <w:ilvl w:val="0"/>
                <w:numId w:val="31"/>
              </w:numPr>
              <w:tabs>
                <w:tab w:val="left" w:pos="1796"/>
              </w:tabs>
              <w:autoSpaceDE w:val="0"/>
              <w:spacing w:after="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46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46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</w:t>
            </w:r>
            <w:proofErr w:type="gramEnd"/>
            <w:r w:rsidRPr="0046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database:</w:t>
            </w:r>
          </w:p>
          <w:p w14:paraId="670FAA99" w14:textId="77777777" w:rsidR="004645B7" w:rsidRDefault="004645B7" w:rsidP="004645B7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5B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9CE3783" wp14:editId="586BDEC4">
                  <wp:extent cx="5319183" cy="1845573"/>
                  <wp:effectExtent l="19050" t="19050" r="15240" b="21590"/>
                  <wp:docPr id="1960489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48937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1846" cy="18499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0733CE" w14:textId="77777777" w:rsidR="004645B7" w:rsidRDefault="004645B7" w:rsidP="004645B7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20746" w14:textId="3A108080" w:rsidR="004645B7" w:rsidRPr="004645B7" w:rsidRDefault="004645B7" w:rsidP="004645B7">
            <w:pPr>
              <w:pStyle w:val="ListParagraph"/>
              <w:numPr>
                <w:ilvl w:val="0"/>
                <w:numId w:val="29"/>
              </w:numPr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Enroll student in course Web Development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54FE1BD" w14:textId="77777777" w:rsidR="004645B7" w:rsidRDefault="004645B7" w:rsidP="004645B7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45B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286565C" wp14:editId="6EFAF3CB">
                  <wp:extent cx="5189219" cy="1937849"/>
                  <wp:effectExtent l="19050" t="19050" r="12065" b="24765"/>
                  <wp:docPr id="1631626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62602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427" cy="19427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E6FD56" w14:textId="77777777" w:rsidR="002434EC" w:rsidRDefault="002434EC" w:rsidP="004645B7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D49A1" w14:textId="77777777" w:rsidR="002434EC" w:rsidRDefault="002434EC" w:rsidP="004645B7">
            <w:pPr>
              <w:pStyle w:val="ListParagraph"/>
              <w:tabs>
                <w:tab w:val="left" w:pos="1796"/>
              </w:tabs>
              <w:autoSpaceDE w:val="0"/>
              <w:spacing w:after="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572D9" w14:textId="574861F5" w:rsidR="002434EC" w:rsidRDefault="002434EC" w:rsidP="002434EC">
            <w:pPr>
              <w:pStyle w:val="ListParagraph"/>
              <w:numPr>
                <w:ilvl w:val="0"/>
                <w:numId w:val="29"/>
              </w:numPr>
              <w:tabs>
                <w:tab w:val="left" w:pos="1796"/>
              </w:tabs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Courses table after deleting course ‘Database Management System’</w:t>
            </w:r>
          </w:p>
          <w:p w14:paraId="70423C3F" w14:textId="56343F79" w:rsidR="002434EC" w:rsidRDefault="002434EC" w:rsidP="002434EC">
            <w:pPr>
              <w:pStyle w:val="ListParagraph"/>
              <w:tabs>
                <w:tab w:val="left" w:pos="1796"/>
              </w:tabs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D73E757" wp14:editId="7AD9A4D3">
                  <wp:extent cx="5621035" cy="2369127"/>
                  <wp:effectExtent l="19050" t="19050" r="17780" b="12700"/>
                  <wp:docPr id="671984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98416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354" cy="23743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0C0A77" w14:textId="77777777" w:rsidR="002434EC" w:rsidRPr="002434EC" w:rsidRDefault="002434EC" w:rsidP="002434EC">
            <w:pPr>
              <w:pStyle w:val="ListParagraph"/>
              <w:tabs>
                <w:tab w:val="left" w:pos="1796"/>
              </w:tabs>
              <w:autoSpaceDE w:val="0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28A03C" w14:textId="77777777" w:rsidR="002434EC" w:rsidRDefault="002434EC" w:rsidP="002434EC">
            <w:pPr>
              <w:pStyle w:val="ListParagraph"/>
              <w:numPr>
                <w:ilvl w:val="0"/>
                <w:numId w:val="29"/>
              </w:numPr>
              <w:tabs>
                <w:tab w:val="left" w:pos="1796"/>
              </w:tabs>
              <w:autoSpaceDE w:val="0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table after deleting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3A4D02" w14:textId="7C5515CA" w:rsidR="002434EC" w:rsidRPr="002434EC" w:rsidRDefault="002434EC" w:rsidP="002434EC">
            <w:pPr>
              <w:pStyle w:val="ListParagraph"/>
              <w:tabs>
                <w:tab w:val="left" w:pos="1796"/>
              </w:tabs>
              <w:autoSpaceDE w:val="0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731D3B3" wp14:editId="509D13F2">
                  <wp:extent cx="5604586" cy="2507673"/>
                  <wp:effectExtent l="19050" t="19050" r="15240" b="26035"/>
                  <wp:docPr id="1506420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42027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916" cy="25091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541FC" w14:textId="77777777" w:rsidR="00497553" w:rsidRDefault="00497553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F061A3" w14:paraId="5A0C043E" w14:textId="77777777" w:rsidTr="00A940EA">
        <w:tc>
          <w:tcPr>
            <w:tcW w:w="9914" w:type="dxa"/>
          </w:tcPr>
          <w:p w14:paraId="28CCF627" w14:textId="2F6DBEF0" w:rsidR="00F061A3" w:rsidRPr="007609F2" w:rsidRDefault="00F061A3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061A3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Post Lab Subjective/Objective type Questions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: </w:t>
            </w:r>
          </w:p>
        </w:tc>
      </w:tr>
      <w:tr w:rsidR="00F061A3" w14:paraId="1F3A1967" w14:textId="77777777" w:rsidTr="00A940EA">
        <w:tc>
          <w:tcPr>
            <w:tcW w:w="9914" w:type="dxa"/>
          </w:tcPr>
          <w:p w14:paraId="359BD26F" w14:textId="77777777" w:rsidR="00F061A3" w:rsidRPr="0027674B" w:rsidRDefault="00A40B97" w:rsidP="00422861">
            <w:pPr>
              <w:pStyle w:val="Default"/>
              <w:spacing w:after="59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7674B">
              <w:rPr>
                <w:rFonts w:ascii="Times New Roman" w:hAnsi="Times New Roman" w:cs="Times New Roman"/>
                <w:b/>
                <w:bCs/>
                <w:color w:val="auto"/>
              </w:rPr>
              <w:t>Students need to m</w:t>
            </w:r>
            <w:r w:rsidR="00422861" w:rsidRPr="0027674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ention and explain with syntax </w:t>
            </w:r>
            <w:r w:rsidRPr="0027674B">
              <w:rPr>
                <w:rFonts w:ascii="Times New Roman" w:hAnsi="Times New Roman" w:cs="Times New Roman"/>
                <w:b/>
                <w:bCs/>
                <w:color w:val="auto"/>
              </w:rPr>
              <w:t>used for problem statement they have selected</w:t>
            </w:r>
            <w:r w:rsidR="00465AD8" w:rsidRPr="0027674B">
              <w:rPr>
                <w:rFonts w:ascii="Times New Roman" w:hAnsi="Times New Roman" w:cs="Times New Roman"/>
                <w:b/>
                <w:bCs/>
                <w:color w:val="auto"/>
              </w:rPr>
              <w:t>.</w:t>
            </w:r>
          </w:p>
          <w:p w14:paraId="7F641282" w14:textId="77777777" w:rsidR="002434EC" w:rsidRPr="0027674B" w:rsidRDefault="002434EC" w:rsidP="0027674B">
            <w:pPr>
              <w:pStyle w:val="Default"/>
              <w:spacing w:after="59"/>
              <w:rPr>
                <w:rFonts w:ascii="Times New Roman" w:hAnsi="Times New Roman" w:cs="Times New Roman"/>
                <w:color w:val="auto"/>
              </w:rPr>
            </w:pPr>
          </w:p>
          <w:p w14:paraId="7549CF6A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7674B">
              <w:rPr>
                <w:rFonts w:ascii="Times New Roman" w:hAnsi="Times New Roman" w:cs="Times New Roman"/>
                <w:b/>
                <w:bCs/>
                <w:lang w:val="en-IN"/>
              </w:rPr>
              <w:t>Declaring Variables:</w:t>
            </w:r>
          </w:p>
          <w:p w14:paraId="2BA70B12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27674B">
              <w:rPr>
                <w:rFonts w:ascii="Times New Roman" w:hAnsi="Times New Roman" w:cs="Times New Roman"/>
                <w:lang w:val="en-IN"/>
              </w:rPr>
              <w:t>const</w:t>
            </w:r>
            <w:proofErr w:type="spellEnd"/>
            <w:r w:rsidRPr="0027674B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27674B">
              <w:rPr>
                <w:rFonts w:ascii="Times New Roman" w:hAnsi="Times New Roman" w:cs="Times New Roman"/>
                <w:lang w:val="en-IN"/>
              </w:rPr>
              <w:t>studentName</w:t>
            </w:r>
            <w:proofErr w:type="spellEnd"/>
            <w:r w:rsidRPr="0027674B">
              <w:rPr>
                <w:rFonts w:ascii="Times New Roman" w:hAnsi="Times New Roman" w:cs="Times New Roman"/>
                <w:lang w:val="en-IN"/>
              </w:rPr>
              <w:t xml:space="preserve"> = "John Doe"; // `</w:t>
            </w:r>
            <w:proofErr w:type="spellStart"/>
            <w:r w:rsidRPr="0027674B">
              <w:rPr>
                <w:rFonts w:ascii="Times New Roman" w:hAnsi="Times New Roman" w:cs="Times New Roman"/>
                <w:lang w:val="en-IN"/>
              </w:rPr>
              <w:t>const</w:t>
            </w:r>
            <w:proofErr w:type="spellEnd"/>
            <w:r w:rsidRPr="0027674B">
              <w:rPr>
                <w:rFonts w:ascii="Times New Roman" w:hAnsi="Times New Roman" w:cs="Times New Roman"/>
                <w:lang w:val="en-IN"/>
              </w:rPr>
              <w:t>` is used to declare constant variables.</w:t>
            </w:r>
          </w:p>
          <w:p w14:paraId="42608B3A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r w:rsidRPr="0027674B">
              <w:rPr>
                <w:rFonts w:ascii="Times New Roman" w:hAnsi="Times New Roman" w:cs="Times New Roman"/>
                <w:lang w:val="en-IN"/>
              </w:rPr>
              <w:t xml:space="preserve">let </w:t>
            </w:r>
            <w:proofErr w:type="spellStart"/>
            <w:r w:rsidRPr="0027674B">
              <w:rPr>
                <w:rFonts w:ascii="Times New Roman" w:hAnsi="Times New Roman" w:cs="Times New Roman"/>
                <w:lang w:val="en-IN"/>
              </w:rPr>
              <w:t>courseCode</w:t>
            </w:r>
            <w:proofErr w:type="spellEnd"/>
            <w:r w:rsidRPr="0027674B">
              <w:rPr>
                <w:rFonts w:ascii="Times New Roman" w:hAnsi="Times New Roman" w:cs="Times New Roman"/>
                <w:lang w:val="en-IN"/>
              </w:rPr>
              <w:t xml:space="preserve"> = "CS101</w:t>
            </w:r>
            <w:proofErr w:type="gramStart"/>
            <w:r w:rsidRPr="0027674B">
              <w:rPr>
                <w:rFonts w:ascii="Times New Roman" w:hAnsi="Times New Roman" w:cs="Times New Roman"/>
                <w:lang w:val="en-IN"/>
              </w:rPr>
              <w:t xml:space="preserve">";   </w:t>
            </w:r>
            <w:proofErr w:type="gramEnd"/>
            <w:r w:rsidRPr="0027674B">
              <w:rPr>
                <w:rFonts w:ascii="Times New Roman" w:hAnsi="Times New Roman" w:cs="Times New Roman"/>
                <w:lang w:val="en-IN"/>
              </w:rPr>
              <w:t xml:space="preserve">    // `let` allows reassignment of variables.</w:t>
            </w:r>
          </w:p>
          <w:p w14:paraId="405AC541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bookmarkStart w:id="0" w:name="_y90p6ymng595"/>
            <w:bookmarkEnd w:id="0"/>
          </w:p>
          <w:p w14:paraId="754E1C16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b/>
                <w:bCs/>
                <w:lang w:val="en-IN"/>
              </w:rPr>
            </w:pPr>
            <w:bookmarkStart w:id="1" w:name="_sd9jcnt1b19u"/>
            <w:bookmarkEnd w:id="1"/>
            <w:r w:rsidRPr="0027674B">
              <w:rPr>
                <w:rFonts w:ascii="Times New Roman" w:hAnsi="Times New Roman" w:cs="Times New Roman"/>
                <w:b/>
                <w:bCs/>
                <w:lang w:val="en-IN"/>
              </w:rPr>
              <w:t>Defining Functions:</w:t>
            </w:r>
          </w:p>
          <w:p w14:paraId="50987127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r w:rsidRPr="0027674B">
              <w:rPr>
                <w:rFonts w:ascii="Times New Roman" w:hAnsi="Times New Roman" w:cs="Times New Roman"/>
                <w:lang w:val="en-IN"/>
              </w:rPr>
              <w:t xml:space="preserve">function </w:t>
            </w:r>
            <w:proofErr w:type="spellStart"/>
            <w:proofErr w:type="gramStart"/>
            <w:r w:rsidRPr="0027674B">
              <w:rPr>
                <w:rFonts w:ascii="Times New Roman" w:hAnsi="Times New Roman" w:cs="Times New Roman"/>
                <w:lang w:val="en-IN"/>
              </w:rPr>
              <w:t>addStudent</w:t>
            </w:r>
            <w:proofErr w:type="spellEnd"/>
            <w:r w:rsidRPr="0027674B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27674B">
              <w:rPr>
                <w:rFonts w:ascii="Times New Roman" w:hAnsi="Times New Roman" w:cs="Times New Roman"/>
                <w:lang w:val="en-IN"/>
              </w:rPr>
              <w:t>name, major) {</w:t>
            </w:r>
          </w:p>
          <w:p w14:paraId="0339B412" w14:textId="77FF8C55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r w:rsidRPr="0027674B">
              <w:rPr>
                <w:rFonts w:ascii="Times New Roman" w:hAnsi="Times New Roman" w:cs="Times New Roman"/>
                <w:lang w:val="en-IN"/>
              </w:rPr>
              <w:t>// Function definition</w:t>
            </w:r>
          </w:p>
          <w:p w14:paraId="57BDD447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r w:rsidRPr="0027674B">
              <w:rPr>
                <w:rFonts w:ascii="Times New Roman" w:hAnsi="Times New Roman" w:cs="Times New Roman"/>
                <w:lang w:val="en-IN"/>
              </w:rPr>
              <w:lastRenderedPageBreak/>
              <w:t>}</w:t>
            </w:r>
          </w:p>
          <w:p w14:paraId="28859B69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27674B">
              <w:rPr>
                <w:rFonts w:ascii="Times New Roman" w:hAnsi="Times New Roman" w:cs="Times New Roman"/>
                <w:lang w:val="en-IN"/>
              </w:rPr>
              <w:t>const</w:t>
            </w:r>
            <w:proofErr w:type="spellEnd"/>
            <w:r w:rsidRPr="0027674B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27674B">
              <w:rPr>
                <w:rFonts w:ascii="Times New Roman" w:hAnsi="Times New Roman" w:cs="Times New Roman"/>
                <w:lang w:val="en-IN"/>
              </w:rPr>
              <w:t>enrollStudent</w:t>
            </w:r>
            <w:proofErr w:type="spellEnd"/>
            <w:r w:rsidRPr="0027674B">
              <w:rPr>
                <w:rFonts w:ascii="Times New Roman" w:hAnsi="Times New Roman" w:cs="Times New Roman"/>
                <w:lang w:val="en-IN"/>
              </w:rPr>
              <w:t xml:space="preserve"> = (</w:t>
            </w:r>
            <w:proofErr w:type="spellStart"/>
            <w:r w:rsidRPr="0027674B">
              <w:rPr>
                <w:rFonts w:ascii="Times New Roman" w:hAnsi="Times New Roman" w:cs="Times New Roman"/>
                <w:lang w:val="en-IN"/>
              </w:rPr>
              <w:t>studentId</w:t>
            </w:r>
            <w:proofErr w:type="spellEnd"/>
            <w:r w:rsidRPr="0027674B">
              <w:rPr>
                <w:rFonts w:ascii="Times New Roman" w:hAnsi="Times New Roman" w:cs="Times New Roman"/>
                <w:lang w:val="en-IN"/>
              </w:rPr>
              <w:t xml:space="preserve">, </w:t>
            </w:r>
            <w:proofErr w:type="spellStart"/>
            <w:r w:rsidRPr="0027674B">
              <w:rPr>
                <w:rFonts w:ascii="Times New Roman" w:hAnsi="Times New Roman" w:cs="Times New Roman"/>
                <w:lang w:val="en-IN"/>
              </w:rPr>
              <w:t>courseId</w:t>
            </w:r>
            <w:proofErr w:type="spellEnd"/>
            <w:r w:rsidRPr="0027674B">
              <w:rPr>
                <w:rFonts w:ascii="Times New Roman" w:hAnsi="Times New Roman" w:cs="Times New Roman"/>
                <w:lang w:val="en-IN"/>
              </w:rPr>
              <w:t>) =&gt; {</w:t>
            </w:r>
          </w:p>
          <w:p w14:paraId="28A7E00A" w14:textId="21B789B9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r w:rsidRPr="0027674B">
              <w:rPr>
                <w:rFonts w:ascii="Times New Roman" w:hAnsi="Times New Roman" w:cs="Times New Roman"/>
                <w:lang w:val="en-IN"/>
              </w:rPr>
              <w:t>// Arrow function syntax</w:t>
            </w:r>
          </w:p>
          <w:p w14:paraId="4B4AB1C1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r w:rsidRPr="0027674B">
              <w:rPr>
                <w:rFonts w:ascii="Times New Roman" w:hAnsi="Times New Roman" w:cs="Times New Roman"/>
                <w:lang w:val="en-IN"/>
              </w:rPr>
              <w:t>};</w:t>
            </w:r>
          </w:p>
          <w:p w14:paraId="7E60E723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bookmarkStart w:id="2" w:name="_gaj7ijelvbp4"/>
            <w:bookmarkEnd w:id="2"/>
          </w:p>
          <w:p w14:paraId="66901E14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b/>
                <w:bCs/>
                <w:lang w:val="en-IN"/>
              </w:rPr>
            </w:pPr>
            <w:bookmarkStart w:id="3" w:name="_t7sqv3qp35nm"/>
            <w:bookmarkEnd w:id="3"/>
            <w:r w:rsidRPr="0027674B">
              <w:rPr>
                <w:rFonts w:ascii="Times New Roman" w:hAnsi="Times New Roman" w:cs="Times New Roman"/>
                <w:b/>
                <w:bCs/>
                <w:lang w:val="en-IN"/>
              </w:rPr>
              <w:t>Creating an Object:</w:t>
            </w:r>
          </w:p>
          <w:p w14:paraId="19DA7A89" w14:textId="31406D9B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27674B">
              <w:rPr>
                <w:rFonts w:ascii="Times New Roman" w:hAnsi="Times New Roman" w:cs="Times New Roman"/>
                <w:lang w:val="en-IN"/>
              </w:rPr>
              <w:t>const</w:t>
            </w:r>
            <w:proofErr w:type="spellEnd"/>
            <w:r w:rsidRPr="0027674B">
              <w:rPr>
                <w:rFonts w:ascii="Times New Roman" w:hAnsi="Times New Roman" w:cs="Times New Roman"/>
                <w:lang w:val="en-IN"/>
              </w:rPr>
              <w:t xml:space="preserve"> student = </w:t>
            </w:r>
            <w:proofErr w:type="gramStart"/>
            <w:r w:rsidRPr="0027674B">
              <w:rPr>
                <w:rFonts w:ascii="Times New Roman" w:hAnsi="Times New Roman" w:cs="Times New Roman"/>
                <w:lang w:val="en-IN"/>
              </w:rPr>
              <w:t>{ name</w:t>
            </w:r>
            <w:proofErr w:type="gramEnd"/>
            <w:r w:rsidRPr="0027674B">
              <w:rPr>
                <w:rFonts w:ascii="Times New Roman" w:hAnsi="Times New Roman" w:cs="Times New Roman"/>
                <w:lang w:val="en-IN"/>
              </w:rPr>
              <w:t>: "John Doe", major: "CS" }; // Key-value pairs define properties.</w:t>
            </w:r>
          </w:p>
          <w:p w14:paraId="6D9B8F0B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bookmarkStart w:id="4" w:name="_fw57v7jin2hs"/>
            <w:bookmarkEnd w:id="4"/>
          </w:p>
          <w:p w14:paraId="03CB7875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b/>
                <w:bCs/>
                <w:lang w:val="en-IN"/>
              </w:rPr>
            </w:pPr>
            <w:bookmarkStart w:id="5" w:name="_4pkrb2ewrjal"/>
            <w:bookmarkEnd w:id="5"/>
            <w:r w:rsidRPr="0027674B">
              <w:rPr>
                <w:rFonts w:ascii="Times New Roman" w:hAnsi="Times New Roman" w:cs="Times New Roman"/>
                <w:b/>
                <w:bCs/>
                <w:lang w:val="en-IN"/>
              </w:rPr>
              <w:t>Importing Modules:</w:t>
            </w:r>
          </w:p>
          <w:p w14:paraId="2FD8E3DE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27674B">
              <w:rPr>
                <w:rFonts w:ascii="Times New Roman" w:hAnsi="Times New Roman" w:cs="Times New Roman"/>
                <w:lang w:val="en-IN"/>
              </w:rPr>
              <w:t>const</w:t>
            </w:r>
            <w:proofErr w:type="spellEnd"/>
            <w:r w:rsidRPr="0027674B">
              <w:rPr>
                <w:rFonts w:ascii="Times New Roman" w:hAnsi="Times New Roman" w:cs="Times New Roman"/>
                <w:lang w:val="en-IN"/>
              </w:rPr>
              <w:t xml:space="preserve"> express = require('express'); // Importing external modules.</w:t>
            </w:r>
          </w:p>
          <w:p w14:paraId="2EAA7A71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27674B">
              <w:rPr>
                <w:rFonts w:ascii="Times New Roman" w:hAnsi="Times New Roman" w:cs="Times New Roman"/>
                <w:lang w:val="en-IN"/>
              </w:rPr>
              <w:t>const</w:t>
            </w:r>
            <w:proofErr w:type="spellEnd"/>
            <w:r w:rsidRPr="0027674B">
              <w:rPr>
                <w:rFonts w:ascii="Times New Roman" w:hAnsi="Times New Roman" w:cs="Times New Roman"/>
                <w:lang w:val="en-IN"/>
              </w:rPr>
              <w:t xml:space="preserve"> mongoose = require('mongoose');</w:t>
            </w:r>
          </w:p>
          <w:p w14:paraId="5D27FCC4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</w:p>
          <w:p w14:paraId="6218E27D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b/>
                <w:bCs/>
                <w:lang w:val="en-IN"/>
              </w:rPr>
            </w:pPr>
            <w:bookmarkStart w:id="6" w:name="_lumt371rpfl6"/>
            <w:bookmarkEnd w:id="6"/>
            <w:r w:rsidRPr="0027674B">
              <w:rPr>
                <w:rFonts w:ascii="Times New Roman" w:hAnsi="Times New Roman" w:cs="Times New Roman"/>
                <w:b/>
                <w:bCs/>
                <w:lang w:val="en-IN"/>
              </w:rPr>
              <w:t>Defining Mongoose Schema:</w:t>
            </w:r>
          </w:p>
          <w:p w14:paraId="6FB5B5D7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27674B">
              <w:rPr>
                <w:rFonts w:ascii="Times New Roman" w:hAnsi="Times New Roman" w:cs="Times New Roman"/>
                <w:lang w:val="en-IN"/>
              </w:rPr>
              <w:t>const</w:t>
            </w:r>
            <w:proofErr w:type="spellEnd"/>
            <w:r w:rsidRPr="0027674B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27674B">
              <w:rPr>
                <w:rFonts w:ascii="Times New Roman" w:hAnsi="Times New Roman" w:cs="Times New Roman"/>
                <w:lang w:val="en-IN"/>
              </w:rPr>
              <w:t>StudentSchema</w:t>
            </w:r>
            <w:proofErr w:type="spellEnd"/>
            <w:r w:rsidRPr="0027674B">
              <w:rPr>
                <w:rFonts w:ascii="Times New Roman" w:hAnsi="Times New Roman" w:cs="Times New Roman"/>
                <w:lang w:val="en-IN"/>
              </w:rPr>
              <w:t xml:space="preserve"> = new </w:t>
            </w:r>
            <w:proofErr w:type="spellStart"/>
            <w:proofErr w:type="gramStart"/>
            <w:r w:rsidRPr="0027674B">
              <w:rPr>
                <w:rFonts w:ascii="Times New Roman" w:hAnsi="Times New Roman" w:cs="Times New Roman"/>
                <w:lang w:val="en-IN"/>
              </w:rPr>
              <w:t>mongoose.Schema</w:t>
            </w:r>
            <w:proofErr w:type="spellEnd"/>
            <w:proofErr w:type="gramEnd"/>
            <w:r w:rsidRPr="0027674B">
              <w:rPr>
                <w:rFonts w:ascii="Times New Roman" w:hAnsi="Times New Roman" w:cs="Times New Roman"/>
                <w:lang w:val="en-IN"/>
              </w:rPr>
              <w:t>({</w:t>
            </w:r>
          </w:p>
          <w:p w14:paraId="290DF08B" w14:textId="192B46F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r w:rsidRPr="0027674B">
              <w:rPr>
                <w:rFonts w:ascii="Times New Roman" w:hAnsi="Times New Roman" w:cs="Times New Roman"/>
                <w:lang w:val="en-IN"/>
              </w:rPr>
              <w:t>name: String,</w:t>
            </w:r>
          </w:p>
          <w:p w14:paraId="16D1CCA8" w14:textId="2C4E3385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r w:rsidRPr="0027674B">
              <w:rPr>
                <w:rFonts w:ascii="Times New Roman" w:hAnsi="Times New Roman" w:cs="Times New Roman"/>
                <w:lang w:val="en-IN"/>
              </w:rPr>
              <w:t>major: String</w:t>
            </w:r>
          </w:p>
          <w:p w14:paraId="09A4F970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r w:rsidRPr="0027674B">
              <w:rPr>
                <w:rFonts w:ascii="Times New Roman" w:hAnsi="Times New Roman" w:cs="Times New Roman"/>
                <w:lang w:val="en-IN"/>
              </w:rPr>
              <w:t>});</w:t>
            </w:r>
          </w:p>
          <w:p w14:paraId="0D2BDA26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bookmarkStart w:id="7" w:name="_iv83otlh100f"/>
            <w:bookmarkStart w:id="8" w:name="_1qyzxci7tikr"/>
            <w:bookmarkStart w:id="9" w:name="_3qrsu7oaoqae"/>
            <w:bookmarkEnd w:id="7"/>
            <w:bookmarkEnd w:id="8"/>
            <w:bookmarkEnd w:id="9"/>
          </w:p>
          <w:p w14:paraId="5F5FD18E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7674B">
              <w:rPr>
                <w:rFonts w:ascii="Times New Roman" w:hAnsi="Times New Roman" w:cs="Times New Roman"/>
                <w:b/>
                <w:bCs/>
                <w:lang w:val="en-IN"/>
              </w:rPr>
              <w:t>HTTP Requests with Express:</w:t>
            </w:r>
          </w:p>
          <w:p w14:paraId="665CA7FD" w14:textId="0FB9A0F0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27674B">
              <w:rPr>
                <w:rFonts w:ascii="Times New Roman" w:hAnsi="Times New Roman" w:cs="Times New Roman"/>
                <w:lang w:val="en-IN"/>
              </w:rPr>
              <w:t>app.post</w:t>
            </w:r>
            <w:proofErr w:type="spellEnd"/>
            <w:r w:rsidRPr="0027674B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27674B">
              <w:rPr>
                <w:rFonts w:ascii="Times New Roman" w:hAnsi="Times New Roman" w:cs="Times New Roman"/>
                <w:lang w:val="en-IN"/>
              </w:rPr>
              <w:t>'/students', (</w:t>
            </w:r>
            <w:proofErr w:type="spellStart"/>
            <w:r w:rsidRPr="0027674B">
              <w:rPr>
                <w:rFonts w:ascii="Times New Roman" w:hAnsi="Times New Roman" w:cs="Times New Roman"/>
                <w:lang w:val="en-IN"/>
              </w:rPr>
              <w:t>req</w:t>
            </w:r>
            <w:proofErr w:type="spellEnd"/>
            <w:r w:rsidRPr="0027674B">
              <w:rPr>
                <w:rFonts w:ascii="Times New Roman" w:hAnsi="Times New Roman" w:cs="Times New Roman"/>
                <w:lang w:val="en-IN"/>
              </w:rPr>
              <w:t>, res) =&gt; {</w:t>
            </w:r>
          </w:p>
          <w:p w14:paraId="0BA579FE" w14:textId="4F1B3B39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r w:rsidRPr="0027674B">
              <w:rPr>
                <w:rFonts w:ascii="Times New Roman" w:hAnsi="Times New Roman" w:cs="Times New Roman"/>
                <w:lang w:val="en-IN"/>
              </w:rPr>
              <w:t>// Handles POST request to create a new student.</w:t>
            </w:r>
          </w:p>
          <w:p w14:paraId="6645BA05" w14:textId="77777777" w:rsidR="0027674B" w:rsidRPr="0027674B" w:rsidRDefault="0027674B" w:rsidP="0027674B">
            <w:pPr>
              <w:pStyle w:val="Default"/>
              <w:rPr>
                <w:rFonts w:ascii="Times New Roman" w:hAnsi="Times New Roman" w:cs="Times New Roman"/>
                <w:lang w:val="en-IN"/>
              </w:rPr>
            </w:pPr>
            <w:r w:rsidRPr="0027674B">
              <w:rPr>
                <w:rFonts w:ascii="Times New Roman" w:hAnsi="Times New Roman" w:cs="Times New Roman"/>
                <w:lang w:val="en-IN"/>
              </w:rPr>
              <w:t>});</w:t>
            </w:r>
          </w:p>
          <w:p w14:paraId="1CC8E18E" w14:textId="77777777" w:rsidR="0027674B" w:rsidRPr="0027674B" w:rsidRDefault="0027674B" w:rsidP="00422861">
            <w:pPr>
              <w:pStyle w:val="Default"/>
              <w:spacing w:after="59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  <w:p w14:paraId="48C3EBCE" w14:textId="25C5774A" w:rsidR="0027674B" w:rsidRPr="0027674B" w:rsidRDefault="0027674B" w:rsidP="00422861">
            <w:pPr>
              <w:pStyle w:val="Default"/>
              <w:spacing w:after="59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</w:tbl>
    <w:p w14:paraId="5273D014" w14:textId="77777777" w:rsidR="00AA1F5A" w:rsidRDefault="00AA1F5A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AA1F5A" w14:paraId="34CDE469" w14:textId="77777777" w:rsidTr="00A940EA">
        <w:tc>
          <w:tcPr>
            <w:tcW w:w="9914" w:type="dxa"/>
          </w:tcPr>
          <w:p w14:paraId="7A33EB11" w14:textId="75FACF42" w:rsidR="00AA1F5A" w:rsidRPr="007609F2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AA1F5A" w14:paraId="74DD4D6A" w14:textId="77777777" w:rsidTr="00A940EA">
        <w:tc>
          <w:tcPr>
            <w:tcW w:w="9914" w:type="dxa"/>
          </w:tcPr>
          <w:p w14:paraId="451940F2" w14:textId="2B206791" w:rsidR="003C1030" w:rsidRPr="0027674B" w:rsidRDefault="0027674B" w:rsidP="0027674B">
            <w:pPr>
              <w:spacing w:before="80" w:after="80"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IN"/>
              </w:rPr>
            </w:pPr>
            <w:r w:rsidRPr="0027674B">
              <w:rPr>
                <w:rFonts w:ascii="Times New Roman" w:hAnsi="Times New Roman"/>
                <w:iCs/>
                <w:sz w:val="24"/>
                <w:szCs w:val="24"/>
                <w:lang w:val="en-IN"/>
              </w:rPr>
              <w:t>We have successfully understood the implementation of CRUD operation with Mongoose.</w:t>
            </w:r>
          </w:p>
        </w:tc>
      </w:tr>
    </w:tbl>
    <w:p w14:paraId="74A3FB6D" w14:textId="77777777" w:rsidR="003F09DD" w:rsidRDefault="003F09DD" w:rsidP="003F09D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W w:w="0" w:type="auto"/>
        <w:tblInd w:w="5070" w:type="dxa"/>
        <w:tblLook w:val="04A0" w:firstRow="1" w:lastRow="0" w:firstColumn="1" w:lastColumn="0" w:noHBand="0" w:noVBand="1"/>
      </w:tblPr>
      <w:tblGrid>
        <w:gridCol w:w="4677"/>
      </w:tblGrid>
      <w:tr w:rsidR="00AA1F5A" w14:paraId="38D4CC51" w14:textId="77777777" w:rsidTr="00465AD8">
        <w:tc>
          <w:tcPr>
            <w:tcW w:w="4677" w:type="dxa"/>
          </w:tcPr>
          <w:p w14:paraId="02894BA1" w14:textId="77777777" w:rsidR="00AA1F5A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3BE4985D" w14:textId="77777777" w:rsidR="00AA1F5A" w:rsidRDefault="00AA1F5A" w:rsidP="00465AD8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364F98B2" w14:textId="77777777" w:rsidR="00465AD8" w:rsidRDefault="00465AD8" w:rsidP="00465AD8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7D54C9F6" w14:textId="4BB60DE9" w:rsidR="00AA1F5A" w:rsidRPr="00AA1F5A" w:rsidRDefault="00AA1F5A" w:rsidP="00465AD8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Signature of faculty in-charge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14:paraId="1E29DD5B" w14:textId="77777777" w:rsidR="00486834" w:rsidRPr="00486834" w:rsidRDefault="00486834" w:rsidP="003F09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6"/>
          <w:szCs w:val="16"/>
        </w:rPr>
      </w:pPr>
    </w:p>
    <w:sectPr w:rsidR="00486834" w:rsidRPr="00486834" w:rsidSect="00D851F1">
      <w:headerReference w:type="default" r:id="rId26"/>
      <w:footerReference w:type="default" r:id="rId27"/>
      <w:pgSz w:w="12240" w:h="15840"/>
      <w:pgMar w:top="1530" w:right="90" w:bottom="1440" w:left="14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3883F" w14:textId="77777777" w:rsidR="00D474F9" w:rsidRDefault="00D474F9" w:rsidP="001F0663">
      <w:pPr>
        <w:spacing w:after="0" w:line="240" w:lineRule="auto"/>
      </w:pPr>
      <w:r>
        <w:separator/>
      </w:r>
    </w:p>
  </w:endnote>
  <w:endnote w:type="continuationSeparator" w:id="0">
    <w:p w14:paraId="4726093A" w14:textId="77777777" w:rsidR="00D474F9" w:rsidRDefault="00D474F9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5C320" w14:textId="77777777" w:rsidR="002A50A1" w:rsidRPr="00465AD8" w:rsidRDefault="002A50A1">
    <w:pPr>
      <w:rPr>
        <w:rFonts w:cstheme="minorHAnsi"/>
      </w:rPr>
    </w:pPr>
  </w:p>
  <w:tbl>
    <w:tblPr>
      <w:tblStyle w:val="TableGrid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3969"/>
      <w:gridCol w:w="3403"/>
    </w:tblGrid>
    <w:tr w:rsidR="002A50A1" w:rsidRPr="00465AD8" w14:paraId="7EC0880B" w14:textId="77777777" w:rsidTr="00A25C5E">
      <w:tc>
        <w:tcPr>
          <w:tcW w:w="3544" w:type="dxa"/>
        </w:tcPr>
        <w:p w14:paraId="557B72DF" w14:textId="080B46D1" w:rsidR="002A50A1" w:rsidRPr="00465AD8" w:rsidRDefault="009158E0" w:rsidP="003C1030">
          <w:pPr>
            <w:pStyle w:val="Footer"/>
            <w:jc w:val="center"/>
            <w:rPr>
              <w:rFonts w:cstheme="minorHAnsi"/>
            </w:rPr>
          </w:pPr>
          <w:r w:rsidRPr="00465AD8">
            <w:rPr>
              <w:rFonts w:cstheme="minorHAnsi"/>
            </w:rPr>
            <w:t>Web Programming Laboratory</w:t>
          </w:r>
        </w:p>
      </w:tc>
      <w:tc>
        <w:tcPr>
          <w:tcW w:w="3969" w:type="dxa"/>
        </w:tcPr>
        <w:p w14:paraId="7BF2C374" w14:textId="1D0F8F05" w:rsidR="002A50A1" w:rsidRPr="00465AD8" w:rsidRDefault="00D178D5" w:rsidP="00002645">
          <w:pPr>
            <w:pStyle w:val="Footer"/>
            <w:jc w:val="center"/>
            <w:rPr>
              <w:rFonts w:cstheme="minorHAnsi"/>
            </w:rPr>
          </w:pPr>
          <w:r w:rsidRPr="00465AD8">
            <w:rPr>
              <w:rFonts w:cstheme="minorHAnsi"/>
            </w:rPr>
            <w:t>Semester: V</w:t>
          </w:r>
        </w:p>
      </w:tc>
      <w:tc>
        <w:tcPr>
          <w:tcW w:w="3403" w:type="dxa"/>
        </w:tcPr>
        <w:p w14:paraId="2B412F4E" w14:textId="661D2599" w:rsidR="002A50A1" w:rsidRPr="00465AD8" w:rsidRDefault="009158E0" w:rsidP="009158E0">
          <w:pPr>
            <w:pStyle w:val="Footer"/>
            <w:jc w:val="right"/>
            <w:rPr>
              <w:rFonts w:cstheme="minorHAnsi"/>
            </w:rPr>
          </w:pPr>
          <w:r w:rsidRPr="00465AD8">
            <w:rPr>
              <w:rFonts w:cstheme="minorHAnsi"/>
            </w:rPr>
            <w:t>Academic Year: 2024</w:t>
          </w:r>
          <w:r w:rsidR="00002645" w:rsidRPr="00465AD8">
            <w:rPr>
              <w:rFonts w:cstheme="minorHAnsi"/>
            </w:rPr>
            <w:t>-2</w:t>
          </w:r>
          <w:r w:rsidRPr="00465AD8">
            <w:rPr>
              <w:rFonts w:cstheme="minorHAnsi"/>
            </w:rPr>
            <w:t>5</w:t>
          </w:r>
        </w:p>
      </w:tc>
    </w:tr>
    <w:tr w:rsidR="002A50A1" w:rsidRPr="00465AD8" w14:paraId="41C47D61" w14:textId="77777777" w:rsidTr="00A25C5E">
      <w:tc>
        <w:tcPr>
          <w:tcW w:w="3544" w:type="dxa"/>
        </w:tcPr>
        <w:p w14:paraId="3B2FFD7D" w14:textId="13CA15AC" w:rsidR="002A50A1" w:rsidRPr="00465AD8" w:rsidRDefault="002A50A1" w:rsidP="002A50A1">
          <w:pPr>
            <w:pStyle w:val="Footer"/>
            <w:rPr>
              <w:rFonts w:cstheme="minorHAnsi"/>
            </w:rPr>
          </w:pPr>
        </w:p>
      </w:tc>
      <w:tc>
        <w:tcPr>
          <w:tcW w:w="3969" w:type="dxa"/>
        </w:tcPr>
        <w:p w14:paraId="3B1C890A" w14:textId="77777777" w:rsidR="002A50A1" w:rsidRPr="00465AD8" w:rsidRDefault="002A50A1" w:rsidP="002A50A1">
          <w:pPr>
            <w:pStyle w:val="Footer"/>
            <w:jc w:val="center"/>
            <w:rPr>
              <w:rFonts w:cstheme="minorHAnsi"/>
            </w:rPr>
          </w:pPr>
        </w:p>
      </w:tc>
      <w:tc>
        <w:tcPr>
          <w:tcW w:w="3403" w:type="dxa"/>
        </w:tcPr>
        <w:p w14:paraId="50C21C4C" w14:textId="64EE3BD2" w:rsidR="002A50A1" w:rsidRPr="00465AD8" w:rsidRDefault="00465AD8" w:rsidP="003C1030">
          <w:pPr>
            <w:pStyle w:val="Footer"/>
            <w:jc w:val="center"/>
            <w:rPr>
              <w:rFonts w:cstheme="minorHAnsi"/>
            </w:rPr>
          </w:pPr>
          <w:r w:rsidRPr="00465AD8">
            <w:rPr>
              <w:rFonts w:cstheme="minorHAnsi"/>
            </w:rPr>
            <w:t xml:space="preserve">                      </w:t>
          </w:r>
          <w:r>
            <w:rPr>
              <w:rFonts w:cstheme="minorHAnsi"/>
            </w:rPr>
            <w:t xml:space="preserve"> </w:t>
          </w:r>
          <w:r w:rsidR="002A50A1" w:rsidRPr="00465AD8">
            <w:rPr>
              <w:rFonts w:cstheme="minorHAnsi"/>
            </w:rPr>
            <w:t>Roll No</w:t>
          </w:r>
          <w:r w:rsidRPr="00465AD8">
            <w:rPr>
              <w:rFonts w:cstheme="minorHAnsi"/>
            </w:rPr>
            <w:t>.</w:t>
          </w:r>
          <w:r w:rsidR="002A50A1" w:rsidRPr="00465AD8">
            <w:rPr>
              <w:rFonts w:cstheme="minorHAnsi"/>
            </w:rPr>
            <w:t>:</w:t>
          </w:r>
          <w:r w:rsidRPr="00465AD8">
            <w:rPr>
              <w:rFonts w:cstheme="minorHAnsi"/>
            </w:rPr>
            <w:t xml:space="preserve"> 16014022050</w:t>
          </w:r>
        </w:p>
      </w:tc>
    </w:tr>
  </w:tbl>
  <w:p w14:paraId="2A0AD00D" w14:textId="601736F4" w:rsidR="002A50A1" w:rsidRPr="00465AD8" w:rsidRDefault="002A50A1" w:rsidP="00B45203">
    <w:pPr>
      <w:pStyle w:val="Footer"/>
      <w:ind w:left="-1440"/>
      <w:jc w:val="center"/>
      <w:rPr>
        <w:rFonts w:cstheme="minorHAnsi"/>
      </w:rPr>
    </w:pPr>
  </w:p>
  <w:p w14:paraId="7BDC4614" w14:textId="75A41F2E" w:rsidR="002A50A1" w:rsidRPr="00465AD8" w:rsidRDefault="002A50A1" w:rsidP="00D851F1">
    <w:pPr>
      <w:pStyle w:val="Footer"/>
      <w:ind w:left="-1440"/>
      <w:jc w:val="cen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179A0" w14:textId="77777777" w:rsidR="00D474F9" w:rsidRDefault="00D474F9" w:rsidP="001F0663">
      <w:pPr>
        <w:spacing w:after="0" w:line="240" w:lineRule="auto"/>
      </w:pPr>
      <w:r>
        <w:separator/>
      </w:r>
    </w:p>
  </w:footnote>
  <w:footnote w:type="continuationSeparator" w:id="0">
    <w:p w14:paraId="7DB4E40D" w14:textId="77777777" w:rsidR="00D474F9" w:rsidRDefault="00D474F9" w:rsidP="001F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3CA2E" w14:textId="77777777" w:rsidR="002A50A1" w:rsidRDefault="002A50A1">
    <w:pPr>
      <w:pStyle w:val="Header"/>
    </w:pPr>
  </w:p>
  <w:tbl>
    <w:tblPr>
      <w:tblStyle w:val="TableGrid"/>
      <w:tblW w:w="11925" w:type="dxa"/>
      <w:tblInd w:w="-1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2A50A1" w14:paraId="74AD5CF6" w14:textId="77777777" w:rsidTr="00A25C5E">
      <w:trPr>
        <w:trHeight w:val="907"/>
      </w:trPr>
      <w:tc>
        <w:tcPr>
          <w:tcW w:w="3572" w:type="dxa"/>
          <w:hideMark/>
        </w:tcPr>
        <w:p w14:paraId="09A2347E" w14:textId="2C134F66" w:rsidR="002A50A1" w:rsidRDefault="002A50A1" w:rsidP="00A25C5E">
          <w:pPr>
            <w:pStyle w:val="Header"/>
            <w:ind w:firstLine="258"/>
          </w:pPr>
          <w:bookmarkStart w:id="10" w:name="_Hlk45647752"/>
          <w:r>
            <w:rPr>
              <w:noProof/>
              <w:lang w:val="en-IN" w:eastAsia="en-IN"/>
            </w:rPr>
            <w:drawing>
              <wp:inline distT="0" distB="0" distL="0" distR="0" wp14:anchorId="36AAB0C6" wp14:editId="1595BA28">
                <wp:extent cx="1973580" cy="609600"/>
                <wp:effectExtent l="0" t="0" r="762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  <w:hideMark/>
        </w:tcPr>
        <w:p w14:paraId="2EC47461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1B18654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527B1D3B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  <w:hideMark/>
        </w:tcPr>
        <w:p w14:paraId="581D3CAB" w14:textId="11F076F6" w:rsidR="002A50A1" w:rsidRDefault="002A50A1" w:rsidP="00A25C5E">
          <w:pPr>
            <w:pStyle w:val="Header"/>
            <w:tabs>
              <w:tab w:val="left" w:pos="735"/>
              <w:tab w:val="right" w:pos="2664"/>
            </w:tabs>
          </w:pPr>
          <w:r>
            <w:t xml:space="preserve">      </w:t>
          </w:r>
          <w:r>
            <w:rPr>
              <w:noProof/>
              <w:lang w:val="en-IN" w:eastAsia="en-IN"/>
            </w:rPr>
            <w:drawing>
              <wp:inline distT="0" distB="0" distL="0" distR="0" wp14:anchorId="4D4C77F1" wp14:editId="5AE8040E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End w:id="10"/>
    </w:tr>
  </w:tbl>
  <w:p w14:paraId="6A258FB8" w14:textId="77777777" w:rsidR="002A50A1" w:rsidRDefault="002A5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/>
        <w:b/>
        <w:bCs/>
        <w:sz w:val="24"/>
        <w:szCs w:val="24"/>
      </w:rPr>
    </w:lvl>
  </w:abstractNum>
  <w:abstractNum w:abstractNumId="4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9C1377"/>
    <w:multiLevelType w:val="hybridMultilevel"/>
    <w:tmpl w:val="8F24D8CA"/>
    <w:lvl w:ilvl="0" w:tplc="DDEC2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5F0B0B"/>
    <w:multiLevelType w:val="hybridMultilevel"/>
    <w:tmpl w:val="913C54DE"/>
    <w:lvl w:ilvl="0" w:tplc="55D8B2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630BB6"/>
    <w:multiLevelType w:val="multilevel"/>
    <w:tmpl w:val="CD5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Headi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5256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21A1D"/>
    <w:multiLevelType w:val="hybridMultilevel"/>
    <w:tmpl w:val="1F36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25477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B479B6"/>
    <w:multiLevelType w:val="hybridMultilevel"/>
    <w:tmpl w:val="0D5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3645E"/>
    <w:multiLevelType w:val="hybridMultilevel"/>
    <w:tmpl w:val="6586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A2D15"/>
    <w:multiLevelType w:val="hybridMultilevel"/>
    <w:tmpl w:val="9AB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583A00"/>
    <w:multiLevelType w:val="hybridMultilevel"/>
    <w:tmpl w:val="5D504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066E0"/>
    <w:multiLevelType w:val="hybridMultilevel"/>
    <w:tmpl w:val="8F24D8CA"/>
    <w:lvl w:ilvl="0" w:tplc="DDEC2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C90F87"/>
    <w:multiLevelType w:val="hybridMultilevel"/>
    <w:tmpl w:val="8006EF00"/>
    <w:lvl w:ilvl="0" w:tplc="DE8C22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D5DA0"/>
    <w:multiLevelType w:val="hybridMultilevel"/>
    <w:tmpl w:val="E89EB840"/>
    <w:lvl w:ilvl="0" w:tplc="F46C55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D5DA7"/>
    <w:multiLevelType w:val="hybridMultilevel"/>
    <w:tmpl w:val="B2667EF6"/>
    <w:lvl w:ilvl="0" w:tplc="3054709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63BCF"/>
    <w:multiLevelType w:val="hybridMultilevel"/>
    <w:tmpl w:val="64BAAE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8870A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121C8"/>
    <w:multiLevelType w:val="hybridMultilevel"/>
    <w:tmpl w:val="7126252C"/>
    <w:lvl w:ilvl="0" w:tplc="85DCAA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A62A2"/>
    <w:multiLevelType w:val="hybridMultilevel"/>
    <w:tmpl w:val="4A7831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B120B9"/>
    <w:multiLevelType w:val="hybridMultilevel"/>
    <w:tmpl w:val="D562A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46D98"/>
    <w:multiLevelType w:val="hybridMultilevel"/>
    <w:tmpl w:val="547E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87CEE"/>
    <w:multiLevelType w:val="hybridMultilevel"/>
    <w:tmpl w:val="547E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718CB"/>
    <w:multiLevelType w:val="hybridMultilevel"/>
    <w:tmpl w:val="F3BAF030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8" w15:restartNumberingAfterBreak="0">
    <w:nsid w:val="7ADF0630"/>
    <w:multiLevelType w:val="hybridMultilevel"/>
    <w:tmpl w:val="AB3465B2"/>
    <w:lvl w:ilvl="0" w:tplc="583EC9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21708"/>
    <w:multiLevelType w:val="hybridMultilevel"/>
    <w:tmpl w:val="EFC62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F07EE1"/>
    <w:multiLevelType w:val="hybridMultilevel"/>
    <w:tmpl w:val="A6E8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587026">
    <w:abstractNumId w:val="8"/>
  </w:num>
  <w:num w:numId="2" w16cid:durableId="2063364981">
    <w:abstractNumId w:val="30"/>
  </w:num>
  <w:num w:numId="3" w16cid:durableId="681587441">
    <w:abstractNumId w:val="27"/>
  </w:num>
  <w:num w:numId="4" w16cid:durableId="560865946">
    <w:abstractNumId w:val="10"/>
  </w:num>
  <w:num w:numId="5" w16cid:durableId="265580391">
    <w:abstractNumId w:val="12"/>
  </w:num>
  <w:num w:numId="6" w16cid:durableId="1129738437">
    <w:abstractNumId w:val="1"/>
    <w:lvlOverride w:ilvl="0">
      <w:startOverride w:val="1"/>
    </w:lvlOverride>
  </w:num>
  <w:num w:numId="7" w16cid:durableId="1607351429">
    <w:abstractNumId w:val="2"/>
  </w:num>
  <w:num w:numId="8" w16cid:durableId="1831748628">
    <w:abstractNumId w:val="4"/>
  </w:num>
  <w:num w:numId="9" w16cid:durableId="2089577083">
    <w:abstractNumId w:val="5"/>
  </w:num>
  <w:num w:numId="10" w16cid:durableId="2116510935">
    <w:abstractNumId w:val="13"/>
  </w:num>
  <w:num w:numId="11" w16cid:durableId="705326046">
    <w:abstractNumId w:val="11"/>
  </w:num>
  <w:num w:numId="12" w16cid:durableId="753401937">
    <w:abstractNumId w:val="9"/>
  </w:num>
  <w:num w:numId="13" w16cid:durableId="1660963700">
    <w:abstractNumId w:val="21"/>
  </w:num>
  <w:num w:numId="14" w16cid:durableId="431899830">
    <w:abstractNumId w:val="3"/>
  </w:num>
  <w:num w:numId="15" w16cid:durableId="420372371">
    <w:abstractNumId w:val="14"/>
  </w:num>
  <w:num w:numId="16" w16cid:durableId="1644190107">
    <w:abstractNumId w:val="26"/>
  </w:num>
  <w:num w:numId="17" w16cid:durableId="1965429807">
    <w:abstractNumId w:val="28"/>
  </w:num>
  <w:num w:numId="18" w16cid:durableId="1811704203">
    <w:abstractNumId w:val="7"/>
  </w:num>
  <w:num w:numId="19" w16cid:durableId="540020720">
    <w:abstractNumId w:val="16"/>
  </w:num>
  <w:num w:numId="20" w16cid:durableId="1884291433">
    <w:abstractNumId w:val="6"/>
  </w:num>
  <w:num w:numId="21" w16cid:durableId="1191070390">
    <w:abstractNumId w:val="25"/>
  </w:num>
  <w:num w:numId="22" w16cid:durableId="1470245619">
    <w:abstractNumId w:val="29"/>
  </w:num>
  <w:num w:numId="23" w16cid:durableId="1352993393">
    <w:abstractNumId w:val="0"/>
  </w:num>
  <w:num w:numId="24" w16cid:durableId="1682001861">
    <w:abstractNumId w:val="17"/>
  </w:num>
  <w:num w:numId="25" w16cid:durableId="10102589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356281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94381223">
    <w:abstractNumId w:val="15"/>
  </w:num>
  <w:num w:numId="28" w16cid:durableId="1182204042">
    <w:abstractNumId w:val="24"/>
  </w:num>
  <w:num w:numId="29" w16cid:durableId="1250310086">
    <w:abstractNumId w:val="22"/>
  </w:num>
  <w:num w:numId="30" w16cid:durableId="1152210525">
    <w:abstractNumId w:val="23"/>
  </w:num>
  <w:num w:numId="31" w16cid:durableId="1650091481">
    <w:abstractNumId w:val="18"/>
  </w:num>
  <w:num w:numId="32" w16cid:durableId="6707159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3"/>
    <w:rsid w:val="00002645"/>
    <w:rsid w:val="00003AFD"/>
    <w:rsid w:val="0001388A"/>
    <w:rsid w:val="00032372"/>
    <w:rsid w:val="00042944"/>
    <w:rsid w:val="00061C67"/>
    <w:rsid w:val="000636AF"/>
    <w:rsid w:val="00082E39"/>
    <w:rsid w:val="000B0D21"/>
    <w:rsid w:val="000B1195"/>
    <w:rsid w:val="000D100D"/>
    <w:rsid w:val="000D4A0C"/>
    <w:rsid w:val="00112D7A"/>
    <w:rsid w:val="00114FC0"/>
    <w:rsid w:val="0012184D"/>
    <w:rsid w:val="00141B44"/>
    <w:rsid w:val="00144316"/>
    <w:rsid w:val="0016775F"/>
    <w:rsid w:val="0018254A"/>
    <w:rsid w:val="001B31CC"/>
    <w:rsid w:val="001C14C7"/>
    <w:rsid w:val="001D6337"/>
    <w:rsid w:val="001E1C6B"/>
    <w:rsid w:val="001F0663"/>
    <w:rsid w:val="001F136A"/>
    <w:rsid w:val="002040B3"/>
    <w:rsid w:val="002121AB"/>
    <w:rsid w:val="002434EC"/>
    <w:rsid w:val="00253072"/>
    <w:rsid w:val="00266C8D"/>
    <w:rsid w:val="0027674B"/>
    <w:rsid w:val="002915D6"/>
    <w:rsid w:val="002957F8"/>
    <w:rsid w:val="002A31BE"/>
    <w:rsid w:val="002A50A1"/>
    <w:rsid w:val="00312C08"/>
    <w:rsid w:val="00321610"/>
    <w:rsid w:val="00323EE9"/>
    <w:rsid w:val="003374FC"/>
    <w:rsid w:val="00364C90"/>
    <w:rsid w:val="003704FB"/>
    <w:rsid w:val="003B204E"/>
    <w:rsid w:val="003B7A9A"/>
    <w:rsid w:val="003C1030"/>
    <w:rsid w:val="003D3F4A"/>
    <w:rsid w:val="003F09DD"/>
    <w:rsid w:val="00415574"/>
    <w:rsid w:val="00422861"/>
    <w:rsid w:val="00444649"/>
    <w:rsid w:val="0045240F"/>
    <w:rsid w:val="00456E86"/>
    <w:rsid w:val="004645B7"/>
    <w:rsid w:val="00465AD8"/>
    <w:rsid w:val="00465C99"/>
    <w:rsid w:val="00486834"/>
    <w:rsid w:val="00492E93"/>
    <w:rsid w:val="00497553"/>
    <w:rsid w:val="004B752F"/>
    <w:rsid w:val="00502246"/>
    <w:rsid w:val="00543591"/>
    <w:rsid w:val="00547D35"/>
    <w:rsid w:val="00563AAC"/>
    <w:rsid w:val="005A5740"/>
    <w:rsid w:val="005F74CA"/>
    <w:rsid w:val="0060235B"/>
    <w:rsid w:val="0060419B"/>
    <w:rsid w:val="00612AA9"/>
    <w:rsid w:val="00637E85"/>
    <w:rsid w:val="00651621"/>
    <w:rsid w:val="0066619A"/>
    <w:rsid w:val="00686E52"/>
    <w:rsid w:val="006A6870"/>
    <w:rsid w:val="006C2A5C"/>
    <w:rsid w:val="006C7874"/>
    <w:rsid w:val="006D651E"/>
    <w:rsid w:val="00700A17"/>
    <w:rsid w:val="00734C04"/>
    <w:rsid w:val="00746060"/>
    <w:rsid w:val="007609F2"/>
    <w:rsid w:val="00761314"/>
    <w:rsid w:val="00796CC5"/>
    <w:rsid w:val="007D0B10"/>
    <w:rsid w:val="00814442"/>
    <w:rsid w:val="00817323"/>
    <w:rsid w:val="0083020D"/>
    <w:rsid w:val="00861D21"/>
    <w:rsid w:val="00862904"/>
    <w:rsid w:val="008B0362"/>
    <w:rsid w:val="008B20EA"/>
    <w:rsid w:val="008B5177"/>
    <w:rsid w:val="008C2AA7"/>
    <w:rsid w:val="008C3145"/>
    <w:rsid w:val="008E65AB"/>
    <w:rsid w:val="008E7DC4"/>
    <w:rsid w:val="00904614"/>
    <w:rsid w:val="00913965"/>
    <w:rsid w:val="009158E0"/>
    <w:rsid w:val="0096615C"/>
    <w:rsid w:val="009742D2"/>
    <w:rsid w:val="00975FF2"/>
    <w:rsid w:val="009C3AF5"/>
    <w:rsid w:val="00A00E0D"/>
    <w:rsid w:val="00A1678F"/>
    <w:rsid w:val="00A17749"/>
    <w:rsid w:val="00A25C5E"/>
    <w:rsid w:val="00A40B97"/>
    <w:rsid w:val="00A453F5"/>
    <w:rsid w:val="00A6406E"/>
    <w:rsid w:val="00A71AFD"/>
    <w:rsid w:val="00A77F79"/>
    <w:rsid w:val="00A83FB3"/>
    <w:rsid w:val="00A940EA"/>
    <w:rsid w:val="00AA0DE5"/>
    <w:rsid w:val="00AA1F5A"/>
    <w:rsid w:val="00AB6205"/>
    <w:rsid w:val="00AC7ACD"/>
    <w:rsid w:val="00AD7207"/>
    <w:rsid w:val="00AF1D08"/>
    <w:rsid w:val="00B11F1B"/>
    <w:rsid w:val="00B35153"/>
    <w:rsid w:val="00B357CE"/>
    <w:rsid w:val="00B358FB"/>
    <w:rsid w:val="00B45203"/>
    <w:rsid w:val="00B46F50"/>
    <w:rsid w:val="00B66BDD"/>
    <w:rsid w:val="00B72A51"/>
    <w:rsid w:val="00BA17A0"/>
    <w:rsid w:val="00BB1BDA"/>
    <w:rsid w:val="00BB2703"/>
    <w:rsid w:val="00BB7342"/>
    <w:rsid w:val="00BC61C7"/>
    <w:rsid w:val="00C056ED"/>
    <w:rsid w:val="00C50B40"/>
    <w:rsid w:val="00C56FF6"/>
    <w:rsid w:val="00C83CA6"/>
    <w:rsid w:val="00C94493"/>
    <w:rsid w:val="00CF031D"/>
    <w:rsid w:val="00D10A24"/>
    <w:rsid w:val="00D178D5"/>
    <w:rsid w:val="00D21CD3"/>
    <w:rsid w:val="00D34EC6"/>
    <w:rsid w:val="00D408C3"/>
    <w:rsid w:val="00D474F9"/>
    <w:rsid w:val="00D647BA"/>
    <w:rsid w:val="00D67056"/>
    <w:rsid w:val="00D74EC3"/>
    <w:rsid w:val="00D851F1"/>
    <w:rsid w:val="00D95139"/>
    <w:rsid w:val="00D9521C"/>
    <w:rsid w:val="00D97E8A"/>
    <w:rsid w:val="00DB2AD6"/>
    <w:rsid w:val="00DC688B"/>
    <w:rsid w:val="00DE2934"/>
    <w:rsid w:val="00DF1F07"/>
    <w:rsid w:val="00DF2A1F"/>
    <w:rsid w:val="00DF4713"/>
    <w:rsid w:val="00E04E35"/>
    <w:rsid w:val="00E31B63"/>
    <w:rsid w:val="00E40D02"/>
    <w:rsid w:val="00E410D2"/>
    <w:rsid w:val="00E6611E"/>
    <w:rsid w:val="00E71D19"/>
    <w:rsid w:val="00EA4874"/>
    <w:rsid w:val="00EA7DD6"/>
    <w:rsid w:val="00EC0355"/>
    <w:rsid w:val="00EC302A"/>
    <w:rsid w:val="00EE59A2"/>
    <w:rsid w:val="00F0321D"/>
    <w:rsid w:val="00F061A3"/>
    <w:rsid w:val="00F07197"/>
    <w:rsid w:val="00F1491C"/>
    <w:rsid w:val="00F14B23"/>
    <w:rsid w:val="00F20D4F"/>
    <w:rsid w:val="00F267A8"/>
    <w:rsid w:val="00F61E83"/>
    <w:rsid w:val="00F650F7"/>
    <w:rsid w:val="00F76925"/>
    <w:rsid w:val="00F95E97"/>
    <w:rsid w:val="00FA399E"/>
    <w:rsid w:val="00FB2E3F"/>
    <w:rsid w:val="00F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D927D"/>
  <w15:docId w15:val="{FEF8FF4F-576B-4C04-BCE0-79BB79DD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C1030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u w:val="single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paragraph" w:customStyle="1" w:styleId="Default">
    <w:name w:val="Default"/>
    <w:rsid w:val="003C1030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3C1030"/>
    <w:rPr>
      <w:rFonts w:ascii="Times New Roman" w:eastAsia="Times New Roman" w:hAnsi="Times New Roman" w:cs="Times New Roman"/>
      <w:sz w:val="28"/>
      <w:szCs w:val="24"/>
      <w:u w:val="single"/>
      <w:lang w:eastAsia="zh-CN"/>
    </w:rPr>
  </w:style>
  <w:style w:type="character" w:customStyle="1" w:styleId="tgc">
    <w:name w:val="_tgc"/>
    <w:rsid w:val="00AC7ACD"/>
  </w:style>
  <w:style w:type="character" w:styleId="Hyperlink">
    <w:name w:val="Hyperlink"/>
    <w:basedOn w:val="DefaultParagraphFont"/>
    <w:uiPriority w:val="99"/>
    <w:semiHidden/>
    <w:unhideWhenUsed/>
    <w:rsid w:val="00D95139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95139"/>
  </w:style>
  <w:style w:type="character" w:customStyle="1" w:styleId="nowrap">
    <w:name w:val="nowrap"/>
    <w:basedOn w:val="DefaultParagraphFont"/>
    <w:rsid w:val="00D95139"/>
  </w:style>
  <w:style w:type="character" w:styleId="Strong">
    <w:name w:val="Strong"/>
    <w:basedOn w:val="DefaultParagraphFont"/>
    <w:uiPriority w:val="22"/>
    <w:qFormat/>
    <w:rsid w:val="00422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68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ketaki mahajan</cp:lastModifiedBy>
  <cp:revision>2</cp:revision>
  <cp:lastPrinted>2022-08-12T11:43:00Z</cp:lastPrinted>
  <dcterms:created xsi:type="dcterms:W3CDTF">2024-10-27T10:26:00Z</dcterms:created>
  <dcterms:modified xsi:type="dcterms:W3CDTF">2024-10-27T10:26:00Z</dcterms:modified>
</cp:coreProperties>
</file>