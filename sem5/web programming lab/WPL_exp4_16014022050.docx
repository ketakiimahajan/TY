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205" w:tblpY="5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99"/>
      </w:tblGrid>
      <w:tr w:rsidR="001D6337" w:rsidRPr="000A3CCC" w14:paraId="2D3415C9" w14:textId="77777777" w:rsidTr="00AE364A">
        <w:tc>
          <w:tcPr>
            <w:tcW w:w="2323" w:type="dxa"/>
            <w:shd w:val="clear" w:color="auto" w:fill="auto"/>
            <w:vAlign w:val="center"/>
          </w:tcPr>
          <w:p w14:paraId="6757C885" w14:textId="42BA7C09" w:rsidR="001D6337" w:rsidRPr="00637E85" w:rsidRDefault="001D6337" w:rsidP="00AE364A">
            <w:pPr>
              <w:pStyle w:val="Heading2"/>
              <w:numPr>
                <w:ilvl w:val="0"/>
                <w:numId w:val="0"/>
              </w:numPr>
              <w:ind w:left="1440" w:hanging="1440"/>
              <w:jc w:val="center"/>
              <w:rPr>
                <w:rFonts w:eastAsia="Calibri"/>
                <w:b/>
                <w:color w:val="BC202E"/>
                <w:sz w:val="24"/>
                <w:u w:val="none"/>
                <w:lang w:val="en-IN"/>
              </w:rPr>
            </w:pPr>
            <w:r w:rsidRPr="00637E85">
              <w:rPr>
                <w:rFonts w:eastAsia="Calibri"/>
                <w:b/>
                <w:color w:val="BC202E"/>
                <w:sz w:val="24"/>
                <w:u w:val="none"/>
                <w:lang w:val="en-IN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B48B48" w14:textId="7BBF1D96" w:rsidR="001D6337" w:rsidRPr="00465C99" w:rsidRDefault="00465C99" w:rsidP="00AE3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Programming Laboratory 116U40L501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D6337" w:rsidRPr="002915D6" w:rsidRDefault="001D6337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99" w:type="dxa"/>
            <w:vAlign w:val="center"/>
          </w:tcPr>
          <w:p w14:paraId="54B7E0B3" w14:textId="3BC0FA7F" w:rsidR="001D6337" w:rsidRPr="003B204E" w:rsidRDefault="00465C99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B0D21" w:rsidRPr="000A3CCC" w14:paraId="2754066B" w14:textId="77777777" w:rsidTr="00AE364A">
        <w:tc>
          <w:tcPr>
            <w:tcW w:w="2323" w:type="dxa"/>
            <w:shd w:val="clear" w:color="auto" w:fill="auto"/>
            <w:vAlign w:val="center"/>
          </w:tcPr>
          <w:p w14:paraId="423499EF" w14:textId="481AAF0E" w:rsidR="000B0D21" w:rsidRPr="002915D6" w:rsidRDefault="001D6337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7023E76" w14:textId="3BC1CA30" w:rsidR="000B0D21" w:rsidRPr="003B204E" w:rsidRDefault="00AE364A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/ 09 / 2024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2471F0A3" w:rsidR="000B0D21" w:rsidRPr="002915D6" w:rsidRDefault="00A77F79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AE364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99" w:type="dxa"/>
            <w:vAlign w:val="center"/>
          </w:tcPr>
          <w:p w14:paraId="5D086D40" w14:textId="0E31C696" w:rsidR="000B0D21" w:rsidRPr="003B204E" w:rsidRDefault="00AE364A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– 1</w:t>
            </w:r>
          </w:p>
        </w:tc>
      </w:tr>
      <w:tr w:rsidR="000B0D21" w:rsidRPr="000A3CCC" w14:paraId="54A161E2" w14:textId="77777777" w:rsidTr="00AE364A">
        <w:tc>
          <w:tcPr>
            <w:tcW w:w="2323" w:type="dxa"/>
            <w:shd w:val="clear" w:color="auto" w:fill="auto"/>
            <w:vAlign w:val="center"/>
          </w:tcPr>
          <w:p w14:paraId="5D870C5D" w14:textId="073537D8" w:rsidR="000B0D21" w:rsidRDefault="000B0D21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0F22F4B" w14:textId="3B0E92C3" w:rsidR="000B0D21" w:rsidRDefault="00AE364A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Prof. </w:t>
            </w:r>
            <w:r w:rsidRPr="0001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Madhura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0146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ednekar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42295F01" w:rsidR="000B0D21" w:rsidRDefault="00A77F79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AE364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99" w:type="dxa"/>
            <w:vAlign w:val="center"/>
          </w:tcPr>
          <w:p w14:paraId="3D969365" w14:textId="79BC35A1" w:rsidR="000B0D21" w:rsidRDefault="00AE364A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A77F79" w:rsidRPr="000A3CCC" w14:paraId="0F1AD1C1" w14:textId="77777777" w:rsidTr="00AE364A">
        <w:tc>
          <w:tcPr>
            <w:tcW w:w="2323" w:type="dxa"/>
            <w:shd w:val="clear" w:color="auto" w:fill="auto"/>
            <w:vAlign w:val="center"/>
          </w:tcPr>
          <w:p w14:paraId="4A82FFDC" w14:textId="1FAC1364" w:rsidR="00A77F79" w:rsidRDefault="001D6337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E9E88D8" w14:textId="77777777" w:rsidR="00A77F79" w:rsidRDefault="00A77F79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A77F79" w:rsidRDefault="001D6337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99" w:type="dxa"/>
            <w:vAlign w:val="center"/>
          </w:tcPr>
          <w:p w14:paraId="3AA60BAD" w14:textId="0FF44F34" w:rsidR="00A77F79" w:rsidRDefault="00AE364A" w:rsidP="00AE364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 / 25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7913969F" w14:textId="77777777" w:rsidR="00AE364A" w:rsidRDefault="00AE364A" w:rsidP="009669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4699CEAE" w14:textId="77777777" w:rsidR="00966948" w:rsidRPr="00966948" w:rsidRDefault="00A25C5E" w:rsidP="00966948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/>
          <w:b/>
          <w:iCs/>
          <w:color w:val="BC202E"/>
          <w:sz w:val="28"/>
          <w:szCs w:val="28"/>
        </w:rPr>
      </w:pPr>
      <w:r w:rsidRPr="00966948">
        <w:rPr>
          <w:rFonts w:ascii="Times New Roman" w:hAnsi="Times New Roman"/>
          <w:b/>
          <w:iCs/>
          <w:color w:val="BC202E"/>
          <w:sz w:val="28"/>
          <w:szCs w:val="28"/>
        </w:rPr>
        <w:t>Experiment No</w:t>
      </w:r>
      <w:r w:rsidR="00966948" w:rsidRPr="00966948">
        <w:rPr>
          <w:rFonts w:ascii="Times New Roman" w:hAnsi="Times New Roman"/>
          <w:b/>
          <w:iCs/>
          <w:color w:val="BC202E"/>
          <w:sz w:val="28"/>
          <w:szCs w:val="28"/>
        </w:rPr>
        <w:t>.</w:t>
      </w:r>
      <w:r w:rsidRPr="00966948">
        <w:rPr>
          <w:rFonts w:ascii="Times New Roman" w:hAnsi="Times New Roman"/>
          <w:b/>
          <w:iCs/>
          <w:color w:val="BC202E"/>
          <w:sz w:val="28"/>
          <w:szCs w:val="28"/>
        </w:rPr>
        <w:t xml:space="preserve">: </w:t>
      </w:r>
      <w:r w:rsidR="009178EB" w:rsidRPr="00966948">
        <w:rPr>
          <w:rFonts w:ascii="Times New Roman" w:hAnsi="Times New Roman"/>
          <w:b/>
          <w:iCs/>
          <w:color w:val="BC202E"/>
          <w:sz w:val="28"/>
          <w:szCs w:val="28"/>
        </w:rPr>
        <w:t>4</w:t>
      </w:r>
    </w:p>
    <w:p w14:paraId="467D8335" w14:textId="4084ED8B" w:rsidR="00DF2A1F" w:rsidRPr="00966948" w:rsidRDefault="001D6337" w:rsidP="0096694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966948">
        <w:rPr>
          <w:rFonts w:ascii="Times New Roman" w:hAnsi="Times New Roman"/>
          <w:b/>
          <w:iCs/>
          <w:color w:val="BC202E"/>
          <w:sz w:val="28"/>
          <w:szCs w:val="28"/>
        </w:rPr>
        <w:t xml:space="preserve"> </w:t>
      </w:r>
      <w:r w:rsidR="009178EB" w:rsidRPr="00966948">
        <w:rPr>
          <w:rFonts w:ascii="Times New Roman" w:hAnsi="Times New Roman"/>
          <w:b/>
          <w:iCs/>
          <w:sz w:val="28"/>
          <w:szCs w:val="28"/>
        </w:rPr>
        <w:t>Implementation of Advanced JavaScript</w:t>
      </w:r>
      <w:r w:rsidR="009178EB" w:rsidRPr="0096694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D1E50C2" w14:textId="77777777" w:rsidR="009178EB" w:rsidRPr="00DF2A1F" w:rsidRDefault="009178EB" w:rsidP="009178EB">
      <w:pPr>
        <w:pStyle w:val="NoSpacing"/>
        <w:ind w:left="284"/>
        <w:rPr>
          <w:rFonts w:ascii="Times New Roman" w:hAnsi="Times New Roman" w:cstheme="minorBidi"/>
          <w:b/>
          <w:iCs/>
          <w:sz w:val="28"/>
          <w:szCs w:val="28"/>
          <w:lang w:eastAsia="en-US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6486D4BF" w14:textId="77777777" w:rsidTr="00141B44">
        <w:tc>
          <w:tcPr>
            <w:tcW w:w="9914" w:type="dxa"/>
          </w:tcPr>
          <w:p w14:paraId="517DDCA7" w14:textId="38196B02" w:rsidR="007609F2" w:rsidRPr="007609F2" w:rsidRDefault="007609F2" w:rsidP="00966948">
            <w:pPr>
              <w:shd w:val="clear" w:color="auto" w:fill="FFFFFF"/>
              <w:spacing w:before="100" w:after="100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49E698EB" w14:textId="77777777" w:rsidTr="00141B44">
        <w:tc>
          <w:tcPr>
            <w:tcW w:w="9914" w:type="dxa"/>
          </w:tcPr>
          <w:p w14:paraId="239C9AAD" w14:textId="3D973CA5" w:rsidR="009178EB" w:rsidRPr="00966948" w:rsidRDefault="00966948" w:rsidP="00966948">
            <w:pPr>
              <w:pStyle w:val="Default"/>
              <w:spacing w:before="100" w:after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Advanced JavaScript.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732849D6" w14:textId="77777777" w:rsidTr="00061C67">
        <w:tc>
          <w:tcPr>
            <w:tcW w:w="9914" w:type="dxa"/>
          </w:tcPr>
          <w:p w14:paraId="17D22028" w14:textId="3130D7B2" w:rsidR="007609F2" w:rsidRPr="00966948" w:rsidRDefault="007609F2" w:rsidP="00966948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061C67">
        <w:tc>
          <w:tcPr>
            <w:tcW w:w="9914" w:type="dxa"/>
          </w:tcPr>
          <w:p w14:paraId="6A4BA6DF" w14:textId="02B71D21" w:rsidR="007609F2" w:rsidRPr="003C1030" w:rsidRDefault="003C1030" w:rsidP="00966948">
            <w:pPr>
              <w:pStyle w:val="Default"/>
              <w:spacing w:before="100" w:after="100"/>
              <w:jc w:val="both"/>
              <w:rPr>
                <w:rFonts w:ascii="Times New Roman" w:hAnsi="Times New Roman" w:cs="Times New Roman"/>
                <w:color w:val="auto"/>
                <w:lang w:val="en-IN" w:eastAsia="en-IN"/>
              </w:rPr>
            </w:pPr>
            <w:r w:rsidRPr="00966948">
              <w:rPr>
                <w:rFonts w:ascii="Times New Roman" w:hAnsi="Times New Roman" w:cs="Times New Roman"/>
                <w:b/>
                <w:bCs/>
              </w:rPr>
              <w:t>CO</w:t>
            </w:r>
            <w:r w:rsidR="009178EB" w:rsidRPr="00966948">
              <w:rPr>
                <w:rFonts w:ascii="Times New Roman" w:hAnsi="Times New Roman" w:cs="Times New Roman"/>
                <w:b/>
                <w:bCs/>
              </w:rPr>
              <w:t>3:</w:t>
            </w:r>
            <w:r w:rsidR="009178EB" w:rsidRPr="00966948">
              <w:rPr>
                <w:rFonts w:ascii="Times New Roman" w:hAnsi="Times New Roman" w:cs="Times New Roman"/>
              </w:rPr>
              <w:t xml:space="preserve"> </w:t>
            </w:r>
            <w:r w:rsidR="009178EB">
              <w:rPr>
                <w:rFonts w:ascii="Times New Roman" w:hAnsi="Times New Roman" w:cs="Times New Roman"/>
              </w:rPr>
              <w:t>Create interactive web content with JavaScript, including form validation and event handling</w:t>
            </w:r>
            <w:r w:rsidR="00966948">
              <w:rPr>
                <w:rFonts w:ascii="Times New Roman" w:hAnsi="Times New Roman" w:cs="Times New Roman"/>
              </w:rPr>
              <w:t>.</w:t>
            </w:r>
          </w:p>
        </w:tc>
      </w:tr>
    </w:tbl>
    <w:p w14:paraId="6E4503D1" w14:textId="77777777" w:rsidR="00966948" w:rsidRDefault="00966948" w:rsidP="00966948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966948" w:rsidRPr="00966948" w14:paraId="4F9B6451" w14:textId="77777777" w:rsidTr="00927306">
        <w:tc>
          <w:tcPr>
            <w:tcW w:w="9914" w:type="dxa"/>
          </w:tcPr>
          <w:p w14:paraId="3EB8B8EE" w14:textId="6E670ED7" w:rsidR="00966948" w:rsidRPr="00966948" w:rsidRDefault="00966948" w:rsidP="00927306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Apparatus/Software tools used</w:t>
            </w: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966948" w:rsidRPr="003C1030" w14:paraId="7FD620A1" w14:textId="77777777" w:rsidTr="00927306">
        <w:tc>
          <w:tcPr>
            <w:tcW w:w="9914" w:type="dxa"/>
          </w:tcPr>
          <w:p w14:paraId="5AF6F1C9" w14:textId="77777777" w:rsidR="00966948" w:rsidRDefault="00966948" w:rsidP="00966948">
            <w:pPr>
              <w:pStyle w:val="Default"/>
              <w:numPr>
                <w:ilvl w:val="0"/>
                <w:numId w:val="28"/>
              </w:numPr>
              <w:spacing w:before="100" w:after="100"/>
              <w:jc w:val="both"/>
              <w:rPr>
                <w:rFonts w:ascii="Times New Roman" w:hAnsi="Times New Roman" w:cs="Times New Roman"/>
                <w:color w:val="auto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lang w:val="en-IN" w:eastAsia="en-IN"/>
              </w:rPr>
              <w:t>VS Code</w:t>
            </w:r>
          </w:p>
          <w:p w14:paraId="176459CF" w14:textId="4AC37194" w:rsidR="00966948" w:rsidRPr="003C1030" w:rsidRDefault="00966948" w:rsidP="00966948">
            <w:pPr>
              <w:pStyle w:val="Default"/>
              <w:numPr>
                <w:ilvl w:val="0"/>
                <w:numId w:val="28"/>
              </w:numPr>
              <w:spacing w:before="100" w:after="100"/>
              <w:jc w:val="both"/>
              <w:rPr>
                <w:rFonts w:ascii="Times New Roman" w:hAnsi="Times New Roman" w:cs="Times New Roman"/>
                <w:color w:val="auto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lang w:val="en-IN" w:eastAsia="en-IN"/>
              </w:rPr>
              <w:t>Web Browser</w:t>
            </w:r>
          </w:p>
        </w:tc>
      </w:tr>
    </w:tbl>
    <w:p w14:paraId="0576195D" w14:textId="47D25EEA" w:rsidR="005F74CA" w:rsidRDefault="005F74CA" w:rsidP="00966948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7609F2" w14:paraId="759C209C" w14:textId="77777777" w:rsidTr="00966948">
        <w:tc>
          <w:tcPr>
            <w:tcW w:w="9923" w:type="dxa"/>
          </w:tcPr>
          <w:p w14:paraId="671D99A4" w14:textId="41B7A960" w:rsidR="007609F2" w:rsidRPr="007609F2" w:rsidRDefault="005F74CA" w:rsidP="00966948">
            <w:pPr>
              <w:shd w:val="clear" w:color="auto" w:fill="FFFFFF"/>
              <w:spacing w:before="100" w:after="100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softHyphen/>
            </w:r>
            <w:r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softHyphen/>
            </w:r>
            <w:r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softHyphen/>
            </w:r>
            <w:r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softHyphen/>
            </w:r>
            <w:r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softHyphen/>
            </w:r>
            <w:r w:rsidR="0018254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Problem Statement</w:t>
            </w:r>
            <w:r w:rsidR="007609F2" w:rsidRPr="007609F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7609F2" w14:paraId="1E4A35C7" w14:textId="77777777" w:rsidTr="00966948">
        <w:tc>
          <w:tcPr>
            <w:tcW w:w="9923" w:type="dxa"/>
          </w:tcPr>
          <w:p w14:paraId="6B3B10A2" w14:textId="76DBA854" w:rsidR="007C2F2F" w:rsidRPr="00966948" w:rsidRDefault="007C2F2F" w:rsidP="0096694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00" w:after="100"/>
              <w:ind w:left="714" w:hanging="35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6694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WAP to show the concept </w:t>
            </w:r>
            <w:r w:rsidR="00966948" w:rsidRPr="00966948">
              <w:rPr>
                <w:rFonts w:ascii="Times New Roman" w:hAnsi="Times New Roman"/>
                <w:b/>
                <w:bCs/>
                <w:sz w:val="24"/>
                <w:szCs w:val="24"/>
              </w:rPr>
              <w:t>of Promises</w:t>
            </w:r>
            <w:r w:rsidRPr="0096694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948">
              <w:rPr>
                <w:rFonts w:ascii="Times New Roman" w:hAnsi="Times New Roman"/>
                <w:b/>
                <w:bCs/>
                <w:sz w:val="24"/>
                <w:szCs w:val="24"/>
              </w:rPr>
              <w:t>Asyn</w:t>
            </w:r>
            <w:proofErr w:type="spellEnd"/>
            <w:r w:rsidRPr="0096694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and Await</w:t>
            </w:r>
            <w:r w:rsidR="00966948" w:rsidRPr="00966948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14:paraId="5204D41D" w14:textId="4B2D2A38" w:rsidR="00AC7ACD" w:rsidRPr="00966948" w:rsidRDefault="007C2F2F" w:rsidP="0096694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00" w:after="100"/>
              <w:ind w:left="714" w:hanging="35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66948">
              <w:rPr>
                <w:rFonts w:ascii="Times New Roman" w:hAnsi="Times New Roman"/>
                <w:b/>
                <w:bCs/>
                <w:sz w:val="24"/>
                <w:szCs w:val="24"/>
              </w:rPr>
              <w:t>Build a simple weather application that fetches weather data asynchronously using callbacks. The application will allow users to input a city name, and upon submission, it will fetch the weather information for that city using a mock API call. The result will be displayed on the screen.</w:t>
            </w:r>
          </w:p>
        </w:tc>
      </w:tr>
    </w:tbl>
    <w:p w14:paraId="02ADD72E" w14:textId="77777777" w:rsidR="0018254A" w:rsidRDefault="0018254A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52"/>
      </w:tblGrid>
      <w:tr w:rsidR="00796CC5" w14:paraId="2EAFA202" w14:textId="77777777" w:rsidTr="00141B44">
        <w:tc>
          <w:tcPr>
            <w:tcW w:w="9952" w:type="dxa"/>
          </w:tcPr>
          <w:p w14:paraId="6300BF16" w14:textId="587F9530" w:rsidR="00796CC5" w:rsidRPr="007609F2" w:rsidRDefault="003D49DA" w:rsidP="00966948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Java</w:t>
            </w:r>
            <w:r w:rsid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cript </w:t>
            </w:r>
            <w:r w:rsidR="00BB1BD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Code</w:t>
            </w:r>
            <w:r w:rsidR="00BB1BDA" w:rsidRPr="0096694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796CC5" w14:paraId="3F422C1F" w14:textId="77777777" w:rsidTr="00141B44">
        <w:tc>
          <w:tcPr>
            <w:tcW w:w="9952" w:type="dxa"/>
          </w:tcPr>
          <w:p w14:paraId="7FF0EB5A" w14:textId="1E9DA0AF" w:rsidR="00DB2AD6" w:rsidRPr="00966948" w:rsidRDefault="00966948" w:rsidP="00966948">
            <w:pPr>
              <w:pStyle w:val="Default"/>
              <w:numPr>
                <w:ilvl w:val="0"/>
                <w:numId w:val="31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6948">
              <w:rPr>
                <w:rFonts w:ascii="Times New Roman" w:hAnsi="Times New Roman" w:cs="Times New Roman"/>
                <w:b/>
                <w:bCs/>
              </w:rPr>
              <w:t xml:space="preserve">Promises, </w:t>
            </w:r>
            <w:proofErr w:type="spellStart"/>
            <w:r w:rsidRPr="00966948">
              <w:rPr>
                <w:rFonts w:ascii="Times New Roman" w:hAnsi="Times New Roman" w:cs="Times New Roman"/>
                <w:b/>
                <w:bCs/>
              </w:rPr>
              <w:t>Asyn</w:t>
            </w:r>
            <w:proofErr w:type="spellEnd"/>
            <w:r w:rsidRPr="00966948">
              <w:rPr>
                <w:rFonts w:ascii="Times New Roman" w:hAnsi="Times New Roman" w:cs="Times New Roman"/>
                <w:b/>
                <w:bCs/>
              </w:rPr>
              <w:t>, Await:</w:t>
            </w:r>
          </w:p>
          <w:p w14:paraId="165E22C7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Function that returns a Promise which resolves after 2 seconds</w:t>
            </w:r>
          </w:p>
          <w:p w14:paraId="3468E9BC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function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resolveAfter2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Seconds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37DBA90A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new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Promise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((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resolve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00F0B303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setTimeout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()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{</w:t>
            </w:r>
          </w:p>
          <w:p w14:paraId="2D102D6B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resolve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'Resolved after 2 seconds'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60AB259B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 xml:space="preserve">        }, </w:t>
            </w:r>
            <w:r w:rsidRPr="00966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2000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20CE9872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    });</w:t>
            </w:r>
          </w:p>
          <w:p w14:paraId="30BB0337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</w:t>
            </w:r>
          </w:p>
          <w:p w14:paraId="1177187E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0F36681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Using Async and Await to wait for the Promise to resolve</w:t>
            </w:r>
          </w:p>
          <w:p w14:paraId="34B01657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async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function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asyncFunction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 {</w:t>
            </w:r>
          </w:p>
          <w:p w14:paraId="6255D947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console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log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'Before waiting for promise'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27D522F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6CC6A34C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//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Await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for the Promise to resolve</w:t>
            </w:r>
          </w:p>
          <w:p w14:paraId="1B738CBA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result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await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resolveAfter2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Seconds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3AEA87A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</w:p>
          <w:p w14:paraId="5261C69D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console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log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96694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result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  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 Output: 'Resolved after 2 seconds'</w:t>
            </w:r>
          </w:p>
          <w:p w14:paraId="0C0D457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console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log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'After promise resolved'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742D8957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}</w:t>
            </w:r>
          </w:p>
          <w:p w14:paraId="11FABC87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B1F4C8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Execute the async function</w:t>
            </w:r>
          </w:p>
          <w:p w14:paraId="5AC6B2F3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asyncFunction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);</w:t>
            </w:r>
          </w:p>
          <w:p w14:paraId="13CBF61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D674EAE" w14:textId="038D4BA1" w:rsidR="00966948" w:rsidRPr="00966948" w:rsidRDefault="00966948" w:rsidP="00966948">
            <w:pPr>
              <w:pStyle w:val="Default"/>
              <w:spacing w:before="100" w:after="100"/>
              <w:ind w:left="14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96CC5" w14:paraId="3DAACF84" w14:textId="77777777" w:rsidTr="00141B44">
        <w:tc>
          <w:tcPr>
            <w:tcW w:w="9952" w:type="dxa"/>
          </w:tcPr>
          <w:p w14:paraId="4C0F63BA" w14:textId="77777777" w:rsidR="00F0321D" w:rsidRPr="0044374F" w:rsidRDefault="00966948" w:rsidP="00966948">
            <w:pPr>
              <w:pStyle w:val="Default"/>
              <w:numPr>
                <w:ilvl w:val="0"/>
                <w:numId w:val="31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4374F">
              <w:rPr>
                <w:rFonts w:ascii="Times New Roman" w:hAnsi="Times New Roman" w:cs="Times New Roman"/>
                <w:b/>
                <w:bCs/>
              </w:rPr>
              <w:lastRenderedPageBreak/>
              <w:t>Simple Weather application:</w:t>
            </w:r>
          </w:p>
          <w:p w14:paraId="23059605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&lt;!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DOCTYPE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html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2858F052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html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lang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en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77083D99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head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122FFF2F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meta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charset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"UTF-8"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565D776E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meta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name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"viewport"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content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"width=device-width, initial-scale=1.0"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5ABB8A21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title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Weather App with Callbacks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title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67AF05A7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head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4078C69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body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7466558E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h1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Simple Weather Application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h1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14ED2139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input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type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"text"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cityInput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placeholder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city name"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/&gt;</w:t>
            </w:r>
          </w:p>
          <w:p w14:paraId="68204C44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button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onclick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getWeather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)"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Get Weather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button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3A1AAE43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id</w:t>
            </w: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=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weatherInfo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2C9C06D9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8BF89BF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script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67145933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Mock function to simulate an API call</w:t>
            </w:r>
          </w:p>
          <w:p w14:paraId="12AEDA43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function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mockFetchWeather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city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callback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58F802EC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console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log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'Fetching weather data...'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D94F59F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setTimeout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169F9F18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weatherData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{</w:t>
            </w:r>
          </w:p>
          <w:p w14:paraId="04A71664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city: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city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</w:p>
          <w:p w14:paraId="1912B66C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temperature: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Math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floor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Math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random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() * </w:t>
            </w:r>
            <w:r w:rsidRPr="00966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35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 +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  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 Random temperature between 1 and 35</w:t>
            </w:r>
          </w:p>
          <w:p w14:paraId="7DED1AA2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condition: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"Sunny"</w:t>
            </w:r>
          </w:p>
          <w:p w14:paraId="0C23AB0C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                };</w:t>
            </w:r>
          </w:p>
          <w:p w14:paraId="4F6597F1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callback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null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weatherData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  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Return weather data through callback</w:t>
            </w:r>
          </w:p>
          <w:p w14:paraId="0782D551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}, </w:t>
            </w:r>
            <w:r w:rsidRPr="00966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2000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  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 Simulating a delay of 2 seconds</w:t>
            </w:r>
          </w:p>
          <w:p w14:paraId="413E32F5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0A35B321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925AF76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Function to get the weather and display it</w:t>
            </w:r>
          </w:p>
          <w:p w14:paraId="45C91DBB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function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getWeather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4F865CEF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6694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city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document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getElementById</w:t>
            </w:r>
            <w:proofErr w:type="spellEnd"/>
            <w:proofErr w:type="gram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cityInput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value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0A81A08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BFBA39B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966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(!</w:t>
            </w:r>
            <w:r w:rsidRPr="0096694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city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7FC0778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alert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'Please enter a city name.'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5B575FE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966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D7C5AED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}</w:t>
            </w:r>
          </w:p>
          <w:p w14:paraId="56B92524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7D2B76A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9669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Fetch the weather using a callback</w:t>
            </w:r>
          </w:p>
          <w:p w14:paraId="09D30F1D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mockFetchWeather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96694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city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 (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)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=&gt;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00F78875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</w:t>
            </w:r>
            <w:r w:rsidRPr="00966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err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333A9778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document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getElementById</w:t>
            </w:r>
            <w:proofErr w:type="spellEnd"/>
            <w:proofErr w:type="gram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weatherInfo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textContent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'Error fetching weather.'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9D19B74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} </w:t>
            </w:r>
            <w:r w:rsidRPr="00966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294593B6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document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getElementById</w:t>
            </w:r>
            <w:proofErr w:type="spellEnd"/>
            <w:proofErr w:type="gram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weatherInfo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).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textContent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</w:p>
          <w:p w14:paraId="6D4071C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            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`Weather in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${</w:t>
            </w:r>
            <w:proofErr w:type="spellStart"/>
            <w:proofErr w:type="gram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city</w:t>
            </w:r>
            <w:proofErr w:type="spellEnd"/>
            <w:proofErr w:type="gramEnd"/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: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${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temperature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°C, 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${</w:t>
            </w:r>
            <w:proofErr w:type="spellStart"/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966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condition</w:t>
            </w:r>
            <w:proofErr w:type="spellEnd"/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966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`</w:t>
            </w: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C58BB46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    }</w:t>
            </w:r>
          </w:p>
          <w:p w14:paraId="53155541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    });</w:t>
            </w:r>
          </w:p>
          <w:p w14:paraId="74747CDF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 }</w:t>
            </w:r>
          </w:p>
          <w:p w14:paraId="33E7642F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script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4EFB2B93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body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14C391B4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66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html</w:t>
            </w:r>
            <w:r w:rsidRPr="009669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2DB95E10" w14:textId="77777777" w:rsidR="00966948" w:rsidRPr="00966948" w:rsidRDefault="00966948" w:rsidP="00966948">
            <w:pPr>
              <w:shd w:val="clear" w:color="auto" w:fill="1F1F1F"/>
              <w:spacing w:line="285" w:lineRule="atLeast"/>
              <w:ind w:left="72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71A0E7D" w14:textId="7DD9C6CE" w:rsidR="00966948" w:rsidRPr="00966948" w:rsidRDefault="00966948" w:rsidP="00966948">
            <w:pPr>
              <w:pStyle w:val="Default"/>
              <w:spacing w:before="100" w:after="100"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48D371" w14:textId="67C70144" w:rsidR="00EE59A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EE59A2" w14:paraId="35CFE84E" w14:textId="77777777" w:rsidTr="003C1030">
        <w:tc>
          <w:tcPr>
            <w:tcW w:w="9923" w:type="dxa"/>
          </w:tcPr>
          <w:p w14:paraId="3C3419D6" w14:textId="24CA4A67" w:rsidR="00EE59A2" w:rsidRPr="007609F2" w:rsidRDefault="002957F8" w:rsidP="00367E8D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F92116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Stepwise-Procedure / Algorithm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EE59A2" w14:paraId="16006E17" w14:textId="77777777" w:rsidTr="003C1030">
        <w:tc>
          <w:tcPr>
            <w:tcW w:w="9923" w:type="dxa"/>
          </w:tcPr>
          <w:p w14:paraId="08C1DA66" w14:textId="5802BD40" w:rsidR="0013187B" w:rsidRPr="0013187B" w:rsidRDefault="0013187B" w:rsidP="0013187B">
            <w:pPr>
              <w:pStyle w:val="Default"/>
              <w:numPr>
                <w:ilvl w:val="0"/>
                <w:numId w:val="46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6948">
              <w:rPr>
                <w:rFonts w:ascii="Times New Roman" w:hAnsi="Times New Roman" w:cs="Times New Roman"/>
                <w:b/>
                <w:bCs/>
              </w:rPr>
              <w:t xml:space="preserve">Promises, </w:t>
            </w:r>
            <w:proofErr w:type="spellStart"/>
            <w:r w:rsidRPr="00966948">
              <w:rPr>
                <w:rFonts w:ascii="Times New Roman" w:hAnsi="Times New Roman" w:cs="Times New Roman"/>
                <w:b/>
                <w:bCs/>
              </w:rPr>
              <w:t>Asyn</w:t>
            </w:r>
            <w:proofErr w:type="spellEnd"/>
            <w:r w:rsidRPr="00966948">
              <w:rPr>
                <w:rFonts w:ascii="Times New Roman" w:hAnsi="Times New Roman" w:cs="Times New Roman"/>
                <w:b/>
                <w:bCs/>
              </w:rPr>
              <w:t>, Await:</w:t>
            </w:r>
          </w:p>
          <w:p w14:paraId="6FCC200D" w14:textId="2C8516A1" w:rsidR="0013187B" w:rsidRPr="0013187B" w:rsidRDefault="0013187B" w:rsidP="0013187B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Define a function that returns a Promise.</w:t>
            </w:r>
          </w:p>
          <w:p w14:paraId="04F67721" w14:textId="0CD09196" w:rsidR="0013187B" w:rsidRPr="0013187B" w:rsidRDefault="0013187B" w:rsidP="0013187B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 xml:space="preserve">Use </w:t>
            </w:r>
            <w:proofErr w:type="spellStart"/>
            <w:r w:rsidRPr="0013187B">
              <w:rPr>
                <w:rFonts w:ascii="Times New Roman" w:hAnsi="Times New Roman" w:cs="Times New Roman"/>
                <w:lang w:val="en-IN"/>
              </w:rPr>
              <w:t>setTimeout</w:t>
            </w:r>
            <w:proofErr w:type="spellEnd"/>
            <w:r w:rsidRPr="0013187B">
              <w:rPr>
                <w:rFonts w:ascii="Times New Roman" w:hAnsi="Times New Roman" w:cs="Times New Roman"/>
                <w:lang w:val="en-IN"/>
              </w:rPr>
              <w:t xml:space="preserve"> inside the Promise to simulate a delay.</w:t>
            </w:r>
          </w:p>
          <w:p w14:paraId="7E44EFBF" w14:textId="386DDFB0" w:rsidR="0013187B" w:rsidRPr="0013187B" w:rsidRDefault="0013187B" w:rsidP="0013187B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Define an async function.</w:t>
            </w:r>
          </w:p>
          <w:p w14:paraId="35AE6C85" w14:textId="6A2B459E" w:rsidR="0013187B" w:rsidRPr="0013187B" w:rsidRDefault="0013187B" w:rsidP="0013187B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Inside the async function, log a message before the promise is resolved.</w:t>
            </w:r>
          </w:p>
          <w:p w14:paraId="7F860726" w14:textId="191AA0B5" w:rsidR="0013187B" w:rsidRPr="0013187B" w:rsidRDefault="0013187B" w:rsidP="0013187B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 xml:space="preserve">Use </w:t>
            </w:r>
            <w:proofErr w:type="gramStart"/>
            <w:r w:rsidRPr="0013187B">
              <w:rPr>
                <w:rFonts w:ascii="Times New Roman" w:hAnsi="Times New Roman" w:cs="Times New Roman"/>
                <w:lang w:val="en-IN"/>
              </w:rPr>
              <w:t>await</w:t>
            </w:r>
            <w:proofErr w:type="gramEnd"/>
            <w:r w:rsidRPr="0013187B">
              <w:rPr>
                <w:rFonts w:ascii="Times New Roman" w:hAnsi="Times New Roman" w:cs="Times New Roman"/>
                <w:lang w:val="en-IN"/>
              </w:rPr>
              <w:t xml:space="preserve"> to pause execution until the Promise is resolved.</w:t>
            </w:r>
          </w:p>
          <w:p w14:paraId="53CD3F07" w14:textId="2D93FF38" w:rsidR="0013187B" w:rsidRPr="0013187B" w:rsidRDefault="0013187B" w:rsidP="0013187B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Log the resolved value of the Promise.</w:t>
            </w:r>
          </w:p>
          <w:p w14:paraId="02A6C2FB" w14:textId="1D6A3433" w:rsidR="00EE59A2" w:rsidRDefault="0013187B" w:rsidP="0013187B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lastRenderedPageBreak/>
              <w:t>Execute the async function.</w:t>
            </w:r>
          </w:p>
          <w:p w14:paraId="6F57CA7F" w14:textId="41700334" w:rsidR="0013187B" w:rsidRPr="00975FF2" w:rsidRDefault="0013187B" w:rsidP="0013187B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3187B" w14:paraId="28F09E44" w14:textId="77777777" w:rsidTr="003C1030">
        <w:tc>
          <w:tcPr>
            <w:tcW w:w="9923" w:type="dxa"/>
          </w:tcPr>
          <w:p w14:paraId="13479DE0" w14:textId="77777777" w:rsidR="0013187B" w:rsidRDefault="0013187B" w:rsidP="0013187B">
            <w:pPr>
              <w:pStyle w:val="Default"/>
              <w:numPr>
                <w:ilvl w:val="0"/>
                <w:numId w:val="34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4374F">
              <w:rPr>
                <w:rFonts w:ascii="Times New Roman" w:hAnsi="Times New Roman" w:cs="Times New Roman"/>
                <w:b/>
                <w:bCs/>
              </w:rPr>
              <w:lastRenderedPageBreak/>
              <w:t>Simple Weather application:</w:t>
            </w:r>
          </w:p>
          <w:p w14:paraId="6C0A599C" w14:textId="14EAEB0A" w:rsidR="0013187B" w:rsidRPr="0013187B" w:rsidRDefault="0013187B" w:rsidP="0013187B">
            <w:pPr>
              <w:pStyle w:val="Default"/>
              <w:numPr>
                <w:ilvl w:val="0"/>
                <w:numId w:val="47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Create an HTML structure with:</w:t>
            </w:r>
          </w:p>
          <w:p w14:paraId="641C9428" w14:textId="77777777" w:rsidR="0013187B" w:rsidRPr="0013187B" w:rsidRDefault="0013187B" w:rsidP="0013187B">
            <w:pPr>
              <w:pStyle w:val="Default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An input field to enter the city name.</w:t>
            </w:r>
          </w:p>
          <w:p w14:paraId="376CB53F" w14:textId="77777777" w:rsidR="0013187B" w:rsidRPr="0013187B" w:rsidRDefault="0013187B" w:rsidP="0013187B">
            <w:pPr>
              <w:pStyle w:val="Default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A button to trigger the weather-fetching function.</w:t>
            </w:r>
          </w:p>
          <w:p w14:paraId="60720F3F" w14:textId="77777777" w:rsidR="0013187B" w:rsidRPr="0013187B" w:rsidRDefault="0013187B" w:rsidP="0013187B">
            <w:pPr>
              <w:pStyle w:val="Default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A paragraph element to display the weather result.</w:t>
            </w:r>
          </w:p>
          <w:p w14:paraId="12BFCA2B" w14:textId="3D80598A" w:rsidR="0013187B" w:rsidRPr="0013187B" w:rsidRDefault="0013187B" w:rsidP="0013187B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 xml:space="preserve">Write a JavaScript function to simulate an API call using </w:t>
            </w:r>
            <w:proofErr w:type="spellStart"/>
            <w:r w:rsidRPr="0013187B">
              <w:rPr>
                <w:rFonts w:ascii="Times New Roman" w:hAnsi="Times New Roman" w:cs="Times New Roman"/>
                <w:lang w:val="en-IN"/>
              </w:rPr>
              <w:t>setTimeout</w:t>
            </w:r>
            <w:proofErr w:type="spellEnd"/>
            <w:r w:rsidRPr="0013187B">
              <w:rPr>
                <w:rFonts w:ascii="Times New Roman" w:hAnsi="Times New Roman" w:cs="Times New Roman"/>
                <w:lang w:val="en-IN"/>
              </w:rPr>
              <w:t xml:space="preserve"> with a callback function.</w:t>
            </w:r>
          </w:p>
          <w:p w14:paraId="62BB84C6" w14:textId="2BAFF091" w:rsidR="0013187B" w:rsidRPr="0013187B" w:rsidRDefault="0013187B" w:rsidP="0013187B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In the callback, simulate fetching weather data for the entered city.</w:t>
            </w:r>
          </w:p>
          <w:p w14:paraId="4EE17FC3" w14:textId="1ACF2AD6" w:rsidR="0013187B" w:rsidRPr="0013187B" w:rsidRDefault="0013187B" w:rsidP="0013187B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Update the paragraph element's content with the fetched weather data.</w:t>
            </w:r>
          </w:p>
          <w:p w14:paraId="72C50B8C" w14:textId="77777777" w:rsidR="0013187B" w:rsidRDefault="0013187B" w:rsidP="0013187B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3187B">
              <w:rPr>
                <w:rFonts w:ascii="Times New Roman" w:hAnsi="Times New Roman" w:cs="Times New Roman"/>
                <w:lang w:val="en-IN"/>
              </w:rPr>
              <w:t>Link the button click event to call the weather-fetching function.</w:t>
            </w:r>
          </w:p>
          <w:p w14:paraId="01049C66" w14:textId="35078418" w:rsidR="0013187B" w:rsidRPr="0013187B" w:rsidRDefault="0013187B" w:rsidP="0013187B">
            <w:pPr>
              <w:pStyle w:val="Default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45D29F85" w14:textId="77777777" w:rsidR="00A940EA" w:rsidRDefault="00A940EA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AE01C2F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5CFEA9C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75A6AA8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CAB1C19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00A39C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3871B9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6D7FC8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7AF6EA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C21B989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A80B575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C132275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EFF146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A86CF6B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FA6162F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BB3095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B5E664F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3E519FA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1ECE4AA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B6FED5B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5204B9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405B3E5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6446DCE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C556F9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7A7796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9AA6E15" w14:textId="77777777" w:rsidR="0013187B" w:rsidRDefault="0013187B" w:rsidP="00DF1F0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12"/>
      </w:tblGrid>
      <w:tr w:rsidR="00497553" w14:paraId="192D51F4" w14:textId="77777777" w:rsidTr="00367E8D">
        <w:tc>
          <w:tcPr>
            <w:tcW w:w="10012" w:type="dxa"/>
          </w:tcPr>
          <w:p w14:paraId="43A12C4D" w14:textId="7C09694A" w:rsidR="00497553" w:rsidRPr="007609F2" w:rsidRDefault="00547D35" w:rsidP="00367E8D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Output</w:t>
            </w:r>
          </w:p>
        </w:tc>
      </w:tr>
      <w:tr w:rsidR="00497553" w14:paraId="12A93333" w14:textId="77777777" w:rsidTr="00367E8D">
        <w:tc>
          <w:tcPr>
            <w:tcW w:w="10012" w:type="dxa"/>
          </w:tcPr>
          <w:p w14:paraId="172C6FEC" w14:textId="6028763D" w:rsidR="003C1030" w:rsidRPr="00367E8D" w:rsidRDefault="00367E8D" w:rsidP="00367E8D">
            <w:pPr>
              <w:pStyle w:val="Default"/>
              <w:numPr>
                <w:ilvl w:val="0"/>
                <w:numId w:val="33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66948">
              <w:rPr>
                <w:rFonts w:ascii="Times New Roman" w:hAnsi="Times New Roman" w:cs="Times New Roman"/>
                <w:b/>
                <w:bCs/>
              </w:rPr>
              <w:t xml:space="preserve">Promises, </w:t>
            </w:r>
            <w:proofErr w:type="spellStart"/>
            <w:r w:rsidRPr="00966948">
              <w:rPr>
                <w:rFonts w:ascii="Times New Roman" w:hAnsi="Times New Roman" w:cs="Times New Roman"/>
                <w:b/>
                <w:bCs/>
              </w:rPr>
              <w:t>Asyn</w:t>
            </w:r>
            <w:proofErr w:type="spellEnd"/>
            <w:r w:rsidRPr="00966948">
              <w:rPr>
                <w:rFonts w:ascii="Times New Roman" w:hAnsi="Times New Roman" w:cs="Times New Roman"/>
                <w:b/>
                <w:bCs/>
              </w:rPr>
              <w:t>, Await:</w:t>
            </w:r>
          </w:p>
          <w:p w14:paraId="49227AA0" w14:textId="02B687F9" w:rsidR="00367E8D" w:rsidRPr="00367E8D" w:rsidRDefault="00367E8D" w:rsidP="00367E8D">
            <w:pPr>
              <w:pStyle w:val="ListParagraph"/>
              <w:tabs>
                <w:tab w:val="left" w:pos="1796"/>
              </w:tabs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67E8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F8B1441" wp14:editId="0594CF52">
                  <wp:extent cx="5763429" cy="1905266"/>
                  <wp:effectExtent l="0" t="0" r="0" b="0"/>
                  <wp:docPr id="513095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0951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A4D02" w14:textId="3BF42A7E" w:rsidR="003C1030" w:rsidRPr="00975FF2" w:rsidRDefault="003C1030" w:rsidP="00367E8D">
            <w:pPr>
              <w:tabs>
                <w:tab w:val="left" w:pos="1796"/>
              </w:tabs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D35" w14:paraId="5BE16B67" w14:textId="77777777" w:rsidTr="00367E8D">
        <w:tc>
          <w:tcPr>
            <w:tcW w:w="10012" w:type="dxa"/>
          </w:tcPr>
          <w:p w14:paraId="59C80311" w14:textId="77777777" w:rsidR="00367E8D" w:rsidRPr="0044374F" w:rsidRDefault="00367E8D" w:rsidP="00367E8D">
            <w:pPr>
              <w:pStyle w:val="Default"/>
              <w:numPr>
                <w:ilvl w:val="0"/>
                <w:numId w:val="34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4374F">
              <w:rPr>
                <w:rFonts w:ascii="Times New Roman" w:hAnsi="Times New Roman" w:cs="Times New Roman"/>
                <w:b/>
                <w:bCs/>
              </w:rPr>
              <w:t>Simple Weather application:</w:t>
            </w:r>
          </w:p>
          <w:p w14:paraId="09BA341D" w14:textId="77777777" w:rsidR="00547D35" w:rsidRDefault="00367E8D" w:rsidP="00367E8D">
            <w:pPr>
              <w:tabs>
                <w:tab w:val="left" w:pos="1796"/>
              </w:tabs>
              <w:autoSpaceDE w:val="0"/>
              <w:spacing w:line="100" w:lineRule="atLeast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E8D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A08127E" wp14:editId="5C53342D">
                  <wp:extent cx="3943350" cy="2224016"/>
                  <wp:effectExtent l="19050" t="19050" r="19050" b="24130"/>
                  <wp:docPr id="1445377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3776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30" cy="22293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A6F88" w14:textId="77777777" w:rsidR="00367E8D" w:rsidRDefault="00367E8D" w:rsidP="00367E8D">
            <w:pPr>
              <w:tabs>
                <w:tab w:val="left" w:pos="1796"/>
              </w:tabs>
              <w:autoSpaceDE w:val="0"/>
              <w:spacing w:line="100" w:lineRule="atLeast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CE04FD" w14:textId="77777777" w:rsidR="00367E8D" w:rsidRDefault="00367E8D" w:rsidP="00367E8D">
            <w:pPr>
              <w:tabs>
                <w:tab w:val="left" w:pos="1796"/>
              </w:tabs>
              <w:autoSpaceDE w:val="0"/>
              <w:spacing w:line="100" w:lineRule="atLeast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E8D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7D09CCB" wp14:editId="1EC0CD02">
                  <wp:extent cx="4019550" cy="2171080"/>
                  <wp:effectExtent l="19050" t="19050" r="19050" b="19685"/>
                  <wp:docPr id="307647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478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81" cy="21930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AE78A" w14:textId="53F4F7BB" w:rsidR="00367E8D" w:rsidRPr="00547D35" w:rsidRDefault="00367E8D" w:rsidP="00367E8D">
            <w:pPr>
              <w:tabs>
                <w:tab w:val="left" w:pos="1796"/>
              </w:tabs>
              <w:autoSpaceDE w:val="0"/>
              <w:spacing w:line="100" w:lineRule="atLeast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6541FC" w14:textId="77777777" w:rsidR="00497553" w:rsidRDefault="00497553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F1FB51D" w14:textId="77777777" w:rsidR="00367E8D" w:rsidRDefault="00367E8D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14:paraId="5A0C043E" w14:textId="77777777" w:rsidTr="00A940EA">
        <w:tc>
          <w:tcPr>
            <w:tcW w:w="9914" w:type="dxa"/>
          </w:tcPr>
          <w:p w14:paraId="28CCF627" w14:textId="2F6DBEF0" w:rsidR="00F061A3" w:rsidRPr="007609F2" w:rsidRDefault="00F061A3" w:rsidP="00367E8D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F061A3" w14:paraId="1F3A1967" w14:textId="77777777" w:rsidTr="00A940EA">
        <w:tc>
          <w:tcPr>
            <w:tcW w:w="9914" w:type="dxa"/>
          </w:tcPr>
          <w:p w14:paraId="66F5A2C4" w14:textId="77777777" w:rsidR="00F061A3" w:rsidRDefault="00A40B97" w:rsidP="000D100D">
            <w:pPr>
              <w:pStyle w:val="Default"/>
              <w:spacing w:after="59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367E8D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Students need to mention and explain with syntax the tags used for problem statement they have selecte</w:t>
            </w:r>
            <w:r w:rsidRPr="00367E8D">
              <w:rPr>
                <w:rFonts w:ascii="Times New Roman" w:hAnsi="Times New Roman" w:cs="Times New Roman"/>
                <w:b/>
                <w:bCs/>
                <w:color w:val="auto"/>
              </w:rPr>
              <w:t>d</w:t>
            </w:r>
            <w:r w:rsidR="00367E8D" w:rsidRPr="00367E8D">
              <w:rPr>
                <w:rFonts w:ascii="Times New Roman" w:hAnsi="Times New Roman" w:cs="Times New Roman"/>
                <w:b/>
                <w:bCs/>
                <w:color w:val="auto"/>
              </w:rPr>
              <w:t>.</w:t>
            </w:r>
          </w:p>
          <w:p w14:paraId="0FFD91FF" w14:textId="77777777" w:rsidR="00367E8D" w:rsidRDefault="00367E8D" w:rsidP="000D100D">
            <w:pPr>
              <w:pStyle w:val="Default"/>
              <w:spacing w:after="59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  <w:p w14:paraId="4F5F0FFB" w14:textId="1139ABEC" w:rsidR="00367E8D" w:rsidRPr="00367E8D" w:rsidRDefault="00367E8D" w:rsidP="00367E8D">
            <w:pPr>
              <w:pStyle w:val="Default"/>
              <w:numPr>
                <w:ilvl w:val="0"/>
                <w:numId w:val="39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67E8D">
              <w:rPr>
                <w:rFonts w:ascii="Times New Roman" w:hAnsi="Times New Roman" w:cs="Times New Roman"/>
                <w:b/>
                <w:bCs/>
              </w:rPr>
              <w:t xml:space="preserve">Promises, </w:t>
            </w:r>
            <w:proofErr w:type="spellStart"/>
            <w:r w:rsidRPr="00367E8D">
              <w:rPr>
                <w:rFonts w:ascii="Times New Roman" w:hAnsi="Times New Roman" w:cs="Times New Roman"/>
                <w:b/>
                <w:bCs/>
              </w:rPr>
              <w:t>Asyn</w:t>
            </w:r>
            <w:proofErr w:type="spellEnd"/>
            <w:r w:rsidRPr="00367E8D">
              <w:rPr>
                <w:rFonts w:ascii="Times New Roman" w:hAnsi="Times New Roman" w:cs="Times New Roman"/>
                <w:b/>
                <w:bCs/>
              </w:rPr>
              <w:t>, Await:</w:t>
            </w:r>
          </w:p>
          <w:p w14:paraId="11A80DFD" w14:textId="5EA7452C" w:rsidR="00367E8D" w:rsidRP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Promise:</w:t>
            </w:r>
            <w:r w:rsidRPr="00367E8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>Represents an operation that will complete in the futur</w:t>
            </w:r>
            <w:r w:rsidRPr="00367E8D">
              <w:rPr>
                <w:rFonts w:ascii="Times New Roman" w:hAnsi="Times New Roman" w:cs="Times New Roman"/>
                <w:lang w:val="en-IN"/>
              </w:rPr>
              <w:t xml:space="preserve">e </w:t>
            </w:r>
            <w:r w:rsidRPr="00367E8D">
              <w:rPr>
                <w:rFonts w:ascii="Times New Roman" w:hAnsi="Times New Roman" w:cs="Times New Roman"/>
                <w:lang w:val="en-IN"/>
              </w:rPr>
              <w:t>(resolved/rejected).</w:t>
            </w:r>
          </w:p>
          <w:p w14:paraId="772D4B25" w14:textId="77777777" w:rsidR="00367E8D" w:rsidRP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Syntax:</w:t>
            </w:r>
          </w:p>
          <w:p w14:paraId="7E6F451E" w14:textId="77777777" w:rsidR="00367E8D" w:rsidRPr="00367E8D" w:rsidRDefault="00367E8D" w:rsidP="00367E8D">
            <w:pPr>
              <w:pStyle w:val="Default"/>
              <w:spacing w:after="59"/>
              <w:ind w:left="180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 xml:space="preserve">new </w:t>
            </w:r>
            <w:proofErr w:type="gramStart"/>
            <w:r w:rsidRPr="00367E8D">
              <w:rPr>
                <w:rFonts w:ascii="Times New Roman" w:hAnsi="Times New Roman" w:cs="Times New Roman"/>
                <w:lang w:val="en-IN"/>
              </w:rPr>
              <w:t>Promise(</w:t>
            </w:r>
            <w:proofErr w:type="gramEnd"/>
            <w:r w:rsidRPr="00367E8D">
              <w:rPr>
                <w:rFonts w:ascii="Times New Roman" w:hAnsi="Times New Roman" w:cs="Times New Roman"/>
                <w:lang w:val="en-IN"/>
              </w:rPr>
              <w:t xml:space="preserve">function(resolve, reject) { </w:t>
            </w:r>
          </w:p>
          <w:p w14:paraId="0DBB792D" w14:textId="77777777" w:rsidR="00367E8D" w:rsidRPr="00367E8D" w:rsidRDefault="00367E8D" w:rsidP="00367E8D">
            <w:pPr>
              <w:pStyle w:val="Default"/>
              <w:spacing w:after="59"/>
              <w:ind w:left="180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 xml:space="preserve">   // operation </w:t>
            </w:r>
          </w:p>
          <w:p w14:paraId="6C246EC3" w14:textId="77777777" w:rsidR="00367E8D" w:rsidRPr="00367E8D" w:rsidRDefault="00367E8D" w:rsidP="00367E8D">
            <w:pPr>
              <w:pStyle w:val="Default"/>
              <w:spacing w:after="59"/>
              <w:ind w:left="180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});</w:t>
            </w:r>
          </w:p>
          <w:p w14:paraId="62B69B07" w14:textId="21E246FE" w:rsidR="00367E8D" w:rsidRP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Async:</w:t>
            </w:r>
            <w:r w:rsidRPr="00367E8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>Used to define an asynchronous function that allows the use of await inside.</w:t>
            </w:r>
          </w:p>
          <w:p w14:paraId="1266548E" w14:textId="77777777" w:rsid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Syntax:</w:t>
            </w:r>
          </w:p>
          <w:p w14:paraId="7B0EC8AB" w14:textId="77777777" w:rsidR="00367E8D" w:rsidRPr="00367E8D" w:rsidRDefault="00367E8D" w:rsidP="00367E8D">
            <w:pPr>
              <w:pStyle w:val="Default"/>
              <w:spacing w:after="59"/>
              <w:ind w:left="180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 xml:space="preserve">async function </w:t>
            </w:r>
            <w:proofErr w:type="spellStart"/>
            <w:proofErr w:type="gramStart"/>
            <w:r w:rsidRPr="00367E8D">
              <w:rPr>
                <w:rFonts w:ascii="Times New Roman" w:hAnsi="Times New Roman" w:cs="Times New Roman"/>
                <w:lang w:val="en-IN"/>
              </w:rPr>
              <w:t>functionName</w:t>
            </w:r>
            <w:proofErr w:type="spellEnd"/>
            <w:r w:rsidRPr="00367E8D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367E8D">
              <w:rPr>
                <w:rFonts w:ascii="Times New Roman" w:hAnsi="Times New Roman" w:cs="Times New Roman"/>
                <w:lang w:val="en-IN"/>
              </w:rPr>
              <w:t>) {</w:t>
            </w:r>
          </w:p>
          <w:p w14:paraId="01353705" w14:textId="77777777" w:rsidR="00367E8D" w:rsidRPr="00367E8D" w:rsidRDefault="00367E8D" w:rsidP="00367E8D">
            <w:pPr>
              <w:pStyle w:val="Default"/>
              <w:spacing w:after="59"/>
              <w:ind w:left="180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 xml:space="preserve">   // code</w:t>
            </w:r>
          </w:p>
          <w:p w14:paraId="433FA0F6" w14:textId="0DD6A308" w:rsidR="00367E8D" w:rsidRPr="00367E8D" w:rsidRDefault="00367E8D" w:rsidP="00367E8D">
            <w:pPr>
              <w:pStyle w:val="Default"/>
              <w:spacing w:after="59"/>
              <w:ind w:left="180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}</w:t>
            </w:r>
          </w:p>
          <w:p w14:paraId="418E58AE" w14:textId="7267B23E" w:rsidR="00367E8D" w:rsidRP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Await: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>Pauses the execution of the async function until the promise resolves.</w:t>
            </w:r>
          </w:p>
          <w:p w14:paraId="0CECDF36" w14:textId="77777777" w:rsid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Syntax</w:t>
            </w:r>
            <w:r w:rsidRPr="00367E8D">
              <w:rPr>
                <w:rFonts w:ascii="Times New Roman" w:hAnsi="Times New Roman" w:cs="Times New Roman"/>
                <w:b/>
                <w:bCs/>
                <w:lang w:val="en-IN"/>
              </w:rPr>
              <w:t>:</w:t>
            </w:r>
          </w:p>
          <w:p w14:paraId="72BF60C7" w14:textId="77777777" w:rsidR="00367E8D" w:rsidRPr="00367E8D" w:rsidRDefault="00367E8D" w:rsidP="00367E8D">
            <w:pPr>
              <w:pStyle w:val="Default"/>
              <w:spacing w:after="59"/>
              <w:ind w:left="180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let result = await promise;</w:t>
            </w:r>
          </w:p>
          <w:p w14:paraId="78E48B42" w14:textId="77777777" w:rsidR="00367E8D" w:rsidRPr="00367E8D" w:rsidRDefault="00367E8D" w:rsidP="00367E8D">
            <w:pPr>
              <w:pStyle w:val="Default"/>
              <w:spacing w:after="59"/>
              <w:ind w:left="1440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14:paraId="7E3910A4" w14:textId="77777777" w:rsidR="00367E8D" w:rsidRPr="0044374F" w:rsidRDefault="00367E8D" w:rsidP="00367E8D">
            <w:pPr>
              <w:pStyle w:val="Default"/>
              <w:numPr>
                <w:ilvl w:val="0"/>
                <w:numId w:val="41"/>
              </w:numPr>
              <w:spacing w:before="100" w:after="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4374F">
              <w:rPr>
                <w:rFonts w:ascii="Times New Roman" w:hAnsi="Times New Roman" w:cs="Times New Roman"/>
                <w:b/>
                <w:bCs/>
              </w:rPr>
              <w:t>Simple Weather application:</w:t>
            </w:r>
          </w:p>
          <w:p w14:paraId="0D8B03DD" w14:textId="285DB3AB" w:rsidR="00367E8D" w:rsidRP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HTML Tags:</w:t>
            </w:r>
          </w:p>
          <w:p w14:paraId="4AAC95EE" w14:textId="1F953F3A" w:rsidR="00367E8D" w:rsidRPr="00367E8D" w:rsidRDefault="00367E8D" w:rsidP="00367E8D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&lt;input&gt;:</w:t>
            </w:r>
            <w:r w:rsidR="0013187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>Creates an input field for user data.</w:t>
            </w:r>
          </w:p>
          <w:p w14:paraId="04C1B773" w14:textId="17BCA03C" w:rsidR="00367E8D" w:rsidRPr="00367E8D" w:rsidRDefault="00367E8D" w:rsidP="0013187B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&lt;button&gt;</w:t>
            </w:r>
            <w:r w:rsidR="0013187B" w:rsidRPr="0013187B">
              <w:rPr>
                <w:rFonts w:ascii="Times New Roman" w:hAnsi="Times New Roman" w:cs="Times New Roman"/>
                <w:lang w:val="en-IN"/>
              </w:rPr>
              <w:t xml:space="preserve">: </w:t>
            </w:r>
            <w:r w:rsidRPr="00367E8D">
              <w:rPr>
                <w:rFonts w:ascii="Times New Roman" w:hAnsi="Times New Roman" w:cs="Times New Roman"/>
                <w:lang w:val="en-IN"/>
              </w:rPr>
              <w:t>Creates a clickable button.</w:t>
            </w:r>
          </w:p>
          <w:p w14:paraId="07C9B558" w14:textId="2207B44A" w:rsidR="0013187B" w:rsidRDefault="00367E8D" w:rsidP="0013187B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&lt;p&gt;:</w:t>
            </w:r>
            <w:r w:rsidR="0013187B" w:rsidRPr="0013187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>Defines a paragraph for displaying information.</w:t>
            </w:r>
          </w:p>
          <w:p w14:paraId="31577251" w14:textId="77777777" w:rsidR="0013187B" w:rsidRPr="00367E8D" w:rsidRDefault="0013187B" w:rsidP="0013187B">
            <w:pPr>
              <w:pStyle w:val="Default"/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</w:p>
          <w:p w14:paraId="274748F5" w14:textId="68A65DA9" w:rsidR="00367E8D" w:rsidRPr="00367E8D" w:rsidRDefault="00367E8D" w:rsidP="0013187B">
            <w:pPr>
              <w:pStyle w:val="Default"/>
              <w:numPr>
                <w:ilvl w:val="0"/>
                <w:numId w:val="40"/>
              </w:numPr>
              <w:spacing w:after="59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JavaScript Elements:</w:t>
            </w:r>
          </w:p>
          <w:p w14:paraId="05AE33A8" w14:textId="05C59337" w:rsidR="00367E8D" w:rsidRPr="00367E8D" w:rsidRDefault="00367E8D" w:rsidP="0013187B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Callback Functions:</w:t>
            </w:r>
            <w:r w:rsidR="0013187B" w:rsidRPr="0013187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>A function passed as an argument to another function, invoked when the asynchronous task (e.g., API call) is completed.</w:t>
            </w:r>
          </w:p>
          <w:p w14:paraId="32FA95A5" w14:textId="65EF264F" w:rsidR="00367E8D" w:rsidRDefault="00367E8D" w:rsidP="0013187B">
            <w:pPr>
              <w:pStyle w:val="Default"/>
              <w:numPr>
                <w:ilvl w:val="0"/>
                <w:numId w:val="40"/>
              </w:numPr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367E8D">
              <w:rPr>
                <w:rFonts w:ascii="Times New Roman" w:hAnsi="Times New Roman" w:cs="Times New Roman"/>
                <w:lang w:val="en-IN"/>
              </w:rPr>
              <w:t>setTimeout</w:t>
            </w:r>
            <w:proofErr w:type="spellEnd"/>
            <w:r w:rsidRPr="00367E8D">
              <w:rPr>
                <w:rFonts w:ascii="Times New Roman" w:hAnsi="Times New Roman" w:cs="Times New Roman"/>
                <w:lang w:val="en-IN"/>
              </w:rPr>
              <w:t>:</w:t>
            </w:r>
            <w:r w:rsidR="0013187B" w:rsidRPr="0013187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>Delays the execution of code for a specific duration, simulating asynchronous operations like API calls.</w:t>
            </w:r>
          </w:p>
          <w:p w14:paraId="6175BD36" w14:textId="77777777" w:rsidR="0013187B" w:rsidRPr="00367E8D" w:rsidRDefault="0013187B" w:rsidP="0013187B">
            <w:pPr>
              <w:pStyle w:val="Default"/>
              <w:spacing w:after="59"/>
              <w:ind w:left="1440"/>
              <w:rPr>
                <w:rFonts w:ascii="Times New Roman" w:hAnsi="Times New Roman" w:cs="Times New Roman"/>
                <w:lang w:val="en-IN"/>
              </w:rPr>
            </w:pPr>
          </w:p>
          <w:p w14:paraId="3BA2C281" w14:textId="500F0BD0" w:rsidR="00367E8D" w:rsidRPr="00367E8D" w:rsidRDefault="00367E8D" w:rsidP="0013187B">
            <w:pPr>
              <w:pStyle w:val="Default"/>
              <w:numPr>
                <w:ilvl w:val="0"/>
                <w:numId w:val="40"/>
              </w:numPr>
              <w:spacing w:after="59"/>
              <w:rPr>
                <w:rFonts w:ascii="Times New Roman" w:hAnsi="Times New Roman" w:cs="Times New Roman"/>
                <w:lang w:val="en-IN"/>
              </w:rPr>
            </w:pPr>
            <w:r w:rsidRPr="00367E8D">
              <w:rPr>
                <w:rFonts w:ascii="Times New Roman" w:hAnsi="Times New Roman" w:cs="Times New Roman"/>
                <w:lang w:val="en-IN"/>
              </w:rPr>
              <w:t>DOM Manipulation:</w:t>
            </w:r>
            <w:r w:rsidR="0013187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67E8D">
              <w:rPr>
                <w:rFonts w:ascii="Times New Roman" w:hAnsi="Times New Roman" w:cs="Times New Roman"/>
                <w:lang w:val="en-IN"/>
              </w:rPr>
              <w:t xml:space="preserve">JavaScript can be used to manipulate HTML elements dynamically, such as updating text content, using methods like </w:t>
            </w:r>
            <w:proofErr w:type="spellStart"/>
            <w:proofErr w:type="gramStart"/>
            <w:r w:rsidRPr="00367E8D">
              <w:rPr>
                <w:rFonts w:ascii="Times New Roman" w:hAnsi="Times New Roman" w:cs="Times New Roman"/>
                <w:lang w:val="en-IN"/>
              </w:rPr>
              <w:t>document.getElementById</w:t>
            </w:r>
            <w:proofErr w:type="spellEnd"/>
            <w:proofErr w:type="gramEnd"/>
            <w:r w:rsidRPr="00367E8D">
              <w:rPr>
                <w:rFonts w:ascii="Times New Roman" w:hAnsi="Times New Roman" w:cs="Times New Roman"/>
                <w:lang w:val="en-IN"/>
              </w:rPr>
              <w:t>.</w:t>
            </w:r>
          </w:p>
          <w:p w14:paraId="48C3EBCE" w14:textId="36A2AB16" w:rsidR="00367E8D" w:rsidRPr="00367E8D" w:rsidRDefault="00367E8D" w:rsidP="00367E8D">
            <w:pPr>
              <w:pStyle w:val="Default"/>
              <w:spacing w:after="59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73D014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34CDE469" w14:textId="77777777" w:rsidTr="00A940EA">
        <w:tc>
          <w:tcPr>
            <w:tcW w:w="9914" w:type="dxa"/>
          </w:tcPr>
          <w:p w14:paraId="7A33EB11" w14:textId="75FACF42" w:rsidR="00AA1F5A" w:rsidRPr="007609F2" w:rsidRDefault="00AA1F5A" w:rsidP="0013187B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Conclusion:</w:t>
            </w:r>
          </w:p>
        </w:tc>
      </w:tr>
      <w:tr w:rsidR="00AA1F5A" w14:paraId="74DD4D6A" w14:textId="77777777" w:rsidTr="00A940EA">
        <w:tc>
          <w:tcPr>
            <w:tcW w:w="9914" w:type="dxa"/>
          </w:tcPr>
          <w:p w14:paraId="451940F2" w14:textId="0AB68927" w:rsidR="003C1030" w:rsidRPr="00AA1F5A" w:rsidRDefault="0013187B" w:rsidP="0013187B">
            <w:pPr>
              <w:spacing w:before="80" w:after="80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In conclusion, the</w:t>
            </w:r>
            <w:r w:rsidRPr="0013187B">
              <w:rPr>
                <w:rFonts w:ascii="Times New Roman" w:hAnsi="Times New Roman"/>
                <w:iCs/>
                <w:sz w:val="24"/>
                <w:szCs w:val="24"/>
              </w:rPr>
              <w:t xml:space="preserve"> first program demonstrate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d</w:t>
            </w:r>
            <w:r w:rsidRPr="0013187B">
              <w:rPr>
                <w:rFonts w:ascii="Times New Roman" w:hAnsi="Times New Roman"/>
                <w:iCs/>
                <w:sz w:val="24"/>
                <w:szCs w:val="24"/>
              </w:rPr>
              <w:t xml:space="preserve"> how to handle asynchronous operations in JavaScript using </w:t>
            </w:r>
            <w:r w:rsidRPr="0013187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Promises</w:t>
            </w:r>
            <w:r w:rsidRPr="0013187B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Pr="0013187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async</w:t>
            </w:r>
            <w:r w:rsidRPr="0013187B">
              <w:rPr>
                <w:rFonts w:ascii="Times New Roman" w:hAnsi="Times New Roman"/>
                <w:iCs/>
                <w:sz w:val="24"/>
                <w:szCs w:val="24"/>
              </w:rPr>
              <w:t xml:space="preserve">, and </w:t>
            </w:r>
            <w:r w:rsidRPr="0013187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await</w:t>
            </w:r>
            <w:r w:rsidRPr="0013187B">
              <w:rPr>
                <w:rFonts w:ascii="Times New Roman" w:hAnsi="Times New Roman"/>
                <w:iCs/>
                <w:sz w:val="24"/>
                <w:szCs w:val="24"/>
              </w:rPr>
              <w:t xml:space="preserve">, allowing for cleaner and more readable code. The second program illustrates how to fetch data asynchronously using </w:t>
            </w:r>
            <w:r w:rsidRPr="0013187B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callbacks</w:t>
            </w:r>
            <w:r w:rsidRPr="0013187B">
              <w:rPr>
                <w:rFonts w:ascii="Times New Roman" w:hAnsi="Times New Roman"/>
                <w:iCs/>
                <w:sz w:val="24"/>
                <w:szCs w:val="24"/>
              </w:rPr>
              <w:t>, showcasing basic event handling and DOM manipulation to create an interactive weather application.</w:t>
            </w:r>
          </w:p>
        </w:tc>
      </w:tr>
    </w:tbl>
    <w:p w14:paraId="74A3FB6D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677"/>
      </w:tblGrid>
      <w:tr w:rsidR="00AA1F5A" w14:paraId="38D4CC51" w14:textId="77777777" w:rsidTr="0013187B">
        <w:tc>
          <w:tcPr>
            <w:tcW w:w="4677" w:type="dxa"/>
          </w:tcPr>
          <w:p w14:paraId="02894BA1" w14:textId="77777777" w:rsidR="00AA1F5A" w:rsidRDefault="00AA1F5A" w:rsidP="0013187B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Default="00AA1F5A" w:rsidP="0013187B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12AD5621" w14:textId="77777777" w:rsidR="0013187B" w:rsidRDefault="0013187B" w:rsidP="0013187B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AA1F5A" w:rsidRDefault="00AA1F5A" w:rsidP="0013187B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1E29DD5B" w14:textId="77777777" w:rsidR="00486834" w:rsidRPr="00486834" w:rsidRDefault="00486834" w:rsidP="003F0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486834" w:rsidRPr="00486834" w:rsidSect="00D851F1">
      <w:headerReference w:type="default" r:id="rId10"/>
      <w:footerReference w:type="default" r:id="rId11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826FA" w14:textId="77777777" w:rsidR="00996826" w:rsidRDefault="00996826" w:rsidP="001F0663">
      <w:pPr>
        <w:spacing w:after="0" w:line="240" w:lineRule="auto"/>
      </w:pPr>
      <w:r>
        <w:separator/>
      </w:r>
    </w:p>
  </w:endnote>
  <w:endnote w:type="continuationSeparator" w:id="0">
    <w:p w14:paraId="0CF702A0" w14:textId="77777777" w:rsidR="00996826" w:rsidRDefault="00996826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5C320" w14:textId="77777777" w:rsidR="002A50A1" w:rsidRDefault="002A50A1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2A50A1" w:rsidRPr="007570AC" w14:paraId="7EC0880B" w14:textId="77777777" w:rsidTr="00A25C5E">
      <w:tc>
        <w:tcPr>
          <w:tcW w:w="3544" w:type="dxa"/>
        </w:tcPr>
        <w:p w14:paraId="557B72DF" w14:textId="080B46D1" w:rsidR="002A50A1" w:rsidRPr="007570AC" w:rsidRDefault="009158E0" w:rsidP="003C1030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9158E0">
            <w:rPr>
              <w:rFonts w:ascii="Times New Roman" w:hAnsi="Times New Roman" w:cs="Times New Roman"/>
              <w:sz w:val="20"/>
              <w:szCs w:val="20"/>
            </w:rPr>
            <w:t>Web Programming Laboratory</w:t>
          </w:r>
        </w:p>
      </w:tc>
      <w:tc>
        <w:tcPr>
          <w:tcW w:w="3969" w:type="dxa"/>
        </w:tcPr>
        <w:p w14:paraId="7BF2C374" w14:textId="1D0F8F05" w:rsidR="002A50A1" w:rsidRPr="007570AC" w:rsidRDefault="00D178D5" w:rsidP="00002645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Semester: V</w:t>
          </w:r>
        </w:p>
      </w:tc>
      <w:tc>
        <w:tcPr>
          <w:tcW w:w="3403" w:type="dxa"/>
        </w:tcPr>
        <w:p w14:paraId="2B412F4E" w14:textId="661D2599" w:rsidR="002A50A1" w:rsidRPr="007570AC" w:rsidRDefault="009158E0" w:rsidP="009158E0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Academic Year: 2024</w:t>
          </w:r>
          <w:r w:rsidR="00002645">
            <w:rPr>
              <w:rFonts w:ascii="Times New Roman" w:hAnsi="Times New Roman" w:cs="Times New Roman"/>
              <w:sz w:val="20"/>
              <w:szCs w:val="20"/>
            </w:rPr>
            <w:t>-2</w:t>
          </w:r>
          <w:r>
            <w:rPr>
              <w:rFonts w:ascii="Times New Roman" w:hAnsi="Times New Roman" w:cs="Times New Roman"/>
              <w:sz w:val="20"/>
              <w:szCs w:val="20"/>
            </w:rPr>
            <w:t>5</w:t>
          </w:r>
        </w:p>
      </w:tc>
    </w:tr>
    <w:tr w:rsidR="002A50A1" w:rsidRPr="007570AC" w14:paraId="41C47D61" w14:textId="77777777" w:rsidTr="00A25C5E">
      <w:tc>
        <w:tcPr>
          <w:tcW w:w="3544" w:type="dxa"/>
        </w:tcPr>
        <w:p w14:paraId="3B2FFD7D" w14:textId="13CA15AC" w:rsidR="002A50A1" w:rsidRPr="007570AC" w:rsidRDefault="002A50A1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2A50A1" w:rsidRPr="007570AC" w:rsidRDefault="002A50A1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50C21C4C" w14:textId="5183333A" w:rsidR="002A50A1" w:rsidRPr="007570AC" w:rsidRDefault="002A50A1" w:rsidP="003C1030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Roll No:</w:t>
          </w:r>
        </w:p>
      </w:tc>
    </w:tr>
  </w:tbl>
  <w:p w14:paraId="2A0AD00D" w14:textId="601736F4" w:rsidR="002A50A1" w:rsidRDefault="002A50A1" w:rsidP="00B45203">
    <w:pPr>
      <w:pStyle w:val="Footer"/>
      <w:ind w:left="-1440"/>
      <w:jc w:val="center"/>
    </w:pPr>
  </w:p>
  <w:p w14:paraId="7BDC4614" w14:textId="75A41F2E" w:rsidR="002A50A1" w:rsidRDefault="002A50A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6AC91" w14:textId="77777777" w:rsidR="00996826" w:rsidRDefault="00996826" w:rsidP="001F0663">
      <w:pPr>
        <w:spacing w:after="0" w:line="240" w:lineRule="auto"/>
      </w:pPr>
      <w:r>
        <w:separator/>
      </w:r>
    </w:p>
  </w:footnote>
  <w:footnote w:type="continuationSeparator" w:id="0">
    <w:p w14:paraId="68E95B32" w14:textId="77777777" w:rsidR="00996826" w:rsidRDefault="00996826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513A49"/>
    <w:multiLevelType w:val="hybridMultilevel"/>
    <w:tmpl w:val="A9DCD8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5577DA1"/>
    <w:multiLevelType w:val="multilevel"/>
    <w:tmpl w:val="A760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D662D"/>
    <w:multiLevelType w:val="hybridMultilevel"/>
    <w:tmpl w:val="3CC60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4162F"/>
    <w:multiLevelType w:val="hybridMultilevel"/>
    <w:tmpl w:val="5FFA60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9754D"/>
    <w:multiLevelType w:val="multilevel"/>
    <w:tmpl w:val="B860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8E77B4"/>
    <w:multiLevelType w:val="hybridMultilevel"/>
    <w:tmpl w:val="E2848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83A00"/>
    <w:multiLevelType w:val="hybridMultilevel"/>
    <w:tmpl w:val="5D504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E775F"/>
    <w:multiLevelType w:val="hybridMultilevel"/>
    <w:tmpl w:val="27DC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F63ED"/>
    <w:multiLevelType w:val="multilevel"/>
    <w:tmpl w:val="9A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C90F87"/>
    <w:multiLevelType w:val="hybridMultilevel"/>
    <w:tmpl w:val="8006EF00"/>
    <w:lvl w:ilvl="0" w:tplc="DE8C22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BB5798"/>
    <w:multiLevelType w:val="hybridMultilevel"/>
    <w:tmpl w:val="61767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729D1"/>
    <w:multiLevelType w:val="hybridMultilevel"/>
    <w:tmpl w:val="F5B85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B90CED"/>
    <w:multiLevelType w:val="multilevel"/>
    <w:tmpl w:val="052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D5DA7"/>
    <w:multiLevelType w:val="hybridMultilevel"/>
    <w:tmpl w:val="B2667EF6"/>
    <w:lvl w:ilvl="0" w:tplc="305470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857C1"/>
    <w:multiLevelType w:val="hybridMultilevel"/>
    <w:tmpl w:val="27DC8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1643DB"/>
    <w:multiLevelType w:val="hybridMultilevel"/>
    <w:tmpl w:val="0BD43BCA"/>
    <w:lvl w:ilvl="0" w:tplc="EA9CE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50143"/>
    <w:multiLevelType w:val="hybridMultilevel"/>
    <w:tmpl w:val="23782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356C9"/>
    <w:multiLevelType w:val="hybridMultilevel"/>
    <w:tmpl w:val="0CA4543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43325"/>
    <w:multiLevelType w:val="hybridMultilevel"/>
    <w:tmpl w:val="D69A6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935A2"/>
    <w:multiLevelType w:val="multilevel"/>
    <w:tmpl w:val="A3B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0" w15:restartNumberingAfterBreak="0">
    <w:nsid w:val="747B685F"/>
    <w:multiLevelType w:val="hybridMultilevel"/>
    <w:tmpl w:val="9BCC4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5B0552"/>
    <w:multiLevelType w:val="multilevel"/>
    <w:tmpl w:val="7A5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442F2"/>
    <w:multiLevelType w:val="hybridMultilevel"/>
    <w:tmpl w:val="0CA45434"/>
    <w:lvl w:ilvl="0" w:tplc="EA9CEE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21708"/>
    <w:multiLevelType w:val="hybridMultilevel"/>
    <w:tmpl w:val="EFC62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56359">
    <w:abstractNumId w:val="11"/>
  </w:num>
  <w:num w:numId="2" w16cid:durableId="1093622953">
    <w:abstractNumId w:val="45"/>
  </w:num>
  <w:num w:numId="3" w16cid:durableId="1776174787">
    <w:abstractNumId w:val="39"/>
  </w:num>
  <w:num w:numId="4" w16cid:durableId="1535388013">
    <w:abstractNumId w:val="14"/>
  </w:num>
  <w:num w:numId="5" w16cid:durableId="148401775">
    <w:abstractNumId w:val="17"/>
  </w:num>
  <w:num w:numId="6" w16cid:durableId="139883114">
    <w:abstractNumId w:val="1"/>
    <w:lvlOverride w:ilvl="0">
      <w:startOverride w:val="1"/>
    </w:lvlOverride>
  </w:num>
  <w:num w:numId="7" w16cid:durableId="1039204605">
    <w:abstractNumId w:val="2"/>
  </w:num>
  <w:num w:numId="8" w16cid:durableId="1159686083">
    <w:abstractNumId w:val="4"/>
  </w:num>
  <w:num w:numId="9" w16cid:durableId="2142263924">
    <w:abstractNumId w:val="5"/>
  </w:num>
  <w:num w:numId="10" w16cid:durableId="373116430">
    <w:abstractNumId w:val="18"/>
  </w:num>
  <w:num w:numId="11" w16cid:durableId="367145079">
    <w:abstractNumId w:val="16"/>
  </w:num>
  <w:num w:numId="12" w16cid:durableId="765426512">
    <w:abstractNumId w:val="13"/>
  </w:num>
  <w:num w:numId="13" w16cid:durableId="710036382">
    <w:abstractNumId w:val="32"/>
  </w:num>
  <w:num w:numId="14" w16cid:durableId="564226272">
    <w:abstractNumId w:val="3"/>
  </w:num>
  <w:num w:numId="15" w16cid:durableId="1422608219">
    <w:abstractNumId w:val="19"/>
  </w:num>
  <w:num w:numId="16" w16cid:durableId="781343822">
    <w:abstractNumId w:val="38"/>
  </w:num>
  <w:num w:numId="17" w16cid:durableId="1552302814">
    <w:abstractNumId w:val="42"/>
  </w:num>
  <w:num w:numId="18" w16cid:durableId="192572497">
    <w:abstractNumId w:val="10"/>
  </w:num>
  <w:num w:numId="19" w16cid:durableId="721170835">
    <w:abstractNumId w:val="24"/>
  </w:num>
  <w:num w:numId="20" w16cid:durableId="752317956">
    <w:abstractNumId w:val="6"/>
  </w:num>
  <w:num w:numId="21" w16cid:durableId="1053500073">
    <w:abstractNumId w:val="37"/>
  </w:num>
  <w:num w:numId="22" w16cid:durableId="2099017711">
    <w:abstractNumId w:val="44"/>
  </w:num>
  <w:num w:numId="23" w16cid:durableId="1320309294">
    <w:abstractNumId w:val="0"/>
  </w:num>
  <w:num w:numId="24" w16cid:durableId="1166632332">
    <w:abstractNumId w:val="25"/>
  </w:num>
  <w:num w:numId="25" w16cid:durableId="10514614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440576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24499385">
    <w:abstractNumId w:val="21"/>
  </w:num>
  <w:num w:numId="28" w16cid:durableId="506672262">
    <w:abstractNumId w:val="27"/>
  </w:num>
  <w:num w:numId="29" w16cid:durableId="780497794">
    <w:abstractNumId w:val="9"/>
  </w:num>
  <w:num w:numId="30" w16cid:durableId="188953629">
    <w:abstractNumId w:val="35"/>
  </w:num>
  <w:num w:numId="31" w16cid:durableId="724178004">
    <w:abstractNumId w:val="22"/>
  </w:num>
  <w:num w:numId="32" w16cid:durableId="72970690">
    <w:abstractNumId w:val="20"/>
  </w:num>
  <w:num w:numId="33" w16cid:durableId="811210450">
    <w:abstractNumId w:val="12"/>
  </w:num>
  <w:num w:numId="34" w16cid:durableId="1658076517">
    <w:abstractNumId w:val="43"/>
  </w:num>
  <w:num w:numId="35" w16cid:durableId="1009256950">
    <w:abstractNumId w:val="41"/>
  </w:num>
  <w:num w:numId="36" w16cid:durableId="1690183022">
    <w:abstractNumId w:val="28"/>
  </w:num>
  <w:num w:numId="37" w16cid:durableId="796295057">
    <w:abstractNumId w:val="15"/>
  </w:num>
  <w:num w:numId="38" w16cid:durableId="289437483">
    <w:abstractNumId w:val="31"/>
  </w:num>
  <w:num w:numId="39" w16cid:durableId="1027753512">
    <w:abstractNumId w:val="30"/>
  </w:num>
  <w:num w:numId="40" w16cid:durableId="207186436">
    <w:abstractNumId w:val="40"/>
  </w:num>
  <w:num w:numId="41" w16cid:durableId="705299273">
    <w:abstractNumId w:val="34"/>
  </w:num>
  <w:num w:numId="42" w16cid:durableId="169955856">
    <w:abstractNumId w:val="36"/>
  </w:num>
  <w:num w:numId="43" w16cid:durableId="960846001">
    <w:abstractNumId w:val="8"/>
  </w:num>
  <w:num w:numId="44" w16cid:durableId="2103910549">
    <w:abstractNumId w:val="23"/>
  </w:num>
  <w:num w:numId="45" w16cid:durableId="1473642905">
    <w:abstractNumId w:val="7"/>
  </w:num>
  <w:num w:numId="46" w16cid:durableId="1027875386">
    <w:abstractNumId w:val="33"/>
  </w:num>
  <w:num w:numId="47" w16cid:durableId="13115233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02645"/>
    <w:rsid w:val="00003AFD"/>
    <w:rsid w:val="00003F4D"/>
    <w:rsid w:val="0001388A"/>
    <w:rsid w:val="00032372"/>
    <w:rsid w:val="00042944"/>
    <w:rsid w:val="00061C67"/>
    <w:rsid w:val="000636AF"/>
    <w:rsid w:val="00082E39"/>
    <w:rsid w:val="000B0D21"/>
    <w:rsid w:val="000B1195"/>
    <w:rsid w:val="000D100D"/>
    <w:rsid w:val="000D4A0C"/>
    <w:rsid w:val="00112D7A"/>
    <w:rsid w:val="00114FC0"/>
    <w:rsid w:val="0012184D"/>
    <w:rsid w:val="0013187B"/>
    <w:rsid w:val="00141B44"/>
    <w:rsid w:val="00144316"/>
    <w:rsid w:val="0016775F"/>
    <w:rsid w:val="0018254A"/>
    <w:rsid w:val="001B31CC"/>
    <w:rsid w:val="001C14C7"/>
    <w:rsid w:val="001D6337"/>
    <w:rsid w:val="001E1C6B"/>
    <w:rsid w:val="001F0663"/>
    <w:rsid w:val="001F136A"/>
    <w:rsid w:val="002040B3"/>
    <w:rsid w:val="002121AB"/>
    <w:rsid w:val="00253072"/>
    <w:rsid w:val="00266C8D"/>
    <w:rsid w:val="002915D6"/>
    <w:rsid w:val="002957F8"/>
    <w:rsid w:val="002A50A1"/>
    <w:rsid w:val="00312C08"/>
    <w:rsid w:val="00321610"/>
    <w:rsid w:val="00323EE9"/>
    <w:rsid w:val="003374FC"/>
    <w:rsid w:val="00364C90"/>
    <w:rsid w:val="00367E8D"/>
    <w:rsid w:val="003704FB"/>
    <w:rsid w:val="003B204E"/>
    <w:rsid w:val="003B7A9A"/>
    <w:rsid w:val="003C1030"/>
    <w:rsid w:val="003D3F4A"/>
    <w:rsid w:val="003D49DA"/>
    <w:rsid w:val="003F09DD"/>
    <w:rsid w:val="00415574"/>
    <w:rsid w:val="0044374F"/>
    <w:rsid w:val="00444649"/>
    <w:rsid w:val="00456E86"/>
    <w:rsid w:val="00465C99"/>
    <w:rsid w:val="00475A21"/>
    <w:rsid w:val="00486834"/>
    <w:rsid w:val="00492E93"/>
    <w:rsid w:val="00497553"/>
    <w:rsid w:val="00502246"/>
    <w:rsid w:val="00543591"/>
    <w:rsid w:val="00547D35"/>
    <w:rsid w:val="00563AAC"/>
    <w:rsid w:val="005F74CA"/>
    <w:rsid w:val="0060235B"/>
    <w:rsid w:val="0060419B"/>
    <w:rsid w:val="00637E85"/>
    <w:rsid w:val="00651621"/>
    <w:rsid w:val="0066619A"/>
    <w:rsid w:val="00686E52"/>
    <w:rsid w:val="006A6870"/>
    <w:rsid w:val="006B373C"/>
    <w:rsid w:val="006C7874"/>
    <w:rsid w:val="006D651E"/>
    <w:rsid w:val="00700A17"/>
    <w:rsid w:val="00734C04"/>
    <w:rsid w:val="007609F2"/>
    <w:rsid w:val="00761314"/>
    <w:rsid w:val="00796CC5"/>
    <w:rsid w:val="007C2F2F"/>
    <w:rsid w:val="007D0B10"/>
    <w:rsid w:val="008009DB"/>
    <w:rsid w:val="00814442"/>
    <w:rsid w:val="00817323"/>
    <w:rsid w:val="0083020D"/>
    <w:rsid w:val="00861D21"/>
    <w:rsid w:val="00862904"/>
    <w:rsid w:val="008B0362"/>
    <w:rsid w:val="008B20EA"/>
    <w:rsid w:val="008B5177"/>
    <w:rsid w:val="008C2AA7"/>
    <w:rsid w:val="008E65AB"/>
    <w:rsid w:val="008E7DC4"/>
    <w:rsid w:val="00904614"/>
    <w:rsid w:val="00913965"/>
    <w:rsid w:val="009158E0"/>
    <w:rsid w:val="009178EB"/>
    <w:rsid w:val="0096615C"/>
    <w:rsid w:val="00966948"/>
    <w:rsid w:val="009742D2"/>
    <w:rsid w:val="00975FF2"/>
    <w:rsid w:val="00996826"/>
    <w:rsid w:val="009C3AF5"/>
    <w:rsid w:val="00A00E0D"/>
    <w:rsid w:val="00A1678F"/>
    <w:rsid w:val="00A17749"/>
    <w:rsid w:val="00A25C5E"/>
    <w:rsid w:val="00A40B97"/>
    <w:rsid w:val="00A453F5"/>
    <w:rsid w:val="00A6406E"/>
    <w:rsid w:val="00A71AFD"/>
    <w:rsid w:val="00A77F79"/>
    <w:rsid w:val="00A83FB3"/>
    <w:rsid w:val="00A940EA"/>
    <w:rsid w:val="00AA0DE5"/>
    <w:rsid w:val="00AA1F5A"/>
    <w:rsid w:val="00AB6205"/>
    <w:rsid w:val="00AC7ACD"/>
    <w:rsid w:val="00AD7207"/>
    <w:rsid w:val="00AE364A"/>
    <w:rsid w:val="00AF1D08"/>
    <w:rsid w:val="00B35153"/>
    <w:rsid w:val="00B357CE"/>
    <w:rsid w:val="00B358FB"/>
    <w:rsid w:val="00B45203"/>
    <w:rsid w:val="00B46F50"/>
    <w:rsid w:val="00B66BDD"/>
    <w:rsid w:val="00B72A51"/>
    <w:rsid w:val="00BA17A0"/>
    <w:rsid w:val="00BB1BDA"/>
    <w:rsid w:val="00BB2703"/>
    <w:rsid w:val="00BB7342"/>
    <w:rsid w:val="00BC61C7"/>
    <w:rsid w:val="00BC732C"/>
    <w:rsid w:val="00C056ED"/>
    <w:rsid w:val="00C50B40"/>
    <w:rsid w:val="00C56FF6"/>
    <w:rsid w:val="00C83CA6"/>
    <w:rsid w:val="00C94493"/>
    <w:rsid w:val="00CF031D"/>
    <w:rsid w:val="00D10A24"/>
    <w:rsid w:val="00D178D5"/>
    <w:rsid w:val="00D21CD3"/>
    <w:rsid w:val="00D647BA"/>
    <w:rsid w:val="00D67056"/>
    <w:rsid w:val="00D74EC3"/>
    <w:rsid w:val="00D851F1"/>
    <w:rsid w:val="00D95139"/>
    <w:rsid w:val="00D9521C"/>
    <w:rsid w:val="00D97E8A"/>
    <w:rsid w:val="00DB2AD6"/>
    <w:rsid w:val="00DC688B"/>
    <w:rsid w:val="00DF1F07"/>
    <w:rsid w:val="00DF2A1F"/>
    <w:rsid w:val="00DF4713"/>
    <w:rsid w:val="00E04E35"/>
    <w:rsid w:val="00E31B63"/>
    <w:rsid w:val="00E40D02"/>
    <w:rsid w:val="00E410D2"/>
    <w:rsid w:val="00E6611E"/>
    <w:rsid w:val="00E71D19"/>
    <w:rsid w:val="00EA7DD6"/>
    <w:rsid w:val="00EC0355"/>
    <w:rsid w:val="00EE59A2"/>
    <w:rsid w:val="00F0321D"/>
    <w:rsid w:val="00F061A3"/>
    <w:rsid w:val="00F07197"/>
    <w:rsid w:val="00F1491C"/>
    <w:rsid w:val="00F14B23"/>
    <w:rsid w:val="00F20D4F"/>
    <w:rsid w:val="00F267A8"/>
    <w:rsid w:val="00F55984"/>
    <w:rsid w:val="00F61E83"/>
    <w:rsid w:val="00F650F7"/>
    <w:rsid w:val="00F76925"/>
    <w:rsid w:val="00F82BD3"/>
    <w:rsid w:val="00F95E97"/>
    <w:rsid w:val="00FA399E"/>
    <w:rsid w:val="00FB2E3F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DD927D"/>
  <w15:docId w15:val="{52D14A4F-B7BB-4D90-80AE-D485AAB5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C1030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u w:val="single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customStyle="1" w:styleId="Default">
    <w:name w:val="Default"/>
    <w:rsid w:val="003C1030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3C1030"/>
    <w:rPr>
      <w:rFonts w:ascii="Times New Roman" w:eastAsia="Times New Roman" w:hAnsi="Times New Roman" w:cs="Times New Roman"/>
      <w:sz w:val="28"/>
      <w:szCs w:val="24"/>
      <w:u w:val="single"/>
      <w:lang w:eastAsia="zh-CN"/>
    </w:rPr>
  </w:style>
  <w:style w:type="character" w:customStyle="1" w:styleId="tgc">
    <w:name w:val="_tgc"/>
    <w:rsid w:val="00AC7ACD"/>
  </w:style>
  <w:style w:type="character" w:styleId="Hyperlink">
    <w:name w:val="Hyperlink"/>
    <w:basedOn w:val="DefaultParagraphFont"/>
    <w:uiPriority w:val="99"/>
    <w:semiHidden/>
    <w:unhideWhenUsed/>
    <w:rsid w:val="00D9513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95139"/>
  </w:style>
  <w:style w:type="character" w:customStyle="1" w:styleId="nowrap">
    <w:name w:val="nowrap"/>
    <w:basedOn w:val="DefaultParagraphFont"/>
    <w:rsid w:val="00D9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6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3</cp:revision>
  <cp:lastPrinted>2024-09-30T10:11:00Z</cp:lastPrinted>
  <dcterms:created xsi:type="dcterms:W3CDTF">2024-09-30T10:11:00Z</dcterms:created>
  <dcterms:modified xsi:type="dcterms:W3CDTF">2024-09-30T10:31:00Z</dcterms:modified>
</cp:coreProperties>
</file>