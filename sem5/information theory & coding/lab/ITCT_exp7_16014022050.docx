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="-205" w:tblpY="51"/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3"/>
        <w:gridCol w:w="4111"/>
        <w:gridCol w:w="1701"/>
        <w:gridCol w:w="1701"/>
      </w:tblGrid>
      <w:tr w:rsidR="00323B28" w:rsidRPr="000A3CCC" w14:paraId="4F3276B2" w14:textId="77777777" w:rsidTr="00CE48F5">
        <w:tc>
          <w:tcPr>
            <w:tcW w:w="2323" w:type="dxa"/>
            <w:shd w:val="clear" w:color="auto" w:fill="auto"/>
            <w:vAlign w:val="center"/>
          </w:tcPr>
          <w:p w14:paraId="471965A8" w14:textId="77777777" w:rsidR="00323B28" w:rsidRPr="002915D6" w:rsidRDefault="00323B28" w:rsidP="00CE48F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345DB64C" w14:textId="047F354F" w:rsidR="00323B28" w:rsidRPr="003B204E" w:rsidRDefault="00950E55" w:rsidP="00CE48F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E55">
              <w:rPr>
                <w:rFonts w:ascii="Times New Roman" w:hAnsi="Times New Roman" w:cs="Times New Roman"/>
                <w:b/>
                <w:sz w:val="24"/>
                <w:szCs w:val="24"/>
              </w:rPr>
              <w:t>Information Theory 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Coding Techniques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275A67" w14:textId="77777777" w:rsidR="00323B28" w:rsidRPr="002915D6" w:rsidRDefault="00323B28" w:rsidP="00CE48F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701" w:type="dxa"/>
            <w:vAlign w:val="center"/>
          </w:tcPr>
          <w:p w14:paraId="22C3DE43" w14:textId="77777777" w:rsidR="00323B28" w:rsidRPr="003B204E" w:rsidRDefault="00950E55" w:rsidP="00CE48F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323B28" w:rsidRPr="000A3CCC" w14:paraId="5E07B5EA" w14:textId="77777777" w:rsidTr="00CE48F5">
        <w:tc>
          <w:tcPr>
            <w:tcW w:w="2323" w:type="dxa"/>
            <w:shd w:val="clear" w:color="auto" w:fill="auto"/>
            <w:vAlign w:val="center"/>
          </w:tcPr>
          <w:p w14:paraId="5E007A02" w14:textId="77777777" w:rsidR="00323B28" w:rsidRPr="002915D6" w:rsidRDefault="00323B28" w:rsidP="00CE48F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5355756B" w14:textId="108C05A6" w:rsidR="00323B28" w:rsidRPr="003B204E" w:rsidRDefault="00CE48F5" w:rsidP="00CE48F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 / 09 / 2024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8669C8" w14:textId="77777777" w:rsidR="00323B28" w:rsidRPr="002915D6" w:rsidRDefault="00323B28" w:rsidP="00CE48F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701" w:type="dxa"/>
            <w:vAlign w:val="center"/>
          </w:tcPr>
          <w:p w14:paraId="0F94E451" w14:textId="64D349F6" w:rsidR="00323B28" w:rsidRPr="003B204E" w:rsidRDefault="00CE48F5" w:rsidP="00CE48F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 – 1</w:t>
            </w:r>
          </w:p>
        </w:tc>
      </w:tr>
      <w:tr w:rsidR="00323B28" w:rsidRPr="000A3CCC" w14:paraId="6EB13C1B" w14:textId="77777777" w:rsidTr="00CE48F5">
        <w:tc>
          <w:tcPr>
            <w:tcW w:w="2323" w:type="dxa"/>
            <w:shd w:val="clear" w:color="auto" w:fill="auto"/>
            <w:vAlign w:val="center"/>
          </w:tcPr>
          <w:p w14:paraId="68DABE94" w14:textId="77777777" w:rsidR="00323B28" w:rsidRDefault="00323B28" w:rsidP="00CE48F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2ACE152D" w14:textId="1338C8E2" w:rsidR="00323B28" w:rsidRDefault="00CE48F5" w:rsidP="00CE48F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Prof. Makrand Kulkarni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0F17EB" w14:textId="77777777" w:rsidR="00323B28" w:rsidRDefault="00323B28" w:rsidP="00CE48F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701" w:type="dxa"/>
            <w:vAlign w:val="center"/>
          </w:tcPr>
          <w:p w14:paraId="41157188" w14:textId="5BE98C9F" w:rsidR="00323B28" w:rsidRDefault="00CE48F5" w:rsidP="00CE48F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16014022050</w:t>
            </w:r>
          </w:p>
        </w:tc>
      </w:tr>
      <w:tr w:rsidR="00323B28" w:rsidRPr="000A3CCC" w14:paraId="51AB843A" w14:textId="77777777" w:rsidTr="00CE48F5">
        <w:tc>
          <w:tcPr>
            <w:tcW w:w="2323" w:type="dxa"/>
            <w:shd w:val="clear" w:color="auto" w:fill="auto"/>
            <w:vAlign w:val="center"/>
          </w:tcPr>
          <w:p w14:paraId="205BBF83" w14:textId="77777777" w:rsidR="00323B28" w:rsidRDefault="00323B28" w:rsidP="00CE48F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7ACEC70C" w14:textId="77777777" w:rsidR="00323B28" w:rsidRDefault="00323B28" w:rsidP="00CE48F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9B71BFB" w14:textId="77777777" w:rsidR="00323B28" w:rsidRDefault="00323B28" w:rsidP="00CE48F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701" w:type="dxa"/>
            <w:vAlign w:val="center"/>
          </w:tcPr>
          <w:p w14:paraId="30B95981" w14:textId="02D998CA" w:rsidR="00323B28" w:rsidRDefault="00CE48F5" w:rsidP="00CE48F5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 </w:t>
            </w:r>
            <w:r w:rsidR="00323B28">
              <w:rPr>
                <w:rFonts w:ascii="Times New Roman" w:hAnsi="Times New Roman" w:cs="Times New Roman"/>
                <w:b/>
                <w:sz w:val="24"/>
                <w:szCs w:val="24"/>
              </w:rPr>
              <w:t>/ 25</w:t>
            </w:r>
          </w:p>
        </w:tc>
      </w:tr>
    </w:tbl>
    <w:p w14:paraId="3BFC8128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60F3BE6F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01DD9F8A" w14:textId="77777777" w:rsidR="001F0663" w:rsidRDefault="001F0663" w:rsidP="001D633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3E243C" w14:textId="77777777" w:rsidR="00A25C5E" w:rsidRDefault="00A25C5E" w:rsidP="002A50A1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73715F1D" w14:textId="77777777" w:rsidR="00CE48F5" w:rsidRDefault="00CE48F5" w:rsidP="00DC4383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568DA516" w14:textId="6D4D8B5F" w:rsidR="00CE48F5" w:rsidRPr="00CE48F5" w:rsidRDefault="00DC4383" w:rsidP="00CE48F5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  <w:r w:rsidRPr="00A25C5E">
        <w:rPr>
          <w:rFonts w:ascii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8A5681">
        <w:rPr>
          <w:rFonts w:ascii="Times New Roman" w:hAnsi="Times New Roman" w:cs="Times New Roman"/>
          <w:b/>
          <w:color w:val="BC202E"/>
          <w:sz w:val="28"/>
          <w:szCs w:val="28"/>
        </w:rPr>
        <w:t>7</w:t>
      </w:r>
    </w:p>
    <w:p w14:paraId="3986B9EE" w14:textId="77777777" w:rsidR="00F10A88" w:rsidRDefault="00DC4383" w:rsidP="00F10A88">
      <w:pPr>
        <w:spacing w:after="0" w:line="100" w:lineRule="atLeast"/>
        <w:ind w:left="2249" w:hangingChars="800" w:hanging="2249"/>
        <w:jc w:val="both"/>
        <w:rPr>
          <w:rFonts w:ascii="Times New Roman" w:hAnsi="Times New Roman"/>
          <w:b/>
          <w:iCs/>
          <w:sz w:val="24"/>
          <w:szCs w:val="24"/>
        </w:rPr>
      </w:pPr>
      <w:r w:rsidRPr="00EE59A2">
        <w:rPr>
          <w:rFonts w:ascii="Times New Roman" w:hAnsi="Times New Roman"/>
          <w:b/>
          <w:iCs/>
          <w:color w:val="BC202E"/>
          <w:sz w:val="28"/>
          <w:szCs w:val="28"/>
        </w:rPr>
        <w:t>Title:</w:t>
      </w:r>
      <w:r w:rsidRPr="00667060">
        <w:rPr>
          <w:rFonts w:ascii="Times New Roman" w:hAnsi="Times New Roman"/>
          <w:sz w:val="24"/>
          <w:szCs w:val="24"/>
        </w:rPr>
        <w:t xml:space="preserve"> </w:t>
      </w:r>
      <w:r w:rsidR="008A5681" w:rsidRPr="00821E88">
        <w:rPr>
          <w:rFonts w:ascii="Times New Roman" w:eastAsia="Times New Roman" w:hAnsi="Times New Roman"/>
          <w:iCs/>
          <w:color w:val="000000"/>
          <w:sz w:val="24"/>
          <w:szCs w:val="24"/>
        </w:rPr>
        <w:t>To generate and study systematic and non-systematic cyclic codes using MATLAB</w:t>
      </w:r>
    </w:p>
    <w:p w14:paraId="0097BDA6" w14:textId="77777777" w:rsidR="008D1128" w:rsidRPr="004C015B" w:rsidRDefault="008D1128" w:rsidP="004C015B">
      <w:pPr>
        <w:pStyle w:val="NoSpacing"/>
        <w:spacing w:line="276" w:lineRule="auto"/>
        <w:ind w:left="284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DC4383" w14:paraId="0E29E0FE" w14:textId="77777777" w:rsidTr="005866D6">
        <w:tc>
          <w:tcPr>
            <w:tcW w:w="9914" w:type="dxa"/>
          </w:tcPr>
          <w:p w14:paraId="58534924" w14:textId="77777777" w:rsidR="00DC4383" w:rsidRPr="007609F2" w:rsidRDefault="00DC4383" w:rsidP="005866D6">
            <w:pPr>
              <w:shd w:val="clear" w:color="auto" w:fill="FFFFFF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DC4383" w14:paraId="6156F34A" w14:textId="77777777" w:rsidTr="005866D6">
        <w:tc>
          <w:tcPr>
            <w:tcW w:w="9914" w:type="dxa"/>
          </w:tcPr>
          <w:p w14:paraId="77A93953" w14:textId="77777777" w:rsidR="008A5681" w:rsidRPr="008A5681" w:rsidRDefault="008A5681" w:rsidP="008A568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20"/>
              </w:tabs>
              <w:suppressAutoHyphens/>
              <w:spacing w:before="17" w:line="100" w:lineRule="atLeast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8A568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T</w:t>
            </w:r>
            <w:r w:rsidRPr="008A568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8A56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A56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8A56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</w:t>
            </w:r>
            <w:r w:rsidRPr="008A56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de</w:t>
            </w:r>
            <w:r w:rsidRPr="008A56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8A568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A56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A56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A56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8A568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A56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A56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th</w:t>
            </w:r>
            <w:r w:rsidRPr="008A568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A56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A56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error detecting and correcting codes</w:t>
            </w:r>
          </w:p>
          <w:p w14:paraId="3209292D" w14:textId="77777777" w:rsidR="008A5681" w:rsidRPr="008A5681" w:rsidRDefault="008A5681" w:rsidP="008A568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20"/>
              </w:tabs>
              <w:suppressAutoHyphens/>
              <w:spacing w:before="17" w:line="100" w:lineRule="atLeast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8A568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T</w:t>
            </w:r>
            <w:r w:rsidRPr="008A568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8A56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A56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8A568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</w:t>
            </w:r>
            <w:r w:rsidRPr="008A56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8A568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8A56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A568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8A56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en</w:t>
            </w:r>
            <w:r w:rsidRPr="008A568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A56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Cyclic </w:t>
            </w:r>
            <w:r w:rsidRPr="008A56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code</w:t>
            </w:r>
          </w:p>
          <w:p w14:paraId="084BDC81" w14:textId="7E224EB5" w:rsidR="00DC4383" w:rsidRPr="00CE48F5" w:rsidRDefault="008A5681" w:rsidP="00CE48F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20"/>
              </w:tabs>
              <w:suppressAutoHyphens/>
              <w:spacing w:before="17" w:line="100" w:lineRule="atLeast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8A568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T</w:t>
            </w:r>
            <w:r w:rsidRPr="008A568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8A56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A56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</w:t>
            </w:r>
            <w:r w:rsidRPr="008A5681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8A56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ua</w:t>
            </w:r>
            <w:r w:rsidRPr="008A5681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 w:rsidRPr="008A56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z</w:t>
            </w:r>
            <w:r w:rsidRPr="008A568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A56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th</w:t>
            </w:r>
            <w:r w:rsidRPr="008A568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A56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Cyclic code </w:t>
            </w:r>
            <w:r w:rsidRPr="008A56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</w:t>
            </w:r>
            <w:r w:rsidRPr="008A56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utp</w:t>
            </w:r>
            <w:r w:rsidRPr="008A56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u</w:t>
            </w:r>
            <w:r w:rsidRPr="008A568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A56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to </w:t>
            </w:r>
            <w:r w:rsidRPr="008A568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</w:t>
            </w:r>
            <w:r w:rsidRPr="008A56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8A56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k</w:t>
            </w:r>
            <w:r w:rsidRPr="008A5681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8A56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A56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pp</w:t>
            </w:r>
            <w:r w:rsidRPr="008A56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ro</w:t>
            </w:r>
            <w:r w:rsidRPr="008A56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8A56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8A568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A56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at</w:t>
            </w:r>
            <w:r w:rsidRPr="008A5681">
              <w:rPr>
                <w:rFonts w:ascii="Times New Roman" w:hAnsi="Times New Roman" w:cs="Times New Roman"/>
                <w:sz w:val="24"/>
                <w:szCs w:val="24"/>
              </w:rPr>
              <w:t>e c</w:t>
            </w:r>
            <w:r w:rsidRPr="008A56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</w:t>
            </w:r>
            <w:r w:rsidRPr="008A56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8A5681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r w:rsidRPr="008A56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8A5681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8A56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</w:t>
            </w:r>
            <w:r w:rsidRPr="008A56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8A568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FC04116" w14:textId="77777777" w:rsidR="00DC4383" w:rsidRDefault="00DC4383" w:rsidP="00DC4383">
      <w:pPr>
        <w:shd w:val="clear" w:color="auto" w:fill="FFFFFF"/>
        <w:spacing w:after="0" w:line="240" w:lineRule="auto"/>
        <w:ind w:left="-709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DC4383" w14:paraId="754C9675" w14:textId="77777777" w:rsidTr="005866D6">
        <w:tc>
          <w:tcPr>
            <w:tcW w:w="9914" w:type="dxa"/>
          </w:tcPr>
          <w:p w14:paraId="6D8DD5B6" w14:textId="77777777" w:rsidR="00DC4383" w:rsidRPr="007609F2" w:rsidRDefault="00DC4383" w:rsidP="005866D6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DC4383" w14:paraId="0ADC24AD" w14:textId="77777777" w:rsidTr="005866D6">
        <w:tc>
          <w:tcPr>
            <w:tcW w:w="9914" w:type="dxa"/>
          </w:tcPr>
          <w:p w14:paraId="163503B6" w14:textId="13F92DE7" w:rsidR="00DC4383" w:rsidRPr="007609F2" w:rsidRDefault="00F10A88" w:rsidP="008A5681">
            <w:pPr>
              <w:spacing w:line="242" w:lineRule="auto"/>
              <w:ind w:left="1560" w:right="18" w:hanging="1561"/>
              <w:jc w:val="both"/>
            </w:pPr>
            <w:r w:rsidRPr="00CE48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CO3</w:t>
            </w:r>
            <w:r w:rsidR="00CE48F5" w:rsidRPr="00CE48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CE4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5681" w:rsidRPr="00663961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8A5681" w:rsidRPr="00663961">
              <w:rPr>
                <w:rFonts w:ascii="Times New Roman" w:hAnsi="Times New Roman"/>
                <w:bCs/>
                <w:color w:val="000000"/>
                <w:spacing w:val="-4"/>
                <w:sz w:val="24"/>
                <w:szCs w:val="24"/>
                <w:shd w:val="clear" w:color="auto" w:fill="FFFFFF"/>
              </w:rPr>
              <w:t>apply different error correcting codes for digital transmission</w:t>
            </w:r>
          </w:p>
        </w:tc>
      </w:tr>
    </w:tbl>
    <w:p w14:paraId="3A77C63B" w14:textId="77777777" w:rsidR="007609F2" w:rsidRDefault="007609F2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0004"/>
      </w:tblGrid>
      <w:tr w:rsidR="00011491" w14:paraId="3A9C44E9" w14:textId="77777777" w:rsidTr="003624D8">
        <w:tc>
          <w:tcPr>
            <w:tcW w:w="10004" w:type="dxa"/>
          </w:tcPr>
          <w:p w14:paraId="1FFCA6EB" w14:textId="77777777" w:rsidR="00011491" w:rsidRPr="007609F2" w:rsidRDefault="00011491" w:rsidP="003624D8">
            <w:pPr>
              <w:shd w:val="clear" w:color="auto" w:fill="FFFFFF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E40814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011491" w14:paraId="42444647" w14:textId="77777777" w:rsidTr="003624D8">
        <w:trPr>
          <w:trHeight w:val="1628"/>
        </w:trPr>
        <w:tc>
          <w:tcPr>
            <w:tcW w:w="10004" w:type="dxa"/>
          </w:tcPr>
          <w:p w14:paraId="5A51920E" w14:textId="77777777" w:rsidR="00CE48F5" w:rsidRDefault="00CE48F5" w:rsidP="00CE48F5">
            <w:pPr>
              <w:spacing w:line="100" w:lineRule="atLeast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180C79AF" w14:textId="5AC8898B" w:rsidR="008A5681" w:rsidRDefault="008A5681" w:rsidP="00CE48F5">
            <w:pPr>
              <w:spacing w:line="100" w:lineRule="atLeast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n today's era of digital communication, various types of codes are used. The use of these codes has various advantages. Cyclic codes</w:t>
            </w:r>
            <w:r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</w:rPr>
              <w:t xml:space="preserve"> </w:t>
            </w:r>
            <w:r w:rsidRPr="00663961">
              <w:rPr>
                <w:rFonts w:ascii="Times New Roman" w:hAnsi="Times New Roman"/>
                <w:iCs/>
                <w:sz w:val="24"/>
                <w:szCs w:val="24"/>
              </w:rPr>
              <w:t xml:space="preserve">are </w:t>
            </w:r>
            <w:hyperlink r:id="rId8" w:history="1">
              <w:r w:rsidRPr="00663961">
                <w:rPr>
                  <w:rStyle w:val="Hyperlink"/>
                  <w:rFonts w:ascii="Times New Roman" w:hAnsi="Times New Roman"/>
                </w:rPr>
                <w:t>linear</w:t>
              </w:r>
            </w:hyperlink>
            <w:r w:rsidRPr="00663961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 xml:space="preserve"> </w:t>
            </w:r>
            <w:hyperlink r:id="rId9" w:history="1">
              <w:r w:rsidRPr="00663961">
                <w:rPr>
                  <w:rStyle w:val="Hyperlink"/>
                  <w:rFonts w:ascii="Times New Roman" w:hAnsi="Times New Roman"/>
                </w:rPr>
                <w:t>block</w:t>
              </w:r>
            </w:hyperlink>
            <w:r w:rsidRPr="00663961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 xml:space="preserve"> error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  <w:shd w:val="clear" w:color="auto" w:fill="FFFFFF"/>
              </w:rPr>
              <w:t>-correcting codes t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hat have convenient algebraic structures for efficient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  <w:shd w:val="clear" w:color="auto" w:fill="FFFFFF"/>
              </w:rPr>
              <w:t>error detection and</w:t>
            </w:r>
            <w:r>
              <w:rPr>
                <w:rFonts w:ascii="Times New Roman" w:hAnsi="Times New Roman"/>
                <w:iCs/>
                <w:color w:val="0B008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  <w:shd w:val="clear" w:color="auto" w:fill="FFFFFF"/>
              </w:rPr>
              <w:t xml:space="preserve">correction.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They can be efficiently implemented using simple shift register.</w:t>
            </w:r>
          </w:p>
          <w:p w14:paraId="3974B343" w14:textId="77777777" w:rsidR="00CE48F5" w:rsidRDefault="00CE48F5" w:rsidP="008A5681">
            <w:pPr>
              <w:spacing w:line="10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</w:pPr>
          </w:p>
          <w:p w14:paraId="31A4FCA7" w14:textId="77777777" w:rsidR="008A5681" w:rsidRDefault="008A5681" w:rsidP="008A5681">
            <w:pPr>
              <w:spacing w:line="10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In systematic cyclic coding, the code is calculated as,</w:t>
            </w:r>
          </w:p>
          <w:p w14:paraId="217D507C" w14:textId="00040C4C" w:rsidR="008A5681" w:rsidRDefault="008A5681" w:rsidP="008A5681">
            <w:pPr>
              <w:spacing w:line="100" w:lineRule="atLeast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C(x)</w:t>
            </w:r>
            <w:r w:rsidR="00CE48F5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=</w:t>
            </w:r>
            <w:r w:rsidR="00CE48F5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x^(n-k)d(x)+ p(x)</w:t>
            </w:r>
          </w:p>
          <w:p w14:paraId="5F857944" w14:textId="2162E260" w:rsidR="008A5681" w:rsidRDefault="008A5681" w:rsidP="008A5681">
            <w:pPr>
              <w:spacing w:line="100" w:lineRule="atLeast"/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Where,  d(x)</w:t>
            </w:r>
            <w:r w:rsidR="00CE48F5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= data polynomial</w:t>
            </w:r>
          </w:p>
          <w:p w14:paraId="1E8A05D7" w14:textId="4F1FF974" w:rsidR="008A5681" w:rsidRDefault="008A5681" w:rsidP="008A5681">
            <w:pPr>
              <w:spacing w:line="100" w:lineRule="atLeast"/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p(x)</w:t>
            </w:r>
            <w:r w:rsidR="00CE48F5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=</w:t>
            </w:r>
            <w:r w:rsidR="00CE48F5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Check bit polynomial</w:t>
            </w:r>
          </w:p>
          <w:p w14:paraId="300EBE4E" w14:textId="18B1AD63" w:rsidR="008A5681" w:rsidRDefault="008A5681" w:rsidP="008A5681">
            <w:pPr>
              <w:spacing w:line="100" w:lineRule="atLeast"/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  <w:t xml:space="preserve">  </w:t>
            </w:r>
            <w:r w:rsidR="00CE48F5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p(x)</w:t>
            </w:r>
            <w:r w:rsidR="00CE48F5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= Remainder{x^(n-k)d(x) / g(x)}</w:t>
            </w:r>
          </w:p>
          <w:p w14:paraId="7945C6B7" w14:textId="7355650F" w:rsidR="00CE48F5" w:rsidRDefault="008A5681" w:rsidP="008A5681">
            <w:pPr>
              <w:spacing w:line="100" w:lineRule="atLeast"/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  <w:t xml:space="preserve">           </w:t>
            </w:r>
            <w:r w:rsidR="00CE48F5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g(x)</w:t>
            </w:r>
            <w:r w:rsidR="00CE48F5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= Generator polynomial</w:t>
            </w:r>
          </w:p>
          <w:p w14:paraId="6AD53FC6" w14:textId="77777777" w:rsidR="00CE48F5" w:rsidRDefault="00CE48F5" w:rsidP="008A5681">
            <w:pPr>
              <w:spacing w:line="100" w:lineRule="atLeast"/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</w:pPr>
          </w:p>
          <w:p w14:paraId="771F2258" w14:textId="04E546AE" w:rsidR="008A5681" w:rsidRDefault="008A5681" w:rsidP="008A5681">
            <w:pPr>
              <w:spacing w:line="100" w:lineRule="atLeast"/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In Non-systematic cyclic coding, the code is calculated as,</w:t>
            </w:r>
          </w:p>
          <w:p w14:paraId="0075872E" w14:textId="287BBED9" w:rsidR="008A5681" w:rsidRDefault="008A5681" w:rsidP="008A5681">
            <w:pPr>
              <w:spacing w:line="100" w:lineRule="atLeast"/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C(x)</w:t>
            </w:r>
            <w:r w:rsidR="00CE48F5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=</w:t>
            </w:r>
            <w:r w:rsidR="00CE48F5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d(x) g(x)</w:t>
            </w:r>
          </w:p>
          <w:p w14:paraId="37CF90E8" w14:textId="2E5546C7" w:rsidR="008A5681" w:rsidRDefault="008A5681" w:rsidP="008A5681">
            <w:pPr>
              <w:spacing w:line="100" w:lineRule="atLeast"/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Where,  d(x)</w:t>
            </w:r>
            <w:r w:rsidR="00CE48F5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= data polynomial</w:t>
            </w:r>
            <w:r w:rsidR="00CE48F5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,</w:t>
            </w:r>
          </w:p>
          <w:p w14:paraId="30F6D9AB" w14:textId="1888FFC3" w:rsidR="008A5681" w:rsidRDefault="008A5681" w:rsidP="008A5681">
            <w:pPr>
              <w:spacing w:line="100" w:lineRule="atLeast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  <w:t xml:space="preserve">            </w:t>
            </w:r>
            <w:r w:rsidR="00CE48F5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g(x)</w:t>
            </w:r>
            <w:r w:rsidR="00CE48F5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= Generator polynomial</w:t>
            </w:r>
          </w:p>
          <w:p w14:paraId="09093BB5" w14:textId="77777777" w:rsidR="00011491" w:rsidRPr="00E76C82" w:rsidRDefault="00011491" w:rsidP="008A5681">
            <w:pPr>
              <w:spacing w:before="93" w:line="237" w:lineRule="auto"/>
              <w:ind w:left="320" w:right="1116"/>
              <w:jc w:val="both"/>
            </w:pPr>
          </w:p>
        </w:tc>
      </w:tr>
    </w:tbl>
    <w:p w14:paraId="647A4B69" w14:textId="77777777" w:rsidR="006E772D" w:rsidRDefault="006E772D" w:rsidP="00950E55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94BDEB3" w14:textId="77777777" w:rsidR="00CE48F5" w:rsidRDefault="00CE48F5" w:rsidP="00950E55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94FB197" w14:textId="77777777" w:rsidR="00CE48F5" w:rsidRDefault="00CE48F5" w:rsidP="00950E55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4A9ECAE" w14:textId="77777777" w:rsidR="00CE48F5" w:rsidRDefault="00CE48F5" w:rsidP="00950E55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385212D" w14:textId="77777777" w:rsidR="00CE48F5" w:rsidRDefault="00CE48F5" w:rsidP="00950E55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23"/>
      </w:tblGrid>
      <w:tr w:rsidR="00CE48F5" w14:paraId="5DC268F6" w14:textId="77777777" w:rsidTr="00CE48F5">
        <w:tc>
          <w:tcPr>
            <w:tcW w:w="9923" w:type="dxa"/>
          </w:tcPr>
          <w:p w14:paraId="65ADF5FA" w14:textId="7BD00610" w:rsidR="00CE48F5" w:rsidRDefault="00CE48F5" w:rsidP="00950E5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E48F5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lastRenderedPageBreak/>
              <w:t>Step-wise Procedure:</w:t>
            </w:r>
          </w:p>
        </w:tc>
      </w:tr>
      <w:tr w:rsidR="00CE48F5" w14:paraId="1B521390" w14:textId="77777777" w:rsidTr="00CE48F5">
        <w:tc>
          <w:tcPr>
            <w:tcW w:w="9923" w:type="dxa"/>
          </w:tcPr>
          <w:p w14:paraId="4E6DB9CB" w14:textId="77777777" w:rsidR="00CE48F5" w:rsidRDefault="00CE48F5" w:rsidP="00CE48F5">
            <w:pPr>
              <w:widowControl w:val="0"/>
              <w:spacing w:line="100" w:lineRule="atLeast"/>
              <w:jc w:val="both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</w:p>
          <w:p w14:paraId="0F95CBDD" w14:textId="3D8C678F" w:rsidR="00CE48F5" w:rsidRPr="00CE48F5" w:rsidRDefault="00CE48F5" w:rsidP="00CE48F5">
            <w:pPr>
              <w:widowControl w:val="0"/>
              <w:spacing w:line="100" w:lineRule="atLeas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3001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Steps of algorithm:</w:t>
            </w:r>
          </w:p>
          <w:p w14:paraId="00BA8B72" w14:textId="77777777" w:rsidR="00CE48F5" w:rsidRPr="00CE48F5" w:rsidRDefault="00CE48F5" w:rsidP="00CE48F5">
            <w:pPr>
              <w:pStyle w:val="ListParagraph"/>
              <w:numPr>
                <w:ilvl w:val="0"/>
                <w:numId w:val="16"/>
              </w:numPr>
              <w:suppressAutoHyphens/>
              <w:spacing w:line="100" w:lineRule="atLeast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E48F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Start the program </w:t>
            </w:r>
          </w:p>
          <w:p w14:paraId="0F8443B2" w14:textId="77777777" w:rsidR="00CE48F5" w:rsidRPr="00CE48F5" w:rsidRDefault="00CE48F5" w:rsidP="00CE48F5">
            <w:pPr>
              <w:pStyle w:val="ListParagraph"/>
              <w:numPr>
                <w:ilvl w:val="0"/>
                <w:numId w:val="16"/>
              </w:numPr>
              <w:suppressAutoHyphens/>
              <w:spacing w:line="100" w:lineRule="atLeast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E48F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Enter total length of required code</w:t>
            </w:r>
          </w:p>
          <w:p w14:paraId="6025CEBE" w14:textId="77777777" w:rsidR="00CE48F5" w:rsidRPr="00CE48F5" w:rsidRDefault="00CE48F5" w:rsidP="00CE48F5">
            <w:pPr>
              <w:pStyle w:val="ListParagraph"/>
              <w:numPr>
                <w:ilvl w:val="0"/>
                <w:numId w:val="16"/>
              </w:numPr>
              <w:suppressAutoHyphens/>
              <w:spacing w:line="100" w:lineRule="atLeast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E48F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Input the message bits as d(x)</w:t>
            </w:r>
          </w:p>
          <w:p w14:paraId="25793484" w14:textId="77777777" w:rsidR="00CE48F5" w:rsidRPr="00CE48F5" w:rsidRDefault="00CE48F5" w:rsidP="00CE48F5">
            <w:pPr>
              <w:pStyle w:val="ListParagraph"/>
              <w:numPr>
                <w:ilvl w:val="0"/>
                <w:numId w:val="16"/>
              </w:numPr>
              <w:suppressAutoHyphens/>
              <w:spacing w:line="100" w:lineRule="atLeast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E48F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Compute the code word </w:t>
            </w:r>
            <w:r w:rsidRPr="00CE48F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C(x)=x^(n-k)d(x)+ p(x)</w:t>
            </w:r>
          </w:p>
          <w:p w14:paraId="35E073E3" w14:textId="77777777" w:rsidR="00CE48F5" w:rsidRPr="00CE48F5" w:rsidRDefault="00CE48F5" w:rsidP="00CE48F5">
            <w:pPr>
              <w:pStyle w:val="ListParagraph"/>
              <w:numPr>
                <w:ilvl w:val="0"/>
                <w:numId w:val="16"/>
              </w:numPr>
              <w:suppressAutoHyphens/>
              <w:spacing w:line="100" w:lineRule="atLeast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E48F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Display generator and output</w:t>
            </w:r>
          </w:p>
          <w:p w14:paraId="7ECA8D53" w14:textId="77777777" w:rsidR="00CE48F5" w:rsidRPr="00CE48F5" w:rsidRDefault="00CE48F5" w:rsidP="00CE48F5">
            <w:pPr>
              <w:pStyle w:val="ListParagraph"/>
              <w:numPr>
                <w:ilvl w:val="0"/>
                <w:numId w:val="16"/>
              </w:numPr>
              <w:suppressAutoHyphens/>
              <w:spacing w:line="100" w:lineRule="atLeast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E48F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Compute the generator matrix</w:t>
            </w:r>
          </w:p>
          <w:p w14:paraId="3B9C9C65" w14:textId="6AED2936" w:rsidR="00CE48F5" w:rsidRPr="00CE48F5" w:rsidRDefault="00437306" w:rsidP="00CE48F5">
            <w:pPr>
              <w:pStyle w:val="ListParagraph"/>
              <w:numPr>
                <w:ilvl w:val="0"/>
                <w:numId w:val="16"/>
              </w:numPr>
              <w:suppressAutoHyphens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</w:t>
            </w:r>
            <w:r w:rsidR="00CE48F5" w:rsidRPr="00CE48F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top</w:t>
            </w:r>
          </w:p>
          <w:p w14:paraId="6932E4FA" w14:textId="77777777" w:rsidR="00CE48F5" w:rsidRPr="008A5681" w:rsidRDefault="00CE48F5" w:rsidP="00CE48F5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14:paraId="4C2CAD73" w14:textId="77777777" w:rsidR="00CE48F5" w:rsidRDefault="00CE48F5" w:rsidP="00CE48F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E48F5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SI</w:t>
            </w:r>
            <w:r w:rsidRPr="00CE48F5">
              <w:rPr>
                <w:rFonts w:ascii="Times New Roman" w:hAnsi="Times New Roman"/>
                <w:b/>
                <w:sz w:val="24"/>
                <w:szCs w:val="24"/>
              </w:rPr>
              <w:t>MU</w:t>
            </w:r>
            <w:r w:rsidRPr="00CE48F5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L</w:t>
            </w:r>
            <w:r w:rsidRPr="00CE48F5">
              <w:rPr>
                <w:rFonts w:ascii="Times New Roman" w:hAnsi="Times New Roman"/>
                <w:b/>
                <w:spacing w:val="-5"/>
                <w:sz w:val="24"/>
                <w:szCs w:val="24"/>
              </w:rPr>
              <w:t>A</w:t>
            </w:r>
            <w:r w:rsidRPr="00CE48F5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CE48F5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IO</w:t>
            </w:r>
            <w:r w:rsidRPr="00CE48F5">
              <w:rPr>
                <w:rFonts w:ascii="Times New Roman" w:hAnsi="Times New Roman"/>
                <w:b/>
                <w:sz w:val="24"/>
                <w:szCs w:val="24"/>
              </w:rPr>
              <w:t>N: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6708728" w14:textId="77777777" w:rsidR="00CE48F5" w:rsidRDefault="00CE48F5" w:rsidP="00CE48F5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>Atta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e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MATLAB</w:t>
            </w:r>
            <w:r w:rsidRPr="00D65585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s</w:t>
            </w:r>
            <w:r w:rsidRPr="00D65585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D65585">
              <w:rPr>
                <w:rFonts w:ascii="Times New Roman" w:hAnsi="Times New Roman"/>
                <w:spacing w:val="2"/>
                <w:sz w:val="24"/>
                <w:szCs w:val="24"/>
              </w:rPr>
              <w:t>m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l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>at</w:t>
            </w:r>
            <w:r w:rsidRPr="00D65585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n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6558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D65585">
              <w:rPr>
                <w:rFonts w:ascii="Times New Roman" w:hAnsi="Times New Roman"/>
                <w:spacing w:val="-2"/>
                <w:sz w:val="24"/>
                <w:szCs w:val="24"/>
              </w:rPr>
              <w:t>s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l</w:t>
            </w:r>
            <w:r w:rsidRPr="00D65585"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s</w:t>
            </w:r>
            <w:r w:rsidRPr="00D65585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for</w:t>
            </w:r>
            <w:r w:rsidRPr="00D65585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65585"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e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65585">
              <w:rPr>
                <w:rFonts w:ascii="Times New Roman" w:hAnsi="Times New Roman"/>
                <w:spacing w:val="-2"/>
                <w:sz w:val="24"/>
                <w:szCs w:val="24"/>
              </w:rPr>
              <w:t>s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m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0255B90" w14:textId="4AD55D7E" w:rsidR="00CE48F5" w:rsidRPr="00D65585" w:rsidRDefault="00CE48F5" w:rsidP="00CE48F5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00D65585">
              <w:rPr>
                <w:rFonts w:ascii="Times New Roman" w:hAnsi="Times New Roman"/>
                <w:sz w:val="24"/>
                <w:szCs w:val="24"/>
              </w:rPr>
              <w:t>Prove the results with theoretical solutions.</w:t>
            </w:r>
          </w:p>
          <w:p w14:paraId="064189DA" w14:textId="77777777" w:rsidR="00CE48F5" w:rsidRDefault="00CE48F5" w:rsidP="00950E5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6E449F1" w14:textId="77777777" w:rsidR="00CE48F5" w:rsidRDefault="00CE48F5" w:rsidP="00950E55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0004"/>
      </w:tblGrid>
      <w:tr w:rsidR="007609F2" w14:paraId="580AA2AB" w14:textId="77777777" w:rsidTr="00EB42EE">
        <w:tc>
          <w:tcPr>
            <w:tcW w:w="10004" w:type="dxa"/>
          </w:tcPr>
          <w:p w14:paraId="42ABE8B1" w14:textId="77777777" w:rsidR="007609F2" w:rsidRPr="007609F2" w:rsidRDefault="00011491" w:rsidP="00EE59A2">
            <w:pPr>
              <w:shd w:val="clear" w:color="auto" w:fill="FFFFFF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Observations:</w:t>
            </w:r>
          </w:p>
        </w:tc>
      </w:tr>
      <w:tr w:rsidR="00437306" w14:paraId="488EC08D" w14:textId="77777777" w:rsidTr="00EB42EE">
        <w:tc>
          <w:tcPr>
            <w:tcW w:w="10004" w:type="dxa"/>
          </w:tcPr>
          <w:p w14:paraId="6F07B4C0" w14:textId="14D2E0FC" w:rsidR="00437306" w:rsidRDefault="00437306" w:rsidP="00437306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  <w:r w:rsidRPr="00437306">
              <w:rPr>
                <w:rFonts w:ascii="Times New Roman" w:hAnsi="Times New Roman"/>
                <w:b/>
                <w:sz w:val="24"/>
                <w:szCs w:val="24"/>
              </w:rPr>
              <w:t>Code</w:t>
            </w:r>
            <w:r w:rsidR="007A196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2A2BA41F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import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numpy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as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np</w:t>
            </w:r>
          </w:p>
          <w:p w14:paraId="67440B88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387B4B2E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def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polynomial_division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dividend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divisor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):</w:t>
            </w:r>
          </w:p>
          <w:p w14:paraId="6CFFF754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"""Perform polynomial division and return the remainder"""</w:t>
            </w:r>
          </w:p>
          <w:p w14:paraId="32C046A1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dividend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np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array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dividend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dtype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156264BC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divisor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np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array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divisor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dtype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7ABF3664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</w:p>
          <w:p w14:paraId="1496A014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temp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dividend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copy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()</w:t>
            </w:r>
          </w:p>
          <w:p w14:paraId="7187DB95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len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dividend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03FFC570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k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len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divisor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06461928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</w:p>
          <w:p w14:paraId="4A3FC13D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range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k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):</w:t>
            </w:r>
          </w:p>
          <w:p w14:paraId="0AE5135C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temp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]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14:paraId="11246DDE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range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k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):</w:t>
            </w:r>
          </w:p>
          <w:p w14:paraId="3D978F07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temp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]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divisor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]</w:t>
            </w:r>
          </w:p>
          <w:p w14:paraId="7A56CDEA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</w:p>
          <w:p w14:paraId="6F268A0F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Return the remainder</w:t>
            </w:r>
          </w:p>
          <w:p w14:paraId="348B4BA0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temp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k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</w:t>
            </w:r>
            <w:r w:rsidRPr="007A196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):]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k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&gt;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[]</w:t>
            </w:r>
          </w:p>
          <w:p w14:paraId="5EE0FB6F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781AC802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def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generate_systematic_cyclic_code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message_bits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generator_poly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):</w:t>
            </w:r>
          </w:p>
          <w:p w14:paraId="3677EA24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"""Generate systematic cyclic code"""</w:t>
            </w:r>
          </w:p>
          <w:p w14:paraId="315E32D5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k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len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message_bits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 </w:t>
            </w:r>
            <w:r w:rsidRPr="007A196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Message length</w:t>
            </w:r>
          </w:p>
          <w:p w14:paraId="05D0E15C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len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generator_poly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)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k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 </w:t>
            </w:r>
            <w:r w:rsidRPr="007A196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Total code length</w:t>
            </w:r>
          </w:p>
          <w:p w14:paraId="396240F1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</w:p>
          <w:p w14:paraId="09623213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Step 1: Append (n-k) zeros to message bits</w:t>
            </w:r>
          </w:p>
          <w:p w14:paraId="1727B22F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augmented_message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np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append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message_bits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np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zeros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k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dtype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))</w:t>
            </w:r>
          </w:p>
          <w:p w14:paraId="68EB8026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</w:p>
          <w:p w14:paraId="2DA03229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lastRenderedPageBreak/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Step 2: Find remainder</w:t>
            </w:r>
          </w:p>
          <w:p w14:paraId="75B10823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remainder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polynomial_division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augmented_message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generator_poly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23921E3A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</w:p>
          <w:p w14:paraId="379E661F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Step 3: Generate codeword = message bits + remainder</w:t>
            </w:r>
          </w:p>
          <w:p w14:paraId="52C07EF0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codeword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np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zeros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dtype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3DD2A88F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codeword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[: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k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]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message_bits</w:t>
            </w:r>
          </w:p>
          <w:p w14:paraId="55995AF4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len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remainder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)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&gt;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14:paraId="774316C8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codeword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k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:]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remainder</w:t>
            </w:r>
          </w:p>
          <w:p w14:paraId="63CDF62F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</w:p>
          <w:p w14:paraId="6F6A48E8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codeword</w:t>
            </w:r>
          </w:p>
          <w:p w14:paraId="5B7BD255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3840F001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def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print_polynomial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coefficients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var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'x'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):</w:t>
            </w:r>
          </w:p>
          <w:p w14:paraId="2E442A22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"""Pretty print a polynomial"""</w:t>
            </w:r>
          </w:p>
          <w:p w14:paraId="0811370B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terms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[]</w:t>
            </w:r>
          </w:p>
          <w:p w14:paraId="17794890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coef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enumerate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coefficients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):</w:t>
            </w:r>
          </w:p>
          <w:p w14:paraId="22E16C32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coef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14:paraId="3D007043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14:paraId="54DF99B9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terms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append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'1'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211930D1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elif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14:paraId="5E7276E6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terms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append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var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68483F80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14:paraId="36B90B8F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terms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append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var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^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73FD42AA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not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terms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14:paraId="55F36C2B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'0'</w:t>
            </w:r>
          </w:p>
          <w:p w14:paraId="76898390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 + '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join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reversed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terms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))</w:t>
            </w:r>
          </w:p>
          <w:p w14:paraId="14891244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698E845B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def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generate_generator_matrix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generator_poly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k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):</w:t>
            </w:r>
          </w:p>
          <w:p w14:paraId="1B78861B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"""Generate the generator matrix G"""</w:t>
            </w:r>
          </w:p>
          <w:p w14:paraId="79BD74A0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G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np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zeros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k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),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dtype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74300E84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</w:p>
          <w:p w14:paraId="72A9C979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range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k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):</w:t>
            </w:r>
          </w:p>
          <w:p w14:paraId="76A319F8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shift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np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zeros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dtype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6A283867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shift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len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generator_poly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)]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generator_poly</w:t>
            </w:r>
          </w:p>
          <w:p w14:paraId="2408A442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7A196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G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]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shift</w:t>
            </w:r>
          </w:p>
          <w:p w14:paraId="7A922D79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</w:p>
          <w:p w14:paraId="54E76F52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A196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G</w:t>
            </w:r>
          </w:p>
          <w:p w14:paraId="4DA67A13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06A60A37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"Input Parameters:"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2AE29542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"-----------------------"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5184BE12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"1. Generator polynomial g(x) = x^3 + x + 1"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6C7CA21C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"2. Message bits = [1, 0, 1, 1]"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046409C1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"3. Message length k = 4"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0CD6F514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7A196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Output:"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2D84AA14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"--------------"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557D8261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4AFF9728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Parameters</w:t>
            </w:r>
          </w:p>
          <w:p w14:paraId="4A56C427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generator_poly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[</w:t>
            </w:r>
            <w:r w:rsidRPr="007A196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]  </w:t>
            </w:r>
            <w:r w:rsidRPr="007A196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x^3 + x + 1</w:t>
            </w:r>
          </w:p>
          <w:p w14:paraId="7DAFF836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message_bits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[</w:t>
            </w:r>
            <w:r w:rsidRPr="007A196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]</w:t>
            </w:r>
          </w:p>
          <w:p w14:paraId="62D22CF8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k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len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message_bits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 </w:t>
            </w:r>
            <w:r w:rsidRPr="007A196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Message length</w:t>
            </w:r>
          </w:p>
          <w:p w14:paraId="341421F4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len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generator_poly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)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k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 </w:t>
            </w:r>
            <w:r w:rsidRPr="007A196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Total code length</w:t>
            </w:r>
          </w:p>
          <w:p w14:paraId="03674AC9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2CACBCE4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Generate systematic cyclic code</w:t>
            </w:r>
          </w:p>
          <w:p w14:paraId="79D72F52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codeword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generate_systematic_cyclic_code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message_bits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generator_poly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4F3F5B58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4CA010DD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7A196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Message polynomial d(x) = 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print_polynomial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message_bits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33B3DC95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"Generator polynomial g(x) = 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print_polynomial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generator_poly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162201FE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"Generated codeword c(x) = 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print_polynomial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codeword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31B33A27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7A196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In binary form:"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43CAAB95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"Message bits: 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message_bits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51253C8F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"Codeword: 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list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map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codeword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))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1C911417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04BC7D8B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Generate and display generator matrix</w:t>
            </w:r>
          </w:p>
          <w:p w14:paraId="4E28E00A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G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generate_generator_matrix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generator_poly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k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1127AF5C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7A196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Generator Matrix G:"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3A7F1A17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G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3918AAA4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02571798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7A196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Code parameters:"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6230D6AB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"Message length (k): 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k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06A83DA9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"Code length (n): 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7F523736" w14:textId="77777777" w:rsidR="007A196B" w:rsidRPr="007A196B" w:rsidRDefault="007A196B" w:rsidP="007A196B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A19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"Number of parity bits (n-k): 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</w:t>
            </w:r>
            <w:r w:rsidRPr="007A19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</w:t>
            </w:r>
            <w:r w:rsidRPr="007A19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k</w:t>
            </w:r>
            <w:r w:rsidRPr="007A196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7A19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7A19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02AAA422" w14:textId="77777777" w:rsidR="007A196B" w:rsidRDefault="007A196B" w:rsidP="007A196B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81B792E" w14:textId="77777777" w:rsidR="00B94B51" w:rsidRDefault="00B94B51" w:rsidP="007A196B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CF013D1" w14:textId="77777777" w:rsidR="00B94B51" w:rsidRDefault="00B94B51" w:rsidP="007A196B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C4AA63" w14:textId="77777777" w:rsidR="00B94B51" w:rsidRDefault="00B94B51" w:rsidP="007A196B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668153" w14:textId="77777777" w:rsidR="00B94B51" w:rsidRDefault="00B94B51" w:rsidP="007A196B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86A2F8C" w14:textId="77777777" w:rsidR="00B94B51" w:rsidRDefault="00B94B51" w:rsidP="007A196B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D789A1C" w14:textId="77777777" w:rsidR="00B94B51" w:rsidRDefault="00B94B51" w:rsidP="007A196B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BF6FDD" w14:textId="77777777" w:rsidR="00B94B51" w:rsidRDefault="00B94B51" w:rsidP="007A196B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CCAB3D5" w14:textId="77777777" w:rsidR="00B94B51" w:rsidRDefault="00B94B51" w:rsidP="007A196B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0FDAE66" w14:textId="77777777" w:rsidR="00B94B51" w:rsidRDefault="00B94B51" w:rsidP="007A196B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56DA8C" w14:textId="77777777" w:rsidR="00B94B51" w:rsidRDefault="00B94B51" w:rsidP="007A196B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FD01E66" w14:textId="77777777" w:rsidR="00B94B51" w:rsidRDefault="00B94B51" w:rsidP="007A196B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F664EF" w14:textId="77777777" w:rsidR="00B94B51" w:rsidRDefault="00B94B51" w:rsidP="007A196B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DDA507" w14:textId="77777777" w:rsidR="00B94B51" w:rsidRDefault="00B94B51" w:rsidP="007A196B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06042B" w14:textId="77777777" w:rsidR="00B94B51" w:rsidRDefault="00B94B51" w:rsidP="007A196B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C51C81" w14:textId="77777777" w:rsidR="00B94B51" w:rsidRDefault="00B94B51" w:rsidP="007A196B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9C391A4" w14:textId="77777777" w:rsidR="00B94B51" w:rsidRDefault="00B94B51" w:rsidP="007A196B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E1BC83" w14:textId="77777777" w:rsidR="00B94B51" w:rsidRDefault="00B94B51" w:rsidP="007A196B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91F093" w14:textId="77777777" w:rsidR="00B94B51" w:rsidRDefault="00B94B51" w:rsidP="007A196B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F937F2B" w14:textId="77777777" w:rsidR="00B94B51" w:rsidRPr="007A196B" w:rsidRDefault="00B94B51" w:rsidP="007A196B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EE08EF3" w14:textId="1E1132B4" w:rsidR="00437306" w:rsidRDefault="00437306" w:rsidP="00437306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  <w:r w:rsidRPr="00437306">
              <w:rPr>
                <w:rFonts w:ascii="Times New Roman" w:hAnsi="Times New Roman"/>
                <w:b/>
                <w:sz w:val="24"/>
                <w:szCs w:val="24"/>
              </w:rPr>
              <w:t>Output of Code</w:t>
            </w:r>
            <w:r w:rsidR="007A196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2984D3B6" w14:textId="77777777" w:rsidR="00B94B51" w:rsidRDefault="00B94B51" w:rsidP="00B94B51">
            <w:pPr>
              <w:pStyle w:val="ListParagraph"/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FABE597" w14:textId="1C2CBFC4" w:rsidR="00B94B51" w:rsidRPr="00437306" w:rsidRDefault="00B94B51" w:rsidP="00B94B51">
            <w:pPr>
              <w:pStyle w:val="ListParagraph"/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  <w:r w:rsidRPr="00B94B51">
              <w:rPr>
                <w:rFonts w:ascii="Times New Roman" w:hAnsi="Times New Roman"/>
                <w:b/>
                <w:sz w:val="24"/>
                <w:szCs w:val="24"/>
              </w:rPr>
              <w:drawing>
                <wp:inline distT="0" distB="0" distL="0" distR="0" wp14:anchorId="7BC58543" wp14:editId="1515FDD6">
                  <wp:extent cx="5039760" cy="3947160"/>
                  <wp:effectExtent l="19050" t="19050" r="27940" b="15240"/>
                  <wp:docPr id="17694004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4004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090" cy="39505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D067C" w14:textId="17C771E7" w:rsidR="00437306" w:rsidRPr="00437306" w:rsidRDefault="00437306" w:rsidP="00B94B51">
            <w:pPr>
              <w:pStyle w:val="ListParagraph"/>
              <w:shd w:val="clear" w:color="auto" w:fill="FFFFFF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</w:tc>
      </w:tr>
    </w:tbl>
    <w:p w14:paraId="36A7C581" w14:textId="77777777" w:rsidR="00EE59A2" w:rsidRDefault="00EE59A2" w:rsidP="00011491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F061A3" w14:paraId="5F43E87C" w14:textId="77777777" w:rsidTr="00A940EA">
        <w:tc>
          <w:tcPr>
            <w:tcW w:w="9914" w:type="dxa"/>
          </w:tcPr>
          <w:p w14:paraId="7A02FA29" w14:textId="2621CC18" w:rsidR="00E80568" w:rsidRPr="00CE48F5" w:rsidRDefault="00F061A3" w:rsidP="00CE48F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F061A3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Post Lab Subjective/Objective type Questions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: </w:t>
            </w:r>
          </w:p>
        </w:tc>
      </w:tr>
      <w:tr w:rsidR="00F061A3" w14:paraId="64774ED9" w14:textId="77777777" w:rsidTr="00A940EA">
        <w:tc>
          <w:tcPr>
            <w:tcW w:w="9914" w:type="dxa"/>
          </w:tcPr>
          <w:p w14:paraId="69DF73FC" w14:textId="0243047A" w:rsidR="00D322D8" w:rsidRPr="00D322D8" w:rsidRDefault="008A5681" w:rsidP="00D322D8">
            <w:pPr>
              <w:pStyle w:val="ListParagraph"/>
              <w:numPr>
                <w:ilvl w:val="0"/>
                <w:numId w:val="17"/>
              </w:numPr>
              <w:spacing w:after="120"/>
              <w:ind w:left="714" w:hanging="35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8F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For a (7, 4) cyclic code, the generator polynomial is g(x) = x^3+x^2+1. Sketch the shift register implementation for its encoder.</w:t>
            </w:r>
          </w:p>
          <w:p w14:paraId="067E6107" w14:textId="3073E9DC" w:rsidR="00D322D8" w:rsidRPr="00D322D8" w:rsidRDefault="00D322D8" w:rsidP="00D322D8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2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124BF18D" wp14:editId="41DC65B8">
                  <wp:extent cx="3299883" cy="2389117"/>
                  <wp:effectExtent l="19050" t="19050" r="15240" b="11430"/>
                  <wp:docPr id="15186577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77" t="2753" r="8662" b="14180"/>
                          <a:stretch/>
                        </pic:blipFill>
                        <pic:spPr bwMode="auto">
                          <a:xfrm>
                            <a:off x="0" y="0"/>
                            <a:ext cx="3328009" cy="24094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35D307" w14:textId="77777777" w:rsidR="00CE48F5" w:rsidRDefault="00CE48F5" w:rsidP="00CE48F5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5817B1" w14:textId="77777777" w:rsidR="00CE48F5" w:rsidRPr="00CE48F5" w:rsidRDefault="00CE48F5" w:rsidP="00CE48F5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EDBA27" w14:textId="77777777" w:rsidR="003E754C" w:rsidRPr="003E754C" w:rsidRDefault="008A5681" w:rsidP="003E754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8F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Compare systematic cyclic code with non-systematic cyclic code.</w:t>
            </w:r>
          </w:p>
          <w:p w14:paraId="53412801" w14:textId="54DC3518" w:rsidR="003E754C" w:rsidRPr="003E754C" w:rsidRDefault="003E754C" w:rsidP="003E754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54C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>Structure:</w:t>
            </w:r>
          </w:p>
          <w:p w14:paraId="05A89997" w14:textId="77777777" w:rsidR="003E754C" w:rsidRPr="003E754C" w:rsidRDefault="003E754C" w:rsidP="003E754C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3E754C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>Systematic Cyclic Code: The original data (message bits) appears unchanged in the codeword, followed by the parity (check bits).</w:t>
            </w:r>
          </w:p>
          <w:p w14:paraId="3018E68F" w14:textId="77777777" w:rsidR="003E754C" w:rsidRPr="003E754C" w:rsidRDefault="003E754C" w:rsidP="003E754C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3E754C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>Non-Systematic Cyclic Code: The codeword is a transformed version of the message bits where the original data is not directly visible.</w:t>
            </w:r>
          </w:p>
          <w:p w14:paraId="4651D856" w14:textId="210B3B3E" w:rsidR="003E754C" w:rsidRPr="003E754C" w:rsidRDefault="003E754C" w:rsidP="003E754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3E754C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>Encoding Complexity:</w:t>
            </w:r>
          </w:p>
          <w:p w14:paraId="4CE533A8" w14:textId="77777777" w:rsidR="003E754C" w:rsidRPr="003E754C" w:rsidRDefault="003E754C" w:rsidP="003E754C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3E754C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>Systematic Cyclic Code: Easier encoding, as the message is included directly in the codeword, making error detection simpler.</w:t>
            </w:r>
          </w:p>
          <w:p w14:paraId="0FFB9AC3" w14:textId="77777777" w:rsidR="003E754C" w:rsidRPr="003E754C" w:rsidRDefault="003E754C" w:rsidP="003E754C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3E754C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>Non-Systematic Cyclic Code: Encoding involves more complex transformations since the message is embedded in a different form.</w:t>
            </w:r>
          </w:p>
          <w:p w14:paraId="426CDF71" w14:textId="46EC8188" w:rsidR="003E754C" w:rsidRPr="003E754C" w:rsidRDefault="003E754C" w:rsidP="003E754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3E754C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>Decoding:</w:t>
            </w:r>
          </w:p>
          <w:p w14:paraId="40AB0E1A" w14:textId="77777777" w:rsidR="00903A03" w:rsidRDefault="00903A03" w:rsidP="003E754C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</w:p>
          <w:p w14:paraId="65C4B928" w14:textId="47CA8DB4" w:rsidR="003E754C" w:rsidRPr="003E754C" w:rsidRDefault="003E754C" w:rsidP="003E754C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3E754C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>Systematic Cyclic Code: Easier to decode because the message part is directly retrievable from the codeword.</w:t>
            </w:r>
          </w:p>
          <w:p w14:paraId="47001BD5" w14:textId="77777777" w:rsidR="003E754C" w:rsidRPr="003E754C" w:rsidRDefault="003E754C" w:rsidP="003E754C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3E754C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>Non-Systematic Cyclic Code: Requires additional steps to recover the original message due to the lack of a clear message-parity separation.</w:t>
            </w:r>
          </w:p>
          <w:p w14:paraId="6A388E39" w14:textId="004211AA" w:rsidR="003E754C" w:rsidRPr="003E754C" w:rsidRDefault="003E754C" w:rsidP="003E754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3E754C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>Usage:</w:t>
            </w:r>
          </w:p>
          <w:p w14:paraId="16B5045D" w14:textId="77777777" w:rsidR="003E754C" w:rsidRPr="003E754C" w:rsidRDefault="003E754C" w:rsidP="003E754C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3E754C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>Systematic Cyclic Code: Preferred when quick message extraction and error detection are needed.</w:t>
            </w:r>
          </w:p>
          <w:p w14:paraId="30316601" w14:textId="39752D97" w:rsidR="003E754C" w:rsidRPr="003E754C" w:rsidRDefault="003E754C" w:rsidP="003E754C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E754C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>Non-Systematic Cyclic Code: Used when the overall code efficiency or structure requires a fully transformed codeword.</w:t>
            </w:r>
          </w:p>
          <w:p w14:paraId="4504CE9E" w14:textId="01DEFC49" w:rsidR="003E754C" w:rsidRPr="00CE48F5" w:rsidRDefault="003E754C" w:rsidP="003E754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18D7A9" w14:textId="77777777" w:rsidR="00AA1F5A" w:rsidRDefault="00AA1F5A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AA1F5A" w14:paraId="49648EDC" w14:textId="77777777" w:rsidTr="00A940EA">
        <w:tc>
          <w:tcPr>
            <w:tcW w:w="9914" w:type="dxa"/>
          </w:tcPr>
          <w:p w14:paraId="64165FC2" w14:textId="77777777" w:rsidR="00AA1F5A" w:rsidRPr="007609F2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AA1F5A" w14:paraId="67100740" w14:textId="77777777" w:rsidTr="00A940EA">
        <w:tc>
          <w:tcPr>
            <w:tcW w:w="9914" w:type="dxa"/>
          </w:tcPr>
          <w:p w14:paraId="6FCEAEAD" w14:textId="1B0D143F" w:rsidR="000C300A" w:rsidRPr="00AA1F5A" w:rsidRDefault="00280886" w:rsidP="00280886">
            <w:pPr>
              <w:tabs>
                <w:tab w:val="left" w:pos="5613"/>
              </w:tabs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80886">
              <w:rPr>
                <w:rFonts w:ascii="Times New Roman" w:hAnsi="Times New Roman"/>
                <w:iCs/>
                <w:sz w:val="24"/>
                <w:szCs w:val="24"/>
              </w:rPr>
              <w:t>We have successfully understood how to generate and study systematic and non-systematic cyclic codes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</w:tr>
    </w:tbl>
    <w:p w14:paraId="6CF30B5F" w14:textId="77777777" w:rsidR="003F09DD" w:rsidRDefault="003F09DD" w:rsidP="003F09D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tbl>
      <w:tblPr>
        <w:tblStyle w:val="TableGrid"/>
        <w:tblW w:w="0" w:type="auto"/>
        <w:tblInd w:w="5070" w:type="dxa"/>
        <w:tblLook w:val="04A0" w:firstRow="1" w:lastRow="0" w:firstColumn="1" w:lastColumn="0" w:noHBand="0" w:noVBand="1"/>
      </w:tblPr>
      <w:tblGrid>
        <w:gridCol w:w="4758"/>
      </w:tblGrid>
      <w:tr w:rsidR="00AA1F5A" w14:paraId="3139D188" w14:textId="77777777" w:rsidTr="00A940EA">
        <w:tc>
          <w:tcPr>
            <w:tcW w:w="4758" w:type="dxa"/>
          </w:tcPr>
          <w:p w14:paraId="430835A5" w14:textId="77777777" w:rsidR="00AA1F5A" w:rsidRDefault="00AA1F5A" w:rsidP="00CE48F5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2CFED7C7" w14:textId="77777777" w:rsidR="00AA1F5A" w:rsidRDefault="00AA1F5A" w:rsidP="00CE48F5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2D38CE9E" w14:textId="77777777" w:rsidR="00CE48F5" w:rsidRDefault="00CE48F5" w:rsidP="00CE48F5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47A8C928" w14:textId="77777777" w:rsidR="00AA1F5A" w:rsidRPr="00AA1F5A" w:rsidRDefault="00AA1F5A" w:rsidP="00CE48F5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Signature of faculty in-charge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with Date:</w:t>
            </w:r>
          </w:p>
        </w:tc>
      </w:tr>
    </w:tbl>
    <w:p w14:paraId="12282B9F" w14:textId="77777777" w:rsidR="005B7174" w:rsidRDefault="005B7174" w:rsidP="005827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6"/>
          <w:szCs w:val="16"/>
        </w:rPr>
      </w:pPr>
    </w:p>
    <w:sectPr w:rsidR="005B7174" w:rsidSect="00CE48F5">
      <w:headerReference w:type="default" r:id="rId12"/>
      <w:footerReference w:type="default" r:id="rId13"/>
      <w:pgSz w:w="12240" w:h="15840"/>
      <w:pgMar w:top="1530" w:right="540" w:bottom="1440" w:left="1440" w:header="9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B4E01" w14:textId="77777777" w:rsidR="00887D4C" w:rsidRDefault="00887D4C" w:rsidP="001F0663">
      <w:pPr>
        <w:spacing w:after="0" w:line="240" w:lineRule="auto"/>
      </w:pPr>
      <w:r>
        <w:separator/>
      </w:r>
    </w:p>
  </w:endnote>
  <w:endnote w:type="continuationSeparator" w:id="0">
    <w:p w14:paraId="06434DA2" w14:textId="77777777" w:rsidR="00887D4C" w:rsidRDefault="00887D4C" w:rsidP="001F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1EF17" w14:textId="77777777" w:rsidR="00CE48F5" w:rsidRPr="00EE5AA7" w:rsidRDefault="00CE48F5" w:rsidP="00CE48F5">
    <w:pPr>
      <w:pStyle w:val="Footer"/>
      <w:tabs>
        <w:tab w:val="clear" w:pos="4680"/>
        <w:tab w:val="clear" w:pos="9360"/>
        <w:tab w:val="center" w:pos="4253"/>
      </w:tabs>
      <w:ind w:left="-284" w:right="904"/>
      <w:rPr>
        <w:rFonts w:ascii="Arial" w:hAnsi="Arial" w:cs="Arial"/>
      </w:rPr>
    </w:pPr>
    <w:r w:rsidRPr="00EE5AA7">
      <w:rPr>
        <w:rFonts w:ascii="Arial" w:hAnsi="Arial" w:cs="Arial"/>
      </w:rPr>
      <w:t>ITCT Laboratory                                        Semester: V</w:t>
    </w:r>
    <w:r w:rsidRPr="00EE5AA7">
      <w:rPr>
        <w:rFonts w:ascii="Arial" w:hAnsi="Arial" w:cs="Arial"/>
      </w:rPr>
      <w:ptab w:relativeTo="margin" w:alignment="right" w:leader="none"/>
    </w:r>
    <w:r w:rsidRPr="00EE5AA7">
      <w:rPr>
        <w:rFonts w:ascii="Arial" w:hAnsi="Arial" w:cs="Arial"/>
      </w:rPr>
      <w:t>Academic Year: 2024 -25</w:t>
    </w:r>
  </w:p>
  <w:p w14:paraId="0E80C2E8" w14:textId="5D14A80B" w:rsidR="002A50A1" w:rsidRPr="00CE48F5" w:rsidRDefault="00CE48F5" w:rsidP="00CE48F5">
    <w:pPr>
      <w:pStyle w:val="Footer"/>
      <w:tabs>
        <w:tab w:val="clear" w:pos="4680"/>
        <w:tab w:val="center" w:pos="4253"/>
      </w:tabs>
      <w:ind w:left="-284" w:right="621"/>
      <w:rPr>
        <w:rFonts w:ascii="Arial" w:hAnsi="Arial" w:cs="Arial"/>
      </w:rPr>
    </w:pPr>
    <w:r w:rsidRPr="00EE5AA7">
      <w:rPr>
        <w:rFonts w:ascii="Arial" w:hAnsi="Arial" w:cs="Arial"/>
      </w:rPr>
      <w:tab/>
    </w:r>
    <w:r w:rsidRPr="00EE5AA7">
      <w:rPr>
        <w:rFonts w:ascii="Arial" w:hAnsi="Arial" w:cs="Arial"/>
      </w:rPr>
      <w:tab/>
      <w:t xml:space="preserve">   Roll No.: 16014022050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8E4A0" w14:textId="77777777" w:rsidR="00887D4C" w:rsidRDefault="00887D4C" w:rsidP="001F0663">
      <w:pPr>
        <w:spacing w:after="0" w:line="240" w:lineRule="auto"/>
      </w:pPr>
      <w:r>
        <w:separator/>
      </w:r>
    </w:p>
  </w:footnote>
  <w:footnote w:type="continuationSeparator" w:id="0">
    <w:p w14:paraId="5C4F9D5F" w14:textId="77777777" w:rsidR="00887D4C" w:rsidRDefault="00887D4C" w:rsidP="001F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E3EF4" w14:textId="77777777" w:rsidR="002A50A1" w:rsidRDefault="002A50A1">
    <w:pPr>
      <w:pStyle w:val="Header"/>
    </w:pPr>
  </w:p>
  <w:tbl>
    <w:tblPr>
      <w:tblStyle w:val="TableGrid"/>
      <w:tblW w:w="11925" w:type="dxa"/>
      <w:tblInd w:w="-1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72"/>
      <w:gridCol w:w="6154"/>
      <w:gridCol w:w="2199"/>
    </w:tblGrid>
    <w:tr w:rsidR="002A50A1" w14:paraId="6C1CC7B4" w14:textId="77777777" w:rsidTr="00A25C5E">
      <w:trPr>
        <w:trHeight w:val="907"/>
      </w:trPr>
      <w:tc>
        <w:tcPr>
          <w:tcW w:w="3572" w:type="dxa"/>
          <w:hideMark/>
        </w:tcPr>
        <w:p w14:paraId="0081ECBD" w14:textId="77777777" w:rsidR="002A50A1" w:rsidRDefault="002A50A1" w:rsidP="00A25C5E">
          <w:pPr>
            <w:pStyle w:val="Header"/>
            <w:ind w:firstLine="258"/>
          </w:pPr>
          <w:bookmarkStart w:id="0" w:name="_Hlk45647752"/>
          <w:r>
            <w:rPr>
              <w:noProof/>
              <w:lang w:val="en-IN" w:eastAsia="en-IN"/>
            </w:rPr>
            <w:drawing>
              <wp:inline distT="0" distB="0" distL="0" distR="0" wp14:anchorId="52705729" wp14:editId="3ACC952A">
                <wp:extent cx="1973580" cy="609600"/>
                <wp:effectExtent l="0" t="0" r="7620" b="0"/>
                <wp:docPr id="3" name="Picture 3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0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3" w:type="dxa"/>
          <w:vAlign w:val="center"/>
          <w:hideMark/>
        </w:tcPr>
        <w:p w14:paraId="1363B6D3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73697DEA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3110675E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</w:t>
          </w:r>
          <w:r w:rsidR="00950E55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 And Computer</w:t>
          </w: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 Engineering</w:t>
          </w:r>
        </w:p>
      </w:tc>
      <w:tc>
        <w:tcPr>
          <w:tcW w:w="2199" w:type="dxa"/>
          <w:hideMark/>
        </w:tcPr>
        <w:p w14:paraId="5D5A4BDA" w14:textId="77777777" w:rsidR="002A50A1" w:rsidRDefault="002A50A1" w:rsidP="00A25C5E">
          <w:pPr>
            <w:pStyle w:val="Header"/>
            <w:tabs>
              <w:tab w:val="left" w:pos="735"/>
              <w:tab w:val="right" w:pos="2664"/>
            </w:tabs>
          </w:pPr>
          <w:r>
            <w:rPr>
              <w:noProof/>
              <w:lang w:val="en-IN" w:eastAsia="en-IN"/>
            </w:rPr>
            <w:drawing>
              <wp:inline distT="0" distB="0" distL="0" distR="0" wp14:anchorId="55833ADB" wp14:editId="2675D228">
                <wp:extent cx="982980" cy="609600"/>
                <wp:effectExtent l="0" t="0" r="7620" b="0"/>
                <wp:docPr id="4" name="Picture 4" descr="A close up of a sign&#10;&#10;Description automatically generated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ent Placeholder 6" descr="A close up of a sign&#10;&#10;Description automatically generated"/>
                        <pic:cNvPicPr>
                          <a:picLocks noGrp="1"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</w:tr>
  </w:tbl>
  <w:p w14:paraId="2726389B" w14:textId="77777777" w:rsidR="002A50A1" w:rsidRDefault="002A5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cs="Arial"/>
        <w:b/>
        <w:bCs/>
        <w:sz w:val="24"/>
        <w:szCs w:val="24"/>
      </w:rPr>
    </w:lvl>
  </w:abstractNum>
  <w:abstractNum w:abstractNumId="3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14"/>
    <w:multiLevelType w:val="multilevel"/>
    <w:tmpl w:val="75B4E804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0A842C51"/>
    <w:multiLevelType w:val="multilevel"/>
    <w:tmpl w:val="D57C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12B53"/>
    <w:multiLevelType w:val="hybridMultilevel"/>
    <w:tmpl w:val="D10C4B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24457"/>
    <w:multiLevelType w:val="hybridMultilevel"/>
    <w:tmpl w:val="FA20582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A4131"/>
    <w:multiLevelType w:val="hybridMultilevel"/>
    <w:tmpl w:val="A2147DCA"/>
    <w:lvl w:ilvl="0" w:tplc="23640E4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43379"/>
    <w:multiLevelType w:val="hybridMultilevel"/>
    <w:tmpl w:val="517A3D7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40383"/>
    <w:multiLevelType w:val="hybridMultilevel"/>
    <w:tmpl w:val="BBA64810"/>
    <w:lvl w:ilvl="0" w:tplc="15E41AFE">
      <w:start w:val="1"/>
      <w:numFmt w:val="decimal"/>
      <w:lvlText w:val="%1."/>
      <w:lvlJc w:val="left"/>
      <w:pPr>
        <w:ind w:left="154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F68698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118A309E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8BD04BE6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2460D13C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80AE152E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6" w:tplc="CB6CAA4A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4D309426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 w:tplc="24E4C8A2">
      <w:numFmt w:val="bullet"/>
      <w:lvlText w:val="•"/>
      <w:lvlJc w:val="left"/>
      <w:pPr>
        <w:ind w:left="836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6D709FA"/>
    <w:multiLevelType w:val="hybridMultilevel"/>
    <w:tmpl w:val="FFA2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C4A1B"/>
    <w:multiLevelType w:val="multilevel"/>
    <w:tmpl w:val="60D2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171C7"/>
    <w:multiLevelType w:val="multilevel"/>
    <w:tmpl w:val="43A6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E2DB4"/>
    <w:multiLevelType w:val="hybridMultilevel"/>
    <w:tmpl w:val="0CA21C90"/>
    <w:lvl w:ilvl="0" w:tplc="214E30E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218B0"/>
    <w:multiLevelType w:val="multilevel"/>
    <w:tmpl w:val="4C12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84120D"/>
    <w:multiLevelType w:val="multilevel"/>
    <w:tmpl w:val="6804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B7147"/>
    <w:multiLevelType w:val="hybridMultilevel"/>
    <w:tmpl w:val="1B4C9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C39D7"/>
    <w:multiLevelType w:val="multilevel"/>
    <w:tmpl w:val="52C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4A5B4D"/>
    <w:multiLevelType w:val="multilevel"/>
    <w:tmpl w:val="D628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BD2DB8"/>
    <w:multiLevelType w:val="hybridMultilevel"/>
    <w:tmpl w:val="36641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5039F"/>
    <w:multiLevelType w:val="hybridMultilevel"/>
    <w:tmpl w:val="392CD21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DE17703"/>
    <w:multiLevelType w:val="multilevel"/>
    <w:tmpl w:val="94BA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B93080"/>
    <w:multiLevelType w:val="hybridMultilevel"/>
    <w:tmpl w:val="A81E17E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692090">
    <w:abstractNumId w:val="23"/>
  </w:num>
  <w:num w:numId="2" w16cid:durableId="496311540">
    <w:abstractNumId w:val="18"/>
  </w:num>
  <w:num w:numId="3" w16cid:durableId="1938558575">
    <w:abstractNumId w:val="6"/>
  </w:num>
  <w:num w:numId="4" w16cid:durableId="1088381770">
    <w:abstractNumId w:val="21"/>
  </w:num>
  <w:num w:numId="5" w16cid:durableId="2039043783">
    <w:abstractNumId w:val="25"/>
  </w:num>
  <w:num w:numId="6" w16cid:durableId="1058279659">
    <w:abstractNumId w:val="12"/>
  </w:num>
  <w:num w:numId="7" w16cid:durableId="1363676167">
    <w:abstractNumId w:val="15"/>
  </w:num>
  <w:num w:numId="8" w16cid:durableId="1973830942">
    <w:abstractNumId w:val="15"/>
    <w:lvlOverride w:ilvl="1">
      <w:lvl w:ilvl="1">
        <w:numFmt w:val="lowerRoman"/>
        <w:lvlText w:val="%2."/>
        <w:lvlJc w:val="right"/>
      </w:lvl>
    </w:lvlOverride>
  </w:num>
  <w:num w:numId="9" w16cid:durableId="128548780">
    <w:abstractNumId w:val="13"/>
  </w:num>
  <w:num w:numId="10" w16cid:durableId="1182280929">
    <w:abstractNumId w:val="7"/>
  </w:num>
  <w:num w:numId="11" w16cid:durableId="548345298">
    <w:abstractNumId w:val="14"/>
  </w:num>
  <w:num w:numId="12" w16cid:durableId="283780695">
    <w:abstractNumId w:val="4"/>
  </w:num>
  <w:num w:numId="13" w16cid:durableId="135801727">
    <w:abstractNumId w:val="20"/>
  </w:num>
  <w:num w:numId="14" w16cid:durableId="2112772975">
    <w:abstractNumId w:val="10"/>
  </w:num>
  <w:num w:numId="15" w16cid:durableId="163937017">
    <w:abstractNumId w:val="26"/>
  </w:num>
  <w:num w:numId="16" w16cid:durableId="1486892474">
    <w:abstractNumId w:val="9"/>
  </w:num>
  <w:num w:numId="17" w16cid:durableId="741415274">
    <w:abstractNumId w:val="11"/>
  </w:num>
  <w:num w:numId="18" w16cid:durableId="586038525">
    <w:abstractNumId w:val="17"/>
  </w:num>
  <w:num w:numId="19" w16cid:durableId="214264609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32284932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68998776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5080352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630596572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3"/>
    <w:rsid w:val="00011491"/>
    <w:rsid w:val="000121B7"/>
    <w:rsid w:val="0001388A"/>
    <w:rsid w:val="00016DB8"/>
    <w:rsid w:val="00030BB2"/>
    <w:rsid w:val="00032372"/>
    <w:rsid w:val="00032E97"/>
    <w:rsid w:val="00042944"/>
    <w:rsid w:val="0004668C"/>
    <w:rsid w:val="00052119"/>
    <w:rsid w:val="00060949"/>
    <w:rsid w:val="00061C67"/>
    <w:rsid w:val="00082E39"/>
    <w:rsid w:val="000966A6"/>
    <w:rsid w:val="000A3A9B"/>
    <w:rsid w:val="000B0D21"/>
    <w:rsid w:val="000B1195"/>
    <w:rsid w:val="000C300A"/>
    <w:rsid w:val="000C675B"/>
    <w:rsid w:val="000D027E"/>
    <w:rsid w:val="000D4A0C"/>
    <w:rsid w:val="001137FC"/>
    <w:rsid w:val="00114FC0"/>
    <w:rsid w:val="00120837"/>
    <w:rsid w:val="001408B5"/>
    <w:rsid w:val="001440E4"/>
    <w:rsid w:val="001502F8"/>
    <w:rsid w:val="00171C21"/>
    <w:rsid w:val="001853F6"/>
    <w:rsid w:val="001A3122"/>
    <w:rsid w:val="001A7C25"/>
    <w:rsid w:val="001C14C7"/>
    <w:rsid w:val="001D6337"/>
    <w:rsid w:val="001E069D"/>
    <w:rsid w:val="001E1C6B"/>
    <w:rsid w:val="001F0663"/>
    <w:rsid w:val="0020127C"/>
    <w:rsid w:val="002040B3"/>
    <w:rsid w:val="002121AB"/>
    <w:rsid w:val="00233590"/>
    <w:rsid w:val="00233C8E"/>
    <w:rsid w:val="00233E2B"/>
    <w:rsid w:val="00265C1A"/>
    <w:rsid w:val="00271BEB"/>
    <w:rsid w:val="00280886"/>
    <w:rsid w:val="00285B85"/>
    <w:rsid w:val="002915D6"/>
    <w:rsid w:val="002A50A1"/>
    <w:rsid w:val="002B3BFD"/>
    <w:rsid w:val="002B72B6"/>
    <w:rsid w:val="002C58CE"/>
    <w:rsid w:val="00312C08"/>
    <w:rsid w:val="00323B28"/>
    <w:rsid w:val="00323EE9"/>
    <w:rsid w:val="003374FC"/>
    <w:rsid w:val="003415F8"/>
    <w:rsid w:val="00342DD0"/>
    <w:rsid w:val="00363A4F"/>
    <w:rsid w:val="00364C90"/>
    <w:rsid w:val="00373BBC"/>
    <w:rsid w:val="00381C66"/>
    <w:rsid w:val="00390235"/>
    <w:rsid w:val="003A232F"/>
    <w:rsid w:val="003A268E"/>
    <w:rsid w:val="003A4D0A"/>
    <w:rsid w:val="003A4F10"/>
    <w:rsid w:val="003B204E"/>
    <w:rsid w:val="003B7A9A"/>
    <w:rsid w:val="003C24F6"/>
    <w:rsid w:val="003D3F4A"/>
    <w:rsid w:val="003E1505"/>
    <w:rsid w:val="003E7468"/>
    <w:rsid w:val="003E754C"/>
    <w:rsid w:val="003F09DD"/>
    <w:rsid w:val="004113DF"/>
    <w:rsid w:val="00415574"/>
    <w:rsid w:val="004339B8"/>
    <w:rsid w:val="00437306"/>
    <w:rsid w:val="0047004D"/>
    <w:rsid w:val="0047350B"/>
    <w:rsid w:val="00474C7C"/>
    <w:rsid w:val="0047699F"/>
    <w:rsid w:val="004820FE"/>
    <w:rsid w:val="00486834"/>
    <w:rsid w:val="00497553"/>
    <w:rsid w:val="004B653E"/>
    <w:rsid w:val="004C015B"/>
    <w:rsid w:val="004C2DA0"/>
    <w:rsid w:val="004C377E"/>
    <w:rsid w:val="004D56EF"/>
    <w:rsid w:val="004E1CDB"/>
    <w:rsid w:val="00502246"/>
    <w:rsid w:val="00505B6B"/>
    <w:rsid w:val="00511AF6"/>
    <w:rsid w:val="00514FC1"/>
    <w:rsid w:val="00531FD5"/>
    <w:rsid w:val="00543591"/>
    <w:rsid w:val="00546E63"/>
    <w:rsid w:val="00561360"/>
    <w:rsid w:val="00565BD8"/>
    <w:rsid w:val="0057256E"/>
    <w:rsid w:val="005738BA"/>
    <w:rsid w:val="0058277E"/>
    <w:rsid w:val="0059760A"/>
    <w:rsid w:val="005B7174"/>
    <w:rsid w:val="005F4491"/>
    <w:rsid w:val="006259BC"/>
    <w:rsid w:val="00644C2C"/>
    <w:rsid w:val="00651621"/>
    <w:rsid w:val="00665605"/>
    <w:rsid w:val="00667060"/>
    <w:rsid w:val="00686E52"/>
    <w:rsid w:val="006928F4"/>
    <w:rsid w:val="00694987"/>
    <w:rsid w:val="006A120E"/>
    <w:rsid w:val="006B79AD"/>
    <w:rsid w:val="006D4F34"/>
    <w:rsid w:val="006D651E"/>
    <w:rsid w:val="006E772D"/>
    <w:rsid w:val="006F13F2"/>
    <w:rsid w:val="00700A17"/>
    <w:rsid w:val="00702186"/>
    <w:rsid w:val="00704A39"/>
    <w:rsid w:val="00707DC1"/>
    <w:rsid w:val="0071102B"/>
    <w:rsid w:val="00734C04"/>
    <w:rsid w:val="007569F1"/>
    <w:rsid w:val="007609F2"/>
    <w:rsid w:val="00763F56"/>
    <w:rsid w:val="00764328"/>
    <w:rsid w:val="00786A1E"/>
    <w:rsid w:val="007927FE"/>
    <w:rsid w:val="00794DDD"/>
    <w:rsid w:val="00796CC5"/>
    <w:rsid w:val="007A196B"/>
    <w:rsid w:val="007C1AC3"/>
    <w:rsid w:val="007D0B10"/>
    <w:rsid w:val="0080683E"/>
    <w:rsid w:val="00814442"/>
    <w:rsid w:val="008161AA"/>
    <w:rsid w:val="00817323"/>
    <w:rsid w:val="008273EC"/>
    <w:rsid w:val="0083020D"/>
    <w:rsid w:val="00860A74"/>
    <w:rsid w:val="00861D21"/>
    <w:rsid w:val="00862904"/>
    <w:rsid w:val="00873786"/>
    <w:rsid w:val="00887D4C"/>
    <w:rsid w:val="008A5681"/>
    <w:rsid w:val="008B20EA"/>
    <w:rsid w:val="008C2AA7"/>
    <w:rsid w:val="008D0329"/>
    <w:rsid w:val="008D1128"/>
    <w:rsid w:val="008D7F83"/>
    <w:rsid w:val="008E210B"/>
    <w:rsid w:val="008E6AF0"/>
    <w:rsid w:val="008E7DC4"/>
    <w:rsid w:val="00901C88"/>
    <w:rsid w:val="00903A03"/>
    <w:rsid w:val="00904614"/>
    <w:rsid w:val="00906716"/>
    <w:rsid w:val="00913965"/>
    <w:rsid w:val="00916335"/>
    <w:rsid w:val="00937B3C"/>
    <w:rsid w:val="00950AC9"/>
    <w:rsid w:val="00950E55"/>
    <w:rsid w:val="00951F37"/>
    <w:rsid w:val="0096615C"/>
    <w:rsid w:val="00973D50"/>
    <w:rsid w:val="009742D2"/>
    <w:rsid w:val="00975FF2"/>
    <w:rsid w:val="00997051"/>
    <w:rsid w:val="009A49AB"/>
    <w:rsid w:val="009B3AD5"/>
    <w:rsid w:val="009C2A94"/>
    <w:rsid w:val="009D1C4F"/>
    <w:rsid w:val="009D695E"/>
    <w:rsid w:val="009F652F"/>
    <w:rsid w:val="00A00E0D"/>
    <w:rsid w:val="00A033B8"/>
    <w:rsid w:val="00A1678F"/>
    <w:rsid w:val="00A17749"/>
    <w:rsid w:val="00A25C5E"/>
    <w:rsid w:val="00A3733E"/>
    <w:rsid w:val="00A659F9"/>
    <w:rsid w:val="00A72663"/>
    <w:rsid w:val="00A77F79"/>
    <w:rsid w:val="00A83FB3"/>
    <w:rsid w:val="00A940EA"/>
    <w:rsid w:val="00AA0DE5"/>
    <w:rsid w:val="00AA1F5A"/>
    <w:rsid w:val="00AA54E6"/>
    <w:rsid w:val="00AA65D4"/>
    <w:rsid w:val="00AA6CFF"/>
    <w:rsid w:val="00AB5E98"/>
    <w:rsid w:val="00AD7207"/>
    <w:rsid w:val="00AE52AA"/>
    <w:rsid w:val="00AE6D0E"/>
    <w:rsid w:val="00B05749"/>
    <w:rsid w:val="00B1141A"/>
    <w:rsid w:val="00B14127"/>
    <w:rsid w:val="00B35153"/>
    <w:rsid w:val="00B448FA"/>
    <w:rsid w:val="00B45203"/>
    <w:rsid w:val="00B66BDD"/>
    <w:rsid w:val="00B72A51"/>
    <w:rsid w:val="00B75BC4"/>
    <w:rsid w:val="00B81CF1"/>
    <w:rsid w:val="00B87510"/>
    <w:rsid w:val="00B94B51"/>
    <w:rsid w:val="00BA036A"/>
    <w:rsid w:val="00BA17A0"/>
    <w:rsid w:val="00BB2703"/>
    <w:rsid w:val="00BB7342"/>
    <w:rsid w:val="00BF123C"/>
    <w:rsid w:val="00C01C11"/>
    <w:rsid w:val="00C058BD"/>
    <w:rsid w:val="00C06282"/>
    <w:rsid w:val="00C13B0F"/>
    <w:rsid w:val="00C208C2"/>
    <w:rsid w:val="00C23346"/>
    <w:rsid w:val="00C261C4"/>
    <w:rsid w:val="00C26CF8"/>
    <w:rsid w:val="00C27013"/>
    <w:rsid w:val="00C50B40"/>
    <w:rsid w:val="00C659A1"/>
    <w:rsid w:val="00C7298E"/>
    <w:rsid w:val="00C94493"/>
    <w:rsid w:val="00C9798C"/>
    <w:rsid w:val="00CD2D8D"/>
    <w:rsid w:val="00CD3233"/>
    <w:rsid w:val="00CE48F5"/>
    <w:rsid w:val="00CF031D"/>
    <w:rsid w:val="00CF6330"/>
    <w:rsid w:val="00D26165"/>
    <w:rsid w:val="00D322D8"/>
    <w:rsid w:val="00D52A7D"/>
    <w:rsid w:val="00D57008"/>
    <w:rsid w:val="00D647BA"/>
    <w:rsid w:val="00D67056"/>
    <w:rsid w:val="00D71678"/>
    <w:rsid w:val="00D728EE"/>
    <w:rsid w:val="00D74EC3"/>
    <w:rsid w:val="00D7742B"/>
    <w:rsid w:val="00D851F1"/>
    <w:rsid w:val="00D86128"/>
    <w:rsid w:val="00D90DC2"/>
    <w:rsid w:val="00D9521C"/>
    <w:rsid w:val="00DA73A9"/>
    <w:rsid w:val="00DB7C7E"/>
    <w:rsid w:val="00DC08DA"/>
    <w:rsid w:val="00DC4383"/>
    <w:rsid w:val="00DC688B"/>
    <w:rsid w:val="00DD7FB9"/>
    <w:rsid w:val="00DF1F07"/>
    <w:rsid w:val="00DF2A1F"/>
    <w:rsid w:val="00DF4713"/>
    <w:rsid w:val="00E07A36"/>
    <w:rsid w:val="00E07F2D"/>
    <w:rsid w:val="00E1261C"/>
    <w:rsid w:val="00E25B8D"/>
    <w:rsid w:val="00E3328C"/>
    <w:rsid w:val="00E40814"/>
    <w:rsid w:val="00E40A9C"/>
    <w:rsid w:val="00E40D02"/>
    <w:rsid w:val="00E410D2"/>
    <w:rsid w:val="00E6611E"/>
    <w:rsid w:val="00E76C82"/>
    <w:rsid w:val="00E80568"/>
    <w:rsid w:val="00EA7DD6"/>
    <w:rsid w:val="00EB07EB"/>
    <w:rsid w:val="00EB42EE"/>
    <w:rsid w:val="00EC3A1C"/>
    <w:rsid w:val="00EE0838"/>
    <w:rsid w:val="00EE59A2"/>
    <w:rsid w:val="00F01AD5"/>
    <w:rsid w:val="00F061A3"/>
    <w:rsid w:val="00F10A88"/>
    <w:rsid w:val="00F12DEE"/>
    <w:rsid w:val="00F1491C"/>
    <w:rsid w:val="00F14B23"/>
    <w:rsid w:val="00F20D4F"/>
    <w:rsid w:val="00F267A8"/>
    <w:rsid w:val="00F4798F"/>
    <w:rsid w:val="00F650F7"/>
    <w:rsid w:val="00F72DBD"/>
    <w:rsid w:val="00F76925"/>
    <w:rsid w:val="00F95A30"/>
    <w:rsid w:val="00F95E97"/>
    <w:rsid w:val="00FA399E"/>
    <w:rsid w:val="00FC0B49"/>
    <w:rsid w:val="00FD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523AD"/>
  <w15:docId w15:val="{5ADADB22-0022-4479-99AF-FC51ACEB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73BBC"/>
    <w:pPr>
      <w:widowControl w:val="0"/>
      <w:autoSpaceDE w:val="0"/>
      <w:autoSpaceDN w:val="0"/>
      <w:spacing w:after="0" w:line="240" w:lineRule="auto"/>
      <w:ind w:left="10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rFonts w:ascii="Calibri" w:eastAsia="Calibri" w:hAnsi="Calibri" w:cs="Calibri"/>
      <w:lang w:val="en-IN" w:eastAsia="zh-CN"/>
    </w:rPr>
  </w:style>
  <w:style w:type="paragraph" w:styleId="NormalWeb">
    <w:name w:val="Normal (Web)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styleId="Hyperlink">
    <w:name w:val="Hyperlink"/>
    <w:uiPriority w:val="99"/>
    <w:unhideWhenUsed/>
    <w:rsid w:val="00011491"/>
    <w:rPr>
      <w:color w:val="0563C1"/>
      <w:u w:val="single"/>
    </w:rPr>
  </w:style>
  <w:style w:type="paragraph" w:customStyle="1" w:styleId="Default">
    <w:name w:val="Default"/>
    <w:rsid w:val="00E8056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F44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449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373BB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inear_co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lock_cod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5611E-44A1-4D0B-B1FE-5669382BA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ketaki mahajan</cp:lastModifiedBy>
  <cp:revision>10</cp:revision>
  <dcterms:created xsi:type="dcterms:W3CDTF">2024-10-28T03:40:00Z</dcterms:created>
  <dcterms:modified xsi:type="dcterms:W3CDTF">2024-11-10T06:50:00Z</dcterms:modified>
</cp:coreProperties>
</file>