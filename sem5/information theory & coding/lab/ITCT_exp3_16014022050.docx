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969"/>
        <w:gridCol w:w="1843"/>
        <w:gridCol w:w="1701"/>
      </w:tblGrid>
      <w:tr w:rsidR="00323B28" w:rsidRPr="000A3CCC" w14:paraId="0EA0AB92" w14:textId="77777777" w:rsidTr="00F03F89">
        <w:tc>
          <w:tcPr>
            <w:tcW w:w="2323" w:type="dxa"/>
            <w:shd w:val="clear" w:color="auto" w:fill="auto"/>
            <w:vAlign w:val="center"/>
          </w:tcPr>
          <w:p w14:paraId="7000EAD6" w14:textId="77777777" w:rsidR="00323B28" w:rsidRPr="002915D6" w:rsidRDefault="00323B28" w:rsidP="00544829">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969" w:type="dxa"/>
            <w:shd w:val="clear" w:color="auto" w:fill="auto"/>
            <w:vAlign w:val="center"/>
          </w:tcPr>
          <w:p w14:paraId="6E3E1883" w14:textId="1C9C13C9" w:rsidR="00323B28" w:rsidRPr="003B204E" w:rsidRDefault="00950E55" w:rsidP="00544829">
            <w:pPr>
              <w:pStyle w:val="TableContents"/>
              <w:spacing w:after="0"/>
              <w:jc w:val="center"/>
              <w:rPr>
                <w:rFonts w:ascii="Times New Roman" w:hAnsi="Times New Roman" w:cs="Times New Roman"/>
                <w:b/>
                <w:sz w:val="24"/>
                <w:szCs w:val="24"/>
              </w:rPr>
            </w:pPr>
            <w:r w:rsidRPr="00950E55">
              <w:rPr>
                <w:rFonts w:ascii="Times New Roman" w:hAnsi="Times New Roman" w:cs="Times New Roman"/>
                <w:b/>
                <w:sz w:val="24"/>
                <w:szCs w:val="24"/>
              </w:rPr>
              <w:t>Information Theory an</w:t>
            </w:r>
            <w:r>
              <w:rPr>
                <w:rFonts w:ascii="Times New Roman" w:hAnsi="Times New Roman" w:cs="Times New Roman"/>
                <w:b/>
                <w:sz w:val="24"/>
                <w:szCs w:val="24"/>
              </w:rPr>
              <w:t>d Coding Techniques</w:t>
            </w:r>
          </w:p>
        </w:tc>
        <w:tc>
          <w:tcPr>
            <w:tcW w:w="1843" w:type="dxa"/>
            <w:shd w:val="clear" w:color="auto" w:fill="auto"/>
            <w:vAlign w:val="center"/>
          </w:tcPr>
          <w:p w14:paraId="5F3F54B2" w14:textId="77777777" w:rsidR="00323B28" w:rsidRPr="002915D6" w:rsidRDefault="00323B28" w:rsidP="00544829">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701" w:type="dxa"/>
            <w:vAlign w:val="center"/>
          </w:tcPr>
          <w:p w14:paraId="1BA11B4A" w14:textId="77777777" w:rsidR="00323B28" w:rsidRPr="003B204E" w:rsidRDefault="00950E55" w:rsidP="00544829">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V</w:t>
            </w:r>
          </w:p>
        </w:tc>
      </w:tr>
      <w:tr w:rsidR="00323B28" w:rsidRPr="000A3CCC" w14:paraId="2A430198" w14:textId="77777777" w:rsidTr="00F03F89">
        <w:tc>
          <w:tcPr>
            <w:tcW w:w="2323" w:type="dxa"/>
            <w:shd w:val="clear" w:color="auto" w:fill="auto"/>
            <w:vAlign w:val="center"/>
          </w:tcPr>
          <w:p w14:paraId="44E2B0AB" w14:textId="77777777" w:rsidR="00323B28" w:rsidRPr="002915D6" w:rsidRDefault="00323B28" w:rsidP="00544829">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969" w:type="dxa"/>
            <w:shd w:val="clear" w:color="auto" w:fill="auto"/>
            <w:vAlign w:val="center"/>
          </w:tcPr>
          <w:p w14:paraId="47A0658A" w14:textId="2B350F93" w:rsidR="00323B28" w:rsidRPr="003B204E" w:rsidRDefault="00F03F89" w:rsidP="00544829">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01 / 10 / 2024</w:t>
            </w:r>
          </w:p>
        </w:tc>
        <w:tc>
          <w:tcPr>
            <w:tcW w:w="1843" w:type="dxa"/>
            <w:shd w:val="clear" w:color="auto" w:fill="auto"/>
            <w:vAlign w:val="center"/>
          </w:tcPr>
          <w:p w14:paraId="6F643BAB" w14:textId="055733A9" w:rsidR="00323B28" w:rsidRPr="002915D6" w:rsidRDefault="00323B28" w:rsidP="00544829">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F03F89">
              <w:rPr>
                <w:rFonts w:ascii="Times New Roman" w:hAnsi="Times New Roman" w:cs="Times New Roman"/>
                <w:b/>
                <w:color w:val="BC202E"/>
                <w:sz w:val="24"/>
                <w:szCs w:val="24"/>
              </w:rPr>
              <w:t>.</w:t>
            </w:r>
            <w:r>
              <w:rPr>
                <w:rFonts w:ascii="Times New Roman" w:hAnsi="Times New Roman" w:cs="Times New Roman"/>
                <w:b/>
                <w:color w:val="BC202E"/>
                <w:sz w:val="24"/>
                <w:szCs w:val="24"/>
              </w:rPr>
              <w:t>:</w:t>
            </w:r>
          </w:p>
        </w:tc>
        <w:tc>
          <w:tcPr>
            <w:tcW w:w="1701" w:type="dxa"/>
            <w:vAlign w:val="center"/>
          </w:tcPr>
          <w:p w14:paraId="7351F578" w14:textId="2EF74CA4" w:rsidR="00323B28" w:rsidRPr="003B204E" w:rsidRDefault="00F03F89" w:rsidP="00544829">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B - 1</w:t>
            </w:r>
          </w:p>
        </w:tc>
      </w:tr>
      <w:tr w:rsidR="00F03F89" w:rsidRPr="000A3CCC" w14:paraId="6DDF5F3E" w14:textId="77777777" w:rsidTr="00F03F89">
        <w:tc>
          <w:tcPr>
            <w:tcW w:w="2323" w:type="dxa"/>
            <w:shd w:val="clear" w:color="auto" w:fill="auto"/>
            <w:vAlign w:val="center"/>
          </w:tcPr>
          <w:p w14:paraId="67A0E794" w14:textId="77777777" w:rsidR="00F03F89" w:rsidRDefault="00F03F89" w:rsidP="00F03F89">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3969" w:type="dxa"/>
            <w:shd w:val="clear" w:color="auto" w:fill="auto"/>
            <w:vAlign w:val="center"/>
          </w:tcPr>
          <w:p w14:paraId="22E0FDEC" w14:textId="4B0A4AF7" w:rsidR="00F03F89" w:rsidRDefault="00F03F89" w:rsidP="00F03F89">
            <w:pPr>
              <w:pStyle w:val="TableContents"/>
              <w:spacing w:after="0"/>
              <w:jc w:val="center"/>
              <w:rPr>
                <w:rFonts w:ascii="Times New Roman" w:hAnsi="Times New Roman" w:cs="Times New Roman"/>
                <w:b/>
                <w:sz w:val="24"/>
                <w:szCs w:val="24"/>
              </w:rPr>
            </w:pPr>
            <w:r w:rsidRPr="00922F12">
              <w:rPr>
                <w:rFonts w:ascii="Times New Roman" w:hAnsi="Times New Roman" w:cs="Times New Roman"/>
                <w:b/>
                <w:bCs/>
                <w:sz w:val="24"/>
                <w:szCs w:val="24"/>
              </w:rPr>
              <w:t>Prof. Makarand Kulkarni</w:t>
            </w:r>
          </w:p>
        </w:tc>
        <w:tc>
          <w:tcPr>
            <w:tcW w:w="1843" w:type="dxa"/>
            <w:shd w:val="clear" w:color="auto" w:fill="auto"/>
            <w:vAlign w:val="center"/>
          </w:tcPr>
          <w:p w14:paraId="2C7A0274" w14:textId="7386617F" w:rsidR="00F03F89" w:rsidRDefault="00F03F89" w:rsidP="00F03F89">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701" w:type="dxa"/>
            <w:vAlign w:val="center"/>
          </w:tcPr>
          <w:p w14:paraId="5FBCED10" w14:textId="46C0F511" w:rsidR="00F03F89" w:rsidRDefault="00F03F89" w:rsidP="00F03F89">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F03F89" w:rsidRPr="000A3CCC" w14:paraId="2C7D4BC9" w14:textId="77777777" w:rsidTr="00F03F89">
        <w:tc>
          <w:tcPr>
            <w:tcW w:w="2323" w:type="dxa"/>
            <w:shd w:val="clear" w:color="auto" w:fill="auto"/>
            <w:vAlign w:val="center"/>
          </w:tcPr>
          <w:p w14:paraId="2D55C4F6" w14:textId="77777777" w:rsidR="00F03F89" w:rsidRDefault="00F03F89" w:rsidP="00F03F89">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969" w:type="dxa"/>
            <w:shd w:val="clear" w:color="auto" w:fill="auto"/>
            <w:vAlign w:val="center"/>
          </w:tcPr>
          <w:p w14:paraId="4E71D986" w14:textId="77777777" w:rsidR="00F03F89" w:rsidRDefault="00F03F89" w:rsidP="00F03F89">
            <w:pPr>
              <w:pStyle w:val="TableContents"/>
              <w:spacing w:after="0"/>
              <w:jc w:val="center"/>
              <w:rPr>
                <w:rFonts w:ascii="Times New Roman" w:hAnsi="Times New Roman" w:cs="Times New Roman"/>
                <w:b/>
                <w:sz w:val="24"/>
                <w:szCs w:val="24"/>
              </w:rPr>
            </w:pPr>
          </w:p>
        </w:tc>
        <w:tc>
          <w:tcPr>
            <w:tcW w:w="1843" w:type="dxa"/>
            <w:shd w:val="clear" w:color="auto" w:fill="auto"/>
            <w:vAlign w:val="center"/>
          </w:tcPr>
          <w:p w14:paraId="00B2C073" w14:textId="77777777" w:rsidR="00F03F89" w:rsidRDefault="00F03F89" w:rsidP="00F03F89">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701" w:type="dxa"/>
            <w:vAlign w:val="center"/>
          </w:tcPr>
          <w:p w14:paraId="648DBC4A" w14:textId="06585B3E" w:rsidR="00F03F89" w:rsidRDefault="00F03F89" w:rsidP="00F03F89">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 / 25</w:t>
            </w:r>
          </w:p>
        </w:tc>
      </w:tr>
    </w:tbl>
    <w:p w14:paraId="5DD12859" w14:textId="77777777" w:rsidR="000B0D21" w:rsidRDefault="000B0D21">
      <w:pPr>
        <w:rPr>
          <w:rFonts w:ascii="Times New Roman" w:hAnsi="Times New Roman" w:cs="Times New Roman"/>
          <w:b/>
          <w:sz w:val="28"/>
          <w:szCs w:val="28"/>
        </w:rPr>
      </w:pPr>
    </w:p>
    <w:p w14:paraId="3C05BF5D" w14:textId="77777777" w:rsidR="000B0D21" w:rsidRDefault="000B0D21">
      <w:pPr>
        <w:rPr>
          <w:rFonts w:ascii="Times New Roman" w:hAnsi="Times New Roman" w:cs="Times New Roman"/>
          <w:b/>
          <w:sz w:val="28"/>
          <w:szCs w:val="28"/>
        </w:rPr>
      </w:pPr>
    </w:p>
    <w:p w14:paraId="438B353E" w14:textId="77777777"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4E8658EC"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531875FB" w14:textId="77777777" w:rsidR="00F03F89" w:rsidRPr="00F03F89" w:rsidRDefault="00F03F89" w:rsidP="00DC4383">
      <w:pPr>
        <w:shd w:val="clear" w:color="auto" w:fill="FFFFFF"/>
        <w:spacing w:after="0" w:line="240" w:lineRule="auto"/>
        <w:ind w:left="-709"/>
        <w:jc w:val="center"/>
        <w:rPr>
          <w:rFonts w:ascii="Times New Roman" w:hAnsi="Times New Roman" w:cs="Times New Roman"/>
          <w:b/>
          <w:color w:val="BC202E"/>
          <w:sz w:val="28"/>
          <w:szCs w:val="28"/>
        </w:rPr>
      </w:pPr>
    </w:p>
    <w:p w14:paraId="5BA565F5" w14:textId="77777777" w:rsidR="00F03F89" w:rsidRPr="00F03F89" w:rsidRDefault="00DC4383" w:rsidP="00F03F89">
      <w:pPr>
        <w:shd w:val="clear" w:color="auto" w:fill="FFFFFF"/>
        <w:spacing w:after="0" w:line="240" w:lineRule="auto"/>
        <w:ind w:left="-709"/>
        <w:jc w:val="center"/>
        <w:rPr>
          <w:rFonts w:ascii="Times New Roman" w:hAnsi="Times New Roman" w:cs="Times New Roman"/>
          <w:b/>
          <w:color w:val="BC202E"/>
          <w:sz w:val="28"/>
          <w:szCs w:val="28"/>
        </w:rPr>
      </w:pPr>
      <w:r w:rsidRPr="00F03F89">
        <w:rPr>
          <w:rFonts w:ascii="Times New Roman" w:hAnsi="Times New Roman" w:cs="Times New Roman"/>
          <w:b/>
          <w:color w:val="BC202E"/>
          <w:sz w:val="28"/>
          <w:szCs w:val="28"/>
        </w:rPr>
        <w:t xml:space="preserve">Experiment No: </w:t>
      </w:r>
      <w:r w:rsidR="00E76C82" w:rsidRPr="00F03F89">
        <w:rPr>
          <w:rFonts w:ascii="Times New Roman" w:hAnsi="Times New Roman" w:cs="Times New Roman"/>
          <w:b/>
          <w:color w:val="BC202E"/>
          <w:sz w:val="28"/>
          <w:szCs w:val="28"/>
        </w:rPr>
        <w:t>-</w:t>
      </w:r>
      <w:r w:rsidR="00E80568" w:rsidRPr="00F03F89">
        <w:rPr>
          <w:rFonts w:ascii="Times New Roman" w:hAnsi="Times New Roman" w:cs="Times New Roman"/>
          <w:b/>
          <w:color w:val="BC202E"/>
          <w:sz w:val="28"/>
          <w:szCs w:val="28"/>
        </w:rPr>
        <w:t>3</w:t>
      </w:r>
    </w:p>
    <w:p w14:paraId="2228DCC2" w14:textId="2ABACF09" w:rsidR="008D1128" w:rsidRDefault="00DC4383" w:rsidP="00F03F89">
      <w:pPr>
        <w:shd w:val="clear" w:color="auto" w:fill="FFFFFF"/>
        <w:spacing w:after="0" w:line="240" w:lineRule="auto"/>
        <w:ind w:left="-709"/>
        <w:jc w:val="center"/>
        <w:rPr>
          <w:rFonts w:ascii="Times New Roman" w:hAnsi="Times New Roman"/>
          <w:b/>
          <w:bCs/>
          <w:sz w:val="28"/>
          <w:szCs w:val="28"/>
        </w:rPr>
      </w:pPr>
      <w:r w:rsidRPr="00F03F89">
        <w:rPr>
          <w:rFonts w:ascii="Times New Roman" w:hAnsi="Times New Roman"/>
          <w:b/>
          <w:iCs/>
          <w:color w:val="BC202E"/>
          <w:sz w:val="28"/>
          <w:szCs w:val="28"/>
        </w:rPr>
        <w:t>Title:</w:t>
      </w:r>
      <w:r w:rsidRPr="00F03F89">
        <w:rPr>
          <w:rFonts w:ascii="Times New Roman" w:hAnsi="Times New Roman"/>
          <w:sz w:val="28"/>
          <w:szCs w:val="28"/>
        </w:rPr>
        <w:t xml:space="preserve"> </w:t>
      </w:r>
      <w:r w:rsidR="00E80568" w:rsidRPr="00F03F89">
        <w:rPr>
          <w:rFonts w:ascii="Times New Roman" w:hAnsi="Times New Roman"/>
          <w:b/>
          <w:bCs/>
          <w:sz w:val="28"/>
          <w:szCs w:val="28"/>
        </w:rPr>
        <w:t>Dictionary Methods for Data Compression</w:t>
      </w:r>
    </w:p>
    <w:p w14:paraId="456B9114" w14:textId="77777777" w:rsidR="00F03F89" w:rsidRPr="00F03F89" w:rsidRDefault="00F03F89" w:rsidP="00F03F89">
      <w:pPr>
        <w:shd w:val="clear" w:color="auto" w:fill="FFFFFF"/>
        <w:spacing w:after="0" w:line="240" w:lineRule="auto"/>
        <w:ind w:left="-709"/>
        <w:jc w:val="center"/>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9914"/>
      </w:tblGrid>
      <w:tr w:rsidR="00DC4383" w14:paraId="521EB5A2" w14:textId="77777777" w:rsidTr="005866D6">
        <w:tc>
          <w:tcPr>
            <w:tcW w:w="9914" w:type="dxa"/>
          </w:tcPr>
          <w:p w14:paraId="14A9D360" w14:textId="77777777" w:rsidR="00DC4383" w:rsidRPr="007609F2" w:rsidRDefault="00DC4383" w:rsidP="005866D6">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DC4383" w14:paraId="2B940FCD" w14:textId="77777777" w:rsidTr="005866D6">
        <w:tc>
          <w:tcPr>
            <w:tcW w:w="9914" w:type="dxa"/>
          </w:tcPr>
          <w:p w14:paraId="7F2AE4AF" w14:textId="2F501A6B" w:rsidR="00DC4383" w:rsidRPr="00F03F89" w:rsidRDefault="00E80568" w:rsidP="00F03F89">
            <w:pPr>
              <w:suppressAutoHyphens/>
              <w:spacing w:line="100" w:lineRule="atLeast"/>
              <w:rPr>
                <w:rFonts w:ascii="Times New Roman" w:hAnsi="Times New Roman"/>
                <w:sz w:val="24"/>
                <w:szCs w:val="24"/>
              </w:rPr>
            </w:pPr>
            <w:r w:rsidRPr="00F03F89">
              <w:rPr>
                <w:rFonts w:ascii="Times New Roman" w:hAnsi="Times New Roman"/>
                <w:iCs/>
                <w:sz w:val="24"/>
                <w:szCs w:val="24"/>
              </w:rPr>
              <w:t>To implement LZW coding for data compression using MATLAB/Python</w:t>
            </w:r>
            <w:r w:rsidR="00F03F89">
              <w:rPr>
                <w:rFonts w:ascii="Times New Roman" w:hAnsi="Times New Roman"/>
                <w:iCs/>
                <w:sz w:val="24"/>
                <w:szCs w:val="24"/>
              </w:rPr>
              <w:t>.</w:t>
            </w:r>
          </w:p>
        </w:tc>
      </w:tr>
    </w:tbl>
    <w:p w14:paraId="6A2EF99F" w14:textId="77777777" w:rsidR="00DC4383" w:rsidRDefault="00DC4383" w:rsidP="00DC4383">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DC4383" w14:paraId="3F7341BE" w14:textId="77777777" w:rsidTr="005866D6">
        <w:tc>
          <w:tcPr>
            <w:tcW w:w="9914" w:type="dxa"/>
          </w:tcPr>
          <w:p w14:paraId="272B33E9" w14:textId="77777777" w:rsidR="00DC4383" w:rsidRPr="007609F2" w:rsidRDefault="00DC4383" w:rsidP="005866D6">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p>
        </w:tc>
      </w:tr>
      <w:tr w:rsidR="00DC4383" w14:paraId="00D9DAAB" w14:textId="77777777" w:rsidTr="005866D6">
        <w:tc>
          <w:tcPr>
            <w:tcW w:w="9914" w:type="dxa"/>
          </w:tcPr>
          <w:p w14:paraId="43ADF688" w14:textId="6B3D7353" w:rsidR="00E80568" w:rsidRDefault="00E80568" w:rsidP="00E80568">
            <w:pPr>
              <w:pStyle w:val="Default"/>
            </w:pPr>
            <w:r w:rsidRPr="00F03F89">
              <w:rPr>
                <w:b/>
                <w:bCs/>
              </w:rPr>
              <w:t>CO1</w:t>
            </w:r>
            <w:r w:rsidR="00F03F89">
              <w:t>:</w:t>
            </w:r>
            <w:r>
              <w:t xml:space="preserve"> Learn the basic mathematics and concepts of data compression techniques. </w:t>
            </w:r>
          </w:p>
          <w:p w14:paraId="03D79773" w14:textId="15780E54" w:rsidR="00DC4383" w:rsidRPr="007609F2" w:rsidRDefault="00E80568" w:rsidP="00E80568">
            <w:pPr>
              <w:widowControl w:val="0"/>
              <w:suppressAutoHyphens/>
              <w:spacing w:line="264" w:lineRule="auto"/>
              <w:jc w:val="both"/>
              <w:rPr>
                <w:rFonts w:ascii="Times New Roman" w:hAnsi="Times New Roman"/>
                <w:sz w:val="24"/>
                <w:szCs w:val="24"/>
                <w:lang w:eastAsia="en-IN"/>
              </w:rPr>
            </w:pPr>
            <w:r w:rsidRPr="00F03F89">
              <w:rPr>
                <w:rFonts w:ascii="Times New Roman" w:eastAsia="Times New Roman" w:hAnsi="Times New Roman" w:cs="Times New Roman"/>
                <w:b/>
                <w:bCs/>
                <w:color w:val="000000"/>
                <w:sz w:val="24"/>
                <w:szCs w:val="24"/>
              </w:rPr>
              <w:t>CO2</w:t>
            </w:r>
            <w:r w:rsidR="00F03F89">
              <w:rPr>
                <w:rFonts w:ascii="Times New Roman" w:eastAsia="Times New Roman" w:hAnsi="Times New Roman" w:cs="Times New Roman"/>
                <w:color w:val="000000"/>
                <w:sz w:val="24"/>
                <w:szCs w:val="24"/>
              </w:rPr>
              <w:t>:</w:t>
            </w:r>
            <w:r>
              <w:t xml:space="preserve"> </w:t>
            </w:r>
            <w:r w:rsidRPr="00E80568">
              <w:rPr>
                <w:rFonts w:ascii="Times New Roman" w:hAnsi="Times New Roman" w:cs="Times New Roman"/>
                <w:sz w:val="24"/>
                <w:szCs w:val="24"/>
              </w:rPr>
              <w:t>Identify and apply compression algorithm for different types of data.</w:t>
            </w:r>
          </w:p>
        </w:tc>
      </w:tr>
    </w:tbl>
    <w:p w14:paraId="40A674F7" w14:textId="7777777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10004"/>
      </w:tblGrid>
      <w:tr w:rsidR="00011491" w14:paraId="124C9EBE" w14:textId="77777777" w:rsidTr="003624D8">
        <w:tc>
          <w:tcPr>
            <w:tcW w:w="10004" w:type="dxa"/>
          </w:tcPr>
          <w:p w14:paraId="4CE1ECF7" w14:textId="77777777" w:rsidR="00011491" w:rsidRPr="007609F2" w:rsidRDefault="00011491" w:rsidP="003624D8">
            <w:pPr>
              <w:shd w:val="clear" w:color="auto" w:fill="FFFFFF"/>
              <w:ind w:left="-709" w:firstLine="709"/>
              <w:rPr>
                <w:rFonts w:ascii="Arial" w:eastAsia="Times New Roman" w:hAnsi="Arial" w:cs="Arial"/>
                <w:b/>
                <w:color w:val="222222"/>
                <w:sz w:val="24"/>
                <w:szCs w:val="24"/>
              </w:rPr>
            </w:pPr>
            <w:r w:rsidRPr="00E40814">
              <w:rPr>
                <w:rFonts w:ascii="Times New Roman" w:hAnsi="Times New Roman"/>
                <w:b/>
                <w:color w:val="BC202E"/>
                <w:sz w:val="24"/>
                <w:szCs w:val="24"/>
              </w:rPr>
              <w:t>Theory:</w:t>
            </w:r>
          </w:p>
        </w:tc>
      </w:tr>
      <w:tr w:rsidR="00011491" w14:paraId="34260A64" w14:textId="77777777" w:rsidTr="003624D8">
        <w:trPr>
          <w:trHeight w:val="1628"/>
        </w:trPr>
        <w:tc>
          <w:tcPr>
            <w:tcW w:w="10004" w:type="dxa"/>
          </w:tcPr>
          <w:p w14:paraId="20729ECA" w14:textId="77777777" w:rsidR="00E80568" w:rsidRPr="00B52238" w:rsidRDefault="00E80568" w:rsidP="00E80568">
            <w:pPr>
              <w:jc w:val="both"/>
              <w:rPr>
                <w:rFonts w:ascii="Times New Roman" w:hAnsi="Times New Roman"/>
                <w:iCs/>
                <w:sz w:val="24"/>
                <w:szCs w:val="24"/>
              </w:rPr>
            </w:pPr>
            <w:r w:rsidRPr="00B52238">
              <w:rPr>
                <w:rFonts w:ascii="Times New Roman" w:hAnsi="Times New Roman"/>
                <w:iCs/>
                <w:sz w:val="24"/>
                <w:szCs w:val="24"/>
              </w:rPr>
              <w:t xml:space="preserve">LZW is a popular variant of LZ78 developed by Terry Welch in 1984. The main </w:t>
            </w:r>
            <w:proofErr w:type="gramStart"/>
            <w:r w:rsidRPr="00B52238">
              <w:rPr>
                <w:rFonts w:ascii="Times New Roman" w:hAnsi="Times New Roman"/>
                <w:iCs/>
                <w:sz w:val="24"/>
                <w:szCs w:val="24"/>
              </w:rPr>
              <w:t>feature  of</w:t>
            </w:r>
            <w:proofErr w:type="gramEnd"/>
            <w:r>
              <w:rPr>
                <w:rFonts w:ascii="Times New Roman" w:hAnsi="Times New Roman"/>
                <w:iCs/>
                <w:sz w:val="24"/>
                <w:szCs w:val="24"/>
              </w:rPr>
              <w:t xml:space="preserve"> </w:t>
            </w:r>
            <w:r w:rsidRPr="00B52238">
              <w:rPr>
                <w:rFonts w:ascii="Times New Roman" w:hAnsi="Times New Roman"/>
                <w:iCs/>
                <w:sz w:val="24"/>
                <w:szCs w:val="24"/>
              </w:rPr>
              <w:t xml:space="preserve"> LZW is that it dominates second field of a token. An LZ</w:t>
            </w:r>
            <w:r>
              <w:rPr>
                <w:rFonts w:ascii="Times New Roman" w:hAnsi="Times New Roman"/>
                <w:iCs/>
                <w:sz w:val="24"/>
                <w:szCs w:val="24"/>
              </w:rPr>
              <w:t>W token consisting of just a </w:t>
            </w:r>
            <w:r w:rsidRPr="00B52238">
              <w:rPr>
                <w:rFonts w:ascii="Times New Roman" w:hAnsi="Times New Roman"/>
                <w:iCs/>
                <w:sz w:val="24"/>
                <w:szCs w:val="24"/>
              </w:rPr>
              <w:t>pointer to the dictionary.</w:t>
            </w:r>
          </w:p>
          <w:p w14:paraId="684274F6" w14:textId="77777777" w:rsidR="00E80568" w:rsidRPr="00B52238" w:rsidRDefault="00E80568" w:rsidP="00E80568">
            <w:pPr>
              <w:ind w:left="360"/>
              <w:rPr>
                <w:rFonts w:ascii="Times New Roman" w:hAnsi="Times New Roman"/>
                <w:iCs/>
                <w:sz w:val="24"/>
                <w:szCs w:val="24"/>
              </w:rPr>
            </w:pPr>
            <w:r w:rsidRPr="00B52238">
              <w:rPr>
                <w:rFonts w:ascii="Times New Roman" w:hAnsi="Times New Roman"/>
                <w:iCs/>
                <w:sz w:val="24"/>
                <w:szCs w:val="24"/>
              </w:rPr>
              <w:br/>
            </w:r>
            <w:r>
              <w:rPr>
                <w:rFonts w:ascii="Times New Roman" w:hAnsi="Times New Roman"/>
                <w:iCs/>
                <w:sz w:val="24"/>
                <w:szCs w:val="24"/>
              </w:rPr>
              <w:t xml:space="preserve">1. </w:t>
            </w:r>
            <w:r w:rsidRPr="00B52238">
              <w:rPr>
                <w:rFonts w:ascii="Times New Roman" w:hAnsi="Times New Roman"/>
                <w:iCs/>
                <w:sz w:val="24"/>
                <w:szCs w:val="24"/>
              </w:rPr>
              <w:t>Dictionary is an array of variable size strings.</w:t>
            </w:r>
          </w:p>
          <w:p w14:paraId="588DE971" w14:textId="77777777" w:rsidR="00E80568" w:rsidRPr="00B52238" w:rsidRDefault="00E80568" w:rsidP="00E80568">
            <w:pPr>
              <w:numPr>
                <w:ilvl w:val="0"/>
                <w:numId w:val="6"/>
              </w:numPr>
              <w:textAlignment w:val="baseline"/>
              <w:rPr>
                <w:rFonts w:ascii="Times New Roman" w:hAnsi="Times New Roman"/>
                <w:iCs/>
                <w:sz w:val="24"/>
                <w:szCs w:val="24"/>
              </w:rPr>
            </w:pPr>
            <w:r w:rsidRPr="00B52238">
              <w:rPr>
                <w:rFonts w:ascii="Times New Roman" w:hAnsi="Times New Roman"/>
                <w:iCs/>
                <w:sz w:val="24"/>
                <w:szCs w:val="24"/>
              </w:rPr>
              <w:t>It starts by initializing dictionary to all symbols in alphabets.</w:t>
            </w:r>
          </w:p>
          <w:p w14:paraId="5741795A" w14:textId="77777777" w:rsidR="00E80568" w:rsidRPr="00B52238" w:rsidRDefault="00E80568" w:rsidP="00E80568">
            <w:pPr>
              <w:numPr>
                <w:ilvl w:val="0"/>
                <w:numId w:val="6"/>
              </w:numPr>
              <w:textAlignment w:val="baseline"/>
              <w:rPr>
                <w:rFonts w:ascii="Times New Roman" w:hAnsi="Times New Roman"/>
                <w:iCs/>
                <w:sz w:val="24"/>
                <w:szCs w:val="24"/>
              </w:rPr>
            </w:pPr>
            <w:r w:rsidRPr="00B52238">
              <w:rPr>
                <w:rFonts w:ascii="Times New Roman" w:hAnsi="Times New Roman"/>
                <w:iCs/>
                <w:sz w:val="24"/>
                <w:szCs w:val="24"/>
              </w:rPr>
              <w:t>Next input characters will always be found in the dictionary.</w:t>
            </w:r>
          </w:p>
          <w:p w14:paraId="05D961B8" w14:textId="77777777" w:rsidR="00E80568" w:rsidRPr="00B52238" w:rsidRDefault="00E80568" w:rsidP="00E80568">
            <w:pPr>
              <w:numPr>
                <w:ilvl w:val="0"/>
                <w:numId w:val="6"/>
              </w:numPr>
              <w:jc w:val="both"/>
              <w:textAlignment w:val="baseline"/>
              <w:rPr>
                <w:rFonts w:ascii="Times New Roman" w:hAnsi="Times New Roman"/>
                <w:iCs/>
                <w:sz w:val="24"/>
                <w:szCs w:val="24"/>
              </w:rPr>
            </w:pPr>
            <w:r w:rsidRPr="00B52238">
              <w:rPr>
                <w:rFonts w:ascii="Times New Roman" w:hAnsi="Times New Roman"/>
                <w:iCs/>
                <w:sz w:val="24"/>
                <w:szCs w:val="24"/>
              </w:rPr>
              <w:t>LZW is an adaptive data compression method but it is slow to adapt to its inputs. Since strings in dictionary get only one character longer at a time LZW adds one dictionary per phrase and increments the string by one symbol at a time.</w:t>
            </w:r>
          </w:p>
          <w:p w14:paraId="7F867228" w14:textId="77777777" w:rsidR="00E80568" w:rsidRPr="00B52238" w:rsidRDefault="00E80568" w:rsidP="00E80568">
            <w:pPr>
              <w:jc w:val="both"/>
              <w:rPr>
                <w:rFonts w:ascii="Times New Roman" w:hAnsi="Times New Roman"/>
                <w:iCs/>
                <w:sz w:val="24"/>
                <w:szCs w:val="24"/>
              </w:rPr>
            </w:pPr>
          </w:p>
          <w:p w14:paraId="3496795F" w14:textId="26D0E26B" w:rsidR="00E80568" w:rsidRPr="00F03F89" w:rsidRDefault="00E80568" w:rsidP="00E80568">
            <w:pPr>
              <w:rPr>
                <w:rFonts w:ascii="Times New Roman" w:hAnsi="Times New Roman"/>
                <w:b/>
                <w:iCs/>
                <w:sz w:val="24"/>
                <w:szCs w:val="24"/>
              </w:rPr>
            </w:pPr>
            <w:r w:rsidRPr="00B52238">
              <w:rPr>
                <w:rFonts w:ascii="Times New Roman" w:hAnsi="Times New Roman"/>
                <w:b/>
                <w:iCs/>
                <w:sz w:val="24"/>
                <w:szCs w:val="24"/>
              </w:rPr>
              <w:t>Advantages:</w:t>
            </w:r>
          </w:p>
          <w:p w14:paraId="0BBAFDA4" w14:textId="77777777" w:rsidR="00E80568" w:rsidRPr="00B52238" w:rsidRDefault="00E80568" w:rsidP="00E80568">
            <w:pPr>
              <w:numPr>
                <w:ilvl w:val="0"/>
                <w:numId w:val="4"/>
              </w:numPr>
              <w:textAlignment w:val="baseline"/>
              <w:rPr>
                <w:rFonts w:ascii="Times New Roman" w:hAnsi="Times New Roman"/>
                <w:iCs/>
                <w:sz w:val="24"/>
                <w:szCs w:val="24"/>
              </w:rPr>
            </w:pPr>
            <w:r w:rsidRPr="00B52238">
              <w:rPr>
                <w:rFonts w:ascii="Times New Roman" w:hAnsi="Times New Roman"/>
                <w:iCs/>
                <w:sz w:val="24"/>
                <w:szCs w:val="24"/>
              </w:rPr>
              <w:t>The previous dictionary entry is not deleted when new entry is being filled. </w:t>
            </w:r>
          </w:p>
          <w:p w14:paraId="1FA14509" w14:textId="77777777" w:rsidR="00E80568" w:rsidRPr="00B52238" w:rsidRDefault="00E80568" w:rsidP="00E80568">
            <w:pPr>
              <w:numPr>
                <w:ilvl w:val="0"/>
                <w:numId w:val="4"/>
              </w:numPr>
              <w:textAlignment w:val="baseline"/>
              <w:rPr>
                <w:rFonts w:ascii="Times New Roman" w:hAnsi="Times New Roman"/>
                <w:iCs/>
                <w:sz w:val="24"/>
                <w:szCs w:val="24"/>
              </w:rPr>
            </w:pPr>
            <w:r w:rsidRPr="00B52238">
              <w:rPr>
                <w:rFonts w:ascii="Times New Roman" w:hAnsi="Times New Roman"/>
                <w:iCs/>
                <w:sz w:val="24"/>
                <w:szCs w:val="24"/>
              </w:rPr>
              <w:t>Length of match is not taken. Only dictionary address is present so token length is lesser.</w:t>
            </w:r>
          </w:p>
          <w:p w14:paraId="08E2368D" w14:textId="77777777" w:rsidR="00E80568" w:rsidRPr="00B52238" w:rsidRDefault="00E80568" w:rsidP="00E80568">
            <w:pPr>
              <w:spacing w:after="240"/>
              <w:rPr>
                <w:rFonts w:ascii="Times New Roman" w:hAnsi="Times New Roman"/>
                <w:iCs/>
                <w:sz w:val="24"/>
                <w:szCs w:val="24"/>
              </w:rPr>
            </w:pPr>
          </w:p>
          <w:p w14:paraId="40DFD4A6" w14:textId="091131B4" w:rsidR="00E80568" w:rsidRPr="00F03F89" w:rsidRDefault="00E80568" w:rsidP="00E80568">
            <w:pPr>
              <w:rPr>
                <w:rFonts w:ascii="Times New Roman" w:hAnsi="Times New Roman"/>
                <w:b/>
                <w:iCs/>
                <w:sz w:val="24"/>
                <w:szCs w:val="24"/>
              </w:rPr>
            </w:pPr>
            <w:r w:rsidRPr="00B52238">
              <w:rPr>
                <w:rFonts w:ascii="Times New Roman" w:hAnsi="Times New Roman"/>
                <w:b/>
                <w:iCs/>
                <w:sz w:val="24"/>
                <w:szCs w:val="24"/>
              </w:rPr>
              <w:t>Disadvantages:</w:t>
            </w:r>
          </w:p>
          <w:p w14:paraId="65EDBB72" w14:textId="77777777" w:rsidR="00E80568" w:rsidRPr="00B52238" w:rsidRDefault="00E80568" w:rsidP="00E80568">
            <w:pPr>
              <w:numPr>
                <w:ilvl w:val="0"/>
                <w:numId w:val="5"/>
              </w:numPr>
              <w:textAlignment w:val="baseline"/>
              <w:rPr>
                <w:rFonts w:ascii="Times New Roman" w:hAnsi="Times New Roman"/>
                <w:iCs/>
                <w:sz w:val="24"/>
                <w:szCs w:val="24"/>
              </w:rPr>
            </w:pPr>
            <w:r w:rsidRPr="00B52238">
              <w:rPr>
                <w:rFonts w:ascii="Times New Roman" w:hAnsi="Times New Roman"/>
                <w:iCs/>
                <w:sz w:val="24"/>
                <w:szCs w:val="24"/>
              </w:rPr>
              <w:t>It is slow to adapt to its input since strings in dictionary get only one character longer at a time.</w:t>
            </w:r>
          </w:p>
          <w:p w14:paraId="44D1B99F" w14:textId="77777777" w:rsidR="00011491" w:rsidRDefault="00E80568" w:rsidP="00F03F89">
            <w:pPr>
              <w:numPr>
                <w:ilvl w:val="0"/>
                <w:numId w:val="5"/>
              </w:numPr>
              <w:textAlignment w:val="baseline"/>
              <w:rPr>
                <w:rFonts w:ascii="Times New Roman" w:hAnsi="Times New Roman"/>
                <w:iCs/>
                <w:sz w:val="24"/>
                <w:szCs w:val="24"/>
              </w:rPr>
            </w:pPr>
            <w:r w:rsidRPr="00B52238">
              <w:rPr>
                <w:rFonts w:ascii="Times New Roman" w:hAnsi="Times New Roman"/>
                <w:iCs/>
                <w:sz w:val="24"/>
                <w:szCs w:val="24"/>
              </w:rPr>
              <w:t>Since dictionary entry is not deleted memory is more.</w:t>
            </w:r>
          </w:p>
          <w:p w14:paraId="5F720491" w14:textId="23C17B91" w:rsidR="00F03F89" w:rsidRPr="00F03F89" w:rsidRDefault="00F03F89" w:rsidP="00F03F89">
            <w:pPr>
              <w:ind w:left="720"/>
              <w:textAlignment w:val="baseline"/>
              <w:rPr>
                <w:rFonts w:ascii="Times New Roman" w:hAnsi="Times New Roman"/>
                <w:iCs/>
                <w:sz w:val="24"/>
                <w:szCs w:val="24"/>
              </w:rPr>
            </w:pPr>
          </w:p>
        </w:tc>
      </w:tr>
    </w:tbl>
    <w:p w14:paraId="4B56068F" w14:textId="77777777" w:rsidR="006E772D" w:rsidRDefault="006E772D" w:rsidP="00950E55">
      <w:pPr>
        <w:widowControl w:val="0"/>
        <w:suppressAutoHyphens/>
        <w:spacing w:after="0" w:line="264" w:lineRule="auto"/>
        <w:jc w:val="both"/>
        <w:rPr>
          <w:rFonts w:ascii="Times New Roman" w:hAnsi="Times New Roman"/>
          <w:b/>
          <w:sz w:val="24"/>
          <w:szCs w:val="24"/>
        </w:rPr>
      </w:pPr>
    </w:p>
    <w:p w14:paraId="7BE00E83" w14:textId="77777777" w:rsidR="00F03F89" w:rsidRDefault="00F03F89" w:rsidP="00950E55">
      <w:pPr>
        <w:widowControl w:val="0"/>
        <w:suppressAutoHyphens/>
        <w:spacing w:after="0" w:line="264" w:lineRule="auto"/>
        <w:jc w:val="both"/>
        <w:rPr>
          <w:rFonts w:ascii="Times New Roman" w:hAnsi="Times New Roman"/>
          <w:b/>
          <w:sz w:val="24"/>
          <w:szCs w:val="24"/>
        </w:rPr>
      </w:pPr>
    </w:p>
    <w:p w14:paraId="6D019A5B" w14:textId="77777777" w:rsidR="00F03F89" w:rsidRDefault="00F03F89" w:rsidP="00950E55">
      <w:pPr>
        <w:widowControl w:val="0"/>
        <w:suppressAutoHyphens/>
        <w:spacing w:after="0" w:line="264" w:lineRule="auto"/>
        <w:jc w:val="both"/>
        <w:rPr>
          <w:rFonts w:ascii="Times New Roman" w:hAnsi="Times New Roman"/>
          <w:b/>
          <w:sz w:val="24"/>
          <w:szCs w:val="24"/>
        </w:rPr>
      </w:pPr>
    </w:p>
    <w:p w14:paraId="109CB7AD" w14:textId="77777777" w:rsidR="00F03F89" w:rsidRDefault="00F03F89" w:rsidP="00950E55">
      <w:pPr>
        <w:widowControl w:val="0"/>
        <w:suppressAutoHyphens/>
        <w:spacing w:after="0" w:line="264" w:lineRule="auto"/>
        <w:jc w:val="both"/>
        <w:rPr>
          <w:rFonts w:ascii="Times New Roman" w:hAnsi="Times New Roman"/>
          <w:b/>
          <w:sz w:val="24"/>
          <w:szCs w:val="24"/>
        </w:rPr>
      </w:pPr>
    </w:p>
    <w:p w14:paraId="335E9DE6" w14:textId="77777777" w:rsidR="00441C1D" w:rsidRDefault="00441C1D" w:rsidP="00950E55">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10004"/>
      </w:tblGrid>
      <w:tr w:rsidR="00F03F89" w:rsidRPr="007609F2" w14:paraId="045E9A9B" w14:textId="77777777" w:rsidTr="00A131F1">
        <w:tc>
          <w:tcPr>
            <w:tcW w:w="10004" w:type="dxa"/>
          </w:tcPr>
          <w:p w14:paraId="113A4B12" w14:textId="475E3595" w:rsidR="00F03F89" w:rsidRPr="007609F2" w:rsidRDefault="00F03F89" w:rsidP="00A131F1">
            <w:pPr>
              <w:shd w:val="clear" w:color="auto" w:fill="FFFFFF"/>
              <w:ind w:left="-709" w:firstLine="709"/>
              <w:rPr>
                <w:rFonts w:ascii="Arial" w:eastAsia="Times New Roman" w:hAnsi="Arial" w:cs="Arial"/>
                <w:b/>
                <w:color w:val="222222"/>
                <w:sz w:val="24"/>
                <w:szCs w:val="24"/>
              </w:rPr>
            </w:pPr>
            <w:r w:rsidRPr="00323B28">
              <w:rPr>
                <w:rFonts w:ascii="Times New Roman" w:hAnsi="Times New Roman"/>
                <w:b/>
                <w:color w:val="BC202E"/>
                <w:sz w:val="24"/>
                <w:szCs w:val="24"/>
              </w:rPr>
              <w:lastRenderedPageBreak/>
              <w:t>Stepwise-Procedure:</w:t>
            </w:r>
          </w:p>
        </w:tc>
      </w:tr>
      <w:tr w:rsidR="00F03F89" w:rsidRPr="004339B8" w14:paraId="75B89236" w14:textId="77777777" w:rsidTr="00A131F1">
        <w:trPr>
          <w:trHeight w:val="1628"/>
        </w:trPr>
        <w:tc>
          <w:tcPr>
            <w:tcW w:w="10004" w:type="dxa"/>
            <w:vAlign w:val="center"/>
          </w:tcPr>
          <w:p w14:paraId="5CC74FDA" w14:textId="673F29B5" w:rsidR="00F03F89" w:rsidRPr="00F03F89" w:rsidRDefault="00F03F89" w:rsidP="00F03F89">
            <w:pPr>
              <w:widowControl w:val="0"/>
              <w:spacing w:line="100" w:lineRule="atLeast"/>
              <w:jc w:val="both"/>
              <w:rPr>
                <w:rFonts w:ascii="Times New Roman" w:hAnsi="Times New Roman"/>
                <w:b/>
                <w:sz w:val="24"/>
                <w:szCs w:val="24"/>
              </w:rPr>
            </w:pPr>
            <w:r w:rsidRPr="004E3001">
              <w:rPr>
                <w:rFonts w:ascii="Times New Roman" w:hAnsi="Times New Roman"/>
                <w:b/>
                <w:sz w:val="24"/>
                <w:szCs w:val="24"/>
                <w:shd w:val="clear" w:color="auto" w:fill="FFFFFF"/>
              </w:rPr>
              <w:t xml:space="preserve">Steps of algorithm: </w:t>
            </w:r>
          </w:p>
          <w:p w14:paraId="654F509C" w14:textId="77777777" w:rsidR="00F03F89" w:rsidRPr="00B52238" w:rsidRDefault="00F03F89" w:rsidP="00F03F89">
            <w:pPr>
              <w:numPr>
                <w:ilvl w:val="0"/>
                <w:numId w:val="7"/>
              </w:numPr>
              <w:textAlignment w:val="baseline"/>
              <w:rPr>
                <w:rFonts w:ascii="Times New Roman" w:hAnsi="Times New Roman"/>
                <w:iCs/>
                <w:sz w:val="24"/>
                <w:szCs w:val="24"/>
              </w:rPr>
            </w:pPr>
            <w:r w:rsidRPr="00B52238">
              <w:rPr>
                <w:rFonts w:ascii="Times New Roman" w:hAnsi="Times New Roman"/>
                <w:iCs/>
                <w:sz w:val="24"/>
                <w:szCs w:val="24"/>
              </w:rPr>
              <w:t>Define a variable string length array ‘I’</w:t>
            </w:r>
          </w:p>
          <w:p w14:paraId="2ED45886" w14:textId="77777777" w:rsidR="00F03F89" w:rsidRPr="00B52238" w:rsidRDefault="00F03F89" w:rsidP="00F03F89">
            <w:pPr>
              <w:numPr>
                <w:ilvl w:val="0"/>
                <w:numId w:val="7"/>
              </w:numPr>
              <w:textAlignment w:val="baseline"/>
              <w:rPr>
                <w:rFonts w:ascii="Times New Roman" w:hAnsi="Times New Roman"/>
                <w:iCs/>
                <w:sz w:val="24"/>
                <w:szCs w:val="24"/>
              </w:rPr>
            </w:pPr>
            <w:r w:rsidRPr="00B52238">
              <w:rPr>
                <w:rFonts w:ascii="Times New Roman" w:hAnsi="Times New Roman"/>
                <w:iCs/>
                <w:sz w:val="24"/>
                <w:szCs w:val="24"/>
              </w:rPr>
              <w:t>Read input symbols and one by one accumulate them in variable string ‘I’.</w:t>
            </w:r>
          </w:p>
          <w:p w14:paraId="2354DD14" w14:textId="77777777" w:rsidR="00F03F89" w:rsidRPr="00B52238" w:rsidRDefault="00F03F89" w:rsidP="00F03F89">
            <w:pPr>
              <w:numPr>
                <w:ilvl w:val="0"/>
                <w:numId w:val="7"/>
              </w:numPr>
              <w:textAlignment w:val="baseline"/>
              <w:rPr>
                <w:rFonts w:ascii="Times New Roman" w:hAnsi="Times New Roman"/>
                <w:iCs/>
                <w:sz w:val="24"/>
                <w:szCs w:val="24"/>
              </w:rPr>
            </w:pPr>
            <w:r w:rsidRPr="00B52238">
              <w:rPr>
                <w:rFonts w:ascii="Times New Roman" w:hAnsi="Times New Roman"/>
                <w:iCs/>
                <w:sz w:val="24"/>
                <w:szCs w:val="24"/>
              </w:rPr>
              <w:t>After each symbol is input and is connected to ‘I’, dictionary is reached for the match up of ‘I’</w:t>
            </w:r>
          </w:p>
          <w:p w14:paraId="09B21E49" w14:textId="77777777" w:rsidR="00F03F89" w:rsidRPr="00B52238" w:rsidRDefault="00F03F89" w:rsidP="00F03F89">
            <w:pPr>
              <w:numPr>
                <w:ilvl w:val="0"/>
                <w:numId w:val="7"/>
              </w:numPr>
              <w:textAlignment w:val="baseline"/>
              <w:rPr>
                <w:rFonts w:ascii="Times New Roman" w:hAnsi="Times New Roman"/>
                <w:iCs/>
                <w:sz w:val="24"/>
                <w:szCs w:val="24"/>
              </w:rPr>
            </w:pPr>
            <w:r w:rsidRPr="00B52238">
              <w:rPr>
                <w:rFonts w:ascii="Times New Roman" w:hAnsi="Times New Roman"/>
                <w:iCs/>
                <w:sz w:val="24"/>
                <w:szCs w:val="24"/>
              </w:rPr>
              <w:t>When ‘I’ is found index is read out as output.</w:t>
            </w:r>
          </w:p>
          <w:p w14:paraId="11409E14" w14:textId="3F0F59E0" w:rsidR="00F03F89" w:rsidRPr="00B52238" w:rsidRDefault="00F03F89" w:rsidP="00F03F89">
            <w:pPr>
              <w:numPr>
                <w:ilvl w:val="0"/>
                <w:numId w:val="7"/>
              </w:numPr>
              <w:textAlignment w:val="baseline"/>
              <w:rPr>
                <w:rFonts w:ascii="Times New Roman" w:hAnsi="Times New Roman"/>
                <w:iCs/>
                <w:sz w:val="24"/>
                <w:szCs w:val="24"/>
              </w:rPr>
            </w:pPr>
            <w:r w:rsidRPr="00B52238">
              <w:rPr>
                <w:rFonts w:ascii="Times New Roman" w:hAnsi="Times New Roman"/>
                <w:iCs/>
                <w:sz w:val="24"/>
                <w:szCs w:val="24"/>
              </w:rPr>
              <w:t xml:space="preserve">When ‘I’ is not </w:t>
            </w:r>
            <w:r w:rsidRPr="00B52238">
              <w:rPr>
                <w:rFonts w:ascii="Times New Roman" w:hAnsi="Times New Roman"/>
                <w:iCs/>
                <w:sz w:val="24"/>
                <w:szCs w:val="24"/>
              </w:rPr>
              <w:t>found,</w:t>
            </w:r>
            <w:r w:rsidRPr="00B52238">
              <w:rPr>
                <w:rFonts w:ascii="Times New Roman" w:hAnsi="Times New Roman"/>
                <w:iCs/>
                <w:sz w:val="24"/>
                <w:szCs w:val="24"/>
              </w:rPr>
              <w:t xml:space="preserve"> small x is concatenated to ‘I’ and after </w:t>
            </w:r>
            <w:r w:rsidRPr="00B52238">
              <w:rPr>
                <w:rFonts w:ascii="Times New Roman" w:hAnsi="Times New Roman"/>
                <w:iCs/>
                <w:sz w:val="24"/>
                <w:szCs w:val="24"/>
              </w:rPr>
              <w:t>these following steps</w:t>
            </w:r>
            <w:r w:rsidRPr="00B52238">
              <w:rPr>
                <w:rFonts w:ascii="Times New Roman" w:hAnsi="Times New Roman"/>
                <w:iCs/>
                <w:sz w:val="24"/>
                <w:szCs w:val="24"/>
              </w:rPr>
              <w:t xml:space="preserve"> are performed:</w:t>
            </w:r>
          </w:p>
          <w:p w14:paraId="76FD2AA5" w14:textId="77777777" w:rsidR="00F03F89" w:rsidRPr="00B52238" w:rsidRDefault="00F03F89" w:rsidP="00F03F89">
            <w:pPr>
              <w:numPr>
                <w:ilvl w:val="1"/>
                <w:numId w:val="10"/>
              </w:numPr>
              <w:textAlignment w:val="baseline"/>
              <w:rPr>
                <w:rFonts w:ascii="Times New Roman" w:hAnsi="Times New Roman"/>
                <w:iCs/>
                <w:sz w:val="24"/>
                <w:szCs w:val="24"/>
              </w:rPr>
            </w:pPr>
            <w:r w:rsidRPr="00B52238">
              <w:rPr>
                <w:rFonts w:ascii="Times New Roman" w:hAnsi="Times New Roman"/>
                <w:iCs/>
                <w:sz w:val="24"/>
                <w:szCs w:val="24"/>
              </w:rPr>
              <w:t>Encode output dictionary pointer of match of ‘I’</w:t>
            </w:r>
          </w:p>
          <w:p w14:paraId="695A03C9" w14:textId="77777777" w:rsidR="00F03F89" w:rsidRPr="00B52238" w:rsidRDefault="00F03F89" w:rsidP="00F03F89">
            <w:pPr>
              <w:numPr>
                <w:ilvl w:val="1"/>
                <w:numId w:val="10"/>
              </w:numPr>
              <w:textAlignment w:val="baseline"/>
              <w:rPr>
                <w:rFonts w:ascii="Times New Roman" w:hAnsi="Times New Roman"/>
                <w:iCs/>
                <w:sz w:val="24"/>
                <w:szCs w:val="24"/>
              </w:rPr>
            </w:pPr>
            <w:r w:rsidRPr="00B52238">
              <w:rPr>
                <w:rFonts w:ascii="Times New Roman" w:hAnsi="Times New Roman"/>
                <w:iCs/>
                <w:sz w:val="24"/>
                <w:szCs w:val="24"/>
              </w:rPr>
              <w:t>Save this ‘Ix’ in next available dictionary entry.</w:t>
            </w:r>
          </w:p>
          <w:p w14:paraId="3D501BFF" w14:textId="77777777" w:rsidR="00F03F89" w:rsidRDefault="00F03F89" w:rsidP="00F03F89">
            <w:pPr>
              <w:numPr>
                <w:ilvl w:val="1"/>
                <w:numId w:val="10"/>
              </w:numPr>
              <w:textAlignment w:val="baseline"/>
              <w:rPr>
                <w:rFonts w:ascii="Times New Roman" w:hAnsi="Times New Roman"/>
                <w:iCs/>
                <w:sz w:val="24"/>
                <w:szCs w:val="24"/>
              </w:rPr>
            </w:pPr>
            <w:r w:rsidRPr="00B52238">
              <w:rPr>
                <w:rFonts w:ascii="Times New Roman" w:hAnsi="Times New Roman"/>
                <w:iCs/>
                <w:sz w:val="24"/>
                <w:szCs w:val="24"/>
              </w:rPr>
              <w:t>Initialize ‘I’ to symbol x and continue till all symbols are encoded.</w:t>
            </w:r>
          </w:p>
          <w:p w14:paraId="1A685441" w14:textId="77777777" w:rsidR="00F03F89" w:rsidRDefault="00F03F89" w:rsidP="00F03F89">
            <w:pPr>
              <w:spacing w:after="240"/>
              <w:rPr>
                <w:rFonts w:ascii="Times New Roman" w:hAnsi="Times New Roman"/>
                <w:b/>
                <w:iCs/>
                <w:sz w:val="24"/>
                <w:szCs w:val="24"/>
              </w:rPr>
            </w:pPr>
          </w:p>
          <w:p w14:paraId="454EE7A5" w14:textId="2F750400" w:rsidR="00F03F89" w:rsidRDefault="00F03F89" w:rsidP="00F03F89">
            <w:pPr>
              <w:rPr>
                <w:rFonts w:ascii="Times New Roman" w:hAnsi="Times New Roman"/>
                <w:b/>
                <w:iCs/>
                <w:sz w:val="24"/>
                <w:szCs w:val="24"/>
              </w:rPr>
            </w:pPr>
            <w:r>
              <w:rPr>
                <w:rFonts w:ascii="Times New Roman" w:hAnsi="Times New Roman"/>
                <w:b/>
                <w:iCs/>
                <w:sz w:val="24"/>
                <w:szCs w:val="24"/>
              </w:rPr>
              <w:t>Design LZW code for the given input sequence</w:t>
            </w:r>
            <w:r>
              <w:rPr>
                <w:rFonts w:ascii="Times New Roman" w:hAnsi="Times New Roman"/>
                <w:b/>
                <w:iCs/>
                <w:sz w:val="24"/>
                <w:szCs w:val="24"/>
              </w:rPr>
              <w:t>.</w:t>
            </w:r>
          </w:p>
          <w:p w14:paraId="7B9A6DDD" w14:textId="77777777" w:rsidR="00F03F89" w:rsidRDefault="00F03F89" w:rsidP="00F03F89">
            <w:pPr>
              <w:rPr>
                <w:rFonts w:ascii="Times New Roman" w:hAnsi="Times New Roman"/>
                <w:b/>
                <w:iCs/>
                <w:sz w:val="24"/>
                <w:szCs w:val="24"/>
              </w:rPr>
            </w:pPr>
          </w:p>
          <w:p w14:paraId="7F196EE4" w14:textId="77777777" w:rsidR="00F03F89" w:rsidRDefault="00F03F89" w:rsidP="00F03F89">
            <w:pPr>
              <w:rPr>
                <w:rFonts w:ascii="Times New Roman" w:hAnsi="Times New Roman"/>
                <w:b/>
                <w:iCs/>
                <w:sz w:val="24"/>
                <w:szCs w:val="24"/>
              </w:rPr>
            </w:pPr>
            <w:proofErr w:type="spellStart"/>
            <w:r>
              <w:rPr>
                <w:rFonts w:ascii="Times New Roman" w:hAnsi="Times New Roman"/>
                <w:b/>
                <w:iCs/>
                <w:sz w:val="24"/>
                <w:szCs w:val="24"/>
              </w:rPr>
              <w:t>Wabba$wabba$wabba$wabba$woo$woo$woo</w:t>
            </w:r>
            <w:proofErr w:type="spellEnd"/>
          </w:p>
          <w:p w14:paraId="33CB16A4" w14:textId="77777777" w:rsidR="00F03F89" w:rsidRDefault="00F03F89" w:rsidP="00F03F89">
            <w:pPr>
              <w:rPr>
                <w:rFonts w:ascii="Times New Roman" w:hAnsi="Times New Roman"/>
                <w:b/>
                <w:iCs/>
                <w:sz w:val="24"/>
                <w:szCs w:val="24"/>
              </w:rPr>
            </w:pPr>
          </w:p>
          <w:p w14:paraId="2A7642EA" w14:textId="77777777" w:rsidR="00F03F89" w:rsidRDefault="00F03F89" w:rsidP="00F03F89">
            <w:pPr>
              <w:rPr>
                <w:rFonts w:ascii="Times New Roman" w:hAnsi="Times New Roman"/>
                <w:b/>
                <w:iCs/>
                <w:sz w:val="24"/>
                <w:szCs w:val="24"/>
              </w:rPr>
            </w:pPr>
            <w:r>
              <w:rPr>
                <w:rFonts w:ascii="Times New Roman" w:hAnsi="Times New Roman"/>
                <w:b/>
                <w:iCs/>
                <w:sz w:val="24"/>
                <w:szCs w:val="24"/>
              </w:rPr>
              <w:t>Write a program to implement LZW code for above sequence:</w:t>
            </w:r>
          </w:p>
          <w:p w14:paraId="4C10CFF9"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569CD6"/>
                <w:sz w:val="21"/>
                <w:szCs w:val="21"/>
                <w:lang w:val="en-IN" w:eastAsia="en-IN"/>
              </w:rPr>
              <w:t>def</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DCDCAA"/>
                <w:sz w:val="21"/>
                <w:szCs w:val="21"/>
                <w:lang w:val="en-IN" w:eastAsia="en-IN"/>
              </w:rPr>
              <w:t>lempel_ziv_compression_fixed</w:t>
            </w:r>
            <w:proofErr w:type="spellEnd"/>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input_string</w:t>
            </w:r>
            <w:proofErr w:type="spellEnd"/>
            <w:r w:rsidRPr="00F03F89">
              <w:rPr>
                <w:rFonts w:ascii="Consolas" w:eastAsia="Times New Roman" w:hAnsi="Consolas" w:cs="Times New Roman"/>
                <w:color w:val="CCCCCC"/>
                <w:sz w:val="21"/>
                <w:szCs w:val="21"/>
                <w:lang w:val="en-IN" w:eastAsia="en-IN"/>
              </w:rPr>
              <w:t>):</w:t>
            </w:r>
          </w:p>
          <w:p w14:paraId="3C074E89"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table</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
          <w:p w14:paraId="7F5CB7C1"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dictionary</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
          <w:p w14:paraId="23026D16"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address</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B5CEA8"/>
                <w:sz w:val="21"/>
                <w:szCs w:val="21"/>
                <w:lang w:val="en-IN" w:eastAsia="en-IN"/>
              </w:rPr>
              <w:t>1</w:t>
            </w:r>
          </w:p>
          <w:p w14:paraId="2F1FB624"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i</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B5CEA8"/>
                <w:sz w:val="21"/>
                <w:szCs w:val="21"/>
                <w:lang w:val="en-IN" w:eastAsia="en-IN"/>
              </w:rPr>
              <w:t>0</w:t>
            </w:r>
          </w:p>
          <w:p w14:paraId="6E9B520D"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
          <w:p w14:paraId="57A7A7CB"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586C0"/>
                <w:sz w:val="21"/>
                <w:szCs w:val="21"/>
                <w:lang w:val="en-IN" w:eastAsia="en-IN"/>
              </w:rPr>
              <w:t>while</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i</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&lt;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DCDCAA"/>
                <w:sz w:val="21"/>
                <w:szCs w:val="21"/>
                <w:lang w:val="en-IN" w:eastAsia="en-IN"/>
              </w:rPr>
              <w:t>len</w:t>
            </w:r>
            <w:proofErr w:type="spellEnd"/>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input_string</w:t>
            </w:r>
            <w:proofErr w:type="spellEnd"/>
            <w:r w:rsidRPr="00F03F89">
              <w:rPr>
                <w:rFonts w:ascii="Consolas" w:eastAsia="Times New Roman" w:hAnsi="Consolas" w:cs="Times New Roman"/>
                <w:color w:val="CCCCCC"/>
                <w:sz w:val="21"/>
                <w:szCs w:val="21"/>
                <w:lang w:val="en-IN" w:eastAsia="en-IN"/>
              </w:rPr>
              <w:t>):</w:t>
            </w:r>
          </w:p>
          <w:p w14:paraId="55DD0650"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current_string</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input_string</w:t>
            </w:r>
            <w:proofErr w:type="spellEnd"/>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i</w:t>
            </w:r>
            <w:proofErr w:type="spellEnd"/>
            <w:r w:rsidRPr="00F03F89">
              <w:rPr>
                <w:rFonts w:ascii="Consolas" w:eastAsia="Times New Roman" w:hAnsi="Consolas" w:cs="Times New Roman"/>
                <w:color w:val="CCCCCC"/>
                <w:sz w:val="21"/>
                <w:szCs w:val="21"/>
                <w:lang w:val="en-IN" w:eastAsia="en-IN"/>
              </w:rPr>
              <w:t>]</w:t>
            </w:r>
          </w:p>
          <w:p w14:paraId="1B4816A9"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
          <w:p w14:paraId="379A24F1"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j</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i</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B5CEA8"/>
                <w:sz w:val="21"/>
                <w:szCs w:val="21"/>
                <w:lang w:val="en-IN" w:eastAsia="en-IN"/>
              </w:rPr>
              <w:t>1</w:t>
            </w:r>
          </w:p>
          <w:p w14:paraId="2F87F955"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586C0"/>
                <w:sz w:val="21"/>
                <w:szCs w:val="21"/>
                <w:lang w:val="en-IN" w:eastAsia="en-IN"/>
              </w:rPr>
              <w:t>while</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j</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&lt;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DCDCAA"/>
                <w:sz w:val="21"/>
                <w:szCs w:val="21"/>
                <w:lang w:val="en-IN" w:eastAsia="en-IN"/>
              </w:rPr>
              <w:t>len</w:t>
            </w:r>
            <w:proofErr w:type="spellEnd"/>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input_string</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569CD6"/>
                <w:sz w:val="21"/>
                <w:szCs w:val="21"/>
                <w:lang w:val="en-IN" w:eastAsia="en-IN"/>
              </w:rPr>
              <w:t>and</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current_string</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569CD6"/>
                <w:sz w:val="21"/>
                <w:szCs w:val="21"/>
                <w:lang w:val="en-IN" w:eastAsia="en-IN"/>
              </w:rPr>
              <w:t>in</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dictionary</w:t>
            </w:r>
            <w:r w:rsidRPr="00F03F89">
              <w:rPr>
                <w:rFonts w:ascii="Consolas" w:eastAsia="Times New Roman" w:hAnsi="Consolas" w:cs="Times New Roman"/>
                <w:color w:val="CCCCCC"/>
                <w:sz w:val="21"/>
                <w:szCs w:val="21"/>
                <w:lang w:val="en-IN" w:eastAsia="en-IN"/>
              </w:rPr>
              <w:t>:</w:t>
            </w:r>
          </w:p>
          <w:p w14:paraId="0E750C2C"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current_string</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input_string</w:t>
            </w:r>
            <w:proofErr w:type="spellEnd"/>
            <w:r w:rsidRPr="00F03F89">
              <w:rPr>
                <w:rFonts w:ascii="Consolas" w:eastAsia="Times New Roman" w:hAnsi="Consolas" w:cs="Times New Roman"/>
                <w:color w:val="CCCCCC"/>
                <w:sz w:val="21"/>
                <w:szCs w:val="21"/>
                <w:lang w:val="en-IN" w:eastAsia="en-IN"/>
              </w:rPr>
              <w:t>[</w:t>
            </w:r>
            <w:r w:rsidRPr="00F03F89">
              <w:rPr>
                <w:rFonts w:ascii="Consolas" w:eastAsia="Times New Roman" w:hAnsi="Consolas" w:cs="Times New Roman"/>
                <w:color w:val="9CDCFE"/>
                <w:sz w:val="21"/>
                <w:szCs w:val="21"/>
                <w:lang w:val="en-IN" w:eastAsia="en-IN"/>
              </w:rPr>
              <w:t>j</w:t>
            </w:r>
            <w:r w:rsidRPr="00F03F89">
              <w:rPr>
                <w:rFonts w:ascii="Consolas" w:eastAsia="Times New Roman" w:hAnsi="Consolas" w:cs="Times New Roman"/>
                <w:color w:val="CCCCCC"/>
                <w:sz w:val="21"/>
                <w:szCs w:val="21"/>
                <w:lang w:val="en-IN" w:eastAsia="en-IN"/>
              </w:rPr>
              <w:t>]</w:t>
            </w:r>
          </w:p>
          <w:p w14:paraId="3B60A2BE"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j</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B5CEA8"/>
                <w:sz w:val="21"/>
                <w:szCs w:val="21"/>
                <w:lang w:val="en-IN" w:eastAsia="en-IN"/>
              </w:rPr>
              <w:t>1</w:t>
            </w:r>
          </w:p>
          <w:p w14:paraId="055013B1"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p>
          <w:p w14:paraId="6C101768"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586C0"/>
                <w:sz w:val="21"/>
                <w:szCs w:val="21"/>
                <w:lang w:val="en-IN" w:eastAsia="en-IN"/>
              </w:rPr>
              <w:t>if</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current_string</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569CD6"/>
                <w:sz w:val="21"/>
                <w:szCs w:val="21"/>
                <w:lang w:val="en-IN" w:eastAsia="en-IN"/>
              </w:rPr>
              <w:t>in</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dictionary</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569CD6"/>
                <w:sz w:val="21"/>
                <w:szCs w:val="21"/>
                <w:lang w:val="en-IN" w:eastAsia="en-IN"/>
              </w:rPr>
              <w:t>and</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j</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DCDCAA"/>
                <w:sz w:val="21"/>
                <w:szCs w:val="21"/>
                <w:lang w:val="en-IN" w:eastAsia="en-IN"/>
              </w:rPr>
              <w:t>len</w:t>
            </w:r>
            <w:proofErr w:type="spellEnd"/>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input_string</w:t>
            </w:r>
            <w:proofErr w:type="spellEnd"/>
            <w:r w:rsidRPr="00F03F89">
              <w:rPr>
                <w:rFonts w:ascii="Consolas" w:eastAsia="Times New Roman" w:hAnsi="Consolas" w:cs="Times New Roman"/>
                <w:color w:val="CCCCCC"/>
                <w:sz w:val="21"/>
                <w:szCs w:val="21"/>
                <w:lang w:val="en-IN" w:eastAsia="en-IN"/>
              </w:rPr>
              <w:t>):</w:t>
            </w:r>
          </w:p>
          <w:p w14:paraId="405EF421"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code_packet</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dictionary</w:t>
            </w:r>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current_string</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E9178"/>
                <w:sz w:val="21"/>
                <w:szCs w:val="21"/>
                <w:lang w:val="en-IN" w:eastAsia="en-IN"/>
              </w:rPr>
              <w:t>'-'</w:t>
            </w:r>
            <w:r w:rsidRPr="00F03F89">
              <w:rPr>
                <w:rFonts w:ascii="Consolas" w:eastAsia="Times New Roman" w:hAnsi="Consolas" w:cs="Times New Roman"/>
                <w:color w:val="CCCCCC"/>
                <w:sz w:val="21"/>
                <w:szCs w:val="21"/>
                <w:lang w:val="en-IN" w:eastAsia="en-IN"/>
              </w:rPr>
              <w:t>)</w:t>
            </w:r>
          </w:p>
          <w:p w14:paraId="15C87FDD"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C586C0"/>
                <w:sz w:val="21"/>
                <w:szCs w:val="21"/>
                <w:lang w:val="en-IN" w:eastAsia="en-IN"/>
              </w:rPr>
              <w:t>elif</w:t>
            </w:r>
            <w:proofErr w:type="spellEnd"/>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DCDCAA"/>
                <w:sz w:val="21"/>
                <w:szCs w:val="21"/>
                <w:lang w:val="en-IN" w:eastAsia="en-IN"/>
              </w:rPr>
              <w:t>len</w:t>
            </w:r>
            <w:proofErr w:type="spellEnd"/>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current_string</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&gt;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B5CEA8"/>
                <w:sz w:val="21"/>
                <w:szCs w:val="21"/>
                <w:lang w:val="en-IN" w:eastAsia="en-IN"/>
              </w:rPr>
              <w:t>1</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569CD6"/>
                <w:sz w:val="21"/>
                <w:szCs w:val="21"/>
                <w:lang w:val="en-IN" w:eastAsia="en-IN"/>
              </w:rPr>
              <w:t>and</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current_</w:t>
            </w:r>
            <w:proofErr w:type="gramStart"/>
            <w:r w:rsidRPr="00F03F89">
              <w:rPr>
                <w:rFonts w:ascii="Consolas" w:eastAsia="Times New Roman" w:hAnsi="Consolas" w:cs="Times New Roman"/>
                <w:color w:val="9CDCFE"/>
                <w:sz w:val="21"/>
                <w:szCs w:val="21"/>
                <w:lang w:val="en-IN" w:eastAsia="en-IN"/>
              </w:rPr>
              <w:t>string</w:t>
            </w:r>
            <w:proofErr w:type="spellEnd"/>
            <w:r w:rsidRPr="00F03F89">
              <w:rPr>
                <w:rFonts w:ascii="Consolas" w:eastAsia="Times New Roman" w:hAnsi="Consolas" w:cs="Times New Roman"/>
                <w:color w:val="CCCCCC"/>
                <w:sz w:val="21"/>
                <w:szCs w:val="21"/>
                <w:lang w:val="en-IN" w:eastAsia="en-IN"/>
              </w:rPr>
              <w:t>[</w:t>
            </w:r>
            <w:proofErr w:type="gramEnd"/>
            <w:r w:rsidRPr="00F03F89">
              <w:rPr>
                <w:rFonts w:ascii="Consolas" w:eastAsia="Times New Roman" w:hAnsi="Consolas" w:cs="Times New Roman"/>
                <w:color w:val="CCCCCC"/>
                <w:sz w:val="21"/>
                <w:szCs w:val="21"/>
                <w:lang w:val="en-IN" w:eastAsia="en-IN"/>
              </w:rPr>
              <w:t>:</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B5CEA8"/>
                <w:sz w:val="21"/>
                <w:szCs w:val="21"/>
                <w:lang w:val="en-IN" w:eastAsia="en-IN"/>
              </w:rPr>
              <w:t>1</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569CD6"/>
                <w:sz w:val="21"/>
                <w:szCs w:val="21"/>
                <w:lang w:val="en-IN" w:eastAsia="en-IN"/>
              </w:rPr>
              <w:t>in</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dictionary</w:t>
            </w:r>
            <w:r w:rsidRPr="00F03F89">
              <w:rPr>
                <w:rFonts w:ascii="Consolas" w:eastAsia="Times New Roman" w:hAnsi="Consolas" w:cs="Times New Roman"/>
                <w:color w:val="CCCCCC"/>
                <w:sz w:val="21"/>
                <w:szCs w:val="21"/>
                <w:lang w:val="en-IN" w:eastAsia="en-IN"/>
              </w:rPr>
              <w:t>:</w:t>
            </w:r>
          </w:p>
          <w:p w14:paraId="47DE0E03"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prefix</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current_</w:t>
            </w:r>
            <w:proofErr w:type="gramStart"/>
            <w:r w:rsidRPr="00F03F89">
              <w:rPr>
                <w:rFonts w:ascii="Consolas" w:eastAsia="Times New Roman" w:hAnsi="Consolas" w:cs="Times New Roman"/>
                <w:color w:val="9CDCFE"/>
                <w:sz w:val="21"/>
                <w:szCs w:val="21"/>
                <w:lang w:val="en-IN" w:eastAsia="en-IN"/>
              </w:rPr>
              <w:t>string</w:t>
            </w:r>
            <w:proofErr w:type="spellEnd"/>
            <w:r w:rsidRPr="00F03F89">
              <w:rPr>
                <w:rFonts w:ascii="Consolas" w:eastAsia="Times New Roman" w:hAnsi="Consolas" w:cs="Times New Roman"/>
                <w:color w:val="CCCCCC"/>
                <w:sz w:val="21"/>
                <w:szCs w:val="21"/>
                <w:lang w:val="en-IN" w:eastAsia="en-IN"/>
              </w:rPr>
              <w:t>[</w:t>
            </w:r>
            <w:proofErr w:type="gramEnd"/>
            <w:r w:rsidRPr="00F03F89">
              <w:rPr>
                <w:rFonts w:ascii="Consolas" w:eastAsia="Times New Roman" w:hAnsi="Consolas" w:cs="Times New Roman"/>
                <w:color w:val="CCCCCC"/>
                <w:sz w:val="21"/>
                <w:szCs w:val="21"/>
                <w:lang w:val="en-IN" w:eastAsia="en-IN"/>
              </w:rPr>
              <w:t>:</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B5CEA8"/>
                <w:sz w:val="21"/>
                <w:szCs w:val="21"/>
                <w:lang w:val="en-IN" w:eastAsia="en-IN"/>
              </w:rPr>
              <w:t>1</w:t>
            </w:r>
            <w:r w:rsidRPr="00F03F89">
              <w:rPr>
                <w:rFonts w:ascii="Consolas" w:eastAsia="Times New Roman" w:hAnsi="Consolas" w:cs="Times New Roman"/>
                <w:color w:val="CCCCCC"/>
                <w:sz w:val="21"/>
                <w:szCs w:val="21"/>
                <w:lang w:val="en-IN" w:eastAsia="en-IN"/>
              </w:rPr>
              <w:t>]</w:t>
            </w:r>
          </w:p>
          <w:p w14:paraId="2CCC62EE"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new_char</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current_</w:t>
            </w:r>
            <w:proofErr w:type="gramStart"/>
            <w:r w:rsidRPr="00F03F89">
              <w:rPr>
                <w:rFonts w:ascii="Consolas" w:eastAsia="Times New Roman" w:hAnsi="Consolas" w:cs="Times New Roman"/>
                <w:color w:val="9CDCFE"/>
                <w:sz w:val="21"/>
                <w:szCs w:val="21"/>
                <w:lang w:val="en-IN" w:eastAsia="en-IN"/>
              </w:rPr>
              <w:t>string</w:t>
            </w:r>
            <w:proofErr w:type="spellEnd"/>
            <w:r w:rsidRPr="00F03F89">
              <w:rPr>
                <w:rFonts w:ascii="Consolas" w:eastAsia="Times New Roman" w:hAnsi="Consolas" w:cs="Times New Roman"/>
                <w:color w:val="CCCCCC"/>
                <w:sz w:val="21"/>
                <w:szCs w:val="21"/>
                <w:lang w:val="en-IN" w:eastAsia="en-IN"/>
              </w:rPr>
              <w:t>[</w:t>
            </w:r>
            <w:proofErr w:type="gramEnd"/>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B5CEA8"/>
                <w:sz w:val="21"/>
                <w:szCs w:val="21"/>
                <w:lang w:val="en-IN" w:eastAsia="en-IN"/>
              </w:rPr>
              <w:t>1</w:t>
            </w:r>
            <w:r w:rsidRPr="00F03F89">
              <w:rPr>
                <w:rFonts w:ascii="Consolas" w:eastAsia="Times New Roman" w:hAnsi="Consolas" w:cs="Times New Roman"/>
                <w:color w:val="CCCCCC"/>
                <w:sz w:val="21"/>
                <w:szCs w:val="21"/>
                <w:lang w:val="en-IN" w:eastAsia="en-IN"/>
              </w:rPr>
              <w:t>]</w:t>
            </w:r>
          </w:p>
          <w:p w14:paraId="37FC1622"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prefix_address</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dictionary</w:t>
            </w:r>
            <w:r w:rsidRPr="00F03F89">
              <w:rPr>
                <w:rFonts w:ascii="Consolas" w:eastAsia="Times New Roman" w:hAnsi="Consolas" w:cs="Times New Roman"/>
                <w:color w:val="CCCCCC"/>
                <w:sz w:val="21"/>
                <w:szCs w:val="21"/>
                <w:lang w:val="en-IN" w:eastAsia="en-IN"/>
              </w:rPr>
              <w:t>[</w:t>
            </w:r>
            <w:r w:rsidRPr="00F03F89">
              <w:rPr>
                <w:rFonts w:ascii="Consolas" w:eastAsia="Times New Roman" w:hAnsi="Consolas" w:cs="Times New Roman"/>
                <w:color w:val="9CDCFE"/>
                <w:sz w:val="21"/>
                <w:szCs w:val="21"/>
                <w:lang w:val="en-IN" w:eastAsia="en-IN"/>
              </w:rPr>
              <w:t>prefix</w:t>
            </w:r>
            <w:r w:rsidRPr="00F03F89">
              <w:rPr>
                <w:rFonts w:ascii="Consolas" w:eastAsia="Times New Roman" w:hAnsi="Consolas" w:cs="Times New Roman"/>
                <w:color w:val="CCCCCC"/>
                <w:sz w:val="21"/>
                <w:szCs w:val="21"/>
                <w:lang w:val="en-IN" w:eastAsia="en-IN"/>
              </w:rPr>
              <w:t>]</w:t>
            </w:r>
          </w:p>
          <w:p w14:paraId="5CE9EFBD"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code_packet</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prefix_address</w:t>
            </w:r>
            <w:proofErr w:type="spellEnd"/>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new_char</w:t>
            </w:r>
            <w:proofErr w:type="spellEnd"/>
            <w:r w:rsidRPr="00F03F89">
              <w:rPr>
                <w:rFonts w:ascii="Consolas" w:eastAsia="Times New Roman" w:hAnsi="Consolas" w:cs="Times New Roman"/>
                <w:color w:val="CCCCCC"/>
                <w:sz w:val="21"/>
                <w:szCs w:val="21"/>
                <w:lang w:val="en-IN" w:eastAsia="en-IN"/>
              </w:rPr>
              <w:t>)</w:t>
            </w:r>
          </w:p>
          <w:p w14:paraId="159F1A40"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586C0"/>
                <w:sz w:val="21"/>
                <w:szCs w:val="21"/>
                <w:lang w:val="en-IN" w:eastAsia="en-IN"/>
              </w:rPr>
              <w:t>else</w:t>
            </w:r>
            <w:r w:rsidRPr="00F03F89">
              <w:rPr>
                <w:rFonts w:ascii="Consolas" w:eastAsia="Times New Roman" w:hAnsi="Consolas" w:cs="Times New Roman"/>
                <w:color w:val="CCCCCC"/>
                <w:sz w:val="21"/>
                <w:szCs w:val="21"/>
                <w:lang w:val="en-IN" w:eastAsia="en-IN"/>
              </w:rPr>
              <w:t>:</w:t>
            </w:r>
          </w:p>
          <w:p w14:paraId="13BED501"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code_packet</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B5CEA8"/>
                <w:sz w:val="21"/>
                <w:szCs w:val="21"/>
                <w:lang w:val="en-IN" w:eastAsia="en-IN"/>
              </w:rPr>
              <w:t>0</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current_string</w:t>
            </w:r>
            <w:proofErr w:type="spellEnd"/>
            <w:r w:rsidRPr="00F03F89">
              <w:rPr>
                <w:rFonts w:ascii="Consolas" w:eastAsia="Times New Roman" w:hAnsi="Consolas" w:cs="Times New Roman"/>
                <w:color w:val="CCCCCC"/>
                <w:sz w:val="21"/>
                <w:szCs w:val="21"/>
                <w:lang w:val="en-IN" w:eastAsia="en-IN"/>
              </w:rPr>
              <w:t>)</w:t>
            </w:r>
          </w:p>
          <w:p w14:paraId="1AFE5358"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
          <w:p w14:paraId="29D0117D"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proofErr w:type="gramStart"/>
            <w:r w:rsidRPr="00F03F89">
              <w:rPr>
                <w:rFonts w:ascii="Consolas" w:eastAsia="Times New Roman" w:hAnsi="Consolas" w:cs="Times New Roman"/>
                <w:color w:val="9CDCFE"/>
                <w:sz w:val="21"/>
                <w:szCs w:val="21"/>
                <w:lang w:val="en-IN" w:eastAsia="en-IN"/>
              </w:rPr>
              <w:t>table</w:t>
            </w:r>
            <w:r w:rsidRPr="00F03F89">
              <w:rPr>
                <w:rFonts w:ascii="Consolas" w:eastAsia="Times New Roman" w:hAnsi="Consolas" w:cs="Times New Roman"/>
                <w:color w:val="CCCCCC"/>
                <w:sz w:val="21"/>
                <w:szCs w:val="21"/>
                <w:lang w:val="en-IN" w:eastAsia="en-IN"/>
              </w:rPr>
              <w:t>.</w:t>
            </w:r>
            <w:r w:rsidRPr="00F03F89">
              <w:rPr>
                <w:rFonts w:ascii="Consolas" w:eastAsia="Times New Roman" w:hAnsi="Consolas" w:cs="Times New Roman"/>
                <w:color w:val="DCDCAA"/>
                <w:sz w:val="21"/>
                <w:szCs w:val="21"/>
                <w:lang w:val="en-IN" w:eastAsia="en-IN"/>
              </w:rPr>
              <w:t>append</w:t>
            </w:r>
            <w:proofErr w:type="spellEnd"/>
            <w:proofErr w:type="gramEnd"/>
            <w:r w:rsidRPr="00F03F89">
              <w:rPr>
                <w:rFonts w:ascii="Consolas" w:eastAsia="Times New Roman" w:hAnsi="Consolas" w:cs="Times New Roman"/>
                <w:color w:val="CCCCCC"/>
                <w:sz w:val="21"/>
                <w:szCs w:val="21"/>
                <w:lang w:val="en-IN" w:eastAsia="en-IN"/>
              </w:rPr>
              <w:t>({</w:t>
            </w:r>
          </w:p>
          <w:p w14:paraId="2E3BBCEE"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E9178"/>
                <w:sz w:val="21"/>
                <w:szCs w:val="21"/>
                <w:lang w:val="en-IN" w:eastAsia="en-IN"/>
              </w:rPr>
              <w:t>"Code Packet"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code_packet</w:t>
            </w:r>
            <w:proofErr w:type="spellEnd"/>
            <w:r w:rsidRPr="00F03F89">
              <w:rPr>
                <w:rFonts w:ascii="Consolas" w:eastAsia="Times New Roman" w:hAnsi="Consolas" w:cs="Times New Roman"/>
                <w:color w:val="CCCCCC"/>
                <w:sz w:val="21"/>
                <w:szCs w:val="21"/>
                <w:lang w:val="en-IN" w:eastAsia="en-IN"/>
              </w:rPr>
              <w:t>,</w:t>
            </w:r>
          </w:p>
          <w:p w14:paraId="44CBCC1B"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lastRenderedPageBreak/>
              <w:t xml:space="preserve">            </w:t>
            </w:r>
            <w:r w:rsidRPr="00F03F89">
              <w:rPr>
                <w:rFonts w:ascii="Consolas" w:eastAsia="Times New Roman" w:hAnsi="Consolas" w:cs="Times New Roman"/>
                <w:color w:val="CE9178"/>
                <w:sz w:val="21"/>
                <w:szCs w:val="21"/>
                <w:lang w:val="en-IN" w:eastAsia="en-IN"/>
              </w:rPr>
              <w:t>"Address"</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address</w:t>
            </w:r>
            <w:r w:rsidRPr="00F03F89">
              <w:rPr>
                <w:rFonts w:ascii="Consolas" w:eastAsia="Times New Roman" w:hAnsi="Consolas" w:cs="Times New Roman"/>
                <w:color w:val="CCCCCC"/>
                <w:sz w:val="21"/>
                <w:szCs w:val="21"/>
                <w:lang w:val="en-IN" w:eastAsia="en-IN"/>
              </w:rPr>
              <w:t>,</w:t>
            </w:r>
          </w:p>
          <w:p w14:paraId="5961F2E3"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E9178"/>
                <w:sz w:val="21"/>
                <w:szCs w:val="21"/>
                <w:lang w:val="en-IN" w:eastAsia="en-IN"/>
              </w:rPr>
              <w:t>"Content"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current_string</w:t>
            </w:r>
            <w:proofErr w:type="spellEnd"/>
          </w:p>
          <w:p w14:paraId="1DAFC875"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w:t>
            </w:r>
          </w:p>
          <w:p w14:paraId="7BA9E9BF"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
          <w:p w14:paraId="40793BE6"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dictionary</w:t>
            </w:r>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current_string</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address</w:t>
            </w:r>
          </w:p>
          <w:p w14:paraId="05FBB59C"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address</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B5CEA8"/>
                <w:sz w:val="21"/>
                <w:szCs w:val="21"/>
                <w:lang w:val="en-IN" w:eastAsia="en-IN"/>
              </w:rPr>
              <w:t>1</w:t>
            </w:r>
          </w:p>
          <w:p w14:paraId="2472C6FD"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
          <w:p w14:paraId="62489CEB"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i</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DCDCAA"/>
                <w:sz w:val="21"/>
                <w:szCs w:val="21"/>
                <w:lang w:val="en-IN" w:eastAsia="en-IN"/>
              </w:rPr>
              <w:t>len</w:t>
            </w:r>
            <w:proofErr w:type="spellEnd"/>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current_string</w:t>
            </w:r>
            <w:proofErr w:type="spellEnd"/>
            <w:r w:rsidRPr="00F03F89">
              <w:rPr>
                <w:rFonts w:ascii="Consolas" w:eastAsia="Times New Roman" w:hAnsi="Consolas" w:cs="Times New Roman"/>
                <w:color w:val="CCCCCC"/>
                <w:sz w:val="21"/>
                <w:szCs w:val="21"/>
                <w:lang w:val="en-IN" w:eastAsia="en-IN"/>
              </w:rPr>
              <w:t>)</w:t>
            </w:r>
          </w:p>
          <w:p w14:paraId="16B8C861"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p>
          <w:p w14:paraId="49EBDF05"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586C0"/>
                <w:sz w:val="21"/>
                <w:szCs w:val="21"/>
                <w:lang w:val="en-IN" w:eastAsia="en-IN"/>
              </w:rPr>
              <w:t>return</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table</w:t>
            </w:r>
          </w:p>
          <w:p w14:paraId="78D79BFA"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p>
          <w:p w14:paraId="0287CBDF"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proofErr w:type="spellStart"/>
            <w:r w:rsidRPr="00F03F89">
              <w:rPr>
                <w:rFonts w:ascii="Consolas" w:eastAsia="Times New Roman" w:hAnsi="Consolas" w:cs="Times New Roman"/>
                <w:color w:val="9CDCFE"/>
                <w:sz w:val="21"/>
                <w:szCs w:val="21"/>
                <w:lang w:val="en-IN" w:eastAsia="en-IN"/>
              </w:rPr>
              <w:t>input_string</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E9178"/>
                <w:sz w:val="21"/>
                <w:szCs w:val="21"/>
                <w:lang w:val="en-IN" w:eastAsia="en-IN"/>
              </w:rPr>
              <w:t>'</w:t>
            </w:r>
            <w:proofErr w:type="spellStart"/>
            <w:r w:rsidRPr="00F03F89">
              <w:rPr>
                <w:rFonts w:ascii="Consolas" w:eastAsia="Times New Roman" w:hAnsi="Consolas" w:cs="Times New Roman"/>
                <w:color w:val="CE9178"/>
                <w:sz w:val="21"/>
                <w:szCs w:val="21"/>
                <w:lang w:val="en-IN" w:eastAsia="en-IN"/>
              </w:rPr>
              <w:t>abbaabbaababbaaaabaabba</w:t>
            </w:r>
            <w:proofErr w:type="spellEnd"/>
            <w:r w:rsidRPr="00F03F89">
              <w:rPr>
                <w:rFonts w:ascii="Consolas" w:eastAsia="Times New Roman" w:hAnsi="Consolas" w:cs="Times New Roman"/>
                <w:color w:val="CE9178"/>
                <w:sz w:val="21"/>
                <w:szCs w:val="21"/>
                <w:lang w:val="en-IN" w:eastAsia="en-IN"/>
              </w:rPr>
              <w:t>'</w:t>
            </w:r>
          </w:p>
          <w:p w14:paraId="2EA4DBD7"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proofErr w:type="spellStart"/>
            <w:r w:rsidRPr="00F03F89">
              <w:rPr>
                <w:rFonts w:ascii="Consolas" w:eastAsia="Times New Roman" w:hAnsi="Consolas" w:cs="Times New Roman"/>
                <w:color w:val="9CDCFE"/>
                <w:sz w:val="21"/>
                <w:szCs w:val="21"/>
                <w:lang w:val="en-IN" w:eastAsia="en-IN"/>
              </w:rPr>
              <w:t>final_result</w:t>
            </w:r>
            <w:proofErr w:type="spellEnd"/>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4D4D4"/>
                <w:sz w:val="21"/>
                <w:szCs w:val="21"/>
                <w:lang w:val="en-IN" w:eastAsia="en-IN"/>
              </w:rPr>
              <w:t>=</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DCDCAA"/>
                <w:sz w:val="21"/>
                <w:szCs w:val="21"/>
                <w:lang w:val="en-IN" w:eastAsia="en-IN"/>
              </w:rPr>
              <w:t>lempel_ziv_compression_fixed</w:t>
            </w:r>
            <w:proofErr w:type="spellEnd"/>
            <w:r w:rsidRPr="00F03F89">
              <w:rPr>
                <w:rFonts w:ascii="Consolas" w:eastAsia="Times New Roman" w:hAnsi="Consolas" w:cs="Times New Roman"/>
                <w:color w:val="CCCCCC"/>
                <w:sz w:val="21"/>
                <w:szCs w:val="21"/>
                <w:lang w:val="en-IN" w:eastAsia="en-IN"/>
              </w:rPr>
              <w:t>(</w:t>
            </w:r>
            <w:proofErr w:type="spellStart"/>
            <w:r w:rsidRPr="00F03F89">
              <w:rPr>
                <w:rFonts w:ascii="Consolas" w:eastAsia="Times New Roman" w:hAnsi="Consolas" w:cs="Times New Roman"/>
                <w:color w:val="9CDCFE"/>
                <w:sz w:val="21"/>
                <w:szCs w:val="21"/>
                <w:lang w:val="en-IN" w:eastAsia="en-IN"/>
              </w:rPr>
              <w:t>input_string</w:t>
            </w:r>
            <w:proofErr w:type="spellEnd"/>
            <w:r w:rsidRPr="00F03F89">
              <w:rPr>
                <w:rFonts w:ascii="Consolas" w:eastAsia="Times New Roman" w:hAnsi="Consolas" w:cs="Times New Roman"/>
                <w:color w:val="CCCCCC"/>
                <w:sz w:val="21"/>
                <w:szCs w:val="21"/>
                <w:lang w:val="en-IN" w:eastAsia="en-IN"/>
              </w:rPr>
              <w:t>)</w:t>
            </w:r>
          </w:p>
          <w:p w14:paraId="059298EF"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p>
          <w:p w14:paraId="6401BA6D"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586C0"/>
                <w:sz w:val="21"/>
                <w:szCs w:val="21"/>
                <w:lang w:val="en-IN" w:eastAsia="en-IN"/>
              </w:rPr>
              <w:t>for</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9CDCFE"/>
                <w:sz w:val="21"/>
                <w:szCs w:val="21"/>
                <w:lang w:val="en-IN" w:eastAsia="en-IN"/>
              </w:rPr>
              <w:t>entry</w:t>
            </w: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C586C0"/>
                <w:sz w:val="21"/>
                <w:szCs w:val="21"/>
                <w:lang w:val="en-IN" w:eastAsia="en-IN"/>
              </w:rPr>
              <w:t>in</w:t>
            </w:r>
            <w:r w:rsidRPr="00F03F89">
              <w:rPr>
                <w:rFonts w:ascii="Consolas" w:eastAsia="Times New Roman" w:hAnsi="Consolas" w:cs="Times New Roman"/>
                <w:color w:val="CCCCCC"/>
                <w:sz w:val="21"/>
                <w:szCs w:val="21"/>
                <w:lang w:val="en-IN" w:eastAsia="en-IN"/>
              </w:rPr>
              <w:t xml:space="preserve"> </w:t>
            </w:r>
            <w:proofErr w:type="spellStart"/>
            <w:r w:rsidRPr="00F03F89">
              <w:rPr>
                <w:rFonts w:ascii="Consolas" w:eastAsia="Times New Roman" w:hAnsi="Consolas" w:cs="Times New Roman"/>
                <w:color w:val="9CDCFE"/>
                <w:sz w:val="21"/>
                <w:szCs w:val="21"/>
                <w:lang w:val="en-IN" w:eastAsia="en-IN"/>
              </w:rPr>
              <w:t>final_result</w:t>
            </w:r>
            <w:proofErr w:type="spellEnd"/>
            <w:r w:rsidRPr="00F03F89">
              <w:rPr>
                <w:rFonts w:ascii="Consolas" w:eastAsia="Times New Roman" w:hAnsi="Consolas" w:cs="Times New Roman"/>
                <w:color w:val="CCCCCC"/>
                <w:sz w:val="21"/>
                <w:szCs w:val="21"/>
                <w:lang w:val="en-IN" w:eastAsia="en-IN"/>
              </w:rPr>
              <w:t>:</w:t>
            </w:r>
          </w:p>
          <w:p w14:paraId="3159CAE1"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r w:rsidRPr="00F03F89">
              <w:rPr>
                <w:rFonts w:ascii="Consolas" w:eastAsia="Times New Roman" w:hAnsi="Consolas" w:cs="Times New Roman"/>
                <w:color w:val="CCCCCC"/>
                <w:sz w:val="21"/>
                <w:szCs w:val="21"/>
                <w:lang w:val="en-IN" w:eastAsia="en-IN"/>
              </w:rPr>
              <w:t xml:space="preserve">    </w:t>
            </w:r>
            <w:r w:rsidRPr="00F03F89">
              <w:rPr>
                <w:rFonts w:ascii="Consolas" w:eastAsia="Times New Roman" w:hAnsi="Consolas" w:cs="Times New Roman"/>
                <w:color w:val="DCDCAA"/>
                <w:sz w:val="21"/>
                <w:szCs w:val="21"/>
                <w:lang w:val="en-IN" w:eastAsia="en-IN"/>
              </w:rPr>
              <w:t>print</w:t>
            </w:r>
            <w:r w:rsidRPr="00F03F89">
              <w:rPr>
                <w:rFonts w:ascii="Consolas" w:eastAsia="Times New Roman" w:hAnsi="Consolas" w:cs="Times New Roman"/>
                <w:color w:val="CCCCCC"/>
                <w:sz w:val="21"/>
                <w:szCs w:val="21"/>
                <w:lang w:val="en-IN" w:eastAsia="en-IN"/>
              </w:rPr>
              <w:t>(</w:t>
            </w:r>
            <w:r w:rsidRPr="00F03F89">
              <w:rPr>
                <w:rFonts w:ascii="Consolas" w:eastAsia="Times New Roman" w:hAnsi="Consolas" w:cs="Times New Roman"/>
                <w:color w:val="9CDCFE"/>
                <w:sz w:val="21"/>
                <w:szCs w:val="21"/>
                <w:lang w:val="en-IN" w:eastAsia="en-IN"/>
              </w:rPr>
              <w:t>entry</w:t>
            </w:r>
            <w:r w:rsidRPr="00F03F89">
              <w:rPr>
                <w:rFonts w:ascii="Consolas" w:eastAsia="Times New Roman" w:hAnsi="Consolas" w:cs="Times New Roman"/>
                <w:color w:val="CCCCCC"/>
                <w:sz w:val="21"/>
                <w:szCs w:val="21"/>
                <w:lang w:val="en-IN" w:eastAsia="en-IN"/>
              </w:rPr>
              <w:t>)</w:t>
            </w:r>
          </w:p>
          <w:p w14:paraId="5CC8E710" w14:textId="77777777" w:rsidR="00F03F89" w:rsidRPr="00F03F89" w:rsidRDefault="00F03F89" w:rsidP="00F03F89">
            <w:pPr>
              <w:shd w:val="clear" w:color="auto" w:fill="1F1F1F"/>
              <w:spacing w:line="285" w:lineRule="atLeast"/>
              <w:rPr>
                <w:rFonts w:ascii="Consolas" w:eastAsia="Times New Roman" w:hAnsi="Consolas" w:cs="Times New Roman"/>
                <w:color w:val="CCCCCC"/>
                <w:sz w:val="21"/>
                <w:szCs w:val="21"/>
                <w:lang w:val="en-IN" w:eastAsia="en-IN"/>
              </w:rPr>
            </w:pPr>
          </w:p>
          <w:p w14:paraId="0AC0AC19" w14:textId="77777777" w:rsidR="00F03F89" w:rsidRDefault="00F03F89" w:rsidP="00F03F89">
            <w:pPr>
              <w:rPr>
                <w:rFonts w:ascii="Times New Roman" w:hAnsi="Times New Roman"/>
                <w:b/>
                <w:iCs/>
                <w:sz w:val="24"/>
                <w:szCs w:val="24"/>
              </w:rPr>
            </w:pPr>
          </w:p>
          <w:p w14:paraId="3C5DCE1A" w14:textId="216E8B4F" w:rsidR="00F03F89" w:rsidRPr="00F03F89" w:rsidRDefault="00F03F89" w:rsidP="00F03F89">
            <w:pPr>
              <w:rPr>
                <w:rFonts w:ascii="Times New Roman" w:hAnsi="Times New Roman"/>
                <w:b/>
                <w:iCs/>
                <w:sz w:val="24"/>
                <w:szCs w:val="24"/>
              </w:rPr>
            </w:pPr>
          </w:p>
        </w:tc>
      </w:tr>
    </w:tbl>
    <w:p w14:paraId="495C8CDE" w14:textId="77777777" w:rsidR="00F03F89" w:rsidRDefault="00F03F89" w:rsidP="00950E55">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F03F89" w:rsidRPr="007609F2" w14:paraId="4AD389C8" w14:textId="77777777" w:rsidTr="00A131F1">
        <w:tc>
          <w:tcPr>
            <w:tcW w:w="9914" w:type="dxa"/>
          </w:tcPr>
          <w:p w14:paraId="0D13C75A" w14:textId="3440CED4" w:rsidR="00F03F89" w:rsidRPr="007609F2" w:rsidRDefault="00F03F89" w:rsidP="00A131F1">
            <w:pPr>
              <w:shd w:val="clear" w:color="auto" w:fill="FFFFFF"/>
              <w:ind w:left="-709" w:firstLine="709"/>
              <w:rPr>
                <w:rFonts w:ascii="Arial" w:eastAsia="Times New Roman" w:hAnsi="Arial" w:cs="Arial"/>
                <w:b/>
                <w:color w:val="222222"/>
                <w:sz w:val="24"/>
                <w:szCs w:val="24"/>
              </w:rPr>
            </w:pPr>
            <w:r>
              <w:rPr>
                <w:rFonts w:ascii="Times New Roman" w:hAnsi="Times New Roman"/>
                <w:b/>
                <w:color w:val="BC202E"/>
                <w:sz w:val="24"/>
                <w:szCs w:val="24"/>
              </w:rPr>
              <w:t>Observations:</w:t>
            </w:r>
          </w:p>
        </w:tc>
      </w:tr>
      <w:tr w:rsidR="00F03F89" w:rsidRPr="00F03F89" w14:paraId="79466719" w14:textId="77777777" w:rsidTr="00A131F1">
        <w:tc>
          <w:tcPr>
            <w:tcW w:w="9914" w:type="dxa"/>
          </w:tcPr>
          <w:p w14:paraId="6D94FFF1" w14:textId="77777777" w:rsidR="00F03F89" w:rsidRDefault="00F03F89" w:rsidP="00F03F89">
            <w:pPr>
              <w:pStyle w:val="ListParagraph"/>
              <w:suppressAutoHyphens/>
              <w:spacing w:line="100" w:lineRule="atLeast"/>
              <w:rPr>
                <w:rFonts w:ascii="Times New Roman" w:hAnsi="Times New Roman"/>
                <w:sz w:val="24"/>
                <w:szCs w:val="24"/>
              </w:rPr>
            </w:pPr>
          </w:p>
          <w:p w14:paraId="571460F8" w14:textId="5CD4DFA7" w:rsidR="00F03F89" w:rsidRPr="00F03F89" w:rsidRDefault="00F03F89" w:rsidP="00F03F89">
            <w:pPr>
              <w:pStyle w:val="ListParagraph"/>
              <w:numPr>
                <w:ilvl w:val="0"/>
                <w:numId w:val="11"/>
              </w:numPr>
              <w:suppressAutoHyphens/>
              <w:spacing w:line="100" w:lineRule="atLeast"/>
              <w:rPr>
                <w:rFonts w:ascii="Times New Roman" w:hAnsi="Times New Roman"/>
                <w:b/>
                <w:bCs/>
                <w:sz w:val="24"/>
                <w:szCs w:val="24"/>
              </w:rPr>
            </w:pPr>
            <w:r w:rsidRPr="00F03F89">
              <w:rPr>
                <w:rFonts w:ascii="Times New Roman" w:hAnsi="Times New Roman"/>
                <w:b/>
                <w:bCs/>
                <w:sz w:val="24"/>
                <w:szCs w:val="24"/>
              </w:rPr>
              <w:t xml:space="preserve">Test String: </w:t>
            </w:r>
            <w:proofErr w:type="spellStart"/>
            <w:r w:rsidRPr="00F03F89">
              <w:rPr>
                <w:rFonts w:ascii="Times New Roman" w:hAnsi="Times New Roman"/>
                <w:b/>
                <w:bCs/>
                <w:sz w:val="24"/>
                <w:szCs w:val="24"/>
              </w:rPr>
              <w:t>abbaabbaababbaaaabaabba</w:t>
            </w:r>
            <w:proofErr w:type="spellEnd"/>
          </w:p>
          <w:p w14:paraId="312468CA" w14:textId="77777777" w:rsidR="00F03F89" w:rsidRDefault="00F03F89" w:rsidP="00F03F89">
            <w:pPr>
              <w:pStyle w:val="ListParagraph"/>
              <w:suppressAutoHyphens/>
              <w:spacing w:line="100" w:lineRule="atLeast"/>
              <w:rPr>
                <w:rFonts w:ascii="Times New Roman" w:hAnsi="Times New Roman"/>
                <w:sz w:val="24"/>
                <w:szCs w:val="24"/>
              </w:rPr>
            </w:pPr>
          </w:p>
          <w:p w14:paraId="547DD794" w14:textId="12E9CB97" w:rsidR="00F03F89" w:rsidRDefault="00F03F89" w:rsidP="00F03F89">
            <w:pPr>
              <w:pStyle w:val="ListParagraph"/>
              <w:suppressAutoHyphens/>
              <w:spacing w:line="100" w:lineRule="atLeast"/>
              <w:rPr>
                <w:rFonts w:ascii="Times New Roman" w:hAnsi="Times New Roman"/>
                <w:sz w:val="24"/>
                <w:szCs w:val="24"/>
              </w:rPr>
            </w:pPr>
            <w:r w:rsidRPr="00F03F89">
              <w:rPr>
                <w:rFonts w:ascii="Times New Roman" w:hAnsi="Times New Roman"/>
                <w:sz w:val="24"/>
                <w:szCs w:val="24"/>
              </w:rPr>
              <w:drawing>
                <wp:inline distT="0" distB="0" distL="0" distR="0" wp14:anchorId="2E340D30" wp14:editId="283E808B">
                  <wp:extent cx="5430795" cy="2232660"/>
                  <wp:effectExtent l="0" t="0" r="0" b="0"/>
                  <wp:docPr id="116474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44092" name=""/>
                          <pic:cNvPicPr/>
                        </pic:nvPicPr>
                        <pic:blipFill>
                          <a:blip r:embed="rId8"/>
                          <a:stretch>
                            <a:fillRect/>
                          </a:stretch>
                        </pic:blipFill>
                        <pic:spPr>
                          <a:xfrm>
                            <a:off x="0" y="0"/>
                            <a:ext cx="5434735" cy="2234280"/>
                          </a:xfrm>
                          <a:prstGeom prst="rect">
                            <a:avLst/>
                          </a:prstGeom>
                        </pic:spPr>
                      </pic:pic>
                    </a:graphicData>
                  </a:graphic>
                </wp:inline>
              </w:drawing>
            </w:r>
          </w:p>
          <w:p w14:paraId="51060AC4" w14:textId="77777777" w:rsidR="00F03F89" w:rsidRDefault="00F03F89" w:rsidP="00F03F89">
            <w:pPr>
              <w:pStyle w:val="ListParagraph"/>
              <w:suppressAutoHyphens/>
              <w:spacing w:line="100" w:lineRule="atLeast"/>
              <w:rPr>
                <w:rFonts w:ascii="Times New Roman" w:hAnsi="Times New Roman"/>
                <w:sz w:val="24"/>
                <w:szCs w:val="24"/>
              </w:rPr>
            </w:pPr>
          </w:p>
          <w:p w14:paraId="3B08B66D" w14:textId="77777777" w:rsidR="005F35A9" w:rsidRDefault="005F35A9" w:rsidP="00F03F89">
            <w:pPr>
              <w:pStyle w:val="ListParagraph"/>
              <w:suppressAutoHyphens/>
              <w:spacing w:line="100" w:lineRule="atLeast"/>
              <w:rPr>
                <w:rFonts w:ascii="Times New Roman" w:hAnsi="Times New Roman"/>
                <w:sz w:val="24"/>
                <w:szCs w:val="24"/>
              </w:rPr>
            </w:pPr>
          </w:p>
          <w:p w14:paraId="5DCF3D5F" w14:textId="77777777" w:rsidR="005F35A9" w:rsidRDefault="005F35A9" w:rsidP="00F03F89">
            <w:pPr>
              <w:pStyle w:val="ListParagraph"/>
              <w:suppressAutoHyphens/>
              <w:spacing w:line="100" w:lineRule="atLeast"/>
              <w:rPr>
                <w:rFonts w:ascii="Times New Roman" w:hAnsi="Times New Roman"/>
                <w:sz w:val="24"/>
                <w:szCs w:val="24"/>
              </w:rPr>
            </w:pPr>
          </w:p>
          <w:p w14:paraId="28228142" w14:textId="77777777" w:rsidR="005F35A9" w:rsidRDefault="005F35A9" w:rsidP="00F03F89">
            <w:pPr>
              <w:pStyle w:val="ListParagraph"/>
              <w:suppressAutoHyphens/>
              <w:spacing w:line="100" w:lineRule="atLeast"/>
              <w:rPr>
                <w:rFonts w:ascii="Times New Roman" w:hAnsi="Times New Roman"/>
                <w:sz w:val="24"/>
                <w:szCs w:val="24"/>
              </w:rPr>
            </w:pPr>
          </w:p>
          <w:p w14:paraId="0DFF1388" w14:textId="77777777" w:rsidR="005F35A9" w:rsidRDefault="005F35A9" w:rsidP="00F03F89">
            <w:pPr>
              <w:pStyle w:val="ListParagraph"/>
              <w:suppressAutoHyphens/>
              <w:spacing w:line="100" w:lineRule="atLeast"/>
              <w:rPr>
                <w:rFonts w:ascii="Times New Roman" w:hAnsi="Times New Roman"/>
                <w:sz w:val="24"/>
                <w:szCs w:val="24"/>
              </w:rPr>
            </w:pPr>
          </w:p>
          <w:p w14:paraId="5C048CED" w14:textId="77777777" w:rsidR="005F35A9" w:rsidRDefault="005F35A9" w:rsidP="00F03F89">
            <w:pPr>
              <w:pStyle w:val="ListParagraph"/>
              <w:suppressAutoHyphens/>
              <w:spacing w:line="100" w:lineRule="atLeast"/>
              <w:rPr>
                <w:rFonts w:ascii="Times New Roman" w:hAnsi="Times New Roman"/>
                <w:sz w:val="24"/>
                <w:szCs w:val="24"/>
              </w:rPr>
            </w:pPr>
          </w:p>
          <w:p w14:paraId="396FF2FF" w14:textId="77777777" w:rsidR="005F35A9" w:rsidRDefault="005F35A9" w:rsidP="00F03F89">
            <w:pPr>
              <w:pStyle w:val="ListParagraph"/>
              <w:suppressAutoHyphens/>
              <w:spacing w:line="100" w:lineRule="atLeast"/>
              <w:rPr>
                <w:rFonts w:ascii="Times New Roman" w:hAnsi="Times New Roman"/>
                <w:sz w:val="24"/>
                <w:szCs w:val="24"/>
              </w:rPr>
            </w:pPr>
          </w:p>
          <w:p w14:paraId="7810B481" w14:textId="77777777" w:rsidR="005F35A9" w:rsidRDefault="005F35A9" w:rsidP="00F03F89">
            <w:pPr>
              <w:pStyle w:val="ListParagraph"/>
              <w:suppressAutoHyphens/>
              <w:spacing w:line="100" w:lineRule="atLeast"/>
              <w:rPr>
                <w:rFonts w:ascii="Times New Roman" w:hAnsi="Times New Roman"/>
                <w:sz w:val="24"/>
                <w:szCs w:val="24"/>
              </w:rPr>
            </w:pPr>
          </w:p>
          <w:p w14:paraId="26FDA37A" w14:textId="77777777" w:rsidR="005F35A9" w:rsidRDefault="005F35A9" w:rsidP="00F03F89">
            <w:pPr>
              <w:pStyle w:val="ListParagraph"/>
              <w:suppressAutoHyphens/>
              <w:spacing w:line="100" w:lineRule="atLeast"/>
              <w:rPr>
                <w:rFonts w:ascii="Times New Roman" w:hAnsi="Times New Roman"/>
                <w:sz w:val="24"/>
                <w:szCs w:val="24"/>
              </w:rPr>
            </w:pPr>
          </w:p>
          <w:p w14:paraId="00DEA800" w14:textId="4AAC1076" w:rsidR="005F35A9" w:rsidRPr="005F35A9" w:rsidRDefault="005F35A9" w:rsidP="005F35A9">
            <w:pPr>
              <w:pStyle w:val="ListParagraph"/>
              <w:suppressAutoHyphens/>
              <w:spacing w:line="100" w:lineRule="atLeast"/>
              <w:rPr>
                <w:rFonts w:ascii="Times New Roman" w:hAnsi="Times New Roman"/>
                <w:sz w:val="24"/>
                <w:szCs w:val="24"/>
                <w:lang w:val="en-IN"/>
              </w:rPr>
            </w:pPr>
            <w:r w:rsidRPr="005F35A9">
              <w:rPr>
                <w:rFonts w:ascii="Times New Roman" w:hAnsi="Times New Roman"/>
                <w:sz w:val="24"/>
                <w:szCs w:val="24"/>
                <w:lang w:val="en-IN"/>
              </w:rPr>
              <w:drawing>
                <wp:inline distT="0" distB="0" distL="0" distR="0" wp14:anchorId="00561134" wp14:editId="6CB0B3A4">
                  <wp:extent cx="4286250" cy="3214688"/>
                  <wp:effectExtent l="19050" t="19050" r="19050" b="24130"/>
                  <wp:docPr id="1477255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4290534" cy="3217901"/>
                          </a:xfrm>
                          <a:prstGeom prst="rect">
                            <a:avLst/>
                          </a:prstGeom>
                          <a:noFill/>
                          <a:ln>
                            <a:solidFill>
                              <a:schemeClr val="tx1"/>
                            </a:solidFill>
                          </a:ln>
                        </pic:spPr>
                      </pic:pic>
                    </a:graphicData>
                  </a:graphic>
                </wp:inline>
              </w:drawing>
            </w:r>
          </w:p>
          <w:p w14:paraId="0F7470DF" w14:textId="77777777" w:rsidR="005F35A9" w:rsidRDefault="005F35A9" w:rsidP="00F03F89">
            <w:pPr>
              <w:pStyle w:val="ListParagraph"/>
              <w:suppressAutoHyphens/>
              <w:spacing w:line="100" w:lineRule="atLeast"/>
              <w:rPr>
                <w:rFonts w:ascii="Times New Roman" w:hAnsi="Times New Roman"/>
                <w:sz w:val="24"/>
                <w:szCs w:val="24"/>
              </w:rPr>
            </w:pPr>
          </w:p>
          <w:p w14:paraId="5D672E52" w14:textId="77777777" w:rsidR="005F35A9" w:rsidRDefault="005F35A9" w:rsidP="00F03F89">
            <w:pPr>
              <w:pStyle w:val="ListParagraph"/>
              <w:suppressAutoHyphens/>
              <w:spacing w:line="100" w:lineRule="atLeast"/>
              <w:rPr>
                <w:rFonts w:ascii="Times New Roman" w:hAnsi="Times New Roman"/>
                <w:sz w:val="24"/>
                <w:szCs w:val="24"/>
              </w:rPr>
            </w:pPr>
          </w:p>
          <w:p w14:paraId="02FECC56" w14:textId="77777777" w:rsidR="005F35A9" w:rsidRPr="00F03F89" w:rsidRDefault="005F35A9" w:rsidP="00F03F89">
            <w:pPr>
              <w:pStyle w:val="ListParagraph"/>
              <w:suppressAutoHyphens/>
              <w:spacing w:line="100" w:lineRule="atLeast"/>
              <w:rPr>
                <w:rFonts w:ascii="Times New Roman" w:hAnsi="Times New Roman"/>
                <w:sz w:val="24"/>
                <w:szCs w:val="24"/>
              </w:rPr>
            </w:pPr>
          </w:p>
          <w:p w14:paraId="355ED255" w14:textId="77777777" w:rsidR="00F03F89" w:rsidRDefault="00F03F89" w:rsidP="00F03F89">
            <w:pPr>
              <w:pStyle w:val="ListParagraph"/>
              <w:numPr>
                <w:ilvl w:val="0"/>
                <w:numId w:val="11"/>
              </w:numPr>
              <w:suppressAutoHyphens/>
              <w:spacing w:line="100" w:lineRule="atLeast"/>
              <w:rPr>
                <w:rFonts w:ascii="Times New Roman" w:hAnsi="Times New Roman"/>
                <w:b/>
                <w:bCs/>
                <w:sz w:val="24"/>
                <w:szCs w:val="24"/>
              </w:rPr>
            </w:pPr>
            <w:r w:rsidRPr="00F03F89">
              <w:rPr>
                <w:rFonts w:ascii="Times New Roman" w:hAnsi="Times New Roman"/>
                <w:b/>
                <w:bCs/>
                <w:sz w:val="24"/>
                <w:szCs w:val="24"/>
              </w:rPr>
              <w:t xml:space="preserve">Test String: </w:t>
            </w:r>
            <w:proofErr w:type="spellStart"/>
            <w:r w:rsidRPr="00F03F89">
              <w:rPr>
                <w:rFonts w:ascii="Times New Roman" w:hAnsi="Times New Roman"/>
                <w:b/>
                <w:bCs/>
                <w:sz w:val="24"/>
                <w:szCs w:val="24"/>
              </w:rPr>
              <w:t>Wabba$wabba$wabba$wabba$woo$woo$woo</w:t>
            </w:r>
            <w:proofErr w:type="spellEnd"/>
          </w:p>
          <w:p w14:paraId="6C05BBA2" w14:textId="77777777" w:rsidR="005F35A9" w:rsidRDefault="005F35A9" w:rsidP="005F35A9">
            <w:pPr>
              <w:pStyle w:val="ListParagraph"/>
              <w:suppressAutoHyphens/>
              <w:spacing w:line="100" w:lineRule="atLeast"/>
              <w:rPr>
                <w:rFonts w:ascii="Times New Roman" w:hAnsi="Times New Roman"/>
                <w:b/>
                <w:bCs/>
                <w:sz w:val="24"/>
                <w:szCs w:val="24"/>
              </w:rPr>
            </w:pPr>
          </w:p>
          <w:p w14:paraId="1025533C" w14:textId="1ACF8189" w:rsidR="005F35A9" w:rsidRPr="00F03F89" w:rsidRDefault="005F35A9" w:rsidP="005F35A9">
            <w:pPr>
              <w:pStyle w:val="ListParagraph"/>
              <w:suppressAutoHyphens/>
              <w:spacing w:line="100" w:lineRule="atLeast"/>
              <w:rPr>
                <w:rFonts w:ascii="Times New Roman" w:hAnsi="Times New Roman"/>
                <w:b/>
                <w:bCs/>
                <w:sz w:val="24"/>
                <w:szCs w:val="24"/>
              </w:rPr>
            </w:pPr>
            <w:r w:rsidRPr="005F35A9">
              <w:rPr>
                <w:rFonts w:ascii="Times New Roman" w:hAnsi="Times New Roman"/>
                <w:b/>
                <w:bCs/>
                <w:sz w:val="24"/>
                <w:szCs w:val="24"/>
              </w:rPr>
              <w:drawing>
                <wp:inline distT="0" distB="0" distL="0" distR="0" wp14:anchorId="25A91241" wp14:editId="29EBFF0B">
                  <wp:extent cx="5677323" cy="3390900"/>
                  <wp:effectExtent l="0" t="0" r="0" b="0"/>
                  <wp:docPr id="49685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55315" name=""/>
                          <pic:cNvPicPr/>
                        </pic:nvPicPr>
                        <pic:blipFill>
                          <a:blip r:embed="rId10"/>
                          <a:stretch>
                            <a:fillRect/>
                          </a:stretch>
                        </pic:blipFill>
                        <pic:spPr>
                          <a:xfrm>
                            <a:off x="0" y="0"/>
                            <a:ext cx="5684302" cy="3395068"/>
                          </a:xfrm>
                          <a:prstGeom prst="rect">
                            <a:avLst/>
                          </a:prstGeom>
                        </pic:spPr>
                      </pic:pic>
                    </a:graphicData>
                  </a:graphic>
                </wp:inline>
              </w:drawing>
            </w:r>
          </w:p>
          <w:p w14:paraId="30599F70" w14:textId="392543D1" w:rsidR="00F03F89" w:rsidRPr="00F03F89" w:rsidRDefault="00F03F89" w:rsidP="00F03F89">
            <w:pPr>
              <w:suppressAutoHyphens/>
              <w:spacing w:line="100" w:lineRule="atLeast"/>
              <w:rPr>
                <w:rFonts w:ascii="Times New Roman" w:hAnsi="Times New Roman"/>
                <w:sz w:val="24"/>
                <w:szCs w:val="24"/>
              </w:rPr>
            </w:pPr>
          </w:p>
        </w:tc>
      </w:tr>
    </w:tbl>
    <w:p w14:paraId="43CCF3F4" w14:textId="77777777" w:rsidR="00EE59A2" w:rsidRDefault="00EE59A2" w:rsidP="00F03F89">
      <w:pPr>
        <w:widowControl w:val="0"/>
        <w:spacing w:line="100" w:lineRule="atLeast"/>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5F35A9" w:rsidRPr="007609F2" w14:paraId="5BBCE8B4" w14:textId="77777777" w:rsidTr="00A131F1">
        <w:tc>
          <w:tcPr>
            <w:tcW w:w="9914" w:type="dxa"/>
          </w:tcPr>
          <w:p w14:paraId="753DB7B1" w14:textId="7041AE89" w:rsidR="005F35A9" w:rsidRPr="005F35A9" w:rsidRDefault="005F35A9" w:rsidP="005F35A9">
            <w:pPr>
              <w:widowControl w:val="0"/>
              <w:suppressAutoHyphens/>
              <w:spacing w:line="264" w:lineRule="auto"/>
              <w:jc w:val="both"/>
              <w:rPr>
                <w:rFonts w:ascii="Times New Roman" w:hAnsi="Times New Roman"/>
                <w:b/>
                <w:color w:val="BC202E"/>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w:t>
            </w:r>
          </w:p>
        </w:tc>
      </w:tr>
      <w:tr w:rsidR="005F35A9" w:rsidRPr="00F03F89" w14:paraId="78B2F584" w14:textId="77777777" w:rsidTr="00A131F1">
        <w:tc>
          <w:tcPr>
            <w:tcW w:w="9914" w:type="dxa"/>
          </w:tcPr>
          <w:p w14:paraId="2EC2C19A" w14:textId="7D938BD5" w:rsidR="005F35A9" w:rsidRDefault="005F35A9" w:rsidP="005F35A9">
            <w:pPr>
              <w:numPr>
                <w:ilvl w:val="0"/>
                <w:numId w:val="12"/>
              </w:numPr>
              <w:autoSpaceDE w:val="0"/>
              <w:autoSpaceDN w:val="0"/>
              <w:adjustRightInd w:val="0"/>
              <w:rPr>
                <w:rFonts w:ascii="Times New Roman" w:eastAsia="Times New Roman" w:hAnsi="Times New Roman"/>
                <w:b/>
                <w:bCs/>
                <w:color w:val="000000"/>
                <w:sz w:val="24"/>
                <w:szCs w:val="24"/>
              </w:rPr>
            </w:pPr>
            <w:r w:rsidRPr="005F35A9">
              <w:rPr>
                <w:rFonts w:ascii="Times New Roman" w:eastAsia="Times New Roman" w:hAnsi="Times New Roman"/>
                <w:b/>
                <w:bCs/>
                <w:color w:val="000000"/>
                <w:sz w:val="24"/>
                <w:szCs w:val="24"/>
              </w:rPr>
              <w:t>Explain dictionary techniques for data compression with an example</w:t>
            </w:r>
            <w:r w:rsidRPr="005F35A9">
              <w:rPr>
                <w:rFonts w:ascii="Times New Roman" w:eastAsia="Times New Roman" w:hAnsi="Times New Roman"/>
                <w:b/>
                <w:bCs/>
                <w:color w:val="000000"/>
                <w:sz w:val="24"/>
                <w:szCs w:val="24"/>
              </w:rPr>
              <w:t>.</w:t>
            </w:r>
          </w:p>
          <w:p w14:paraId="2AB2881B" w14:textId="77777777" w:rsidR="005F35A9" w:rsidRPr="005F35A9" w:rsidRDefault="005F35A9" w:rsidP="005F35A9">
            <w:pPr>
              <w:pStyle w:val="ListParagraph"/>
              <w:numPr>
                <w:ilvl w:val="1"/>
                <w:numId w:val="12"/>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Consider the string: ABABABAB.</w:t>
            </w:r>
          </w:p>
          <w:p w14:paraId="1E1C4542" w14:textId="77777777" w:rsidR="005F35A9" w:rsidRPr="005F35A9" w:rsidRDefault="005F35A9" w:rsidP="005F35A9">
            <w:pPr>
              <w:pStyle w:val="ListParagraph"/>
              <w:numPr>
                <w:ilvl w:val="1"/>
                <w:numId w:val="12"/>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Initially, the dictionary contains the single-character alphabet: A, B.</w:t>
            </w:r>
          </w:p>
          <w:p w14:paraId="3D99B976" w14:textId="77777777" w:rsidR="005F35A9" w:rsidRPr="005F35A9" w:rsidRDefault="005F35A9" w:rsidP="005F35A9">
            <w:pPr>
              <w:pStyle w:val="ListParagraph"/>
              <w:numPr>
                <w:ilvl w:val="2"/>
                <w:numId w:val="15"/>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As we process the string, we start adding longer sequences to the dictionary.</w:t>
            </w:r>
          </w:p>
          <w:p w14:paraId="4D6CBE74" w14:textId="77777777" w:rsidR="005F35A9" w:rsidRPr="005F35A9" w:rsidRDefault="005F35A9" w:rsidP="005F35A9">
            <w:pPr>
              <w:pStyle w:val="ListParagraph"/>
              <w:numPr>
                <w:ilvl w:val="2"/>
                <w:numId w:val="15"/>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A is found in the dictionary, so it's encoded as its dictionary entry, say 0.</w:t>
            </w:r>
          </w:p>
          <w:p w14:paraId="5FD35922" w14:textId="77777777" w:rsidR="005F35A9" w:rsidRPr="005F35A9" w:rsidRDefault="005F35A9" w:rsidP="005F35A9">
            <w:pPr>
              <w:pStyle w:val="ListParagraph"/>
              <w:numPr>
                <w:ilvl w:val="2"/>
                <w:numId w:val="15"/>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B is also in the dictionary, so it's encoded as 1.</w:t>
            </w:r>
          </w:p>
          <w:p w14:paraId="4A0F43E5" w14:textId="77777777" w:rsidR="005F35A9" w:rsidRPr="005F35A9" w:rsidRDefault="005F35A9" w:rsidP="005F35A9">
            <w:pPr>
              <w:pStyle w:val="ListParagraph"/>
              <w:numPr>
                <w:ilvl w:val="2"/>
                <w:numId w:val="15"/>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AB is a new sequence, so it is added to the dictionary, and assigned the next available code, 2.</w:t>
            </w:r>
          </w:p>
          <w:p w14:paraId="46AC7A2A" w14:textId="77777777" w:rsidR="005F35A9" w:rsidRPr="005F35A9" w:rsidRDefault="005F35A9" w:rsidP="005F35A9">
            <w:pPr>
              <w:pStyle w:val="ListParagraph"/>
              <w:numPr>
                <w:ilvl w:val="2"/>
                <w:numId w:val="15"/>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The next A is already in the dictionary (code 0).</w:t>
            </w:r>
          </w:p>
          <w:p w14:paraId="61D76C28" w14:textId="77777777" w:rsidR="005F35A9" w:rsidRPr="005F35A9" w:rsidRDefault="005F35A9" w:rsidP="005F35A9">
            <w:pPr>
              <w:pStyle w:val="ListParagraph"/>
              <w:numPr>
                <w:ilvl w:val="2"/>
                <w:numId w:val="15"/>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The next B is in the dictionary (code 1).</w:t>
            </w:r>
          </w:p>
          <w:p w14:paraId="205D1EA3" w14:textId="77777777" w:rsidR="005F35A9" w:rsidRPr="005F35A9" w:rsidRDefault="005F35A9" w:rsidP="005F35A9">
            <w:pPr>
              <w:pStyle w:val="ListParagraph"/>
              <w:numPr>
                <w:ilvl w:val="2"/>
                <w:numId w:val="15"/>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The sequence ABA is new, so it gets added to the dictionary with code 3.</w:t>
            </w:r>
          </w:p>
          <w:p w14:paraId="2F6D2078" w14:textId="77777777" w:rsidR="005F35A9" w:rsidRPr="005F35A9" w:rsidRDefault="005F35A9" w:rsidP="005F35A9">
            <w:pPr>
              <w:autoSpaceDE w:val="0"/>
              <w:autoSpaceDN w:val="0"/>
              <w:adjustRightInd w:val="0"/>
              <w:ind w:left="72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The process continues, compressing the string into a sequence of shorter codes based on the dictionary.</w:t>
            </w:r>
          </w:p>
          <w:p w14:paraId="5D1993CC" w14:textId="77777777" w:rsidR="005F35A9" w:rsidRPr="005F35A9" w:rsidRDefault="005F35A9" w:rsidP="005F35A9">
            <w:pPr>
              <w:autoSpaceDE w:val="0"/>
              <w:autoSpaceDN w:val="0"/>
              <w:adjustRightInd w:val="0"/>
              <w:rPr>
                <w:rFonts w:ascii="Times New Roman" w:eastAsia="Times New Roman" w:hAnsi="Times New Roman"/>
                <w:b/>
                <w:bCs/>
                <w:color w:val="000000"/>
                <w:sz w:val="24"/>
                <w:szCs w:val="24"/>
              </w:rPr>
            </w:pPr>
          </w:p>
          <w:p w14:paraId="0089FBF4" w14:textId="77777777" w:rsidR="005F35A9" w:rsidRDefault="005F35A9" w:rsidP="005F35A9">
            <w:pPr>
              <w:numPr>
                <w:ilvl w:val="0"/>
                <w:numId w:val="12"/>
              </w:numPr>
              <w:autoSpaceDE w:val="0"/>
              <w:autoSpaceDN w:val="0"/>
              <w:adjustRightInd w:val="0"/>
              <w:rPr>
                <w:rFonts w:ascii="Times New Roman" w:eastAsia="Times New Roman" w:hAnsi="Times New Roman"/>
                <w:b/>
                <w:bCs/>
                <w:color w:val="000000"/>
                <w:sz w:val="24"/>
                <w:szCs w:val="24"/>
              </w:rPr>
            </w:pPr>
            <w:r w:rsidRPr="005F35A9">
              <w:rPr>
                <w:rFonts w:ascii="Times New Roman" w:eastAsia="Times New Roman" w:hAnsi="Times New Roman"/>
                <w:b/>
                <w:bCs/>
                <w:color w:val="000000"/>
                <w:sz w:val="24"/>
                <w:szCs w:val="24"/>
              </w:rPr>
              <w:t>Explain advantages of LZW over LZ 77 and LZ 78.</w:t>
            </w:r>
          </w:p>
          <w:p w14:paraId="71843814" w14:textId="77777777" w:rsidR="005F35A9" w:rsidRPr="005F35A9" w:rsidRDefault="005F35A9" w:rsidP="005F35A9">
            <w:pPr>
              <w:pStyle w:val="ListParagraph"/>
              <w:numPr>
                <w:ilvl w:val="1"/>
                <w:numId w:val="12"/>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LZW (Lempel-Ziv-Welch)</w:t>
            </w:r>
          </w:p>
          <w:p w14:paraId="78685717" w14:textId="77777777" w:rsidR="005F35A9" w:rsidRPr="005F35A9" w:rsidRDefault="005F35A9" w:rsidP="005F35A9">
            <w:pPr>
              <w:pStyle w:val="ListParagraph"/>
              <w:numPr>
                <w:ilvl w:val="2"/>
                <w:numId w:val="19"/>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LZW is a dictionary-based method that builds a dictionary on the fly without needing to explicitly store it, as it is reconstructed during decompression. It uses the entire history of the input data to create new entries in the dictionary.</w:t>
            </w:r>
          </w:p>
          <w:p w14:paraId="55E20910" w14:textId="77777777" w:rsidR="005F35A9" w:rsidRPr="005F35A9" w:rsidRDefault="005F35A9" w:rsidP="005F35A9">
            <w:pPr>
              <w:pStyle w:val="ListParagraph"/>
              <w:numPr>
                <w:ilvl w:val="2"/>
                <w:numId w:val="19"/>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Advantage: LZW builds a dictionary dynamically as the data is processed, making it more efficient for compressing data with repeating patterns. It doesn’t require sending separate dictionary entries, as both encoder and decoder build the same dictionary during compression and decompression.</w:t>
            </w:r>
          </w:p>
          <w:p w14:paraId="5B828074" w14:textId="77777777" w:rsidR="005F35A9" w:rsidRPr="005F35A9" w:rsidRDefault="005F35A9" w:rsidP="005F35A9">
            <w:pPr>
              <w:pStyle w:val="ListParagraph"/>
              <w:numPr>
                <w:ilvl w:val="1"/>
                <w:numId w:val="12"/>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b. LZ77 (Lempel-Ziv 77)</w:t>
            </w:r>
          </w:p>
          <w:p w14:paraId="3886D395" w14:textId="77777777" w:rsidR="005F35A9" w:rsidRPr="005F35A9" w:rsidRDefault="005F35A9" w:rsidP="005F35A9">
            <w:pPr>
              <w:pStyle w:val="ListParagraph"/>
              <w:numPr>
                <w:ilvl w:val="2"/>
                <w:numId w:val="20"/>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LZ77 uses a sliding window technique. It searches for repeated patterns in a fixed-size window of previous data and replaces them with references to earlier occurrences (offset-length pairs).</w:t>
            </w:r>
          </w:p>
          <w:p w14:paraId="276FD51F" w14:textId="77777777" w:rsidR="005F35A9" w:rsidRPr="005F35A9" w:rsidRDefault="005F35A9" w:rsidP="005F35A9">
            <w:pPr>
              <w:pStyle w:val="ListParagraph"/>
              <w:numPr>
                <w:ilvl w:val="2"/>
                <w:numId w:val="20"/>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Limitation: LZ77 needs to maintain a sliding window, which limits how far back it can search for patterns. Also, it has to send offset and length data along with the compressed file.</w:t>
            </w:r>
          </w:p>
          <w:p w14:paraId="084FBF83" w14:textId="77777777" w:rsidR="005F35A9" w:rsidRPr="005F35A9" w:rsidRDefault="005F35A9" w:rsidP="005F35A9">
            <w:pPr>
              <w:pStyle w:val="ListParagraph"/>
              <w:numPr>
                <w:ilvl w:val="1"/>
                <w:numId w:val="12"/>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c. LZ78 (Lempel-Ziv 78)</w:t>
            </w:r>
          </w:p>
          <w:p w14:paraId="7672AF5F" w14:textId="77777777" w:rsidR="005F35A9" w:rsidRPr="005F35A9" w:rsidRDefault="005F35A9" w:rsidP="005F35A9">
            <w:pPr>
              <w:pStyle w:val="ListParagraph"/>
              <w:numPr>
                <w:ilvl w:val="2"/>
                <w:numId w:val="21"/>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LZ78 builds a dictionary of patterns explicitly, where the dictionary is shared between the encoder and decoder. However, entries are added based on pairs of symbols and dictionary pointers.</w:t>
            </w:r>
          </w:p>
          <w:p w14:paraId="28BEC4DA" w14:textId="77777777" w:rsidR="005F35A9" w:rsidRPr="005F35A9" w:rsidRDefault="005F35A9" w:rsidP="005F35A9">
            <w:pPr>
              <w:pStyle w:val="ListParagraph"/>
              <w:numPr>
                <w:ilvl w:val="2"/>
                <w:numId w:val="21"/>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Limitation: LZ78 needs to explicitly transmit both the dictionary index and the new character with each code, which can add overhead and limit compression efficiency in some cases.</w:t>
            </w:r>
          </w:p>
          <w:p w14:paraId="2C46DCB0" w14:textId="77777777" w:rsidR="005F35A9" w:rsidRDefault="005F35A9" w:rsidP="005F35A9">
            <w:pPr>
              <w:autoSpaceDE w:val="0"/>
              <w:autoSpaceDN w:val="0"/>
              <w:adjustRightInd w:val="0"/>
              <w:ind w:left="720"/>
              <w:rPr>
                <w:rFonts w:ascii="Times New Roman" w:eastAsia="Times New Roman" w:hAnsi="Times New Roman"/>
                <w:b/>
                <w:bCs/>
                <w:color w:val="000000"/>
                <w:sz w:val="24"/>
                <w:szCs w:val="24"/>
              </w:rPr>
            </w:pPr>
          </w:p>
          <w:p w14:paraId="2802B9AE" w14:textId="77777777" w:rsidR="005F35A9" w:rsidRDefault="005F35A9" w:rsidP="005F35A9">
            <w:pPr>
              <w:autoSpaceDE w:val="0"/>
              <w:autoSpaceDN w:val="0"/>
              <w:adjustRightInd w:val="0"/>
              <w:ind w:left="720"/>
              <w:rPr>
                <w:rFonts w:ascii="Times New Roman" w:eastAsia="Times New Roman" w:hAnsi="Times New Roman"/>
                <w:b/>
                <w:bCs/>
                <w:color w:val="000000"/>
                <w:sz w:val="24"/>
                <w:szCs w:val="24"/>
              </w:rPr>
            </w:pPr>
          </w:p>
          <w:p w14:paraId="2E1CD7D1" w14:textId="77777777" w:rsidR="005F35A9" w:rsidRDefault="005F35A9" w:rsidP="005F35A9">
            <w:pPr>
              <w:autoSpaceDE w:val="0"/>
              <w:autoSpaceDN w:val="0"/>
              <w:adjustRightInd w:val="0"/>
              <w:ind w:left="720"/>
              <w:rPr>
                <w:rFonts w:ascii="Times New Roman" w:eastAsia="Times New Roman" w:hAnsi="Times New Roman"/>
                <w:b/>
                <w:bCs/>
                <w:color w:val="000000"/>
                <w:sz w:val="24"/>
                <w:szCs w:val="24"/>
              </w:rPr>
            </w:pPr>
          </w:p>
          <w:p w14:paraId="6F25F3D3" w14:textId="77777777" w:rsidR="005F35A9" w:rsidRDefault="005F35A9" w:rsidP="005F35A9">
            <w:pPr>
              <w:autoSpaceDE w:val="0"/>
              <w:autoSpaceDN w:val="0"/>
              <w:adjustRightInd w:val="0"/>
              <w:ind w:left="720"/>
              <w:rPr>
                <w:rFonts w:ascii="Times New Roman" w:eastAsia="Times New Roman" w:hAnsi="Times New Roman"/>
                <w:b/>
                <w:bCs/>
                <w:color w:val="000000"/>
                <w:sz w:val="24"/>
                <w:szCs w:val="24"/>
              </w:rPr>
            </w:pPr>
          </w:p>
          <w:p w14:paraId="2C88FCA8" w14:textId="77777777" w:rsidR="005F35A9" w:rsidRDefault="005F35A9" w:rsidP="005F35A9">
            <w:pPr>
              <w:autoSpaceDE w:val="0"/>
              <w:autoSpaceDN w:val="0"/>
              <w:adjustRightInd w:val="0"/>
              <w:ind w:left="720"/>
              <w:rPr>
                <w:rFonts w:ascii="Times New Roman" w:eastAsia="Times New Roman" w:hAnsi="Times New Roman"/>
                <w:b/>
                <w:bCs/>
                <w:color w:val="000000"/>
                <w:sz w:val="24"/>
                <w:szCs w:val="24"/>
              </w:rPr>
            </w:pPr>
          </w:p>
          <w:p w14:paraId="38AD7B81" w14:textId="77777777" w:rsidR="005F35A9" w:rsidRDefault="005F35A9" w:rsidP="005F35A9">
            <w:pPr>
              <w:autoSpaceDE w:val="0"/>
              <w:autoSpaceDN w:val="0"/>
              <w:adjustRightInd w:val="0"/>
              <w:ind w:left="720"/>
              <w:rPr>
                <w:rFonts w:ascii="Times New Roman" w:eastAsia="Times New Roman" w:hAnsi="Times New Roman"/>
                <w:b/>
                <w:bCs/>
                <w:color w:val="000000"/>
                <w:sz w:val="24"/>
                <w:szCs w:val="24"/>
              </w:rPr>
            </w:pPr>
          </w:p>
          <w:p w14:paraId="1751E150" w14:textId="77777777" w:rsidR="005F35A9" w:rsidRDefault="005F35A9" w:rsidP="005F35A9">
            <w:pPr>
              <w:autoSpaceDE w:val="0"/>
              <w:autoSpaceDN w:val="0"/>
              <w:adjustRightInd w:val="0"/>
              <w:ind w:left="720"/>
              <w:rPr>
                <w:rFonts w:ascii="Times New Roman" w:eastAsia="Times New Roman" w:hAnsi="Times New Roman"/>
                <w:b/>
                <w:bCs/>
                <w:color w:val="000000"/>
                <w:sz w:val="24"/>
                <w:szCs w:val="24"/>
              </w:rPr>
            </w:pPr>
          </w:p>
          <w:p w14:paraId="013D087F" w14:textId="77777777" w:rsidR="005F35A9" w:rsidRPr="005F35A9" w:rsidRDefault="005F35A9" w:rsidP="005F35A9">
            <w:pPr>
              <w:autoSpaceDE w:val="0"/>
              <w:autoSpaceDN w:val="0"/>
              <w:adjustRightInd w:val="0"/>
              <w:ind w:left="720"/>
              <w:rPr>
                <w:rFonts w:ascii="Times New Roman" w:eastAsia="Times New Roman" w:hAnsi="Times New Roman"/>
                <w:b/>
                <w:bCs/>
                <w:color w:val="000000"/>
                <w:sz w:val="24"/>
                <w:szCs w:val="24"/>
              </w:rPr>
            </w:pPr>
          </w:p>
          <w:p w14:paraId="41017D63" w14:textId="77777777" w:rsidR="005F35A9" w:rsidRPr="005F35A9" w:rsidRDefault="005F35A9" w:rsidP="005F35A9">
            <w:pPr>
              <w:numPr>
                <w:ilvl w:val="0"/>
                <w:numId w:val="12"/>
              </w:numPr>
              <w:autoSpaceDE w:val="0"/>
              <w:autoSpaceDN w:val="0"/>
              <w:adjustRightInd w:val="0"/>
              <w:rPr>
                <w:rFonts w:ascii="Times New Roman" w:eastAsia="Times New Roman" w:hAnsi="Times New Roman"/>
                <w:color w:val="000000"/>
                <w:sz w:val="24"/>
                <w:szCs w:val="24"/>
              </w:rPr>
            </w:pPr>
            <w:r w:rsidRPr="005F35A9">
              <w:rPr>
                <w:rFonts w:ascii="Times New Roman" w:eastAsia="Times New Roman" w:hAnsi="Times New Roman"/>
                <w:b/>
                <w:bCs/>
                <w:color w:val="000000"/>
                <w:sz w:val="24"/>
                <w:szCs w:val="24"/>
              </w:rPr>
              <w:t>Compare static and dynamic dictionary techniques.</w:t>
            </w:r>
          </w:p>
          <w:p w14:paraId="70B31851" w14:textId="77777777" w:rsidR="005F35A9" w:rsidRPr="005F35A9" w:rsidRDefault="005F35A9" w:rsidP="005F35A9">
            <w:pPr>
              <w:autoSpaceDE w:val="0"/>
              <w:autoSpaceDN w:val="0"/>
              <w:adjustRightInd w:val="0"/>
              <w:ind w:left="720"/>
              <w:rPr>
                <w:rFonts w:ascii="Times New Roman" w:eastAsia="Times New Roman" w:hAnsi="Times New Roman"/>
                <w:color w:val="000000"/>
                <w:sz w:val="24"/>
                <w:szCs w:val="24"/>
                <w:lang w:val="en-IN"/>
              </w:rPr>
            </w:pPr>
            <w:r w:rsidRPr="005F35A9">
              <w:rPr>
                <w:rFonts w:ascii="Times New Roman" w:eastAsia="Times New Roman" w:hAnsi="Times New Roman"/>
                <w:b/>
                <w:bCs/>
                <w:color w:val="000000"/>
                <w:sz w:val="24"/>
                <w:szCs w:val="24"/>
                <w:lang w:val="en-IN"/>
              </w:rPr>
              <w:t>Definition:</w:t>
            </w:r>
          </w:p>
          <w:p w14:paraId="21B8C91F" w14:textId="77777777" w:rsidR="005F35A9" w:rsidRPr="005F35A9" w:rsidRDefault="005F35A9" w:rsidP="005F35A9">
            <w:pPr>
              <w:numPr>
                <w:ilvl w:val="0"/>
                <w:numId w:val="22"/>
              </w:numPr>
              <w:tabs>
                <w:tab w:val="num" w:pos="720"/>
              </w:tabs>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b/>
                <w:bCs/>
                <w:color w:val="000000"/>
                <w:sz w:val="24"/>
                <w:szCs w:val="24"/>
                <w:lang w:val="en-IN"/>
              </w:rPr>
              <w:t>Static Dictionary:</w:t>
            </w:r>
            <w:r w:rsidRPr="005F35A9">
              <w:rPr>
                <w:rFonts w:ascii="Times New Roman" w:eastAsia="Times New Roman" w:hAnsi="Times New Roman"/>
                <w:color w:val="000000"/>
                <w:sz w:val="24"/>
                <w:szCs w:val="24"/>
                <w:lang w:val="en-IN"/>
              </w:rPr>
              <w:t xml:space="preserve"> This method uses a predefined dictionary that remains unchanged during the compression and decompression processes. The dictionary is built before compression begins and is shared between the encoder and decoder.</w:t>
            </w:r>
          </w:p>
          <w:p w14:paraId="4908811A" w14:textId="77777777" w:rsidR="005F35A9" w:rsidRPr="005F35A9" w:rsidRDefault="005F35A9" w:rsidP="005F35A9">
            <w:pPr>
              <w:numPr>
                <w:ilvl w:val="0"/>
                <w:numId w:val="22"/>
              </w:numPr>
              <w:tabs>
                <w:tab w:val="num" w:pos="720"/>
              </w:tabs>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b/>
                <w:bCs/>
                <w:color w:val="000000"/>
                <w:sz w:val="24"/>
                <w:szCs w:val="24"/>
                <w:lang w:val="en-IN"/>
              </w:rPr>
              <w:t>Dynamic Dictionary:</w:t>
            </w:r>
            <w:r w:rsidRPr="005F35A9">
              <w:rPr>
                <w:rFonts w:ascii="Times New Roman" w:eastAsia="Times New Roman" w:hAnsi="Times New Roman"/>
                <w:color w:val="000000"/>
                <w:sz w:val="24"/>
                <w:szCs w:val="24"/>
                <w:lang w:val="en-IN"/>
              </w:rPr>
              <w:t xml:space="preserve"> In contrast, this technique constructs the dictionary dynamically while processing the input data. The dictionary evolves based on the sequences encountered during compression.</w:t>
            </w:r>
          </w:p>
          <w:p w14:paraId="664DB04A" w14:textId="77777777" w:rsidR="005F35A9" w:rsidRPr="005F35A9" w:rsidRDefault="005F35A9" w:rsidP="005F35A9">
            <w:pPr>
              <w:autoSpaceDE w:val="0"/>
              <w:autoSpaceDN w:val="0"/>
              <w:adjustRightInd w:val="0"/>
              <w:ind w:left="720"/>
              <w:rPr>
                <w:rFonts w:ascii="Times New Roman" w:eastAsia="Times New Roman" w:hAnsi="Times New Roman"/>
                <w:color w:val="000000"/>
                <w:sz w:val="24"/>
                <w:szCs w:val="24"/>
                <w:lang w:val="en-IN"/>
              </w:rPr>
            </w:pPr>
            <w:r w:rsidRPr="005F35A9">
              <w:rPr>
                <w:rFonts w:ascii="Times New Roman" w:eastAsia="Times New Roman" w:hAnsi="Times New Roman"/>
                <w:b/>
                <w:bCs/>
                <w:color w:val="000000"/>
                <w:sz w:val="24"/>
                <w:szCs w:val="24"/>
                <w:lang w:val="en-IN"/>
              </w:rPr>
              <w:t>Dictionary Construction:</w:t>
            </w:r>
          </w:p>
          <w:p w14:paraId="4D70EBA9" w14:textId="77777777" w:rsidR="005F35A9" w:rsidRPr="005F35A9" w:rsidRDefault="005F35A9" w:rsidP="005F35A9">
            <w:pPr>
              <w:numPr>
                <w:ilvl w:val="0"/>
                <w:numId w:val="23"/>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In static dictionary methods, the dictionary is established in advance, and it works best when the input data matches the patterns defined in that static dictionary.</w:t>
            </w:r>
          </w:p>
          <w:p w14:paraId="000D9800" w14:textId="77777777" w:rsidR="005F35A9" w:rsidRPr="005F35A9" w:rsidRDefault="005F35A9" w:rsidP="005F35A9">
            <w:pPr>
              <w:numPr>
                <w:ilvl w:val="0"/>
                <w:numId w:val="23"/>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Dynamic dictionary methods build the dictionary on-the-fly, allowing them to adapt to the specific characteristics of the input data as it is being processed.</w:t>
            </w:r>
          </w:p>
          <w:p w14:paraId="76FF2D13" w14:textId="7579C9F1" w:rsidR="005F35A9" w:rsidRPr="005F35A9" w:rsidRDefault="005F35A9" w:rsidP="003C777C">
            <w:pPr>
              <w:autoSpaceDE w:val="0"/>
              <w:autoSpaceDN w:val="0"/>
              <w:adjustRightInd w:val="0"/>
              <w:ind w:left="720"/>
              <w:rPr>
                <w:rFonts w:ascii="Times New Roman" w:eastAsia="Times New Roman" w:hAnsi="Times New Roman"/>
                <w:color w:val="000000"/>
                <w:sz w:val="24"/>
                <w:szCs w:val="24"/>
                <w:lang w:val="en-IN"/>
              </w:rPr>
            </w:pPr>
            <w:r w:rsidRPr="005F35A9">
              <w:rPr>
                <w:rFonts w:ascii="Times New Roman" w:eastAsia="Times New Roman" w:hAnsi="Times New Roman"/>
                <w:b/>
                <w:bCs/>
                <w:color w:val="000000"/>
                <w:sz w:val="24"/>
                <w:szCs w:val="24"/>
                <w:lang w:val="en-IN"/>
              </w:rPr>
              <w:t>Adaptability:</w:t>
            </w:r>
          </w:p>
          <w:p w14:paraId="367128F7" w14:textId="77777777" w:rsidR="005F35A9" w:rsidRPr="005F35A9" w:rsidRDefault="005F35A9" w:rsidP="005F35A9">
            <w:pPr>
              <w:numPr>
                <w:ilvl w:val="0"/>
                <w:numId w:val="25"/>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Static dictionaries have limited adaptability since they rely on predefined patterns. They may not perform well if the input data doesn’t align with these patterns.</w:t>
            </w:r>
          </w:p>
          <w:p w14:paraId="2E3D5756" w14:textId="77777777" w:rsidR="005F35A9" w:rsidRPr="005F35A9" w:rsidRDefault="005F35A9" w:rsidP="005F35A9">
            <w:pPr>
              <w:numPr>
                <w:ilvl w:val="0"/>
                <w:numId w:val="25"/>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Dynamic dictionaries are highly adaptable, as they can create a tailored dictionary that reflects the specific input, leading to improved compression for diverse datasets.</w:t>
            </w:r>
          </w:p>
          <w:p w14:paraId="024C3C49" w14:textId="77777777" w:rsidR="005F35A9" w:rsidRPr="005F35A9" w:rsidRDefault="005F35A9" w:rsidP="005F35A9">
            <w:pPr>
              <w:autoSpaceDE w:val="0"/>
              <w:autoSpaceDN w:val="0"/>
              <w:adjustRightInd w:val="0"/>
              <w:ind w:left="720"/>
              <w:rPr>
                <w:rFonts w:ascii="Times New Roman" w:eastAsia="Times New Roman" w:hAnsi="Times New Roman"/>
                <w:color w:val="000000"/>
                <w:sz w:val="24"/>
                <w:szCs w:val="24"/>
                <w:lang w:val="en-IN"/>
              </w:rPr>
            </w:pPr>
            <w:r w:rsidRPr="005F35A9">
              <w:rPr>
                <w:rFonts w:ascii="Times New Roman" w:eastAsia="Times New Roman" w:hAnsi="Times New Roman"/>
                <w:b/>
                <w:bCs/>
                <w:color w:val="000000"/>
                <w:sz w:val="24"/>
                <w:szCs w:val="24"/>
                <w:lang w:val="en-IN"/>
              </w:rPr>
              <w:t>Compression Efficiency:</w:t>
            </w:r>
          </w:p>
          <w:p w14:paraId="41B17F48" w14:textId="77777777" w:rsidR="005F35A9" w:rsidRPr="005F35A9" w:rsidRDefault="005F35A9" w:rsidP="005F35A9">
            <w:pPr>
              <w:numPr>
                <w:ilvl w:val="0"/>
                <w:numId w:val="26"/>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Static techniques might not achieve high compression rates if the input data does not align well with the static dictionary’s definitions.</w:t>
            </w:r>
          </w:p>
          <w:p w14:paraId="516CC0ED" w14:textId="77777777" w:rsidR="005F35A9" w:rsidRPr="005F35A9" w:rsidRDefault="005F35A9" w:rsidP="005F35A9">
            <w:pPr>
              <w:numPr>
                <w:ilvl w:val="0"/>
                <w:numId w:val="26"/>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Dynamic techniques typically achieve better compression rates because they can adjust the dictionary based on the input data, optimizing the representation of repeated patterns.</w:t>
            </w:r>
          </w:p>
          <w:p w14:paraId="543237C9" w14:textId="77777777" w:rsidR="005F35A9" w:rsidRPr="005F35A9" w:rsidRDefault="005F35A9" w:rsidP="005F35A9">
            <w:pPr>
              <w:autoSpaceDE w:val="0"/>
              <w:autoSpaceDN w:val="0"/>
              <w:adjustRightInd w:val="0"/>
              <w:ind w:left="720"/>
              <w:rPr>
                <w:rFonts w:ascii="Times New Roman" w:eastAsia="Times New Roman" w:hAnsi="Times New Roman"/>
                <w:color w:val="000000"/>
                <w:sz w:val="24"/>
                <w:szCs w:val="24"/>
                <w:lang w:val="en-IN"/>
              </w:rPr>
            </w:pPr>
            <w:r w:rsidRPr="005F35A9">
              <w:rPr>
                <w:rFonts w:ascii="Times New Roman" w:eastAsia="Times New Roman" w:hAnsi="Times New Roman"/>
                <w:b/>
                <w:bCs/>
                <w:color w:val="000000"/>
                <w:sz w:val="24"/>
                <w:szCs w:val="24"/>
                <w:lang w:val="en-IN"/>
              </w:rPr>
              <w:t>Overhead:</w:t>
            </w:r>
          </w:p>
          <w:p w14:paraId="2593053E" w14:textId="77777777" w:rsidR="005F35A9" w:rsidRPr="005F35A9" w:rsidRDefault="005F35A9" w:rsidP="005F35A9">
            <w:pPr>
              <w:numPr>
                <w:ilvl w:val="0"/>
                <w:numId w:val="27"/>
              </w:numPr>
              <w:tabs>
                <w:tab w:val="num" w:pos="720"/>
              </w:tabs>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Static dictionary methods have no overhead in transmitting the dictionary since it is predefined and agreed upon by both the encoder and decoder.</w:t>
            </w:r>
          </w:p>
          <w:p w14:paraId="143CF298" w14:textId="77777777" w:rsidR="005F35A9" w:rsidRPr="005F35A9" w:rsidRDefault="005F35A9" w:rsidP="005F35A9">
            <w:pPr>
              <w:numPr>
                <w:ilvl w:val="0"/>
                <w:numId w:val="27"/>
              </w:numPr>
              <w:tabs>
                <w:tab w:val="num" w:pos="720"/>
              </w:tabs>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Dynamic techniques may involve some overhead due to the need to implicitly or explicitly transmit information about the evolving dictionary during compression and decompression.</w:t>
            </w:r>
          </w:p>
          <w:p w14:paraId="0133673F" w14:textId="77777777" w:rsidR="005F35A9" w:rsidRPr="005F35A9" w:rsidRDefault="005F35A9" w:rsidP="005F35A9">
            <w:pPr>
              <w:autoSpaceDE w:val="0"/>
              <w:autoSpaceDN w:val="0"/>
              <w:adjustRightInd w:val="0"/>
              <w:ind w:left="720"/>
              <w:rPr>
                <w:rFonts w:ascii="Times New Roman" w:eastAsia="Times New Roman" w:hAnsi="Times New Roman"/>
                <w:color w:val="000000"/>
                <w:sz w:val="24"/>
                <w:szCs w:val="24"/>
                <w:lang w:val="en-IN"/>
              </w:rPr>
            </w:pPr>
            <w:r w:rsidRPr="005F35A9">
              <w:rPr>
                <w:rFonts w:ascii="Times New Roman" w:eastAsia="Times New Roman" w:hAnsi="Times New Roman"/>
                <w:b/>
                <w:bCs/>
                <w:color w:val="000000"/>
                <w:sz w:val="24"/>
                <w:szCs w:val="24"/>
                <w:lang w:val="en-IN"/>
              </w:rPr>
              <w:t>Use Cases:</w:t>
            </w:r>
          </w:p>
          <w:p w14:paraId="2C0C8DF1" w14:textId="77777777" w:rsidR="005F35A9" w:rsidRPr="005F35A9" w:rsidRDefault="005F35A9" w:rsidP="005F35A9">
            <w:pPr>
              <w:numPr>
                <w:ilvl w:val="0"/>
                <w:numId w:val="28"/>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Static dictionary methods are suitable for scenarios where the data structure is known and consistent, such as text with common words (e.g., a predefined dictionary of English words).</w:t>
            </w:r>
          </w:p>
          <w:p w14:paraId="78AE16EA" w14:textId="77777777" w:rsidR="005F35A9" w:rsidRPr="005F35A9" w:rsidRDefault="005F35A9" w:rsidP="005F35A9">
            <w:pPr>
              <w:numPr>
                <w:ilvl w:val="0"/>
                <w:numId w:val="28"/>
              </w:numPr>
              <w:autoSpaceDE w:val="0"/>
              <w:autoSpaceDN w:val="0"/>
              <w:adjustRightInd w:val="0"/>
              <w:rPr>
                <w:rFonts w:ascii="Times New Roman" w:eastAsia="Times New Roman" w:hAnsi="Times New Roman"/>
                <w:color w:val="000000"/>
                <w:sz w:val="24"/>
                <w:szCs w:val="24"/>
                <w:lang w:val="en-IN"/>
              </w:rPr>
            </w:pPr>
            <w:r w:rsidRPr="005F35A9">
              <w:rPr>
                <w:rFonts w:ascii="Times New Roman" w:eastAsia="Times New Roman" w:hAnsi="Times New Roman"/>
                <w:color w:val="000000"/>
                <w:sz w:val="24"/>
                <w:szCs w:val="24"/>
                <w:lang w:val="en-IN"/>
              </w:rPr>
              <w:t>Dynamic dictionary methods are ideal for compressing data with unknown or varying patterns, such as multimedia files or general-purpose data.</w:t>
            </w:r>
          </w:p>
          <w:p w14:paraId="77E49A47" w14:textId="77777777" w:rsidR="005F35A9" w:rsidRDefault="005F35A9" w:rsidP="005F35A9">
            <w:pPr>
              <w:autoSpaceDE w:val="0"/>
              <w:autoSpaceDN w:val="0"/>
              <w:adjustRightInd w:val="0"/>
              <w:ind w:left="720"/>
              <w:rPr>
                <w:rFonts w:ascii="Times New Roman" w:eastAsia="Times New Roman" w:hAnsi="Times New Roman"/>
                <w:color w:val="000000"/>
                <w:sz w:val="24"/>
                <w:szCs w:val="24"/>
              </w:rPr>
            </w:pPr>
          </w:p>
          <w:p w14:paraId="79381CBA" w14:textId="48B30608" w:rsidR="005F35A9" w:rsidRPr="005F35A9" w:rsidRDefault="005F35A9" w:rsidP="005F35A9">
            <w:pPr>
              <w:autoSpaceDE w:val="0"/>
              <w:autoSpaceDN w:val="0"/>
              <w:adjustRightInd w:val="0"/>
              <w:ind w:left="720"/>
              <w:rPr>
                <w:rFonts w:ascii="Times New Roman" w:eastAsia="Times New Roman" w:hAnsi="Times New Roman"/>
                <w:color w:val="000000"/>
                <w:sz w:val="24"/>
                <w:szCs w:val="24"/>
              </w:rPr>
            </w:pPr>
          </w:p>
        </w:tc>
      </w:tr>
    </w:tbl>
    <w:p w14:paraId="516AD5AA" w14:textId="5DEEEC7E" w:rsidR="003C777C" w:rsidRDefault="003C777C" w:rsidP="003C777C">
      <w:pPr>
        <w:widowControl w:val="0"/>
        <w:spacing w:line="100" w:lineRule="atLeast"/>
        <w:jc w:val="both"/>
        <w:rPr>
          <w:rFonts w:ascii="Times New Roman" w:hAnsi="Times New Roman"/>
          <w:b/>
          <w:sz w:val="24"/>
          <w:szCs w:val="24"/>
        </w:rPr>
      </w:pPr>
    </w:p>
    <w:p w14:paraId="63AB1A6E" w14:textId="77777777" w:rsidR="003C777C" w:rsidRDefault="003C777C" w:rsidP="003C777C">
      <w:pPr>
        <w:widowControl w:val="0"/>
        <w:spacing w:line="100" w:lineRule="atLeast"/>
        <w:jc w:val="both"/>
        <w:rPr>
          <w:rFonts w:ascii="Times New Roman" w:hAnsi="Times New Roman"/>
          <w:b/>
          <w:sz w:val="24"/>
          <w:szCs w:val="24"/>
        </w:rPr>
      </w:pPr>
    </w:p>
    <w:p w14:paraId="4C47EF1F" w14:textId="77777777" w:rsidR="003C777C" w:rsidRDefault="003C777C" w:rsidP="003C777C">
      <w:pPr>
        <w:widowControl w:val="0"/>
        <w:spacing w:line="100" w:lineRule="atLeast"/>
        <w:jc w:val="both"/>
        <w:rPr>
          <w:rFonts w:ascii="Times New Roman" w:hAnsi="Times New Roman"/>
          <w:b/>
          <w:sz w:val="24"/>
          <w:szCs w:val="24"/>
        </w:rPr>
      </w:pPr>
    </w:p>
    <w:p w14:paraId="5C896637" w14:textId="77777777" w:rsidR="003C777C" w:rsidRDefault="003C777C" w:rsidP="003C777C">
      <w:pPr>
        <w:widowControl w:val="0"/>
        <w:spacing w:line="100" w:lineRule="atLeast"/>
        <w:jc w:val="both"/>
        <w:rPr>
          <w:rFonts w:ascii="Times New Roman" w:hAnsi="Times New Roman"/>
          <w:b/>
          <w:sz w:val="24"/>
          <w:szCs w:val="24"/>
        </w:rPr>
      </w:pPr>
    </w:p>
    <w:p w14:paraId="49291006" w14:textId="77777777" w:rsidR="003C777C" w:rsidRDefault="003C777C" w:rsidP="003C777C">
      <w:pPr>
        <w:widowControl w:val="0"/>
        <w:spacing w:line="100" w:lineRule="atLeast"/>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7DED392B" w14:textId="77777777" w:rsidTr="00A940EA">
        <w:tc>
          <w:tcPr>
            <w:tcW w:w="9914" w:type="dxa"/>
          </w:tcPr>
          <w:p w14:paraId="6F5A7FFE" w14:textId="77777777"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lastRenderedPageBreak/>
              <w:t>Conclusion:</w:t>
            </w:r>
          </w:p>
        </w:tc>
      </w:tr>
      <w:tr w:rsidR="00AA1F5A" w14:paraId="70C9B9DD" w14:textId="77777777" w:rsidTr="00A940EA">
        <w:tc>
          <w:tcPr>
            <w:tcW w:w="9914" w:type="dxa"/>
          </w:tcPr>
          <w:p w14:paraId="346A65A2" w14:textId="4E902B30" w:rsidR="000C300A" w:rsidRPr="00AA1F5A" w:rsidRDefault="003C777C" w:rsidP="004D56EF">
            <w:pPr>
              <w:jc w:val="both"/>
              <w:rPr>
                <w:rFonts w:ascii="Times New Roman" w:hAnsi="Times New Roman"/>
                <w:iCs/>
                <w:sz w:val="24"/>
                <w:szCs w:val="24"/>
              </w:rPr>
            </w:pPr>
            <w:r w:rsidRPr="003C777C">
              <w:rPr>
                <w:rFonts w:ascii="Times New Roman" w:hAnsi="Times New Roman"/>
                <w:iCs/>
                <w:sz w:val="24"/>
                <w:szCs w:val="24"/>
              </w:rPr>
              <w:t>In this experiment, I successfully implemented the Lempel-Ziv compression technique to effectively compress the input string while maintaining the integrity of the original data. The results demonstrate the algorithm's ability to identify and encode repeating patterns, leading to efficient data representation and highlighting the potential for real-world applications in data compression.</w:t>
            </w:r>
          </w:p>
        </w:tc>
      </w:tr>
    </w:tbl>
    <w:p w14:paraId="05EC399B"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677"/>
      </w:tblGrid>
      <w:tr w:rsidR="00AA1F5A" w14:paraId="418F40DD" w14:textId="77777777" w:rsidTr="003C777C">
        <w:tc>
          <w:tcPr>
            <w:tcW w:w="4677" w:type="dxa"/>
          </w:tcPr>
          <w:p w14:paraId="526A90CD"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5D41E9BA" w14:textId="77777777" w:rsidR="00AA1F5A" w:rsidRDefault="00AA1F5A" w:rsidP="003C777C">
            <w:pPr>
              <w:widowControl w:val="0"/>
              <w:suppressAutoHyphens/>
              <w:spacing w:line="264" w:lineRule="auto"/>
              <w:jc w:val="center"/>
              <w:rPr>
                <w:rFonts w:ascii="Times New Roman" w:hAnsi="Times New Roman"/>
                <w:b/>
                <w:color w:val="BC202E"/>
                <w:sz w:val="24"/>
                <w:szCs w:val="24"/>
              </w:rPr>
            </w:pPr>
          </w:p>
          <w:p w14:paraId="2D770C06" w14:textId="77777777" w:rsidR="003C777C" w:rsidRDefault="003C777C" w:rsidP="003C777C">
            <w:pPr>
              <w:widowControl w:val="0"/>
              <w:suppressAutoHyphens/>
              <w:spacing w:line="264" w:lineRule="auto"/>
              <w:jc w:val="center"/>
              <w:rPr>
                <w:rFonts w:ascii="Times New Roman" w:hAnsi="Times New Roman"/>
                <w:b/>
                <w:color w:val="BC202E"/>
                <w:sz w:val="24"/>
                <w:szCs w:val="24"/>
              </w:rPr>
            </w:pPr>
          </w:p>
          <w:p w14:paraId="44B07BEE" w14:textId="77777777" w:rsidR="00AA1F5A" w:rsidRPr="00AA1F5A" w:rsidRDefault="00AA1F5A" w:rsidP="003C777C">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2FB82B3D" w14:textId="77777777" w:rsidR="005B7174" w:rsidRDefault="005B7174" w:rsidP="0058277E">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5B7174" w:rsidSect="003C777C">
      <w:headerReference w:type="default" r:id="rId11"/>
      <w:footerReference w:type="default" r:id="rId12"/>
      <w:pgSz w:w="12240" w:h="15840"/>
      <w:pgMar w:top="1530" w:right="540" w:bottom="1440" w:left="1440" w:header="9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968CD" w14:textId="77777777" w:rsidR="006259BC" w:rsidRDefault="006259BC" w:rsidP="001F0663">
      <w:pPr>
        <w:spacing w:after="0" w:line="240" w:lineRule="auto"/>
      </w:pPr>
      <w:r>
        <w:separator/>
      </w:r>
    </w:p>
  </w:endnote>
  <w:endnote w:type="continuationSeparator" w:id="0">
    <w:p w14:paraId="64F98B44" w14:textId="77777777" w:rsidR="006259BC" w:rsidRDefault="006259BC"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D42D2" w14:textId="0F47E9CD" w:rsidR="003C777C" w:rsidRPr="0090695C" w:rsidRDefault="003C777C" w:rsidP="003C777C">
    <w:pPr>
      <w:pStyle w:val="Footer"/>
      <w:ind w:right="621"/>
      <w:rPr>
        <w:rFonts w:ascii="Arial" w:hAnsi="Arial" w:cs="Arial"/>
        <w:sz w:val="24"/>
        <w:szCs w:val="24"/>
      </w:rPr>
    </w:pPr>
    <w:r w:rsidRPr="0090695C">
      <w:rPr>
        <w:rFonts w:ascii="Arial" w:hAnsi="Arial" w:cs="Arial"/>
        <w:sz w:val="24"/>
        <w:szCs w:val="24"/>
      </w:rPr>
      <w:t>ITCT Laboratory</w:t>
    </w:r>
    <w:r>
      <w:rPr>
        <w:rFonts w:ascii="Arial" w:hAnsi="Arial" w:cs="Arial"/>
        <w:sz w:val="24"/>
        <w:szCs w:val="24"/>
      </w:rPr>
      <w:t xml:space="preserve">                                </w:t>
    </w:r>
    <w:r w:rsidRPr="0090695C">
      <w:rPr>
        <w:rFonts w:ascii="Arial" w:hAnsi="Arial" w:cs="Arial"/>
        <w:sz w:val="24"/>
        <w:szCs w:val="24"/>
      </w:rPr>
      <w:t>Semester: V</w:t>
    </w:r>
    <w:r w:rsidRPr="0090695C">
      <w:rPr>
        <w:rFonts w:ascii="Arial" w:hAnsi="Arial" w:cs="Arial"/>
        <w:sz w:val="24"/>
        <w:szCs w:val="24"/>
      </w:rPr>
      <w:ptab w:relativeTo="margin" w:alignment="right" w:leader="none"/>
    </w:r>
    <w:r w:rsidRPr="0090695C">
      <w:rPr>
        <w:rFonts w:ascii="Arial" w:hAnsi="Arial" w:cs="Arial"/>
        <w:sz w:val="24"/>
        <w:szCs w:val="24"/>
      </w:rPr>
      <w:t>Academic Year: 2024-25</w:t>
    </w:r>
  </w:p>
  <w:p w14:paraId="3E9ACADB" w14:textId="53C960C6" w:rsidR="002A50A1" w:rsidRPr="003C777C" w:rsidRDefault="003C777C" w:rsidP="003C777C">
    <w:pPr>
      <w:pStyle w:val="Footer"/>
      <w:rPr>
        <w:rFonts w:ascii="Arial" w:hAnsi="Arial" w:cs="Arial"/>
        <w:sz w:val="24"/>
        <w:szCs w:val="24"/>
      </w:rPr>
    </w:pPr>
    <w:r w:rsidRPr="0090695C">
      <w:rPr>
        <w:rFonts w:ascii="Arial" w:hAnsi="Arial" w:cs="Arial"/>
        <w:sz w:val="24"/>
        <w:szCs w:val="24"/>
      </w:rPr>
      <w:tab/>
    </w:r>
    <w:r w:rsidRPr="0090695C">
      <w:rPr>
        <w:rFonts w:ascii="Arial" w:hAnsi="Arial" w:cs="Arial"/>
        <w:sz w:val="24"/>
        <w:szCs w:val="24"/>
      </w:rPr>
      <w:tab/>
    </w:r>
    <w:r>
      <w:rPr>
        <w:rFonts w:ascii="Arial" w:hAnsi="Arial" w:cs="Arial"/>
        <w:sz w:val="24"/>
        <w:szCs w:val="24"/>
      </w:rPr>
      <w:t xml:space="preserve">                </w:t>
    </w:r>
    <w:r w:rsidRPr="0090695C">
      <w:rPr>
        <w:rFonts w:ascii="Arial" w:hAnsi="Arial" w:cs="Arial"/>
        <w:sz w:val="24"/>
        <w:szCs w:val="24"/>
      </w:rPr>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918CE" w14:textId="77777777" w:rsidR="006259BC" w:rsidRDefault="006259BC" w:rsidP="001F0663">
      <w:pPr>
        <w:spacing w:after="0" w:line="240" w:lineRule="auto"/>
      </w:pPr>
      <w:r>
        <w:separator/>
      </w:r>
    </w:p>
  </w:footnote>
  <w:footnote w:type="continuationSeparator" w:id="0">
    <w:p w14:paraId="543E4D5B" w14:textId="77777777" w:rsidR="006259BC" w:rsidRDefault="006259BC"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9D00" w14:textId="77777777" w:rsidR="002A50A1" w:rsidRDefault="002A50A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2A50A1" w14:paraId="48F5D08F" w14:textId="77777777" w:rsidTr="00A25C5E">
      <w:trPr>
        <w:trHeight w:val="907"/>
      </w:trPr>
      <w:tc>
        <w:tcPr>
          <w:tcW w:w="3572" w:type="dxa"/>
          <w:hideMark/>
        </w:tcPr>
        <w:p w14:paraId="7912D4F9" w14:textId="77777777" w:rsidR="002A50A1" w:rsidRDefault="002A50A1" w:rsidP="00A25C5E">
          <w:pPr>
            <w:pStyle w:val="Header"/>
            <w:ind w:firstLine="258"/>
          </w:pPr>
          <w:bookmarkStart w:id="0" w:name="_Hlk45647752"/>
          <w:r>
            <w:rPr>
              <w:noProof/>
              <w:lang w:val="en-IN" w:eastAsia="en-IN"/>
            </w:rPr>
            <w:drawing>
              <wp:inline distT="0" distB="0" distL="0" distR="0" wp14:anchorId="5C82CD5C" wp14:editId="210D3D28">
                <wp:extent cx="1973580" cy="609600"/>
                <wp:effectExtent l="0" t="0" r="7620" b="0"/>
                <wp:docPr id="1471520435" name="Picture 147152043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62815BB3"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7A7DCFD"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1DD58C29" w14:textId="77777777" w:rsidR="002A50A1" w:rsidRDefault="002A50A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w:t>
          </w:r>
          <w:r w:rsidR="00950E55">
            <w:rPr>
              <w:rFonts w:ascii="Times New Roman" w:eastAsia="Times New Roman" w:hAnsi="Times New Roman" w:cs="Times New Roman"/>
              <w:b/>
              <w:color w:val="BC202E"/>
              <w:sz w:val="24"/>
              <w:szCs w:val="24"/>
            </w:rPr>
            <w:t xml:space="preserve"> And Computer</w:t>
          </w:r>
          <w:r>
            <w:rPr>
              <w:rFonts w:ascii="Times New Roman" w:eastAsia="Times New Roman" w:hAnsi="Times New Roman" w:cs="Times New Roman"/>
              <w:b/>
              <w:color w:val="BC202E"/>
              <w:sz w:val="24"/>
              <w:szCs w:val="24"/>
            </w:rPr>
            <w:t xml:space="preserve"> Engineering</w:t>
          </w:r>
        </w:p>
      </w:tc>
      <w:tc>
        <w:tcPr>
          <w:tcW w:w="2199" w:type="dxa"/>
          <w:hideMark/>
        </w:tcPr>
        <w:p w14:paraId="246EC7DB" w14:textId="77777777" w:rsidR="002A50A1" w:rsidRDefault="002A50A1" w:rsidP="00A25C5E">
          <w:pPr>
            <w:pStyle w:val="Header"/>
            <w:tabs>
              <w:tab w:val="left" w:pos="735"/>
              <w:tab w:val="right" w:pos="2664"/>
            </w:tabs>
          </w:pPr>
          <w:r>
            <w:rPr>
              <w:noProof/>
              <w:lang w:val="en-IN" w:eastAsia="en-IN"/>
            </w:rPr>
            <w:drawing>
              <wp:inline distT="0" distB="0" distL="0" distR="0" wp14:anchorId="13EFEF3E" wp14:editId="76B9CA7A">
                <wp:extent cx="982980" cy="609600"/>
                <wp:effectExtent l="0" t="0" r="7620" b="0"/>
                <wp:docPr id="825273140" name="Picture 825273140"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bookmarkEnd w:id="0"/>
        </w:p>
      </w:tc>
    </w:tr>
  </w:tbl>
  <w:p w14:paraId="194EDA0A"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13"/>
    <w:multiLevelType w:val="multilevel"/>
    <w:tmpl w:val="00000013"/>
    <w:name w:val="WW8Num19"/>
    <w:lvl w:ilvl="0">
      <w:start w:val="1"/>
      <w:numFmt w:val="decimal"/>
      <w:lvlText w:val="%1."/>
      <w:lvlJc w:val="left"/>
      <w:pPr>
        <w:tabs>
          <w:tab w:val="num" w:pos="0"/>
        </w:tabs>
        <w:ind w:left="1080" w:hanging="720"/>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14"/>
    <w:multiLevelType w:val="multilevel"/>
    <w:tmpl w:val="75B4E804"/>
    <w:name w:val="WW8Num20"/>
    <w:lvl w:ilvl="0">
      <w:start w:val="1"/>
      <w:numFmt w:val="decimal"/>
      <w:lvlText w:val="%1."/>
      <w:lvlJc w:val="left"/>
      <w:pPr>
        <w:tabs>
          <w:tab w:val="num" w:pos="0"/>
        </w:tabs>
        <w:ind w:left="720" w:hanging="360"/>
      </w:pPr>
      <w:rPr>
        <w:rFonts w:cs="Times New Roman"/>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211772B"/>
    <w:multiLevelType w:val="multilevel"/>
    <w:tmpl w:val="D25A660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77B3A"/>
    <w:multiLevelType w:val="multilevel"/>
    <w:tmpl w:val="AE9C2AE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23E68"/>
    <w:multiLevelType w:val="multilevel"/>
    <w:tmpl w:val="B9A23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80F397F"/>
    <w:multiLevelType w:val="multilevel"/>
    <w:tmpl w:val="1C5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6086E"/>
    <w:multiLevelType w:val="multilevel"/>
    <w:tmpl w:val="0F7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43379"/>
    <w:multiLevelType w:val="hybridMultilevel"/>
    <w:tmpl w:val="517A3D7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3E0E06"/>
    <w:multiLevelType w:val="multilevel"/>
    <w:tmpl w:val="60D2D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713421"/>
    <w:multiLevelType w:val="multilevel"/>
    <w:tmpl w:val="B3CE7548"/>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B904E4"/>
    <w:multiLevelType w:val="multilevel"/>
    <w:tmpl w:val="B094A8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43F10DC"/>
    <w:multiLevelType w:val="multilevel"/>
    <w:tmpl w:val="D25A660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C4A1B"/>
    <w:multiLevelType w:val="multilevel"/>
    <w:tmpl w:val="60D2D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D3196"/>
    <w:multiLevelType w:val="multilevel"/>
    <w:tmpl w:val="2DE882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AD218B0"/>
    <w:multiLevelType w:val="multilevel"/>
    <w:tmpl w:val="4C12BC6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851E6"/>
    <w:multiLevelType w:val="multilevel"/>
    <w:tmpl w:val="D25A660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D1853"/>
    <w:multiLevelType w:val="multilevel"/>
    <w:tmpl w:val="BFF0CD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4CC39D7"/>
    <w:multiLevelType w:val="multilevel"/>
    <w:tmpl w:val="52C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82271"/>
    <w:multiLevelType w:val="multilevel"/>
    <w:tmpl w:val="18D03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BC09DE"/>
    <w:multiLevelType w:val="multilevel"/>
    <w:tmpl w:val="D25A660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124F6E"/>
    <w:multiLevelType w:val="multilevel"/>
    <w:tmpl w:val="07523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ED074CF"/>
    <w:multiLevelType w:val="multilevel"/>
    <w:tmpl w:val="DC1E2C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1D96FBA"/>
    <w:multiLevelType w:val="multilevel"/>
    <w:tmpl w:val="1AD494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3874904"/>
    <w:multiLevelType w:val="multilevel"/>
    <w:tmpl w:val="E0B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D2DB8"/>
    <w:multiLevelType w:val="hybridMultilevel"/>
    <w:tmpl w:val="36641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AA75C8"/>
    <w:multiLevelType w:val="multilevel"/>
    <w:tmpl w:val="60D2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E6C3E"/>
    <w:multiLevelType w:val="multilevel"/>
    <w:tmpl w:val="C18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E17703"/>
    <w:multiLevelType w:val="multilevel"/>
    <w:tmpl w:val="94BA3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847672">
    <w:abstractNumId w:val="29"/>
  </w:num>
  <w:num w:numId="2" w16cid:durableId="1598246753">
    <w:abstractNumId w:val="19"/>
  </w:num>
  <w:num w:numId="3" w16cid:durableId="399132093">
    <w:abstractNumId w:val="5"/>
  </w:num>
  <w:num w:numId="4" w16cid:durableId="141166773">
    <w:abstractNumId w:val="22"/>
  </w:num>
  <w:num w:numId="5" w16cid:durableId="182793068">
    <w:abstractNumId w:val="32"/>
  </w:num>
  <w:num w:numId="6" w16cid:durableId="607396573">
    <w:abstractNumId w:val="12"/>
  </w:num>
  <w:num w:numId="7" w16cid:durableId="1188449758">
    <w:abstractNumId w:val="17"/>
  </w:num>
  <w:num w:numId="8" w16cid:durableId="1175149807">
    <w:abstractNumId w:val="17"/>
    <w:lvlOverride w:ilvl="1">
      <w:lvl w:ilvl="1">
        <w:numFmt w:val="lowerRoman"/>
        <w:lvlText w:val="%2."/>
        <w:lvlJc w:val="right"/>
      </w:lvl>
    </w:lvlOverride>
  </w:num>
  <w:num w:numId="9" w16cid:durableId="2043556113">
    <w:abstractNumId w:val="23"/>
  </w:num>
  <w:num w:numId="10" w16cid:durableId="223494680">
    <w:abstractNumId w:val="14"/>
  </w:num>
  <w:num w:numId="11" w16cid:durableId="1021854048">
    <w:abstractNumId w:val="13"/>
  </w:num>
  <w:num w:numId="12" w16cid:durableId="1173766037">
    <w:abstractNumId w:val="8"/>
  </w:num>
  <w:num w:numId="13" w16cid:durableId="1530485852">
    <w:abstractNumId w:val="30"/>
  </w:num>
  <w:num w:numId="14" w16cid:durableId="1331445005">
    <w:abstractNumId w:val="28"/>
  </w:num>
  <w:num w:numId="15" w16cid:durableId="691951474">
    <w:abstractNumId w:val="20"/>
  </w:num>
  <w:num w:numId="16" w16cid:durableId="1380396234">
    <w:abstractNumId w:val="10"/>
  </w:num>
  <w:num w:numId="17" w16cid:durableId="144980425">
    <w:abstractNumId w:val="31"/>
  </w:num>
  <w:num w:numId="18" w16cid:durableId="926959558">
    <w:abstractNumId w:val="11"/>
  </w:num>
  <w:num w:numId="19" w16cid:durableId="967123530">
    <w:abstractNumId w:val="16"/>
  </w:num>
  <w:num w:numId="20" w16cid:durableId="962926522">
    <w:abstractNumId w:val="24"/>
  </w:num>
  <w:num w:numId="21" w16cid:durableId="1957640615">
    <w:abstractNumId w:val="7"/>
  </w:num>
  <w:num w:numId="22" w16cid:durableId="653947490">
    <w:abstractNumId w:val="9"/>
  </w:num>
  <w:num w:numId="23" w16cid:durableId="1857647868">
    <w:abstractNumId w:val="27"/>
  </w:num>
  <w:num w:numId="24" w16cid:durableId="1295478962">
    <w:abstractNumId w:val="18"/>
  </w:num>
  <w:num w:numId="25" w16cid:durableId="788013644">
    <w:abstractNumId w:val="15"/>
  </w:num>
  <w:num w:numId="26" w16cid:durableId="2067605455">
    <w:abstractNumId w:val="26"/>
  </w:num>
  <w:num w:numId="27" w16cid:durableId="541793147">
    <w:abstractNumId w:val="21"/>
  </w:num>
  <w:num w:numId="28" w16cid:durableId="136212282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1491"/>
    <w:rsid w:val="000121B7"/>
    <w:rsid w:val="0001388A"/>
    <w:rsid w:val="00030BB2"/>
    <w:rsid w:val="00032372"/>
    <w:rsid w:val="00042944"/>
    <w:rsid w:val="0004668C"/>
    <w:rsid w:val="00052119"/>
    <w:rsid w:val="00060949"/>
    <w:rsid w:val="00061C67"/>
    <w:rsid w:val="00082E39"/>
    <w:rsid w:val="000966A6"/>
    <w:rsid w:val="000A3A9B"/>
    <w:rsid w:val="000B0D21"/>
    <w:rsid w:val="000B1195"/>
    <w:rsid w:val="000C300A"/>
    <w:rsid w:val="000C675B"/>
    <w:rsid w:val="000D027E"/>
    <w:rsid w:val="000D4A0C"/>
    <w:rsid w:val="001137FC"/>
    <w:rsid w:val="00114FC0"/>
    <w:rsid w:val="00120837"/>
    <w:rsid w:val="001408B5"/>
    <w:rsid w:val="001502F8"/>
    <w:rsid w:val="00171C21"/>
    <w:rsid w:val="001A3122"/>
    <w:rsid w:val="001A7C25"/>
    <w:rsid w:val="001C14C7"/>
    <w:rsid w:val="001D6337"/>
    <w:rsid w:val="001E069D"/>
    <w:rsid w:val="001E1C6B"/>
    <w:rsid w:val="001F0663"/>
    <w:rsid w:val="0020127C"/>
    <w:rsid w:val="002040B3"/>
    <w:rsid w:val="002121AB"/>
    <w:rsid w:val="00233C8E"/>
    <w:rsid w:val="00233E2B"/>
    <w:rsid w:val="00265C1A"/>
    <w:rsid w:val="00271BEB"/>
    <w:rsid w:val="00285B85"/>
    <w:rsid w:val="002915D6"/>
    <w:rsid w:val="002A50A1"/>
    <w:rsid w:val="002B2D68"/>
    <w:rsid w:val="002B3BFD"/>
    <w:rsid w:val="002B72B6"/>
    <w:rsid w:val="002C58CE"/>
    <w:rsid w:val="00312C08"/>
    <w:rsid w:val="00323B28"/>
    <w:rsid w:val="00323EE9"/>
    <w:rsid w:val="003374FC"/>
    <w:rsid w:val="003415F8"/>
    <w:rsid w:val="00342DD0"/>
    <w:rsid w:val="00363A4F"/>
    <w:rsid w:val="00364C90"/>
    <w:rsid w:val="00381C66"/>
    <w:rsid w:val="00390235"/>
    <w:rsid w:val="003A232F"/>
    <w:rsid w:val="003A268E"/>
    <w:rsid w:val="003A4D0A"/>
    <w:rsid w:val="003B204E"/>
    <w:rsid w:val="003B7A9A"/>
    <w:rsid w:val="003C24F6"/>
    <w:rsid w:val="003C777C"/>
    <w:rsid w:val="003D3F4A"/>
    <w:rsid w:val="003E1505"/>
    <w:rsid w:val="003E7468"/>
    <w:rsid w:val="003F09DD"/>
    <w:rsid w:val="004113DF"/>
    <w:rsid w:val="00415574"/>
    <w:rsid w:val="004339B8"/>
    <w:rsid w:val="00441C1D"/>
    <w:rsid w:val="0047004D"/>
    <w:rsid w:val="0047350B"/>
    <w:rsid w:val="00474C7C"/>
    <w:rsid w:val="0047699F"/>
    <w:rsid w:val="004820FE"/>
    <w:rsid w:val="00486834"/>
    <w:rsid w:val="00497553"/>
    <w:rsid w:val="004B653E"/>
    <w:rsid w:val="004C015B"/>
    <w:rsid w:val="004C2DA0"/>
    <w:rsid w:val="004C377E"/>
    <w:rsid w:val="004D56EF"/>
    <w:rsid w:val="004E1CDB"/>
    <w:rsid w:val="00502246"/>
    <w:rsid w:val="00511AF6"/>
    <w:rsid w:val="00514FC1"/>
    <w:rsid w:val="00531FD5"/>
    <w:rsid w:val="00543591"/>
    <w:rsid w:val="00544829"/>
    <w:rsid w:val="00561360"/>
    <w:rsid w:val="0057256E"/>
    <w:rsid w:val="005738BA"/>
    <w:rsid w:val="0058277E"/>
    <w:rsid w:val="0059760A"/>
    <w:rsid w:val="005B7174"/>
    <w:rsid w:val="005F35A9"/>
    <w:rsid w:val="006259BC"/>
    <w:rsid w:val="00644C2C"/>
    <w:rsid w:val="00651621"/>
    <w:rsid w:val="00665605"/>
    <w:rsid w:val="00667060"/>
    <w:rsid w:val="00686E52"/>
    <w:rsid w:val="006928F4"/>
    <w:rsid w:val="00694987"/>
    <w:rsid w:val="006A120E"/>
    <w:rsid w:val="006B79AD"/>
    <w:rsid w:val="006D4F34"/>
    <w:rsid w:val="006D651E"/>
    <w:rsid w:val="006E772D"/>
    <w:rsid w:val="006F13F2"/>
    <w:rsid w:val="00700A17"/>
    <w:rsid w:val="00702186"/>
    <w:rsid w:val="00704A39"/>
    <w:rsid w:val="00707DC1"/>
    <w:rsid w:val="00734C04"/>
    <w:rsid w:val="007569F1"/>
    <w:rsid w:val="007609F2"/>
    <w:rsid w:val="00760BDA"/>
    <w:rsid w:val="00763F56"/>
    <w:rsid w:val="00764328"/>
    <w:rsid w:val="00786A1E"/>
    <w:rsid w:val="007927FE"/>
    <w:rsid w:val="00794DDD"/>
    <w:rsid w:val="00796CC5"/>
    <w:rsid w:val="007C1AC3"/>
    <w:rsid w:val="007D0B10"/>
    <w:rsid w:val="0080683E"/>
    <w:rsid w:val="00814442"/>
    <w:rsid w:val="008161AA"/>
    <w:rsid w:val="00817323"/>
    <w:rsid w:val="008273EC"/>
    <w:rsid w:val="0083020D"/>
    <w:rsid w:val="00860A74"/>
    <w:rsid w:val="00861D21"/>
    <w:rsid w:val="00862904"/>
    <w:rsid w:val="00873786"/>
    <w:rsid w:val="008B20EA"/>
    <w:rsid w:val="008C2AA7"/>
    <w:rsid w:val="008D0329"/>
    <w:rsid w:val="008D1128"/>
    <w:rsid w:val="008D7F83"/>
    <w:rsid w:val="008E210B"/>
    <w:rsid w:val="008E6AF0"/>
    <w:rsid w:val="008E7DC4"/>
    <w:rsid w:val="00901C88"/>
    <w:rsid w:val="00904614"/>
    <w:rsid w:val="00913965"/>
    <w:rsid w:val="00916335"/>
    <w:rsid w:val="00937B3C"/>
    <w:rsid w:val="00950AC9"/>
    <w:rsid w:val="00950E55"/>
    <w:rsid w:val="00951F37"/>
    <w:rsid w:val="0096615C"/>
    <w:rsid w:val="00973D50"/>
    <w:rsid w:val="009742D2"/>
    <w:rsid w:val="00975FF2"/>
    <w:rsid w:val="00997051"/>
    <w:rsid w:val="009A49AB"/>
    <w:rsid w:val="009B3AD5"/>
    <w:rsid w:val="009C2A94"/>
    <w:rsid w:val="009D1C4F"/>
    <w:rsid w:val="009D695E"/>
    <w:rsid w:val="009F652F"/>
    <w:rsid w:val="00A00E0D"/>
    <w:rsid w:val="00A033B8"/>
    <w:rsid w:val="00A07A7F"/>
    <w:rsid w:val="00A1678F"/>
    <w:rsid w:val="00A17749"/>
    <w:rsid w:val="00A25C5E"/>
    <w:rsid w:val="00A3733E"/>
    <w:rsid w:val="00A659F9"/>
    <w:rsid w:val="00A72663"/>
    <w:rsid w:val="00A77F79"/>
    <w:rsid w:val="00A83FB3"/>
    <w:rsid w:val="00A940EA"/>
    <w:rsid w:val="00AA0DE5"/>
    <w:rsid w:val="00AA1F5A"/>
    <w:rsid w:val="00AA54E6"/>
    <w:rsid w:val="00AA6CFF"/>
    <w:rsid w:val="00AB5E98"/>
    <w:rsid w:val="00AD7207"/>
    <w:rsid w:val="00AE52AA"/>
    <w:rsid w:val="00AE6D0E"/>
    <w:rsid w:val="00B05749"/>
    <w:rsid w:val="00B1141A"/>
    <w:rsid w:val="00B14127"/>
    <w:rsid w:val="00B35153"/>
    <w:rsid w:val="00B448FA"/>
    <w:rsid w:val="00B45203"/>
    <w:rsid w:val="00B66BDD"/>
    <w:rsid w:val="00B72A51"/>
    <w:rsid w:val="00B75BC4"/>
    <w:rsid w:val="00B81CF1"/>
    <w:rsid w:val="00B87510"/>
    <w:rsid w:val="00BA036A"/>
    <w:rsid w:val="00BA17A0"/>
    <w:rsid w:val="00BB2703"/>
    <w:rsid w:val="00BB7342"/>
    <w:rsid w:val="00BF123C"/>
    <w:rsid w:val="00C01C11"/>
    <w:rsid w:val="00C058BD"/>
    <w:rsid w:val="00C13B0F"/>
    <w:rsid w:val="00C208C2"/>
    <w:rsid w:val="00C23346"/>
    <w:rsid w:val="00C261C4"/>
    <w:rsid w:val="00C26CF8"/>
    <w:rsid w:val="00C27013"/>
    <w:rsid w:val="00C50B40"/>
    <w:rsid w:val="00C659A1"/>
    <w:rsid w:val="00C7298E"/>
    <w:rsid w:val="00C94493"/>
    <w:rsid w:val="00C9798C"/>
    <w:rsid w:val="00CD3233"/>
    <w:rsid w:val="00CF031D"/>
    <w:rsid w:val="00CF6330"/>
    <w:rsid w:val="00D26165"/>
    <w:rsid w:val="00D52A7D"/>
    <w:rsid w:val="00D57008"/>
    <w:rsid w:val="00D647BA"/>
    <w:rsid w:val="00D67056"/>
    <w:rsid w:val="00D728EE"/>
    <w:rsid w:val="00D74EC3"/>
    <w:rsid w:val="00D7742B"/>
    <w:rsid w:val="00D851F1"/>
    <w:rsid w:val="00D86128"/>
    <w:rsid w:val="00D90DC2"/>
    <w:rsid w:val="00D9521C"/>
    <w:rsid w:val="00DA73A9"/>
    <w:rsid w:val="00DB7C7E"/>
    <w:rsid w:val="00DC08DA"/>
    <w:rsid w:val="00DC4383"/>
    <w:rsid w:val="00DC688B"/>
    <w:rsid w:val="00DD7FB9"/>
    <w:rsid w:val="00DF1F07"/>
    <w:rsid w:val="00DF2A1F"/>
    <w:rsid w:val="00DF4713"/>
    <w:rsid w:val="00E07A36"/>
    <w:rsid w:val="00E07F2D"/>
    <w:rsid w:val="00E25B8D"/>
    <w:rsid w:val="00E3328C"/>
    <w:rsid w:val="00E40814"/>
    <w:rsid w:val="00E40A9C"/>
    <w:rsid w:val="00E40D02"/>
    <w:rsid w:val="00E410D2"/>
    <w:rsid w:val="00E6611E"/>
    <w:rsid w:val="00E76C82"/>
    <w:rsid w:val="00E80568"/>
    <w:rsid w:val="00EA7DD6"/>
    <w:rsid w:val="00EB07EB"/>
    <w:rsid w:val="00EB42EE"/>
    <w:rsid w:val="00EC3A1C"/>
    <w:rsid w:val="00EE0838"/>
    <w:rsid w:val="00EE59A2"/>
    <w:rsid w:val="00F01AD5"/>
    <w:rsid w:val="00F03F89"/>
    <w:rsid w:val="00F061A3"/>
    <w:rsid w:val="00F12DEE"/>
    <w:rsid w:val="00F1491C"/>
    <w:rsid w:val="00F14B23"/>
    <w:rsid w:val="00F20D4F"/>
    <w:rsid w:val="00F267A8"/>
    <w:rsid w:val="00F4798F"/>
    <w:rsid w:val="00F650F7"/>
    <w:rsid w:val="00F76925"/>
    <w:rsid w:val="00F95A30"/>
    <w:rsid w:val="00F95E97"/>
    <w:rsid w:val="00FA399E"/>
    <w:rsid w:val="00FC0B49"/>
    <w:rsid w:val="00FD64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18A976"/>
  <w15:docId w15:val="{434F581B-32A6-4EE4-922D-4FD3346B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uiPriority w:val="99"/>
    <w:unhideWhenUsed/>
    <w:rsid w:val="00011491"/>
    <w:rPr>
      <w:color w:val="0563C1"/>
      <w:u w:val="single"/>
    </w:rPr>
  </w:style>
  <w:style w:type="paragraph" w:customStyle="1" w:styleId="Default">
    <w:name w:val="Default"/>
    <w:rsid w:val="00E8056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9027">
      <w:bodyDiv w:val="1"/>
      <w:marLeft w:val="0"/>
      <w:marRight w:val="0"/>
      <w:marTop w:val="0"/>
      <w:marBottom w:val="0"/>
      <w:divBdr>
        <w:top w:val="none" w:sz="0" w:space="0" w:color="auto"/>
        <w:left w:val="none" w:sz="0" w:space="0" w:color="auto"/>
        <w:bottom w:val="none" w:sz="0" w:space="0" w:color="auto"/>
        <w:right w:val="none" w:sz="0" w:space="0" w:color="auto"/>
      </w:divBdr>
    </w:div>
    <w:div w:id="212276762">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253704340">
      <w:bodyDiv w:val="1"/>
      <w:marLeft w:val="0"/>
      <w:marRight w:val="0"/>
      <w:marTop w:val="0"/>
      <w:marBottom w:val="0"/>
      <w:divBdr>
        <w:top w:val="none" w:sz="0" w:space="0" w:color="auto"/>
        <w:left w:val="none" w:sz="0" w:space="0" w:color="auto"/>
        <w:bottom w:val="none" w:sz="0" w:space="0" w:color="auto"/>
        <w:right w:val="none" w:sz="0" w:space="0" w:color="auto"/>
      </w:divBdr>
    </w:div>
    <w:div w:id="1281570623">
      <w:bodyDiv w:val="1"/>
      <w:marLeft w:val="0"/>
      <w:marRight w:val="0"/>
      <w:marTop w:val="0"/>
      <w:marBottom w:val="0"/>
      <w:divBdr>
        <w:top w:val="none" w:sz="0" w:space="0" w:color="auto"/>
        <w:left w:val="none" w:sz="0" w:space="0" w:color="auto"/>
        <w:bottom w:val="none" w:sz="0" w:space="0" w:color="auto"/>
        <w:right w:val="none" w:sz="0" w:space="0" w:color="auto"/>
      </w:divBdr>
    </w:div>
    <w:div w:id="1349403623">
      <w:bodyDiv w:val="1"/>
      <w:marLeft w:val="0"/>
      <w:marRight w:val="0"/>
      <w:marTop w:val="0"/>
      <w:marBottom w:val="0"/>
      <w:divBdr>
        <w:top w:val="none" w:sz="0" w:space="0" w:color="auto"/>
        <w:left w:val="none" w:sz="0" w:space="0" w:color="auto"/>
        <w:bottom w:val="none" w:sz="0" w:space="0" w:color="auto"/>
        <w:right w:val="none" w:sz="0" w:space="0" w:color="auto"/>
      </w:divBdr>
      <w:divsChild>
        <w:div w:id="488450940">
          <w:marLeft w:val="0"/>
          <w:marRight w:val="0"/>
          <w:marTop w:val="0"/>
          <w:marBottom w:val="0"/>
          <w:divBdr>
            <w:top w:val="none" w:sz="0" w:space="0" w:color="auto"/>
            <w:left w:val="none" w:sz="0" w:space="0" w:color="auto"/>
            <w:bottom w:val="none" w:sz="0" w:space="0" w:color="auto"/>
            <w:right w:val="none" w:sz="0" w:space="0" w:color="auto"/>
          </w:divBdr>
          <w:divsChild>
            <w:div w:id="15420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0230">
      <w:bodyDiv w:val="1"/>
      <w:marLeft w:val="0"/>
      <w:marRight w:val="0"/>
      <w:marTop w:val="0"/>
      <w:marBottom w:val="0"/>
      <w:divBdr>
        <w:top w:val="none" w:sz="0" w:space="0" w:color="auto"/>
        <w:left w:val="none" w:sz="0" w:space="0" w:color="auto"/>
        <w:bottom w:val="none" w:sz="0" w:space="0" w:color="auto"/>
        <w:right w:val="none" w:sz="0" w:space="0" w:color="auto"/>
      </w:divBdr>
      <w:divsChild>
        <w:div w:id="319699347">
          <w:marLeft w:val="0"/>
          <w:marRight w:val="0"/>
          <w:marTop w:val="0"/>
          <w:marBottom w:val="0"/>
          <w:divBdr>
            <w:top w:val="none" w:sz="0" w:space="0" w:color="auto"/>
            <w:left w:val="none" w:sz="0" w:space="0" w:color="auto"/>
            <w:bottom w:val="none" w:sz="0" w:space="0" w:color="auto"/>
            <w:right w:val="none" w:sz="0" w:space="0" w:color="auto"/>
          </w:divBdr>
          <w:divsChild>
            <w:div w:id="1460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3574">
      <w:bodyDiv w:val="1"/>
      <w:marLeft w:val="0"/>
      <w:marRight w:val="0"/>
      <w:marTop w:val="0"/>
      <w:marBottom w:val="0"/>
      <w:divBdr>
        <w:top w:val="none" w:sz="0" w:space="0" w:color="auto"/>
        <w:left w:val="none" w:sz="0" w:space="0" w:color="auto"/>
        <w:bottom w:val="none" w:sz="0" w:space="0" w:color="auto"/>
        <w:right w:val="none" w:sz="0" w:space="0" w:color="auto"/>
      </w:divBdr>
      <w:divsChild>
        <w:div w:id="1093353492">
          <w:marLeft w:val="0"/>
          <w:marRight w:val="0"/>
          <w:marTop w:val="0"/>
          <w:marBottom w:val="0"/>
          <w:divBdr>
            <w:top w:val="none" w:sz="0" w:space="0" w:color="auto"/>
            <w:left w:val="none" w:sz="0" w:space="0" w:color="auto"/>
            <w:bottom w:val="none" w:sz="0" w:space="0" w:color="auto"/>
            <w:right w:val="none" w:sz="0" w:space="0" w:color="auto"/>
          </w:divBdr>
          <w:divsChild>
            <w:div w:id="1092968731">
              <w:marLeft w:val="0"/>
              <w:marRight w:val="0"/>
              <w:marTop w:val="0"/>
              <w:marBottom w:val="0"/>
              <w:divBdr>
                <w:top w:val="none" w:sz="0" w:space="0" w:color="auto"/>
                <w:left w:val="none" w:sz="0" w:space="0" w:color="auto"/>
                <w:bottom w:val="none" w:sz="0" w:space="0" w:color="auto"/>
                <w:right w:val="none" w:sz="0" w:space="0" w:color="auto"/>
              </w:divBdr>
            </w:div>
            <w:div w:id="1684624421">
              <w:marLeft w:val="0"/>
              <w:marRight w:val="0"/>
              <w:marTop w:val="0"/>
              <w:marBottom w:val="0"/>
              <w:divBdr>
                <w:top w:val="none" w:sz="0" w:space="0" w:color="auto"/>
                <w:left w:val="none" w:sz="0" w:space="0" w:color="auto"/>
                <w:bottom w:val="none" w:sz="0" w:space="0" w:color="auto"/>
                <w:right w:val="none" w:sz="0" w:space="0" w:color="auto"/>
              </w:divBdr>
            </w:div>
            <w:div w:id="893195309">
              <w:marLeft w:val="0"/>
              <w:marRight w:val="0"/>
              <w:marTop w:val="0"/>
              <w:marBottom w:val="0"/>
              <w:divBdr>
                <w:top w:val="none" w:sz="0" w:space="0" w:color="auto"/>
                <w:left w:val="none" w:sz="0" w:space="0" w:color="auto"/>
                <w:bottom w:val="none" w:sz="0" w:space="0" w:color="auto"/>
                <w:right w:val="none" w:sz="0" w:space="0" w:color="auto"/>
              </w:divBdr>
            </w:div>
            <w:div w:id="574628518">
              <w:marLeft w:val="0"/>
              <w:marRight w:val="0"/>
              <w:marTop w:val="0"/>
              <w:marBottom w:val="0"/>
              <w:divBdr>
                <w:top w:val="none" w:sz="0" w:space="0" w:color="auto"/>
                <w:left w:val="none" w:sz="0" w:space="0" w:color="auto"/>
                <w:bottom w:val="none" w:sz="0" w:space="0" w:color="auto"/>
                <w:right w:val="none" w:sz="0" w:space="0" w:color="auto"/>
              </w:divBdr>
            </w:div>
            <w:div w:id="979114320">
              <w:marLeft w:val="0"/>
              <w:marRight w:val="0"/>
              <w:marTop w:val="0"/>
              <w:marBottom w:val="0"/>
              <w:divBdr>
                <w:top w:val="none" w:sz="0" w:space="0" w:color="auto"/>
                <w:left w:val="none" w:sz="0" w:space="0" w:color="auto"/>
                <w:bottom w:val="none" w:sz="0" w:space="0" w:color="auto"/>
                <w:right w:val="none" w:sz="0" w:space="0" w:color="auto"/>
              </w:divBdr>
            </w:div>
            <w:div w:id="450589444">
              <w:marLeft w:val="0"/>
              <w:marRight w:val="0"/>
              <w:marTop w:val="0"/>
              <w:marBottom w:val="0"/>
              <w:divBdr>
                <w:top w:val="none" w:sz="0" w:space="0" w:color="auto"/>
                <w:left w:val="none" w:sz="0" w:space="0" w:color="auto"/>
                <w:bottom w:val="none" w:sz="0" w:space="0" w:color="auto"/>
                <w:right w:val="none" w:sz="0" w:space="0" w:color="auto"/>
              </w:divBdr>
            </w:div>
            <w:div w:id="485629563">
              <w:marLeft w:val="0"/>
              <w:marRight w:val="0"/>
              <w:marTop w:val="0"/>
              <w:marBottom w:val="0"/>
              <w:divBdr>
                <w:top w:val="none" w:sz="0" w:space="0" w:color="auto"/>
                <w:left w:val="none" w:sz="0" w:space="0" w:color="auto"/>
                <w:bottom w:val="none" w:sz="0" w:space="0" w:color="auto"/>
                <w:right w:val="none" w:sz="0" w:space="0" w:color="auto"/>
              </w:divBdr>
            </w:div>
            <w:div w:id="1948199680">
              <w:marLeft w:val="0"/>
              <w:marRight w:val="0"/>
              <w:marTop w:val="0"/>
              <w:marBottom w:val="0"/>
              <w:divBdr>
                <w:top w:val="none" w:sz="0" w:space="0" w:color="auto"/>
                <w:left w:val="none" w:sz="0" w:space="0" w:color="auto"/>
                <w:bottom w:val="none" w:sz="0" w:space="0" w:color="auto"/>
                <w:right w:val="none" w:sz="0" w:space="0" w:color="auto"/>
              </w:divBdr>
            </w:div>
            <w:div w:id="1144348364">
              <w:marLeft w:val="0"/>
              <w:marRight w:val="0"/>
              <w:marTop w:val="0"/>
              <w:marBottom w:val="0"/>
              <w:divBdr>
                <w:top w:val="none" w:sz="0" w:space="0" w:color="auto"/>
                <w:left w:val="none" w:sz="0" w:space="0" w:color="auto"/>
                <w:bottom w:val="none" w:sz="0" w:space="0" w:color="auto"/>
                <w:right w:val="none" w:sz="0" w:space="0" w:color="auto"/>
              </w:divBdr>
            </w:div>
            <w:div w:id="1654601165">
              <w:marLeft w:val="0"/>
              <w:marRight w:val="0"/>
              <w:marTop w:val="0"/>
              <w:marBottom w:val="0"/>
              <w:divBdr>
                <w:top w:val="none" w:sz="0" w:space="0" w:color="auto"/>
                <w:left w:val="none" w:sz="0" w:space="0" w:color="auto"/>
                <w:bottom w:val="none" w:sz="0" w:space="0" w:color="auto"/>
                <w:right w:val="none" w:sz="0" w:space="0" w:color="auto"/>
              </w:divBdr>
            </w:div>
            <w:div w:id="86536191">
              <w:marLeft w:val="0"/>
              <w:marRight w:val="0"/>
              <w:marTop w:val="0"/>
              <w:marBottom w:val="0"/>
              <w:divBdr>
                <w:top w:val="none" w:sz="0" w:space="0" w:color="auto"/>
                <w:left w:val="none" w:sz="0" w:space="0" w:color="auto"/>
                <w:bottom w:val="none" w:sz="0" w:space="0" w:color="auto"/>
                <w:right w:val="none" w:sz="0" w:space="0" w:color="auto"/>
              </w:divBdr>
            </w:div>
            <w:div w:id="1056201469">
              <w:marLeft w:val="0"/>
              <w:marRight w:val="0"/>
              <w:marTop w:val="0"/>
              <w:marBottom w:val="0"/>
              <w:divBdr>
                <w:top w:val="none" w:sz="0" w:space="0" w:color="auto"/>
                <w:left w:val="none" w:sz="0" w:space="0" w:color="auto"/>
                <w:bottom w:val="none" w:sz="0" w:space="0" w:color="auto"/>
                <w:right w:val="none" w:sz="0" w:space="0" w:color="auto"/>
              </w:divBdr>
            </w:div>
            <w:div w:id="1026785271">
              <w:marLeft w:val="0"/>
              <w:marRight w:val="0"/>
              <w:marTop w:val="0"/>
              <w:marBottom w:val="0"/>
              <w:divBdr>
                <w:top w:val="none" w:sz="0" w:space="0" w:color="auto"/>
                <w:left w:val="none" w:sz="0" w:space="0" w:color="auto"/>
                <w:bottom w:val="none" w:sz="0" w:space="0" w:color="auto"/>
                <w:right w:val="none" w:sz="0" w:space="0" w:color="auto"/>
              </w:divBdr>
            </w:div>
            <w:div w:id="1278098634">
              <w:marLeft w:val="0"/>
              <w:marRight w:val="0"/>
              <w:marTop w:val="0"/>
              <w:marBottom w:val="0"/>
              <w:divBdr>
                <w:top w:val="none" w:sz="0" w:space="0" w:color="auto"/>
                <w:left w:val="none" w:sz="0" w:space="0" w:color="auto"/>
                <w:bottom w:val="none" w:sz="0" w:space="0" w:color="auto"/>
                <w:right w:val="none" w:sz="0" w:space="0" w:color="auto"/>
              </w:divBdr>
            </w:div>
            <w:div w:id="1004431050">
              <w:marLeft w:val="0"/>
              <w:marRight w:val="0"/>
              <w:marTop w:val="0"/>
              <w:marBottom w:val="0"/>
              <w:divBdr>
                <w:top w:val="none" w:sz="0" w:space="0" w:color="auto"/>
                <w:left w:val="none" w:sz="0" w:space="0" w:color="auto"/>
                <w:bottom w:val="none" w:sz="0" w:space="0" w:color="auto"/>
                <w:right w:val="none" w:sz="0" w:space="0" w:color="auto"/>
              </w:divBdr>
            </w:div>
            <w:div w:id="185681734">
              <w:marLeft w:val="0"/>
              <w:marRight w:val="0"/>
              <w:marTop w:val="0"/>
              <w:marBottom w:val="0"/>
              <w:divBdr>
                <w:top w:val="none" w:sz="0" w:space="0" w:color="auto"/>
                <w:left w:val="none" w:sz="0" w:space="0" w:color="auto"/>
                <w:bottom w:val="none" w:sz="0" w:space="0" w:color="auto"/>
                <w:right w:val="none" w:sz="0" w:space="0" w:color="auto"/>
              </w:divBdr>
            </w:div>
            <w:div w:id="1640261620">
              <w:marLeft w:val="0"/>
              <w:marRight w:val="0"/>
              <w:marTop w:val="0"/>
              <w:marBottom w:val="0"/>
              <w:divBdr>
                <w:top w:val="none" w:sz="0" w:space="0" w:color="auto"/>
                <w:left w:val="none" w:sz="0" w:space="0" w:color="auto"/>
                <w:bottom w:val="none" w:sz="0" w:space="0" w:color="auto"/>
                <w:right w:val="none" w:sz="0" w:space="0" w:color="auto"/>
              </w:divBdr>
            </w:div>
            <w:div w:id="547256588">
              <w:marLeft w:val="0"/>
              <w:marRight w:val="0"/>
              <w:marTop w:val="0"/>
              <w:marBottom w:val="0"/>
              <w:divBdr>
                <w:top w:val="none" w:sz="0" w:space="0" w:color="auto"/>
                <w:left w:val="none" w:sz="0" w:space="0" w:color="auto"/>
                <w:bottom w:val="none" w:sz="0" w:space="0" w:color="auto"/>
                <w:right w:val="none" w:sz="0" w:space="0" w:color="auto"/>
              </w:divBdr>
            </w:div>
            <w:div w:id="1542010496">
              <w:marLeft w:val="0"/>
              <w:marRight w:val="0"/>
              <w:marTop w:val="0"/>
              <w:marBottom w:val="0"/>
              <w:divBdr>
                <w:top w:val="none" w:sz="0" w:space="0" w:color="auto"/>
                <w:left w:val="none" w:sz="0" w:space="0" w:color="auto"/>
                <w:bottom w:val="none" w:sz="0" w:space="0" w:color="auto"/>
                <w:right w:val="none" w:sz="0" w:space="0" w:color="auto"/>
              </w:divBdr>
            </w:div>
            <w:div w:id="1508786028">
              <w:marLeft w:val="0"/>
              <w:marRight w:val="0"/>
              <w:marTop w:val="0"/>
              <w:marBottom w:val="0"/>
              <w:divBdr>
                <w:top w:val="none" w:sz="0" w:space="0" w:color="auto"/>
                <w:left w:val="none" w:sz="0" w:space="0" w:color="auto"/>
                <w:bottom w:val="none" w:sz="0" w:space="0" w:color="auto"/>
                <w:right w:val="none" w:sz="0" w:space="0" w:color="auto"/>
              </w:divBdr>
            </w:div>
            <w:div w:id="517083069">
              <w:marLeft w:val="0"/>
              <w:marRight w:val="0"/>
              <w:marTop w:val="0"/>
              <w:marBottom w:val="0"/>
              <w:divBdr>
                <w:top w:val="none" w:sz="0" w:space="0" w:color="auto"/>
                <w:left w:val="none" w:sz="0" w:space="0" w:color="auto"/>
                <w:bottom w:val="none" w:sz="0" w:space="0" w:color="auto"/>
                <w:right w:val="none" w:sz="0" w:space="0" w:color="auto"/>
              </w:divBdr>
            </w:div>
            <w:div w:id="1520044167">
              <w:marLeft w:val="0"/>
              <w:marRight w:val="0"/>
              <w:marTop w:val="0"/>
              <w:marBottom w:val="0"/>
              <w:divBdr>
                <w:top w:val="none" w:sz="0" w:space="0" w:color="auto"/>
                <w:left w:val="none" w:sz="0" w:space="0" w:color="auto"/>
                <w:bottom w:val="none" w:sz="0" w:space="0" w:color="auto"/>
                <w:right w:val="none" w:sz="0" w:space="0" w:color="auto"/>
              </w:divBdr>
            </w:div>
            <w:div w:id="987637954">
              <w:marLeft w:val="0"/>
              <w:marRight w:val="0"/>
              <w:marTop w:val="0"/>
              <w:marBottom w:val="0"/>
              <w:divBdr>
                <w:top w:val="none" w:sz="0" w:space="0" w:color="auto"/>
                <w:left w:val="none" w:sz="0" w:space="0" w:color="auto"/>
                <w:bottom w:val="none" w:sz="0" w:space="0" w:color="auto"/>
                <w:right w:val="none" w:sz="0" w:space="0" w:color="auto"/>
              </w:divBdr>
            </w:div>
            <w:div w:id="1015691124">
              <w:marLeft w:val="0"/>
              <w:marRight w:val="0"/>
              <w:marTop w:val="0"/>
              <w:marBottom w:val="0"/>
              <w:divBdr>
                <w:top w:val="none" w:sz="0" w:space="0" w:color="auto"/>
                <w:left w:val="none" w:sz="0" w:space="0" w:color="auto"/>
                <w:bottom w:val="none" w:sz="0" w:space="0" w:color="auto"/>
                <w:right w:val="none" w:sz="0" w:space="0" w:color="auto"/>
              </w:divBdr>
            </w:div>
            <w:div w:id="2038581873">
              <w:marLeft w:val="0"/>
              <w:marRight w:val="0"/>
              <w:marTop w:val="0"/>
              <w:marBottom w:val="0"/>
              <w:divBdr>
                <w:top w:val="none" w:sz="0" w:space="0" w:color="auto"/>
                <w:left w:val="none" w:sz="0" w:space="0" w:color="auto"/>
                <w:bottom w:val="none" w:sz="0" w:space="0" w:color="auto"/>
                <w:right w:val="none" w:sz="0" w:space="0" w:color="auto"/>
              </w:divBdr>
            </w:div>
            <w:div w:id="1804347018">
              <w:marLeft w:val="0"/>
              <w:marRight w:val="0"/>
              <w:marTop w:val="0"/>
              <w:marBottom w:val="0"/>
              <w:divBdr>
                <w:top w:val="none" w:sz="0" w:space="0" w:color="auto"/>
                <w:left w:val="none" w:sz="0" w:space="0" w:color="auto"/>
                <w:bottom w:val="none" w:sz="0" w:space="0" w:color="auto"/>
                <w:right w:val="none" w:sz="0" w:space="0" w:color="auto"/>
              </w:divBdr>
            </w:div>
            <w:div w:id="370501045">
              <w:marLeft w:val="0"/>
              <w:marRight w:val="0"/>
              <w:marTop w:val="0"/>
              <w:marBottom w:val="0"/>
              <w:divBdr>
                <w:top w:val="none" w:sz="0" w:space="0" w:color="auto"/>
                <w:left w:val="none" w:sz="0" w:space="0" w:color="auto"/>
                <w:bottom w:val="none" w:sz="0" w:space="0" w:color="auto"/>
                <w:right w:val="none" w:sz="0" w:space="0" w:color="auto"/>
              </w:divBdr>
            </w:div>
            <w:div w:id="39330786">
              <w:marLeft w:val="0"/>
              <w:marRight w:val="0"/>
              <w:marTop w:val="0"/>
              <w:marBottom w:val="0"/>
              <w:divBdr>
                <w:top w:val="none" w:sz="0" w:space="0" w:color="auto"/>
                <w:left w:val="none" w:sz="0" w:space="0" w:color="auto"/>
                <w:bottom w:val="none" w:sz="0" w:space="0" w:color="auto"/>
                <w:right w:val="none" w:sz="0" w:space="0" w:color="auto"/>
              </w:divBdr>
            </w:div>
            <w:div w:id="795833368">
              <w:marLeft w:val="0"/>
              <w:marRight w:val="0"/>
              <w:marTop w:val="0"/>
              <w:marBottom w:val="0"/>
              <w:divBdr>
                <w:top w:val="none" w:sz="0" w:space="0" w:color="auto"/>
                <w:left w:val="none" w:sz="0" w:space="0" w:color="auto"/>
                <w:bottom w:val="none" w:sz="0" w:space="0" w:color="auto"/>
                <w:right w:val="none" w:sz="0" w:space="0" w:color="auto"/>
              </w:divBdr>
            </w:div>
            <w:div w:id="1587574465">
              <w:marLeft w:val="0"/>
              <w:marRight w:val="0"/>
              <w:marTop w:val="0"/>
              <w:marBottom w:val="0"/>
              <w:divBdr>
                <w:top w:val="none" w:sz="0" w:space="0" w:color="auto"/>
                <w:left w:val="none" w:sz="0" w:space="0" w:color="auto"/>
                <w:bottom w:val="none" w:sz="0" w:space="0" w:color="auto"/>
                <w:right w:val="none" w:sz="0" w:space="0" w:color="auto"/>
              </w:divBdr>
            </w:div>
            <w:div w:id="1816675377">
              <w:marLeft w:val="0"/>
              <w:marRight w:val="0"/>
              <w:marTop w:val="0"/>
              <w:marBottom w:val="0"/>
              <w:divBdr>
                <w:top w:val="none" w:sz="0" w:space="0" w:color="auto"/>
                <w:left w:val="none" w:sz="0" w:space="0" w:color="auto"/>
                <w:bottom w:val="none" w:sz="0" w:space="0" w:color="auto"/>
                <w:right w:val="none" w:sz="0" w:space="0" w:color="auto"/>
              </w:divBdr>
            </w:div>
            <w:div w:id="909849416">
              <w:marLeft w:val="0"/>
              <w:marRight w:val="0"/>
              <w:marTop w:val="0"/>
              <w:marBottom w:val="0"/>
              <w:divBdr>
                <w:top w:val="none" w:sz="0" w:space="0" w:color="auto"/>
                <w:left w:val="none" w:sz="0" w:space="0" w:color="auto"/>
                <w:bottom w:val="none" w:sz="0" w:space="0" w:color="auto"/>
                <w:right w:val="none" w:sz="0" w:space="0" w:color="auto"/>
              </w:divBdr>
            </w:div>
            <w:div w:id="2010861514">
              <w:marLeft w:val="0"/>
              <w:marRight w:val="0"/>
              <w:marTop w:val="0"/>
              <w:marBottom w:val="0"/>
              <w:divBdr>
                <w:top w:val="none" w:sz="0" w:space="0" w:color="auto"/>
                <w:left w:val="none" w:sz="0" w:space="0" w:color="auto"/>
                <w:bottom w:val="none" w:sz="0" w:space="0" w:color="auto"/>
                <w:right w:val="none" w:sz="0" w:space="0" w:color="auto"/>
              </w:divBdr>
            </w:div>
            <w:div w:id="414282445">
              <w:marLeft w:val="0"/>
              <w:marRight w:val="0"/>
              <w:marTop w:val="0"/>
              <w:marBottom w:val="0"/>
              <w:divBdr>
                <w:top w:val="none" w:sz="0" w:space="0" w:color="auto"/>
                <w:left w:val="none" w:sz="0" w:space="0" w:color="auto"/>
                <w:bottom w:val="none" w:sz="0" w:space="0" w:color="auto"/>
                <w:right w:val="none" w:sz="0" w:space="0" w:color="auto"/>
              </w:divBdr>
            </w:div>
            <w:div w:id="1211186512">
              <w:marLeft w:val="0"/>
              <w:marRight w:val="0"/>
              <w:marTop w:val="0"/>
              <w:marBottom w:val="0"/>
              <w:divBdr>
                <w:top w:val="none" w:sz="0" w:space="0" w:color="auto"/>
                <w:left w:val="none" w:sz="0" w:space="0" w:color="auto"/>
                <w:bottom w:val="none" w:sz="0" w:space="0" w:color="auto"/>
                <w:right w:val="none" w:sz="0" w:space="0" w:color="auto"/>
              </w:divBdr>
            </w:div>
            <w:div w:id="1169325116">
              <w:marLeft w:val="0"/>
              <w:marRight w:val="0"/>
              <w:marTop w:val="0"/>
              <w:marBottom w:val="0"/>
              <w:divBdr>
                <w:top w:val="none" w:sz="0" w:space="0" w:color="auto"/>
                <w:left w:val="none" w:sz="0" w:space="0" w:color="auto"/>
                <w:bottom w:val="none" w:sz="0" w:space="0" w:color="auto"/>
                <w:right w:val="none" w:sz="0" w:space="0" w:color="auto"/>
              </w:divBdr>
            </w:div>
            <w:div w:id="809515585">
              <w:marLeft w:val="0"/>
              <w:marRight w:val="0"/>
              <w:marTop w:val="0"/>
              <w:marBottom w:val="0"/>
              <w:divBdr>
                <w:top w:val="none" w:sz="0" w:space="0" w:color="auto"/>
                <w:left w:val="none" w:sz="0" w:space="0" w:color="auto"/>
                <w:bottom w:val="none" w:sz="0" w:space="0" w:color="auto"/>
                <w:right w:val="none" w:sz="0" w:space="0" w:color="auto"/>
              </w:divBdr>
            </w:div>
            <w:div w:id="1776901690">
              <w:marLeft w:val="0"/>
              <w:marRight w:val="0"/>
              <w:marTop w:val="0"/>
              <w:marBottom w:val="0"/>
              <w:divBdr>
                <w:top w:val="none" w:sz="0" w:space="0" w:color="auto"/>
                <w:left w:val="none" w:sz="0" w:space="0" w:color="auto"/>
                <w:bottom w:val="none" w:sz="0" w:space="0" w:color="auto"/>
                <w:right w:val="none" w:sz="0" w:space="0" w:color="auto"/>
              </w:divBdr>
            </w:div>
            <w:div w:id="1124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65805325">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697729809">
      <w:bodyDiv w:val="1"/>
      <w:marLeft w:val="0"/>
      <w:marRight w:val="0"/>
      <w:marTop w:val="0"/>
      <w:marBottom w:val="0"/>
      <w:divBdr>
        <w:top w:val="none" w:sz="0" w:space="0" w:color="auto"/>
        <w:left w:val="none" w:sz="0" w:space="0" w:color="auto"/>
        <w:bottom w:val="none" w:sz="0" w:space="0" w:color="auto"/>
        <w:right w:val="none" w:sz="0" w:space="0" w:color="auto"/>
      </w:divBdr>
    </w:div>
    <w:div w:id="1738547666">
      <w:bodyDiv w:val="1"/>
      <w:marLeft w:val="0"/>
      <w:marRight w:val="0"/>
      <w:marTop w:val="0"/>
      <w:marBottom w:val="0"/>
      <w:divBdr>
        <w:top w:val="none" w:sz="0" w:space="0" w:color="auto"/>
        <w:left w:val="none" w:sz="0" w:space="0" w:color="auto"/>
        <w:bottom w:val="none" w:sz="0" w:space="0" w:color="auto"/>
        <w:right w:val="none" w:sz="0" w:space="0" w:color="auto"/>
      </w:divBdr>
    </w:div>
    <w:div w:id="2035180868">
      <w:bodyDiv w:val="1"/>
      <w:marLeft w:val="0"/>
      <w:marRight w:val="0"/>
      <w:marTop w:val="0"/>
      <w:marBottom w:val="0"/>
      <w:divBdr>
        <w:top w:val="none" w:sz="0" w:space="0" w:color="auto"/>
        <w:left w:val="none" w:sz="0" w:space="0" w:color="auto"/>
        <w:bottom w:val="none" w:sz="0" w:space="0" w:color="auto"/>
        <w:right w:val="none" w:sz="0" w:space="0" w:color="auto"/>
      </w:divBdr>
    </w:div>
    <w:div w:id="2093961834">
      <w:bodyDiv w:val="1"/>
      <w:marLeft w:val="0"/>
      <w:marRight w:val="0"/>
      <w:marTop w:val="0"/>
      <w:marBottom w:val="0"/>
      <w:divBdr>
        <w:top w:val="none" w:sz="0" w:space="0" w:color="auto"/>
        <w:left w:val="none" w:sz="0" w:space="0" w:color="auto"/>
        <w:bottom w:val="none" w:sz="0" w:space="0" w:color="auto"/>
        <w:right w:val="none" w:sz="0" w:space="0" w:color="auto"/>
      </w:divBdr>
    </w:div>
    <w:div w:id="20970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83C74-4FD0-4611-9B15-356F2403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 mahajan</cp:lastModifiedBy>
  <cp:revision>2</cp:revision>
  <dcterms:created xsi:type="dcterms:W3CDTF">2024-10-01T07:09:00Z</dcterms:created>
  <dcterms:modified xsi:type="dcterms:W3CDTF">2024-10-01T07:09:00Z</dcterms:modified>
</cp:coreProperties>
</file>