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969"/>
        <w:gridCol w:w="1843"/>
        <w:gridCol w:w="1701"/>
      </w:tblGrid>
      <w:tr w:rsidR="00323B28" w:rsidRPr="000A3CCC" w14:paraId="4FADAC37" w14:textId="77777777" w:rsidTr="00C7169A">
        <w:tc>
          <w:tcPr>
            <w:tcW w:w="2323" w:type="dxa"/>
            <w:shd w:val="clear" w:color="auto" w:fill="auto"/>
            <w:vAlign w:val="center"/>
          </w:tcPr>
          <w:p w14:paraId="25191D7F" w14:textId="77777777" w:rsidR="00323B28" w:rsidRPr="002915D6" w:rsidRDefault="00323B28" w:rsidP="00C7169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3969" w:type="dxa"/>
            <w:shd w:val="clear" w:color="auto" w:fill="auto"/>
            <w:vAlign w:val="center"/>
          </w:tcPr>
          <w:p w14:paraId="4F8D56E5" w14:textId="5EB2197B" w:rsidR="00323B28" w:rsidRPr="003B204E" w:rsidRDefault="00950E55" w:rsidP="00C7169A">
            <w:pPr>
              <w:pStyle w:val="TableContents"/>
              <w:spacing w:after="0"/>
              <w:jc w:val="center"/>
              <w:rPr>
                <w:rFonts w:ascii="Times New Roman" w:hAnsi="Times New Roman" w:cs="Times New Roman"/>
                <w:b/>
                <w:sz w:val="24"/>
                <w:szCs w:val="24"/>
              </w:rPr>
            </w:pPr>
            <w:r w:rsidRPr="00950E55">
              <w:rPr>
                <w:rFonts w:ascii="Times New Roman" w:hAnsi="Times New Roman" w:cs="Times New Roman"/>
                <w:b/>
                <w:sz w:val="24"/>
                <w:szCs w:val="24"/>
              </w:rPr>
              <w:t>Information Theory an</w:t>
            </w:r>
            <w:r>
              <w:rPr>
                <w:rFonts w:ascii="Times New Roman" w:hAnsi="Times New Roman" w:cs="Times New Roman"/>
                <w:b/>
                <w:sz w:val="24"/>
                <w:szCs w:val="24"/>
              </w:rPr>
              <w:t>d Coding Techniques</w:t>
            </w:r>
          </w:p>
        </w:tc>
        <w:tc>
          <w:tcPr>
            <w:tcW w:w="1843" w:type="dxa"/>
            <w:shd w:val="clear" w:color="auto" w:fill="auto"/>
            <w:vAlign w:val="center"/>
          </w:tcPr>
          <w:p w14:paraId="7C4B6D26" w14:textId="77777777" w:rsidR="00323B28" w:rsidRPr="002915D6" w:rsidRDefault="00323B28" w:rsidP="00C7169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701" w:type="dxa"/>
            <w:vAlign w:val="center"/>
          </w:tcPr>
          <w:p w14:paraId="74A74276" w14:textId="77777777" w:rsidR="00323B28" w:rsidRPr="003B204E" w:rsidRDefault="00950E55" w:rsidP="00C7169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V</w:t>
            </w:r>
          </w:p>
        </w:tc>
      </w:tr>
      <w:tr w:rsidR="00323B28" w:rsidRPr="000A3CCC" w14:paraId="0CEE841D" w14:textId="77777777" w:rsidTr="00C7169A">
        <w:tc>
          <w:tcPr>
            <w:tcW w:w="2323" w:type="dxa"/>
            <w:shd w:val="clear" w:color="auto" w:fill="auto"/>
            <w:vAlign w:val="center"/>
          </w:tcPr>
          <w:p w14:paraId="54B4A3DA" w14:textId="77777777" w:rsidR="00323B28" w:rsidRPr="002915D6" w:rsidRDefault="00323B28" w:rsidP="00C7169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3969" w:type="dxa"/>
            <w:shd w:val="clear" w:color="auto" w:fill="auto"/>
            <w:vAlign w:val="center"/>
          </w:tcPr>
          <w:p w14:paraId="30FED549" w14:textId="64B6E9C8" w:rsidR="00323B28" w:rsidRPr="003B204E" w:rsidRDefault="00C7169A" w:rsidP="00C7169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05 / 11 / 2024</w:t>
            </w:r>
          </w:p>
        </w:tc>
        <w:tc>
          <w:tcPr>
            <w:tcW w:w="1843" w:type="dxa"/>
            <w:shd w:val="clear" w:color="auto" w:fill="auto"/>
            <w:vAlign w:val="center"/>
          </w:tcPr>
          <w:p w14:paraId="3B492B5C" w14:textId="77777777" w:rsidR="00323B28" w:rsidRPr="002915D6" w:rsidRDefault="00323B28" w:rsidP="00C7169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701" w:type="dxa"/>
            <w:vAlign w:val="center"/>
          </w:tcPr>
          <w:p w14:paraId="01113A19" w14:textId="6441A414" w:rsidR="00323B28" w:rsidRPr="003B204E" w:rsidRDefault="00C7169A" w:rsidP="00C7169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B - 1</w:t>
            </w:r>
          </w:p>
        </w:tc>
      </w:tr>
      <w:tr w:rsidR="00C7169A" w:rsidRPr="000A3CCC" w14:paraId="6F94371D" w14:textId="77777777" w:rsidTr="00C7169A">
        <w:tc>
          <w:tcPr>
            <w:tcW w:w="2323" w:type="dxa"/>
            <w:shd w:val="clear" w:color="auto" w:fill="auto"/>
            <w:vAlign w:val="center"/>
          </w:tcPr>
          <w:p w14:paraId="354EF466" w14:textId="77777777" w:rsidR="00C7169A" w:rsidRDefault="00C7169A" w:rsidP="00C7169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3969" w:type="dxa"/>
            <w:shd w:val="clear" w:color="auto" w:fill="auto"/>
            <w:vAlign w:val="center"/>
          </w:tcPr>
          <w:p w14:paraId="3102C44F" w14:textId="6B73D77E" w:rsidR="00C7169A" w:rsidRDefault="00C7169A" w:rsidP="00C7169A">
            <w:pPr>
              <w:pStyle w:val="TableContents"/>
              <w:spacing w:after="0"/>
              <w:jc w:val="center"/>
              <w:rPr>
                <w:rFonts w:ascii="Times New Roman" w:hAnsi="Times New Roman" w:cs="Times New Roman"/>
                <w:b/>
                <w:sz w:val="24"/>
                <w:szCs w:val="24"/>
              </w:rPr>
            </w:pPr>
            <w:r w:rsidRPr="00EE5AA7">
              <w:rPr>
                <w:rFonts w:ascii="Times New Roman" w:hAnsi="Times New Roman" w:cs="Times New Roman"/>
                <w:b/>
                <w:sz w:val="24"/>
                <w:szCs w:val="24"/>
              </w:rPr>
              <w:t>Prof. Makarand Kulkarni</w:t>
            </w:r>
          </w:p>
        </w:tc>
        <w:tc>
          <w:tcPr>
            <w:tcW w:w="1843" w:type="dxa"/>
            <w:shd w:val="clear" w:color="auto" w:fill="auto"/>
            <w:vAlign w:val="center"/>
          </w:tcPr>
          <w:p w14:paraId="5231E553" w14:textId="77777777" w:rsidR="00C7169A" w:rsidRDefault="00C7169A" w:rsidP="00C7169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701" w:type="dxa"/>
            <w:vAlign w:val="center"/>
          </w:tcPr>
          <w:p w14:paraId="5F378272" w14:textId="5E52B0FF" w:rsidR="00C7169A" w:rsidRDefault="00C7169A" w:rsidP="00C7169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323B28" w:rsidRPr="000A3CCC" w14:paraId="58328C13" w14:textId="77777777" w:rsidTr="00C7169A">
        <w:tc>
          <w:tcPr>
            <w:tcW w:w="2323" w:type="dxa"/>
            <w:shd w:val="clear" w:color="auto" w:fill="auto"/>
            <w:vAlign w:val="center"/>
          </w:tcPr>
          <w:p w14:paraId="24133C5D" w14:textId="77777777" w:rsidR="00323B28" w:rsidRDefault="00323B28" w:rsidP="00C7169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3969" w:type="dxa"/>
            <w:shd w:val="clear" w:color="auto" w:fill="auto"/>
            <w:vAlign w:val="center"/>
          </w:tcPr>
          <w:p w14:paraId="10FF73C3" w14:textId="77777777" w:rsidR="00323B28" w:rsidRDefault="00323B28" w:rsidP="00C7169A">
            <w:pPr>
              <w:pStyle w:val="TableContents"/>
              <w:spacing w:after="0"/>
              <w:jc w:val="center"/>
              <w:rPr>
                <w:rFonts w:ascii="Times New Roman" w:hAnsi="Times New Roman" w:cs="Times New Roman"/>
                <w:b/>
                <w:sz w:val="24"/>
                <w:szCs w:val="24"/>
              </w:rPr>
            </w:pPr>
          </w:p>
        </w:tc>
        <w:tc>
          <w:tcPr>
            <w:tcW w:w="1843" w:type="dxa"/>
            <w:shd w:val="clear" w:color="auto" w:fill="auto"/>
            <w:vAlign w:val="center"/>
          </w:tcPr>
          <w:p w14:paraId="3308A741" w14:textId="77777777" w:rsidR="00323B28" w:rsidRDefault="00323B28" w:rsidP="00C7169A">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701" w:type="dxa"/>
            <w:vAlign w:val="center"/>
          </w:tcPr>
          <w:p w14:paraId="6E0530EB" w14:textId="0CBBAD53" w:rsidR="00323B28" w:rsidRDefault="00C7169A" w:rsidP="00C7169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 xml:space="preserve">___ </w:t>
            </w:r>
            <w:r w:rsidR="00323B28">
              <w:rPr>
                <w:rFonts w:ascii="Times New Roman" w:hAnsi="Times New Roman" w:cs="Times New Roman"/>
                <w:b/>
                <w:sz w:val="24"/>
                <w:szCs w:val="24"/>
              </w:rPr>
              <w:t>/ 25</w:t>
            </w:r>
          </w:p>
        </w:tc>
      </w:tr>
    </w:tbl>
    <w:p w14:paraId="2634938A" w14:textId="77777777" w:rsidR="000B0D21" w:rsidRDefault="000B0D21">
      <w:pPr>
        <w:rPr>
          <w:rFonts w:ascii="Times New Roman" w:hAnsi="Times New Roman" w:cs="Times New Roman"/>
          <w:b/>
          <w:sz w:val="28"/>
          <w:szCs w:val="28"/>
        </w:rPr>
      </w:pPr>
    </w:p>
    <w:p w14:paraId="4A0CD86B" w14:textId="77777777" w:rsidR="000B0D21" w:rsidRDefault="000B0D21">
      <w:pPr>
        <w:rPr>
          <w:rFonts w:ascii="Times New Roman" w:hAnsi="Times New Roman" w:cs="Times New Roman"/>
          <w:b/>
          <w:sz w:val="28"/>
          <w:szCs w:val="28"/>
        </w:rPr>
      </w:pPr>
    </w:p>
    <w:p w14:paraId="69D75F0E" w14:textId="77777777"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0666824B" w14:textId="77777777" w:rsidR="00A25C5E" w:rsidRDefault="00A25C5E" w:rsidP="002A50A1">
      <w:pPr>
        <w:shd w:val="clear" w:color="auto" w:fill="FFFFFF"/>
        <w:spacing w:after="0" w:line="240" w:lineRule="auto"/>
        <w:ind w:left="-709"/>
        <w:jc w:val="center"/>
        <w:rPr>
          <w:rFonts w:ascii="Times New Roman" w:hAnsi="Times New Roman" w:cs="Times New Roman"/>
          <w:b/>
          <w:color w:val="BC202E"/>
          <w:sz w:val="28"/>
          <w:szCs w:val="28"/>
        </w:rPr>
      </w:pPr>
    </w:p>
    <w:p w14:paraId="1989978F" w14:textId="77777777" w:rsidR="00C7169A" w:rsidRDefault="00C7169A" w:rsidP="00DC4383">
      <w:pPr>
        <w:shd w:val="clear" w:color="auto" w:fill="FFFFFF"/>
        <w:spacing w:after="0" w:line="240" w:lineRule="auto"/>
        <w:ind w:left="-709"/>
        <w:jc w:val="center"/>
        <w:rPr>
          <w:rFonts w:ascii="Times New Roman" w:hAnsi="Times New Roman" w:cs="Times New Roman"/>
          <w:b/>
          <w:color w:val="BC202E"/>
          <w:sz w:val="28"/>
          <w:szCs w:val="28"/>
        </w:rPr>
      </w:pPr>
    </w:p>
    <w:p w14:paraId="7E048EDF" w14:textId="4112E256" w:rsidR="002406DD" w:rsidRDefault="00DC4383" w:rsidP="002406DD">
      <w:pPr>
        <w:shd w:val="clear" w:color="auto" w:fill="FFFFFF"/>
        <w:spacing w:after="0" w:line="240" w:lineRule="auto"/>
        <w:ind w:left="-142"/>
        <w:jc w:val="both"/>
        <w:rPr>
          <w:rFonts w:ascii="Times New Roman" w:hAnsi="Times New Roman" w:cs="Times New Roman"/>
          <w:b/>
          <w:color w:val="BC202E"/>
          <w:sz w:val="28"/>
          <w:szCs w:val="28"/>
        </w:rPr>
      </w:pPr>
      <w:r w:rsidRPr="00A25C5E">
        <w:rPr>
          <w:rFonts w:ascii="Times New Roman" w:hAnsi="Times New Roman" w:cs="Times New Roman"/>
          <w:b/>
          <w:color w:val="BC202E"/>
          <w:sz w:val="28"/>
          <w:szCs w:val="28"/>
        </w:rPr>
        <w:t>Experiment No</w:t>
      </w:r>
      <w:r w:rsidR="00BC2F2F">
        <w:rPr>
          <w:rFonts w:ascii="Times New Roman" w:hAnsi="Times New Roman" w:cs="Times New Roman"/>
          <w:b/>
          <w:color w:val="BC202E"/>
          <w:sz w:val="28"/>
          <w:szCs w:val="28"/>
        </w:rPr>
        <w:t>.</w:t>
      </w:r>
      <w:r w:rsidRPr="00A25C5E">
        <w:rPr>
          <w:rFonts w:ascii="Times New Roman" w:hAnsi="Times New Roman" w:cs="Times New Roman"/>
          <w:b/>
          <w:color w:val="BC202E"/>
          <w:sz w:val="28"/>
          <w:szCs w:val="28"/>
        </w:rPr>
        <w:t xml:space="preserve">: </w:t>
      </w:r>
      <w:r w:rsidR="001D71B7">
        <w:rPr>
          <w:rFonts w:ascii="Times New Roman" w:hAnsi="Times New Roman" w:cs="Times New Roman"/>
          <w:b/>
          <w:color w:val="BC202E"/>
          <w:sz w:val="28"/>
          <w:szCs w:val="28"/>
        </w:rPr>
        <w:t>8</w:t>
      </w:r>
    </w:p>
    <w:p w14:paraId="70D562AF" w14:textId="67CB518D" w:rsidR="00F10A88" w:rsidRPr="002406DD" w:rsidRDefault="00DC4383" w:rsidP="002406DD">
      <w:pPr>
        <w:shd w:val="clear" w:color="auto" w:fill="FFFFFF"/>
        <w:spacing w:after="0" w:line="240" w:lineRule="auto"/>
        <w:ind w:left="-142"/>
        <w:jc w:val="both"/>
        <w:rPr>
          <w:rFonts w:ascii="Times New Roman" w:hAnsi="Times New Roman" w:cs="Times New Roman"/>
          <w:b/>
          <w:color w:val="BC202E"/>
          <w:sz w:val="28"/>
          <w:szCs w:val="28"/>
        </w:rPr>
      </w:pPr>
      <w:r w:rsidRPr="002406DD">
        <w:rPr>
          <w:rFonts w:ascii="Times New Roman" w:hAnsi="Times New Roman"/>
          <w:b/>
          <w:iCs/>
          <w:color w:val="BC202E"/>
          <w:sz w:val="28"/>
          <w:szCs w:val="28"/>
        </w:rPr>
        <w:t>Title:</w:t>
      </w:r>
      <w:r w:rsidRPr="002406DD">
        <w:rPr>
          <w:rFonts w:ascii="Times New Roman" w:hAnsi="Times New Roman"/>
          <w:sz w:val="28"/>
          <w:szCs w:val="28"/>
        </w:rPr>
        <w:t xml:space="preserve"> </w:t>
      </w:r>
      <w:r w:rsidR="002406DD" w:rsidRPr="002406DD">
        <w:rPr>
          <w:rFonts w:ascii="Times New Roman" w:eastAsia="Times New Roman" w:hAnsi="Times New Roman"/>
          <w:iCs/>
          <w:color w:val="000000"/>
          <w:sz w:val="28"/>
          <w:szCs w:val="28"/>
        </w:rPr>
        <w:t>Encryption and Decryption Techniques</w:t>
      </w:r>
    </w:p>
    <w:p w14:paraId="4537C012" w14:textId="77777777" w:rsidR="008D1128" w:rsidRPr="004C015B" w:rsidRDefault="008D1128" w:rsidP="004C015B">
      <w:pPr>
        <w:pStyle w:val="NoSpacing"/>
        <w:spacing w:line="276" w:lineRule="auto"/>
        <w:ind w:left="284"/>
        <w:jc w:val="center"/>
        <w:rPr>
          <w:rFonts w:ascii="Times New Roman" w:hAnsi="Times New Roman"/>
          <w:b/>
          <w:sz w:val="28"/>
          <w:szCs w:val="28"/>
        </w:rPr>
      </w:pPr>
    </w:p>
    <w:tbl>
      <w:tblPr>
        <w:tblStyle w:val="TableGrid"/>
        <w:tblW w:w="0" w:type="auto"/>
        <w:tblInd w:w="-176" w:type="dxa"/>
        <w:tblLook w:val="04A0" w:firstRow="1" w:lastRow="0" w:firstColumn="1" w:lastColumn="0" w:noHBand="0" w:noVBand="1"/>
      </w:tblPr>
      <w:tblGrid>
        <w:gridCol w:w="9914"/>
      </w:tblGrid>
      <w:tr w:rsidR="00DC4383" w14:paraId="0025F5E1" w14:textId="77777777" w:rsidTr="005866D6">
        <w:tc>
          <w:tcPr>
            <w:tcW w:w="9914" w:type="dxa"/>
          </w:tcPr>
          <w:p w14:paraId="06D04CFB" w14:textId="77777777" w:rsidR="00DC4383" w:rsidRPr="007609F2" w:rsidRDefault="00DC4383" w:rsidP="005866D6">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DC4383" w14:paraId="7491E539" w14:textId="77777777" w:rsidTr="005866D6">
        <w:tc>
          <w:tcPr>
            <w:tcW w:w="9914" w:type="dxa"/>
          </w:tcPr>
          <w:p w14:paraId="08C47A3B" w14:textId="3E9328BD" w:rsidR="00DC4383" w:rsidRPr="00C7169A" w:rsidRDefault="001D71B7" w:rsidP="00C7169A">
            <w:pPr>
              <w:spacing w:line="100" w:lineRule="atLeast"/>
              <w:rPr>
                <w:rFonts w:ascii="Times New Roman" w:hAnsi="Times New Roman"/>
                <w:b/>
                <w:sz w:val="24"/>
                <w:szCs w:val="24"/>
              </w:rPr>
            </w:pPr>
            <w:r>
              <w:rPr>
                <w:rFonts w:ascii="Times New Roman" w:eastAsia="Times New Roman" w:hAnsi="Times New Roman" w:cs="Times New Roman"/>
                <w:sz w:val="24"/>
                <w:szCs w:val="24"/>
              </w:rPr>
              <w:t>To study</w:t>
            </w:r>
            <w:r w:rsidRPr="00B94C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implement </w:t>
            </w:r>
            <w:r w:rsidR="002406DD">
              <w:rPr>
                <w:rFonts w:ascii="Times New Roman" w:eastAsia="Times New Roman" w:hAnsi="Times New Roman" w:cs="Times New Roman"/>
                <w:sz w:val="24"/>
                <w:szCs w:val="24"/>
              </w:rPr>
              <w:t>different encryption and decryption</w:t>
            </w:r>
            <w:r>
              <w:rPr>
                <w:rFonts w:ascii="Times New Roman" w:eastAsia="Times New Roman" w:hAnsi="Times New Roman" w:cs="Times New Roman"/>
                <w:sz w:val="24"/>
                <w:szCs w:val="24"/>
              </w:rPr>
              <w:t xml:space="preserve"> </w:t>
            </w:r>
            <w:r w:rsidR="002406DD">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w:t>
            </w:r>
            <w:r w:rsidR="00C7169A">
              <w:rPr>
                <w:rFonts w:ascii="Times New Roman" w:eastAsia="Times New Roman" w:hAnsi="Times New Roman" w:cs="Times New Roman"/>
                <w:sz w:val="24"/>
                <w:szCs w:val="24"/>
              </w:rPr>
              <w:t>.</w:t>
            </w:r>
          </w:p>
        </w:tc>
      </w:tr>
    </w:tbl>
    <w:p w14:paraId="1C13B9F7" w14:textId="77777777" w:rsidR="00DC4383" w:rsidRDefault="00DC4383" w:rsidP="00DC4383">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DC4383" w14:paraId="7FC13A86" w14:textId="77777777" w:rsidTr="005866D6">
        <w:tc>
          <w:tcPr>
            <w:tcW w:w="9914" w:type="dxa"/>
          </w:tcPr>
          <w:p w14:paraId="3BD1EEC1" w14:textId="77777777" w:rsidR="00DC4383" w:rsidRPr="007609F2" w:rsidRDefault="00DC4383" w:rsidP="005866D6">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p>
        </w:tc>
      </w:tr>
      <w:tr w:rsidR="00DC4383" w14:paraId="673EF362" w14:textId="77777777" w:rsidTr="005866D6">
        <w:tc>
          <w:tcPr>
            <w:tcW w:w="9914" w:type="dxa"/>
          </w:tcPr>
          <w:p w14:paraId="1DA1E79B" w14:textId="0AB8D656" w:rsidR="00DC4383" w:rsidRPr="00C7169A" w:rsidRDefault="00F10A88" w:rsidP="00C7169A">
            <w:pPr>
              <w:pStyle w:val="Default"/>
              <w:rPr>
                <w:b/>
              </w:rPr>
            </w:pPr>
            <w:r w:rsidRPr="00C7169A">
              <w:rPr>
                <w:b/>
                <w:bCs/>
              </w:rPr>
              <w:t>CO</w:t>
            </w:r>
            <w:r w:rsidR="001D71B7" w:rsidRPr="00C7169A">
              <w:rPr>
                <w:b/>
                <w:bCs/>
              </w:rPr>
              <w:t>5</w:t>
            </w:r>
            <w:r w:rsidR="00C7169A" w:rsidRPr="00C7169A">
              <w:rPr>
                <w:b/>
                <w:bCs/>
              </w:rPr>
              <w:t>:</w:t>
            </w:r>
            <w:r w:rsidR="00C7169A">
              <w:t xml:space="preserve"> </w:t>
            </w:r>
            <w:r w:rsidR="001D71B7" w:rsidRPr="00253AE8">
              <w:t xml:space="preserve">Students will be able </w:t>
            </w:r>
            <w:r w:rsidR="001D71B7">
              <w:t>to compare and contrast symmetric and asymmetric encryption systems and respective key management.</w:t>
            </w:r>
          </w:p>
        </w:tc>
      </w:tr>
    </w:tbl>
    <w:p w14:paraId="750BDAC7" w14:textId="7777777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ayout w:type="fixed"/>
        <w:tblLook w:val="04A0" w:firstRow="1" w:lastRow="0" w:firstColumn="1" w:lastColumn="0" w:noHBand="0" w:noVBand="1"/>
      </w:tblPr>
      <w:tblGrid>
        <w:gridCol w:w="10004"/>
      </w:tblGrid>
      <w:tr w:rsidR="00011491" w14:paraId="2042B783" w14:textId="77777777" w:rsidTr="003624D8">
        <w:tc>
          <w:tcPr>
            <w:tcW w:w="10004" w:type="dxa"/>
          </w:tcPr>
          <w:p w14:paraId="62D4FEE0" w14:textId="77777777" w:rsidR="00011491" w:rsidRPr="007609F2" w:rsidRDefault="00011491" w:rsidP="003624D8">
            <w:pPr>
              <w:shd w:val="clear" w:color="auto" w:fill="FFFFFF"/>
              <w:ind w:left="-709" w:firstLine="709"/>
              <w:rPr>
                <w:rFonts w:ascii="Arial" w:eastAsia="Times New Roman" w:hAnsi="Arial" w:cs="Arial"/>
                <w:b/>
                <w:color w:val="222222"/>
                <w:sz w:val="24"/>
                <w:szCs w:val="24"/>
              </w:rPr>
            </w:pPr>
            <w:r w:rsidRPr="00E40814">
              <w:rPr>
                <w:rFonts w:ascii="Times New Roman" w:hAnsi="Times New Roman"/>
                <w:b/>
                <w:color w:val="BC202E"/>
                <w:sz w:val="24"/>
                <w:szCs w:val="24"/>
              </w:rPr>
              <w:t>Theory:</w:t>
            </w:r>
          </w:p>
        </w:tc>
      </w:tr>
      <w:tr w:rsidR="00011491" w14:paraId="633AC898" w14:textId="77777777" w:rsidTr="003624D8">
        <w:trPr>
          <w:trHeight w:val="1628"/>
        </w:trPr>
        <w:tc>
          <w:tcPr>
            <w:tcW w:w="10004" w:type="dxa"/>
          </w:tcPr>
          <w:p w14:paraId="612B0ADF" w14:textId="7F1DBB13" w:rsidR="001D71B7" w:rsidRDefault="002406DD" w:rsidP="001D71B7">
            <w:pPr>
              <w:rPr>
                <w:rFonts w:ascii="Times New Roman" w:hAnsi="Times New Roman" w:cs="Times New Roman"/>
                <w:b/>
                <w:sz w:val="24"/>
                <w:szCs w:val="24"/>
              </w:rPr>
            </w:pPr>
            <w:r>
              <w:rPr>
                <w:rFonts w:ascii="Times New Roman" w:hAnsi="Times New Roman" w:cs="Times New Roman"/>
                <w:b/>
                <w:sz w:val="24"/>
                <w:szCs w:val="24"/>
              </w:rPr>
              <w:t xml:space="preserve">Encryption and Decryption </w:t>
            </w:r>
            <w:r w:rsidR="001D71B7">
              <w:rPr>
                <w:rFonts w:ascii="Times New Roman" w:hAnsi="Times New Roman" w:cs="Times New Roman"/>
                <w:b/>
                <w:sz w:val="24"/>
                <w:szCs w:val="24"/>
              </w:rPr>
              <w:t>Algorithm</w:t>
            </w:r>
            <w:r>
              <w:rPr>
                <w:rFonts w:ascii="Times New Roman" w:hAnsi="Times New Roman" w:cs="Times New Roman"/>
                <w:b/>
                <w:sz w:val="24"/>
                <w:szCs w:val="24"/>
              </w:rPr>
              <w:t>s</w:t>
            </w:r>
          </w:p>
          <w:p w14:paraId="292BCA2A" w14:textId="77777777" w:rsidR="001D71B7" w:rsidRDefault="001D71B7" w:rsidP="001D71B7">
            <w:pPr>
              <w:spacing w:line="100" w:lineRule="atLeast"/>
            </w:pPr>
          </w:p>
          <w:p w14:paraId="59490AC2" w14:textId="77777777" w:rsidR="002406DD" w:rsidRPr="002406DD" w:rsidRDefault="002406DD" w:rsidP="002406DD">
            <w:pPr>
              <w:spacing w:line="100" w:lineRule="atLeast"/>
              <w:rPr>
                <w:rFonts w:ascii="Times New Roman" w:hAnsi="Times New Roman" w:cs="Times New Roman"/>
                <w:b/>
                <w:bCs/>
                <w:sz w:val="24"/>
                <w:szCs w:val="24"/>
                <w:lang w:val="en-IN"/>
              </w:rPr>
            </w:pPr>
            <w:r w:rsidRPr="002406DD">
              <w:rPr>
                <w:rFonts w:ascii="Times New Roman" w:hAnsi="Times New Roman" w:cs="Times New Roman"/>
                <w:b/>
                <w:bCs/>
                <w:sz w:val="24"/>
                <w:szCs w:val="24"/>
                <w:lang w:val="en-IN"/>
              </w:rPr>
              <w:t>Substitution Methods of Encryption</w:t>
            </w:r>
          </w:p>
          <w:p w14:paraId="622E9AFA" w14:textId="77777777" w:rsidR="002406DD" w:rsidRPr="00D508B8" w:rsidRDefault="002406DD" w:rsidP="002406DD">
            <w:pPr>
              <w:spacing w:line="100" w:lineRule="atLeast"/>
              <w:rPr>
                <w:rFonts w:ascii="Times New Roman" w:hAnsi="Times New Roman" w:cs="Times New Roman"/>
                <w:sz w:val="24"/>
                <w:szCs w:val="24"/>
                <w:lang w:val="en-IN"/>
              </w:rPr>
            </w:pPr>
            <w:r w:rsidRPr="002406DD">
              <w:rPr>
                <w:rFonts w:ascii="Times New Roman" w:hAnsi="Times New Roman" w:cs="Times New Roman"/>
                <w:sz w:val="24"/>
                <w:szCs w:val="24"/>
                <w:lang w:val="en-IN"/>
              </w:rPr>
              <w:t>Substitution methods replace characters in plaintext with other characters or symbols to obscure the original message. Each letter or group of letters is systematically replaced, based on a defined rule.</w:t>
            </w:r>
          </w:p>
          <w:p w14:paraId="7637B132" w14:textId="77777777" w:rsidR="00D508B8" w:rsidRPr="00D508B8" w:rsidRDefault="00D508B8" w:rsidP="002406DD">
            <w:pPr>
              <w:spacing w:line="100" w:lineRule="atLeast"/>
              <w:rPr>
                <w:rFonts w:ascii="Times New Roman" w:hAnsi="Times New Roman" w:cs="Times New Roman"/>
                <w:sz w:val="24"/>
                <w:szCs w:val="24"/>
                <w:lang w:val="en-IN"/>
              </w:rPr>
            </w:pPr>
          </w:p>
          <w:p w14:paraId="64745443" w14:textId="189AA79B" w:rsidR="00D508B8" w:rsidRPr="00D508B8" w:rsidRDefault="00D508B8" w:rsidP="00D508B8">
            <w:pPr>
              <w:pStyle w:val="ListParagraph"/>
              <w:numPr>
                <w:ilvl w:val="0"/>
                <w:numId w:val="16"/>
              </w:numPr>
              <w:spacing w:line="100" w:lineRule="atLeast"/>
              <w:rPr>
                <w:rFonts w:ascii="Times New Roman" w:hAnsi="Times New Roman" w:cs="Times New Roman"/>
                <w:sz w:val="24"/>
                <w:szCs w:val="24"/>
                <w:lang w:val="en-IN"/>
              </w:rPr>
            </w:pPr>
            <w:r w:rsidRPr="00D508B8">
              <w:rPr>
                <w:rFonts w:ascii="Times New Roman" w:hAnsi="Times New Roman" w:cs="Times New Roman"/>
                <w:sz w:val="24"/>
                <w:szCs w:val="24"/>
              </w:rPr>
              <w:t>Caesar Cipher</w:t>
            </w:r>
          </w:p>
          <w:p w14:paraId="3A3C6D8E" w14:textId="4D20A1D5" w:rsidR="00D508B8" w:rsidRPr="00D508B8" w:rsidRDefault="00D508B8" w:rsidP="00D508B8">
            <w:pPr>
              <w:pStyle w:val="ListParagraph"/>
              <w:spacing w:line="100" w:lineRule="atLeast"/>
              <w:rPr>
                <w:rFonts w:ascii="Times New Roman" w:hAnsi="Times New Roman" w:cs="Times New Roman"/>
                <w:sz w:val="24"/>
                <w:szCs w:val="24"/>
              </w:rPr>
            </w:pPr>
            <w:r w:rsidRPr="00D508B8">
              <w:rPr>
                <w:rFonts w:ascii="Times New Roman" w:hAnsi="Times New Roman" w:cs="Times New Roman"/>
                <w:sz w:val="24"/>
                <w:szCs w:val="24"/>
              </w:rPr>
              <w:t>The Caesar Cipher is one of the simplest and most well-known substitution ciphers, attributed to Julius Caesar. This cipher involves shifting each letter in the plaintext by a fixed number of positions along the alphabet</w:t>
            </w:r>
          </w:p>
          <w:p w14:paraId="081210A4" w14:textId="27154E17" w:rsidR="00D508B8" w:rsidRPr="00D508B8" w:rsidRDefault="00D508B8" w:rsidP="00D508B8">
            <w:pPr>
              <w:pStyle w:val="ListParagraph"/>
              <w:numPr>
                <w:ilvl w:val="0"/>
                <w:numId w:val="17"/>
              </w:numPr>
              <w:spacing w:line="100" w:lineRule="atLeast"/>
              <w:rPr>
                <w:rFonts w:ascii="Times New Roman" w:hAnsi="Times New Roman" w:cs="Times New Roman"/>
                <w:sz w:val="24"/>
                <w:szCs w:val="24"/>
              </w:rPr>
            </w:pPr>
            <w:r w:rsidRPr="00D508B8">
              <w:rPr>
                <w:rFonts w:ascii="Times New Roman" w:hAnsi="Times New Roman" w:cs="Times New Roman"/>
                <w:sz w:val="24"/>
                <w:szCs w:val="24"/>
              </w:rPr>
              <w:t>How It Works: If the shift is 3, the letter 'A' becomes 'D', 'B' becomes 'E', and so on. The alphabet wraps around, so after 'Z', it cycles back to 'A'.</w:t>
            </w:r>
          </w:p>
          <w:p w14:paraId="322DDABB" w14:textId="07C9158D" w:rsidR="00D508B8" w:rsidRPr="00D508B8" w:rsidRDefault="00D508B8" w:rsidP="00D508B8">
            <w:pPr>
              <w:pStyle w:val="ListParagraph"/>
              <w:numPr>
                <w:ilvl w:val="0"/>
                <w:numId w:val="17"/>
              </w:numPr>
              <w:spacing w:line="100" w:lineRule="atLeast"/>
              <w:rPr>
                <w:rFonts w:ascii="Times New Roman" w:hAnsi="Times New Roman" w:cs="Times New Roman"/>
                <w:sz w:val="24"/>
                <w:szCs w:val="24"/>
              </w:rPr>
            </w:pPr>
            <w:r w:rsidRPr="00D508B8">
              <w:rPr>
                <w:rFonts w:ascii="Times New Roman" w:hAnsi="Times New Roman" w:cs="Times New Roman"/>
                <w:sz w:val="24"/>
                <w:szCs w:val="24"/>
              </w:rPr>
              <w:t>Encryption Formula: E(x)=(</w:t>
            </w:r>
            <w:proofErr w:type="spellStart"/>
            <w:r w:rsidRPr="00D508B8">
              <w:rPr>
                <w:rFonts w:ascii="Times New Roman" w:hAnsi="Times New Roman" w:cs="Times New Roman"/>
                <w:sz w:val="24"/>
                <w:szCs w:val="24"/>
              </w:rPr>
              <w:t>x+</w:t>
            </w:r>
            <w:r w:rsidRPr="00D508B8">
              <w:rPr>
                <w:rFonts w:ascii="Times New Roman" w:hAnsi="Times New Roman" w:cs="Times New Roman"/>
                <w:sz w:val="24"/>
                <w:szCs w:val="24"/>
              </w:rPr>
              <w:t>k</w:t>
            </w:r>
            <w:proofErr w:type="spellEnd"/>
            <w:r w:rsidRPr="00D508B8">
              <w:rPr>
                <w:rFonts w:ascii="Times New Roman" w:hAnsi="Times New Roman" w:cs="Times New Roman"/>
                <w:sz w:val="24"/>
                <w:szCs w:val="24"/>
              </w:rPr>
              <w:t>) mod</w:t>
            </w:r>
            <w:r w:rsidRPr="00D508B8">
              <w:rPr>
                <w:rFonts w:ascii="Times New Roman" w:hAnsi="Times New Roman" w:cs="Times New Roman"/>
                <w:sz w:val="24"/>
                <w:szCs w:val="24"/>
              </w:rPr>
              <w:t> </w:t>
            </w:r>
            <w:r w:rsidRPr="00D508B8">
              <w:rPr>
                <w:rFonts w:ascii="Times New Roman" w:hAnsi="Times New Roman" w:cs="Times New Roman"/>
                <w:sz w:val="24"/>
                <w:szCs w:val="24"/>
              </w:rPr>
              <w:t xml:space="preserve">26, </w:t>
            </w:r>
            <w:r w:rsidRPr="00D508B8">
              <w:rPr>
                <w:rFonts w:ascii="Times New Roman" w:hAnsi="Times New Roman" w:cs="Times New Roman"/>
                <w:sz w:val="24"/>
                <w:szCs w:val="24"/>
              </w:rPr>
              <w:t>where x is the position of the letter in the alphabet, and k is the fixed shift.</w:t>
            </w:r>
          </w:p>
          <w:p w14:paraId="10BB96D6" w14:textId="3334E9CA" w:rsidR="00D508B8" w:rsidRPr="00D508B8" w:rsidRDefault="00D508B8" w:rsidP="00D508B8">
            <w:pPr>
              <w:pStyle w:val="ListParagraph"/>
              <w:numPr>
                <w:ilvl w:val="0"/>
                <w:numId w:val="17"/>
              </w:numPr>
              <w:spacing w:line="100" w:lineRule="atLeast"/>
              <w:rPr>
                <w:rFonts w:ascii="Times New Roman" w:hAnsi="Times New Roman" w:cs="Times New Roman"/>
                <w:sz w:val="24"/>
                <w:szCs w:val="24"/>
              </w:rPr>
            </w:pPr>
            <w:r w:rsidRPr="00D508B8">
              <w:rPr>
                <w:rFonts w:ascii="Times New Roman" w:hAnsi="Times New Roman" w:cs="Times New Roman"/>
                <w:sz w:val="24"/>
                <w:szCs w:val="24"/>
              </w:rPr>
              <w:t>Weakness: Since there are only 26 possible shifts in the English alphabet, the Caesar Cipher is easily broken by brute force.</w:t>
            </w:r>
          </w:p>
          <w:p w14:paraId="76326B89" w14:textId="77777777" w:rsidR="00D508B8" w:rsidRPr="00D508B8" w:rsidRDefault="00D508B8" w:rsidP="00D508B8">
            <w:pPr>
              <w:pStyle w:val="ListParagraph"/>
              <w:spacing w:line="100" w:lineRule="atLeast"/>
              <w:rPr>
                <w:rFonts w:ascii="Times New Roman" w:hAnsi="Times New Roman" w:cs="Times New Roman"/>
                <w:sz w:val="24"/>
                <w:szCs w:val="24"/>
                <w:lang w:val="en-IN"/>
              </w:rPr>
            </w:pPr>
          </w:p>
          <w:p w14:paraId="7993B34F" w14:textId="3BB5DA6F" w:rsidR="00D508B8" w:rsidRPr="00D508B8" w:rsidRDefault="00D508B8" w:rsidP="00D508B8">
            <w:pPr>
              <w:pStyle w:val="ListParagraph"/>
              <w:numPr>
                <w:ilvl w:val="0"/>
                <w:numId w:val="16"/>
              </w:numPr>
              <w:spacing w:line="100" w:lineRule="atLeast"/>
              <w:rPr>
                <w:rFonts w:ascii="Times New Roman" w:hAnsi="Times New Roman" w:cs="Times New Roman"/>
                <w:sz w:val="24"/>
                <w:szCs w:val="24"/>
                <w:lang w:val="en-IN"/>
              </w:rPr>
            </w:pPr>
            <w:r w:rsidRPr="00D508B8">
              <w:rPr>
                <w:rFonts w:ascii="Times New Roman" w:hAnsi="Times New Roman" w:cs="Times New Roman"/>
                <w:sz w:val="24"/>
                <w:szCs w:val="24"/>
              </w:rPr>
              <w:t>Vigenère Square Cipher</w:t>
            </w:r>
          </w:p>
          <w:p w14:paraId="0B36ED4D" w14:textId="1DD0E000" w:rsidR="00D508B8" w:rsidRPr="00D508B8" w:rsidRDefault="00D508B8" w:rsidP="00D508B8">
            <w:pPr>
              <w:pStyle w:val="ListParagraph"/>
              <w:spacing w:line="100" w:lineRule="atLeast"/>
              <w:rPr>
                <w:rFonts w:ascii="Times New Roman" w:hAnsi="Times New Roman" w:cs="Times New Roman"/>
                <w:sz w:val="24"/>
                <w:szCs w:val="24"/>
              </w:rPr>
            </w:pPr>
            <w:r w:rsidRPr="00D508B8">
              <w:rPr>
                <w:rFonts w:ascii="Times New Roman" w:hAnsi="Times New Roman" w:cs="Times New Roman"/>
                <w:sz w:val="24"/>
                <w:szCs w:val="24"/>
              </w:rPr>
              <w:t>The Vigenère Cipher is a polyalphabetic substitution cipher that uses a keyword to shift each letter in the plaintext by varying amounts.</w:t>
            </w:r>
          </w:p>
          <w:p w14:paraId="59F369AF" w14:textId="02186254" w:rsidR="00D508B8" w:rsidRPr="00D508B8" w:rsidRDefault="00D508B8" w:rsidP="00D508B8">
            <w:pPr>
              <w:pStyle w:val="ListParagraph"/>
              <w:numPr>
                <w:ilvl w:val="0"/>
                <w:numId w:val="18"/>
              </w:numPr>
              <w:spacing w:line="100" w:lineRule="atLeast"/>
              <w:rPr>
                <w:rFonts w:ascii="Times New Roman" w:hAnsi="Times New Roman" w:cs="Times New Roman"/>
                <w:sz w:val="24"/>
                <w:szCs w:val="24"/>
              </w:rPr>
            </w:pPr>
            <w:r w:rsidRPr="00D508B8">
              <w:rPr>
                <w:rFonts w:ascii="Times New Roman" w:hAnsi="Times New Roman" w:cs="Times New Roman"/>
                <w:sz w:val="24"/>
                <w:szCs w:val="24"/>
              </w:rPr>
              <w:t>How It Works: A Vigenère table or "Vigenère square" is created, with each row representing a Caesar Cipher shifted by one position relative to the row above. The keyword is repeated to match the length of the plaintext.</w:t>
            </w:r>
          </w:p>
          <w:p w14:paraId="2BDEB35B" w14:textId="0864847B" w:rsidR="00D508B8" w:rsidRPr="00D508B8" w:rsidRDefault="00D508B8" w:rsidP="00D508B8">
            <w:pPr>
              <w:pStyle w:val="ListParagraph"/>
              <w:numPr>
                <w:ilvl w:val="0"/>
                <w:numId w:val="18"/>
              </w:numPr>
              <w:spacing w:line="100" w:lineRule="atLeast"/>
              <w:rPr>
                <w:rFonts w:ascii="Times New Roman" w:hAnsi="Times New Roman" w:cs="Times New Roman"/>
                <w:sz w:val="24"/>
                <w:szCs w:val="24"/>
                <w:lang w:val="en-IN"/>
              </w:rPr>
            </w:pPr>
            <w:r w:rsidRPr="00D508B8">
              <w:rPr>
                <w:rFonts w:ascii="Times New Roman" w:hAnsi="Times New Roman" w:cs="Times New Roman"/>
                <w:sz w:val="24"/>
                <w:szCs w:val="24"/>
                <w:lang w:val="en-IN"/>
              </w:rPr>
              <w:lastRenderedPageBreak/>
              <w:t xml:space="preserve">Encryption Formula: For each letter </w:t>
            </w:r>
            <w:r w:rsidRPr="00D508B8">
              <w:rPr>
                <w:rFonts w:ascii="Cambria Math" w:hAnsi="Cambria Math" w:cs="Cambria Math"/>
                <w:sz w:val="24"/>
                <w:szCs w:val="24"/>
                <w:lang w:val="en-IN"/>
              </w:rPr>
              <w:t>𝑃𝑖</w:t>
            </w:r>
            <w:r w:rsidRPr="00D508B8">
              <w:rPr>
                <w:rFonts w:ascii="Times New Roman" w:hAnsi="Times New Roman" w:cs="Times New Roman"/>
                <w:sz w:val="24"/>
                <w:szCs w:val="24"/>
                <w:lang w:val="en-IN"/>
              </w:rPr>
              <w:t xml:space="preserve"> in the plaintext, the corresponding letter </w:t>
            </w:r>
            <w:r w:rsidRPr="00D508B8">
              <w:rPr>
                <w:rFonts w:ascii="Cambria Math" w:hAnsi="Cambria Math" w:cs="Cambria Math"/>
                <w:sz w:val="24"/>
                <w:szCs w:val="24"/>
                <w:lang w:val="en-IN"/>
              </w:rPr>
              <w:t>𝐾𝑖</w:t>
            </w:r>
            <w:r w:rsidRPr="00D508B8">
              <w:rPr>
                <w:rFonts w:ascii="Times New Roman" w:hAnsi="Times New Roman" w:cs="Times New Roman"/>
                <w:sz w:val="24"/>
                <w:szCs w:val="24"/>
                <w:lang w:val="en-IN"/>
              </w:rPr>
              <w:t xml:space="preserve"> in the keyword determines the shift. The encrypted character </w:t>
            </w:r>
            <w:r w:rsidRPr="00D508B8">
              <w:rPr>
                <w:rFonts w:ascii="Cambria Math" w:hAnsi="Cambria Math" w:cs="Cambria Math"/>
                <w:sz w:val="24"/>
                <w:szCs w:val="24"/>
                <w:lang w:val="en-IN"/>
              </w:rPr>
              <w:t>𝐶𝑖</w:t>
            </w:r>
            <w:r w:rsidRPr="00D508B8">
              <w:rPr>
                <w:rFonts w:ascii="Times New Roman" w:hAnsi="Times New Roman" w:cs="Times New Roman"/>
                <w:sz w:val="24"/>
                <w:szCs w:val="24"/>
                <w:lang w:val="en-IN"/>
              </w:rPr>
              <w:t xml:space="preserve"> is found by shifting </w:t>
            </w:r>
            <w:r w:rsidRPr="00D508B8">
              <w:rPr>
                <w:rFonts w:ascii="Cambria Math" w:hAnsi="Cambria Math" w:cs="Cambria Math"/>
                <w:sz w:val="24"/>
                <w:szCs w:val="24"/>
                <w:lang w:val="en-IN"/>
              </w:rPr>
              <w:t>𝑃𝑖</w:t>
            </w:r>
            <w:r w:rsidRPr="00D508B8">
              <w:rPr>
                <w:rFonts w:ascii="Times New Roman" w:hAnsi="Times New Roman" w:cs="Times New Roman"/>
                <w:sz w:val="24"/>
                <w:szCs w:val="24"/>
                <w:lang w:val="en-IN"/>
              </w:rPr>
              <w:t xml:space="preserve"> by the alphabetical position of </w:t>
            </w:r>
            <w:r w:rsidRPr="00D508B8">
              <w:rPr>
                <w:rFonts w:ascii="Cambria Math" w:hAnsi="Cambria Math" w:cs="Cambria Math"/>
                <w:sz w:val="24"/>
                <w:szCs w:val="24"/>
                <w:lang w:val="en-IN"/>
              </w:rPr>
              <w:t>𝐾𝑖</w:t>
            </w:r>
            <w:r w:rsidRPr="00D508B8">
              <w:rPr>
                <w:rFonts w:ascii="Times New Roman" w:hAnsi="Times New Roman" w:cs="Times New Roman"/>
                <w:sz w:val="24"/>
                <w:szCs w:val="24"/>
                <w:lang w:val="en-IN"/>
              </w:rPr>
              <w:t>.</w:t>
            </w:r>
          </w:p>
          <w:p w14:paraId="5A611080" w14:textId="10EBCE5E" w:rsidR="00D508B8" w:rsidRPr="00D508B8" w:rsidRDefault="00D508B8" w:rsidP="00D508B8">
            <w:pPr>
              <w:pStyle w:val="ListParagraph"/>
              <w:numPr>
                <w:ilvl w:val="0"/>
                <w:numId w:val="18"/>
              </w:numPr>
              <w:spacing w:line="100" w:lineRule="atLeast"/>
              <w:rPr>
                <w:rFonts w:ascii="Times New Roman" w:hAnsi="Times New Roman" w:cs="Times New Roman"/>
                <w:sz w:val="24"/>
                <w:szCs w:val="24"/>
              </w:rPr>
            </w:pPr>
            <w:r w:rsidRPr="00D508B8">
              <w:rPr>
                <w:rFonts w:ascii="Times New Roman" w:hAnsi="Times New Roman" w:cs="Times New Roman"/>
                <w:sz w:val="24"/>
                <w:szCs w:val="24"/>
              </w:rPr>
              <w:t xml:space="preserve">Strengths and Weaknesses: The Vigenère Cipher is more resistant to frequency analysis, as it uses multiple Caesar Ciphers in sequence. However, if the keyword is short or repetitive, patterns may emerge, making it vulnerable to attacks like the </w:t>
            </w:r>
            <w:proofErr w:type="spellStart"/>
            <w:r w:rsidRPr="00D508B8">
              <w:rPr>
                <w:rFonts w:ascii="Times New Roman" w:hAnsi="Times New Roman" w:cs="Times New Roman"/>
                <w:sz w:val="24"/>
                <w:szCs w:val="24"/>
              </w:rPr>
              <w:t>Kasiski</w:t>
            </w:r>
            <w:proofErr w:type="spellEnd"/>
            <w:r w:rsidRPr="00D508B8">
              <w:rPr>
                <w:rFonts w:ascii="Times New Roman" w:hAnsi="Times New Roman" w:cs="Times New Roman"/>
                <w:sz w:val="24"/>
                <w:szCs w:val="24"/>
              </w:rPr>
              <w:t xml:space="preserve"> examination.</w:t>
            </w:r>
          </w:p>
          <w:p w14:paraId="2CF477BB" w14:textId="77777777" w:rsidR="00D508B8" w:rsidRPr="00D508B8" w:rsidRDefault="00D508B8" w:rsidP="00D508B8">
            <w:pPr>
              <w:pStyle w:val="ListParagraph"/>
              <w:spacing w:line="100" w:lineRule="atLeast"/>
              <w:rPr>
                <w:rFonts w:ascii="Times New Roman" w:hAnsi="Times New Roman" w:cs="Times New Roman"/>
                <w:sz w:val="24"/>
                <w:szCs w:val="24"/>
                <w:lang w:val="en-IN"/>
              </w:rPr>
            </w:pPr>
          </w:p>
          <w:p w14:paraId="1ACA5107" w14:textId="56BB42CE" w:rsidR="00D508B8" w:rsidRPr="00D508B8" w:rsidRDefault="00D508B8" w:rsidP="00D508B8">
            <w:pPr>
              <w:spacing w:line="100" w:lineRule="atLeast"/>
              <w:rPr>
                <w:rFonts w:ascii="Times New Roman" w:hAnsi="Times New Roman" w:cs="Times New Roman"/>
                <w:b/>
                <w:bCs/>
                <w:sz w:val="24"/>
                <w:szCs w:val="24"/>
              </w:rPr>
            </w:pPr>
            <w:r w:rsidRPr="00D508B8">
              <w:rPr>
                <w:rFonts w:ascii="Times New Roman" w:hAnsi="Times New Roman" w:cs="Times New Roman"/>
                <w:b/>
                <w:bCs/>
                <w:sz w:val="24"/>
                <w:szCs w:val="24"/>
              </w:rPr>
              <w:t>Transpositional Methods of Encryption</w:t>
            </w:r>
          </w:p>
          <w:p w14:paraId="084C4F52" w14:textId="7A2CE048" w:rsidR="00D508B8" w:rsidRPr="00D508B8" w:rsidRDefault="00D508B8" w:rsidP="00D508B8">
            <w:pPr>
              <w:spacing w:line="100" w:lineRule="atLeast"/>
              <w:rPr>
                <w:rFonts w:ascii="Times New Roman" w:hAnsi="Times New Roman" w:cs="Times New Roman"/>
                <w:sz w:val="24"/>
                <w:szCs w:val="24"/>
              </w:rPr>
            </w:pPr>
            <w:r w:rsidRPr="00D508B8">
              <w:rPr>
                <w:rFonts w:ascii="Times New Roman" w:hAnsi="Times New Roman" w:cs="Times New Roman"/>
                <w:sz w:val="24"/>
                <w:szCs w:val="24"/>
              </w:rPr>
              <w:t>Transpositional methods rearrange the characters in the plaintext according to a specific system, rather than substituting them with other characters.</w:t>
            </w:r>
          </w:p>
          <w:p w14:paraId="4BB5215E" w14:textId="77777777" w:rsidR="00D508B8" w:rsidRPr="00D508B8" w:rsidRDefault="00D508B8" w:rsidP="00D508B8">
            <w:pPr>
              <w:spacing w:line="100" w:lineRule="atLeast"/>
              <w:rPr>
                <w:rFonts w:ascii="Times New Roman" w:hAnsi="Times New Roman" w:cs="Times New Roman"/>
                <w:sz w:val="24"/>
                <w:szCs w:val="24"/>
              </w:rPr>
            </w:pPr>
          </w:p>
          <w:p w14:paraId="3EE6A21D" w14:textId="68A908A4" w:rsidR="00D508B8" w:rsidRPr="00D508B8" w:rsidRDefault="00D508B8" w:rsidP="00D508B8">
            <w:pPr>
              <w:pStyle w:val="ListParagraph"/>
              <w:numPr>
                <w:ilvl w:val="0"/>
                <w:numId w:val="19"/>
              </w:numPr>
              <w:spacing w:line="100" w:lineRule="atLeast"/>
              <w:rPr>
                <w:rFonts w:ascii="Times New Roman" w:hAnsi="Times New Roman" w:cs="Times New Roman"/>
                <w:sz w:val="24"/>
                <w:szCs w:val="24"/>
                <w:lang w:val="en-IN"/>
              </w:rPr>
            </w:pPr>
            <w:r w:rsidRPr="00D508B8">
              <w:rPr>
                <w:rFonts w:ascii="Times New Roman" w:hAnsi="Times New Roman" w:cs="Times New Roman"/>
                <w:sz w:val="24"/>
                <w:szCs w:val="24"/>
              </w:rPr>
              <w:t>Multiplication Cipher</w:t>
            </w:r>
          </w:p>
          <w:p w14:paraId="289A5F8C" w14:textId="5D5D7BA4" w:rsidR="00D508B8" w:rsidRPr="00D508B8" w:rsidRDefault="00D508B8" w:rsidP="00D508B8">
            <w:pPr>
              <w:pStyle w:val="ListParagraph"/>
              <w:spacing w:line="100" w:lineRule="atLeast"/>
              <w:rPr>
                <w:rFonts w:ascii="Times New Roman" w:hAnsi="Times New Roman" w:cs="Times New Roman"/>
                <w:sz w:val="24"/>
                <w:szCs w:val="24"/>
              </w:rPr>
            </w:pPr>
            <w:r w:rsidRPr="00D508B8">
              <w:rPr>
                <w:rFonts w:ascii="Times New Roman" w:hAnsi="Times New Roman" w:cs="Times New Roman"/>
                <w:sz w:val="24"/>
                <w:szCs w:val="24"/>
              </w:rPr>
              <w:t>The Multiplication Cipher is a form of transpositional cipher that encrypts each character in the plaintext by multiplying its position in the alphabet by a fixed number.</w:t>
            </w:r>
          </w:p>
          <w:p w14:paraId="61B28754" w14:textId="6BF79644" w:rsidR="00D508B8" w:rsidRPr="00D508B8" w:rsidRDefault="00D508B8" w:rsidP="00D508B8">
            <w:pPr>
              <w:pStyle w:val="ListParagraph"/>
              <w:numPr>
                <w:ilvl w:val="0"/>
                <w:numId w:val="20"/>
              </w:numPr>
              <w:spacing w:line="100" w:lineRule="atLeast"/>
              <w:rPr>
                <w:rFonts w:ascii="Times New Roman" w:hAnsi="Times New Roman" w:cs="Times New Roman"/>
                <w:sz w:val="24"/>
                <w:szCs w:val="24"/>
                <w:lang w:val="en-IN"/>
              </w:rPr>
            </w:pPr>
            <w:r w:rsidRPr="00D508B8">
              <w:rPr>
                <w:rFonts w:ascii="Times New Roman" w:hAnsi="Times New Roman" w:cs="Times New Roman"/>
                <w:sz w:val="24"/>
                <w:szCs w:val="24"/>
                <w:lang w:val="en-IN"/>
              </w:rPr>
              <w:t>How It Works: Each letter is mapped to a number (e.g., A=1, B=2, etc.), then multiplied by a fixed integer key. The result is taken modulo 26 to find the encrypted character's position in the alphabet.</w:t>
            </w:r>
          </w:p>
          <w:p w14:paraId="5D2F4868" w14:textId="4EEB7E85" w:rsidR="00D508B8" w:rsidRPr="00D508B8" w:rsidRDefault="00D508B8" w:rsidP="00D508B8">
            <w:pPr>
              <w:pStyle w:val="ListParagraph"/>
              <w:numPr>
                <w:ilvl w:val="0"/>
                <w:numId w:val="20"/>
              </w:numPr>
              <w:spacing w:line="100" w:lineRule="atLeast"/>
              <w:rPr>
                <w:rFonts w:ascii="Times New Roman" w:hAnsi="Times New Roman" w:cs="Times New Roman"/>
                <w:sz w:val="24"/>
                <w:szCs w:val="24"/>
              </w:rPr>
            </w:pPr>
            <w:r w:rsidRPr="00D508B8">
              <w:rPr>
                <w:rFonts w:ascii="Times New Roman" w:hAnsi="Times New Roman" w:cs="Times New Roman"/>
                <w:sz w:val="24"/>
                <w:szCs w:val="24"/>
              </w:rPr>
              <w:t>Encryption Formula: E(x)</w:t>
            </w:r>
            <w:proofErr w:type="gramStart"/>
            <w:r w:rsidRPr="00D508B8">
              <w:rPr>
                <w:rFonts w:ascii="Times New Roman" w:hAnsi="Times New Roman" w:cs="Times New Roman"/>
                <w:sz w:val="24"/>
                <w:szCs w:val="24"/>
              </w:rPr>
              <w:t>=(</w:t>
            </w:r>
            <w:proofErr w:type="gramEnd"/>
            <w:r w:rsidRPr="00D508B8">
              <w:rPr>
                <w:rFonts w:ascii="Times New Roman" w:hAnsi="Times New Roman" w:cs="Times New Roman"/>
                <w:sz w:val="24"/>
                <w:szCs w:val="24"/>
              </w:rPr>
              <w:t>k</w:t>
            </w:r>
            <w:r w:rsidRPr="00D508B8">
              <w:rPr>
                <w:rFonts w:ascii="Times New Roman" w:hAnsi="Times New Roman" w:cs="Times New Roman"/>
                <w:sz w:val="24"/>
                <w:szCs w:val="24"/>
              </w:rPr>
              <w:t xml:space="preserve"> </w:t>
            </w:r>
            <w:r w:rsidRPr="00D508B8">
              <w:rPr>
                <w:rFonts w:ascii="Times New Roman" w:hAnsi="Times New Roman" w:cs="Times New Roman"/>
                <w:sz w:val="24"/>
                <w:szCs w:val="24"/>
              </w:rPr>
              <w:t>×</w:t>
            </w:r>
            <w:r w:rsidRPr="00D508B8">
              <w:rPr>
                <w:rFonts w:ascii="Times New Roman" w:hAnsi="Times New Roman" w:cs="Times New Roman"/>
                <w:sz w:val="24"/>
                <w:szCs w:val="24"/>
              </w:rPr>
              <w:t xml:space="preserve"> </w:t>
            </w:r>
            <w:r w:rsidRPr="00D508B8">
              <w:rPr>
                <w:rFonts w:ascii="Times New Roman" w:hAnsi="Times New Roman" w:cs="Times New Roman"/>
                <w:sz w:val="24"/>
                <w:szCs w:val="24"/>
              </w:rPr>
              <w:t>x)mod 26</w:t>
            </w:r>
            <w:r w:rsidRPr="00D508B8">
              <w:rPr>
                <w:rFonts w:ascii="Times New Roman" w:hAnsi="Times New Roman" w:cs="Times New Roman"/>
                <w:sz w:val="24"/>
                <w:szCs w:val="24"/>
              </w:rPr>
              <w:t xml:space="preserve">, </w:t>
            </w:r>
            <w:r w:rsidRPr="00D508B8">
              <w:rPr>
                <w:rFonts w:ascii="Times New Roman" w:hAnsi="Times New Roman" w:cs="Times New Roman"/>
                <w:sz w:val="24"/>
                <w:szCs w:val="24"/>
              </w:rPr>
              <w:t>where x is the numerical position of the letter, and</w:t>
            </w:r>
            <w:r w:rsidRPr="00D508B8">
              <w:rPr>
                <w:rFonts w:ascii="Times New Roman" w:hAnsi="Times New Roman" w:cs="Times New Roman"/>
                <w:sz w:val="24"/>
                <w:szCs w:val="24"/>
              </w:rPr>
              <w:t xml:space="preserve"> </w:t>
            </w:r>
            <w:r w:rsidRPr="00D508B8">
              <w:rPr>
                <w:rFonts w:ascii="Times New Roman" w:hAnsi="Times New Roman" w:cs="Times New Roman"/>
                <w:sz w:val="24"/>
                <w:szCs w:val="24"/>
              </w:rPr>
              <w:t>k is the multiplier.</w:t>
            </w:r>
          </w:p>
          <w:p w14:paraId="289A4613" w14:textId="3B1BFA89" w:rsidR="00D508B8" w:rsidRPr="00D508B8" w:rsidRDefault="00D508B8" w:rsidP="00D508B8">
            <w:pPr>
              <w:pStyle w:val="ListParagraph"/>
              <w:numPr>
                <w:ilvl w:val="0"/>
                <w:numId w:val="20"/>
              </w:numPr>
              <w:spacing w:line="100" w:lineRule="atLeast"/>
              <w:rPr>
                <w:rFonts w:ascii="Times New Roman" w:hAnsi="Times New Roman" w:cs="Times New Roman"/>
                <w:sz w:val="24"/>
                <w:szCs w:val="24"/>
              </w:rPr>
            </w:pPr>
            <w:r w:rsidRPr="00D508B8">
              <w:rPr>
                <w:rFonts w:ascii="Times New Roman" w:hAnsi="Times New Roman" w:cs="Times New Roman"/>
                <w:sz w:val="24"/>
                <w:szCs w:val="24"/>
              </w:rPr>
              <w:t>Weakness: The cipher can be broken if the multiplicative key is not coprime to 26 (for English), as it will not generate a unique mapping for each letter.</w:t>
            </w:r>
          </w:p>
          <w:p w14:paraId="1543DF96" w14:textId="77777777" w:rsidR="00D508B8" w:rsidRPr="00D508B8" w:rsidRDefault="00D508B8" w:rsidP="00D508B8">
            <w:pPr>
              <w:pStyle w:val="ListParagraph"/>
              <w:spacing w:line="100" w:lineRule="atLeast"/>
              <w:rPr>
                <w:rFonts w:ascii="Times New Roman" w:hAnsi="Times New Roman" w:cs="Times New Roman"/>
                <w:sz w:val="24"/>
                <w:szCs w:val="24"/>
              </w:rPr>
            </w:pPr>
          </w:p>
          <w:p w14:paraId="61014FD4" w14:textId="55904ACC" w:rsidR="00D508B8" w:rsidRPr="00D508B8" w:rsidRDefault="00D508B8" w:rsidP="00D508B8">
            <w:pPr>
              <w:pStyle w:val="ListParagraph"/>
              <w:numPr>
                <w:ilvl w:val="0"/>
                <w:numId w:val="19"/>
              </w:numPr>
              <w:spacing w:line="100" w:lineRule="atLeast"/>
              <w:rPr>
                <w:rFonts w:ascii="Times New Roman" w:hAnsi="Times New Roman" w:cs="Times New Roman"/>
                <w:sz w:val="24"/>
                <w:szCs w:val="24"/>
                <w:lang w:val="en-IN"/>
              </w:rPr>
            </w:pPr>
            <w:r w:rsidRPr="00D508B8">
              <w:rPr>
                <w:rFonts w:ascii="Times New Roman" w:hAnsi="Times New Roman" w:cs="Times New Roman"/>
                <w:sz w:val="24"/>
                <w:szCs w:val="24"/>
              </w:rPr>
              <w:t>Affine Cipher</w:t>
            </w:r>
          </w:p>
          <w:p w14:paraId="1DF177A7" w14:textId="77777777" w:rsidR="002406DD" w:rsidRPr="00D508B8" w:rsidRDefault="00D508B8" w:rsidP="00D508B8">
            <w:pPr>
              <w:spacing w:line="100" w:lineRule="atLeast"/>
              <w:ind w:left="720"/>
              <w:rPr>
                <w:rFonts w:ascii="Times New Roman" w:hAnsi="Times New Roman" w:cs="Times New Roman"/>
                <w:sz w:val="24"/>
                <w:szCs w:val="24"/>
              </w:rPr>
            </w:pPr>
            <w:r w:rsidRPr="00D508B8">
              <w:rPr>
                <w:rFonts w:ascii="Times New Roman" w:hAnsi="Times New Roman" w:cs="Times New Roman"/>
                <w:sz w:val="24"/>
                <w:szCs w:val="24"/>
              </w:rPr>
              <w:t>The Affine Cipher combines both multiplication and addition to transform each character's position in the plaintext. It’s a combination of a multiplicative cipher and Caesar Cipher.</w:t>
            </w:r>
            <w:r w:rsidRPr="00D508B8">
              <w:rPr>
                <w:rFonts w:ascii="Times New Roman" w:hAnsi="Times New Roman" w:cs="Times New Roman"/>
                <w:sz w:val="24"/>
                <w:szCs w:val="24"/>
              </w:rPr>
              <w:t xml:space="preserve"> </w:t>
            </w:r>
          </w:p>
          <w:p w14:paraId="12542B22" w14:textId="208B6428" w:rsidR="00D508B8" w:rsidRPr="00D508B8" w:rsidRDefault="00D508B8" w:rsidP="00D508B8">
            <w:pPr>
              <w:pStyle w:val="ListParagraph"/>
              <w:numPr>
                <w:ilvl w:val="0"/>
                <w:numId w:val="21"/>
              </w:numPr>
              <w:spacing w:line="100" w:lineRule="atLeast"/>
              <w:rPr>
                <w:rFonts w:ascii="Times New Roman" w:hAnsi="Times New Roman" w:cs="Times New Roman"/>
                <w:sz w:val="24"/>
                <w:szCs w:val="24"/>
              </w:rPr>
            </w:pPr>
            <w:r w:rsidRPr="00D508B8">
              <w:rPr>
                <w:rFonts w:ascii="Times New Roman" w:hAnsi="Times New Roman" w:cs="Times New Roman"/>
                <w:sz w:val="24"/>
                <w:szCs w:val="24"/>
              </w:rPr>
              <w:t>How It Works: Each character is first multiplied by a key and then shifted by an additional key. The result is then taken modulo 26.</w:t>
            </w:r>
          </w:p>
          <w:p w14:paraId="0D58AF02" w14:textId="46C88115" w:rsidR="00D508B8" w:rsidRPr="00D508B8" w:rsidRDefault="00D508B8" w:rsidP="00D508B8">
            <w:pPr>
              <w:pStyle w:val="ListParagraph"/>
              <w:numPr>
                <w:ilvl w:val="0"/>
                <w:numId w:val="21"/>
              </w:numPr>
              <w:spacing w:line="100" w:lineRule="atLeast"/>
              <w:rPr>
                <w:rFonts w:ascii="Times New Roman" w:hAnsi="Times New Roman" w:cs="Times New Roman"/>
                <w:sz w:val="24"/>
                <w:szCs w:val="24"/>
              </w:rPr>
            </w:pPr>
            <w:r w:rsidRPr="00D508B8">
              <w:rPr>
                <w:rFonts w:ascii="Times New Roman" w:hAnsi="Times New Roman" w:cs="Times New Roman"/>
                <w:sz w:val="24"/>
                <w:szCs w:val="24"/>
              </w:rPr>
              <w:t>Encryption Formula: E(x)</w:t>
            </w:r>
            <w:proofErr w:type="gramStart"/>
            <w:r w:rsidRPr="00D508B8">
              <w:rPr>
                <w:rFonts w:ascii="Times New Roman" w:hAnsi="Times New Roman" w:cs="Times New Roman"/>
                <w:sz w:val="24"/>
                <w:szCs w:val="24"/>
              </w:rPr>
              <w:t>=(</w:t>
            </w:r>
            <w:proofErr w:type="gramEnd"/>
            <w:r w:rsidRPr="00D508B8">
              <w:rPr>
                <w:rFonts w:ascii="Times New Roman" w:hAnsi="Times New Roman" w:cs="Times New Roman"/>
                <w:sz w:val="24"/>
                <w:szCs w:val="24"/>
              </w:rPr>
              <w:t>ax</w:t>
            </w:r>
            <w:r w:rsidRPr="00D508B8">
              <w:rPr>
                <w:rFonts w:ascii="Times New Roman" w:hAnsi="Times New Roman" w:cs="Times New Roman"/>
                <w:sz w:val="24"/>
                <w:szCs w:val="24"/>
              </w:rPr>
              <w:t xml:space="preserve"> </w:t>
            </w:r>
            <w:r w:rsidRPr="00D508B8">
              <w:rPr>
                <w:rFonts w:ascii="Times New Roman" w:hAnsi="Times New Roman" w:cs="Times New Roman"/>
                <w:sz w:val="24"/>
                <w:szCs w:val="24"/>
              </w:rPr>
              <w:t>+</w:t>
            </w:r>
            <w:r w:rsidRPr="00D508B8">
              <w:rPr>
                <w:rFonts w:ascii="Times New Roman" w:hAnsi="Times New Roman" w:cs="Times New Roman"/>
                <w:sz w:val="24"/>
                <w:szCs w:val="24"/>
              </w:rPr>
              <w:t xml:space="preserve"> </w:t>
            </w:r>
            <w:r w:rsidRPr="00D508B8">
              <w:rPr>
                <w:rFonts w:ascii="Times New Roman" w:hAnsi="Times New Roman" w:cs="Times New Roman"/>
                <w:sz w:val="24"/>
                <w:szCs w:val="24"/>
              </w:rPr>
              <w:t>b)mod </w:t>
            </w:r>
            <w:r w:rsidRPr="00D508B8">
              <w:rPr>
                <w:rFonts w:ascii="Times New Roman" w:hAnsi="Times New Roman" w:cs="Times New Roman"/>
                <w:sz w:val="24"/>
                <w:szCs w:val="24"/>
              </w:rPr>
              <w:t>26</w:t>
            </w:r>
            <w:r w:rsidRPr="00D508B8">
              <w:rPr>
                <w:rFonts w:ascii="Times New Roman" w:hAnsi="Times New Roman" w:cs="Times New Roman"/>
                <w:sz w:val="24"/>
                <w:szCs w:val="24"/>
              </w:rPr>
              <w:t>, where a and b are keys, and a must be coprime to 26 to ensure each letter has a unique mapping.</w:t>
            </w:r>
          </w:p>
          <w:p w14:paraId="5479DD52" w14:textId="7495CFAE" w:rsidR="00D508B8" w:rsidRPr="00D508B8" w:rsidRDefault="00D508B8" w:rsidP="00D508B8">
            <w:pPr>
              <w:pStyle w:val="ListParagraph"/>
              <w:numPr>
                <w:ilvl w:val="0"/>
                <w:numId w:val="21"/>
              </w:numPr>
              <w:spacing w:line="100" w:lineRule="atLeast"/>
              <w:rPr>
                <w:rFonts w:ascii="Times New Roman" w:hAnsi="Times New Roman" w:cs="Times New Roman"/>
                <w:sz w:val="24"/>
                <w:szCs w:val="24"/>
              </w:rPr>
            </w:pPr>
            <w:r w:rsidRPr="00D508B8">
              <w:rPr>
                <w:rFonts w:ascii="Times New Roman" w:hAnsi="Times New Roman" w:cs="Times New Roman"/>
                <w:sz w:val="24"/>
                <w:szCs w:val="24"/>
              </w:rPr>
              <w:t>Strengths and Weaknesses: This combination of two transformations increases complexity and security compared to Caesar and Multiplication ciphers. However, if an attacker determines the keys, it can be cracked using mathematical analysis.</w:t>
            </w:r>
          </w:p>
          <w:p w14:paraId="4B4CFAB5" w14:textId="0C5740EB" w:rsidR="00D508B8" w:rsidRPr="00E76C82" w:rsidRDefault="00D508B8" w:rsidP="001D71B7">
            <w:pPr>
              <w:spacing w:line="100" w:lineRule="atLeast"/>
            </w:pPr>
          </w:p>
        </w:tc>
      </w:tr>
    </w:tbl>
    <w:p w14:paraId="548BC800" w14:textId="77777777" w:rsidR="00C7169A" w:rsidRDefault="00C7169A" w:rsidP="00950E55">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ayout w:type="fixed"/>
        <w:tblLook w:val="04A0" w:firstRow="1" w:lastRow="0" w:firstColumn="1" w:lastColumn="0" w:noHBand="0" w:noVBand="1"/>
      </w:tblPr>
      <w:tblGrid>
        <w:gridCol w:w="10004"/>
      </w:tblGrid>
      <w:tr w:rsidR="007609F2" w14:paraId="6F39E8CE" w14:textId="77777777" w:rsidTr="00EB42EE">
        <w:tc>
          <w:tcPr>
            <w:tcW w:w="10004" w:type="dxa"/>
          </w:tcPr>
          <w:p w14:paraId="378B1F3B" w14:textId="77777777" w:rsidR="007609F2" w:rsidRPr="007609F2" w:rsidRDefault="00011491" w:rsidP="00EE59A2">
            <w:pPr>
              <w:shd w:val="clear" w:color="auto" w:fill="FFFFFF"/>
              <w:ind w:left="-709" w:firstLine="709"/>
              <w:rPr>
                <w:rFonts w:ascii="Arial" w:eastAsia="Times New Roman" w:hAnsi="Arial" w:cs="Arial"/>
                <w:b/>
                <w:color w:val="222222"/>
                <w:sz w:val="24"/>
                <w:szCs w:val="24"/>
              </w:rPr>
            </w:pPr>
            <w:r>
              <w:rPr>
                <w:rFonts w:ascii="Times New Roman" w:hAnsi="Times New Roman"/>
                <w:b/>
                <w:color w:val="BC202E"/>
                <w:sz w:val="24"/>
                <w:szCs w:val="24"/>
              </w:rPr>
              <w:t>Observations:</w:t>
            </w:r>
          </w:p>
        </w:tc>
      </w:tr>
      <w:tr w:rsidR="00C7169A" w14:paraId="4FD041D3" w14:textId="77777777" w:rsidTr="00EB42EE">
        <w:tc>
          <w:tcPr>
            <w:tcW w:w="10004" w:type="dxa"/>
          </w:tcPr>
          <w:p w14:paraId="2EB57C17" w14:textId="2D38B122" w:rsidR="003B5AD8" w:rsidRDefault="00C7169A" w:rsidP="00C7169A">
            <w:pPr>
              <w:widowControl w:val="0"/>
              <w:suppressAutoHyphens/>
              <w:spacing w:line="264" w:lineRule="auto"/>
              <w:jc w:val="both"/>
              <w:rPr>
                <w:rFonts w:ascii="Times New Roman" w:hAnsi="Times New Roman"/>
                <w:b/>
                <w:sz w:val="24"/>
                <w:szCs w:val="24"/>
              </w:rPr>
            </w:pPr>
            <w:r>
              <w:rPr>
                <w:rFonts w:ascii="Times New Roman" w:hAnsi="Times New Roman"/>
                <w:b/>
                <w:sz w:val="24"/>
                <w:szCs w:val="24"/>
              </w:rPr>
              <w:t xml:space="preserve">Codes </w:t>
            </w:r>
            <w:r w:rsidR="003B5AD8">
              <w:rPr>
                <w:rFonts w:ascii="Times New Roman" w:hAnsi="Times New Roman"/>
                <w:b/>
                <w:sz w:val="24"/>
                <w:szCs w:val="24"/>
              </w:rPr>
              <w:t>for different encryption methods</w:t>
            </w:r>
          </w:p>
          <w:p w14:paraId="0111E1E3" w14:textId="77777777" w:rsidR="003B5AD8" w:rsidRPr="00C7169A" w:rsidRDefault="003B5AD8" w:rsidP="00C7169A">
            <w:pPr>
              <w:widowControl w:val="0"/>
              <w:suppressAutoHyphens/>
              <w:spacing w:line="264" w:lineRule="auto"/>
              <w:jc w:val="both"/>
              <w:rPr>
                <w:rFonts w:ascii="Times New Roman" w:hAnsi="Times New Roman"/>
                <w:b/>
                <w:sz w:val="24"/>
                <w:szCs w:val="24"/>
              </w:rPr>
            </w:pPr>
          </w:p>
          <w:p w14:paraId="037A1040" w14:textId="19A7FD15" w:rsidR="00C7169A" w:rsidRDefault="00C7169A" w:rsidP="00C7169A">
            <w:pPr>
              <w:pStyle w:val="ListParagraph"/>
              <w:widowControl w:val="0"/>
              <w:numPr>
                <w:ilvl w:val="0"/>
                <w:numId w:val="15"/>
              </w:numPr>
              <w:suppressAutoHyphens/>
              <w:spacing w:line="264" w:lineRule="auto"/>
              <w:jc w:val="both"/>
              <w:rPr>
                <w:rFonts w:ascii="Times New Roman" w:hAnsi="Times New Roman"/>
                <w:b/>
                <w:sz w:val="24"/>
                <w:szCs w:val="24"/>
              </w:rPr>
            </w:pPr>
            <w:r>
              <w:rPr>
                <w:rFonts w:ascii="Times New Roman" w:hAnsi="Times New Roman"/>
                <w:b/>
                <w:sz w:val="24"/>
                <w:szCs w:val="24"/>
              </w:rPr>
              <w:t>Substitution Methods of Encryption</w:t>
            </w:r>
          </w:p>
          <w:p w14:paraId="7CCE1D7F" w14:textId="77777777" w:rsidR="00C7169A" w:rsidRDefault="00C7169A" w:rsidP="00C7169A">
            <w:pPr>
              <w:pStyle w:val="ListParagraph"/>
              <w:widowControl w:val="0"/>
              <w:numPr>
                <w:ilvl w:val="1"/>
                <w:numId w:val="15"/>
              </w:numPr>
              <w:suppressAutoHyphens/>
              <w:spacing w:line="264" w:lineRule="auto"/>
              <w:jc w:val="both"/>
              <w:rPr>
                <w:rFonts w:ascii="Times New Roman" w:hAnsi="Times New Roman"/>
                <w:b/>
                <w:sz w:val="24"/>
                <w:szCs w:val="24"/>
              </w:rPr>
            </w:pPr>
            <w:r>
              <w:rPr>
                <w:rFonts w:ascii="Times New Roman" w:hAnsi="Times New Roman"/>
                <w:b/>
                <w:sz w:val="24"/>
                <w:szCs w:val="24"/>
              </w:rPr>
              <w:t>Caesar Cipher</w:t>
            </w:r>
          </w:p>
          <w:p w14:paraId="0EB512FA"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569CD6"/>
                <w:sz w:val="21"/>
                <w:szCs w:val="21"/>
                <w:lang w:val="en-IN" w:eastAsia="en-IN"/>
              </w:rPr>
              <w:t>def</w:t>
            </w: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DCDCAA"/>
                <w:sz w:val="21"/>
                <w:szCs w:val="21"/>
                <w:lang w:val="en-IN" w:eastAsia="en-IN"/>
              </w:rPr>
              <w:t>caesar_</w:t>
            </w:r>
            <w:proofErr w:type="gramStart"/>
            <w:r w:rsidRPr="00BC2F2F">
              <w:rPr>
                <w:rFonts w:ascii="Consolas" w:eastAsia="Times New Roman" w:hAnsi="Consolas" w:cs="Times New Roman"/>
                <w:color w:val="DCDCAA"/>
                <w:sz w:val="21"/>
                <w:szCs w:val="21"/>
                <w:lang w:val="en-IN" w:eastAsia="en-IN"/>
              </w:rPr>
              <w:t>cipher</w:t>
            </w:r>
            <w:proofErr w:type="spellEnd"/>
            <w:r w:rsidRPr="00BC2F2F">
              <w:rPr>
                <w:rFonts w:ascii="Consolas" w:eastAsia="Times New Roman" w:hAnsi="Consolas" w:cs="Times New Roman"/>
                <w:color w:val="CCCCCC"/>
                <w:sz w:val="21"/>
                <w:szCs w:val="21"/>
                <w:lang w:val="en-IN" w:eastAsia="en-IN"/>
              </w:rPr>
              <w:t>(</w:t>
            </w:r>
            <w:proofErr w:type="gramEnd"/>
            <w:r w:rsidRPr="00BC2F2F">
              <w:rPr>
                <w:rFonts w:ascii="Consolas" w:eastAsia="Times New Roman" w:hAnsi="Consolas" w:cs="Times New Roman"/>
                <w:color w:val="9CDCFE"/>
                <w:sz w:val="21"/>
                <w:szCs w:val="21"/>
                <w:lang w:val="en-IN" w:eastAsia="en-IN"/>
              </w:rPr>
              <w:t>text</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9CDCFE"/>
                <w:sz w:val="21"/>
                <w:szCs w:val="21"/>
                <w:lang w:val="en-IN" w:eastAsia="en-IN"/>
              </w:rPr>
              <w:t>key</w:t>
            </w:r>
            <w:r w:rsidRPr="00BC2F2F">
              <w:rPr>
                <w:rFonts w:ascii="Consolas" w:eastAsia="Times New Roman" w:hAnsi="Consolas" w:cs="Times New Roman"/>
                <w:color w:val="CCCCCC"/>
                <w:sz w:val="21"/>
                <w:szCs w:val="21"/>
                <w:lang w:val="en-IN" w:eastAsia="en-IN"/>
              </w:rPr>
              <w:t>):</w:t>
            </w:r>
          </w:p>
          <w:p w14:paraId="53A5B14C"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encrypted_text</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CE9178"/>
                <w:sz w:val="21"/>
                <w:szCs w:val="21"/>
                <w:lang w:val="en-IN" w:eastAsia="en-IN"/>
              </w:rPr>
              <w:t>""</w:t>
            </w:r>
          </w:p>
          <w:p w14:paraId="168F9E75"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
          <w:p w14:paraId="1EBEACEC"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C586C0"/>
                <w:sz w:val="21"/>
                <w:szCs w:val="21"/>
                <w:lang w:val="en-IN" w:eastAsia="en-IN"/>
              </w:rPr>
              <w:t>for</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9CDCFE"/>
                <w:sz w:val="21"/>
                <w:szCs w:val="21"/>
                <w:lang w:val="en-IN" w:eastAsia="en-IN"/>
              </w:rPr>
              <w:t>char</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C586C0"/>
                <w:sz w:val="21"/>
                <w:szCs w:val="21"/>
                <w:lang w:val="en-IN" w:eastAsia="en-IN"/>
              </w:rPr>
              <w:t>in</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9CDCFE"/>
                <w:sz w:val="21"/>
                <w:szCs w:val="21"/>
                <w:lang w:val="en-IN" w:eastAsia="en-IN"/>
              </w:rPr>
              <w:t>text</w:t>
            </w:r>
            <w:r w:rsidRPr="00BC2F2F">
              <w:rPr>
                <w:rFonts w:ascii="Consolas" w:eastAsia="Times New Roman" w:hAnsi="Consolas" w:cs="Times New Roman"/>
                <w:color w:val="CCCCCC"/>
                <w:sz w:val="21"/>
                <w:szCs w:val="21"/>
                <w:lang w:val="en-IN" w:eastAsia="en-IN"/>
              </w:rPr>
              <w:t>:</w:t>
            </w:r>
          </w:p>
          <w:p w14:paraId="13FC98FA"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C586C0"/>
                <w:sz w:val="21"/>
                <w:szCs w:val="21"/>
                <w:lang w:val="en-IN" w:eastAsia="en-IN"/>
              </w:rPr>
              <w:t>if</w:t>
            </w:r>
            <w:r w:rsidRPr="00BC2F2F">
              <w:rPr>
                <w:rFonts w:ascii="Consolas" w:eastAsia="Times New Roman" w:hAnsi="Consolas" w:cs="Times New Roman"/>
                <w:color w:val="CCCCCC"/>
                <w:sz w:val="21"/>
                <w:szCs w:val="21"/>
                <w:lang w:val="en-IN" w:eastAsia="en-IN"/>
              </w:rPr>
              <w:t xml:space="preserve"> </w:t>
            </w:r>
            <w:proofErr w:type="spellStart"/>
            <w:proofErr w:type="gramStart"/>
            <w:r w:rsidRPr="00BC2F2F">
              <w:rPr>
                <w:rFonts w:ascii="Consolas" w:eastAsia="Times New Roman" w:hAnsi="Consolas" w:cs="Times New Roman"/>
                <w:color w:val="9CDCFE"/>
                <w:sz w:val="21"/>
                <w:szCs w:val="21"/>
                <w:lang w:val="en-IN" w:eastAsia="en-IN"/>
              </w:rPr>
              <w:t>char</w:t>
            </w:r>
            <w:r w:rsidRPr="00BC2F2F">
              <w:rPr>
                <w:rFonts w:ascii="Consolas" w:eastAsia="Times New Roman" w:hAnsi="Consolas" w:cs="Times New Roman"/>
                <w:color w:val="CCCCCC"/>
                <w:sz w:val="21"/>
                <w:szCs w:val="21"/>
                <w:lang w:val="en-IN" w:eastAsia="en-IN"/>
              </w:rPr>
              <w:t>.isalpha</w:t>
            </w:r>
            <w:proofErr w:type="spellEnd"/>
            <w:proofErr w:type="gramEnd"/>
            <w:r w:rsidRPr="00BC2F2F">
              <w:rPr>
                <w:rFonts w:ascii="Consolas" w:eastAsia="Times New Roman" w:hAnsi="Consolas" w:cs="Times New Roman"/>
                <w:color w:val="CCCCCC"/>
                <w:sz w:val="21"/>
                <w:szCs w:val="21"/>
                <w:lang w:val="en-IN" w:eastAsia="en-IN"/>
              </w:rPr>
              <w:t>():</w:t>
            </w:r>
          </w:p>
          <w:p w14:paraId="5C856DFC"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lastRenderedPageBreak/>
              <w:t xml:space="preserve">            </w:t>
            </w:r>
            <w:proofErr w:type="spellStart"/>
            <w:r w:rsidRPr="00BC2F2F">
              <w:rPr>
                <w:rFonts w:ascii="Consolas" w:eastAsia="Times New Roman" w:hAnsi="Consolas" w:cs="Times New Roman"/>
                <w:color w:val="9CDCFE"/>
                <w:sz w:val="21"/>
                <w:szCs w:val="21"/>
                <w:lang w:val="en-IN" w:eastAsia="en-IN"/>
              </w:rPr>
              <w:t>is_upper</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proofErr w:type="spellStart"/>
            <w:proofErr w:type="gramStart"/>
            <w:r w:rsidRPr="00BC2F2F">
              <w:rPr>
                <w:rFonts w:ascii="Consolas" w:eastAsia="Times New Roman" w:hAnsi="Consolas" w:cs="Times New Roman"/>
                <w:color w:val="9CDCFE"/>
                <w:sz w:val="21"/>
                <w:szCs w:val="21"/>
                <w:lang w:val="en-IN" w:eastAsia="en-IN"/>
              </w:rPr>
              <w:t>char</w:t>
            </w:r>
            <w:r w:rsidRPr="00BC2F2F">
              <w:rPr>
                <w:rFonts w:ascii="Consolas" w:eastAsia="Times New Roman" w:hAnsi="Consolas" w:cs="Times New Roman"/>
                <w:color w:val="CCCCCC"/>
                <w:sz w:val="21"/>
                <w:szCs w:val="21"/>
                <w:lang w:val="en-IN" w:eastAsia="en-IN"/>
              </w:rPr>
              <w:t>.isupper</w:t>
            </w:r>
            <w:proofErr w:type="spellEnd"/>
            <w:proofErr w:type="gramEnd"/>
            <w:r w:rsidRPr="00BC2F2F">
              <w:rPr>
                <w:rFonts w:ascii="Consolas" w:eastAsia="Times New Roman" w:hAnsi="Consolas" w:cs="Times New Roman"/>
                <w:color w:val="CCCCCC"/>
                <w:sz w:val="21"/>
                <w:szCs w:val="21"/>
                <w:lang w:val="en-IN" w:eastAsia="en-IN"/>
              </w:rPr>
              <w:t>()</w:t>
            </w:r>
          </w:p>
          <w:p w14:paraId="05D93B1C"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9CDCFE"/>
                <w:sz w:val="21"/>
                <w:szCs w:val="21"/>
                <w:lang w:val="en-IN" w:eastAsia="en-IN"/>
              </w:rPr>
              <w:t>char</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proofErr w:type="spellStart"/>
            <w:proofErr w:type="gramStart"/>
            <w:r w:rsidRPr="00BC2F2F">
              <w:rPr>
                <w:rFonts w:ascii="Consolas" w:eastAsia="Times New Roman" w:hAnsi="Consolas" w:cs="Times New Roman"/>
                <w:color w:val="9CDCFE"/>
                <w:sz w:val="21"/>
                <w:szCs w:val="21"/>
                <w:lang w:val="en-IN" w:eastAsia="en-IN"/>
              </w:rPr>
              <w:t>char</w:t>
            </w:r>
            <w:r w:rsidRPr="00BC2F2F">
              <w:rPr>
                <w:rFonts w:ascii="Consolas" w:eastAsia="Times New Roman" w:hAnsi="Consolas" w:cs="Times New Roman"/>
                <w:color w:val="CCCCCC"/>
                <w:sz w:val="21"/>
                <w:szCs w:val="21"/>
                <w:lang w:val="en-IN" w:eastAsia="en-IN"/>
              </w:rPr>
              <w:t>.lower</w:t>
            </w:r>
            <w:proofErr w:type="spellEnd"/>
            <w:proofErr w:type="gramEnd"/>
            <w:r w:rsidRPr="00BC2F2F">
              <w:rPr>
                <w:rFonts w:ascii="Consolas" w:eastAsia="Times New Roman" w:hAnsi="Consolas" w:cs="Times New Roman"/>
                <w:color w:val="CCCCCC"/>
                <w:sz w:val="21"/>
                <w:szCs w:val="21"/>
                <w:lang w:val="en-IN" w:eastAsia="en-IN"/>
              </w:rPr>
              <w:t>()</w:t>
            </w:r>
          </w:p>
          <w:p w14:paraId="79BD5D7C"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
          <w:p w14:paraId="70B866B7"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original_position</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DCDCAA"/>
                <w:sz w:val="21"/>
                <w:szCs w:val="21"/>
                <w:lang w:val="en-IN" w:eastAsia="en-IN"/>
              </w:rPr>
              <w:t>ord</w:t>
            </w:r>
            <w:proofErr w:type="spellEnd"/>
            <w:r w:rsidRPr="00BC2F2F">
              <w:rPr>
                <w:rFonts w:ascii="Consolas" w:eastAsia="Times New Roman" w:hAnsi="Consolas" w:cs="Times New Roman"/>
                <w:color w:val="CCCCCC"/>
                <w:sz w:val="21"/>
                <w:szCs w:val="21"/>
                <w:lang w:val="en-IN" w:eastAsia="en-IN"/>
              </w:rPr>
              <w:t>(</w:t>
            </w:r>
            <w:r w:rsidRPr="00BC2F2F">
              <w:rPr>
                <w:rFonts w:ascii="Consolas" w:eastAsia="Times New Roman" w:hAnsi="Consolas" w:cs="Times New Roman"/>
                <w:color w:val="9CDCFE"/>
                <w:sz w:val="21"/>
                <w:szCs w:val="21"/>
                <w:lang w:val="en-IN" w:eastAsia="en-IN"/>
              </w:rPr>
              <w:t>char</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DCDCAA"/>
                <w:sz w:val="21"/>
                <w:szCs w:val="21"/>
                <w:lang w:val="en-IN" w:eastAsia="en-IN"/>
              </w:rPr>
              <w:t>ord</w:t>
            </w:r>
            <w:proofErr w:type="spellEnd"/>
            <w:r w:rsidRPr="00BC2F2F">
              <w:rPr>
                <w:rFonts w:ascii="Consolas" w:eastAsia="Times New Roman" w:hAnsi="Consolas" w:cs="Times New Roman"/>
                <w:color w:val="CCCCCC"/>
                <w:sz w:val="21"/>
                <w:szCs w:val="21"/>
                <w:lang w:val="en-IN" w:eastAsia="en-IN"/>
              </w:rPr>
              <w:t>(</w:t>
            </w:r>
            <w:r w:rsidRPr="00BC2F2F">
              <w:rPr>
                <w:rFonts w:ascii="Consolas" w:eastAsia="Times New Roman" w:hAnsi="Consolas" w:cs="Times New Roman"/>
                <w:color w:val="CE9178"/>
                <w:sz w:val="21"/>
                <w:szCs w:val="21"/>
                <w:lang w:val="en-IN" w:eastAsia="en-IN"/>
              </w:rPr>
              <w:t>'a'</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B5CEA8"/>
                <w:sz w:val="21"/>
                <w:szCs w:val="21"/>
                <w:lang w:val="en-IN" w:eastAsia="en-IN"/>
              </w:rPr>
              <w:t>1</w:t>
            </w:r>
          </w:p>
          <w:p w14:paraId="6D49604E"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
          <w:p w14:paraId="33008AD8"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new_position</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original_position</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9CDCFE"/>
                <w:sz w:val="21"/>
                <w:szCs w:val="21"/>
                <w:lang w:val="en-IN" w:eastAsia="en-IN"/>
              </w:rPr>
              <w:t>key</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B5CEA8"/>
                <w:sz w:val="21"/>
                <w:szCs w:val="21"/>
                <w:lang w:val="en-IN" w:eastAsia="en-IN"/>
              </w:rPr>
              <w:t>26</w:t>
            </w:r>
          </w:p>
          <w:p w14:paraId="36DB59B6"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C586C0"/>
                <w:sz w:val="21"/>
                <w:szCs w:val="21"/>
                <w:lang w:val="en-IN" w:eastAsia="en-IN"/>
              </w:rPr>
              <w:t>if</w:t>
            </w: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new_position</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B5CEA8"/>
                <w:sz w:val="21"/>
                <w:szCs w:val="21"/>
                <w:lang w:val="en-IN" w:eastAsia="en-IN"/>
              </w:rPr>
              <w:t>0</w:t>
            </w:r>
            <w:r w:rsidRPr="00BC2F2F">
              <w:rPr>
                <w:rFonts w:ascii="Consolas" w:eastAsia="Times New Roman" w:hAnsi="Consolas" w:cs="Times New Roman"/>
                <w:color w:val="CCCCCC"/>
                <w:sz w:val="21"/>
                <w:szCs w:val="21"/>
                <w:lang w:val="en-IN" w:eastAsia="en-IN"/>
              </w:rPr>
              <w:t>:</w:t>
            </w:r>
          </w:p>
          <w:p w14:paraId="180D5B69"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new_position</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B5CEA8"/>
                <w:sz w:val="21"/>
                <w:szCs w:val="21"/>
                <w:lang w:val="en-IN" w:eastAsia="en-IN"/>
              </w:rPr>
              <w:t>26</w:t>
            </w:r>
            <w:r w:rsidRPr="00BC2F2F">
              <w:rPr>
                <w:rFonts w:ascii="Consolas" w:eastAsia="Times New Roman" w:hAnsi="Consolas" w:cs="Times New Roman"/>
                <w:color w:val="CCCCCC"/>
                <w:sz w:val="21"/>
                <w:szCs w:val="21"/>
                <w:lang w:val="en-IN" w:eastAsia="en-IN"/>
              </w:rPr>
              <w:t xml:space="preserve">  </w:t>
            </w:r>
          </w:p>
          <w:p w14:paraId="537878C6"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
          <w:p w14:paraId="4FBE3585"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new_char</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proofErr w:type="gramStart"/>
            <w:r w:rsidRPr="00BC2F2F">
              <w:rPr>
                <w:rFonts w:ascii="Consolas" w:eastAsia="Times New Roman" w:hAnsi="Consolas" w:cs="Times New Roman"/>
                <w:color w:val="DCDCAA"/>
                <w:sz w:val="21"/>
                <w:szCs w:val="21"/>
                <w:lang w:val="en-IN" w:eastAsia="en-IN"/>
              </w:rPr>
              <w:t>chr</w:t>
            </w:r>
            <w:r w:rsidRPr="00BC2F2F">
              <w:rPr>
                <w:rFonts w:ascii="Consolas" w:eastAsia="Times New Roman" w:hAnsi="Consolas" w:cs="Times New Roman"/>
                <w:color w:val="CCCCCC"/>
                <w:sz w:val="21"/>
                <w:szCs w:val="21"/>
                <w:lang w:val="en-IN" w:eastAsia="en-IN"/>
              </w:rPr>
              <w:t>(</w:t>
            </w:r>
            <w:proofErr w:type="spellStart"/>
            <w:proofErr w:type="gramEnd"/>
            <w:r w:rsidRPr="00BC2F2F">
              <w:rPr>
                <w:rFonts w:ascii="Consolas" w:eastAsia="Times New Roman" w:hAnsi="Consolas" w:cs="Times New Roman"/>
                <w:color w:val="9CDCFE"/>
                <w:sz w:val="21"/>
                <w:szCs w:val="21"/>
                <w:lang w:val="en-IN" w:eastAsia="en-IN"/>
              </w:rPr>
              <w:t>new_position</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DCDCAA"/>
                <w:sz w:val="21"/>
                <w:szCs w:val="21"/>
                <w:lang w:val="en-IN" w:eastAsia="en-IN"/>
              </w:rPr>
              <w:t>ord</w:t>
            </w:r>
            <w:proofErr w:type="spellEnd"/>
            <w:r w:rsidRPr="00BC2F2F">
              <w:rPr>
                <w:rFonts w:ascii="Consolas" w:eastAsia="Times New Roman" w:hAnsi="Consolas" w:cs="Times New Roman"/>
                <w:color w:val="CCCCCC"/>
                <w:sz w:val="21"/>
                <w:szCs w:val="21"/>
                <w:lang w:val="en-IN" w:eastAsia="en-IN"/>
              </w:rPr>
              <w:t>(</w:t>
            </w:r>
            <w:r w:rsidRPr="00BC2F2F">
              <w:rPr>
                <w:rFonts w:ascii="Consolas" w:eastAsia="Times New Roman" w:hAnsi="Consolas" w:cs="Times New Roman"/>
                <w:color w:val="CE9178"/>
                <w:sz w:val="21"/>
                <w:szCs w:val="21"/>
                <w:lang w:val="en-IN" w:eastAsia="en-IN"/>
              </w:rPr>
              <w:t>'a'</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B5CEA8"/>
                <w:sz w:val="21"/>
                <w:szCs w:val="21"/>
                <w:lang w:val="en-IN" w:eastAsia="en-IN"/>
              </w:rPr>
              <w:t>1</w:t>
            </w:r>
            <w:r w:rsidRPr="00BC2F2F">
              <w:rPr>
                <w:rFonts w:ascii="Consolas" w:eastAsia="Times New Roman" w:hAnsi="Consolas" w:cs="Times New Roman"/>
                <w:color w:val="CCCCCC"/>
                <w:sz w:val="21"/>
                <w:szCs w:val="21"/>
                <w:lang w:val="en-IN" w:eastAsia="en-IN"/>
              </w:rPr>
              <w:t>)</w:t>
            </w:r>
          </w:p>
          <w:p w14:paraId="4F18173E"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
          <w:p w14:paraId="6A407CE3"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C586C0"/>
                <w:sz w:val="21"/>
                <w:szCs w:val="21"/>
                <w:lang w:val="en-IN" w:eastAsia="en-IN"/>
              </w:rPr>
              <w:t>if</w:t>
            </w: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is_upper</w:t>
            </w:r>
            <w:proofErr w:type="spellEnd"/>
            <w:r w:rsidRPr="00BC2F2F">
              <w:rPr>
                <w:rFonts w:ascii="Consolas" w:eastAsia="Times New Roman" w:hAnsi="Consolas" w:cs="Times New Roman"/>
                <w:color w:val="CCCCCC"/>
                <w:sz w:val="21"/>
                <w:szCs w:val="21"/>
                <w:lang w:val="en-IN" w:eastAsia="en-IN"/>
              </w:rPr>
              <w:t>:</w:t>
            </w:r>
          </w:p>
          <w:p w14:paraId="470408BA"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new_char</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new_</w:t>
            </w:r>
            <w:proofErr w:type="gramStart"/>
            <w:r w:rsidRPr="00BC2F2F">
              <w:rPr>
                <w:rFonts w:ascii="Consolas" w:eastAsia="Times New Roman" w:hAnsi="Consolas" w:cs="Times New Roman"/>
                <w:color w:val="9CDCFE"/>
                <w:sz w:val="21"/>
                <w:szCs w:val="21"/>
                <w:lang w:val="en-IN" w:eastAsia="en-IN"/>
              </w:rPr>
              <w:t>char</w:t>
            </w:r>
            <w:r w:rsidRPr="00BC2F2F">
              <w:rPr>
                <w:rFonts w:ascii="Consolas" w:eastAsia="Times New Roman" w:hAnsi="Consolas" w:cs="Times New Roman"/>
                <w:color w:val="CCCCCC"/>
                <w:sz w:val="21"/>
                <w:szCs w:val="21"/>
                <w:lang w:val="en-IN" w:eastAsia="en-IN"/>
              </w:rPr>
              <w:t>.</w:t>
            </w:r>
            <w:r w:rsidRPr="00BC2F2F">
              <w:rPr>
                <w:rFonts w:ascii="Consolas" w:eastAsia="Times New Roman" w:hAnsi="Consolas" w:cs="Times New Roman"/>
                <w:color w:val="DCDCAA"/>
                <w:sz w:val="21"/>
                <w:szCs w:val="21"/>
                <w:lang w:val="en-IN" w:eastAsia="en-IN"/>
              </w:rPr>
              <w:t>upper</w:t>
            </w:r>
            <w:proofErr w:type="spellEnd"/>
            <w:proofErr w:type="gramEnd"/>
            <w:r w:rsidRPr="00BC2F2F">
              <w:rPr>
                <w:rFonts w:ascii="Consolas" w:eastAsia="Times New Roman" w:hAnsi="Consolas" w:cs="Times New Roman"/>
                <w:color w:val="CCCCCC"/>
                <w:sz w:val="21"/>
                <w:szCs w:val="21"/>
                <w:lang w:val="en-IN" w:eastAsia="en-IN"/>
              </w:rPr>
              <w:t>()</w:t>
            </w:r>
          </w:p>
          <w:p w14:paraId="00CF8F81"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
          <w:p w14:paraId="35C109BA"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encrypted_text</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new_char</w:t>
            </w:r>
            <w:proofErr w:type="spellEnd"/>
          </w:p>
          <w:p w14:paraId="499EF173"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C586C0"/>
                <w:sz w:val="21"/>
                <w:szCs w:val="21"/>
                <w:lang w:val="en-IN" w:eastAsia="en-IN"/>
              </w:rPr>
              <w:t>else</w:t>
            </w:r>
            <w:r w:rsidRPr="00BC2F2F">
              <w:rPr>
                <w:rFonts w:ascii="Consolas" w:eastAsia="Times New Roman" w:hAnsi="Consolas" w:cs="Times New Roman"/>
                <w:color w:val="CCCCCC"/>
                <w:sz w:val="21"/>
                <w:szCs w:val="21"/>
                <w:lang w:val="en-IN" w:eastAsia="en-IN"/>
              </w:rPr>
              <w:t>:</w:t>
            </w:r>
          </w:p>
          <w:p w14:paraId="71A195A7"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encrypted_text</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9CDCFE"/>
                <w:sz w:val="21"/>
                <w:szCs w:val="21"/>
                <w:lang w:val="en-IN" w:eastAsia="en-IN"/>
              </w:rPr>
              <w:t>char</w:t>
            </w:r>
          </w:p>
          <w:p w14:paraId="5EF70F71"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p>
          <w:p w14:paraId="471851EB"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C586C0"/>
                <w:sz w:val="21"/>
                <w:szCs w:val="21"/>
                <w:lang w:val="en-IN" w:eastAsia="en-IN"/>
              </w:rPr>
              <w:t>return</w:t>
            </w: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encrypted_text</w:t>
            </w:r>
            <w:proofErr w:type="spellEnd"/>
          </w:p>
          <w:p w14:paraId="0B0B857B"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p>
          <w:p w14:paraId="540C82BE"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9CDCFE"/>
                <w:sz w:val="21"/>
                <w:szCs w:val="21"/>
                <w:lang w:val="en-IN" w:eastAsia="en-IN"/>
              </w:rPr>
              <w:t>text</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proofErr w:type="gramStart"/>
            <w:r w:rsidRPr="00BC2F2F">
              <w:rPr>
                <w:rFonts w:ascii="Consolas" w:eastAsia="Times New Roman" w:hAnsi="Consolas" w:cs="Times New Roman"/>
                <w:color w:val="DCDCAA"/>
                <w:sz w:val="21"/>
                <w:szCs w:val="21"/>
                <w:lang w:val="en-IN" w:eastAsia="en-IN"/>
              </w:rPr>
              <w:t>input</w:t>
            </w:r>
            <w:r w:rsidRPr="00BC2F2F">
              <w:rPr>
                <w:rFonts w:ascii="Consolas" w:eastAsia="Times New Roman" w:hAnsi="Consolas" w:cs="Times New Roman"/>
                <w:color w:val="CCCCCC"/>
                <w:sz w:val="21"/>
                <w:szCs w:val="21"/>
                <w:lang w:val="en-IN" w:eastAsia="en-IN"/>
              </w:rPr>
              <w:t>(</w:t>
            </w:r>
            <w:proofErr w:type="gramEnd"/>
            <w:r w:rsidRPr="00BC2F2F">
              <w:rPr>
                <w:rFonts w:ascii="Consolas" w:eastAsia="Times New Roman" w:hAnsi="Consolas" w:cs="Times New Roman"/>
                <w:color w:val="CE9178"/>
                <w:sz w:val="21"/>
                <w:szCs w:val="21"/>
                <w:lang w:val="en-IN" w:eastAsia="en-IN"/>
              </w:rPr>
              <w:t>"Enter the text to encrypt: "</w:t>
            </w:r>
            <w:r w:rsidRPr="00BC2F2F">
              <w:rPr>
                <w:rFonts w:ascii="Consolas" w:eastAsia="Times New Roman" w:hAnsi="Consolas" w:cs="Times New Roman"/>
                <w:color w:val="CCCCCC"/>
                <w:sz w:val="21"/>
                <w:szCs w:val="21"/>
                <w:lang w:val="en-IN" w:eastAsia="en-IN"/>
              </w:rPr>
              <w:t>)</w:t>
            </w:r>
          </w:p>
          <w:p w14:paraId="7F00A2AA"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r w:rsidRPr="00BC2F2F">
              <w:rPr>
                <w:rFonts w:ascii="Consolas" w:eastAsia="Times New Roman" w:hAnsi="Consolas" w:cs="Times New Roman"/>
                <w:color w:val="9CDCFE"/>
                <w:sz w:val="21"/>
                <w:szCs w:val="21"/>
                <w:lang w:val="en-IN" w:eastAsia="en-IN"/>
              </w:rPr>
              <w:t>key</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proofErr w:type="gramStart"/>
            <w:r w:rsidRPr="00BC2F2F">
              <w:rPr>
                <w:rFonts w:ascii="Consolas" w:eastAsia="Times New Roman" w:hAnsi="Consolas" w:cs="Times New Roman"/>
                <w:color w:val="4EC9B0"/>
                <w:sz w:val="21"/>
                <w:szCs w:val="21"/>
                <w:lang w:val="en-IN" w:eastAsia="en-IN"/>
              </w:rPr>
              <w:t>int</w:t>
            </w:r>
            <w:r w:rsidRPr="00BC2F2F">
              <w:rPr>
                <w:rFonts w:ascii="Consolas" w:eastAsia="Times New Roman" w:hAnsi="Consolas" w:cs="Times New Roman"/>
                <w:color w:val="CCCCCC"/>
                <w:sz w:val="21"/>
                <w:szCs w:val="21"/>
                <w:lang w:val="en-IN" w:eastAsia="en-IN"/>
              </w:rPr>
              <w:t>(</w:t>
            </w:r>
            <w:proofErr w:type="gramEnd"/>
            <w:r w:rsidRPr="00BC2F2F">
              <w:rPr>
                <w:rFonts w:ascii="Consolas" w:eastAsia="Times New Roman" w:hAnsi="Consolas" w:cs="Times New Roman"/>
                <w:color w:val="DCDCAA"/>
                <w:sz w:val="21"/>
                <w:szCs w:val="21"/>
                <w:lang w:val="en-IN" w:eastAsia="en-IN"/>
              </w:rPr>
              <w:t>input</w:t>
            </w:r>
            <w:r w:rsidRPr="00BC2F2F">
              <w:rPr>
                <w:rFonts w:ascii="Consolas" w:eastAsia="Times New Roman" w:hAnsi="Consolas" w:cs="Times New Roman"/>
                <w:color w:val="CCCCCC"/>
                <w:sz w:val="21"/>
                <w:szCs w:val="21"/>
                <w:lang w:val="en-IN" w:eastAsia="en-IN"/>
              </w:rPr>
              <w:t>(</w:t>
            </w:r>
            <w:r w:rsidRPr="00BC2F2F">
              <w:rPr>
                <w:rFonts w:ascii="Consolas" w:eastAsia="Times New Roman" w:hAnsi="Consolas" w:cs="Times New Roman"/>
                <w:color w:val="CE9178"/>
                <w:sz w:val="21"/>
                <w:szCs w:val="21"/>
                <w:lang w:val="en-IN" w:eastAsia="en-IN"/>
              </w:rPr>
              <w:t>"Enter the key (integer): "</w:t>
            </w:r>
            <w:r w:rsidRPr="00BC2F2F">
              <w:rPr>
                <w:rFonts w:ascii="Consolas" w:eastAsia="Times New Roman" w:hAnsi="Consolas" w:cs="Times New Roman"/>
                <w:color w:val="CCCCCC"/>
                <w:sz w:val="21"/>
                <w:szCs w:val="21"/>
                <w:lang w:val="en-IN" w:eastAsia="en-IN"/>
              </w:rPr>
              <w:t>))</w:t>
            </w:r>
          </w:p>
          <w:p w14:paraId="566D4652"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p>
          <w:p w14:paraId="392FADA7" w14:textId="77777777" w:rsidR="00BC2F2F" w:rsidRPr="00BC2F2F" w:rsidRDefault="00BC2F2F" w:rsidP="00BC2F2F">
            <w:pPr>
              <w:shd w:val="clear" w:color="auto" w:fill="1F1F1F"/>
              <w:spacing w:line="285" w:lineRule="atLeast"/>
              <w:ind w:left="1440"/>
              <w:rPr>
                <w:rFonts w:ascii="Consolas" w:eastAsia="Times New Roman" w:hAnsi="Consolas" w:cs="Times New Roman"/>
                <w:color w:val="CCCCCC"/>
                <w:sz w:val="21"/>
                <w:szCs w:val="21"/>
                <w:lang w:val="en-IN" w:eastAsia="en-IN"/>
              </w:rPr>
            </w:pPr>
            <w:proofErr w:type="spellStart"/>
            <w:r w:rsidRPr="00BC2F2F">
              <w:rPr>
                <w:rFonts w:ascii="Consolas" w:eastAsia="Times New Roman" w:hAnsi="Consolas" w:cs="Times New Roman"/>
                <w:color w:val="9CDCFE"/>
                <w:sz w:val="21"/>
                <w:szCs w:val="21"/>
                <w:lang w:val="en-IN" w:eastAsia="en-IN"/>
              </w:rPr>
              <w:t>encrypted_text</w:t>
            </w:r>
            <w:proofErr w:type="spellEnd"/>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D4D4D4"/>
                <w:sz w:val="21"/>
                <w:szCs w:val="21"/>
                <w:lang w:val="en-IN" w:eastAsia="en-IN"/>
              </w:rPr>
              <w:t>=</w:t>
            </w: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DCDCAA"/>
                <w:sz w:val="21"/>
                <w:szCs w:val="21"/>
                <w:lang w:val="en-IN" w:eastAsia="en-IN"/>
              </w:rPr>
              <w:t>caesar_</w:t>
            </w:r>
            <w:proofErr w:type="gramStart"/>
            <w:r w:rsidRPr="00BC2F2F">
              <w:rPr>
                <w:rFonts w:ascii="Consolas" w:eastAsia="Times New Roman" w:hAnsi="Consolas" w:cs="Times New Roman"/>
                <w:color w:val="DCDCAA"/>
                <w:sz w:val="21"/>
                <w:szCs w:val="21"/>
                <w:lang w:val="en-IN" w:eastAsia="en-IN"/>
              </w:rPr>
              <w:t>cipher</w:t>
            </w:r>
            <w:proofErr w:type="spellEnd"/>
            <w:r w:rsidRPr="00BC2F2F">
              <w:rPr>
                <w:rFonts w:ascii="Consolas" w:eastAsia="Times New Roman" w:hAnsi="Consolas" w:cs="Times New Roman"/>
                <w:color w:val="CCCCCC"/>
                <w:sz w:val="21"/>
                <w:szCs w:val="21"/>
                <w:lang w:val="en-IN" w:eastAsia="en-IN"/>
              </w:rPr>
              <w:t>(</w:t>
            </w:r>
            <w:proofErr w:type="gramEnd"/>
            <w:r w:rsidRPr="00BC2F2F">
              <w:rPr>
                <w:rFonts w:ascii="Consolas" w:eastAsia="Times New Roman" w:hAnsi="Consolas" w:cs="Times New Roman"/>
                <w:color w:val="9CDCFE"/>
                <w:sz w:val="21"/>
                <w:szCs w:val="21"/>
                <w:lang w:val="en-IN" w:eastAsia="en-IN"/>
              </w:rPr>
              <w:t>text</w:t>
            </w:r>
            <w:r w:rsidRPr="00BC2F2F">
              <w:rPr>
                <w:rFonts w:ascii="Consolas" w:eastAsia="Times New Roman" w:hAnsi="Consolas" w:cs="Times New Roman"/>
                <w:color w:val="CCCCCC"/>
                <w:sz w:val="21"/>
                <w:szCs w:val="21"/>
                <w:lang w:val="en-IN" w:eastAsia="en-IN"/>
              </w:rPr>
              <w:t xml:space="preserve">, </w:t>
            </w:r>
            <w:r w:rsidRPr="00BC2F2F">
              <w:rPr>
                <w:rFonts w:ascii="Consolas" w:eastAsia="Times New Roman" w:hAnsi="Consolas" w:cs="Times New Roman"/>
                <w:color w:val="9CDCFE"/>
                <w:sz w:val="21"/>
                <w:szCs w:val="21"/>
                <w:lang w:val="en-IN" w:eastAsia="en-IN"/>
              </w:rPr>
              <w:t>key</w:t>
            </w:r>
            <w:r w:rsidRPr="00BC2F2F">
              <w:rPr>
                <w:rFonts w:ascii="Consolas" w:eastAsia="Times New Roman" w:hAnsi="Consolas" w:cs="Times New Roman"/>
                <w:color w:val="CCCCCC"/>
                <w:sz w:val="21"/>
                <w:szCs w:val="21"/>
                <w:lang w:val="en-IN" w:eastAsia="en-IN"/>
              </w:rPr>
              <w:t>)</w:t>
            </w:r>
          </w:p>
          <w:p w14:paraId="1DA9BDD4" w14:textId="636C0C21" w:rsidR="00221644" w:rsidRPr="00BC2F2F" w:rsidRDefault="00BC2F2F" w:rsidP="00221644">
            <w:pPr>
              <w:shd w:val="clear" w:color="auto" w:fill="1F1F1F"/>
              <w:spacing w:line="285" w:lineRule="atLeast"/>
              <w:ind w:left="1440"/>
              <w:rPr>
                <w:rFonts w:ascii="Consolas" w:eastAsia="Times New Roman" w:hAnsi="Consolas" w:cs="Times New Roman"/>
                <w:color w:val="CCCCCC"/>
                <w:sz w:val="21"/>
                <w:szCs w:val="21"/>
                <w:lang w:val="en-IN" w:eastAsia="en-IN"/>
              </w:rPr>
            </w:pPr>
            <w:proofErr w:type="gramStart"/>
            <w:r w:rsidRPr="00BC2F2F">
              <w:rPr>
                <w:rFonts w:ascii="Consolas" w:eastAsia="Times New Roman" w:hAnsi="Consolas" w:cs="Times New Roman"/>
                <w:color w:val="DCDCAA"/>
                <w:sz w:val="21"/>
                <w:szCs w:val="21"/>
                <w:lang w:val="en-IN" w:eastAsia="en-IN"/>
              </w:rPr>
              <w:t>print</w:t>
            </w:r>
            <w:r w:rsidRPr="00BC2F2F">
              <w:rPr>
                <w:rFonts w:ascii="Consolas" w:eastAsia="Times New Roman" w:hAnsi="Consolas" w:cs="Times New Roman"/>
                <w:color w:val="CCCCCC"/>
                <w:sz w:val="21"/>
                <w:szCs w:val="21"/>
                <w:lang w:val="en-IN" w:eastAsia="en-IN"/>
              </w:rPr>
              <w:t>(</w:t>
            </w:r>
            <w:proofErr w:type="gramEnd"/>
            <w:r w:rsidRPr="00BC2F2F">
              <w:rPr>
                <w:rFonts w:ascii="Consolas" w:eastAsia="Times New Roman" w:hAnsi="Consolas" w:cs="Times New Roman"/>
                <w:color w:val="CE9178"/>
                <w:sz w:val="21"/>
                <w:szCs w:val="21"/>
                <w:lang w:val="en-IN" w:eastAsia="en-IN"/>
              </w:rPr>
              <w:t>"Encrypted text:"</w:t>
            </w:r>
            <w:r w:rsidRPr="00BC2F2F">
              <w:rPr>
                <w:rFonts w:ascii="Consolas" w:eastAsia="Times New Roman" w:hAnsi="Consolas" w:cs="Times New Roman"/>
                <w:color w:val="CCCCCC"/>
                <w:sz w:val="21"/>
                <w:szCs w:val="21"/>
                <w:lang w:val="en-IN" w:eastAsia="en-IN"/>
              </w:rPr>
              <w:t xml:space="preserve">, </w:t>
            </w:r>
            <w:proofErr w:type="spellStart"/>
            <w:r w:rsidRPr="00BC2F2F">
              <w:rPr>
                <w:rFonts w:ascii="Consolas" w:eastAsia="Times New Roman" w:hAnsi="Consolas" w:cs="Times New Roman"/>
                <w:color w:val="9CDCFE"/>
                <w:sz w:val="21"/>
                <w:szCs w:val="21"/>
                <w:lang w:val="en-IN" w:eastAsia="en-IN"/>
              </w:rPr>
              <w:t>encrypted_text</w:t>
            </w:r>
            <w:proofErr w:type="spellEnd"/>
            <w:r w:rsidRPr="00BC2F2F">
              <w:rPr>
                <w:rFonts w:ascii="Consolas" w:eastAsia="Times New Roman" w:hAnsi="Consolas" w:cs="Times New Roman"/>
                <w:color w:val="CCCCCC"/>
                <w:sz w:val="21"/>
                <w:szCs w:val="21"/>
                <w:lang w:val="en-IN" w:eastAsia="en-IN"/>
              </w:rPr>
              <w:t>)</w:t>
            </w:r>
          </w:p>
          <w:p w14:paraId="1CD79F1F" w14:textId="77777777" w:rsidR="00BC2F2F" w:rsidRDefault="00BC2F2F" w:rsidP="00BC2F2F">
            <w:pPr>
              <w:widowControl w:val="0"/>
              <w:suppressAutoHyphens/>
              <w:spacing w:line="264" w:lineRule="auto"/>
              <w:jc w:val="both"/>
              <w:rPr>
                <w:rFonts w:ascii="Times New Roman" w:hAnsi="Times New Roman"/>
                <w:b/>
                <w:sz w:val="24"/>
                <w:szCs w:val="24"/>
              </w:rPr>
            </w:pPr>
          </w:p>
          <w:p w14:paraId="3687A61E" w14:textId="02892877" w:rsidR="000D6D69" w:rsidRDefault="000D6D69" w:rsidP="000D6D69">
            <w:pPr>
              <w:widowControl w:val="0"/>
              <w:suppressAutoHyphens/>
              <w:spacing w:line="264" w:lineRule="auto"/>
              <w:ind w:left="1440"/>
              <w:jc w:val="both"/>
              <w:rPr>
                <w:rFonts w:ascii="Times New Roman" w:hAnsi="Times New Roman"/>
                <w:b/>
                <w:sz w:val="24"/>
                <w:szCs w:val="24"/>
              </w:rPr>
            </w:pPr>
            <w:r w:rsidRPr="000D6D69">
              <w:rPr>
                <w:rFonts w:ascii="Times New Roman" w:hAnsi="Times New Roman"/>
                <w:b/>
                <w:sz w:val="24"/>
                <w:szCs w:val="24"/>
              </w:rPr>
              <w:drawing>
                <wp:inline distT="0" distB="0" distL="0" distR="0" wp14:anchorId="62E21892" wp14:editId="5A2078CB">
                  <wp:extent cx="5267468" cy="982134"/>
                  <wp:effectExtent l="0" t="0" r="0" b="8890"/>
                  <wp:docPr id="86276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61582" name=""/>
                          <pic:cNvPicPr/>
                        </pic:nvPicPr>
                        <pic:blipFill>
                          <a:blip r:embed="rId8"/>
                          <a:stretch>
                            <a:fillRect/>
                          </a:stretch>
                        </pic:blipFill>
                        <pic:spPr>
                          <a:xfrm>
                            <a:off x="0" y="0"/>
                            <a:ext cx="5312899" cy="990605"/>
                          </a:xfrm>
                          <a:prstGeom prst="rect">
                            <a:avLst/>
                          </a:prstGeom>
                        </pic:spPr>
                      </pic:pic>
                    </a:graphicData>
                  </a:graphic>
                </wp:inline>
              </w:drawing>
            </w:r>
          </w:p>
          <w:p w14:paraId="7715E02C" w14:textId="77777777" w:rsidR="00221644" w:rsidRPr="00BC2F2F" w:rsidRDefault="00221644" w:rsidP="00BC2F2F">
            <w:pPr>
              <w:widowControl w:val="0"/>
              <w:suppressAutoHyphens/>
              <w:spacing w:line="264" w:lineRule="auto"/>
              <w:jc w:val="both"/>
              <w:rPr>
                <w:rFonts w:ascii="Times New Roman" w:hAnsi="Times New Roman"/>
                <w:b/>
                <w:sz w:val="24"/>
                <w:szCs w:val="24"/>
              </w:rPr>
            </w:pPr>
          </w:p>
          <w:p w14:paraId="0A4E7E76" w14:textId="4F0623D0" w:rsidR="00C7169A" w:rsidRDefault="00C7169A" w:rsidP="00C7169A">
            <w:pPr>
              <w:pStyle w:val="ListParagraph"/>
              <w:widowControl w:val="0"/>
              <w:numPr>
                <w:ilvl w:val="1"/>
                <w:numId w:val="15"/>
              </w:numPr>
              <w:suppressAutoHyphens/>
              <w:spacing w:line="264" w:lineRule="auto"/>
              <w:jc w:val="both"/>
              <w:rPr>
                <w:rFonts w:ascii="Times New Roman" w:hAnsi="Times New Roman"/>
                <w:b/>
                <w:sz w:val="24"/>
                <w:szCs w:val="24"/>
              </w:rPr>
            </w:pPr>
            <w:proofErr w:type="spellStart"/>
            <w:r>
              <w:rPr>
                <w:rFonts w:ascii="Times New Roman" w:hAnsi="Times New Roman"/>
                <w:b/>
                <w:sz w:val="24"/>
                <w:szCs w:val="24"/>
              </w:rPr>
              <w:t>Vig</w:t>
            </w:r>
            <w:r w:rsidR="00221644">
              <w:rPr>
                <w:rFonts w:ascii="Times New Roman" w:hAnsi="Times New Roman"/>
                <w:b/>
                <w:sz w:val="24"/>
                <w:szCs w:val="24"/>
              </w:rPr>
              <w:t>ner</w:t>
            </w:r>
            <w:r>
              <w:rPr>
                <w:rFonts w:ascii="Times New Roman" w:hAnsi="Times New Roman"/>
                <w:b/>
                <w:sz w:val="24"/>
                <w:szCs w:val="24"/>
              </w:rPr>
              <w:t>e</w:t>
            </w:r>
            <w:proofErr w:type="spellEnd"/>
            <w:r>
              <w:rPr>
                <w:rFonts w:ascii="Times New Roman" w:hAnsi="Times New Roman"/>
                <w:b/>
                <w:sz w:val="24"/>
                <w:szCs w:val="24"/>
              </w:rPr>
              <w:t xml:space="preserve"> Square Cip</w:t>
            </w:r>
            <w:r w:rsidR="00221644">
              <w:rPr>
                <w:rFonts w:ascii="Times New Roman" w:hAnsi="Times New Roman"/>
                <w:b/>
                <w:sz w:val="24"/>
                <w:szCs w:val="24"/>
              </w:rPr>
              <w:t>h</w:t>
            </w:r>
            <w:r>
              <w:rPr>
                <w:rFonts w:ascii="Times New Roman" w:hAnsi="Times New Roman"/>
                <w:b/>
                <w:sz w:val="24"/>
                <w:szCs w:val="24"/>
              </w:rPr>
              <w:t>er</w:t>
            </w:r>
          </w:p>
          <w:p w14:paraId="4E69FA5F"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6A9955"/>
                <w:sz w:val="21"/>
                <w:szCs w:val="21"/>
                <w:lang w:val="en-IN" w:eastAsia="en-IN"/>
              </w:rPr>
              <w:t xml:space="preserve"># </w:t>
            </w:r>
            <w:proofErr w:type="spellStart"/>
            <w:r w:rsidRPr="000D6D69">
              <w:rPr>
                <w:rFonts w:ascii="Consolas" w:eastAsia="Times New Roman" w:hAnsi="Consolas" w:cs="Times New Roman"/>
                <w:color w:val="6A9955"/>
                <w:sz w:val="21"/>
                <w:szCs w:val="21"/>
                <w:lang w:val="en-IN" w:eastAsia="en-IN"/>
              </w:rPr>
              <w:t>vigenere</w:t>
            </w:r>
            <w:proofErr w:type="spellEnd"/>
            <w:r w:rsidRPr="000D6D69">
              <w:rPr>
                <w:rFonts w:ascii="Consolas" w:eastAsia="Times New Roman" w:hAnsi="Consolas" w:cs="Times New Roman"/>
                <w:color w:val="6A9955"/>
                <w:sz w:val="21"/>
                <w:szCs w:val="21"/>
                <w:lang w:val="en-IN" w:eastAsia="en-IN"/>
              </w:rPr>
              <w:t xml:space="preserve"> square</w:t>
            </w:r>
          </w:p>
          <w:p w14:paraId="52B6E74D"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569CD6"/>
                <w:sz w:val="21"/>
                <w:szCs w:val="21"/>
                <w:lang w:val="en-IN" w:eastAsia="en-IN"/>
              </w:rPr>
              <w:t>def</w:t>
            </w: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DCDCAA"/>
                <w:sz w:val="21"/>
                <w:szCs w:val="21"/>
                <w:lang w:val="en-IN" w:eastAsia="en-IN"/>
              </w:rPr>
              <w:t>print_vigenere_</w:t>
            </w:r>
            <w:proofErr w:type="gramStart"/>
            <w:r w:rsidRPr="000D6D69">
              <w:rPr>
                <w:rFonts w:ascii="Consolas" w:eastAsia="Times New Roman" w:hAnsi="Consolas" w:cs="Times New Roman"/>
                <w:color w:val="DCDCAA"/>
                <w:sz w:val="21"/>
                <w:szCs w:val="21"/>
                <w:lang w:val="en-IN" w:eastAsia="en-IN"/>
              </w:rPr>
              <w:t>square</w:t>
            </w:r>
            <w:proofErr w:type="spellEnd"/>
            <w:r w:rsidRPr="000D6D69">
              <w:rPr>
                <w:rFonts w:ascii="Consolas" w:eastAsia="Times New Roman" w:hAnsi="Consolas" w:cs="Times New Roman"/>
                <w:color w:val="CCCCCC"/>
                <w:sz w:val="21"/>
                <w:szCs w:val="21"/>
                <w:lang w:val="en-IN" w:eastAsia="en-IN"/>
              </w:rPr>
              <w:t>(</w:t>
            </w:r>
            <w:proofErr w:type="gramEnd"/>
            <w:r w:rsidRPr="000D6D69">
              <w:rPr>
                <w:rFonts w:ascii="Consolas" w:eastAsia="Times New Roman" w:hAnsi="Consolas" w:cs="Times New Roman"/>
                <w:color w:val="9CDCFE"/>
                <w:sz w:val="21"/>
                <w:szCs w:val="21"/>
                <w:lang w:val="en-IN" w:eastAsia="en-IN"/>
              </w:rPr>
              <w:t>plaintext</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9CDCFE"/>
                <w:sz w:val="21"/>
                <w:szCs w:val="21"/>
                <w:lang w:val="en-IN" w:eastAsia="en-IN"/>
              </w:rPr>
              <w:t>key</w:t>
            </w:r>
            <w:r w:rsidRPr="000D6D69">
              <w:rPr>
                <w:rFonts w:ascii="Consolas" w:eastAsia="Times New Roman" w:hAnsi="Consolas" w:cs="Times New Roman"/>
                <w:color w:val="CCCCCC"/>
                <w:sz w:val="21"/>
                <w:szCs w:val="21"/>
                <w:lang w:val="en-IN" w:eastAsia="en-IN"/>
              </w:rPr>
              <w:t>):</w:t>
            </w:r>
          </w:p>
          <w:p w14:paraId="4DD4582D"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9CDCFE"/>
                <w:sz w:val="21"/>
                <w:szCs w:val="21"/>
                <w:lang w:val="en-IN" w:eastAsia="en-IN"/>
              </w:rPr>
              <w:t>key_length</w:t>
            </w:r>
            <w:proofErr w:type="spellEnd"/>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DCDCAA"/>
                <w:sz w:val="21"/>
                <w:szCs w:val="21"/>
                <w:lang w:val="en-IN" w:eastAsia="en-IN"/>
              </w:rPr>
              <w:t>len</w:t>
            </w:r>
            <w:proofErr w:type="spellEnd"/>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9CDCFE"/>
                <w:sz w:val="21"/>
                <w:szCs w:val="21"/>
                <w:lang w:val="en-IN" w:eastAsia="en-IN"/>
              </w:rPr>
              <w:t>key</w:t>
            </w:r>
            <w:r w:rsidRPr="000D6D69">
              <w:rPr>
                <w:rFonts w:ascii="Consolas" w:eastAsia="Times New Roman" w:hAnsi="Consolas" w:cs="Times New Roman"/>
                <w:color w:val="CCCCCC"/>
                <w:sz w:val="21"/>
                <w:szCs w:val="21"/>
                <w:lang w:val="en-IN" w:eastAsia="en-IN"/>
              </w:rPr>
              <w:t>)</w:t>
            </w:r>
          </w:p>
          <w:p w14:paraId="6647A311"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9CDCFE"/>
                <w:sz w:val="21"/>
                <w:szCs w:val="21"/>
                <w:lang w:val="en-IN" w:eastAsia="en-IN"/>
              </w:rPr>
              <w:t>extended_key</w:t>
            </w:r>
            <w:proofErr w:type="spellEnd"/>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9CDCFE"/>
                <w:sz w:val="21"/>
                <w:szCs w:val="21"/>
                <w:lang w:val="en-IN" w:eastAsia="en-IN"/>
              </w:rPr>
              <w:t>key</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DCDCAA"/>
                <w:sz w:val="21"/>
                <w:szCs w:val="21"/>
                <w:lang w:val="en-IN" w:eastAsia="en-IN"/>
              </w:rPr>
              <w:t>len</w:t>
            </w:r>
            <w:proofErr w:type="spellEnd"/>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9CDCFE"/>
                <w:sz w:val="21"/>
                <w:szCs w:val="21"/>
                <w:lang w:val="en-IN" w:eastAsia="en-IN"/>
              </w:rPr>
              <w:t>plaintext</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9CDCFE"/>
                <w:sz w:val="21"/>
                <w:szCs w:val="21"/>
                <w:lang w:val="en-IN" w:eastAsia="en-IN"/>
              </w:rPr>
              <w:t>key_length</w:t>
            </w:r>
            <w:proofErr w:type="spellEnd"/>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9CDCFE"/>
                <w:sz w:val="21"/>
                <w:szCs w:val="21"/>
                <w:lang w:val="en-IN" w:eastAsia="en-IN"/>
              </w:rPr>
              <w:t>key</w:t>
            </w:r>
            <w:proofErr w:type="gramStart"/>
            <w:r w:rsidRPr="000D6D69">
              <w:rPr>
                <w:rFonts w:ascii="Consolas" w:eastAsia="Times New Roman" w:hAnsi="Consolas" w:cs="Times New Roman"/>
                <w:color w:val="CCCCCC"/>
                <w:sz w:val="21"/>
                <w:szCs w:val="21"/>
                <w:lang w:val="en-IN" w:eastAsia="en-IN"/>
              </w:rPr>
              <w:t>[:</w:t>
            </w:r>
            <w:proofErr w:type="spellStart"/>
            <w:r w:rsidRPr="000D6D69">
              <w:rPr>
                <w:rFonts w:ascii="Consolas" w:eastAsia="Times New Roman" w:hAnsi="Consolas" w:cs="Times New Roman"/>
                <w:color w:val="DCDCAA"/>
                <w:sz w:val="21"/>
                <w:szCs w:val="21"/>
                <w:lang w:val="en-IN" w:eastAsia="en-IN"/>
              </w:rPr>
              <w:t>len</w:t>
            </w:r>
            <w:proofErr w:type="spellEnd"/>
            <w:proofErr w:type="gramEnd"/>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9CDCFE"/>
                <w:sz w:val="21"/>
                <w:szCs w:val="21"/>
                <w:lang w:val="en-IN" w:eastAsia="en-IN"/>
              </w:rPr>
              <w:t>plaintext</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9CDCFE"/>
                <w:sz w:val="21"/>
                <w:szCs w:val="21"/>
                <w:lang w:val="en-IN" w:eastAsia="en-IN"/>
              </w:rPr>
              <w:t>key_length</w:t>
            </w:r>
            <w:proofErr w:type="spellEnd"/>
            <w:r w:rsidRPr="000D6D69">
              <w:rPr>
                <w:rFonts w:ascii="Consolas" w:eastAsia="Times New Roman" w:hAnsi="Consolas" w:cs="Times New Roman"/>
                <w:color w:val="CCCCCC"/>
                <w:sz w:val="21"/>
                <w:szCs w:val="21"/>
                <w:lang w:val="en-IN" w:eastAsia="en-IN"/>
              </w:rPr>
              <w:t>]</w:t>
            </w:r>
          </w:p>
          <w:p w14:paraId="6547B284"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p>
          <w:p w14:paraId="0A986F03"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proofErr w:type="gramStart"/>
            <w:r w:rsidRPr="000D6D69">
              <w:rPr>
                <w:rFonts w:ascii="Consolas" w:eastAsia="Times New Roman" w:hAnsi="Consolas" w:cs="Times New Roman"/>
                <w:color w:val="DCDCAA"/>
                <w:sz w:val="21"/>
                <w:szCs w:val="21"/>
                <w:lang w:val="en-IN" w:eastAsia="en-IN"/>
              </w:rPr>
              <w:t>print</w:t>
            </w:r>
            <w:r w:rsidRPr="000D6D69">
              <w:rPr>
                <w:rFonts w:ascii="Consolas" w:eastAsia="Times New Roman" w:hAnsi="Consolas" w:cs="Times New Roman"/>
                <w:color w:val="CCCCCC"/>
                <w:sz w:val="21"/>
                <w:szCs w:val="21"/>
                <w:lang w:val="en-IN" w:eastAsia="en-IN"/>
              </w:rPr>
              <w:t>(</w:t>
            </w:r>
            <w:proofErr w:type="gramEnd"/>
            <w:r w:rsidRPr="000D6D69">
              <w:rPr>
                <w:rFonts w:ascii="Consolas" w:eastAsia="Times New Roman" w:hAnsi="Consolas" w:cs="Times New Roman"/>
                <w:color w:val="CE9178"/>
                <w:sz w:val="21"/>
                <w:szCs w:val="21"/>
                <w:lang w:val="en-IN" w:eastAsia="en-IN"/>
              </w:rPr>
              <w:t>"</w:t>
            </w:r>
            <w:r w:rsidRPr="000D6D69">
              <w:rPr>
                <w:rFonts w:ascii="Consolas" w:eastAsia="Times New Roman" w:hAnsi="Consolas" w:cs="Times New Roman"/>
                <w:color w:val="D7BA7D"/>
                <w:sz w:val="21"/>
                <w:szCs w:val="21"/>
                <w:lang w:val="en-IN" w:eastAsia="en-IN"/>
              </w:rPr>
              <w:t>\</w:t>
            </w:r>
            <w:proofErr w:type="spellStart"/>
            <w:r w:rsidRPr="000D6D69">
              <w:rPr>
                <w:rFonts w:ascii="Consolas" w:eastAsia="Times New Roman" w:hAnsi="Consolas" w:cs="Times New Roman"/>
                <w:color w:val="D7BA7D"/>
                <w:sz w:val="21"/>
                <w:szCs w:val="21"/>
                <w:lang w:val="en-IN" w:eastAsia="en-IN"/>
              </w:rPr>
              <w:t>n</w:t>
            </w:r>
            <w:r w:rsidRPr="000D6D69">
              <w:rPr>
                <w:rFonts w:ascii="Consolas" w:eastAsia="Times New Roman" w:hAnsi="Consolas" w:cs="Times New Roman"/>
                <w:color w:val="CE9178"/>
                <w:sz w:val="21"/>
                <w:szCs w:val="21"/>
                <w:lang w:val="en-IN" w:eastAsia="en-IN"/>
              </w:rPr>
              <w:t>Vigenère</w:t>
            </w:r>
            <w:proofErr w:type="spellEnd"/>
            <w:r w:rsidRPr="000D6D69">
              <w:rPr>
                <w:rFonts w:ascii="Consolas" w:eastAsia="Times New Roman" w:hAnsi="Consolas" w:cs="Times New Roman"/>
                <w:color w:val="CE9178"/>
                <w:sz w:val="21"/>
                <w:szCs w:val="21"/>
                <w:lang w:val="en-IN" w:eastAsia="en-IN"/>
              </w:rPr>
              <w:t xml:space="preserve"> Square:"</w:t>
            </w:r>
            <w:r w:rsidRPr="000D6D69">
              <w:rPr>
                <w:rFonts w:ascii="Consolas" w:eastAsia="Times New Roman" w:hAnsi="Consolas" w:cs="Times New Roman"/>
                <w:color w:val="CCCCCC"/>
                <w:sz w:val="21"/>
                <w:szCs w:val="21"/>
                <w:lang w:val="en-IN" w:eastAsia="en-IN"/>
              </w:rPr>
              <w:t>)</w:t>
            </w:r>
          </w:p>
          <w:p w14:paraId="14E77FA3"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proofErr w:type="gramStart"/>
            <w:r w:rsidRPr="000D6D69">
              <w:rPr>
                <w:rFonts w:ascii="Consolas" w:eastAsia="Times New Roman" w:hAnsi="Consolas" w:cs="Times New Roman"/>
                <w:color w:val="DCDCAA"/>
                <w:sz w:val="21"/>
                <w:szCs w:val="21"/>
                <w:lang w:val="en-IN" w:eastAsia="en-IN"/>
              </w:rPr>
              <w:t>print</w:t>
            </w:r>
            <w:r w:rsidRPr="000D6D69">
              <w:rPr>
                <w:rFonts w:ascii="Consolas" w:eastAsia="Times New Roman" w:hAnsi="Consolas" w:cs="Times New Roman"/>
                <w:color w:val="CCCCCC"/>
                <w:sz w:val="21"/>
                <w:szCs w:val="21"/>
                <w:lang w:val="en-IN" w:eastAsia="en-IN"/>
              </w:rPr>
              <w:t>(</w:t>
            </w:r>
            <w:proofErr w:type="gramEnd"/>
            <w:r w:rsidRPr="000D6D69">
              <w:rPr>
                <w:rFonts w:ascii="Consolas" w:eastAsia="Times New Roman" w:hAnsi="Consolas" w:cs="Times New Roman"/>
                <w:color w:val="CE9178"/>
                <w:sz w:val="21"/>
                <w:szCs w:val="21"/>
                <w:lang w:val="en-IN" w:eastAsia="en-IN"/>
              </w:rPr>
              <w:t>"Plaintext:  "</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CE9178"/>
                <w:sz w:val="21"/>
                <w:szCs w:val="21"/>
                <w:lang w:val="en-IN" w:eastAsia="en-IN"/>
              </w:rPr>
              <w:t>" "</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DCDCAA"/>
                <w:sz w:val="21"/>
                <w:szCs w:val="21"/>
                <w:lang w:val="en-IN" w:eastAsia="en-IN"/>
              </w:rPr>
              <w:t>join</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9CDCFE"/>
                <w:sz w:val="21"/>
                <w:szCs w:val="21"/>
                <w:lang w:val="en-IN" w:eastAsia="en-IN"/>
              </w:rPr>
              <w:t>plaintext</w:t>
            </w:r>
            <w:r w:rsidRPr="000D6D69">
              <w:rPr>
                <w:rFonts w:ascii="Consolas" w:eastAsia="Times New Roman" w:hAnsi="Consolas" w:cs="Times New Roman"/>
                <w:color w:val="CCCCCC"/>
                <w:sz w:val="21"/>
                <w:szCs w:val="21"/>
                <w:lang w:val="en-IN" w:eastAsia="en-IN"/>
              </w:rPr>
              <w:t>))</w:t>
            </w:r>
          </w:p>
          <w:p w14:paraId="101856E0"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proofErr w:type="gramStart"/>
            <w:r w:rsidRPr="000D6D69">
              <w:rPr>
                <w:rFonts w:ascii="Consolas" w:eastAsia="Times New Roman" w:hAnsi="Consolas" w:cs="Times New Roman"/>
                <w:color w:val="DCDCAA"/>
                <w:sz w:val="21"/>
                <w:szCs w:val="21"/>
                <w:lang w:val="en-IN" w:eastAsia="en-IN"/>
              </w:rPr>
              <w:t>print</w:t>
            </w:r>
            <w:r w:rsidRPr="000D6D69">
              <w:rPr>
                <w:rFonts w:ascii="Consolas" w:eastAsia="Times New Roman" w:hAnsi="Consolas" w:cs="Times New Roman"/>
                <w:color w:val="CCCCCC"/>
                <w:sz w:val="21"/>
                <w:szCs w:val="21"/>
                <w:lang w:val="en-IN" w:eastAsia="en-IN"/>
              </w:rPr>
              <w:t>(</w:t>
            </w:r>
            <w:proofErr w:type="gramEnd"/>
            <w:r w:rsidRPr="000D6D69">
              <w:rPr>
                <w:rFonts w:ascii="Consolas" w:eastAsia="Times New Roman" w:hAnsi="Consolas" w:cs="Times New Roman"/>
                <w:color w:val="CE9178"/>
                <w:sz w:val="21"/>
                <w:szCs w:val="21"/>
                <w:lang w:val="en-IN" w:eastAsia="en-IN"/>
              </w:rPr>
              <w:t>"Key        :"</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CE9178"/>
                <w:sz w:val="21"/>
                <w:szCs w:val="21"/>
                <w:lang w:val="en-IN" w:eastAsia="en-IN"/>
              </w:rPr>
              <w:t>" "</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DCDCAA"/>
                <w:sz w:val="21"/>
                <w:szCs w:val="21"/>
                <w:lang w:val="en-IN" w:eastAsia="en-IN"/>
              </w:rPr>
              <w:t>join</w:t>
            </w:r>
            <w:r w:rsidRPr="000D6D69">
              <w:rPr>
                <w:rFonts w:ascii="Consolas" w:eastAsia="Times New Roman" w:hAnsi="Consolas" w:cs="Times New Roman"/>
                <w:color w:val="CCCCCC"/>
                <w:sz w:val="21"/>
                <w:szCs w:val="21"/>
                <w:lang w:val="en-IN" w:eastAsia="en-IN"/>
              </w:rPr>
              <w:t>(</w:t>
            </w:r>
            <w:proofErr w:type="spellStart"/>
            <w:r w:rsidRPr="000D6D69">
              <w:rPr>
                <w:rFonts w:ascii="Consolas" w:eastAsia="Times New Roman" w:hAnsi="Consolas" w:cs="Times New Roman"/>
                <w:color w:val="9CDCFE"/>
                <w:sz w:val="21"/>
                <w:szCs w:val="21"/>
                <w:lang w:val="en-IN" w:eastAsia="en-IN"/>
              </w:rPr>
              <w:t>extended_key</w:t>
            </w:r>
            <w:proofErr w:type="spellEnd"/>
            <w:r w:rsidRPr="000D6D69">
              <w:rPr>
                <w:rFonts w:ascii="Consolas" w:eastAsia="Times New Roman" w:hAnsi="Consolas" w:cs="Times New Roman"/>
                <w:color w:val="CCCCCC"/>
                <w:sz w:val="21"/>
                <w:szCs w:val="21"/>
                <w:lang w:val="en-IN" w:eastAsia="en-IN"/>
              </w:rPr>
              <w:t>))</w:t>
            </w:r>
          </w:p>
          <w:p w14:paraId="10C98DDE"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CDCAA"/>
                <w:sz w:val="21"/>
                <w:szCs w:val="21"/>
                <w:lang w:val="en-IN" w:eastAsia="en-IN"/>
              </w:rPr>
              <w:t>print</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CE9178"/>
                <w:sz w:val="21"/>
                <w:szCs w:val="21"/>
                <w:lang w:val="en-IN" w:eastAsia="en-IN"/>
              </w:rPr>
              <w:t>"Matrix:"</w:t>
            </w:r>
            <w:r w:rsidRPr="000D6D69">
              <w:rPr>
                <w:rFonts w:ascii="Consolas" w:eastAsia="Times New Roman" w:hAnsi="Consolas" w:cs="Times New Roman"/>
                <w:color w:val="CCCCCC"/>
                <w:sz w:val="21"/>
                <w:szCs w:val="21"/>
                <w:lang w:val="en-IN" w:eastAsia="en-IN"/>
              </w:rPr>
              <w:t>)</w:t>
            </w:r>
          </w:p>
          <w:p w14:paraId="1F5443DC"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p>
          <w:p w14:paraId="7EBC09F6"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lastRenderedPageBreak/>
              <w:t xml:space="preserve">    </w:t>
            </w:r>
            <w:r w:rsidRPr="000D6D69">
              <w:rPr>
                <w:rFonts w:ascii="Consolas" w:eastAsia="Times New Roman" w:hAnsi="Consolas" w:cs="Times New Roman"/>
                <w:color w:val="C586C0"/>
                <w:sz w:val="21"/>
                <w:szCs w:val="21"/>
                <w:lang w:val="en-IN" w:eastAsia="en-IN"/>
              </w:rPr>
              <w:t>for</w:t>
            </w: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9CDCFE"/>
                <w:sz w:val="21"/>
                <w:szCs w:val="21"/>
                <w:lang w:val="en-IN" w:eastAsia="en-IN"/>
              </w:rPr>
              <w:t>i</w:t>
            </w:r>
            <w:proofErr w:type="spellEnd"/>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9CDCFE"/>
                <w:sz w:val="21"/>
                <w:szCs w:val="21"/>
                <w:lang w:val="en-IN" w:eastAsia="en-IN"/>
              </w:rPr>
              <w:t>char</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C586C0"/>
                <w:sz w:val="21"/>
                <w:szCs w:val="21"/>
                <w:lang w:val="en-IN" w:eastAsia="en-IN"/>
              </w:rPr>
              <w:t>in</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4EC9B0"/>
                <w:sz w:val="21"/>
                <w:szCs w:val="21"/>
                <w:lang w:val="en-IN" w:eastAsia="en-IN"/>
              </w:rPr>
              <w:t>enumerate</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9CDCFE"/>
                <w:sz w:val="21"/>
                <w:szCs w:val="21"/>
                <w:lang w:val="en-IN" w:eastAsia="en-IN"/>
              </w:rPr>
              <w:t>plaintext</w:t>
            </w:r>
            <w:r w:rsidRPr="000D6D69">
              <w:rPr>
                <w:rFonts w:ascii="Consolas" w:eastAsia="Times New Roman" w:hAnsi="Consolas" w:cs="Times New Roman"/>
                <w:color w:val="CCCCCC"/>
                <w:sz w:val="21"/>
                <w:szCs w:val="21"/>
                <w:lang w:val="en-IN" w:eastAsia="en-IN"/>
              </w:rPr>
              <w:t>):</w:t>
            </w:r>
          </w:p>
          <w:p w14:paraId="0ED727AB"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C586C0"/>
                <w:sz w:val="21"/>
                <w:szCs w:val="21"/>
                <w:lang w:val="en-IN" w:eastAsia="en-IN"/>
              </w:rPr>
              <w:t>if</w:t>
            </w:r>
            <w:r w:rsidRPr="000D6D69">
              <w:rPr>
                <w:rFonts w:ascii="Consolas" w:eastAsia="Times New Roman" w:hAnsi="Consolas" w:cs="Times New Roman"/>
                <w:color w:val="CCCCCC"/>
                <w:sz w:val="21"/>
                <w:szCs w:val="21"/>
                <w:lang w:val="en-IN" w:eastAsia="en-IN"/>
              </w:rPr>
              <w:t xml:space="preserve"> </w:t>
            </w:r>
            <w:proofErr w:type="spellStart"/>
            <w:proofErr w:type="gramStart"/>
            <w:r w:rsidRPr="000D6D69">
              <w:rPr>
                <w:rFonts w:ascii="Consolas" w:eastAsia="Times New Roman" w:hAnsi="Consolas" w:cs="Times New Roman"/>
                <w:color w:val="9CDCFE"/>
                <w:sz w:val="21"/>
                <w:szCs w:val="21"/>
                <w:lang w:val="en-IN" w:eastAsia="en-IN"/>
              </w:rPr>
              <w:t>char</w:t>
            </w:r>
            <w:r w:rsidRPr="000D6D69">
              <w:rPr>
                <w:rFonts w:ascii="Consolas" w:eastAsia="Times New Roman" w:hAnsi="Consolas" w:cs="Times New Roman"/>
                <w:color w:val="CCCCCC"/>
                <w:sz w:val="21"/>
                <w:szCs w:val="21"/>
                <w:lang w:val="en-IN" w:eastAsia="en-IN"/>
              </w:rPr>
              <w:t>.isalpha</w:t>
            </w:r>
            <w:proofErr w:type="spellEnd"/>
            <w:proofErr w:type="gramEnd"/>
            <w:r w:rsidRPr="000D6D69">
              <w:rPr>
                <w:rFonts w:ascii="Consolas" w:eastAsia="Times New Roman" w:hAnsi="Consolas" w:cs="Times New Roman"/>
                <w:color w:val="CCCCCC"/>
                <w:sz w:val="21"/>
                <w:szCs w:val="21"/>
                <w:lang w:val="en-IN" w:eastAsia="en-IN"/>
              </w:rPr>
              <w:t>():  </w:t>
            </w:r>
          </w:p>
          <w:p w14:paraId="6F1983FD"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9CDCFE"/>
                <w:sz w:val="21"/>
                <w:szCs w:val="21"/>
                <w:lang w:val="en-IN" w:eastAsia="en-IN"/>
              </w:rPr>
              <w:t>plain_position</w:t>
            </w:r>
            <w:proofErr w:type="spellEnd"/>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DCDCAA"/>
                <w:sz w:val="21"/>
                <w:szCs w:val="21"/>
                <w:lang w:val="en-IN" w:eastAsia="en-IN"/>
              </w:rPr>
              <w:t>ord</w:t>
            </w:r>
            <w:proofErr w:type="spellEnd"/>
            <w:r w:rsidRPr="000D6D69">
              <w:rPr>
                <w:rFonts w:ascii="Consolas" w:eastAsia="Times New Roman" w:hAnsi="Consolas" w:cs="Times New Roman"/>
                <w:color w:val="CCCCCC"/>
                <w:sz w:val="21"/>
                <w:szCs w:val="21"/>
                <w:lang w:val="en-IN" w:eastAsia="en-IN"/>
              </w:rPr>
              <w:t>(</w:t>
            </w:r>
            <w:proofErr w:type="spellStart"/>
            <w:proofErr w:type="gramStart"/>
            <w:r w:rsidRPr="000D6D69">
              <w:rPr>
                <w:rFonts w:ascii="Consolas" w:eastAsia="Times New Roman" w:hAnsi="Consolas" w:cs="Times New Roman"/>
                <w:color w:val="9CDCFE"/>
                <w:sz w:val="21"/>
                <w:szCs w:val="21"/>
                <w:lang w:val="en-IN" w:eastAsia="en-IN"/>
              </w:rPr>
              <w:t>char</w:t>
            </w:r>
            <w:r w:rsidRPr="000D6D69">
              <w:rPr>
                <w:rFonts w:ascii="Consolas" w:eastAsia="Times New Roman" w:hAnsi="Consolas" w:cs="Times New Roman"/>
                <w:color w:val="CCCCCC"/>
                <w:sz w:val="21"/>
                <w:szCs w:val="21"/>
                <w:lang w:val="en-IN" w:eastAsia="en-IN"/>
              </w:rPr>
              <w:t>.lower</w:t>
            </w:r>
            <w:proofErr w:type="spellEnd"/>
            <w:proofErr w:type="gramEnd"/>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DCDCAA"/>
                <w:sz w:val="21"/>
                <w:szCs w:val="21"/>
                <w:lang w:val="en-IN" w:eastAsia="en-IN"/>
              </w:rPr>
              <w:t>ord</w:t>
            </w:r>
            <w:proofErr w:type="spellEnd"/>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CE9178"/>
                <w:sz w:val="21"/>
                <w:szCs w:val="21"/>
                <w:lang w:val="en-IN" w:eastAsia="en-IN"/>
              </w:rPr>
              <w:t>'a'</w:t>
            </w:r>
            <w:r w:rsidRPr="000D6D69">
              <w:rPr>
                <w:rFonts w:ascii="Consolas" w:eastAsia="Times New Roman" w:hAnsi="Consolas" w:cs="Times New Roman"/>
                <w:color w:val="CCCCCC"/>
                <w:sz w:val="21"/>
                <w:szCs w:val="21"/>
                <w:lang w:val="en-IN" w:eastAsia="en-IN"/>
              </w:rPr>
              <w:t>)</w:t>
            </w:r>
          </w:p>
          <w:p w14:paraId="40E97BF1"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9CDCFE"/>
                <w:sz w:val="21"/>
                <w:szCs w:val="21"/>
                <w:lang w:val="en-IN" w:eastAsia="en-IN"/>
              </w:rPr>
              <w:t>key_position</w:t>
            </w:r>
            <w:proofErr w:type="spellEnd"/>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DCDCAA"/>
                <w:sz w:val="21"/>
                <w:szCs w:val="21"/>
                <w:lang w:val="en-IN" w:eastAsia="en-IN"/>
              </w:rPr>
              <w:t>ord</w:t>
            </w:r>
            <w:proofErr w:type="spellEnd"/>
            <w:r w:rsidRPr="000D6D69">
              <w:rPr>
                <w:rFonts w:ascii="Consolas" w:eastAsia="Times New Roman" w:hAnsi="Consolas" w:cs="Times New Roman"/>
                <w:color w:val="CCCCCC"/>
                <w:sz w:val="21"/>
                <w:szCs w:val="21"/>
                <w:lang w:val="en-IN" w:eastAsia="en-IN"/>
              </w:rPr>
              <w:t>(</w:t>
            </w:r>
            <w:proofErr w:type="spellStart"/>
            <w:r w:rsidRPr="000D6D69">
              <w:rPr>
                <w:rFonts w:ascii="Consolas" w:eastAsia="Times New Roman" w:hAnsi="Consolas" w:cs="Times New Roman"/>
                <w:color w:val="9CDCFE"/>
                <w:sz w:val="21"/>
                <w:szCs w:val="21"/>
                <w:lang w:val="en-IN" w:eastAsia="en-IN"/>
              </w:rPr>
              <w:t>extended_key</w:t>
            </w:r>
            <w:proofErr w:type="spellEnd"/>
            <w:r w:rsidRPr="000D6D69">
              <w:rPr>
                <w:rFonts w:ascii="Consolas" w:eastAsia="Times New Roman" w:hAnsi="Consolas" w:cs="Times New Roman"/>
                <w:color w:val="CCCCCC"/>
                <w:sz w:val="21"/>
                <w:szCs w:val="21"/>
                <w:lang w:val="en-IN" w:eastAsia="en-IN"/>
              </w:rPr>
              <w:t>[</w:t>
            </w:r>
            <w:proofErr w:type="spellStart"/>
            <w:r w:rsidRPr="000D6D69">
              <w:rPr>
                <w:rFonts w:ascii="Consolas" w:eastAsia="Times New Roman" w:hAnsi="Consolas" w:cs="Times New Roman"/>
                <w:color w:val="9CDCFE"/>
                <w:sz w:val="21"/>
                <w:szCs w:val="21"/>
                <w:lang w:val="en-IN" w:eastAsia="en-IN"/>
              </w:rPr>
              <w:t>i</w:t>
            </w:r>
            <w:proofErr w:type="spellEnd"/>
            <w:proofErr w:type="gramStart"/>
            <w:r w:rsidRPr="000D6D69">
              <w:rPr>
                <w:rFonts w:ascii="Consolas" w:eastAsia="Times New Roman" w:hAnsi="Consolas" w:cs="Times New Roman"/>
                <w:color w:val="CCCCCC"/>
                <w:sz w:val="21"/>
                <w:szCs w:val="21"/>
                <w:lang w:val="en-IN" w:eastAsia="en-IN"/>
              </w:rPr>
              <w:t>].lower</w:t>
            </w:r>
            <w:proofErr w:type="gramEnd"/>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DCDCAA"/>
                <w:sz w:val="21"/>
                <w:szCs w:val="21"/>
                <w:lang w:val="en-IN" w:eastAsia="en-IN"/>
              </w:rPr>
              <w:t>ord</w:t>
            </w:r>
            <w:proofErr w:type="spellEnd"/>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CE9178"/>
                <w:sz w:val="21"/>
                <w:szCs w:val="21"/>
                <w:lang w:val="en-IN" w:eastAsia="en-IN"/>
              </w:rPr>
              <w:t>'a'</w:t>
            </w:r>
            <w:r w:rsidRPr="000D6D69">
              <w:rPr>
                <w:rFonts w:ascii="Consolas" w:eastAsia="Times New Roman" w:hAnsi="Consolas" w:cs="Times New Roman"/>
                <w:color w:val="CCCCCC"/>
                <w:sz w:val="21"/>
                <w:szCs w:val="21"/>
                <w:lang w:val="en-IN" w:eastAsia="en-IN"/>
              </w:rPr>
              <w:t>)</w:t>
            </w:r>
          </w:p>
          <w:p w14:paraId="5844B047"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p>
          <w:p w14:paraId="5E2B8AED"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9CDCFE"/>
                <w:sz w:val="21"/>
                <w:szCs w:val="21"/>
                <w:lang w:val="en-IN" w:eastAsia="en-IN"/>
              </w:rPr>
              <w:t>row</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gramStart"/>
            <w:r w:rsidRPr="000D6D69">
              <w:rPr>
                <w:rFonts w:ascii="Consolas" w:eastAsia="Times New Roman" w:hAnsi="Consolas" w:cs="Times New Roman"/>
                <w:color w:val="DCDCAA"/>
                <w:sz w:val="21"/>
                <w:szCs w:val="21"/>
                <w:lang w:val="en-IN" w:eastAsia="en-IN"/>
              </w:rPr>
              <w:t>chr</w:t>
            </w:r>
            <w:r w:rsidRPr="000D6D69">
              <w:rPr>
                <w:rFonts w:ascii="Consolas" w:eastAsia="Times New Roman" w:hAnsi="Consolas" w:cs="Times New Roman"/>
                <w:color w:val="CCCCCC"/>
                <w:sz w:val="21"/>
                <w:szCs w:val="21"/>
                <w:lang w:val="en-IN" w:eastAsia="en-IN"/>
              </w:rPr>
              <w:t>(</w:t>
            </w:r>
            <w:proofErr w:type="gramEnd"/>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9CDCFE"/>
                <w:sz w:val="21"/>
                <w:szCs w:val="21"/>
                <w:lang w:val="en-IN" w:eastAsia="en-IN"/>
              </w:rPr>
              <w:t>j</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9CDCFE"/>
                <w:sz w:val="21"/>
                <w:szCs w:val="21"/>
                <w:lang w:val="en-IN" w:eastAsia="en-IN"/>
              </w:rPr>
              <w:t>key_position</w:t>
            </w:r>
            <w:proofErr w:type="spellEnd"/>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B5CEA8"/>
                <w:sz w:val="21"/>
                <w:szCs w:val="21"/>
                <w:lang w:val="en-IN" w:eastAsia="en-IN"/>
              </w:rPr>
              <w:t>26</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spellStart"/>
            <w:r w:rsidRPr="000D6D69">
              <w:rPr>
                <w:rFonts w:ascii="Consolas" w:eastAsia="Times New Roman" w:hAnsi="Consolas" w:cs="Times New Roman"/>
                <w:color w:val="DCDCAA"/>
                <w:sz w:val="21"/>
                <w:szCs w:val="21"/>
                <w:lang w:val="en-IN" w:eastAsia="en-IN"/>
              </w:rPr>
              <w:t>ord</w:t>
            </w:r>
            <w:proofErr w:type="spellEnd"/>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CE9178"/>
                <w:sz w:val="21"/>
                <w:szCs w:val="21"/>
                <w:lang w:val="en-IN" w:eastAsia="en-IN"/>
              </w:rPr>
              <w:t>'a'</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C586C0"/>
                <w:sz w:val="21"/>
                <w:szCs w:val="21"/>
                <w:lang w:val="en-IN" w:eastAsia="en-IN"/>
              </w:rPr>
              <w:t>for</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9CDCFE"/>
                <w:sz w:val="21"/>
                <w:szCs w:val="21"/>
                <w:lang w:val="en-IN" w:eastAsia="en-IN"/>
              </w:rPr>
              <w:t>j</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C586C0"/>
                <w:sz w:val="21"/>
                <w:szCs w:val="21"/>
                <w:lang w:val="en-IN" w:eastAsia="en-IN"/>
              </w:rPr>
              <w:t>in</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4EC9B0"/>
                <w:sz w:val="21"/>
                <w:szCs w:val="21"/>
                <w:lang w:val="en-IN" w:eastAsia="en-IN"/>
              </w:rPr>
              <w:t>range</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B5CEA8"/>
                <w:sz w:val="21"/>
                <w:szCs w:val="21"/>
                <w:lang w:val="en-IN" w:eastAsia="en-IN"/>
              </w:rPr>
              <w:t>26</w:t>
            </w:r>
            <w:r w:rsidRPr="000D6D69">
              <w:rPr>
                <w:rFonts w:ascii="Consolas" w:eastAsia="Times New Roman" w:hAnsi="Consolas" w:cs="Times New Roman"/>
                <w:color w:val="CCCCCC"/>
                <w:sz w:val="21"/>
                <w:szCs w:val="21"/>
                <w:lang w:val="en-IN" w:eastAsia="en-IN"/>
              </w:rPr>
              <w:t>)]</w:t>
            </w:r>
          </w:p>
          <w:p w14:paraId="477D9EF5"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p>
          <w:p w14:paraId="3947F652"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CDCAA"/>
                <w:sz w:val="21"/>
                <w:szCs w:val="21"/>
                <w:lang w:val="en-IN" w:eastAsia="en-IN"/>
              </w:rPr>
              <w:t>print</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569CD6"/>
                <w:sz w:val="21"/>
                <w:szCs w:val="21"/>
                <w:lang w:val="en-IN" w:eastAsia="en-IN"/>
              </w:rPr>
              <w:t>f</w:t>
            </w:r>
            <w:r w:rsidRPr="000D6D69">
              <w:rPr>
                <w:rFonts w:ascii="Consolas" w:eastAsia="Times New Roman" w:hAnsi="Consolas" w:cs="Times New Roman"/>
                <w:color w:val="CE9178"/>
                <w:sz w:val="21"/>
                <w:szCs w:val="21"/>
                <w:lang w:val="en-IN" w:eastAsia="en-IN"/>
              </w:rPr>
              <w:t>"</w:t>
            </w:r>
            <w:r w:rsidRPr="000D6D69">
              <w:rPr>
                <w:rFonts w:ascii="Consolas" w:eastAsia="Times New Roman" w:hAnsi="Consolas" w:cs="Times New Roman"/>
                <w:color w:val="569CD6"/>
                <w:sz w:val="21"/>
                <w:szCs w:val="21"/>
                <w:lang w:val="en-IN" w:eastAsia="en-IN"/>
              </w:rPr>
              <w:t>{</w:t>
            </w:r>
            <w:proofErr w:type="spellStart"/>
            <w:proofErr w:type="gramStart"/>
            <w:r w:rsidRPr="000D6D69">
              <w:rPr>
                <w:rFonts w:ascii="Consolas" w:eastAsia="Times New Roman" w:hAnsi="Consolas" w:cs="Times New Roman"/>
                <w:color w:val="9CDCFE"/>
                <w:sz w:val="21"/>
                <w:szCs w:val="21"/>
                <w:lang w:val="en-IN" w:eastAsia="en-IN"/>
              </w:rPr>
              <w:t>char</w:t>
            </w:r>
            <w:r w:rsidRPr="000D6D69">
              <w:rPr>
                <w:rFonts w:ascii="Consolas" w:eastAsia="Times New Roman" w:hAnsi="Consolas" w:cs="Times New Roman"/>
                <w:color w:val="CCCCCC"/>
                <w:sz w:val="21"/>
                <w:szCs w:val="21"/>
                <w:lang w:val="en-IN" w:eastAsia="en-IN"/>
              </w:rPr>
              <w:t>.upper</w:t>
            </w:r>
            <w:proofErr w:type="spellEnd"/>
            <w:proofErr w:type="gramEnd"/>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569CD6"/>
                <w:sz w:val="21"/>
                <w:szCs w:val="21"/>
                <w:lang w:val="en-IN" w:eastAsia="en-IN"/>
              </w:rPr>
              <w:t>}</w:t>
            </w:r>
            <w:r w:rsidRPr="000D6D69">
              <w:rPr>
                <w:rFonts w:ascii="Consolas" w:eastAsia="Times New Roman" w:hAnsi="Consolas" w:cs="Times New Roman"/>
                <w:color w:val="CE9178"/>
                <w:sz w:val="21"/>
                <w:szCs w:val="21"/>
                <w:lang w:val="en-IN" w:eastAsia="en-IN"/>
              </w:rPr>
              <w:t xml:space="preserve"> (Key: </w:t>
            </w:r>
            <w:r w:rsidRPr="000D6D69">
              <w:rPr>
                <w:rFonts w:ascii="Consolas" w:eastAsia="Times New Roman" w:hAnsi="Consolas" w:cs="Times New Roman"/>
                <w:color w:val="569CD6"/>
                <w:sz w:val="21"/>
                <w:szCs w:val="21"/>
                <w:lang w:val="en-IN" w:eastAsia="en-IN"/>
              </w:rPr>
              <w:t>{</w:t>
            </w:r>
            <w:proofErr w:type="spellStart"/>
            <w:r w:rsidRPr="000D6D69">
              <w:rPr>
                <w:rFonts w:ascii="Consolas" w:eastAsia="Times New Roman" w:hAnsi="Consolas" w:cs="Times New Roman"/>
                <w:color w:val="9CDCFE"/>
                <w:sz w:val="21"/>
                <w:szCs w:val="21"/>
                <w:lang w:val="en-IN" w:eastAsia="en-IN"/>
              </w:rPr>
              <w:t>extended_key</w:t>
            </w:r>
            <w:proofErr w:type="spellEnd"/>
            <w:r w:rsidRPr="000D6D69">
              <w:rPr>
                <w:rFonts w:ascii="Consolas" w:eastAsia="Times New Roman" w:hAnsi="Consolas" w:cs="Times New Roman"/>
                <w:color w:val="CCCCCC"/>
                <w:sz w:val="21"/>
                <w:szCs w:val="21"/>
                <w:lang w:val="en-IN" w:eastAsia="en-IN"/>
              </w:rPr>
              <w:t>[</w:t>
            </w:r>
            <w:proofErr w:type="spellStart"/>
            <w:r w:rsidRPr="000D6D69">
              <w:rPr>
                <w:rFonts w:ascii="Consolas" w:eastAsia="Times New Roman" w:hAnsi="Consolas" w:cs="Times New Roman"/>
                <w:color w:val="9CDCFE"/>
                <w:sz w:val="21"/>
                <w:szCs w:val="21"/>
                <w:lang w:val="en-IN" w:eastAsia="en-IN"/>
              </w:rPr>
              <w:t>i</w:t>
            </w:r>
            <w:proofErr w:type="spellEnd"/>
            <w:r w:rsidRPr="000D6D69">
              <w:rPr>
                <w:rFonts w:ascii="Consolas" w:eastAsia="Times New Roman" w:hAnsi="Consolas" w:cs="Times New Roman"/>
                <w:color w:val="CCCCCC"/>
                <w:sz w:val="21"/>
                <w:szCs w:val="21"/>
                <w:lang w:val="en-IN" w:eastAsia="en-IN"/>
              </w:rPr>
              <w:t>].upper()</w:t>
            </w:r>
            <w:r w:rsidRPr="000D6D69">
              <w:rPr>
                <w:rFonts w:ascii="Consolas" w:eastAsia="Times New Roman" w:hAnsi="Consolas" w:cs="Times New Roman"/>
                <w:color w:val="569CD6"/>
                <w:sz w:val="21"/>
                <w:szCs w:val="21"/>
                <w:lang w:val="en-IN" w:eastAsia="en-IN"/>
              </w:rPr>
              <w:t>}</w:t>
            </w:r>
            <w:r w:rsidRPr="000D6D69">
              <w:rPr>
                <w:rFonts w:ascii="Consolas" w:eastAsia="Times New Roman" w:hAnsi="Consolas" w:cs="Times New Roman"/>
                <w:color w:val="CE9178"/>
                <w:sz w:val="21"/>
                <w:szCs w:val="21"/>
                <w:lang w:val="en-IN" w:eastAsia="en-IN"/>
              </w:rPr>
              <w:t xml:space="preserve">): </w:t>
            </w:r>
            <w:r w:rsidRPr="000D6D69">
              <w:rPr>
                <w:rFonts w:ascii="Consolas" w:eastAsia="Times New Roman" w:hAnsi="Consolas" w:cs="Times New Roman"/>
                <w:color w:val="569CD6"/>
                <w:sz w:val="21"/>
                <w:szCs w:val="21"/>
                <w:lang w:val="en-IN" w:eastAsia="en-IN"/>
              </w:rPr>
              <w:t>{</w:t>
            </w:r>
            <w:r w:rsidRPr="000D6D69">
              <w:rPr>
                <w:rFonts w:ascii="Consolas" w:eastAsia="Times New Roman" w:hAnsi="Consolas" w:cs="Times New Roman"/>
                <w:color w:val="CE9178"/>
                <w:sz w:val="21"/>
                <w:szCs w:val="21"/>
                <w:lang w:val="en-IN" w:eastAsia="en-IN"/>
              </w:rPr>
              <w:t>' '</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DCDCAA"/>
                <w:sz w:val="21"/>
                <w:szCs w:val="21"/>
                <w:lang w:val="en-IN" w:eastAsia="en-IN"/>
              </w:rPr>
              <w:t>join</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9CDCFE"/>
                <w:sz w:val="21"/>
                <w:szCs w:val="21"/>
                <w:lang w:val="en-IN" w:eastAsia="en-IN"/>
              </w:rPr>
              <w:t>row</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569CD6"/>
                <w:sz w:val="21"/>
                <w:szCs w:val="21"/>
                <w:lang w:val="en-IN" w:eastAsia="en-IN"/>
              </w:rPr>
              <w:t>}</w:t>
            </w:r>
            <w:r w:rsidRPr="000D6D69">
              <w:rPr>
                <w:rFonts w:ascii="Consolas" w:eastAsia="Times New Roman" w:hAnsi="Consolas" w:cs="Times New Roman"/>
                <w:color w:val="CE9178"/>
                <w:sz w:val="21"/>
                <w:szCs w:val="21"/>
                <w:lang w:val="en-IN" w:eastAsia="en-IN"/>
              </w:rPr>
              <w:t>"</w:t>
            </w:r>
            <w:r w:rsidRPr="000D6D69">
              <w:rPr>
                <w:rFonts w:ascii="Consolas" w:eastAsia="Times New Roman" w:hAnsi="Consolas" w:cs="Times New Roman"/>
                <w:color w:val="CCCCCC"/>
                <w:sz w:val="21"/>
                <w:szCs w:val="21"/>
                <w:lang w:val="en-IN" w:eastAsia="en-IN"/>
              </w:rPr>
              <w:t>)</w:t>
            </w:r>
          </w:p>
          <w:p w14:paraId="18C16F0C"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C586C0"/>
                <w:sz w:val="21"/>
                <w:szCs w:val="21"/>
                <w:lang w:val="en-IN" w:eastAsia="en-IN"/>
              </w:rPr>
              <w:t>else</w:t>
            </w:r>
            <w:r w:rsidRPr="000D6D69">
              <w:rPr>
                <w:rFonts w:ascii="Consolas" w:eastAsia="Times New Roman" w:hAnsi="Consolas" w:cs="Times New Roman"/>
                <w:color w:val="CCCCCC"/>
                <w:sz w:val="21"/>
                <w:szCs w:val="21"/>
                <w:lang w:val="en-IN" w:eastAsia="en-IN"/>
              </w:rPr>
              <w:t>:</w:t>
            </w:r>
          </w:p>
          <w:p w14:paraId="4FCDEF3B"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CDCAA"/>
                <w:sz w:val="21"/>
                <w:szCs w:val="21"/>
                <w:lang w:val="en-IN" w:eastAsia="en-IN"/>
              </w:rPr>
              <w:t>print</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569CD6"/>
                <w:sz w:val="21"/>
                <w:szCs w:val="21"/>
                <w:lang w:val="en-IN" w:eastAsia="en-IN"/>
              </w:rPr>
              <w:t>f</w:t>
            </w:r>
            <w:r w:rsidRPr="000D6D69">
              <w:rPr>
                <w:rFonts w:ascii="Consolas" w:eastAsia="Times New Roman" w:hAnsi="Consolas" w:cs="Times New Roman"/>
                <w:color w:val="CE9178"/>
                <w:sz w:val="21"/>
                <w:szCs w:val="21"/>
                <w:lang w:val="en-IN" w:eastAsia="en-IN"/>
              </w:rPr>
              <w:t>"</w:t>
            </w:r>
            <w:r w:rsidRPr="000D6D69">
              <w:rPr>
                <w:rFonts w:ascii="Consolas" w:eastAsia="Times New Roman" w:hAnsi="Consolas" w:cs="Times New Roman"/>
                <w:color w:val="569CD6"/>
                <w:sz w:val="21"/>
                <w:szCs w:val="21"/>
                <w:lang w:val="en-IN" w:eastAsia="en-IN"/>
              </w:rPr>
              <w:t>{</w:t>
            </w:r>
            <w:r w:rsidRPr="000D6D69">
              <w:rPr>
                <w:rFonts w:ascii="Consolas" w:eastAsia="Times New Roman" w:hAnsi="Consolas" w:cs="Times New Roman"/>
                <w:color w:val="9CDCFE"/>
                <w:sz w:val="21"/>
                <w:szCs w:val="21"/>
                <w:lang w:val="en-IN" w:eastAsia="en-IN"/>
              </w:rPr>
              <w:t>char</w:t>
            </w:r>
            <w:r w:rsidRPr="000D6D69">
              <w:rPr>
                <w:rFonts w:ascii="Consolas" w:eastAsia="Times New Roman" w:hAnsi="Consolas" w:cs="Times New Roman"/>
                <w:color w:val="569CD6"/>
                <w:sz w:val="21"/>
                <w:szCs w:val="21"/>
                <w:lang w:val="en-IN" w:eastAsia="en-IN"/>
              </w:rPr>
              <w:t>}</w:t>
            </w:r>
            <w:r w:rsidRPr="000D6D69">
              <w:rPr>
                <w:rFonts w:ascii="Consolas" w:eastAsia="Times New Roman" w:hAnsi="Consolas" w:cs="Times New Roman"/>
                <w:color w:val="CE9178"/>
                <w:sz w:val="21"/>
                <w:szCs w:val="21"/>
                <w:lang w:val="en-IN" w:eastAsia="en-IN"/>
              </w:rPr>
              <w:t xml:space="preserve"> (No encryption)"</w:t>
            </w:r>
            <w:r w:rsidRPr="000D6D69">
              <w:rPr>
                <w:rFonts w:ascii="Consolas" w:eastAsia="Times New Roman" w:hAnsi="Consolas" w:cs="Times New Roman"/>
                <w:color w:val="CCCCCC"/>
                <w:sz w:val="21"/>
                <w:szCs w:val="21"/>
                <w:lang w:val="en-IN" w:eastAsia="en-IN"/>
              </w:rPr>
              <w:t>)</w:t>
            </w:r>
          </w:p>
          <w:p w14:paraId="2A5F9C67"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p>
          <w:p w14:paraId="30FFD976"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9CDCFE"/>
                <w:sz w:val="21"/>
                <w:szCs w:val="21"/>
                <w:lang w:val="en-IN" w:eastAsia="en-IN"/>
              </w:rPr>
              <w:t>plaintext</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gramStart"/>
            <w:r w:rsidRPr="000D6D69">
              <w:rPr>
                <w:rFonts w:ascii="Consolas" w:eastAsia="Times New Roman" w:hAnsi="Consolas" w:cs="Times New Roman"/>
                <w:color w:val="DCDCAA"/>
                <w:sz w:val="21"/>
                <w:szCs w:val="21"/>
                <w:lang w:val="en-IN" w:eastAsia="en-IN"/>
              </w:rPr>
              <w:t>input</w:t>
            </w:r>
            <w:r w:rsidRPr="000D6D69">
              <w:rPr>
                <w:rFonts w:ascii="Consolas" w:eastAsia="Times New Roman" w:hAnsi="Consolas" w:cs="Times New Roman"/>
                <w:color w:val="CCCCCC"/>
                <w:sz w:val="21"/>
                <w:szCs w:val="21"/>
                <w:lang w:val="en-IN" w:eastAsia="en-IN"/>
              </w:rPr>
              <w:t>(</w:t>
            </w:r>
            <w:proofErr w:type="gramEnd"/>
            <w:r w:rsidRPr="000D6D69">
              <w:rPr>
                <w:rFonts w:ascii="Consolas" w:eastAsia="Times New Roman" w:hAnsi="Consolas" w:cs="Times New Roman"/>
                <w:color w:val="CE9178"/>
                <w:sz w:val="21"/>
                <w:szCs w:val="21"/>
                <w:lang w:val="en-IN" w:eastAsia="en-IN"/>
              </w:rPr>
              <w:t>"Enter the text to encrypt: "</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DCDCAA"/>
                <w:sz w:val="21"/>
                <w:szCs w:val="21"/>
                <w:lang w:val="en-IN" w:eastAsia="en-IN"/>
              </w:rPr>
              <w:t>replace</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CE9178"/>
                <w:sz w:val="21"/>
                <w:szCs w:val="21"/>
                <w:lang w:val="en-IN" w:eastAsia="en-IN"/>
              </w:rPr>
              <w:t>" "</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CE9178"/>
                <w:sz w:val="21"/>
                <w:szCs w:val="21"/>
                <w:lang w:val="en-IN" w:eastAsia="en-IN"/>
              </w:rPr>
              <w:t>""</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DCDCAA"/>
                <w:sz w:val="21"/>
                <w:szCs w:val="21"/>
                <w:lang w:val="en-IN" w:eastAsia="en-IN"/>
              </w:rPr>
              <w:t>upper</w:t>
            </w:r>
            <w:r w:rsidRPr="000D6D69">
              <w:rPr>
                <w:rFonts w:ascii="Consolas" w:eastAsia="Times New Roman" w:hAnsi="Consolas" w:cs="Times New Roman"/>
                <w:color w:val="CCCCCC"/>
                <w:sz w:val="21"/>
                <w:szCs w:val="21"/>
                <w:lang w:val="en-IN" w:eastAsia="en-IN"/>
              </w:rPr>
              <w:t>()  </w:t>
            </w:r>
            <w:r w:rsidRPr="000D6D69">
              <w:rPr>
                <w:rFonts w:ascii="Consolas" w:eastAsia="Times New Roman" w:hAnsi="Consolas" w:cs="Times New Roman"/>
                <w:color w:val="6A9955"/>
                <w:sz w:val="21"/>
                <w:szCs w:val="21"/>
                <w:lang w:val="en-IN" w:eastAsia="en-IN"/>
              </w:rPr>
              <w:t># Remove spaces for simplicity</w:t>
            </w:r>
          </w:p>
          <w:p w14:paraId="624646A0"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r w:rsidRPr="000D6D69">
              <w:rPr>
                <w:rFonts w:ascii="Consolas" w:eastAsia="Times New Roman" w:hAnsi="Consolas" w:cs="Times New Roman"/>
                <w:color w:val="9CDCFE"/>
                <w:sz w:val="21"/>
                <w:szCs w:val="21"/>
                <w:lang w:val="en-IN" w:eastAsia="en-IN"/>
              </w:rPr>
              <w:t>key</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D4D4D4"/>
                <w:sz w:val="21"/>
                <w:szCs w:val="21"/>
                <w:lang w:val="en-IN" w:eastAsia="en-IN"/>
              </w:rPr>
              <w:t>=</w:t>
            </w:r>
            <w:r w:rsidRPr="000D6D69">
              <w:rPr>
                <w:rFonts w:ascii="Consolas" w:eastAsia="Times New Roman" w:hAnsi="Consolas" w:cs="Times New Roman"/>
                <w:color w:val="CCCCCC"/>
                <w:sz w:val="21"/>
                <w:szCs w:val="21"/>
                <w:lang w:val="en-IN" w:eastAsia="en-IN"/>
              </w:rPr>
              <w:t xml:space="preserve"> </w:t>
            </w:r>
            <w:proofErr w:type="gramStart"/>
            <w:r w:rsidRPr="000D6D69">
              <w:rPr>
                <w:rFonts w:ascii="Consolas" w:eastAsia="Times New Roman" w:hAnsi="Consolas" w:cs="Times New Roman"/>
                <w:color w:val="DCDCAA"/>
                <w:sz w:val="21"/>
                <w:szCs w:val="21"/>
                <w:lang w:val="en-IN" w:eastAsia="en-IN"/>
              </w:rPr>
              <w:t>input</w:t>
            </w:r>
            <w:r w:rsidRPr="000D6D69">
              <w:rPr>
                <w:rFonts w:ascii="Consolas" w:eastAsia="Times New Roman" w:hAnsi="Consolas" w:cs="Times New Roman"/>
                <w:color w:val="CCCCCC"/>
                <w:sz w:val="21"/>
                <w:szCs w:val="21"/>
                <w:lang w:val="en-IN" w:eastAsia="en-IN"/>
              </w:rPr>
              <w:t>(</w:t>
            </w:r>
            <w:proofErr w:type="gramEnd"/>
            <w:r w:rsidRPr="000D6D69">
              <w:rPr>
                <w:rFonts w:ascii="Consolas" w:eastAsia="Times New Roman" w:hAnsi="Consolas" w:cs="Times New Roman"/>
                <w:color w:val="CE9178"/>
                <w:sz w:val="21"/>
                <w:szCs w:val="21"/>
                <w:lang w:val="en-IN" w:eastAsia="en-IN"/>
              </w:rPr>
              <w:t>"Enter the encryption key (string): "</w:t>
            </w:r>
            <w:r w:rsidRPr="000D6D69">
              <w:rPr>
                <w:rFonts w:ascii="Consolas" w:eastAsia="Times New Roman" w:hAnsi="Consolas" w:cs="Times New Roman"/>
                <w:color w:val="CCCCCC"/>
                <w:sz w:val="21"/>
                <w:szCs w:val="21"/>
                <w:lang w:val="en-IN" w:eastAsia="en-IN"/>
              </w:rPr>
              <w:t>).</w:t>
            </w:r>
            <w:r w:rsidRPr="000D6D69">
              <w:rPr>
                <w:rFonts w:ascii="Consolas" w:eastAsia="Times New Roman" w:hAnsi="Consolas" w:cs="Times New Roman"/>
                <w:color w:val="DCDCAA"/>
                <w:sz w:val="21"/>
                <w:szCs w:val="21"/>
                <w:lang w:val="en-IN" w:eastAsia="en-IN"/>
              </w:rPr>
              <w:t>upper</w:t>
            </w:r>
            <w:r w:rsidRPr="000D6D69">
              <w:rPr>
                <w:rFonts w:ascii="Consolas" w:eastAsia="Times New Roman" w:hAnsi="Consolas" w:cs="Times New Roman"/>
                <w:color w:val="CCCCCC"/>
                <w:sz w:val="21"/>
                <w:szCs w:val="21"/>
                <w:lang w:val="en-IN" w:eastAsia="en-IN"/>
              </w:rPr>
              <w:t>()</w:t>
            </w:r>
          </w:p>
          <w:p w14:paraId="3D106242"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p>
          <w:p w14:paraId="38965AAA" w14:textId="77777777" w:rsidR="000D6D69" w:rsidRPr="000D6D69" w:rsidRDefault="000D6D69" w:rsidP="000D6D69">
            <w:pPr>
              <w:shd w:val="clear" w:color="auto" w:fill="1F1F1F"/>
              <w:spacing w:line="285" w:lineRule="atLeast"/>
              <w:ind w:left="1440"/>
              <w:rPr>
                <w:rFonts w:ascii="Consolas" w:eastAsia="Times New Roman" w:hAnsi="Consolas" w:cs="Times New Roman"/>
                <w:color w:val="CCCCCC"/>
                <w:sz w:val="21"/>
                <w:szCs w:val="21"/>
                <w:lang w:val="en-IN" w:eastAsia="en-IN"/>
              </w:rPr>
            </w:pPr>
            <w:proofErr w:type="spellStart"/>
            <w:r w:rsidRPr="000D6D69">
              <w:rPr>
                <w:rFonts w:ascii="Consolas" w:eastAsia="Times New Roman" w:hAnsi="Consolas" w:cs="Times New Roman"/>
                <w:color w:val="DCDCAA"/>
                <w:sz w:val="21"/>
                <w:szCs w:val="21"/>
                <w:lang w:val="en-IN" w:eastAsia="en-IN"/>
              </w:rPr>
              <w:t>print_vigenere_</w:t>
            </w:r>
            <w:proofErr w:type="gramStart"/>
            <w:r w:rsidRPr="000D6D69">
              <w:rPr>
                <w:rFonts w:ascii="Consolas" w:eastAsia="Times New Roman" w:hAnsi="Consolas" w:cs="Times New Roman"/>
                <w:color w:val="DCDCAA"/>
                <w:sz w:val="21"/>
                <w:szCs w:val="21"/>
                <w:lang w:val="en-IN" w:eastAsia="en-IN"/>
              </w:rPr>
              <w:t>square</w:t>
            </w:r>
            <w:proofErr w:type="spellEnd"/>
            <w:r w:rsidRPr="000D6D69">
              <w:rPr>
                <w:rFonts w:ascii="Consolas" w:eastAsia="Times New Roman" w:hAnsi="Consolas" w:cs="Times New Roman"/>
                <w:color w:val="CCCCCC"/>
                <w:sz w:val="21"/>
                <w:szCs w:val="21"/>
                <w:lang w:val="en-IN" w:eastAsia="en-IN"/>
              </w:rPr>
              <w:t>(</w:t>
            </w:r>
            <w:proofErr w:type="gramEnd"/>
            <w:r w:rsidRPr="000D6D69">
              <w:rPr>
                <w:rFonts w:ascii="Consolas" w:eastAsia="Times New Roman" w:hAnsi="Consolas" w:cs="Times New Roman"/>
                <w:color w:val="9CDCFE"/>
                <w:sz w:val="21"/>
                <w:szCs w:val="21"/>
                <w:lang w:val="en-IN" w:eastAsia="en-IN"/>
              </w:rPr>
              <w:t>plaintext</w:t>
            </w:r>
            <w:r w:rsidRPr="000D6D69">
              <w:rPr>
                <w:rFonts w:ascii="Consolas" w:eastAsia="Times New Roman" w:hAnsi="Consolas" w:cs="Times New Roman"/>
                <w:color w:val="CCCCCC"/>
                <w:sz w:val="21"/>
                <w:szCs w:val="21"/>
                <w:lang w:val="en-IN" w:eastAsia="en-IN"/>
              </w:rPr>
              <w:t xml:space="preserve">, </w:t>
            </w:r>
            <w:r w:rsidRPr="000D6D69">
              <w:rPr>
                <w:rFonts w:ascii="Consolas" w:eastAsia="Times New Roman" w:hAnsi="Consolas" w:cs="Times New Roman"/>
                <w:color w:val="9CDCFE"/>
                <w:sz w:val="21"/>
                <w:szCs w:val="21"/>
                <w:lang w:val="en-IN" w:eastAsia="en-IN"/>
              </w:rPr>
              <w:t>key</w:t>
            </w:r>
            <w:r w:rsidRPr="000D6D69">
              <w:rPr>
                <w:rFonts w:ascii="Consolas" w:eastAsia="Times New Roman" w:hAnsi="Consolas" w:cs="Times New Roman"/>
                <w:color w:val="CCCCCC"/>
                <w:sz w:val="21"/>
                <w:szCs w:val="21"/>
                <w:lang w:val="en-IN" w:eastAsia="en-IN"/>
              </w:rPr>
              <w:t>)</w:t>
            </w:r>
          </w:p>
          <w:p w14:paraId="26339BA4" w14:textId="77777777" w:rsidR="000D6D69" w:rsidRPr="000D6D69" w:rsidRDefault="000D6D69" w:rsidP="000D6D69">
            <w:pPr>
              <w:widowControl w:val="0"/>
              <w:suppressAutoHyphens/>
              <w:spacing w:line="264" w:lineRule="auto"/>
              <w:jc w:val="both"/>
              <w:rPr>
                <w:rFonts w:ascii="Times New Roman" w:hAnsi="Times New Roman"/>
                <w:b/>
                <w:sz w:val="24"/>
                <w:szCs w:val="24"/>
              </w:rPr>
            </w:pPr>
          </w:p>
          <w:p w14:paraId="06DC00AF" w14:textId="2CAF869C" w:rsidR="00BC2F2F" w:rsidRPr="000D6D69" w:rsidRDefault="003E7105" w:rsidP="000D6D69">
            <w:pPr>
              <w:pStyle w:val="ListParagraph"/>
              <w:widowControl w:val="0"/>
              <w:suppressAutoHyphens/>
              <w:spacing w:line="264" w:lineRule="auto"/>
              <w:ind w:left="1440"/>
              <w:jc w:val="both"/>
              <w:rPr>
                <w:rFonts w:ascii="Times New Roman" w:hAnsi="Times New Roman"/>
                <w:b/>
                <w:sz w:val="24"/>
                <w:szCs w:val="24"/>
              </w:rPr>
            </w:pPr>
            <w:r w:rsidRPr="003E7105">
              <w:rPr>
                <w:rFonts w:ascii="Times New Roman" w:hAnsi="Times New Roman"/>
                <w:b/>
                <w:sz w:val="24"/>
                <w:szCs w:val="24"/>
              </w:rPr>
              <w:drawing>
                <wp:inline distT="0" distB="0" distL="0" distR="0" wp14:anchorId="64CBDBD9" wp14:editId="7B3F0DE0">
                  <wp:extent cx="4964447" cy="2567940"/>
                  <wp:effectExtent l="0" t="0" r="7620" b="3810"/>
                  <wp:docPr id="165309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91837" name=""/>
                          <pic:cNvPicPr/>
                        </pic:nvPicPr>
                        <pic:blipFill>
                          <a:blip r:embed="rId9"/>
                          <a:stretch>
                            <a:fillRect/>
                          </a:stretch>
                        </pic:blipFill>
                        <pic:spPr>
                          <a:xfrm>
                            <a:off x="0" y="0"/>
                            <a:ext cx="4969831" cy="2570725"/>
                          </a:xfrm>
                          <a:prstGeom prst="rect">
                            <a:avLst/>
                          </a:prstGeom>
                        </pic:spPr>
                      </pic:pic>
                    </a:graphicData>
                  </a:graphic>
                </wp:inline>
              </w:drawing>
            </w:r>
          </w:p>
          <w:p w14:paraId="005628F2" w14:textId="77777777" w:rsidR="00C7169A" w:rsidRDefault="00C7169A" w:rsidP="00C7169A">
            <w:pPr>
              <w:pStyle w:val="ListParagraph"/>
              <w:widowControl w:val="0"/>
              <w:suppressAutoHyphens/>
              <w:spacing w:line="264" w:lineRule="auto"/>
              <w:ind w:left="1440"/>
              <w:jc w:val="both"/>
              <w:rPr>
                <w:rFonts w:ascii="Times New Roman" w:hAnsi="Times New Roman"/>
                <w:b/>
                <w:sz w:val="24"/>
                <w:szCs w:val="24"/>
              </w:rPr>
            </w:pPr>
          </w:p>
          <w:p w14:paraId="046D889C" w14:textId="77777777" w:rsidR="00C7169A" w:rsidRDefault="00C7169A" w:rsidP="00C7169A">
            <w:pPr>
              <w:pStyle w:val="ListParagraph"/>
              <w:widowControl w:val="0"/>
              <w:numPr>
                <w:ilvl w:val="0"/>
                <w:numId w:val="15"/>
              </w:numPr>
              <w:suppressAutoHyphens/>
              <w:spacing w:line="264" w:lineRule="auto"/>
              <w:jc w:val="both"/>
              <w:rPr>
                <w:rFonts w:ascii="Times New Roman" w:hAnsi="Times New Roman"/>
                <w:b/>
                <w:sz w:val="24"/>
                <w:szCs w:val="24"/>
              </w:rPr>
            </w:pPr>
            <w:r>
              <w:rPr>
                <w:rFonts w:ascii="Times New Roman" w:hAnsi="Times New Roman"/>
                <w:b/>
                <w:sz w:val="24"/>
                <w:szCs w:val="24"/>
              </w:rPr>
              <w:t>Transpositional Methods of Encryption</w:t>
            </w:r>
          </w:p>
          <w:p w14:paraId="791E8117" w14:textId="77777777" w:rsidR="00C7169A" w:rsidRDefault="00C7169A" w:rsidP="00C7169A">
            <w:pPr>
              <w:pStyle w:val="ListParagraph"/>
              <w:widowControl w:val="0"/>
              <w:numPr>
                <w:ilvl w:val="1"/>
                <w:numId w:val="15"/>
              </w:numPr>
              <w:suppressAutoHyphens/>
              <w:spacing w:line="264" w:lineRule="auto"/>
              <w:jc w:val="both"/>
              <w:rPr>
                <w:rFonts w:ascii="Times New Roman" w:hAnsi="Times New Roman"/>
                <w:b/>
                <w:sz w:val="24"/>
                <w:szCs w:val="24"/>
              </w:rPr>
            </w:pPr>
            <w:r>
              <w:rPr>
                <w:rFonts w:ascii="Times New Roman" w:hAnsi="Times New Roman"/>
                <w:b/>
                <w:sz w:val="24"/>
                <w:szCs w:val="24"/>
              </w:rPr>
              <w:t>Multiplication Cipher</w:t>
            </w:r>
          </w:p>
          <w:p w14:paraId="4E4A8254"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6A9955"/>
                <w:sz w:val="21"/>
                <w:szCs w:val="21"/>
                <w:lang w:val="en-IN" w:eastAsia="en-IN"/>
              </w:rPr>
              <w:t># multiplicative cipher</w:t>
            </w:r>
          </w:p>
          <w:p w14:paraId="1B76BF30"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569CD6"/>
                <w:sz w:val="21"/>
                <w:szCs w:val="21"/>
                <w:lang w:val="en-IN" w:eastAsia="en-IN"/>
              </w:rPr>
              <w:t>def</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DCDCAA"/>
                <w:sz w:val="21"/>
                <w:szCs w:val="21"/>
                <w:lang w:val="en-IN" w:eastAsia="en-IN"/>
              </w:rPr>
              <w:t>multiplicative_</w:t>
            </w:r>
            <w:proofErr w:type="gramStart"/>
            <w:r w:rsidRPr="003F1B9B">
              <w:rPr>
                <w:rFonts w:ascii="Consolas" w:eastAsia="Times New Roman" w:hAnsi="Consolas" w:cs="Times New Roman"/>
                <w:color w:val="DCDCAA"/>
                <w:sz w:val="21"/>
                <w:szCs w:val="21"/>
                <w:lang w:val="en-IN" w:eastAsia="en-IN"/>
              </w:rPr>
              <w:t>encrypt</w:t>
            </w:r>
            <w:proofErr w:type="spellEnd"/>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9CDCFE"/>
                <w:sz w:val="21"/>
                <w:szCs w:val="21"/>
                <w:lang w:val="en-IN" w:eastAsia="en-IN"/>
              </w:rPr>
              <w:t>plaintext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9CDCFE"/>
                <w:sz w:val="21"/>
                <w:szCs w:val="21"/>
                <w:lang w:val="en-IN" w:eastAsia="en-IN"/>
              </w:rPr>
              <w:t>key</w:t>
            </w:r>
            <w:r w:rsidRPr="003F1B9B">
              <w:rPr>
                <w:rFonts w:ascii="Consolas" w:eastAsia="Times New Roman" w:hAnsi="Consolas" w:cs="Times New Roman"/>
                <w:color w:val="CCCCCC"/>
                <w:sz w:val="21"/>
                <w:szCs w:val="21"/>
                <w:lang w:val="en-IN" w:eastAsia="en-IN"/>
              </w:rPr>
              <w:t>):</w:t>
            </w:r>
          </w:p>
          <w:p w14:paraId="359152C7"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alphabet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E9178"/>
                <w:sz w:val="21"/>
                <w:szCs w:val="21"/>
                <w:lang w:val="en-IN" w:eastAsia="en-IN"/>
              </w:rPr>
              <w:t>'ABCDEFGHIJKLMNOPQRSTUVWXYZ'</w:t>
            </w:r>
          </w:p>
          <w:p w14:paraId="23217AEE"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letter_to_num</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{alphabet[</w:t>
            </w:r>
            <w:proofErr w:type="spellStart"/>
            <w:r w:rsidRPr="003F1B9B">
              <w:rPr>
                <w:rFonts w:ascii="Consolas" w:eastAsia="Times New Roman" w:hAnsi="Consolas" w:cs="Times New Roman"/>
                <w:color w:val="CCCCCC"/>
                <w:sz w:val="21"/>
                <w:szCs w:val="21"/>
                <w:lang w:val="en-IN" w:eastAsia="en-IN"/>
              </w:rPr>
              <w:t>i</w:t>
            </w:r>
            <w:proofErr w:type="spellEnd"/>
            <w:r w:rsidRPr="003F1B9B">
              <w:rPr>
                <w:rFonts w:ascii="Consolas" w:eastAsia="Times New Roman" w:hAnsi="Consolas" w:cs="Times New Roman"/>
                <w:color w:val="CCCCCC"/>
                <w:sz w:val="21"/>
                <w:szCs w:val="21"/>
                <w:lang w:val="en-IN" w:eastAsia="en-IN"/>
              </w:rPr>
              <w:t>]: i</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B5CEA8"/>
                <w:sz w:val="21"/>
                <w:szCs w:val="21"/>
                <w:lang w:val="en-IN" w:eastAsia="en-IN"/>
              </w:rPr>
              <w:t>1</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for</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i</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in</w:t>
            </w:r>
            <w:r w:rsidRPr="003F1B9B">
              <w:rPr>
                <w:rFonts w:ascii="Consolas" w:eastAsia="Times New Roman" w:hAnsi="Consolas" w:cs="Times New Roman"/>
                <w:color w:val="CCCCCC"/>
                <w:sz w:val="21"/>
                <w:szCs w:val="21"/>
                <w:lang w:val="en-IN" w:eastAsia="en-IN"/>
              </w:rPr>
              <w:t xml:space="preserve"> </w:t>
            </w:r>
            <w:proofErr w:type="gramStart"/>
            <w:r w:rsidRPr="003F1B9B">
              <w:rPr>
                <w:rFonts w:ascii="Consolas" w:eastAsia="Times New Roman" w:hAnsi="Consolas" w:cs="Times New Roman"/>
                <w:color w:val="DCDCAA"/>
                <w:sz w:val="21"/>
                <w:szCs w:val="21"/>
                <w:lang w:val="en-IN" w:eastAsia="en-IN"/>
              </w:rPr>
              <w:t>range</w:t>
            </w:r>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B5CEA8"/>
                <w:sz w:val="21"/>
                <w:szCs w:val="21"/>
                <w:lang w:val="en-IN" w:eastAsia="en-IN"/>
              </w:rPr>
              <w:t>26</w:t>
            </w:r>
            <w:r w:rsidRPr="003F1B9B">
              <w:rPr>
                <w:rFonts w:ascii="Consolas" w:eastAsia="Times New Roman" w:hAnsi="Consolas" w:cs="Times New Roman"/>
                <w:color w:val="CCCCCC"/>
                <w:sz w:val="21"/>
                <w:szCs w:val="21"/>
                <w:lang w:val="en-IN" w:eastAsia="en-IN"/>
              </w:rPr>
              <w:t>)}</w:t>
            </w:r>
          </w:p>
          <w:p w14:paraId="5675BFBF"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num_to_letter</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{i</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B5CEA8"/>
                <w:sz w:val="21"/>
                <w:szCs w:val="21"/>
                <w:lang w:val="en-IN" w:eastAsia="en-IN"/>
              </w:rPr>
              <w:t>1</w:t>
            </w:r>
            <w:r w:rsidRPr="003F1B9B">
              <w:rPr>
                <w:rFonts w:ascii="Consolas" w:eastAsia="Times New Roman" w:hAnsi="Consolas" w:cs="Times New Roman"/>
                <w:color w:val="CCCCCC"/>
                <w:sz w:val="21"/>
                <w:szCs w:val="21"/>
                <w:lang w:val="en-IN" w:eastAsia="en-IN"/>
              </w:rPr>
              <w:t>: alphabet[</w:t>
            </w:r>
            <w:proofErr w:type="spellStart"/>
            <w:r w:rsidRPr="003F1B9B">
              <w:rPr>
                <w:rFonts w:ascii="Consolas" w:eastAsia="Times New Roman" w:hAnsi="Consolas" w:cs="Times New Roman"/>
                <w:color w:val="CCCCCC"/>
                <w:sz w:val="21"/>
                <w:szCs w:val="21"/>
                <w:lang w:val="en-IN" w:eastAsia="en-IN"/>
              </w:rPr>
              <w:t>i</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for</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i</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in</w:t>
            </w:r>
            <w:r w:rsidRPr="003F1B9B">
              <w:rPr>
                <w:rFonts w:ascii="Consolas" w:eastAsia="Times New Roman" w:hAnsi="Consolas" w:cs="Times New Roman"/>
                <w:color w:val="CCCCCC"/>
                <w:sz w:val="21"/>
                <w:szCs w:val="21"/>
                <w:lang w:val="en-IN" w:eastAsia="en-IN"/>
              </w:rPr>
              <w:t xml:space="preserve"> </w:t>
            </w:r>
            <w:proofErr w:type="gramStart"/>
            <w:r w:rsidRPr="003F1B9B">
              <w:rPr>
                <w:rFonts w:ascii="Consolas" w:eastAsia="Times New Roman" w:hAnsi="Consolas" w:cs="Times New Roman"/>
                <w:color w:val="DCDCAA"/>
                <w:sz w:val="21"/>
                <w:szCs w:val="21"/>
                <w:lang w:val="en-IN" w:eastAsia="en-IN"/>
              </w:rPr>
              <w:t>range</w:t>
            </w:r>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B5CEA8"/>
                <w:sz w:val="21"/>
                <w:szCs w:val="21"/>
                <w:lang w:val="en-IN" w:eastAsia="en-IN"/>
              </w:rPr>
              <w:t>26</w:t>
            </w:r>
            <w:r w:rsidRPr="003F1B9B">
              <w:rPr>
                <w:rFonts w:ascii="Consolas" w:eastAsia="Times New Roman" w:hAnsi="Consolas" w:cs="Times New Roman"/>
                <w:color w:val="CCCCCC"/>
                <w:sz w:val="21"/>
                <w:szCs w:val="21"/>
                <w:lang w:val="en-IN" w:eastAsia="en-IN"/>
              </w:rPr>
              <w:t>)}</w:t>
            </w:r>
          </w:p>
          <w:p w14:paraId="7E49E091"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num_to_</w:t>
            </w:r>
            <w:proofErr w:type="gramStart"/>
            <w:r w:rsidRPr="003F1B9B">
              <w:rPr>
                <w:rFonts w:ascii="Consolas" w:eastAsia="Times New Roman" w:hAnsi="Consolas" w:cs="Times New Roman"/>
                <w:color w:val="CCCCCC"/>
                <w:sz w:val="21"/>
                <w:szCs w:val="21"/>
                <w:lang w:val="en-IN" w:eastAsia="en-IN"/>
              </w:rPr>
              <w:t>letter</w:t>
            </w:r>
            <w:proofErr w:type="spellEnd"/>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B5CEA8"/>
                <w:sz w:val="21"/>
                <w:szCs w:val="21"/>
                <w:lang w:val="en-IN" w:eastAsia="en-IN"/>
              </w:rPr>
              <w:t>0</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E9178"/>
                <w:sz w:val="21"/>
                <w:szCs w:val="21"/>
                <w:lang w:val="en-IN" w:eastAsia="en-IN"/>
              </w:rPr>
              <w:t>'Z'</w:t>
            </w:r>
            <w:r w:rsidRPr="003F1B9B">
              <w:rPr>
                <w:rFonts w:ascii="Consolas" w:eastAsia="Times New Roman" w:hAnsi="Consolas" w:cs="Times New Roman"/>
                <w:color w:val="CCCCCC"/>
                <w:sz w:val="21"/>
                <w:szCs w:val="21"/>
                <w:lang w:val="en-IN" w:eastAsia="en-IN"/>
              </w:rPr>
              <w:t xml:space="preserve">  </w:t>
            </w:r>
          </w:p>
          <w:p w14:paraId="7339273D"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
          <w:p w14:paraId="72A34612"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plaintext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proofErr w:type="gramStart"/>
            <w:r w:rsidRPr="003F1B9B">
              <w:rPr>
                <w:rFonts w:ascii="Consolas" w:eastAsia="Times New Roman" w:hAnsi="Consolas" w:cs="Times New Roman"/>
                <w:color w:val="CCCCCC"/>
                <w:sz w:val="21"/>
                <w:szCs w:val="21"/>
                <w:lang w:val="en-IN" w:eastAsia="en-IN"/>
              </w:rPr>
              <w:t>plaintext.upper</w:t>
            </w:r>
            <w:proofErr w:type="spellEnd"/>
            <w:proofErr w:type="gramEnd"/>
            <w:r w:rsidRPr="003F1B9B">
              <w:rPr>
                <w:rFonts w:ascii="Consolas" w:eastAsia="Times New Roman" w:hAnsi="Consolas" w:cs="Times New Roman"/>
                <w:color w:val="CCCCCC"/>
                <w:sz w:val="21"/>
                <w:szCs w:val="21"/>
                <w:lang w:val="en-IN" w:eastAsia="en-IN"/>
              </w:rPr>
              <w:t>()</w:t>
            </w:r>
          </w:p>
          <w:p w14:paraId="7CC40491"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lastRenderedPageBreak/>
              <w:t xml:space="preserve">    </w:t>
            </w:r>
            <w:proofErr w:type="spellStart"/>
            <w:r w:rsidRPr="003F1B9B">
              <w:rPr>
                <w:rFonts w:ascii="Consolas" w:eastAsia="Times New Roman" w:hAnsi="Consolas" w:cs="Times New Roman"/>
                <w:color w:val="CCCCCC"/>
                <w:sz w:val="21"/>
                <w:szCs w:val="21"/>
                <w:lang w:val="en-IN" w:eastAsia="en-IN"/>
              </w:rPr>
              <w:t>encrypted_text</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E9178"/>
                <w:sz w:val="21"/>
                <w:szCs w:val="21"/>
                <w:lang w:val="en-IN" w:eastAsia="en-IN"/>
              </w:rPr>
              <w:t>""</w:t>
            </w:r>
          </w:p>
          <w:p w14:paraId="06F01B67"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
          <w:p w14:paraId="4457E11C"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for</w:t>
            </w:r>
            <w:r w:rsidRPr="003F1B9B">
              <w:rPr>
                <w:rFonts w:ascii="Consolas" w:eastAsia="Times New Roman" w:hAnsi="Consolas" w:cs="Times New Roman"/>
                <w:color w:val="CCCCCC"/>
                <w:sz w:val="21"/>
                <w:szCs w:val="21"/>
                <w:lang w:val="en-IN" w:eastAsia="en-IN"/>
              </w:rPr>
              <w:t xml:space="preserve"> char </w:t>
            </w:r>
            <w:r w:rsidRPr="003F1B9B">
              <w:rPr>
                <w:rFonts w:ascii="Consolas" w:eastAsia="Times New Roman" w:hAnsi="Consolas" w:cs="Times New Roman"/>
                <w:color w:val="C586C0"/>
                <w:sz w:val="21"/>
                <w:szCs w:val="21"/>
                <w:lang w:val="en-IN" w:eastAsia="en-IN"/>
              </w:rPr>
              <w:t>in</w:t>
            </w:r>
            <w:r w:rsidRPr="003F1B9B">
              <w:rPr>
                <w:rFonts w:ascii="Consolas" w:eastAsia="Times New Roman" w:hAnsi="Consolas" w:cs="Times New Roman"/>
                <w:color w:val="CCCCCC"/>
                <w:sz w:val="21"/>
                <w:szCs w:val="21"/>
                <w:lang w:val="en-IN" w:eastAsia="en-IN"/>
              </w:rPr>
              <w:t xml:space="preserve"> plaintext:</w:t>
            </w:r>
          </w:p>
          <w:p w14:paraId="7A63CCD4"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if</w:t>
            </w:r>
            <w:r w:rsidRPr="003F1B9B">
              <w:rPr>
                <w:rFonts w:ascii="Consolas" w:eastAsia="Times New Roman" w:hAnsi="Consolas" w:cs="Times New Roman"/>
                <w:color w:val="CCCCCC"/>
                <w:sz w:val="21"/>
                <w:szCs w:val="21"/>
                <w:lang w:val="en-IN" w:eastAsia="en-IN"/>
              </w:rPr>
              <w:t xml:space="preserve"> char </w:t>
            </w:r>
            <w:r w:rsidRPr="003F1B9B">
              <w:rPr>
                <w:rFonts w:ascii="Consolas" w:eastAsia="Times New Roman" w:hAnsi="Consolas" w:cs="Times New Roman"/>
                <w:color w:val="569CD6"/>
                <w:sz w:val="21"/>
                <w:szCs w:val="21"/>
                <w:lang w:val="en-IN" w:eastAsia="en-IN"/>
              </w:rPr>
              <w:t>in</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letter_to_num</w:t>
            </w:r>
            <w:proofErr w:type="spellEnd"/>
            <w:r w:rsidRPr="003F1B9B">
              <w:rPr>
                <w:rFonts w:ascii="Consolas" w:eastAsia="Times New Roman" w:hAnsi="Consolas" w:cs="Times New Roman"/>
                <w:color w:val="CCCCCC"/>
                <w:sz w:val="21"/>
                <w:szCs w:val="21"/>
                <w:lang w:val="en-IN" w:eastAsia="en-IN"/>
              </w:rPr>
              <w:t>:</w:t>
            </w:r>
          </w:p>
          <w:p w14:paraId="61B5E32A"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num</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letter_to_num</w:t>
            </w:r>
            <w:proofErr w:type="spellEnd"/>
            <w:r w:rsidRPr="003F1B9B">
              <w:rPr>
                <w:rFonts w:ascii="Consolas" w:eastAsia="Times New Roman" w:hAnsi="Consolas" w:cs="Times New Roman"/>
                <w:color w:val="CCCCCC"/>
                <w:sz w:val="21"/>
                <w:szCs w:val="21"/>
                <w:lang w:val="en-IN" w:eastAsia="en-IN"/>
              </w:rPr>
              <w:t>[char]</w:t>
            </w:r>
          </w:p>
          <w:p w14:paraId="19D8AFBB"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encrypted_num</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num</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key)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B5CEA8"/>
                <w:sz w:val="21"/>
                <w:szCs w:val="21"/>
                <w:lang w:val="en-IN" w:eastAsia="en-IN"/>
              </w:rPr>
              <w:t>26</w:t>
            </w:r>
          </w:p>
          <w:p w14:paraId="28DA5ADF"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encrypted_char</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num_to_letter</w:t>
            </w:r>
            <w:proofErr w:type="spellEnd"/>
            <w:r w:rsidRPr="003F1B9B">
              <w:rPr>
                <w:rFonts w:ascii="Consolas" w:eastAsia="Times New Roman" w:hAnsi="Consolas" w:cs="Times New Roman"/>
                <w:color w:val="CCCCCC"/>
                <w:sz w:val="21"/>
                <w:szCs w:val="21"/>
                <w:lang w:val="en-IN" w:eastAsia="en-IN"/>
              </w:rPr>
              <w:t>[</w:t>
            </w:r>
            <w:proofErr w:type="spellStart"/>
            <w:r w:rsidRPr="003F1B9B">
              <w:rPr>
                <w:rFonts w:ascii="Consolas" w:eastAsia="Times New Roman" w:hAnsi="Consolas" w:cs="Times New Roman"/>
                <w:color w:val="CCCCCC"/>
                <w:sz w:val="21"/>
                <w:szCs w:val="21"/>
                <w:lang w:val="en-IN" w:eastAsia="en-IN"/>
              </w:rPr>
              <w:t>encrypted_num</w:t>
            </w:r>
            <w:proofErr w:type="spellEnd"/>
            <w:r w:rsidRPr="003F1B9B">
              <w:rPr>
                <w:rFonts w:ascii="Consolas" w:eastAsia="Times New Roman" w:hAnsi="Consolas" w:cs="Times New Roman"/>
                <w:color w:val="CCCCCC"/>
                <w:sz w:val="21"/>
                <w:szCs w:val="21"/>
                <w:lang w:val="en-IN" w:eastAsia="en-IN"/>
              </w:rPr>
              <w:t>]</w:t>
            </w:r>
          </w:p>
          <w:p w14:paraId="5BDCF0DB"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encrypted_text</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encrypted_char</w:t>
            </w:r>
            <w:proofErr w:type="spellEnd"/>
          </w:p>
          <w:p w14:paraId="4610E537"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else</w:t>
            </w:r>
            <w:r w:rsidRPr="003F1B9B">
              <w:rPr>
                <w:rFonts w:ascii="Consolas" w:eastAsia="Times New Roman" w:hAnsi="Consolas" w:cs="Times New Roman"/>
                <w:color w:val="CCCCCC"/>
                <w:sz w:val="21"/>
                <w:szCs w:val="21"/>
                <w:lang w:val="en-IN" w:eastAsia="en-IN"/>
              </w:rPr>
              <w:t>:</w:t>
            </w:r>
          </w:p>
          <w:p w14:paraId="113638CA"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encrypted_text</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char  </w:t>
            </w:r>
          </w:p>
          <w:p w14:paraId="682D4DA2"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
          <w:p w14:paraId="2D083F28"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return</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encrypted_text</w:t>
            </w:r>
            <w:proofErr w:type="spellEnd"/>
          </w:p>
          <w:p w14:paraId="306BAC50"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
          <w:p w14:paraId="2DBE372E"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plaintext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gramStart"/>
            <w:r w:rsidRPr="003F1B9B">
              <w:rPr>
                <w:rFonts w:ascii="Consolas" w:eastAsia="Times New Roman" w:hAnsi="Consolas" w:cs="Times New Roman"/>
                <w:color w:val="DCDCAA"/>
                <w:sz w:val="21"/>
                <w:szCs w:val="21"/>
                <w:lang w:val="en-IN" w:eastAsia="en-IN"/>
              </w:rPr>
              <w:t>input</w:t>
            </w:r>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CE9178"/>
                <w:sz w:val="21"/>
                <w:szCs w:val="21"/>
                <w:lang w:val="en-IN" w:eastAsia="en-IN"/>
              </w:rPr>
              <w:t>"Enter the plaintext: "</w:t>
            </w:r>
            <w:r w:rsidRPr="003F1B9B">
              <w:rPr>
                <w:rFonts w:ascii="Consolas" w:eastAsia="Times New Roman" w:hAnsi="Consolas" w:cs="Times New Roman"/>
                <w:color w:val="CCCCCC"/>
                <w:sz w:val="21"/>
                <w:szCs w:val="21"/>
                <w:lang w:val="en-IN" w:eastAsia="en-IN"/>
              </w:rPr>
              <w:t>)</w:t>
            </w:r>
          </w:p>
          <w:p w14:paraId="7557A970"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key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gramStart"/>
            <w:r w:rsidRPr="003F1B9B">
              <w:rPr>
                <w:rFonts w:ascii="Consolas" w:eastAsia="Times New Roman" w:hAnsi="Consolas" w:cs="Times New Roman"/>
                <w:color w:val="4EC9B0"/>
                <w:sz w:val="21"/>
                <w:szCs w:val="21"/>
                <w:lang w:val="en-IN" w:eastAsia="en-IN"/>
              </w:rPr>
              <w:t>int</w:t>
            </w:r>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DCDCAA"/>
                <w:sz w:val="21"/>
                <w:szCs w:val="21"/>
                <w:lang w:val="en-IN" w:eastAsia="en-IN"/>
              </w:rPr>
              <w:t>input</w:t>
            </w:r>
            <w:r w:rsidRPr="003F1B9B">
              <w:rPr>
                <w:rFonts w:ascii="Consolas" w:eastAsia="Times New Roman" w:hAnsi="Consolas" w:cs="Times New Roman"/>
                <w:color w:val="CCCCCC"/>
                <w:sz w:val="21"/>
                <w:szCs w:val="21"/>
                <w:lang w:val="en-IN" w:eastAsia="en-IN"/>
              </w:rPr>
              <w:t>(</w:t>
            </w:r>
            <w:r w:rsidRPr="003F1B9B">
              <w:rPr>
                <w:rFonts w:ascii="Consolas" w:eastAsia="Times New Roman" w:hAnsi="Consolas" w:cs="Times New Roman"/>
                <w:color w:val="CE9178"/>
                <w:sz w:val="21"/>
                <w:szCs w:val="21"/>
                <w:lang w:val="en-IN" w:eastAsia="en-IN"/>
              </w:rPr>
              <w:t>"Enter the key (integer): "</w:t>
            </w:r>
            <w:r w:rsidRPr="003F1B9B">
              <w:rPr>
                <w:rFonts w:ascii="Consolas" w:eastAsia="Times New Roman" w:hAnsi="Consolas" w:cs="Times New Roman"/>
                <w:color w:val="CCCCCC"/>
                <w:sz w:val="21"/>
                <w:szCs w:val="21"/>
                <w:lang w:val="en-IN" w:eastAsia="en-IN"/>
              </w:rPr>
              <w:t>))</w:t>
            </w:r>
          </w:p>
          <w:p w14:paraId="3F0C23B3"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
          <w:p w14:paraId="4FC2672A"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roofErr w:type="spellStart"/>
            <w:r w:rsidRPr="003F1B9B">
              <w:rPr>
                <w:rFonts w:ascii="Consolas" w:eastAsia="Times New Roman" w:hAnsi="Consolas" w:cs="Times New Roman"/>
                <w:color w:val="CCCCCC"/>
                <w:sz w:val="21"/>
                <w:szCs w:val="21"/>
                <w:lang w:val="en-IN" w:eastAsia="en-IN"/>
              </w:rPr>
              <w:t>encrypted_text</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multiplicative_</w:t>
            </w:r>
            <w:proofErr w:type="gramStart"/>
            <w:r w:rsidRPr="003F1B9B">
              <w:rPr>
                <w:rFonts w:ascii="Consolas" w:eastAsia="Times New Roman" w:hAnsi="Consolas" w:cs="Times New Roman"/>
                <w:color w:val="CCCCCC"/>
                <w:sz w:val="21"/>
                <w:szCs w:val="21"/>
                <w:lang w:val="en-IN" w:eastAsia="en-IN"/>
              </w:rPr>
              <w:t>encrypt</w:t>
            </w:r>
            <w:proofErr w:type="spellEnd"/>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CCCCCC"/>
                <w:sz w:val="21"/>
                <w:szCs w:val="21"/>
                <w:lang w:val="en-IN" w:eastAsia="en-IN"/>
              </w:rPr>
              <w:t>plaintext, key)</w:t>
            </w:r>
          </w:p>
          <w:p w14:paraId="6FFC87A1"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roofErr w:type="gramStart"/>
            <w:r w:rsidRPr="003F1B9B">
              <w:rPr>
                <w:rFonts w:ascii="Consolas" w:eastAsia="Times New Roman" w:hAnsi="Consolas" w:cs="Times New Roman"/>
                <w:color w:val="DCDCAA"/>
                <w:sz w:val="21"/>
                <w:szCs w:val="21"/>
                <w:lang w:val="en-IN" w:eastAsia="en-IN"/>
              </w:rPr>
              <w:t>print</w:t>
            </w:r>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CE9178"/>
                <w:sz w:val="21"/>
                <w:szCs w:val="21"/>
                <w:lang w:val="en-IN" w:eastAsia="en-IN"/>
              </w:rPr>
              <w:t>"Encrypted text:"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CCCCCC"/>
                <w:sz w:val="21"/>
                <w:szCs w:val="21"/>
                <w:lang w:val="en-IN" w:eastAsia="en-IN"/>
              </w:rPr>
              <w:t>encrypted_text</w:t>
            </w:r>
            <w:proofErr w:type="spellEnd"/>
            <w:r w:rsidRPr="003F1B9B">
              <w:rPr>
                <w:rFonts w:ascii="Consolas" w:eastAsia="Times New Roman" w:hAnsi="Consolas" w:cs="Times New Roman"/>
                <w:color w:val="CCCCCC"/>
                <w:sz w:val="21"/>
                <w:szCs w:val="21"/>
                <w:lang w:val="en-IN" w:eastAsia="en-IN"/>
              </w:rPr>
              <w:t>)</w:t>
            </w:r>
          </w:p>
          <w:p w14:paraId="498AFADA" w14:textId="77777777" w:rsidR="003F1B9B" w:rsidRDefault="003F1B9B" w:rsidP="003F1B9B">
            <w:pPr>
              <w:pStyle w:val="ListParagraph"/>
              <w:widowControl w:val="0"/>
              <w:suppressAutoHyphens/>
              <w:spacing w:line="264" w:lineRule="auto"/>
              <w:ind w:left="1440"/>
              <w:jc w:val="both"/>
              <w:rPr>
                <w:rFonts w:ascii="Times New Roman" w:hAnsi="Times New Roman"/>
                <w:b/>
                <w:sz w:val="24"/>
                <w:szCs w:val="24"/>
              </w:rPr>
            </w:pPr>
          </w:p>
          <w:p w14:paraId="74291D1F" w14:textId="26B8C684" w:rsidR="006F3780" w:rsidRDefault="006F3780" w:rsidP="003F1B9B">
            <w:pPr>
              <w:pStyle w:val="ListParagraph"/>
              <w:widowControl w:val="0"/>
              <w:suppressAutoHyphens/>
              <w:spacing w:line="264" w:lineRule="auto"/>
              <w:ind w:left="1440"/>
              <w:jc w:val="both"/>
              <w:rPr>
                <w:rFonts w:ascii="Times New Roman" w:hAnsi="Times New Roman"/>
                <w:b/>
                <w:sz w:val="24"/>
                <w:szCs w:val="24"/>
              </w:rPr>
            </w:pPr>
            <w:r w:rsidRPr="006F3780">
              <w:rPr>
                <w:rFonts w:ascii="Times New Roman" w:hAnsi="Times New Roman"/>
                <w:b/>
                <w:sz w:val="24"/>
                <w:szCs w:val="24"/>
              </w:rPr>
              <w:drawing>
                <wp:inline distT="0" distB="0" distL="0" distR="0" wp14:anchorId="19A47A37" wp14:editId="7D429A90">
                  <wp:extent cx="5063067" cy="1751011"/>
                  <wp:effectExtent l="0" t="0" r="4445" b="1905"/>
                  <wp:docPr id="11760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7951" name=""/>
                          <pic:cNvPicPr/>
                        </pic:nvPicPr>
                        <pic:blipFill>
                          <a:blip r:embed="rId10"/>
                          <a:stretch>
                            <a:fillRect/>
                          </a:stretch>
                        </pic:blipFill>
                        <pic:spPr>
                          <a:xfrm>
                            <a:off x="0" y="0"/>
                            <a:ext cx="5076229" cy="1755563"/>
                          </a:xfrm>
                          <a:prstGeom prst="rect">
                            <a:avLst/>
                          </a:prstGeom>
                        </pic:spPr>
                      </pic:pic>
                    </a:graphicData>
                  </a:graphic>
                </wp:inline>
              </w:drawing>
            </w:r>
          </w:p>
          <w:p w14:paraId="3EEA71AB" w14:textId="77777777" w:rsidR="006F3780" w:rsidRDefault="006F3780" w:rsidP="003F1B9B">
            <w:pPr>
              <w:pStyle w:val="ListParagraph"/>
              <w:widowControl w:val="0"/>
              <w:suppressAutoHyphens/>
              <w:spacing w:line="264" w:lineRule="auto"/>
              <w:ind w:left="1440"/>
              <w:jc w:val="both"/>
              <w:rPr>
                <w:rFonts w:ascii="Times New Roman" w:hAnsi="Times New Roman"/>
                <w:b/>
                <w:sz w:val="24"/>
                <w:szCs w:val="24"/>
              </w:rPr>
            </w:pPr>
          </w:p>
          <w:p w14:paraId="28E28520" w14:textId="77777777" w:rsidR="00C7169A" w:rsidRPr="003F1B9B" w:rsidRDefault="00C7169A" w:rsidP="00C7169A">
            <w:pPr>
              <w:pStyle w:val="ListParagraph"/>
              <w:widowControl w:val="0"/>
              <w:numPr>
                <w:ilvl w:val="1"/>
                <w:numId w:val="15"/>
              </w:numPr>
              <w:suppressAutoHyphens/>
              <w:spacing w:line="264" w:lineRule="auto"/>
              <w:jc w:val="both"/>
              <w:rPr>
                <w:rFonts w:ascii="Times New Roman" w:hAnsi="Times New Roman"/>
                <w:b/>
                <w:color w:val="BC202E"/>
                <w:sz w:val="24"/>
                <w:szCs w:val="24"/>
              </w:rPr>
            </w:pPr>
            <w:r>
              <w:rPr>
                <w:rFonts w:ascii="Times New Roman" w:hAnsi="Times New Roman"/>
                <w:b/>
                <w:sz w:val="24"/>
                <w:szCs w:val="24"/>
              </w:rPr>
              <w:t>Affine Cipher</w:t>
            </w:r>
          </w:p>
          <w:p w14:paraId="76952FBA"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6A9955"/>
                <w:sz w:val="21"/>
                <w:szCs w:val="21"/>
                <w:lang w:val="en-IN" w:eastAsia="en-IN"/>
              </w:rPr>
              <w:t xml:space="preserve"># affine cipher </w:t>
            </w:r>
          </w:p>
          <w:p w14:paraId="5454EF40"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569CD6"/>
                <w:sz w:val="21"/>
                <w:szCs w:val="21"/>
                <w:lang w:val="en-IN" w:eastAsia="en-IN"/>
              </w:rPr>
              <w:t>def</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DCDCAA"/>
                <w:sz w:val="21"/>
                <w:szCs w:val="21"/>
                <w:lang w:val="en-IN" w:eastAsia="en-IN"/>
              </w:rPr>
              <w:t>affine_encrypt</w:t>
            </w:r>
            <w:proofErr w:type="spellEnd"/>
            <w:r w:rsidRPr="003F1B9B">
              <w:rPr>
                <w:rFonts w:ascii="Consolas" w:eastAsia="Times New Roman" w:hAnsi="Consolas" w:cs="Times New Roman"/>
                <w:color w:val="CCCCCC"/>
                <w:sz w:val="21"/>
                <w:szCs w:val="21"/>
                <w:lang w:val="en-IN" w:eastAsia="en-IN"/>
              </w:rPr>
              <w:t>(</w:t>
            </w:r>
            <w:r w:rsidRPr="003F1B9B">
              <w:rPr>
                <w:rFonts w:ascii="Consolas" w:eastAsia="Times New Roman" w:hAnsi="Consolas" w:cs="Times New Roman"/>
                <w:color w:val="9CDCFE"/>
                <w:sz w:val="21"/>
                <w:szCs w:val="21"/>
                <w:lang w:val="en-IN" w:eastAsia="en-IN"/>
              </w:rPr>
              <w:t>plaintext</w:t>
            </w:r>
            <w:r w:rsidRPr="003F1B9B">
              <w:rPr>
                <w:rFonts w:ascii="Consolas" w:eastAsia="Times New Roman" w:hAnsi="Consolas" w:cs="Times New Roman"/>
                <w:color w:val="CCCCCC"/>
                <w:sz w:val="21"/>
                <w:szCs w:val="21"/>
                <w:lang w:val="en-IN" w:eastAsia="en-IN"/>
              </w:rPr>
              <w:t>):</w:t>
            </w:r>
          </w:p>
          <w:p w14:paraId="596B4DAE"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9CDCFE"/>
                <w:sz w:val="21"/>
                <w:szCs w:val="21"/>
                <w:lang w:val="en-IN" w:eastAsia="en-IN"/>
              </w:rPr>
              <w:t>alphabet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E9178"/>
                <w:sz w:val="21"/>
                <w:szCs w:val="21"/>
                <w:lang w:val="en-IN" w:eastAsia="en-IN"/>
              </w:rPr>
              <w:t>'ABCDEFGHIJKLMNOPQRSTUVWXYZ'</w:t>
            </w:r>
          </w:p>
          <w:p w14:paraId="048FE77A"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letter_to_num</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9CDCFE"/>
                <w:sz w:val="21"/>
                <w:szCs w:val="21"/>
                <w:lang w:val="en-IN" w:eastAsia="en-IN"/>
              </w:rPr>
              <w:t>alphabet</w:t>
            </w:r>
            <w:r w:rsidRPr="003F1B9B">
              <w:rPr>
                <w:rFonts w:ascii="Consolas" w:eastAsia="Times New Roman" w:hAnsi="Consolas" w:cs="Times New Roman"/>
                <w:color w:val="CCCCCC"/>
                <w:sz w:val="21"/>
                <w:szCs w:val="21"/>
                <w:lang w:val="en-IN" w:eastAsia="en-IN"/>
              </w:rPr>
              <w:t>[</w:t>
            </w:r>
            <w:proofErr w:type="spellStart"/>
            <w:r w:rsidRPr="003F1B9B">
              <w:rPr>
                <w:rFonts w:ascii="Consolas" w:eastAsia="Times New Roman" w:hAnsi="Consolas" w:cs="Times New Roman"/>
                <w:color w:val="9CDCFE"/>
                <w:sz w:val="21"/>
                <w:szCs w:val="21"/>
                <w:lang w:val="en-IN" w:eastAsia="en-IN"/>
              </w:rPr>
              <w:t>i</w:t>
            </w:r>
            <w:proofErr w:type="spellEnd"/>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i</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B5CEA8"/>
                <w:sz w:val="21"/>
                <w:szCs w:val="21"/>
                <w:lang w:val="en-IN" w:eastAsia="en-IN"/>
              </w:rPr>
              <w:t>1</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for</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i</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in</w:t>
            </w:r>
            <w:r w:rsidRPr="003F1B9B">
              <w:rPr>
                <w:rFonts w:ascii="Consolas" w:eastAsia="Times New Roman" w:hAnsi="Consolas" w:cs="Times New Roman"/>
                <w:color w:val="CCCCCC"/>
                <w:sz w:val="21"/>
                <w:szCs w:val="21"/>
                <w:lang w:val="en-IN" w:eastAsia="en-IN"/>
              </w:rPr>
              <w:t xml:space="preserve"> </w:t>
            </w:r>
            <w:proofErr w:type="gramStart"/>
            <w:r w:rsidRPr="003F1B9B">
              <w:rPr>
                <w:rFonts w:ascii="Consolas" w:eastAsia="Times New Roman" w:hAnsi="Consolas" w:cs="Times New Roman"/>
                <w:color w:val="4EC9B0"/>
                <w:sz w:val="21"/>
                <w:szCs w:val="21"/>
                <w:lang w:val="en-IN" w:eastAsia="en-IN"/>
              </w:rPr>
              <w:t>range</w:t>
            </w:r>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B5CEA8"/>
                <w:sz w:val="21"/>
                <w:szCs w:val="21"/>
                <w:lang w:val="en-IN" w:eastAsia="en-IN"/>
              </w:rPr>
              <w:t>26</w:t>
            </w:r>
            <w:r w:rsidRPr="003F1B9B">
              <w:rPr>
                <w:rFonts w:ascii="Consolas" w:eastAsia="Times New Roman" w:hAnsi="Consolas" w:cs="Times New Roman"/>
                <w:color w:val="CCCCCC"/>
                <w:sz w:val="21"/>
                <w:szCs w:val="21"/>
                <w:lang w:val="en-IN" w:eastAsia="en-IN"/>
              </w:rPr>
              <w:t>)}</w:t>
            </w:r>
          </w:p>
          <w:p w14:paraId="1FAFEFF1"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num_to_letter</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i</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B5CEA8"/>
                <w:sz w:val="21"/>
                <w:szCs w:val="21"/>
                <w:lang w:val="en-IN" w:eastAsia="en-IN"/>
              </w:rPr>
              <w:t>1</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9CDCFE"/>
                <w:sz w:val="21"/>
                <w:szCs w:val="21"/>
                <w:lang w:val="en-IN" w:eastAsia="en-IN"/>
              </w:rPr>
              <w:t>alphabet</w:t>
            </w:r>
            <w:r w:rsidRPr="003F1B9B">
              <w:rPr>
                <w:rFonts w:ascii="Consolas" w:eastAsia="Times New Roman" w:hAnsi="Consolas" w:cs="Times New Roman"/>
                <w:color w:val="CCCCCC"/>
                <w:sz w:val="21"/>
                <w:szCs w:val="21"/>
                <w:lang w:val="en-IN" w:eastAsia="en-IN"/>
              </w:rPr>
              <w:t>[</w:t>
            </w:r>
            <w:proofErr w:type="spellStart"/>
            <w:r w:rsidRPr="003F1B9B">
              <w:rPr>
                <w:rFonts w:ascii="Consolas" w:eastAsia="Times New Roman" w:hAnsi="Consolas" w:cs="Times New Roman"/>
                <w:color w:val="9CDCFE"/>
                <w:sz w:val="21"/>
                <w:szCs w:val="21"/>
                <w:lang w:val="en-IN" w:eastAsia="en-IN"/>
              </w:rPr>
              <w:t>i</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for</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i</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in</w:t>
            </w:r>
            <w:r w:rsidRPr="003F1B9B">
              <w:rPr>
                <w:rFonts w:ascii="Consolas" w:eastAsia="Times New Roman" w:hAnsi="Consolas" w:cs="Times New Roman"/>
                <w:color w:val="CCCCCC"/>
                <w:sz w:val="21"/>
                <w:szCs w:val="21"/>
                <w:lang w:val="en-IN" w:eastAsia="en-IN"/>
              </w:rPr>
              <w:t xml:space="preserve"> </w:t>
            </w:r>
            <w:proofErr w:type="gramStart"/>
            <w:r w:rsidRPr="003F1B9B">
              <w:rPr>
                <w:rFonts w:ascii="Consolas" w:eastAsia="Times New Roman" w:hAnsi="Consolas" w:cs="Times New Roman"/>
                <w:color w:val="4EC9B0"/>
                <w:sz w:val="21"/>
                <w:szCs w:val="21"/>
                <w:lang w:val="en-IN" w:eastAsia="en-IN"/>
              </w:rPr>
              <w:t>range</w:t>
            </w:r>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B5CEA8"/>
                <w:sz w:val="21"/>
                <w:szCs w:val="21"/>
                <w:lang w:val="en-IN" w:eastAsia="en-IN"/>
              </w:rPr>
              <w:t>26</w:t>
            </w:r>
            <w:r w:rsidRPr="003F1B9B">
              <w:rPr>
                <w:rFonts w:ascii="Consolas" w:eastAsia="Times New Roman" w:hAnsi="Consolas" w:cs="Times New Roman"/>
                <w:color w:val="CCCCCC"/>
                <w:sz w:val="21"/>
                <w:szCs w:val="21"/>
                <w:lang w:val="en-IN" w:eastAsia="en-IN"/>
              </w:rPr>
              <w:t>)}</w:t>
            </w:r>
          </w:p>
          <w:p w14:paraId="3B94A201"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num_to_</w:t>
            </w:r>
            <w:proofErr w:type="gramStart"/>
            <w:r w:rsidRPr="003F1B9B">
              <w:rPr>
                <w:rFonts w:ascii="Consolas" w:eastAsia="Times New Roman" w:hAnsi="Consolas" w:cs="Times New Roman"/>
                <w:color w:val="9CDCFE"/>
                <w:sz w:val="21"/>
                <w:szCs w:val="21"/>
                <w:lang w:val="en-IN" w:eastAsia="en-IN"/>
              </w:rPr>
              <w:t>letter</w:t>
            </w:r>
            <w:proofErr w:type="spellEnd"/>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B5CEA8"/>
                <w:sz w:val="21"/>
                <w:szCs w:val="21"/>
                <w:lang w:val="en-IN" w:eastAsia="en-IN"/>
              </w:rPr>
              <w:t>0</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E9178"/>
                <w:sz w:val="21"/>
                <w:szCs w:val="21"/>
                <w:lang w:val="en-IN" w:eastAsia="en-IN"/>
              </w:rPr>
              <w:t>'Z'</w:t>
            </w:r>
            <w:r w:rsidRPr="003F1B9B">
              <w:rPr>
                <w:rFonts w:ascii="Consolas" w:eastAsia="Times New Roman" w:hAnsi="Consolas" w:cs="Times New Roman"/>
                <w:color w:val="CCCCCC"/>
                <w:sz w:val="21"/>
                <w:szCs w:val="21"/>
                <w:lang w:val="en-IN" w:eastAsia="en-IN"/>
              </w:rPr>
              <w:t xml:space="preserve">  </w:t>
            </w:r>
          </w:p>
          <w:p w14:paraId="5017D5B5"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
          <w:p w14:paraId="3D6E5653"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9CDCFE"/>
                <w:sz w:val="21"/>
                <w:szCs w:val="21"/>
                <w:lang w:val="en-IN" w:eastAsia="en-IN"/>
              </w:rPr>
              <w:t>plaintext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proofErr w:type="gramStart"/>
            <w:r w:rsidRPr="003F1B9B">
              <w:rPr>
                <w:rFonts w:ascii="Consolas" w:eastAsia="Times New Roman" w:hAnsi="Consolas" w:cs="Times New Roman"/>
                <w:color w:val="9CDCFE"/>
                <w:sz w:val="21"/>
                <w:szCs w:val="21"/>
                <w:lang w:val="en-IN" w:eastAsia="en-IN"/>
              </w:rPr>
              <w:t>plaintext</w:t>
            </w:r>
            <w:r w:rsidRPr="003F1B9B">
              <w:rPr>
                <w:rFonts w:ascii="Consolas" w:eastAsia="Times New Roman" w:hAnsi="Consolas" w:cs="Times New Roman"/>
                <w:color w:val="CCCCCC"/>
                <w:sz w:val="21"/>
                <w:szCs w:val="21"/>
                <w:lang w:val="en-IN" w:eastAsia="en-IN"/>
              </w:rPr>
              <w:t>.upper</w:t>
            </w:r>
            <w:proofErr w:type="spellEnd"/>
            <w:proofErr w:type="gramEnd"/>
            <w:r w:rsidRPr="003F1B9B">
              <w:rPr>
                <w:rFonts w:ascii="Consolas" w:eastAsia="Times New Roman" w:hAnsi="Consolas" w:cs="Times New Roman"/>
                <w:color w:val="CCCCCC"/>
                <w:sz w:val="21"/>
                <w:szCs w:val="21"/>
                <w:lang w:val="en-IN" w:eastAsia="en-IN"/>
              </w:rPr>
              <w:t>()</w:t>
            </w:r>
          </w:p>
          <w:p w14:paraId="4CF27243"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encrypted_text</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E9178"/>
                <w:sz w:val="21"/>
                <w:szCs w:val="21"/>
                <w:lang w:val="en-IN" w:eastAsia="en-IN"/>
              </w:rPr>
              <w:t>""</w:t>
            </w:r>
          </w:p>
          <w:p w14:paraId="0C165274"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
          <w:p w14:paraId="4F65E503"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for</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9CDCFE"/>
                <w:sz w:val="21"/>
                <w:szCs w:val="21"/>
                <w:lang w:val="en-IN" w:eastAsia="en-IN"/>
              </w:rPr>
              <w:t>char</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in</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9CDCFE"/>
                <w:sz w:val="21"/>
                <w:szCs w:val="21"/>
                <w:lang w:val="en-IN" w:eastAsia="en-IN"/>
              </w:rPr>
              <w:t>plaintext</w:t>
            </w:r>
            <w:r w:rsidRPr="003F1B9B">
              <w:rPr>
                <w:rFonts w:ascii="Consolas" w:eastAsia="Times New Roman" w:hAnsi="Consolas" w:cs="Times New Roman"/>
                <w:color w:val="CCCCCC"/>
                <w:sz w:val="21"/>
                <w:szCs w:val="21"/>
                <w:lang w:val="en-IN" w:eastAsia="en-IN"/>
              </w:rPr>
              <w:t>:</w:t>
            </w:r>
          </w:p>
          <w:p w14:paraId="130F78C3"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if</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9CDCFE"/>
                <w:sz w:val="21"/>
                <w:szCs w:val="21"/>
                <w:lang w:val="en-IN" w:eastAsia="en-IN"/>
              </w:rPr>
              <w:t>char</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569CD6"/>
                <w:sz w:val="21"/>
                <w:szCs w:val="21"/>
                <w:lang w:val="en-IN" w:eastAsia="en-IN"/>
              </w:rPr>
              <w:t>in</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letter_to_num</w:t>
            </w:r>
            <w:proofErr w:type="spellEnd"/>
            <w:r w:rsidRPr="003F1B9B">
              <w:rPr>
                <w:rFonts w:ascii="Consolas" w:eastAsia="Times New Roman" w:hAnsi="Consolas" w:cs="Times New Roman"/>
                <w:color w:val="CCCCCC"/>
                <w:sz w:val="21"/>
                <w:szCs w:val="21"/>
                <w:lang w:val="en-IN" w:eastAsia="en-IN"/>
              </w:rPr>
              <w:t>:</w:t>
            </w:r>
          </w:p>
          <w:p w14:paraId="53988E0E"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num</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letter_to_num</w:t>
            </w:r>
            <w:proofErr w:type="spellEnd"/>
            <w:r w:rsidRPr="003F1B9B">
              <w:rPr>
                <w:rFonts w:ascii="Consolas" w:eastAsia="Times New Roman" w:hAnsi="Consolas" w:cs="Times New Roman"/>
                <w:color w:val="CCCCCC"/>
                <w:sz w:val="21"/>
                <w:szCs w:val="21"/>
                <w:lang w:val="en-IN" w:eastAsia="en-IN"/>
              </w:rPr>
              <w:t>[</w:t>
            </w:r>
            <w:r w:rsidRPr="003F1B9B">
              <w:rPr>
                <w:rFonts w:ascii="Consolas" w:eastAsia="Times New Roman" w:hAnsi="Consolas" w:cs="Times New Roman"/>
                <w:color w:val="9CDCFE"/>
                <w:sz w:val="21"/>
                <w:szCs w:val="21"/>
                <w:lang w:val="en-IN" w:eastAsia="en-IN"/>
              </w:rPr>
              <w:t>char</w:t>
            </w:r>
            <w:r w:rsidRPr="003F1B9B">
              <w:rPr>
                <w:rFonts w:ascii="Consolas" w:eastAsia="Times New Roman" w:hAnsi="Consolas" w:cs="Times New Roman"/>
                <w:color w:val="CCCCCC"/>
                <w:sz w:val="21"/>
                <w:szCs w:val="21"/>
                <w:lang w:val="en-IN" w:eastAsia="en-IN"/>
              </w:rPr>
              <w:t>]</w:t>
            </w:r>
          </w:p>
          <w:p w14:paraId="1E8E984A"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lastRenderedPageBreak/>
              <w:t xml:space="preserve">            </w:t>
            </w:r>
            <w:proofErr w:type="spellStart"/>
            <w:r w:rsidRPr="003F1B9B">
              <w:rPr>
                <w:rFonts w:ascii="Consolas" w:eastAsia="Times New Roman" w:hAnsi="Consolas" w:cs="Times New Roman"/>
                <w:color w:val="9CDCFE"/>
                <w:sz w:val="21"/>
                <w:szCs w:val="21"/>
                <w:lang w:val="en-IN" w:eastAsia="en-IN"/>
              </w:rPr>
              <w:t>num</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num</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B5CEA8"/>
                <w:sz w:val="21"/>
                <w:szCs w:val="21"/>
                <w:lang w:val="en-IN" w:eastAsia="en-IN"/>
              </w:rPr>
              <w:t>3</w:t>
            </w:r>
          </w:p>
          <w:p w14:paraId="5F750342"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encrypted_num</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num</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B5CEA8"/>
                <w:sz w:val="21"/>
                <w:szCs w:val="21"/>
                <w:lang w:val="en-IN" w:eastAsia="en-IN"/>
              </w:rPr>
              <w:t>5</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B5CEA8"/>
                <w:sz w:val="21"/>
                <w:szCs w:val="21"/>
                <w:lang w:val="en-IN" w:eastAsia="en-IN"/>
              </w:rPr>
              <w:t>26</w:t>
            </w:r>
          </w:p>
          <w:p w14:paraId="270AD38B"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encrypted_char</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num_to_letter</w:t>
            </w:r>
            <w:proofErr w:type="spellEnd"/>
            <w:r w:rsidRPr="003F1B9B">
              <w:rPr>
                <w:rFonts w:ascii="Consolas" w:eastAsia="Times New Roman" w:hAnsi="Consolas" w:cs="Times New Roman"/>
                <w:color w:val="CCCCCC"/>
                <w:sz w:val="21"/>
                <w:szCs w:val="21"/>
                <w:lang w:val="en-IN" w:eastAsia="en-IN"/>
              </w:rPr>
              <w:t>[</w:t>
            </w:r>
            <w:proofErr w:type="spellStart"/>
            <w:r w:rsidRPr="003F1B9B">
              <w:rPr>
                <w:rFonts w:ascii="Consolas" w:eastAsia="Times New Roman" w:hAnsi="Consolas" w:cs="Times New Roman"/>
                <w:color w:val="9CDCFE"/>
                <w:sz w:val="21"/>
                <w:szCs w:val="21"/>
                <w:lang w:val="en-IN" w:eastAsia="en-IN"/>
              </w:rPr>
              <w:t>encrypted_num</w:t>
            </w:r>
            <w:proofErr w:type="spellEnd"/>
            <w:r w:rsidRPr="003F1B9B">
              <w:rPr>
                <w:rFonts w:ascii="Consolas" w:eastAsia="Times New Roman" w:hAnsi="Consolas" w:cs="Times New Roman"/>
                <w:color w:val="CCCCCC"/>
                <w:sz w:val="21"/>
                <w:szCs w:val="21"/>
                <w:lang w:val="en-IN" w:eastAsia="en-IN"/>
              </w:rPr>
              <w:t>]</w:t>
            </w:r>
          </w:p>
          <w:p w14:paraId="656249CB"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encrypted_text</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encrypted_char</w:t>
            </w:r>
            <w:proofErr w:type="spellEnd"/>
          </w:p>
          <w:p w14:paraId="06B5E9D6"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else</w:t>
            </w:r>
            <w:r w:rsidRPr="003F1B9B">
              <w:rPr>
                <w:rFonts w:ascii="Consolas" w:eastAsia="Times New Roman" w:hAnsi="Consolas" w:cs="Times New Roman"/>
                <w:color w:val="CCCCCC"/>
                <w:sz w:val="21"/>
                <w:szCs w:val="21"/>
                <w:lang w:val="en-IN" w:eastAsia="en-IN"/>
              </w:rPr>
              <w:t>:</w:t>
            </w:r>
          </w:p>
          <w:p w14:paraId="0BD8583D"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encrypted_text</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9CDCFE"/>
                <w:sz w:val="21"/>
                <w:szCs w:val="21"/>
                <w:lang w:val="en-IN" w:eastAsia="en-IN"/>
              </w:rPr>
              <w:t>char</w:t>
            </w:r>
            <w:r w:rsidRPr="003F1B9B">
              <w:rPr>
                <w:rFonts w:ascii="Consolas" w:eastAsia="Times New Roman" w:hAnsi="Consolas" w:cs="Times New Roman"/>
                <w:color w:val="CCCCCC"/>
                <w:sz w:val="21"/>
                <w:szCs w:val="21"/>
                <w:lang w:val="en-IN" w:eastAsia="en-IN"/>
              </w:rPr>
              <w:t xml:space="preserve">  </w:t>
            </w:r>
          </w:p>
          <w:p w14:paraId="05BDD70F"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
          <w:p w14:paraId="5EF00515"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C586C0"/>
                <w:sz w:val="21"/>
                <w:szCs w:val="21"/>
                <w:lang w:val="en-IN" w:eastAsia="en-IN"/>
              </w:rPr>
              <w:t>return</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encrypted_text</w:t>
            </w:r>
            <w:proofErr w:type="spellEnd"/>
          </w:p>
          <w:p w14:paraId="38FFDE08"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
          <w:p w14:paraId="4AF5A5DB"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r w:rsidRPr="003F1B9B">
              <w:rPr>
                <w:rFonts w:ascii="Consolas" w:eastAsia="Times New Roman" w:hAnsi="Consolas" w:cs="Times New Roman"/>
                <w:color w:val="9CDCFE"/>
                <w:sz w:val="21"/>
                <w:szCs w:val="21"/>
                <w:lang w:val="en-IN" w:eastAsia="en-IN"/>
              </w:rPr>
              <w:t>plaintext</w:t>
            </w:r>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gramStart"/>
            <w:r w:rsidRPr="003F1B9B">
              <w:rPr>
                <w:rFonts w:ascii="Consolas" w:eastAsia="Times New Roman" w:hAnsi="Consolas" w:cs="Times New Roman"/>
                <w:color w:val="DCDCAA"/>
                <w:sz w:val="21"/>
                <w:szCs w:val="21"/>
                <w:lang w:val="en-IN" w:eastAsia="en-IN"/>
              </w:rPr>
              <w:t>input</w:t>
            </w:r>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CE9178"/>
                <w:sz w:val="21"/>
                <w:szCs w:val="21"/>
                <w:lang w:val="en-IN" w:eastAsia="en-IN"/>
              </w:rPr>
              <w:t>"Enter the plaintext: "</w:t>
            </w:r>
            <w:r w:rsidRPr="003F1B9B">
              <w:rPr>
                <w:rFonts w:ascii="Consolas" w:eastAsia="Times New Roman" w:hAnsi="Consolas" w:cs="Times New Roman"/>
                <w:color w:val="CCCCCC"/>
                <w:sz w:val="21"/>
                <w:szCs w:val="21"/>
                <w:lang w:val="en-IN" w:eastAsia="en-IN"/>
              </w:rPr>
              <w:t>)</w:t>
            </w:r>
          </w:p>
          <w:p w14:paraId="4CE8B14D"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
          <w:p w14:paraId="15E6C2A6" w14:textId="77777777"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roofErr w:type="spellStart"/>
            <w:r w:rsidRPr="003F1B9B">
              <w:rPr>
                <w:rFonts w:ascii="Consolas" w:eastAsia="Times New Roman" w:hAnsi="Consolas" w:cs="Times New Roman"/>
                <w:color w:val="9CDCFE"/>
                <w:sz w:val="21"/>
                <w:szCs w:val="21"/>
                <w:lang w:val="en-IN" w:eastAsia="en-IN"/>
              </w:rPr>
              <w:t>encrypted_text</w:t>
            </w:r>
            <w:proofErr w:type="spellEnd"/>
            <w:r w:rsidRPr="003F1B9B">
              <w:rPr>
                <w:rFonts w:ascii="Consolas" w:eastAsia="Times New Roman" w:hAnsi="Consolas" w:cs="Times New Roman"/>
                <w:color w:val="CCCCCC"/>
                <w:sz w:val="21"/>
                <w:szCs w:val="21"/>
                <w:lang w:val="en-IN" w:eastAsia="en-IN"/>
              </w:rPr>
              <w:t xml:space="preserve"> </w:t>
            </w:r>
            <w:r w:rsidRPr="003F1B9B">
              <w:rPr>
                <w:rFonts w:ascii="Consolas" w:eastAsia="Times New Roman" w:hAnsi="Consolas" w:cs="Times New Roman"/>
                <w:color w:val="D4D4D4"/>
                <w:sz w:val="21"/>
                <w:szCs w:val="21"/>
                <w:lang w:val="en-IN" w:eastAsia="en-IN"/>
              </w:rPr>
              <w: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DCDCAA"/>
                <w:sz w:val="21"/>
                <w:szCs w:val="21"/>
                <w:lang w:val="en-IN" w:eastAsia="en-IN"/>
              </w:rPr>
              <w:t>affine_encrypt</w:t>
            </w:r>
            <w:proofErr w:type="spellEnd"/>
            <w:r w:rsidRPr="003F1B9B">
              <w:rPr>
                <w:rFonts w:ascii="Consolas" w:eastAsia="Times New Roman" w:hAnsi="Consolas" w:cs="Times New Roman"/>
                <w:color w:val="CCCCCC"/>
                <w:sz w:val="21"/>
                <w:szCs w:val="21"/>
                <w:lang w:val="en-IN" w:eastAsia="en-IN"/>
              </w:rPr>
              <w:t>(</w:t>
            </w:r>
            <w:r w:rsidRPr="003F1B9B">
              <w:rPr>
                <w:rFonts w:ascii="Consolas" w:eastAsia="Times New Roman" w:hAnsi="Consolas" w:cs="Times New Roman"/>
                <w:color w:val="9CDCFE"/>
                <w:sz w:val="21"/>
                <w:szCs w:val="21"/>
                <w:lang w:val="en-IN" w:eastAsia="en-IN"/>
              </w:rPr>
              <w:t>plaintext</w:t>
            </w:r>
            <w:r w:rsidRPr="003F1B9B">
              <w:rPr>
                <w:rFonts w:ascii="Consolas" w:eastAsia="Times New Roman" w:hAnsi="Consolas" w:cs="Times New Roman"/>
                <w:color w:val="CCCCCC"/>
                <w:sz w:val="21"/>
                <w:szCs w:val="21"/>
                <w:lang w:val="en-IN" w:eastAsia="en-IN"/>
              </w:rPr>
              <w:t>)</w:t>
            </w:r>
          </w:p>
          <w:p w14:paraId="5925622A" w14:textId="1B74D33B" w:rsidR="003F1B9B" w:rsidRPr="003F1B9B" w:rsidRDefault="003F1B9B" w:rsidP="003F1B9B">
            <w:pPr>
              <w:shd w:val="clear" w:color="auto" w:fill="1F1F1F"/>
              <w:spacing w:line="285" w:lineRule="atLeast"/>
              <w:ind w:left="1440"/>
              <w:rPr>
                <w:rFonts w:ascii="Consolas" w:eastAsia="Times New Roman" w:hAnsi="Consolas" w:cs="Times New Roman"/>
                <w:color w:val="CCCCCC"/>
                <w:sz w:val="21"/>
                <w:szCs w:val="21"/>
                <w:lang w:val="en-IN" w:eastAsia="en-IN"/>
              </w:rPr>
            </w:pPr>
            <w:proofErr w:type="gramStart"/>
            <w:r w:rsidRPr="003F1B9B">
              <w:rPr>
                <w:rFonts w:ascii="Consolas" w:eastAsia="Times New Roman" w:hAnsi="Consolas" w:cs="Times New Roman"/>
                <w:color w:val="DCDCAA"/>
                <w:sz w:val="21"/>
                <w:szCs w:val="21"/>
                <w:lang w:val="en-IN" w:eastAsia="en-IN"/>
              </w:rPr>
              <w:t>print</w:t>
            </w:r>
            <w:r w:rsidRPr="003F1B9B">
              <w:rPr>
                <w:rFonts w:ascii="Consolas" w:eastAsia="Times New Roman" w:hAnsi="Consolas" w:cs="Times New Roman"/>
                <w:color w:val="CCCCCC"/>
                <w:sz w:val="21"/>
                <w:szCs w:val="21"/>
                <w:lang w:val="en-IN" w:eastAsia="en-IN"/>
              </w:rPr>
              <w:t>(</w:t>
            </w:r>
            <w:proofErr w:type="gramEnd"/>
            <w:r w:rsidRPr="003F1B9B">
              <w:rPr>
                <w:rFonts w:ascii="Consolas" w:eastAsia="Times New Roman" w:hAnsi="Consolas" w:cs="Times New Roman"/>
                <w:color w:val="CE9178"/>
                <w:sz w:val="21"/>
                <w:szCs w:val="21"/>
                <w:lang w:val="en-IN" w:eastAsia="en-IN"/>
              </w:rPr>
              <w:t>"Encrypted text:"</w:t>
            </w:r>
            <w:r w:rsidRPr="003F1B9B">
              <w:rPr>
                <w:rFonts w:ascii="Consolas" w:eastAsia="Times New Roman" w:hAnsi="Consolas" w:cs="Times New Roman"/>
                <w:color w:val="CCCCCC"/>
                <w:sz w:val="21"/>
                <w:szCs w:val="21"/>
                <w:lang w:val="en-IN" w:eastAsia="en-IN"/>
              </w:rPr>
              <w:t xml:space="preserve">, </w:t>
            </w:r>
            <w:proofErr w:type="spellStart"/>
            <w:r w:rsidRPr="003F1B9B">
              <w:rPr>
                <w:rFonts w:ascii="Consolas" w:eastAsia="Times New Roman" w:hAnsi="Consolas" w:cs="Times New Roman"/>
                <w:color w:val="9CDCFE"/>
                <w:sz w:val="21"/>
                <w:szCs w:val="21"/>
                <w:lang w:val="en-IN" w:eastAsia="en-IN"/>
              </w:rPr>
              <w:t>encrypted_text</w:t>
            </w:r>
            <w:proofErr w:type="spellEnd"/>
            <w:r w:rsidRPr="003F1B9B">
              <w:rPr>
                <w:rFonts w:ascii="Consolas" w:eastAsia="Times New Roman" w:hAnsi="Consolas" w:cs="Times New Roman"/>
                <w:color w:val="CCCCCC"/>
                <w:sz w:val="21"/>
                <w:szCs w:val="21"/>
                <w:lang w:val="en-IN" w:eastAsia="en-IN"/>
              </w:rPr>
              <w:t>)</w:t>
            </w:r>
          </w:p>
          <w:p w14:paraId="043AC0FB" w14:textId="77777777" w:rsidR="003F1B9B" w:rsidRDefault="003F1B9B" w:rsidP="003F1B9B">
            <w:pPr>
              <w:widowControl w:val="0"/>
              <w:suppressAutoHyphens/>
              <w:spacing w:line="264" w:lineRule="auto"/>
              <w:jc w:val="both"/>
              <w:rPr>
                <w:rFonts w:ascii="Times New Roman" w:hAnsi="Times New Roman"/>
                <w:b/>
                <w:color w:val="BC202E"/>
                <w:sz w:val="24"/>
                <w:szCs w:val="24"/>
              </w:rPr>
            </w:pPr>
          </w:p>
          <w:p w14:paraId="0F3B9FAC" w14:textId="77777777" w:rsidR="006F3780" w:rsidRDefault="006F3780" w:rsidP="006F3780">
            <w:pPr>
              <w:widowControl w:val="0"/>
              <w:suppressAutoHyphens/>
              <w:spacing w:line="264" w:lineRule="auto"/>
              <w:ind w:left="1440"/>
              <w:jc w:val="both"/>
              <w:rPr>
                <w:rFonts w:ascii="Times New Roman" w:hAnsi="Times New Roman"/>
                <w:b/>
                <w:color w:val="BC202E"/>
                <w:sz w:val="24"/>
                <w:szCs w:val="24"/>
              </w:rPr>
            </w:pPr>
            <w:r w:rsidRPr="006F3780">
              <w:rPr>
                <w:rFonts w:ascii="Times New Roman" w:hAnsi="Times New Roman"/>
                <w:b/>
                <w:color w:val="BC202E"/>
                <w:sz w:val="24"/>
                <w:szCs w:val="24"/>
              </w:rPr>
              <w:drawing>
                <wp:inline distT="0" distB="0" distL="0" distR="0" wp14:anchorId="078CD9C7" wp14:editId="49A93545">
                  <wp:extent cx="5096591" cy="1447800"/>
                  <wp:effectExtent l="0" t="0" r="8890" b="0"/>
                  <wp:docPr id="50395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59416" name=""/>
                          <pic:cNvPicPr/>
                        </pic:nvPicPr>
                        <pic:blipFill>
                          <a:blip r:embed="rId11"/>
                          <a:stretch>
                            <a:fillRect/>
                          </a:stretch>
                        </pic:blipFill>
                        <pic:spPr>
                          <a:xfrm>
                            <a:off x="0" y="0"/>
                            <a:ext cx="5111402" cy="1452007"/>
                          </a:xfrm>
                          <a:prstGeom prst="rect">
                            <a:avLst/>
                          </a:prstGeom>
                        </pic:spPr>
                      </pic:pic>
                    </a:graphicData>
                  </a:graphic>
                </wp:inline>
              </w:drawing>
            </w:r>
          </w:p>
          <w:p w14:paraId="23A6C495" w14:textId="41B2E876" w:rsidR="006F3780" w:rsidRPr="003F1B9B" w:rsidRDefault="006F3780" w:rsidP="003F1B9B">
            <w:pPr>
              <w:widowControl w:val="0"/>
              <w:suppressAutoHyphens/>
              <w:spacing w:line="264" w:lineRule="auto"/>
              <w:jc w:val="both"/>
              <w:rPr>
                <w:rFonts w:ascii="Times New Roman" w:hAnsi="Times New Roman"/>
                <w:b/>
                <w:color w:val="BC202E"/>
                <w:sz w:val="24"/>
                <w:szCs w:val="24"/>
              </w:rPr>
            </w:pPr>
          </w:p>
        </w:tc>
      </w:tr>
    </w:tbl>
    <w:p w14:paraId="6E3EA1D0" w14:textId="77777777" w:rsidR="00EE59A2" w:rsidRDefault="00EE59A2" w:rsidP="00011491">
      <w:pPr>
        <w:widowControl w:val="0"/>
        <w:suppressAutoHyphens/>
        <w:spacing w:after="0" w:line="264" w:lineRule="auto"/>
        <w:jc w:val="both"/>
        <w:rPr>
          <w:rFonts w:ascii="Times New Roman" w:hAnsi="Times New Roman"/>
          <w:b/>
          <w:sz w:val="24"/>
          <w:szCs w:val="24"/>
        </w:rPr>
      </w:pPr>
    </w:p>
    <w:p w14:paraId="5092F5AF" w14:textId="77777777" w:rsidR="003E7105" w:rsidRDefault="003E7105" w:rsidP="00011491">
      <w:pPr>
        <w:widowControl w:val="0"/>
        <w:suppressAutoHyphens/>
        <w:spacing w:after="0" w:line="264" w:lineRule="auto"/>
        <w:jc w:val="both"/>
        <w:rPr>
          <w:rFonts w:ascii="Times New Roman" w:hAnsi="Times New Roman"/>
          <w:b/>
          <w:sz w:val="24"/>
          <w:szCs w:val="24"/>
        </w:rPr>
      </w:pPr>
    </w:p>
    <w:p w14:paraId="53C58846" w14:textId="77777777" w:rsidR="003E7105" w:rsidRDefault="003E7105" w:rsidP="00011491">
      <w:pPr>
        <w:widowControl w:val="0"/>
        <w:suppressAutoHyphens/>
        <w:spacing w:after="0" w:line="264" w:lineRule="auto"/>
        <w:jc w:val="both"/>
        <w:rPr>
          <w:rFonts w:ascii="Times New Roman" w:hAnsi="Times New Roman"/>
          <w:b/>
          <w:sz w:val="24"/>
          <w:szCs w:val="24"/>
        </w:rPr>
      </w:pPr>
    </w:p>
    <w:p w14:paraId="7BB0FA9B" w14:textId="77777777" w:rsidR="003E7105" w:rsidRDefault="003E7105" w:rsidP="00011491">
      <w:pPr>
        <w:widowControl w:val="0"/>
        <w:suppressAutoHyphens/>
        <w:spacing w:after="0" w:line="264" w:lineRule="auto"/>
        <w:jc w:val="both"/>
        <w:rPr>
          <w:rFonts w:ascii="Times New Roman" w:hAnsi="Times New Roman"/>
          <w:b/>
          <w:sz w:val="24"/>
          <w:szCs w:val="24"/>
        </w:rPr>
      </w:pPr>
    </w:p>
    <w:p w14:paraId="2662D8C8" w14:textId="77777777" w:rsidR="003E7105" w:rsidRDefault="003E7105" w:rsidP="00011491">
      <w:pPr>
        <w:widowControl w:val="0"/>
        <w:suppressAutoHyphens/>
        <w:spacing w:after="0" w:line="264" w:lineRule="auto"/>
        <w:jc w:val="both"/>
        <w:rPr>
          <w:rFonts w:ascii="Times New Roman" w:hAnsi="Times New Roman"/>
          <w:b/>
          <w:sz w:val="24"/>
          <w:szCs w:val="24"/>
        </w:rPr>
      </w:pPr>
    </w:p>
    <w:p w14:paraId="175B796D" w14:textId="77777777" w:rsidR="003E7105" w:rsidRDefault="003E7105" w:rsidP="00011491">
      <w:pPr>
        <w:widowControl w:val="0"/>
        <w:suppressAutoHyphens/>
        <w:spacing w:after="0" w:line="264" w:lineRule="auto"/>
        <w:jc w:val="both"/>
        <w:rPr>
          <w:rFonts w:ascii="Times New Roman" w:hAnsi="Times New Roman"/>
          <w:b/>
          <w:sz w:val="24"/>
          <w:szCs w:val="24"/>
        </w:rPr>
      </w:pPr>
    </w:p>
    <w:p w14:paraId="6D7A29A5" w14:textId="77777777" w:rsidR="003E7105" w:rsidRDefault="003E7105" w:rsidP="00011491">
      <w:pPr>
        <w:widowControl w:val="0"/>
        <w:suppressAutoHyphens/>
        <w:spacing w:after="0" w:line="264" w:lineRule="auto"/>
        <w:jc w:val="both"/>
        <w:rPr>
          <w:rFonts w:ascii="Times New Roman" w:hAnsi="Times New Roman"/>
          <w:b/>
          <w:sz w:val="24"/>
          <w:szCs w:val="24"/>
        </w:rPr>
      </w:pPr>
    </w:p>
    <w:p w14:paraId="4B955727" w14:textId="77777777" w:rsidR="003E7105" w:rsidRDefault="003E7105" w:rsidP="00011491">
      <w:pPr>
        <w:widowControl w:val="0"/>
        <w:suppressAutoHyphens/>
        <w:spacing w:after="0" w:line="264" w:lineRule="auto"/>
        <w:jc w:val="both"/>
        <w:rPr>
          <w:rFonts w:ascii="Times New Roman" w:hAnsi="Times New Roman"/>
          <w:b/>
          <w:sz w:val="24"/>
          <w:szCs w:val="24"/>
        </w:rPr>
      </w:pPr>
    </w:p>
    <w:p w14:paraId="3BD9B638" w14:textId="77777777" w:rsidR="003E7105" w:rsidRDefault="003E7105" w:rsidP="00011491">
      <w:pPr>
        <w:widowControl w:val="0"/>
        <w:suppressAutoHyphens/>
        <w:spacing w:after="0" w:line="264" w:lineRule="auto"/>
        <w:jc w:val="both"/>
        <w:rPr>
          <w:rFonts w:ascii="Times New Roman" w:hAnsi="Times New Roman"/>
          <w:b/>
          <w:sz w:val="24"/>
          <w:szCs w:val="24"/>
        </w:rPr>
      </w:pPr>
    </w:p>
    <w:p w14:paraId="1A5EDEFE" w14:textId="77777777" w:rsidR="003E7105" w:rsidRDefault="003E7105" w:rsidP="00011491">
      <w:pPr>
        <w:widowControl w:val="0"/>
        <w:suppressAutoHyphens/>
        <w:spacing w:after="0" w:line="264" w:lineRule="auto"/>
        <w:jc w:val="both"/>
        <w:rPr>
          <w:rFonts w:ascii="Times New Roman" w:hAnsi="Times New Roman"/>
          <w:b/>
          <w:sz w:val="24"/>
          <w:szCs w:val="24"/>
        </w:rPr>
      </w:pPr>
    </w:p>
    <w:p w14:paraId="689ADDA4" w14:textId="77777777" w:rsidR="003E7105" w:rsidRDefault="003E7105" w:rsidP="00011491">
      <w:pPr>
        <w:widowControl w:val="0"/>
        <w:suppressAutoHyphens/>
        <w:spacing w:after="0" w:line="264" w:lineRule="auto"/>
        <w:jc w:val="both"/>
        <w:rPr>
          <w:rFonts w:ascii="Times New Roman" w:hAnsi="Times New Roman"/>
          <w:b/>
          <w:sz w:val="24"/>
          <w:szCs w:val="24"/>
        </w:rPr>
      </w:pPr>
    </w:p>
    <w:p w14:paraId="6210DC9B" w14:textId="77777777" w:rsidR="003E7105" w:rsidRDefault="003E7105" w:rsidP="00011491">
      <w:pPr>
        <w:widowControl w:val="0"/>
        <w:suppressAutoHyphens/>
        <w:spacing w:after="0" w:line="264" w:lineRule="auto"/>
        <w:jc w:val="both"/>
        <w:rPr>
          <w:rFonts w:ascii="Times New Roman" w:hAnsi="Times New Roman"/>
          <w:b/>
          <w:sz w:val="24"/>
          <w:szCs w:val="24"/>
        </w:rPr>
      </w:pPr>
    </w:p>
    <w:p w14:paraId="6C520F7C" w14:textId="77777777" w:rsidR="003E7105" w:rsidRDefault="003E7105" w:rsidP="00011491">
      <w:pPr>
        <w:widowControl w:val="0"/>
        <w:suppressAutoHyphens/>
        <w:spacing w:after="0" w:line="264" w:lineRule="auto"/>
        <w:jc w:val="both"/>
        <w:rPr>
          <w:rFonts w:ascii="Times New Roman" w:hAnsi="Times New Roman"/>
          <w:b/>
          <w:sz w:val="24"/>
          <w:szCs w:val="24"/>
        </w:rPr>
      </w:pPr>
    </w:p>
    <w:p w14:paraId="770EDDED" w14:textId="77777777" w:rsidR="003E7105" w:rsidRDefault="003E7105" w:rsidP="00011491">
      <w:pPr>
        <w:widowControl w:val="0"/>
        <w:suppressAutoHyphens/>
        <w:spacing w:after="0" w:line="264" w:lineRule="auto"/>
        <w:jc w:val="both"/>
        <w:rPr>
          <w:rFonts w:ascii="Times New Roman" w:hAnsi="Times New Roman"/>
          <w:b/>
          <w:sz w:val="24"/>
          <w:szCs w:val="24"/>
        </w:rPr>
      </w:pPr>
    </w:p>
    <w:p w14:paraId="05A37A9E" w14:textId="77777777" w:rsidR="003E7105" w:rsidRDefault="003E7105" w:rsidP="00011491">
      <w:pPr>
        <w:widowControl w:val="0"/>
        <w:suppressAutoHyphens/>
        <w:spacing w:after="0" w:line="264" w:lineRule="auto"/>
        <w:jc w:val="both"/>
        <w:rPr>
          <w:rFonts w:ascii="Times New Roman" w:hAnsi="Times New Roman"/>
          <w:b/>
          <w:sz w:val="24"/>
          <w:szCs w:val="24"/>
        </w:rPr>
      </w:pPr>
    </w:p>
    <w:p w14:paraId="032320C4" w14:textId="77777777" w:rsidR="003E7105" w:rsidRDefault="003E7105" w:rsidP="00011491">
      <w:pPr>
        <w:widowControl w:val="0"/>
        <w:suppressAutoHyphens/>
        <w:spacing w:after="0" w:line="264" w:lineRule="auto"/>
        <w:jc w:val="both"/>
        <w:rPr>
          <w:rFonts w:ascii="Times New Roman" w:hAnsi="Times New Roman"/>
          <w:b/>
          <w:sz w:val="24"/>
          <w:szCs w:val="24"/>
        </w:rPr>
      </w:pPr>
    </w:p>
    <w:p w14:paraId="7C135D1C" w14:textId="77777777" w:rsidR="003E7105" w:rsidRDefault="003E7105" w:rsidP="00011491">
      <w:pPr>
        <w:widowControl w:val="0"/>
        <w:suppressAutoHyphens/>
        <w:spacing w:after="0" w:line="264" w:lineRule="auto"/>
        <w:jc w:val="both"/>
        <w:rPr>
          <w:rFonts w:ascii="Times New Roman" w:hAnsi="Times New Roman"/>
          <w:b/>
          <w:sz w:val="24"/>
          <w:szCs w:val="24"/>
        </w:rPr>
      </w:pPr>
    </w:p>
    <w:p w14:paraId="14398AF1" w14:textId="77777777" w:rsidR="003E7105" w:rsidRDefault="003E7105" w:rsidP="00011491">
      <w:pPr>
        <w:widowControl w:val="0"/>
        <w:suppressAutoHyphens/>
        <w:spacing w:after="0" w:line="264" w:lineRule="auto"/>
        <w:jc w:val="both"/>
        <w:rPr>
          <w:rFonts w:ascii="Times New Roman" w:hAnsi="Times New Roman"/>
          <w:b/>
          <w:sz w:val="24"/>
          <w:szCs w:val="24"/>
        </w:rPr>
      </w:pPr>
    </w:p>
    <w:p w14:paraId="004E2405" w14:textId="77777777" w:rsidR="003E7105" w:rsidRDefault="003E7105" w:rsidP="00011491">
      <w:pPr>
        <w:widowControl w:val="0"/>
        <w:suppressAutoHyphens/>
        <w:spacing w:after="0" w:line="264" w:lineRule="auto"/>
        <w:jc w:val="both"/>
        <w:rPr>
          <w:rFonts w:ascii="Times New Roman" w:hAnsi="Times New Roman"/>
          <w:b/>
          <w:sz w:val="24"/>
          <w:szCs w:val="24"/>
        </w:rPr>
      </w:pPr>
    </w:p>
    <w:p w14:paraId="55C00707" w14:textId="77777777" w:rsidR="00C65172" w:rsidRDefault="00C65172" w:rsidP="00011491">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F061A3" w14:paraId="468FA2C4" w14:textId="77777777" w:rsidTr="00A940EA">
        <w:tc>
          <w:tcPr>
            <w:tcW w:w="9914" w:type="dxa"/>
          </w:tcPr>
          <w:p w14:paraId="7128D566" w14:textId="32E701BB" w:rsidR="00E80568" w:rsidRPr="00C7169A" w:rsidRDefault="00F061A3" w:rsidP="00C7169A">
            <w:pPr>
              <w:widowControl w:val="0"/>
              <w:suppressAutoHyphens/>
              <w:spacing w:line="264" w:lineRule="auto"/>
              <w:jc w:val="both"/>
              <w:rPr>
                <w:rFonts w:ascii="Times New Roman" w:hAnsi="Times New Roman"/>
                <w:b/>
                <w:color w:val="BC202E"/>
                <w:sz w:val="24"/>
                <w:szCs w:val="24"/>
              </w:rPr>
            </w:pPr>
            <w:r w:rsidRPr="00F061A3">
              <w:rPr>
                <w:rFonts w:ascii="Times New Roman" w:hAnsi="Times New Roman"/>
                <w:b/>
                <w:color w:val="BC202E"/>
                <w:sz w:val="24"/>
                <w:szCs w:val="24"/>
              </w:rPr>
              <w:lastRenderedPageBreak/>
              <w:t>Post Lab Subjective/Objective type Questions</w:t>
            </w:r>
            <w:r>
              <w:rPr>
                <w:rFonts w:ascii="Times New Roman" w:hAnsi="Times New Roman"/>
                <w:b/>
                <w:color w:val="BC202E"/>
                <w:sz w:val="24"/>
                <w:szCs w:val="24"/>
              </w:rPr>
              <w:t xml:space="preserve">: </w:t>
            </w:r>
          </w:p>
        </w:tc>
      </w:tr>
      <w:tr w:rsidR="00F061A3" w14:paraId="0AE4435D" w14:textId="77777777" w:rsidTr="00A940EA">
        <w:tc>
          <w:tcPr>
            <w:tcW w:w="9914" w:type="dxa"/>
          </w:tcPr>
          <w:p w14:paraId="2DC99368" w14:textId="77777777" w:rsidR="00B2647B" w:rsidRDefault="00B2647B" w:rsidP="00C7169A">
            <w:pPr>
              <w:rPr>
                <w:rFonts w:ascii="Times New Roman" w:hAnsi="Times New Roman" w:cs="Times New Roman"/>
                <w:b/>
                <w:sz w:val="24"/>
                <w:szCs w:val="24"/>
              </w:rPr>
            </w:pPr>
          </w:p>
          <w:p w14:paraId="3044A821" w14:textId="3176989D" w:rsidR="00C7169A" w:rsidRDefault="003B5AD8" w:rsidP="00C7169A">
            <w:pPr>
              <w:rPr>
                <w:rFonts w:ascii="Times New Roman" w:hAnsi="Times New Roman" w:cs="Times New Roman"/>
                <w:b/>
                <w:sz w:val="24"/>
                <w:szCs w:val="24"/>
              </w:rPr>
            </w:pPr>
            <w:r>
              <w:rPr>
                <w:rFonts w:ascii="Times New Roman" w:hAnsi="Times New Roman" w:cs="Times New Roman"/>
                <w:b/>
                <w:sz w:val="24"/>
                <w:szCs w:val="24"/>
              </w:rPr>
              <w:t>V</w:t>
            </w:r>
            <w:r w:rsidR="001D71B7" w:rsidRPr="00C7169A">
              <w:rPr>
                <w:rFonts w:ascii="Times New Roman" w:hAnsi="Times New Roman" w:cs="Times New Roman"/>
                <w:b/>
                <w:sz w:val="24"/>
                <w:szCs w:val="24"/>
              </w:rPr>
              <w:t>erify</w:t>
            </w:r>
            <w:r>
              <w:rPr>
                <w:rFonts w:ascii="Times New Roman" w:hAnsi="Times New Roman" w:cs="Times New Roman"/>
                <w:b/>
                <w:sz w:val="24"/>
                <w:szCs w:val="24"/>
              </w:rPr>
              <w:t>ing</w:t>
            </w:r>
            <w:r w:rsidR="001D71B7" w:rsidRPr="00C7169A">
              <w:rPr>
                <w:rFonts w:ascii="Times New Roman" w:hAnsi="Times New Roman" w:cs="Times New Roman"/>
                <w:b/>
                <w:sz w:val="24"/>
                <w:szCs w:val="24"/>
              </w:rPr>
              <w:t xml:space="preserve"> </w:t>
            </w:r>
            <w:r>
              <w:rPr>
                <w:rFonts w:ascii="Times New Roman" w:hAnsi="Times New Roman" w:cs="Times New Roman"/>
                <w:b/>
                <w:sz w:val="24"/>
                <w:szCs w:val="24"/>
              </w:rPr>
              <w:t xml:space="preserve">methods </w:t>
            </w:r>
            <w:r w:rsidR="001D71B7" w:rsidRPr="00C7169A">
              <w:rPr>
                <w:rFonts w:ascii="Times New Roman" w:hAnsi="Times New Roman" w:cs="Times New Roman"/>
                <w:b/>
                <w:sz w:val="24"/>
                <w:szCs w:val="24"/>
              </w:rPr>
              <w:t>theoretically</w:t>
            </w:r>
            <w:r>
              <w:rPr>
                <w:rFonts w:ascii="Times New Roman" w:hAnsi="Times New Roman" w:cs="Times New Roman"/>
                <w:b/>
                <w:sz w:val="24"/>
                <w:szCs w:val="24"/>
              </w:rPr>
              <w:t>.</w:t>
            </w:r>
          </w:p>
          <w:p w14:paraId="0C759032" w14:textId="77777777" w:rsidR="006F3780" w:rsidRDefault="006F3780" w:rsidP="003E7105">
            <w:pPr>
              <w:widowControl w:val="0"/>
              <w:suppressAutoHyphens/>
              <w:spacing w:line="264" w:lineRule="auto"/>
              <w:jc w:val="both"/>
              <w:rPr>
                <w:rFonts w:ascii="Times New Roman" w:hAnsi="Times New Roman" w:cs="Times New Roman"/>
                <w:b/>
                <w:sz w:val="24"/>
                <w:szCs w:val="24"/>
              </w:rPr>
            </w:pPr>
          </w:p>
          <w:p w14:paraId="72705F0E" w14:textId="62310AB6" w:rsidR="00B2647B" w:rsidRPr="00B2647B" w:rsidRDefault="00B2647B" w:rsidP="00B2647B">
            <w:pPr>
              <w:widowControl w:val="0"/>
              <w:suppressAutoHyphens/>
              <w:spacing w:line="264" w:lineRule="auto"/>
              <w:jc w:val="center"/>
              <w:rPr>
                <w:rFonts w:ascii="Times New Roman" w:hAnsi="Times New Roman" w:cs="Times New Roman"/>
                <w:b/>
                <w:sz w:val="24"/>
                <w:szCs w:val="24"/>
                <w:lang w:val="en-IN"/>
              </w:rPr>
            </w:pPr>
            <w:r w:rsidRPr="00B2647B">
              <w:rPr>
                <w:rFonts w:ascii="Times New Roman" w:hAnsi="Times New Roman" w:cs="Times New Roman"/>
                <w:b/>
                <w:sz w:val="24"/>
                <w:szCs w:val="24"/>
                <w:lang w:val="en-IN"/>
              </w:rPr>
              <w:drawing>
                <wp:inline distT="0" distB="0" distL="0" distR="0" wp14:anchorId="1C4732B1" wp14:editId="25B3BC95">
                  <wp:extent cx="4214283" cy="5972670"/>
                  <wp:effectExtent l="19050" t="19050" r="15240" b="9525"/>
                  <wp:docPr id="1199126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782" cy="5983298"/>
                          </a:xfrm>
                          <a:prstGeom prst="rect">
                            <a:avLst/>
                          </a:prstGeom>
                          <a:noFill/>
                          <a:ln>
                            <a:solidFill>
                              <a:schemeClr val="tx1"/>
                            </a:solidFill>
                          </a:ln>
                        </pic:spPr>
                      </pic:pic>
                    </a:graphicData>
                  </a:graphic>
                </wp:inline>
              </w:drawing>
            </w:r>
          </w:p>
          <w:p w14:paraId="73960B4D" w14:textId="77777777" w:rsidR="003E7105" w:rsidRDefault="003E7105" w:rsidP="003E7105">
            <w:pPr>
              <w:widowControl w:val="0"/>
              <w:suppressAutoHyphens/>
              <w:spacing w:line="264" w:lineRule="auto"/>
              <w:jc w:val="both"/>
              <w:rPr>
                <w:rFonts w:ascii="Times New Roman" w:hAnsi="Times New Roman" w:cs="Times New Roman"/>
                <w:b/>
                <w:sz w:val="24"/>
                <w:szCs w:val="24"/>
              </w:rPr>
            </w:pPr>
          </w:p>
          <w:p w14:paraId="3D6169FC" w14:textId="77777777" w:rsidR="00B2647B" w:rsidRDefault="00B2647B" w:rsidP="003E7105">
            <w:pPr>
              <w:widowControl w:val="0"/>
              <w:suppressAutoHyphens/>
              <w:spacing w:line="264" w:lineRule="auto"/>
              <w:jc w:val="both"/>
              <w:rPr>
                <w:rFonts w:ascii="Times New Roman" w:hAnsi="Times New Roman" w:cs="Times New Roman"/>
                <w:b/>
                <w:sz w:val="24"/>
                <w:szCs w:val="24"/>
              </w:rPr>
            </w:pPr>
          </w:p>
          <w:p w14:paraId="727125C6" w14:textId="77777777" w:rsidR="00B2647B" w:rsidRDefault="00B2647B" w:rsidP="003E7105">
            <w:pPr>
              <w:widowControl w:val="0"/>
              <w:suppressAutoHyphens/>
              <w:spacing w:line="264" w:lineRule="auto"/>
              <w:jc w:val="both"/>
              <w:rPr>
                <w:rFonts w:ascii="Times New Roman" w:hAnsi="Times New Roman" w:cs="Times New Roman"/>
                <w:b/>
                <w:sz w:val="24"/>
                <w:szCs w:val="24"/>
              </w:rPr>
            </w:pPr>
          </w:p>
          <w:p w14:paraId="49F4591F" w14:textId="77777777" w:rsidR="00B2647B" w:rsidRDefault="00B2647B" w:rsidP="003E7105">
            <w:pPr>
              <w:widowControl w:val="0"/>
              <w:suppressAutoHyphens/>
              <w:spacing w:line="264" w:lineRule="auto"/>
              <w:jc w:val="both"/>
              <w:rPr>
                <w:rFonts w:ascii="Times New Roman" w:hAnsi="Times New Roman" w:cs="Times New Roman"/>
                <w:b/>
                <w:sz w:val="24"/>
                <w:szCs w:val="24"/>
              </w:rPr>
            </w:pPr>
          </w:p>
          <w:p w14:paraId="656A8B69" w14:textId="77777777" w:rsidR="00B2647B" w:rsidRDefault="00B2647B" w:rsidP="003E7105">
            <w:pPr>
              <w:widowControl w:val="0"/>
              <w:suppressAutoHyphens/>
              <w:spacing w:line="264" w:lineRule="auto"/>
              <w:jc w:val="both"/>
              <w:rPr>
                <w:rFonts w:ascii="Times New Roman" w:hAnsi="Times New Roman" w:cs="Times New Roman"/>
                <w:b/>
                <w:sz w:val="24"/>
                <w:szCs w:val="24"/>
              </w:rPr>
            </w:pPr>
          </w:p>
          <w:p w14:paraId="33FB368F" w14:textId="77777777" w:rsidR="00B2647B" w:rsidRDefault="00B2647B" w:rsidP="003E7105">
            <w:pPr>
              <w:widowControl w:val="0"/>
              <w:suppressAutoHyphens/>
              <w:spacing w:line="264" w:lineRule="auto"/>
              <w:jc w:val="both"/>
              <w:rPr>
                <w:rFonts w:ascii="Times New Roman" w:hAnsi="Times New Roman" w:cs="Times New Roman"/>
                <w:b/>
                <w:sz w:val="24"/>
                <w:szCs w:val="24"/>
              </w:rPr>
            </w:pPr>
          </w:p>
          <w:p w14:paraId="1F697ADE" w14:textId="77777777" w:rsidR="00B2647B" w:rsidRDefault="00B2647B" w:rsidP="003E7105">
            <w:pPr>
              <w:widowControl w:val="0"/>
              <w:suppressAutoHyphens/>
              <w:spacing w:line="264" w:lineRule="auto"/>
              <w:jc w:val="both"/>
              <w:rPr>
                <w:rFonts w:ascii="Times New Roman" w:hAnsi="Times New Roman" w:cs="Times New Roman"/>
                <w:b/>
                <w:sz w:val="24"/>
                <w:szCs w:val="24"/>
              </w:rPr>
            </w:pPr>
          </w:p>
          <w:p w14:paraId="136F615C" w14:textId="77777777" w:rsidR="00B2647B" w:rsidRDefault="00B2647B" w:rsidP="00B2647B">
            <w:pPr>
              <w:widowControl w:val="0"/>
              <w:suppressAutoHyphens/>
              <w:spacing w:line="264" w:lineRule="auto"/>
              <w:rPr>
                <w:rFonts w:ascii="Times New Roman" w:hAnsi="Times New Roman" w:cs="Times New Roman"/>
                <w:b/>
                <w:sz w:val="24"/>
                <w:szCs w:val="24"/>
                <w:lang w:val="en-IN"/>
              </w:rPr>
            </w:pPr>
          </w:p>
          <w:p w14:paraId="23B68E24" w14:textId="725A760A" w:rsidR="00B2647B" w:rsidRPr="00B2647B" w:rsidRDefault="00B2647B" w:rsidP="00B2647B">
            <w:pPr>
              <w:widowControl w:val="0"/>
              <w:suppressAutoHyphens/>
              <w:spacing w:line="264" w:lineRule="auto"/>
              <w:jc w:val="center"/>
              <w:rPr>
                <w:rFonts w:ascii="Times New Roman" w:hAnsi="Times New Roman" w:cs="Times New Roman"/>
                <w:b/>
                <w:sz w:val="24"/>
                <w:szCs w:val="24"/>
                <w:lang w:val="en-IN"/>
              </w:rPr>
            </w:pPr>
            <w:r w:rsidRPr="00B2647B">
              <w:rPr>
                <w:rFonts w:ascii="Times New Roman" w:hAnsi="Times New Roman" w:cs="Times New Roman"/>
                <w:b/>
                <w:sz w:val="24"/>
                <w:szCs w:val="24"/>
                <w:lang w:val="en-IN"/>
              </w:rPr>
              <w:drawing>
                <wp:inline distT="0" distB="0" distL="0" distR="0" wp14:anchorId="006E54C4" wp14:editId="4F9E5EED">
                  <wp:extent cx="3641199" cy="2489200"/>
                  <wp:effectExtent l="19050" t="19050" r="16510" b="25400"/>
                  <wp:docPr id="1399015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557" b="7752"/>
                          <a:stretch/>
                        </pic:blipFill>
                        <pic:spPr bwMode="auto">
                          <a:xfrm>
                            <a:off x="0" y="0"/>
                            <a:ext cx="3647721" cy="24936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443B178" w14:textId="77777777" w:rsidR="00B2647B" w:rsidRDefault="00B2647B" w:rsidP="003E7105">
            <w:pPr>
              <w:widowControl w:val="0"/>
              <w:suppressAutoHyphens/>
              <w:spacing w:line="264" w:lineRule="auto"/>
              <w:jc w:val="both"/>
              <w:rPr>
                <w:rFonts w:ascii="Times New Roman" w:hAnsi="Times New Roman" w:cs="Times New Roman"/>
                <w:b/>
                <w:sz w:val="24"/>
                <w:szCs w:val="24"/>
              </w:rPr>
            </w:pPr>
          </w:p>
          <w:p w14:paraId="252EAE5F" w14:textId="7992F71B" w:rsidR="003E7105" w:rsidRPr="00B2647B" w:rsidRDefault="00B2647B" w:rsidP="00B2647B">
            <w:pPr>
              <w:widowControl w:val="0"/>
              <w:suppressAutoHyphens/>
              <w:spacing w:line="264" w:lineRule="auto"/>
              <w:jc w:val="center"/>
              <w:rPr>
                <w:rFonts w:ascii="Times New Roman" w:hAnsi="Times New Roman" w:cs="Times New Roman"/>
                <w:b/>
                <w:sz w:val="24"/>
                <w:szCs w:val="24"/>
                <w:lang w:val="en-IN"/>
              </w:rPr>
            </w:pPr>
            <w:r w:rsidRPr="00B2647B">
              <w:rPr>
                <w:rFonts w:ascii="Times New Roman" w:hAnsi="Times New Roman" w:cs="Times New Roman"/>
                <w:b/>
                <w:sz w:val="24"/>
                <w:szCs w:val="24"/>
                <w:lang w:val="en-IN"/>
              </w:rPr>
              <w:drawing>
                <wp:inline distT="0" distB="0" distL="0" distR="0" wp14:anchorId="65128363" wp14:editId="04F895FB">
                  <wp:extent cx="3606415" cy="4953000"/>
                  <wp:effectExtent l="19050" t="19050" r="13335" b="19050"/>
                  <wp:docPr id="841336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8097" cy="4955310"/>
                          </a:xfrm>
                          <a:prstGeom prst="rect">
                            <a:avLst/>
                          </a:prstGeom>
                          <a:noFill/>
                          <a:ln>
                            <a:solidFill>
                              <a:schemeClr val="tx1"/>
                            </a:solidFill>
                          </a:ln>
                        </pic:spPr>
                      </pic:pic>
                    </a:graphicData>
                  </a:graphic>
                </wp:inline>
              </w:drawing>
            </w:r>
          </w:p>
        </w:tc>
      </w:tr>
    </w:tbl>
    <w:p w14:paraId="71F8F9E2" w14:textId="77777777" w:rsidR="00AA1F5A" w:rsidRDefault="00AA1F5A"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AA1F5A" w14:paraId="02B1711B" w14:textId="77777777" w:rsidTr="00A940EA">
        <w:tc>
          <w:tcPr>
            <w:tcW w:w="9914" w:type="dxa"/>
          </w:tcPr>
          <w:p w14:paraId="77974EA8" w14:textId="77777777" w:rsidR="00AA1F5A" w:rsidRPr="007609F2" w:rsidRDefault="00AA1F5A" w:rsidP="002A50A1">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lastRenderedPageBreak/>
              <w:t>Conclusion:</w:t>
            </w:r>
          </w:p>
        </w:tc>
      </w:tr>
      <w:tr w:rsidR="00AA1F5A" w14:paraId="288BDE31" w14:textId="77777777" w:rsidTr="00A940EA">
        <w:tc>
          <w:tcPr>
            <w:tcW w:w="9914" w:type="dxa"/>
          </w:tcPr>
          <w:p w14:paraId="13C5DBBF" w14:textId="338A39F2" w:rsidR="000C300A" w:rsidRPr="00AA1F5A" w:rsidRDefault="00747B0B" w:rsidP="00747B0B">
            <w:pPr>
              <w:rPr>
                <w:rFonts w:ascii="Times New Roman" w:hAnsi="Times New Roman"/>
                <w:iCs/>
                <w:sz w:val="24"/>
                <w:szCs w:val="24"/>
              </w:rPr>
            </w:pPr>
            <w:r>
              <w:rPr>
                <w:rFonts w:ascii="Times New Roman" w:hAnsi="Times New Roman"/>
                <w:iCs/>
                <w:sz w:val="24"/>
                <w:szCs w:val="24"/>
              </w:rPr>
              <w:t>Successfully l</w:t>
            </w:r>
            <w:r w:rsidR="006F3780">
              <w:rPr>
                <w:rFonts w:ascii="Times New Roman" w:hAnsi="Times New Roman"/>
                <w:iCs/>
                <w:sz w:val="24"/>
                <w:szCs w:val="24"/>
              </w:rPr>
              <w:t xml:space="preserve">earnt </w:t>
            </w:r>
            <w:r>
              <w:rPr>
                <w:rFonts w:ascii="Times New Roman" w:hAnsi="Times New Roman"/>
                <w:iCs/>
                <w:sz w:val="24"/>
                <w:szCs w:val="24"/>
              </w:rPr>
              <w:t xml:space="preserve">and implemented different encryption and decryption techniques to make data being transferred more secure. </w:t>
            </w:r>
          </w:p>
        </w:tc>
      </w:tr>
    </w:tbl>
    <w:p w14:paraId="18D7D34C" w14:textId="77777777" w:rsidR="003F09DD" w:rsidRDefault="003F09DD" w:rsidP="003F09DD">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758"/>
      </w:tblGrid>
      <w:tr w:rsidR="00AA1F5A" w14:paraId="665D8C2F" w14:textId="77777777" w:rsidTr="00A940EA">
        <w:tc>
          <w:tcPr>
            <w:tcW w:w="4758" w:type="dxa"/>
          </w:tcPr>
          <w:p w14:paraId="2AD1C7C1"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4CE8F2FB" w14:textId="77777777" w:rsidR="00AA1F5A" w:rsidRDefault="00AA1F5A" w:rsidP="00B2647B">
            <w:pPr>
              <w:widowControl w:val="0"/>
              <w:suppressAutoHyphens/>
              <w:spacing w:line="264" w:lineRule="auto"/>
              <w:jc w:val="center"/>
              <w:rPr>
                <w:rFonts w:ascii="Times New Roman" w:hAnsi="Times New Roman"/>
                <w:b/>
                <w:color w:val="BC202E"/>
                <w:sz w:val="24"/>
                <w:szCs w:val="24"/>
              </w:rPr>
            </w:pPr>
          </w:p>
          <w:p w14:paraId="35AE90DF" w14:textId="77777777" w:rsidR="00B2647B" w:rsidRDefault="00B2647B" w:rsidP="00B2647B">
            <w:pPr>
              <w:widowControl w:val="0"/>
              <w:suppressAutoHyphens/>
              <w:spacing w:line="264" w:lineRule="auto"/>
              <w:jc w:val="center"/>
              <w:rPr>
                <w:rFonts w:ascii="Times New Roman" w:hAnsi="Times New Roman"/>
                <w:b/>
                <w:color w:val="BC202E"/>
                <w:sz w:val="24"/>
                <w:szCs w:val="24"/>
              </w:rPr>
            </w:pPr>
          </w:p>
          <w:p w14:paraId="1FBE660C" w14:textId="77777777" w:rsidR="00AA1F5A" w:rsidRPr="00AA1F5A" w:rsidRDefault="00AA1F5A" w:rsidP="00B2647B">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2DD7DF43" w14:textId="77777777" w:rsidR="005B7174" w:rsidRDefault="005B7174" w:rsidP="0058277E">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5B7174" w:rsidSect="00C7169A">
      <w:headerReference w:type="default" r:id="rId15"/>
      <w:footerReference w:type="default" r:id="rId16"/>
      <w:pgSz w:w="12240" w:h="15840"/>
      <w:pgMar w:top="1530" w:right="540" w:bottom="1440" w:left="1440" w:header="9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21C24" w14:textId="77777777" w:rsidR="007D1661" w:rsidRDefault="007D1661" w:rsidP="001F0663">
      <w:pPr>
        <w:spacing w:after="0" w:line="240" w:lineRule="auto"/>
      </w:pPr>
      <w:r>
        <w:separator/>
      </w:r>
    </w:p>
  </w:endnote>
  <w:endnote w:type="continuationSeparator" w:id="0">
    <w:p w14:paraId="17C16B0C" w14:textId="77777777" w:rsidR="007D1661" w:rsidRDefault="007D1661"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AD40C" w14:textId="77777777" w:rsidR="00C7169A" w:rsidRPr="00EE5AA7" w:rsidRDefault="00C7169A" w:rsidP="00C7169A">
    <w:pPr>
      <w:pStyle w:val="Footer"/>
      <w:tabs>
        <w:tab w:val="clear" w:pos="4680"/>
        <w:tab w:val="center" w:pos="4253"/>
      </w:tabs>
      <w:ind w:left="-284" w:right="904"/>
      <w:rPr>
        <w:rFonts w:ascii="Arial" w:hAnsi="Arial" w:cs="Arial"/>
      </w:rPr>
    </w:pPr>
    <w:r w:rsidRPr="00EE5AA7">
      <w:rPr>
        <w:rFonts w:ascii="Arial" w:hAnsi="Arial" w:cs="Arial"/>
      </w:rPr>
      <w:t>ITCT Laboratory                                        Semester: V</w:t>
    </w:r>
    <w:r w:rsidRPr="00EE5AA7">
      <w:rPr>
        <w:rFonts w:ascii="Arial" w:hAnsi="Arial" w:cs="Arial"/>
      </w:rPr>
      <w:ptab w:relativeTo="margin" w:alignment="right" w:leader="none"/>
    </w:r>
    <w:r w:rsidRPr="00EE5AA7">
      <w:rPr>
        <w:rFonts w:ascii="Arial" w:hAnsi="Arial" w:cs="Arial"/>
      </w:rPr>
      <w:t>Academic Year: 2024 -25</w:t>
    </w:r>
  </w:p>
  <w:p w14:paraId="7B15D85A" w14:textId="77777777" w:rsidR="00C7169A" w:rsidRPr="00EE5AA7" w:rsidRDefault="00C7169A" w:rsidP="00C7169A">
    <w:pPr>
      <w:pStyle w:val="Footer"/>
      <w:tabs>
        <w:tab w:val="clear" w:pos="4680"/>
        <w:tab w:val="center" w:pos="4253"/>
      </w:tabs>
      <w:ind w:left="-284" w:right="621"/>
      <w:rPr>
        <w:rFonts w:ascii="Arial" w:hAnsi="Arial" w:cs="Arial"/>
      </w:rPr>
    </w:pPr>
    <w:r w:rsidRPr="00EE5AA7">
      <w:rPr>
        <w:rFonts w:ascii="Arial" w:hAnsi="Arial" w:cs="Arial"/>
      </w:rPr>
      <w:tab/>
    </w:r>
    <w:r w:rsidRPr="00EE5AA7">
      <w:rPr>
        <w:rFonts w:ascii="Arial" w:hAnsi="Arial" w:cs="Arial"/>
      </w:rPr>
      <w:tab/>
      <w:t xml:space="preserve">   Roll No.: 16014022050</w:t>
    </w:r>
  </w:p>
  <w:p w14:paraId="34C6C783" w14:textId="77777777" w:rsidR="002A50A1" w:rsidRPr="00C7169A" w:rsidRDefault="002A50A1" w:rsidP="00C7169A">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1F24A" w14:textId="77777777" w:rsidR="007D1661" w:rsidRDefault="007D1661" w:rsidP="001F0663">
      <w:pPr>
        <w:spacing w:after="0" w:line="240" w:lineRule="auto"/>
      </w:pPr>
      <w:r>
        <w:separator/>
      </w:r>
    </w:p>
  </w:footnote>
  <w:footnote w:type="continuationSeparator" w:id="0">
    <w:p w14:paraId="2A8F29AF" w14:textId="77777777" w:rsidR="007D1661" w:rsidRDefault="007D1661"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B584D" w14:textId="77777777" w:rsidR="002A50A1" w:rsidRDefault="002A50A1">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2A50A1" w14:paraId="0736E0B8" w14:textId="77777777" w:rsidTr="00A25C5E">
      <w:trPr>
        <w:trHeight w:val="907"/>
      </w:trPr>
      <w:tc>
        <w:tcPr>
          <w:tcW w:w="3572" w:type="dxa"/>
          <w:hideMark/>
        </w:tcPr>
        <w:p w14:paraId="702758D0" w14:textId="77777777" w:rsidR="002A50A1" w:rsidRDefault="002A50A1" w:rsidP="00A25C5E">
          <w:pPr>
            <w:pStyle w:val="Header"/>
            <w:ind w:firstLine="258"/>
          </w:pPr>
          <w:bookmarkStart w:id="0" w:name="_Hlk45647752"/>
          <w:r>
            <w:rPr>
              <w:noProof/>
              <w:lang w:val="en-IN" w:eastAsia="en-IN"/>
            </w:rPr>
            <w:drawing>
              <wp:inline distT="0" distB="0" distL="0" distR="0" wp14:anchorId="3D5CEC6B" wp14:editId="30E686E2">
                <wp:extent cx="1973580" cy="609600"/>
                <wp:effectExtent l="0" t="0" r="7620" b="0"/>
                <wp:docPr id="41919877" name="Picture 4191987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30871169"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8B3A7B6"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2F35BE4B" w14:textId="77777777" w:rsidR="002A50A1" w:rsidRDefault="002A50A1"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w:t>
          </w:r>
          <w:r w:rsidR="00950E55">
            <w:rPr>
              <w:rFonts w:ascii="Times New Roman" w:eastAsia="Times New Roman" w:hAnsi="Times New Roman" w:cs="Times New Roman"/>
              <w:b/>
              <w:color w:val="BC202E"/>
              <w:sz w:val="24"/>
              <w:szCs w:val="24"/>
            </w:rPr>
            <w:t xml:space="preserve"> </w:t>
          </w:r>
          <w:proofErr w:type="gramStart"/>
          <w:r w:rsidR="00950E55">
            <w:rPr>
              <w:rFonts w:ascii="Times New Roman" w:eastAsia="Times New Roman" w:hAnsi="Times New Roman" w:cs="Times New Roman"/>
              <w:b/>
              <w:color w:val="BC202E"/>
              <w:sz w:val="24"/>
              <w:szCs w:val="24"/>
            </w:rPr>
            <w:t>And</w:t>
          </w:r>
          <w:proofErr w:type="gramEnd"/>
          <w:r w:rsidR="00950E55">
            <w:rPr>
              <w:rFonts w:ascii="Times New Roman" w:eastAsia="Times New Roman" w:hAnsi="Times New Roman" w:cs="Times New Roman"/>
              <w:b/>
              <w:color w:val="BC202E"/>
              <w:sz w:val="24"/>
              <w:szCs w:val="24"/>
            </w:rPr>
            <w:t xml:space="preserve"> Computer</w:t>
          </w:r>
          <w:r>
            <w:rPr>
              <w:rFonts w:ascii="Times New Roman" w:eastAsia="Times New Roman" w:hAnsi="Times New Roman" w:cs="Times New Roman"/>
              <w:b/>
              <w:color w:val="BC202E"/>
              <w:sz w:val="24"/>
              <w:szCs w:val="24"/>
            </w:rPr>
            <w:t xml:space="preserve"> Engineering</w:t>
          </w:r>
        </w:p>
      </w:tc>
      <w:tc>
        <w:tcPr>
          <w:tcW w:w="2199" w:type="dxa"/>
          <w:hideMark/>
        </w:tcPr>
        <w:p w14:paraId="3BD22088" w14:textId="77777777" w:rsidR="002A50A1" w:rsidRDefault="002A50A1" w:rsidP="00A25C5E">
          <w:pPr>
            <w:pStyle w:val="Header"/>
            <w:tabs>
              <w:tab w:val="left" w:pos="735"/>
              <w:tab w:val="right" w:pos="2664"/>
            </w:tabs>
          </w:pPr>
          <w:r>
            <w:rPr>
              <w:noProof/>
              <w:lang w:val="en-IN" w:eastAsia="en-IN"/>
            </w:rPr>
            <w:drawing>
              <wp:inline distT="0" distB="0" distL="0" distR="0" wp14:anchorId="16D166EB" wp14:editId="7A65FE8A">
                <wp:extent cx="982980" cy="609600"/>
                <wp:effectExtent l="0" t="0" r="7620" b="0"/>
                <wp:docPr id="643373825" name="Picture 643373825"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bookmarkEnd w:id="0"/>
        </w:p>
      </w:tc>
    </w:tr>
  </w:tbl>
  <w:p w14:paraId="5F57A81E" w14:textId="77777777" w:rsidR="002A50A1" w:rsidRDefault="002A5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E"/>
    <w:multiLevelType w:val="multilevel"/>
    <w:tmpl w:val="0000000E"/>
    <w:name w:val="WW8Num1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13"/>
    <w:multiLevelType w:val="multilevel"/>
    <w:tmpl w:val="00000013"/>
    <w:name w:val="WW8Num19"/>
    <w:lvl w:ilvl="0">
      <w:start w:val="1"/>
      <w:numFmt w:val="decimal"/>
      <w:lvlText w:val="%1."/>
      <w:lvlJc w:val="left"/>
      <w:pPr>
        <w:tabs>
          <w:tab w:val="num" w:pos="0"/>
        </w:tabs>
        <w:ind w:left="1080" w:hanging="720"/>
      </w:pPr>
      <w:rPr>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0000014"/>
    <w:multiLevelType w:val="multilevel"/>
    <w:tmpl w:val="75B4E804"/>
    <w:name w:val="WW8Num20"/>
    <w:lvl w:ilvl="0">
      <w:start w:val="1"/>
      <w:numFmt w:val="decimal"/>
      <w:lvlText w:val="%1."/>
      <w:lvlJc w:val="left"/>
      <w:pPr>
        <w:tabs>
          <w:tab w:val="num" w:pos="0"/>
        </w:tabs>
        <w:ind w:left="720" w:hanging="360"/>
      </w:pPr>
      <w:rPr>
        <w:rFonts w:cs="Times New Roman"/>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ABF034D"/>
    <w:multiLevelType w:val="hybridMultilevel"/>
    <w:tmpl w:val="A5F64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D90B23"/>
    <w:multiLevelType w:val="hybridMultilevel"/>
    <w:tmpl w:val="F21A6F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6443379"/>
    <w:multiLevelType w:val="hybridMultilevel"/>
    <w:tmpl w:val="517A3D7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4D7B20"/>
    <w:multiLevelType w:val="hybridMultilevel"/>
    <w:tmpl w:val="D96236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540383"/>
    <w:multiLevelType w:val="hybridMultilevel"/>
    <w:tmpl w:val="BBA64810"/>
    <w:lvl w:ilvl="0" w:tplc="15E41AFE">
      <w:start w:val="1"/>
      <w:numFmt w:val="decimal"/>
      <w:lvlText w:val="%1."/>
      <w:lvlJc w:val="left"/>
      <w:pPr>
        <w:ind w:left="1548" w:hanging="360"/>
      </w:pPr>
      <w:rPr>
        <w:rFonts w:ascii="Times New Roman" w:eastAsia="Times New Roman" w:hAnsi="Times New Roman" w:cs="Times New Roman" w:hint="default"/>
        <w:w w:val="100"/>
        <w:sz w:val="24"/>
        <w:szCs w:val="24"/>
        <w:lang w:val="en-US" w:eastAsia="en-US" w:bidi="ar-SA"/>
      </w:rPr>
    </w:lvl>
    <w:lvl w:ilvl="1" w:tplc="E2F68698">
      <w:numFmt w:val="bullet"/>
      <w:lvlText w:val="•"/>
      <w:lvlJc w:val="left"/>
      <w:pPr>
        <w:ind w:left="2392" w:hanging="360"/>
      </w:pPr>
      <w:rPr>
        <w:rFonts w:hint="default"/>
        <w:lang w:val="en-US" w:eastAsia="en-US" w:bidi="ar-SA"/>
      </w:rPr>
    </w:lvl>
    <w:lvl w:ilvl="2" w:tplc="118A309E">
      <w:numFmt w:val="bullet"/>
      <w:lvlText w:val="•"/>
      <w:lvlJc w:val="left"/>
      <w:pPr>
        <w:ind w:left="3245" w:hanging="360"/>
      </w:pPr>
      <w:rPr>
        <w:rFonts w:hint="default"/>
        <w:lang w:val="en-US" w:eastAsia="en-US" w:bidi="ar-SA"/>
      </w:rPr>
    </w:lvl>
    <w:lvl w:ilvl="3" w:tplc="8BD04BE6">
      <w:numFmt w:val="bullet"/>
      <w:lvlText w:val="•"/>
      <w:lvlJc w:val="left"/>
      <w:pPr>
        <w:ind w:left="4097" w:hanging="360"/>
      </w:pPr>
      <w:rPr>
        <w:rFonts w:hint="default"/>
        <w:lang w:val="en-US" w:eastAsia="en-US" w:bidi="ar-SA"/>
      </w:rPr>
    </w:lvl>
    <w:lvl w:ilvl="4" w:tplc="2460D13C">
      <w:numFmt w:val="bullet"/>
      <w:lvlText w:val="•"/>
      <w:lvlJc w:val="left"/>
      <w:pPr>
        <w:ind w:left="4950" w:hanging="360"/>
      </w:pPr>
      <w:rPr>
        <w:rFonts w:hint="default"/>
        <w:lang w:val="en-US" w:eastAsia="en-US" w:bidi="ar-SA"/>
      </w:rPr>
    </w:lvl>
    <w:lvl w:ilvl="5" w:tplc="80AE152E">
      <w:numFmt w:val="bullet"/>
      <w:lvlText w:val="•"/>
      <w:lvlJc w:val="left"/>
      <w:pPr>
        <w:ind w:left="5803" w:hanging="360"/>
      </w:pPr>
      <w:rPr>
        <w:rFonts w:hint="default"/>
        <w:lang w:val="en-US" w:eastAsia="en-US" w:bidi="ar-SA"/>
      </w:rPr>
    </w:lvl>
    <w:lvl w:ilvl="6" w:tplc="CB6CAA4A">
      <w:numFmt w:val="bullet"/>
      <w:lvlText w:val="•"/>
      <w:lvlJc w:val="left"/>
      <w:pPr>
        <w:ind w:left="6655" w:hanging="360"/>
      </w:pPr>
      <w:rPr>
        <w:rFonts w:hint="default"/>
        <w:lang w:val="en-US" w:eastAsia="en-US" w:bidi="ar-SA"/>
      </w:rPr>
    </w:lvl>
    <w:lvl w:ilvl="7" w:tplc="4D309426">
      <w:numFmt w:val="bullet"/>
      <w:lvlText w:val="•"/>
      <w:lvlJc w:val="left"/>
      <w:pPr>
        <w:ind w:left="7508" w:hanging="360"/>
      </w:pPr>
      <w:rPr>
        <w:rFonts w:hint="default"/>
        <w:lang w:val="en-US" w:eastAsia="en-US" w:bidi="ar-SA"/>
      </w:rPr>
    </w:lvl>
    <w:lvl w:ilvl="8" w:tplc="24E4C8A2">
      <w:numFmt w:val="bullet"/>
      <w:lvlText w:val="•"/>
      <w:lvlJc w:val="left"/>
      <w:pPr>
        <w:ind w:left="8361" w:hanging="360"/>
      </w:pPr>
      <w:rPr>
        <w:rFonts w:hint="default"/>
        <w:lang w:val="en-US" w:eastAsia="en-US" w:bidi="ar-SA"/>
      </w:rPr>
    </w:lvl>
  </w:abstractNum>
  <w:abstractNum w:abstractNumId="13" w15:restartNumberingAfterBreak="0">
    <w:nsid w:val="36D709FA"/>
    <w:multiLevelType w:val="hybridMultilevel"/>
    <w:tmpl w:val="FFA2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C4A1B"/>
    <w:multiLevelType w:val="multilevel"/>
    <w:tmpl w:val="60D2D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257D0C"/>
    <w:multiLevelType w:val="hybridMultilevel"/>
    <w:tmpl w:val="C9348A6A"/>
    <w:lvl w:ilvl="0" w:tplc="FFFFFFFF">
      <w:start w:val="1"/>
      <w:numFmt w:val="decimal"/>
      <w:lvlText w:val="%1."/>
      <w:lvlJc w:val="left"/>
      <w:pPr>
        <w:ind w:left="720" w:hanging="360"/>
      </w:pPr>
      <w:rPr>
        <w:rFonts w:hint="default"/>
      </w:rPr>
    </w:lvl>
    <w:lvl w:ilvl="1" w:tplc="8CF2AD78">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3B6D6C"/>
    <w:multiLevelType w:val="hybridMultilevel"/>
    <w:tmpl w:val="4BC67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AD218B0"/>
    <w:multiLevelType w:val="multilevel"/>
    <w:tmpl w:val="4C12BC6A"/>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0C10E6"/>
    <w:multiLevelType w:val="hybridMultilevel"/>
    <w:tmpl w:val="C9348A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165857"/>
    <w:multiLevelType w:val="hybridMultilevel"/>
    <w:tmpl w:val="891C8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E3A2260"/>
    <w:multiLevelType w:val="hybridMultilevel"/>
    <w:tmpl w:val="CFAEBC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CC39D7"/>
    <w:multiLevelType w:val="multilevel"/>
    <w:tmpl w:val="52C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29410B"/>
    <w:multiLevelType w:val="hybridMultilevel"/>
    <w:tmpl w:val="9DE85D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735F18"/>
    <w:multiLevelType w:val="hybridMultilevel"/>
    <w:tmpl w:val="4524D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BD2DB8"/>
    <w:multiLevelType w:val="hybridMultilevel"/>
    <w:tmpl w:val="36641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E17703"/>
    <w:multiLevelType w:val="multilevel"/>
    <w:tmpl w:val="94BA3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958500">
    <w:abstractNumId w:val="24"/>
  </w:num>
  <w:num w:numId="2" w16cid:durableId="824593127">
    <w:abstractNumId w:val="17"/>
  </w:num>
  <w:num w:numId="3" w16cid:durableId="1758211769">
    <w:abstractNumId w:val="6"/>
  </w:num>
  <w:num w:numId="4" w16cid:durableId="1400325389">
    <w:abstractNumId w:val="21"/>
  </w:num>
  <w:num w:numId="5" w16cid:durableId="1991515924">
    <w:abstractNumId w:val="25"/>
  </w:num>
  <w:num w:numId="6" w16cid:durableId="1967272025">
    <w:abstractNumId w:val="10"/>
  </w:num>
  <w:num w:numId="7" w16cid:durableId="1393196267">
    <w:abstractNumId w:val="14"/>
  </w:num>
  <w:num w:numId="8" w16cid:durableId="1639995274">
    <w:abstractNumId w:val="14"/>
    <w:lvlOverride w:ilvl="1">
      <w:lvl w:ilvl="1">
        <w:numFmt w:val="lowerRoman"/>
        <w:lvlText w:val="%2."/>
        <w:lvlJc w:val="right"/>
      </w:lvl>
    </w:lvlOverride>
  </w:num>
  <w:num w:numId="9" w16cid:durableId="1570967866">
    <w:abstractNumId w:val="12"/>
  </w:num>
  <w:num w:numId="10" w16cid:durableId="976953988">
    <w:abstractNumId w:val="7"/>
  </w:num>
  <w:num w:numId="11" w16cid:durableId="1820728365">
    <w:abstractNumId w:val="13"/>
  </w:num>
  <w:num w:numId="12" w16cid:durableId="1009723638">
    <w:abstractNumId w:val="4"/>
  </w:num>
  <w:num w:numId="13" w16cid:durableId="1435398891">
    <w:abstractNumId w:val="20"/>
  </w:num>
  <w:num w:numId="14" w16cid:durableId="350424732">
    <w:abstractNumId w:val="23"/>
  </w:num>
  <w:num w:numId="15" w16cid:durableId="2084177610">
    <w:abstractNumId w:val="15"/>
  </w:num>
  <w:num w:numId="16" w16cid:durableId="1209761255">
    <w:abstractNumId w:val="22"/>
  </w:num>
  <w:num w:numId="17" w16cid:durableId="1899902120">
    <w:abstractNumId w:val="16"/>
  </w:num>
  <w:num w:numId="18" w16cid:durableId="1363628312">
    <w:abstractNumId w:val="19"/>
  </w:num>
  <w:num w:numId="19" w16cid:durableId="1838687336">
    <w:abstractNumId w:val="11"/>
  </w:num>
  <w:num w:numId="20" w16cid:durableId="2073039822">
    <w:abstractNumId w:val="8"/>
  </w:num>
  <w:num w:numId="21" w16cid:durableId="1260867809">
    <w:abstractNumId w:val="9"/>
  </w:num>
  <w:num w:numId="22" w16cid:durableId="32273443">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1491"/>
    <w:rsid w:val="000121B7"/>
    <w:rsid w:val="0001388A"/>
    <w:rsid w:val="00016DB8"/>
    <w:rsid w:val="00030BB2"/>
    <w:rsid w:val="00032372"/>
    <w:rsid w:val="00032E97"/>
    <w:rsid w:val="00042944"/>
    <w:rsid w:val="0004668C"/>
    <w:rsid w:val="00051D9C"/>
    <w:rsid w:val="00052119"/>
    <w:rsid w:val="00060949"/>
    <w:rsid w:val="00061C67"/>
    <w:rsid w:val="00082E39"/>
    <w:rsid w:val="000966A6"/>
    <w:rsid w:val="000A3A9B"/>
    <w:rsid w:val="000B0D21"/>
    <w:rsid w:val="000B1195"/>
    <w:rsid w:val="000C300A"/>
    <w:rsid w:val="000C675B"/>
    <w:rsid w:val="000D027E"/>
    <w:rsid w:val="000D4A0C"/>
    <w:rsid w:val="000D6D69"/>
    <w:rsid w:val="001137FC"/>
    <w:rsid w:val="00114FC0"/>
    <w:rsid w:val="00120837"/>
    <w:rsid w:val="001408B5"/>
    <w:rsid w:val="001440E4"/>
    <w:rsid w:val="001502F8"/>
    <w:rsid w:val="00171C21"/>
    <w:rsid w:val="001A3122"/>
    <w:rsid w:val="001A7C25"/>
    <w:rsid w:val="001C14C7"/>
    <w:rsid w:val="001C2325"/>
    <w:rsid w:val="001D6337"/>
    <w:rsid w:val="001D71B7"/>
    <w:rsid w:val="001E069D"/>
    <w:rsid w:val="001E1C6B"/>
    <w:rsid w:val="001F0663"/>
    <w:rsid w:val="0020127C"/>
    <w:rsid w:val="002040B3"/>
    <w:rsid w:val="002121AB"/>
    <w:rsid w:val="00221644"/>
    <w:rsid w:val="00233C8E"/>
    <w:rsid w:val="00233E2B"/>
    <w:rsid w:val="002406DD"/>
    <w:rsid w:val="00260F38"/>
    <w:rsid w:val="00265C1A"/>
    <w:rsid w:val="00271BEB"/>
    <w:rsid w:val="00285B85"/>
    <w:rsid w:val="002915D6"/>
    <w:rsid w:val="002A50A1"/>
    <w:rsid w:val="002B3BFD"/>
    <w:rsid w:val="002B72B6"/>
    <w:rsid w:val="002C58CE"/>
    <w:rsid w:val="002D31DC"/>
    <w:rsid w:val="00312C08"/>
    <w:rsid w:val="00323B28"/>
    <w:rsid w:val="00323EE9"/>
    <w:rsid w:val="003374FC"/>
    <w:rsid w:val="003415F8"/>
    <w:rsid w:val="00342DD0"/>
    <w:rsid w:val="00363A4F"/>
    <w:rsid w:val="00364C90"/>
    <w:rsid w:val="00373BBC"/>
    <w:rsid w:val="00381C66"/>
    <w:rsid w:val="00390235"/>
    <w:rsid w:val="003A232F"/>
    <w:rsid w:val="003A268E"/>
    <w:rsid w:val="003A4D0A"/>
    <w:rsid w:val="003B204E"/>
    <w:rsid w:val="003B5AD8"/>
    <w:rsid w:val="003B7A9A"/>
    <w:rsid w:val="003C24F6"/>
    <w:rsid w:val="003D3F4A"/>
    <w:rsid w:val="003D5064"/>
    <w:rsid w:val="003E1505"/>
    <w:rsid w:val="003E7105"/>
    <w:rsid w:val="003E7468"/>
    <w:rsid w:val="003F09DD"/>
    <w:rsid w:val="003F1B9B"/>
    <w:rsid w:val="004113DF"/>
    <w:rsid w:val="00415574"/>
    <w:rsid w:val="004339B8"/>
    <w:rsid w:val="0047004D"/>
    <w:rsid w:val="0047350B"/>
    <w:rsid w:val="00474C7C"/>
    <w:rsid w:val="0047699F"/>
    <w:rsid w:val="004820FE"/>
    <w:rsid w:val="00486834"/>
    <w:rsid w:val="00497553"/>
    <w:rsid w:val="004B653E"/>
    <w:rsid w:val="004C015B"/>
    <w:rsid w:val="004C2DA0"/>
    <w:rsid w:val="004C377E"/>
    <w:rsid w:val="004D56EF"/>
    <w:rsid w:val="004E1CDB"/>
    <w:rsid w:val="00502246"/>
    <w:rsid w:val="00505B6B"/>
    <w:rsid w:val="00511AF6"/>
    <w:rsid w:val="00514FC1"/>
    <w:rsid w:val="00531FD5"/>
    <w:rsid w:val="00543591"/>
    <w:rsid w:val="00546E63"/>
    <w:rsid w:val="00561360"/>
    <w:rsid w:val="00565BD8"/>
    <w:rsid w:val="0057256E"/>
    <w:rsid w:val="005738BA"/>
    <w:rsid w:val="0058277E"/>
    <w:rsid w:val="0059760A"/>
    <w:rsid w:val="005B7174"/>
    <w:rsid w:val="005F4491"/>
    <w:rsid w:val="00601DE0"/>
    <w:rsid w:val="006259BC"/>
    <w:rsid w:val="00644C2C"/>
    <w:rsid w:val="00651621"/>
    <w:rsid w:val="00665605"/>
    <w:rsid w:val="00667060"/>
    <w:rsid w:val="00686E52"/>
    <w:rsid w:val="006928F4"/>
    <w:rsid w:val="00694987"/>
    <w:rsid w:val="006A120E"/>
    <w:rsid w:val="006B79AD"/>
    <w:rsid w:val="006C6991"/>
    <w:rsid w:val="006D4F34"/>
    <w:rsid w:val="006D651E"/>
    <w:rsid w:val="006E772D"/>
    <w:rsid w:val="006F13F2"/>
    <w:rsid w:val="006F3780"/>
    <w:rsid w:val="00700A17"/>
    <w:rsid w:val="00702186"/>
    <w:rsid w:val="00704A39"/>
    <w:rsid w:val="00707DC1"/>
    <w:rsid w:val="0071102B"/>
    <w:rsid w:val="00734C04"/>
    <w:rsid w:val="00747B0B"/>
    <w:rsid w:val="007569F1"/>
    <w:rsid w:val="007609F2"/>
    <w:rsid w:val="00763F56"/>
    <w:rsid w:val="00764328"/>
    <w:rsid w:val="00786A1E"/>
    <w:rsid w:val="007927FE"/>
    <w:rsid w:val="00794DDD"/>
    <w:rsid w:val="00796CC5"/>
    <w:rsid w:val="007C1AC3"/>
    <w:rsid w:val="007D0B10"/>
    <w:rsid w:val="007D1661"/>
    <w:rsid w:val="0080683E"/>
    <w:rsid w:val="00814442"/>
    <w:rsid w:val="008161AA"/>
    <w:rsid w:val="00817323"/>
    <w:rsid w:val="008273EC"/>
    <w:rsid w:val="0083020D"/>
    <w:rsid w:val="00860A74"/>
    <w:rsid w:val="00861D21"/>
    <w:rsid w:val="00862904"/>
    <w:rsid w:val="00873786"/>
    <w:rsid w:val="00895116"/>
    <w:rsid w:val="008A5681"/>
    <w:rsid w:val="008B20EA"/>
    <w:rsid w:val="008C2AA7"/>
    <w:rsid w:val="008D0329"/>
    <w:rsid w:val="008D1128"/>
    <w:rsid w:val="008D7F83"/>
    <w:rsid w:val="008E210B"/>
    <w:rsid w:val="008E6AF0"/>
    <w:rsid w:val="008E7DC4"/>
    <w:rsid w:val="00901C88"/>
    <w:rsid w:val="00904614"/>
    <w:rsid w:val="00913965"/>
    <w:rsid w:val="00916335"/>
    <w:rsid w:val="00937B3C"/>
    <w:rsid w:val="00950AC9"/>
    <w:rsid w:val="00950E55"/>
    <w:rsid w:val="00951F37"/>
    <w:rsid w:val="0096615C"/>
    <w:rsid w:val="00973D50"/>
    <w:rsid w:val="009742D2"/>
    <w:rsid w:val="00975FF2"/>
    <w:rsid w:val="00997051"/>
    <w:rsid w:val="009A49AB"/>
    <w:rsid w:val="009B2167"/>
    <w:rsid w:val="009B3AD5"/>
    <w:rsid w:val="009C2A94"/>
    <w:rsid w:val="009D1C4F"/>
    <w:rsid w:val="009D695E"/>
    <w:rsid w:val="009E708D"/>
    <w:rsid w:val="009F652F"/>
    <w:rsid w:val="00A00E0D"/>
    <w:rsid w:val="00A033B8"/>
    <w:rsid w:val="00A1678F"/>
    <w:rsid w:val="00A17749"/>
    <w:rsid w:val="00A25C5E"/>
    <w:rsid w:val="00A3733E"/>
    <w:rsid w:val="00A659F9"/>
    <w:rsid w:val="00A72663"/>
    <w:rsid w:val="00A77F79"/>
    <w:rsid w:val="00A83FB3"/>
    <w:rsid w:val="00A940EA"/>
    <w:rsid w:val="00AA0DE5"/>
    <w:rsid w:val="00AA1F5A"/>
    <w:rsid w:val="00AA54E6"/>
    <w:rsid w:val="00AA65D4"/>
    <w:rsid w:val="00AA6CFF"/>
    <w:rsid w:val="00AB5E98"/>
    <w:rsid w:val="00AD7207"/>
    <w:rsid w:val="00AE52AA"/>
    <w:rsid w:val="00AE6D0E"/>
    <w:rsid w:val="00B05749"/>
    <w:rsid w:val="00B1141A"/>
    <w:rsid w:val="00B14127"/>
    <w:rsid w:val="00B2647B"/>
    <w:rsid w:val="00B35153"/>
    <w:rsid w:val="00B448FA"/>
    <w:rsid w:val="00B45203"/>
    <w:rsid w:val="00B66BDD"/>
    <w:rsid w:val="00B72A51"/>
    <w:rsid w:val="00B75BC4"/>
    <w:rsid w:val="00B81CF1"/>
    <w:rsid w:val="00B87510"/>
    <w:rsid w:val="00BA036A"/>
    <w:rsid w:val="00BA17A0"/>
    <w:rsid w:val="00BB2703"/>
    <w:rsid w:val="00BB7342"/>
    <w:rsid w:val="00BC2F2F"/>
    <w:rsid w:val="00BF123C"/>
    <w:rsid w:val="00C01C11"/>
    <w:rsid w:val="00C058BD"/>
    <w:rsid w:val="00C13B0F"/>
    <w:rsid w:val="00C208C2"/>
    <w:rsid w:val="00C23346"/>
    <w:rsid w:val="00C261C4"/>
    <w:rsid w:val="00C26CF8"/>
    <w:rsid w:val="00C27013"/>
    <w:rsid w:val="00C50B40"/>
    <w:rsid w:val="00C65172"/>
    <w:rsid w:val="00C659A1"/>
    <w:rsid w:val="00C7169A"/>
    <w:rsid w:val="00C7298E"/>
    <w:rsid w:val="00C94493"/>
    <w:rsid w:val="00C9798C"/>
    <w:rsid w:val="00CD3233"/>
    <w:rsid w:val="00CF031D"/>
    <w:rsid w:val="00CF6330"/>
    <w:rsid w:val="00D26165"/>
    <w:rsid w:val="00D508B8"/>
    <w:rsid w:val="00D52A7D"/>
    <w:rsid w:val="00D57008"/>
    <w:rsid w:val="00D647BA"/>
    <w:rsid w:val="00D67056"/>
    <w:rsid w:val="00D71678"/>
    <w:rsid w:val="00D728EE"/>
    <w:rsid w:val="00D74EC3"/>
    <w:rsid w:val="00D7742B"/>
    <w:rsid w:val="00D851F1"/>
    <w:rsid w:val="00D86128"/>
    <w:rsid w:val="00D90DC2"/>
    <w:rsid w:val="00D9521C"/>
    <w:rsid w:val="00DA73A9"/>
    <w:rsid w:val="00DB7C7E"/>
    <w:rsid w:val="00DC08DA"/>
    <w:rsid w:val="00DC4383"/>
    <w:rsid w:val="00DC688B"/>
    <w:rsid w:val="00DD7FB9"/>
    <w:rsid w:val="00DF1F07"/>
    <w:rsid w:val="00DF2A1F"/>
    <w:rsid w:val="00DF4713"/>
    <w:rsid w:val="00E07A36"/>
    <w:rsid w:val="00E07F2D"/>
    <w:rsid w:val="00E1261C"/>
    <w:rsid w:val="00E25B8D"/>
    <w:rsid w:val="00E3328C"/>
    <w:rsid w:val="00E40814"/>
    <w:rsid w:val="00E40A9C"/>
    <w:rsid w:val="00E40D02"/>
    <w:rsid w:val="00E410D2"/>
    <w:rsid w:val="00E6611E"/>
    <w:rsid w:val="00E76C82"/>
    <w:rsid w:val="00E80568"/>
    <w:rsid w:val="00EA7DD6"/>
    <w:rsid w:val="00EB07EB"/>
    <w:rsid w:val="00EB34CA"/>
    <w:rsid w:val="00EB42EE"/>
    <w:rsid w:val="00EC3A1C"/>
    <w:rsid w:val="00EE0838"/>
    <w:rsid w:val="00EE59A2"/>
    <w:rsid w:val="00F01AD5"/>
    <w:rsid w:val="00F061A3"/>
    <w:rsid w:val="00F10A88"/>
    <w:rsid w:val="00F12DEE"/>
    <w:rsid w:val="00F1491C"/>
    <w:rsid w:val="00F14B23"/>
    <w:rsid w:val="00F20D4F"/>
    <w:rsid w:val="00F267A8"/>
    <w:rsid w:val="00F4798F"/>
    <w:rsid w:val="00F650F7"/>
    <w:rsid w:val="00F76925"/>
    <w:rsid w:val="00F95A30"/>
    <w:rsid w:val="00F95E97"/>
    <w:rsid w:val="00FA399E"/>
    <w:rsid w:val="00FC0B49"/>
    <w:rsid w:val="00FD64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B9417"/>
  <w15:docId w15:val="{2338717B-56CE-4EDE-A6A2-37AD60AC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73BBC"/>
    <w:pPr>
      <w:widowControl w:val="0"/>
      <w:autoSpaceDE w:val="0"/>
      <w:autoSpaceDN w:val="0"/>
      <w:spacing w:after="0" w:line="240" w:lineRule="auto"/>
      <w:ind w:left="103"/>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2406D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06D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uiPriority w:val="99"/>
    <w:unhideWhenUsed/>
    <w:rsid w:val="00011491"/>
    <w:rPr>
      <w:color w:val="0563C1"/>
      <w:u w:val="single"/>
    </w:rPr>
  </w:style>
  <w:style w:type="paragraph" w:customStyle="1" w:styleId="Default">
    <w:name w:val="Default"/>
    <w:rsid w:val="00E8056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
    <w:name w:val="Body Text"/>
    <w:basedOn w:val="Normal"/>
    <w:link w:val="BodyTextChar"/>
    <w:uiPriority w:val="1"/>
    <w:qFormat/>
    <w:rsid w:val="005F449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F449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373BB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2406D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406D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4914">
      <w:bodyDiv w:val="1"/>
      <w:marLeft w:val="0"/>
      <w:marRight w:val="0"/>
      <w:marTop w:val="0"/>
      <w:marBottom w:val="0"/>
      <w:divBdr>
        <w:top w:val="none" w:sz="0" w:space="0" w:color="auto"/>
        <w:left w:val="none" w:sz="0" w:space="0" w:color="auto"/>
        <w:bottom w:val="none" w:sz="0" w:space="0" w:color="auto"/>
        <w:right w:val="none" w:sz="0" w:space="0" w:color="auto"/>
      </w:divBdr>
    </w:div>
    <w:div w:id="161357428">
      <w:bodyDiv w:val="1"/>
      <w:marLeft w:val="0"/>
      <w:marRight w:val="0"/>
      <w:marTop w:val="0"/>
      <w:marBottom w:val="0"/>
      <w:divBdr>
        <w:top w:val="none" w:sz="0" w:space="0" w:color="auto"/>
        <w:left w:val="none" w:sz="0" w:space="0" w:color="auto"/>
        <w:bottom w:val="none" w:sz="0" w:space="0" w:color="auto"/>
        <w:right w:val="none" w:sz="0" w:space="0" w:color="auto"/>
      </w:divBdr>
      <w:divsChild>
        <w:div w:id="138109272">
          <w:marLeft w:val="0"/>
          <w:marRight w:val="0"/>
          <w:marTop w:val="0"/>
          <w:marBottom w:val="0"/>
          <w:divBdr>
            <w:top w:val="none" w:sz="0" w:space="0" w:color="auto"/>
            <w:left w:val="none" w:sz="0" w:space="0" w:color="auto"/>
            <w:bottom w:val="none" w:sz="0" w:space="0" w:color="auto"/>
            <w:right w:val="none" w:sz="0" w:space="0" w:color="auto"/>
          </w:divBdr>
          <w:divsChild>
            <w:div w:id="555122368">
              <w:marLeft w:val="0"/>
              <w:marRight w:val="0"/>
              <w:marTop w:val="0"/>
              <w:marBottom w:val="0"/>
              <w:divBdr>
                <w:top w:val="none" w:sz="0" w:space="0" w:color="auto"/>
                <w:left w:val="none" w:sz="0" w:space="0" w:color="auto"/>
                <w:bottom w:val="none" w:sz="0" w:space="0" w:color="auto"/>
                <w:right w:val="none" w:sz="0" w:space="0" w:color="auto"/>
              </w:divBdr>
            </w:div>
            <w:div w:id="1086077397">
              <w:marLeft w:val="0"/>
              <w:marRight w:val="0"/>
              <w:marTop w:val="0"/>
              <w:marBottom w:val="0"/>
              <w:divBdr>
                <w:top w:val="none" w:sz="0" w:space="0" w:color="auto"/>
                <w:left w:val="none" w:sz="0" w:space="0" w:color="auto"/>
                <w:bottom w:val="none" w:sz="0" w:space="0" w:color="auto"/>
                <w:right w:val="none" w:sz="0" w:space="0" w:color="auto"/>
              </w:divBdr>
            </w:div>
            <w:div w:id="729497212">
              <w:marLeft w:val="0"/>
              <w:marRight w:val="0"/>
              <w:marTop w:val="0"/>
              <w:marBottom w:val="0"/>
              <w:divBdr>
                <w:top w:val="none" w:sz="0" w:space="0" w:color="auto"/>
                <w:left w:val="none" w:sz="0" w:space="0" w:color="auto"/>
                <w:bottom w:val="none" w:sz="0" w:space="0" w:color="auto"/>
                <w:right w:val="none" w:sz="0" w:space="0" w:color="auto"/>
              </w:divBdr>
            </w:div>
            <w:div w:id="584653800">
              <w:marLeft w:val="0"/>
              <w:marRight w:val="0"/>
              <w:marTop w:val="0"/>
              <w:marBottom w:val="0"/>
              <w:divBdr>
                <w:top w:val="none" w:sz="0" w:space="0" w:color="auto"/>
                <w:left w:val="none" w:sz="0" w:space="0" w:color="auto"/>
                <w:bottom w:val="none" w:sz="0" w:space="0" w:color="auto"/>
                <w:right w:val="none" w:sz="0" w:space="0" w:color="auto"/>
              </w:divBdr>
            </w:div>
            <w:div w:id="881592779">
              <w:marLeft w:val="0"/>
              <w:marRight w:val="0"/>
              <w:marTop w:val="0"/>
              <w:marBottom w:val="0"/>
              <w:divBdr>
                <w:top w:val="none" w:sz="0" w:space="0" w:color="auto"/>
                <w:left w:val="none" w:sz="0" w:space="0" w:color="auto"/>
                <w:bottom w:val="none" w:sz="0" w:space="0" w:color="auto"/>
                <w:right w:val="none" w:sz="0" w:space="0" w:color="auto"/>
              </w:divBdr>
            </w:div>
            <w:div w:id="1248924542">
              <w:marLeft w:val="0"/>
              <w:marRight w:val="0"/>
              <w:marTop w:val="0"/>
              <w:marBottom w:val="0"/>
              <w:divBdr>
                <w:top w:val="none" w:sz="0" w:space="0" w:color="auto"/>
                <w:left w:val="none" w:sz="0" w:space="0" w:color="auto"/>
                <w:bottom w:val="none" w:sz="0" w:space="0" w:color="auto"/>
                <w:right w:val="none" w:sz="0" w:space="0" w:color="auto"/>
              </w:divBdr>
            </w:div>
            <w:div w:id="1440491010">
              <w:marLeft w:val="0"/>
              <w:marRight w:val="0"/>
              <w:marTop w:val="0"/>
              <w:marBottom w:val="0"/>
              <w:divBdr>
                <w:top w:val="none" w:sz="0" w:space="0" w:color="auto"/>
                <w:left w:val="none" w:sz="0" w:space="0" w:color="auto"/>
                <w:bottom w:val="none" w:sz="0" w:space="0" w:color="auto"/>
                <w:right w:val="none" w:sz="0" w:space="0" w:color="auto"/>
              </w:divBdr>
            </w:div>
            <w:div w:id="528958182">
              <w:marLeft w:val="0"/>
              <w:marRight w:val="0"/>
              <w:marTop w:val="0"/>
              <w:marBottom w:val="0"/>
              <w:divBdr>
                <w:top w:val="none" w:sz="0" w:space="0" w:color="auto"/>
                <w:left w:val="none" w:sz="0" w:space="0" w:color="auto"/>
                <w:bottom w:val="none" w:sz="0" w:space="0" w:color="auto"/>
                <w:right w:val="none" w:sz="0" w:space="0" w:color="auto"/>
              </w:divBdr>
            </w:div>
            <w:div w:id="453642940">
              <w:marLeft w:val="0"/>
              <w:marRight w:val="0"/>
              <w:marTop w:val="0"/>
              <w:marBottom w:val="0"/>
              <w:divBdr>
                <w:top w:val="none" w:sz="0" w:space="0" w:color="auto"/>
                <w:left w:val="none" w:sz="0" w:space="0" w:color="auto"/>
                <w:bottom w:val="none" w:sz="0" w:space="0" w:color="auto"/>
                <w:right w:val="none" w:sz="0" w:space="0" w:color="auto"/>
              </w:divBdr>
            </w:div>
            <w:div w:id="1573193192">
              <w:marLeft w:val="0"/>
              <w:marRight w:val="0"/>
              <w:marTop w:val="0"/>
              <w:marBottom w:val="0"/>
              <w:divBdr>
                <w:top w:val="none" w:sz="0" w:space="0" w:color="auto"/>
                <w:left w:val="none" w:sz="0" w:space="0" w:color="auto"/>
                <w:bottom w:val="none" w:sz="0" w:space="0" w:color="auto"/>
                <w:right w:val="none" w:sz="0" w:space="0" w:color="auto"/>
              </w:divBdr>
            </w:div>
            <w:div w:id="209343784">
              <w:marLeft w:val="0"/>
              <w:marRight w:val="0"/>
              <w:marTop w:val="0"/>
              <w:marBottom w:val="0"/>
              <w:divBdr>
                <w:top w:val="none" w:sz="0" w:space="0" w:color="auto"/>
                <w:left w:val="none" w:sz="0" w:space="0" w:color="auto"/>
                <w:bottom w:val="none" w:sz="0" w:space="0" w:color="auto"/>
                <w:right w:val="none" w:sz="0" w:space="0" w:color="auto"/>
              </w:divBdr>
            </w:div>
            <w:div w:id="17701030">
              <w:marLeft w:val="0"/>
              <w:marRight w:val="0"/>
              <w:marTop w:val="0"/>
              <w:marBottom w:val="0"/>
              <w:divBdr>
                <w:top w:val="none" w:sz="0" w:space="0" w:color="auto"/>
                <w:left w:val="none" w:sz="0" w:space="0" w:color="auto"/>
                <w:bottom w:val="none" w:sz="0" w:space="0" w:color="auto"/>
                <w:right w:val="none" w:sz="0" w:space="0" w:color="auto"/>
              </w:divBdr>
            </w:div>
            <w:div w:id="652873842">
              <w:marLeft w:val="0"/>
              <w:marRight w:val="0"/>
              <w:marTop w:val="0"/>
              <w:marBottom w:val="0"/>
              <w:divBdr>
                <w:top w:val="none" w:sz="0" w:space="0" w:color="auto"/>
                <w:left w:val="none" w:sz="0" w:space="0" w:color="auto"/>
                <w:bottom w:val="none" w:sz="0" w:space="0" w:color="auto"/>
                <w:right w:val="none" w:sz="0" w:space="0" w:color="auto"/>
              </w:divBdr>
            </w:div>
            <w:div w:id="53313217">
              <w:marLeft w:val="0"/>
              <w:marRight w:val="0"/>
              <w:marTop w:val="0"/>
              <w:marBottom w:val="0"/>
              <w:divBdr>
                <w:top w:val="none" w:sz="0" w:space="0" w:color="auto"/>
                <w:left w:val="none" w:sz="0" w:space="0" w:color="auto"/>
                <w:bottom w:val="none" w:sz="0" w:space="0" w:color="auto"/>
                <w:right w:val="none" w:sz="0" w:space="0" w:color="auto"/>
              </w:divBdr>
            </w:div>
            <w:div w:id="1335572880">
              <w:marLeft w:val="0"/>
              <w:marRight w:val="0"/>
              <w:marTop w:val="0"/>
              <w:marBottom w:val="0"/>
              <w:divBdr>
                <w:top w:val="none" w:sz="0" w:space="0" w:color="auto"/>
                <w:left w:val="none" w:sz="0" w:space="0" w:color="auto"/>
                <w:bottom w:val="none" w:sz="0" w:space="0" w:color="auto"/>
                <w:right w:val="none" w:sz="0" w:space="0" w:color="auto"/>
              </w:divBdr>
            </w:div>
            <w:div w:id="1638680732">
              <w:marLeft w:val="0"/>
              <w:marRight w:val="0"/>
              <w:marTop w:val="0"/>
              <w:marBottom w:val="0"/>
              <w:divBdr>
                <w:top w:val="none" w:sz="0" w:space="0" w:color="auto"/>
                <w:left w:val="none" w:sz="0" w:space="0" w:color="auto"/>
                <w:bottom w:val="none" w:sz="0" w:space="0" w:color="auto"/>
                <w:right w:val="none" w:sz="0" w:space="0" w:color="auto"/>
              </w:divBdr>
            </w:div>
            <w:div w:id="956908671">
              <w:marLeft w:val="0"/>
              <w:marRight w:val="0"/>
              <w:marTop w:val="0"/>
              <w:marBottom w:val="0"/>
              <w:divBdr>
                <w:top w:val="none" w:sz="0" w:space="0" w:color="auto"/>
                <w:left w:val="none" w:sz="0" w:space="0" w:color="auto"/>
                <w:bottom w:val="none" w:sz="0" w:space="0" w:color="auto"/>
                <w:right w:val="none" w:sz="0" w:space="0" w:color="auto"/>
              </w:divBdr>
            </w:div>
            <w:div w:id="1292052133">
              <w:marLeft w:val="0"/>
              <w:marRight w:val="0"/>
              <w:marTop w:val="0"/>
              <w:marBottom w:val="0"/>
              <w:divBdr>
                <w:top w:val="none" w:sz="0" w:space="0" w:color="auto"/>
                <w:left w:val="none" w:sz="0" w:space="0" w:color="auto"/>
                <w:bottom w:val="none" w:sz="0" w:space="0" w:color="auto"/>
                <w:right w:val="none" w:sz="0" w:space="0" w:color="auto"/>
              </w:divBdr>
            </w:div>
            <w:div w:id="289940908">
              <w:marLeft w:val="0"/>
              <w:marRight w:val="0"/>
              <w:marTop w:val="0"/>
              <w:marBottom w:val="0"/>
              <w:divBdr>
                <w:top w:val="none" w:sz="0" w:space="0" w:color="auto"/>
                <w:left w:val="none" w:sz="0" w:space="0" w:color="auto"/>
                <w:bottom w:val="none" w:sz="0" w:space="0" w:color="auto"/>
                <w:right w:val="none" w:sz="0" w:space="0" w:color="auto"/>
              </w:divBdr>
            </w:div>
            <w:div w:id="1561556644">
              <w:marLeft w:val="0"/>
              <w:marRight w:val="0"/>
              <w:marTop w:val="0"/>
              <w:marBottom w:val="0"/>
              <w:divBdr>
                <w:top w:val="none" w:sz="0" w:space="0" w:color="auto"/>
                <w:left w:val="none" w:sz="0" w:space="0" w:color="auto"/>
                <w:bottom w:val="none" w:sz="0" w:space="0" w:color="auto"/>
                <w:right w:val="none" w:sz="0" w:space="0" w:color="auto"/>
              </w:divBdr>
            </w:div>
            <w:div w:id="795568318">
              <w:marLeft w:val="0"/>
              <w:marRight w:val="0"/>
              <w:marTop w:val="0"/>
              <w:marBottom w:val="0"/>
              <w:divBdr>
                <w:top w:val="none" w:sz="0" w:space="0" w:color="auto"/>
                <w:left w:val="none" w:sz="0" w:space="0" w:color="auto"/>
                <w:bottom w:val="none" w:sz="0" w:space="0" w:color="auto"/>
                <w:right w:val="none" w:sz="0" w:space="0" w:color="auto"/>
              </w:divBdr>
            </w:div>
            <w:div w:id="1565339583">
              <w:marLeft w:val="0"/>
              <w:marRight w:val="0"/>
              <w:marTop w:val="0"/>
              <w:marBottom w:val="0"/>
              <w:divBdr>
                <w:top w:val="none" w:sz="0" w:space="0" w:color="auto"/>
                <w:left w:val="none" w:sz="0" w:space="0" w:color="auto"/>
                <w:bottom w:val="none" w:sz="0" w:space="0" w:color="auto"/>
                <w:right w:val="none" w:sz="0" w:space="0" w:color="auto"/>
              </w:divBdr>
            </w:div>
            <w:div w:id="1182283445">
              <w:marLeft w:val="0"/>
              <w:marRight w:val="0"/>
              <w:marTop w:val="0"/>
              <w:marBottom w:val="0"/>
              <w:divBdr>
                <w:top w:val="none" w:sz="0" w:space="0" w:color="auto"/>
                <w:left w:val="none" w:sz="0" w:space="0" w:color="auto"/>
                <w:bottom w:val="none" w:sz="0" w:space="0" w:color="auto"/>
                <w:right w:val="none" w:sz="0" w:space="0" w:color="auto"/>
              </w:divBdr>
            </w:div>
            <w:div w:id="1754431347">
              <w:marLeft w:val="0"/>
              <w:marRight w:val="0"/>
              <w:marTop w:val="0"/>
              <w:marBottom w:val="0"/>
              <w:divBdr>
                <w:top w:val="none" w:sz="0" w:space="0" w:color="auto"/>
                <w:left w:val="none" w:sz="0" w:space="0" w:color="auto"/>
                <w:bottom w:val="none" w:sz="0" w:space="0" w:color="auto"/>
                <w:right w:val="none" w:sz="0" w:space="0" w:color="auto"/>
              </w:divBdr>
            </w:div>
            <w:div w:id="186138784">
              <w:marLeft w:val="0"/>
              <w:marRight w:val="0"/>
              <w:marTop w:val="0"/>
              <w:marBottom w:val="0"/>
              <w:divBdr>
                <w:top w:val="none" w:sz="0" w:space="0" w:color="auto"/>
                <w:left w:val="none" w:sz="0" w:space="0" w:color="auto"/>
                <w:bottom w:val="none" w:sz="0" w:space="0" w:color="auto"/>
                <w:right w:val="none" w:sz="0" w:space="0" w:color="auto"/>
              </w:divBdr>
            </w:div>
            <w:div w:id="1728335288">
              <w:marLeft w:val="0"/>
              <w:marRight w:val="0"/>
              <w:marTop w:val="0"/>
              <w:marBottom w:val="0"/>
              <w:divBdr>
                <w:top w:val="none" w:sz="0" w:space="0" w:color="auto"/>
                <w:left w:val="none" w:sz="0" w:space="0" w:color="auto"/>
                <w:bottom w:val="none" w:sz="0" w:space="0" w:color="auto"/>
                <w:right w:val="none" w:sz="0" w:space="0" w:color="auto"/>
              </w:divBdr>
            </w:div>
            <w:div w:id="6770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8438">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564461586">
      <w:bodyDiv w:val="1"/>
      <w:marLeft w:val="0"/>
      <w:marRight w:val="0"/>
      <w:marTop w:val="0"/>
      <w:marBottom w:val="0"/>
      <w:divBdr>
        <w:top w:val="none" w:sz="0" w:space="0" w:color="auto"/>
        <w:left w:val="none" w:sz="0" w:space="0" w:color="auto"/>
        <w:bottom w:val="none" w:sz="0" w:space="0" w:color="auto"/>
        <w:right w:val="none" w:sz="0" w:space="0" w:color="auto"/>
      </w:divBdr>
    </w:div>
    <w:div w:id="587078320">
      <w:bodyDiv w:val="1"/>
      <w:marLeft w:val="0"/>
      <w:marRight w:val="0"/>
      <w:marTop w:val="0"/>
      <w:marBottom w:val="0"/>
      <w:divBdr>
        <w:top w:val="none" w:sz="0" w:space="0" w:color="auto"/>
        <w:left w:val="none" w:sz="0" w:space="0" w:color="auto"/>
        <w:bottom w:val="none" w:sz="0" w:space="0" w:color="auto"/>
        <w:right w:val="none" w:sz="0" w:space="0" w:color="auto"/>
      </w:divBdr>
      <w:divsChild>
        <w:div w:id="922110165">
          <w:marLeft w:val="0"/>
          <w:marRight w:val="0"/>
          <w:marTop w:val="0"/>
          <w:marBottom w:val="0"/>
          <w:divBdr>
            <w:top w:val="none" w:sz="0" w:space="0" w:color="auto"/>
            <w:left w:val="none" w:sz="0" w:space="0" w:color="auto"/>
            <w:bottom w:val="none" w:sz="0" w:space="0" w:color="auto"/>
            <w:right w:val="none" w:sz="0" w:space="0" w:color="auto"/>
          </w:divBdr>
          <w:divsChild>
            <w:div w:id="1978105153">
              <w:marLeft w:val="0"/>
              <w:marRight w:val="0"/>
              <w:marTop w:val="0"/>
              <w:marBottom w:val="0"/>
              <w:divBdr>
                <w:top w:val="none" w:sz="0" w:space="0" w:color="auto"/>
                <w:left w:val="none" w:sz="0" w:space="0" w:color="auto"/>
                <w:bottom w:val="none" w:sz="0" w:space="0" w:color="auto"/>
                <w:right w:val="none" w:sz="0" w:space="0" w:color="auto"/>
              </w:divBdr>
            </w:div>
            <w:div w:id="1450080230">
              <w:marLeft w:val="0"/>
              <w:marRight w:val="0"/>
              <w:marTop w:val="0"/>
              <w:marBottom w:val="0"/>
              <w:divBdr>
                <w:top w:val="none" w:sz="0" w:space="0" w:color="auto"/>
                <w:left w:val="none" w:sz="0" w:space="0" w:color="auto"/>
                <w:bottom w:val="none" w:sz="0" w:space="0" w:color="auto"/>
                <w:right w:val="none" w:sz="0" w:space="0" w:color="auto"/>
              </w:divBdr>
            </w:div>
            <w:div w:id="1721857180">
              <w:marLeft w:val="0"/>
              <w:marRight w:val="0"/>
              <w:marTop w:val="0"/>
              <w:marBottom w:val="0"/>
              <w:divBdr>
                <w:top w:val="none" w:sz="0" w:space="0" w:color="auto"/>
                <w:left w:val="none" w:sz="0" w:space="0" w:color="auto"/>
                <w:bottom w:val="none" w:sz="0" w:space="0" w:color="auto"/>
                <w:right w:val="none" w:sz="0" w:space="0" w:color="auto"/>
              </w:divBdr>
            </w:div>
            <w:div w:id="580258009">
              <w:marLeft w:val="0"/>
              <w:marRight w:val="0"/>
              <w:marTop w:val="0"/>
              <w:marBottom w:val="0"/>
              <w:divBdr>
                <w:top w:val="none" w:sz="0" w:space="0" w:color="auto"/>
                <w:left w:val="none" w:sz="0" w:space="0" w:color="auto"/>
                <w:bottom w:val="none" w:sz="0" w:space="0" w:color="auto"/>
                <w:right w:val="none" w:sz="0" w:space="0" w:color="auto"/>
              </w:divBdr>
            </w:div>
            <w:div w:id="97139064">
              <w:marLeft w:val="0"/>
              <w:marRight w:val="0"/>
              <w:marTop w:val="0"/>
              <w:marBottom w:val="0"/>
              <w:divBdr>
                <w:top w:val="none" w:sz="0" w:space="0" w:color="auto"/>
                <w:left w:val="none" w:sz="0" w:space="0" w:color="auto"/>
                <w:bottom w:val="none" w:sz="0" w:space="0" w:color="auto"/>
                <w:right w:val="none" w:sz="0" w:space="0" w:color="auto"/>
              </w:divBdr>
            </w:div>
            <w:div w:id="953638508">
              <w:marLeft w:val="0"/>
              <w:marRight w:val="0"/>
              <w:marTop w:val="0"/>
              <w:marBottom w:val="0"/>
              <w:divBdr>
                <w:top w:val="none" w:sz="0" w:space="0" w:color="auto"/>
                <w:left w:val="none" w:sz="0" w:space="0" w:color="auto"/>
                <w:bottom w:val="none" w:sz="0" w:space="0" w:color="auto"/>
                <w:right w:val="none" w:sz="0" w:space="0" w:color="auto"/>
              </w:divBdr>
            </w:div>
            <w:div w:id="1962804865">
              <w:marLeft w:val="0"/>
              <w:marRight w:val="0"/>
              <w:marTop w:val="0"/>
              <w:marBottom w:val="0"/>
              <w:divBdr>
                <w:top w:val="none" w:sz="0" w:space="0" w:color="auto"/>
                <w:left w:val="none" w:sz="0" w:space="0" w:color="auto"/>
                <w:bottom w:val="none" w:sz="0" w:space="0" w:color="auto"/>
                <w:right w:val="none" w:sz="0" w:space="0" w:color="auto"/>
              </w:divBdr>
            </w:div>
            <w:div w:id="457383305">
              <w:marLeft w:val="0"/>
              <w:marRight w:val="0"/>
              <w:marTop w:val="0"/>
              <w:marBottom w:val="0"/>
              <w:divBdr>
                <w:top w:val="none" w:sz="0" w:space="0" w:color="auto"/>
                <w:left w:val="none" w:sz="0" w:space="0" w:color="auto"/>
                <w:bottom w:val="none" w:sz="0" w:space="0" w:color="auto"/>
                <w:right w:val="none" w:sz="0" w:space="0" w:color="auto"/>
              </w:divBdr>
            </w:div>
            <w:div w:id="711075162">
              <w:marLeft w:val="0"/>
              <w:marRight w:val="0"/>
              <w:marTop w:val="0"/>
              <w:marBottom w:val="0"/>
              <w:divBdr>
                <w:top w:val="none" w:sz="0" w:space="0" w:color="auto"/>
                <w:left w:val="none" w:sz="0" w:space="0" w:color="auto"/>
                <w:bottom w:val="none" w:sz="0" w:space="0" w:color="auto"/>
                <w:right w:val="none" w:sz="0" w:space="0" w:color="auto"/>
              </w:divBdr>
            </w:div>
            <w:div w:id="2080440556">
              <w:marLeft w:val="0"/>
              <w:marRight w:val="0"/>
              <w:marTop w:val="0"/>
              <w:marBottom w:val="0"/>
              <w:divBdr>
                <w:top w:val="none" w:sz="0" w:space="0" w:color="auto"/>
                <w:left w:val="none" w:sz="0" w:space="0" w:color="auto"/>
                <w:bottom w:val="none" w:sz="0" w:space="0" w:color="auto"/>
                <w:right w:val="none" w:sz="0" w:space="0" w:color="auto"/>
              </w:divBdr>
            </w:div>
            <w:div w:id="1538738489">
              <w:marLeft w:val="0"/>
              <w:marRight w:val="0"/>
              <w:marTop w:val="0"/>
              <w:marBottom w:val="0"/>
              <w:divBdr>
                <w:top w:val="none" w:sz="0" w:space="0" w:color="auto"/>
                <w:left w:val="none" w:sz="0" w:space="0" w:color="auto"/>
                <w:bottom w:val="none" w:sz="0" w:space="0" w:color="auto"/>
                <w:right w:val="none" w:sz="0" w:space="0" w:color="auto"/>
              </w:divBdr>
            </w:div>
            <w:div w:id="517431934">
              <w:marLeft w:val="0"/>
              <w:marRight w:val="0"/>
              <w:marTop w:val="0"/>
              <w:marBottom w:val="0"/>
              <w:divBdr>
                <w:top w:val="none" w:sz="0" w:space="0" w:color="auto"/>
                <w:left w:val="none" w:sz="0" w:space="0" w:color="auto"/>
                <w:bottom w:val="none" w:sz="0" w:space="0" w:color="auto"/>
                <w:right w:val="none" w:sz="0" w:space="0" w:color="auto"/>
              </w:divBdr>
            </w:div>
            <w:div w:id="312027269">
              <w:marLeft w:val="0"/>
              <w:marRight w:val="0"/>
              <w:marTop w:val="0"/>
              <w:marBottom w:val="0"/>
              <w:divBdr>
                <w:top w:val="none" w:sz="0" w:space="0" w:color="auto"/>
                <w:left w:val="none" w:sz="0" w:space="0" w:color="auto"/>
                <w:bottom w:val="none" w:sz="0" w:space="0" w:color="auto"/>
                <w:right w:val="none" w:sz="0" w:space="0" w:color="auto"/>
              </w:divBdr>
            </w:div>
            <w:div w:id="310719081">
              <w:marLeft w:val="0"/>
              <w:marRight w:val="0"/>
              <w:marTop w:val="0"/>
              <w:marBottom w:val="0"/>
              <w:divBdr>
                <w:top w:val="none" w:sz="0" w:space="0" w:color="auto"/>
                <w:left w:val="none" w:sz="0" w:space="0" w:color="auto"/>
                <w:bottom w:val="none" w:sz="0" w:space="0" w:color="auto"/>
                <w:right w:val="none" w:sz="0" w:space="0" w:color="auto"/>
              </w:divBdr>
            </w:div>
            <w:div w:id="1956789571">
              <w:marLeft w:val="0"/>
              <w:marRight w:val="0"/>
              <w:marTop w:val="0"/>
              <w:marBottom w:val="0"/>
              <w:divBdr>
                <w:top w:val="none" w:sz="0" w:space="0" w:color="auto"/>
                <w:left w:val="none" w:sz="0" w:space="0" w:color="auto"/>
                <w:bottom w:val="none" w:sz="0" w:space="0" w:color="auto"/>
                <w:right w:val="none" w:sz="0" w:space="0" w:color="auto"/>
              </w:divBdr>
            </w:div>
            <w:div w:id="1507011872">
              <w:marLeft w:val="0"/>
              <w:marRight w:val="0"/>
              <w:marTop w:val="0"/>
              <w:marBottom w:val="0"/>
              <w:divBdr>
                <w:top w:val="none" w:sz="0" w:space="0" w:color="auto"/>
                <w:left w:val="none" w:sz="0" w:space="0" w:color="auto"/>
                <w:bottom w:val="none" w:sz="0" w:space="0" w:color="auto"/>
                <w:right w:val="none" w:sz="0" w:space="0" w:color="auto"/>
              </w:divBdr>
            </w:div>
            <w:div w:id="1232959496">
              <w:marLeft w:val="0"/>
              <w:marRight w:val="0"/>
              <w:marTop w:val="0"/>
              <w:marBottom w:val="0"/>
              <w:divBdr>
                <w:top w:val="none" w:sz="0" w:space="0" w:color="auto"/>
                <w:left w:val="none" w:sz="0" w:space="0" w:color="auto"/>
                <w:bottom w:val="none" w:sz="0" w:space="0" w:color="auto"/>
                <w:right w:val="none" w:sz="0" w:space="0" w:color="auto"/>
              </w:divBdr>
            </w:div>
            <w:div w:id="1953244229">
              <w:marLeft w:val="0"/>
              <w:marRight w:val="0"/>
              <w:marTop w:val="0"/>
              <w:marBottom w:val="0"/>
              <w:divBdr>
                <w:top w:val="none" w:sz="0" w:space="0" w:color="auto"/>
                <w:left w:val="none" w:sz="0" w:space="0" w:color="auto"/>
                <w:bottom w:val="none" w:sz="0" w:space="0" w:color="auto"/>
                <w:right w:val="none" w:sz="0" w:space="0" w:color="auto"/>
              </w:divBdr>
            </w:div>
            <w:div w:id="1814833546">
              <w:marLeft w:val="0"/>
              <w:marRight w:val="0"/>
              <w:marTop w:val="0"/>
              <w:marBottom w:val="0"/>
              <w:divBdr>
                <w:top w:val="none" w:sz="0" w:space="0" w:color="auto"/>
                <w:left w:val="none" w:sz="0" w:space="0" w:color="auto"/>
                <w:bottom w:val="none" w:sz="0" w:space="0" w:color="auto"/>
                <w:right w:val="none" w:sz="0" w:space="0" w:color="auto"/>
              </w:divBdr>
            </w:div>
            <w:div w:id="479880810">
              <w:marLeft w:val="0"/>
              <w:marRight w:val="0"/>
              <w:marTop w:val="0"/>
              <w:marBottom w:val="0"/>
              <w:divBdr>
                <w:top w:val="none" w:sz="0" w:space="0" w:color="auto"/>
                <w:left w:val="none" w:sz="0" w:space="0" w:color="auto"/>
                <w:bottom w:val="none" w:sz="0" w:space="0" w:color="auto"/>
                <w:right w:val="none" w:sz="0" w:space="0" w:color="auto"/>
              </w:divBdr>
            </w:div>
            <w:div w:id="678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667">
      <w:bodyDiv w:val="1"/>
      <w:marLeft w:val="0"/>
      <w:marRight w:val="0"/>
      <w:marTop w:val="0"/>
      <w:marBottom w:val="0"/>
      <w:divBdr>
        <w:top w:val="none" w:sz="0" w:space="0" w:color="auto"/>
        <w:left w:val="none" w:sz="0" w:space="0" w:color="auto"/>
        <w:bottom w:val="none" w:sz="0" w:space="0" w:color="auto"/>
        <w:right w:val="none" w:sz="0" w:space="0" w:color="auto"/>
      </w:divBdr>
    </w:div>
    <w:div w:id="915365205">
      <w:bodyDiv w:val="1"/>
      <w:marLeft w:val="0"/>
      <w:marRight w:val="0"/>
      <w:marTop w:val="0"/>
      <w:marBottom w:val="0"/>
      <w:divBdr>
        <w:top w:val="none" w:sz="0" w:space="0" w:color="auto"/>
        <w:left w:val="none" w:sz="0" w:space="0" w:color="auto"/>
        <w:bottom w:val="none" w:sz="0" w:space="0" w:color="auto"/>
        <w:right w:val="none" w:sz="0" w:space="0" w:color="auto"/>
      </w:divBdr>
    </w:div>
    <w:div w:id="125740401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475368557">
      <w:bodyDiv w:val="1"/>
      <w:marLeft w:val="0"/>
      <w:marRight w:val="0"/>
      <w:marTop w:val="0"/>
      <w:marBottom w:val="0"/>
      <w:divBdr>
        <w:top w:val="none" w:sz="0" w:space="0" w:color="auto"/>
        <w:left w:val="none" w:sz="0" w:space="0" w:color="auto"/>
        <w:bottom w:val="none" w:sz="0" w:space="0" w:color="auto"/>
        <w:right w:val="none" w:sz="0" w:space="0" w:color="auto"/>
      </w:divBdr>
    </w:div>
    <w:div w:id="1522086819">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630936516">
      <w:bodyDiv w:val="1"/>
      <w:marLeft w:val="0"/>
      <w:marRight w:val="0"/>
      <w:marTop w:val="0"/>
      <w:marBottom w:val="0"/>
      <w:divBdr>
        <w:top w:val="none" w:sz="0" w:space="0" w:color="auto"/>
        <w:left w:val="none" w:sz="0" w:space="0" w:color="auto"/>
        <w:bottom w:val="none" w:sz="0" w:space="0" w:color="auto"/>
        <w:right w:val="none" w:sz="0" w:space="0" w:color="auto"/>
      </w:divBdr>
      <w:divsChild>
        <w:div w:id="95684911">
          <w:marLeft w:val="0"/>
          <w:marRight w:val="0"/>
          <w:marTop w:val="0"/>
          <w:marBottom w:val="0"/>
          <w:divBdr>
            <w:top w:val="none" w:sz="0" w:space="0" w:color="auto"/>
            <w:left w:val="none" w:sz="0" w:space="0" w:color="auto"/>
            <w:bottom w:val="none" w:sz="0" w:space="0" w:color="auto"/>
            <w:right w:val="none" w:sz="0" w:space="0" w:color="auto"/>
          </w:divBdr>
          <w:divsChild>
            <w:div w:id="180164271">
              <w:marLeft w:val="0"/>
              <w:marRight w:val="0"/>
              <w:marTop w:val="0"/>
              <w:marBottom w:val="0"/>
              <w:divBdr>
                <w:top w:val="none" w:sz="0" w:space="0" w:color="auto"/>
                <w:left w:val="none" w:sz="0" w:space="0" w:color="auto"/>
                <w:bottom w:val="none" w:sz="0" w:space="0" w:color="auto"/>
                <w:right w:val="none" w:sz="0" w:space="0" w:color="auto"/>
              </w:divBdr>
            </w:div>
            <w:div w:id="955909700">
              <w:marLeft w:val="0"/>
              <w:marRight w:val="0"/>
              <w:marTop w:val="0"/>
              <w:marBottom w:val="0"/>
              <w:divBdr>
                <w:top w:val="none" w:sz="0" w:space="0" w:color="auto"/>
                <w:left w:val="none" w:sz="0" w:space="0" w:color="auto"/>
                <w:bottom w:val="none" w:sz="0" w:space="0" w:color="auto"/>
                <w:right w:val="none" w:sz="0" w:space="0" w:color="auto"/>
              </w:divBdr>
            </w:div>
            <w:div w:id="1541090908">
              <w:marLeft w:val="0"/>
              <w:marRight w:val="0"/>
              <w:marTop w:val="0"/>
              <w:marBottom w:val="0"/>
              <w:divBdr>
                <w:top w:val="none" w:sz="0" w:space="0" w:color="auto"/>
                <w:left w:val="none" w:sz="0" w:space="0" w:color="auto"/>
                <w:bottom w:val="none" w:sz="0" w:space="0" w:color="auto"/>
                <w:right w:val="none" w:sz="0" w:space="0" w:color="auto"/>
              </w:divBdr>
            </w:div>
            <w:div w:id="346106492">
              <w:marLeft w:val="0"/>
              <w:marRight w:val="0"/>
              <w:marTop w:val="0"/>
              <w:marBottom w:val="0"/>
              <w:divBdr>
                <w:top w:val="none" w:sz="0" w:space="0" w:color="auto"/>
                <w:left w:val="none" w:sz="0" w:space="0" w:color="auto"/>
                <w:bottom w:val="none" w:sz="0" w:space="0" w:color="auto"/>
                <w:right w:val="none" w:sz="0" w:space="0" w:color="auto"/>
              </w:divBdr>
            </w:div>
            <w:div w:id="2087727151">
              <w:marLeft w:val="0"/>
              <w:marRight w:val="0"/>
              <w:marTop w:val="0"/>
              <w:marBottom w:val="0"/>
              <w:divBdr>
                <w:top w:val="none" w:sz="0" w:space="0" w:color="auto"/>
                <w:left w:val="none" w:sz="0" w:space="0" w:color="auto"/>
                <w:bottom w:val="none" w:sz="0" w:space="0" w:color="auto"/>
                <w:right w:val="none" w:sz="0" w:space="0" w:color="auto"/>
              </w:divBdr>
            </w:div>
            <w:div w:id="534539312">
              <w:marLeft w:val="0"/>
              <w:marRight w:val="0"/>
              <w:marTop w:val="0"/>
              <w:marBottom w:val="0"/>
              <w:divBdr>
                <w:top w:val="none" w:sz="0" w:space="0" w:color="auto"/>
                <w:left w:val="none" w:sz="0" w:space="0" w:color="auto"/>
                <w:bottom w:val="none" w:sz="0" w:space="0" w:color="auto"/>
                <w:right w:val="none" w:sz="0" w:space="0" w:color="auto"/>
              </w:divBdr>
            </w:div>
            <w:div w:id="421071899">
              <w:marLeft w:val="0"/>
              <w:marRight w:val="0"/>
              <w:marTop w:val="0"/>
              <w:marBottom w:val="0"/>
              <w:divBdr>
                <w:top w:val="none" w:sz="0" w:space="0" w:color="auto"/>
                <w:left w:val="none" w:sz="0" w:space="0" w:color="auto"/>
                <w:bottom w:val="none" w:sz="0" w:space="0" w:color="auto"/>
                <w:right w:val="none" w:sz="0" w:space="0" w:color="auto"/>
              </w:divBdr>
            </w:div>
            <w:div w:id="1633948699">
              <w:marLeft w:val="0"/>
              <w:marRight w:val="0"/>
              <w:marTop w:val="0"/>
              <w:marBottom w:val="0"/>
              <w:divBdr>
                <w:top w:val="none" w:sz="0" w:space="0" w:color="auto"/>
                <w:left w:val="none" w:sz="0" w:space="0" w:color="auto"/>
                <w:bottom w:val="none" w:sz="0" w:space="0" w:color="auto"/>
                <w:right w:val="none" w:sz="0" w:space="0" w:color="auto"/>
              </w:divBdr>
            </w:div>
            <w:div w:id="1759643326">
              <w:marLeft w:val="0"/>
              <w:marRight w:val="0"/>
              <w:marTop w:val="0"/>
              <w:marBottom w:val="0"/>
              <w:divBdr>
                <w:top w:val="none" w:sz="0" w:space="0" w:color="auto"/>
                <w:left w:val="none" w:sz="0" w:space="0" w:color="auto"/>
                <w:bottom w:val="none" w:sz="0" w:space="0" w:color="auto"/>
                <w:right w:val="none" w:sz="0" w:space="0" w:color="auto"/>
              </w:divBdr>
            </w:div>
            <w:div w:id="761413123">
              <w:marLeft w:val="0"/>
              <w:marRight w:val="0"/>
              <w:marTop w:val="0"/>
              <w:marBottom w:val="0"/>
              <w:divBdr>
                <w:top w:val="none" w:sz="0" w:space="0" w:color="auto"/>
                <w:left w:val="none" w:sz="0" w:space="0" w:color="auto"/>
                <w:bottom w:val="none" w:sz="0" w:space="0" w:color="auto"/>
                <w:right w:val="none" w:sz="0" w:space="0" w:color="auto"/>
              </w:divBdr>
            </w:div>
            <w:div w:id="594746744">
              <w:marLeft w:val="0"/>
              <w:marRight w:val="0"/>
              <w:marTop w:val="0"/>
              <w:marBottom w:val="0"/>
              <w:divBdr>
                <w:top w:val="none" w:sz="0" w:space="0" w:color="auto"/>
                <w:left w:val="none" w:sz="0" w:space="0" w:color="auto"/>
                <w:bottom w:val="none" w:sz="0" w:space="0" w:color="auto"/>
                <w:right w:val="none" w:sz="0" w:space="0" w:color="auto"/>
              </w:divBdr>
            </w:div>
            <w:div w:id="439908838">
              <w:marLeft w:val="0"/>
              <w:marRight w:val="0"/>
              <w:marTop w:val="0"/>
              <w:marBottom w:val="0"/>
              <w:divBdr>
                <w:top w:val="none" w:sz="0" w:space="0" w:color="auto"/>
                <w:left w:val="none" w:sz="0" w:space="0" w:color="auto"/>
                <w:bottom w:val="none" w:sz="0" w:space="0" w:color="auto"/>
                <w:right w:val="none" w:sz="0" w:space="0" w:color="auto"/>
              </w:divBdr>
            </w:div>
            <w:div w:id="457601162">
              <w:marLeft w:val="0"/>
              <w:marRight w:val="0"/>
              <w:marTop w:val="0"/>
              <w:marBottom w:val="0"/>
              <w:divBdr>
                <w:top w:val="none" w:sz="0" w:space="0" w:color="auto"/>
                <w:left w:val="none" w:sz="0" w:space="0" w:color="auto"/>
                <w:bottom w:val="none" w:sz="0" w:space="0" w:color="auto"/>
                <w:right w:val="none" w:sz="0" w:space="0" w:color="auto"/>
              </w:divBdr>
            </w:div>
            <w:div w:id="171651518">
              <w:marLeft w:val="0"/>
              <w:marRight w:val="0"/>
              <w:marTop w:val="0"/>
              <w:marBottom w:val="0"/>
              <w:divBdr>
                <w:top w:val="none" w:sz="0" w:space="0" w:color="auto"/>
                <w:left w:val="none" w:sz="0" w:space="0" w:color="auto"/>
                <w:bottom w:val="none" w:sz="0" w:space="0" w:color="auto"/>
                <w:right w:val="none" w:sz="0" w:space="0" w:color="auto"/>
              </w:divBdr>
            </w:div>
            <w:div w:id="1743485643">
              <w:marLeft w:val="0"/>
              <w:marRight w:val="0"/>
              <w:marTop w:val="0"/>
              <w:marBottom w:val="0"/>
              <w:divBdr>
                <w:top w:val="none" w:sz="0" w:space="0" w:color="auto"/>
                <w:left w:val="none" w:sz="0" w:space="0" w:color="auto"/>
                <w:bottom w:val="none" w:sz="0" w:space="0" w:color="auto"/>
                <w:right w:val="none" w:sz="0" w:space="0" w:color="auto"/>
              </w:divBdr>
            </w:div>
            <w:div w:id="1832674534">
              <w:marLeft w:val="0"/>
              <w:marRight w:val="0"/>
              <w:marTop w:val="0"/>
              <w:marBottom w:val="0"/>
              <w:divBdr>
                <w:top w:val="none" w:sz="0" w:space="0" w:color="auto"/>
                <w:left w:val="none" w:sz="0" w:space="0" w:color="auto"/>
                <w:bottom w:val="none" w:sz="0" w:space="0" w:color="auto"/>
                <w:right w:val="none" w:sz="0" w:space="0" w:color="auto"/>
              </w:divBdr>
            </w:div>
            <w:div w:id="1903832425">
              <w:marLeft w:val="0"/>
              <w:marRight w:val="0"/>
              <w:marTop w:val="0"/>
              <w:marBottom w:val="0"/>
              <w:divBdr>
                <w:top w:val="none" w:sz="0" w:space="0" w:color="auto"/>
                <w:left w:val="none" w:sz="0" w:space="0" w:color="auto"/>
                <w:bottom w:val="none" w:sz="0" w:space="0" w:color="auto"/>
                <w:right w:val="none" w:sz="0" w:space="0" w:color="auto"/>
              </w:divBdr>
            </w:div>
            <w:div w:id="436412447">
              <w:marLeft w:val="0"/>
              <w:marRight w:val="0"/>
              <w:marTop w:val="0"/>
              <w:marBottom w:val="0"/>
              <w:divBdr>
                <w:top w:val="none" w:sz="0" w:space="0" w:color="auto"/>
                <w:left w:val="none" w:sz="0" w:space="0" w:color="auto"/>
                <w:bottom w:val="none" w:sz="0" w:space="0" w:color="auto"/>
                <w:right w:val="none" w:sz="0" w:space="0" w:color="auto"/>
              </w:divBdr>
            </w:div>
            <w:div w:id="1359350058">
              <w:marLeft w:val="0"/>
              <w:marRight w:val="0"/>
              <w:marTop w:val="0"/>
              <w:marBottom w:val="0"/>
              <w:divBdr>
                <w:top w:val="none" w:sz="0" w:space="0" w:color="auto"/>
                <w:left w:val="none" w:sz="0" w:space="0" w:color="auto"/>
                <w:bottom w:val="none" w:sz="0" w:space="0" w:color="auto"/>
                <w:right w:val="none" w:sz="0" w:space="0" w:color="auto"/>
              </w:divBdr>
            </w:div>
            <w:div w:id="209726151">
              <w:marLeft w:val="0"/>
              <w:marRight w:val="0"/>
              <w:marTop w:val="0"/>
              <w:marBottom w:val="0"/>
              <w:divBdr>
                <w:top w:val="none" w:sz="0" w:space="0" w:color="auto"/>
                <w:left w:val="none" w:sz="0" w:space="0" w:color="auto"/>
                <w:bottom w:val="none" w:sz="0" w:space="0" w:color="auto"/>
                <w:right w:val="none" w:sz="0" w:space="0" w:color="auto"/>
              </w:divBdr>
            </w:div>
            <w:div w:id="9890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3622">
      <w:bodyDiv w:val="1"/>
      <w:marLeft w:val="0"/>
      <w:marRight w:val="0"/>
      <w:marTop w:val="0"/>
      <w:marBottom w:val="0"/>
      <w:divBdr>
        <w:top w:val="none" w:sz="0" w:space="0" w:color="auto"/>
        <w:left w:val="none" w:sz="0" w:space="0" w:color="auto"/>
        <w:bottom w:val="none" w:sz="0" w:space="0" w:color="auto"/>
        <w:right w:val="none" w:sz="0" w:space="0" w:color="auto"/>
      </w:divBdr>
      <w:divsChild>
        <w:div w:id="1417357277">
          <w:marLeft w:val="0"/>
          <w:marRight w:val="0"/>
          <w:marTop w:val="0"/>
          <w:marBottom w:val="0"/>
          <w:divBdr>
            <w:top w:val="none" w:sz="0" w:space="0" w:color="auto"/>
            <w:left w:val="none" w:sz="0" w:space="0" w:color="auto"/>
            <w:bottom w:val="none" w:sz="0" w:space="0" w:color="auto"/>
            <w:right w:val="none" w:sz="0" w:space="0" w:color="auto"/>
          </w:divBdr>
          <w:divsChild>
            <w:div w:id="1888637025">
              <w:marLeft w:val="0"/>
              <w:marRight w:val="0"/>
              <w:marTop w:val="0"/>
              <w:marBottom w:val="0"/>
              <w:divBdr>
                <w:top w:val="none" w:sz="0" w:space="0" w:color="auto"/>
                <w:left w:val="none" w:sz="0" w:space="0" w:color="auto"/>
                <w:bottom w:val="none" w:sz="0" w:space="0" w:color="auto"/>
                <w:right w:val="none" w:sz="0" w:space="0" w:color="auto"/>
              </w:divBdr>
            </w:div>
            <w:div w:id="1001272969">
              <w:marLeft w:val="0"/>
              <w:marRight w:val="0"/>
              <w:marTop w:val="0"/>
              <w:marBottom w:val="0"/>
              <w:divBdr>
                <w:top w:val="none" w:sz="0" w:space="0" w:color="auto"/>
                <w:left w:val="none" w:sz="0" w:space="0" w:color="auto"/>
                <w:bottom w:val="none" w:sz="0" w:space="0" w:color="auto"/>
                <w:right w:val="none" w:sz="0" w:space="0" w:color="auto"/>
              </w:divBdr>
            </w:div>
            <w:div w:id="1018390885">
              <w:marLeft w:val="0"/>
              <w:marRight w:val="0"/>
              <w:marTop w:val="0"/>
              <w:marBottom w:val="0"/>
              <w:divBdr>
                <w:top w:val="none" w:sz="0" w:space="0" w:color="auto"/>
                <w:left w:val="none" w:sz="0" w:space="0" w:color="auto"/>
                <w:bottom w:val="none" w:sz="0" w:space="0" w:color="auto"/>
                <w:right w:val="none" w:sz="0" w:space="0" w:color="auto"/>
              </w:divBdr>
            </w:div>
            <w:div w:id="1758944666">
              <w:marLeft w:val="0"/>
              <w:marRight w:val="0"/>
              <w:marTop w:val="0"/>
              <w:marBottom w:val="0"/>
              <w:divBdr>
                <w:top w:val="none" w:sz="0" w:space="0" w:color="auto"/>
                <w:left w:val="none" w:sz="0" w:space="0" w:color="auto"/>
                <w:bottom w:val="none" w:sz="0" w:space="0" w:color="auto"/>
                <w:right w:val="none" w:sz="0" w:space="0" w:color="auto"/>
              </w:divBdr>
            </w:div>
            <w:div w:id="1913201754">
              <w:marLeft w:val="0"/>
              <w:marRight w:val="0"/>
              <w:marTop w:val="0"/>
              <w:marBottom w:val="0"/>
              <w:divBdr>
                <w:top w:val="none" w:sz="0" w:space="0" w:color="auto"/>
                <w:left w:val="none" w:sz="0" w:space="0" w:color="auto"/>
                <w:bottom w:val="none" w:sz="0" w:space="0" w:color="auto"/>
                <w:right w:val="none" w:sz="0" w:space="0" w:color="auto"/>
              </w:divBdr>
            </w:div>
            <w:div w:id="464275017">
              <w:marLeft w:val="0"/>
              <w:marRight w:val="0"/>
              <w:marTop w:val="0"/>
              <w:marBottom w:val="0"/>
              <w:divBdr>
                <w:top w:val="none" w:sz="0" w:space="0" w:color="auto"/>
                <w:left w:val="none" w:sz="0" w:space="0" w:color="auto"/>
                <w:bottom w:val="none" w:sz="0" w:space="0" w:color="auto"/>
                <w:right w:val="none" w:sz="0" w:space="0" w:color="auto"/>
              </w:divBdr>
            </w:div>
            <w:div w:id="2107116813">
              <w:marLeft w:val="0"/>
              <w:marRight w:val="0"/>
              <w:marTop w:val="0"/>
              <w:marBottom w:val="0"/>
              <w:divBdr>
                <w:top w:val="none" w:sz="0" w:space="0" w:color="auto"/>
                <w:left w:val="none" w:sz="0" w:space="0" w:color="auto"/>
                <w:bottom w:val="none" w:sz="0" w:space="0" w:color="auto"/>
                <w:right w:val="none" w:sz="0" w:space="0" w:color="auto"/>
              </w:divBdr>
            </w:div>
            <w:div w:id="948047768">
              <w:marLeft w:val="0"/>
              <w:marRight w:val="0"/>
              <w:marTop w:val="0"/>
              <w:marBottom w:val="0"/>
              <w:divBdr>
                <w:top w:val="none" w:sz="0" w:space="0" w:color="auto"/>
                <w:left w:val="none" w:sz="0" w:space="0" w:color="auto"/>
                <w:bottom w:val="none" w:sz="0" w:space="0" w:color="auto"/>
                <w:right w:val="none" w:sz="0" w:space="0" w:color="auto"/>
              </w:divBdr>
            </w:div>
            <w:div w:id="1397625227">
              <w:marLeft w:val="0"/>
              <w:marRight w:val="0"/>
              <w:marTop w:val="0"/>
              <w:marBottom w:val="0"/>
              <w:divBdr>
                <w:top w:val="none" w:sz="0" w:space="0" w:color="auto"/>
                <w:left w:val="none" w:sz="0" w:space="0" w:color="auto"/>
                <w:bottom w:val="none" w:sz="0" w:space="0" w:color="auto"/>
                <w:right w:val="none" w:sz="0" w:space="0" w:color="auto"/>
              </w:divBdr>
            </w:div>
            <w:div w:id="245190191">
              <w:marLeft w:val="0"/>
              <w:marRight w:val="0"/>
              <w:marTop w:val="0"/>
              <w:marBottom w:val="0"/>
              <w:divBdr>
                <w:top w:val="none" w:sz="0" w:space="0" w:color="auto"/>
                <w:left w:val="none" w:sz="0" w:space="0" w:color="auto"/>
                <w:bottom w:val="none" w:sz="0" w:space="0" w:color="auto"/>
                <w:right w:val="none" w:sz="0" w:space="0" w:color="auto"/>
              </w:divBdr>
            </w:div>
            <w:div w:id="91978695">
              <w:marLeft w:val="0"/>
              <w:marRight w:val="0"/>
              <w:marTop w:val="0"/>
              <w:marBottom w:val="0"/>
              <w:divBdr>
                <w:top w:val="none" w:sz="0" w:space="0" w:color="auto"/>
                <w:left w:val="none" w:sz="0" w:space="0" w:color="auto"/>
                <w:bottom w:val="none" w:sz="0" w:space="0" w:color="auto"/>
                <w:right w:val="none" w:sz="0" w:space="0" w:color="auto"/>
              </w:divBdr>
            </w:div>
            <w:div w:id="551114380">
              <w:marLeft w:val="0"/>
              <w:marRight w:val="0"/>
              <w:marTop w:val="0"/>
              <w:marBottom w:val="0"/>
              <w:divBdr>
                <w:top w:val="none" w:sz="0" w:space="0" w:color="auto"/>
                <w:left w:val="none" w:sz="0" w:space="0" w:color="auto"/>
                <w:bottom w:val="none" w:sz="0" w:space="0" w:color="auto"/>
                <w:right w:val="none" w:sz="0" w:space="0" w:color="auto"/>
              </w:divBdr>
            </w:div>
            <w:div w:id="1421177515">
              <w:marLeft w:val="0"/>
              <w:marRight w:val="0"/>
              <w:marTop w:val="0"/>
              <w:marBottom w:val="0"/>
              <w:divBdr>
                <w:top w:val="none" w:sz="0" w:space="0" w:color="auto"/>
                <w:left w:val="none" w:sz="0" w:space="0" w:color="auto"/>
                <w:bottom w:val="none" w:sz="0" w:space="0" w:color="auto"/>
                <w:right w:val="none" w:sz="0" w:space="0" w:color="auto"/>
              </w:divBdr>
            </w:div>
            <w:div w:id="1139343554">
              <w:marLeft w:val="0"/>
              <w:marRight w:val="0"/>
              <w:marTop w:val="0"/>
              <w:marBottom w:val="0"/>
              <w:divBdr>
                <w:top w:val="none" w:sz="0" w:space="0" w:color="auto"/>
                <w:left w:val="none" w:sz="0" w:space="0" w:color="auto"/>
                <w:bottom w:val="none" w:sz="0" w:space="0" w:color="auto"/>
                <w:right w:val="none" w:sz="0" w:space="0" w:color="auto"/>
              </w:divBdr>
            </w:div>
            <w:div w:id="447356104">
              <w:marLeft w:val="0"/>
              <w:marRight w:val="0"/>
              <w:marTop w:val="0"/>
              <w:marBottom w:val="0"/>
              <w:divBdr>
                <w:top w:val="none" w:sz="0" w:space="0" w:color="auto"/>
                <w:left w:val="none" w:sz="0" w:space="0" w:color="auto"/>
                <w:bottom w:val="none" w:sz="0" w:space="0" w:color="auto"/>
                <w:right w:val="none" w:sz="0" w:space="0" w:color="auto"/>
              </w:divBdr>
            </w:div>
            <w:div w:id="798958755">
              <w:marLeft w:val="0"/>
              <w:marRight w:val="0"/>
              <w:marTop w:val="0"/>
              <w:marBottom w:val="0"/>
              <w:divBdr>
                <w:top w:val="none" w:sz="0" w:space="0" w:color="auto"/>
                <w:left w:val="none" w:sz="0" w:space="0" w:color="auto"/>
                <w:bottom w:val="none" w:sz="0" w:space="0" w:color="auto"/>
                <w:right w:val="none" w:sz="0" w:space="0" w:color="auto"/>
              </w:divBdr>
            </w:div>
            <w:div w:id="398480378">
              <w:marLeft w:val="0"/>
              <w:marRight w:val="0"/>
              <w:marTop w:val="0"/>
              <w:marBottom w:val="0"/>
              <w:divBdr>
                <w:top w:val="none" w:sz="0" w:space="0" w:color="auto"/>
                <w:left w:val="none" w:sz="0" w:space="0" w:color="auto"/>
                <w:bottom w:val="none" w:sz="0" w:space="0" w:color="auto"/>
                <w:right w:val="none" w:sz="0" w:space="0" w:color="auto"/>
              </w:divBdr>
            </w:div>
            <w:div w:id="1091320078">
              <w:marLeft w:val="0"/>
              <w:marRight w:val="0"/>
              <w:marTop w:val="0"/>
              <w:marBottom w:val="0"/>
              <w:divBdr>
                <w:top w:val="none" w:sz="0" w:space="0" w:color="auto"/>
                <w:left w:val="none" w:sz="0" w:space="0" w:color="auto"/>
                <w:bottom w:val="none" w:sz="0" w:space="0" w:color="auto"/>
                <w:right w:val="none" w:sz="0" w:space="0" w:color="auto"/>
              </w:divBdr>
            </w:div>
            <w:div w:id="2036348610">
              <w:marLeft w:val="0"/>
              <w:marRight w:val="0"/>
              <w:marTop w:val="0"/>
              <w:marBottom w:val="0"/>
              <w:divBdr>
                <w:top w:val="none" w:sz="0" w:space="0" w:color="auto"/>
                <w:left w:val="none" w:sz="0" w:space="0" w:color="auto"/>
                <w:bottom w:val="none" w:sz="0" w:space="0" w:color="auto"/>
                <w:right w:val="none" w:sz="0" w:space="0" w:color="auto"/>
              </w:divBdr>
            </w:div>
            <w:div w:id="1169635527">
              <w:marLeft w:val="0"/>
              <w:marRight w:val="0"/>
              <w:marTop w:val="0"/>
              <w:marBottom w:val="0"/>
              <w:divBdr>
                <w:top w:val="none" w:sz="0" w:space="0" w:color="auto"/>
                <w:left w:val="none" w:sz="0" w:space="0" w:color="auto"/>
                <w:bottom w:val="none" w:sz="0" w:space="0" w:color="auto"/>
                <w:right w:val="none" w:sz="0" w:space="0" w:color="auto"/>
              </w:divBdr>
            </w:div>
            <w:div w:id="14485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1832">
      <w:bodyDiv w:val="1"/>
      <w:marLeft w:val="0"/>
      <w:marRight w:val="0"/>
      <w:marTop w:val="0"/>
      <w:marBottom w:val="0"/>
      <w:divBdr>
        <w:top w:val="none" w:sz="0" w:space="0" w:color="auto"/>
        <w:left w:val="none" w:sz="0" w:space="0" w:color="auto"/>
        <w:bottom w:val="none" w:sz="0" w:space="0" w:color="auto"/>
        <w:right w:val="none" w:sz="0" w:space="0" w:color="auto"/>
      </w:divBdr>
    </w:div>
    <w:div w:id="1886284623">
      <w:bodyDiv w:val="1"/>
      <w:marLeft w:val="0"/>
      <w:marRight w:val="0"/>
      <w:marTop w:val="0"/>
      <w:marBottom w:val="0"/>
      <w:divBdr>
        <w:top w:val="none" w:sz="0" w:space="0" w:color="auto"/>
        <w:left w:val="none" w:sz="0" w:space="0" w:color="auto"/>
        <w:bottom w:val="none" w:sz="0" w:space="0" w:color="auto"/>
        <w:right w:val="none" w:sz="0" w:space="0" w:color="auto"/>
      </w:divBdr>
      <w:divsChild>
        <w:div w:id="594367463">
          <w:marLeft w:val="0"/>
          <w:marRight w:val="0"/>
          <w:marTop w:val="0"/>
          <w:marBottom w:val="0"/>
          <w:divBdr>
            <w:top w:val="none" w:sz="0" w:space="0" w:color="auto"/>
            <w:left w:val="none" w:sz="0" w:space="0" w:color="auto"/>
            <w:bottom w:val="none" w:sz="0" w:space="0" w:color="auto"/>
            <w:right w:val="none" w:sz="0" w:space="0" w:color="auto"/>
          </w:divBdr>
          <w:divsChild>
            <w:div w:id="276958522">
              <w:marLeft w:val="0"/>
              <w:marRight w:val="0"/>
              <w:marTop w:val="0"/>
              <w:marBottom w:val="0"/>
              <w:divBdr>
                <w:top w:val="none" w:sz="0" w:space="0" w:color="auto"/>
                <w:left w:val="none" w:sz="0" w:space="0" w:color="auto"/>
                <w:bottom w:val="none" w:sz="0" w:space="0" w:color="auto"/>
                <w:right w:val="none" w:sz="0" w:space="0" w:color="auto"/>
              </w:divBdr>
            </w:div>
            <w:div w:id="24794022">
              <w:marLeft w:val="0"/>
              <w:marRight w:val="0"/>
              <w:marTop w:val="0"/>
              <w:marBottom w:val="0"/>
              <w:divBdr>
                <w:top w:val="none" w:sz="0" w:space="0" w:color="auto"/>
                <w:left w:val="none" w:sz="0" w:space="0" w:color="auto"/>
                <w:bottom w:val="none" w:sz="0" w:space="0" w:color="auto"/>
                <w:right w:val="none" w:sz="0" w:space="0" w:color="auto"/>
              </w:divBdr>
            </w:div>
            <w:div w:id="479345097">
              <w:marLeft w:val="0"/>
              <w:marRight w:val="0"/>
              <w:marTop w:val="0"/>
              <w:marBottom w:val="0"/>
              <w:divBdr>
                <w:top w:val="none" w:sz="0" w:space="0" w:color="auto"/>
                <w:left w:val="none" w:sz="0" w:space="0" w:color="auto"/>
                <w:bottom w:val="none" w:sz="0" w:space="0" w:color="auto"/>
                <w:right w:val="none" w:sz="0" w:space="0" w:color="auto"/>
              </w:divBdr>
            </w:div>
            <w:div w:id="1580603014">
              <w:marLeft w:val="0"/>
              <w:marRight w:val="0"/>
              <w:marTop w:val="0"/>
              <w:marBottom w:val="0"/>
              <w:divBdr>
                <w:top w:val="none" w:sz="0" w:space="0" w:color="auto"/>
                <w:left w:val="none" w:sz="0" w:space="0" w:color="auto"/>
                <w:bottom w:val="none" w:sz="0" w:space="0" w:color="auto"/>
                <w:right w:val="none" w:sz="0" w:space="0" w:color="auto"/>
              </w:divBdr>
            </w:div>
            <w:div w:id="671177729">
              <w:marLeft w:val="0"/>
              <w:marRight w:val="0"/>
              <w:marTop w:val="0"/>
              <w:marBottom w:val="0"/>
              <w:divBdr>
                <w:top w:val="none" w:sz="0" w:space="0" w:color="auto"/>
                <w:left w:val="none" w:sz="0" w:space="0" w:color="auto"/>
                <w:bottom w:val="none" w:sz="0" w:space="0" w:color="auto"/>
                <w:right w:val="none" w:sz="0" w:space="0" w:color="auto"/>
              </w:divBdr>
            </w:div>
            <w:div w:id="1058287470">
              <w:marLeft w:val="0"/>
              <w:marRight w:val="0"/>
              <w:marTop w:val="0"/>
              <w:marBottom w:val="0"/>
              <w:divBdr>
                <w:top w:val="none" w:sz="0" w:space="0" w:color="auto"/>
                <w:left w:val="none" w:sz="0" w:space="0" w:color="auto"/>
                <w:bottom w:val="none" w:sz="0" w:space="0" w:color="auto"/>
                <w:right w:val="none" w:sz="0" w:space="0" w:color="auto"/>
              </w:divBdr>
            </w:div>
            <w:div w:id="403918222">
              <w:marLeft w:val="0"/>
              <w:marRight w:val="0"/>
              <w:marTop w:val="0"/>
              <w:marBottom w:val="0"/>
              <w:divBdr>
                <w:top w:val="none" w:sz="0" w:space="0" w:color="auto"/>
                <w:left w:val="none" w:sz="0" w:space="0" w:color="auto"/>
                <w:bottom w:val="none" w:sz="0" w:space="0" w:color="auto"/>
                <w:right w:val="none" w:sz="0" w:space="0" w:color="auto"/>
              </w:divBdr>
            </w:div>
            <w:div w:id="1374306533">
              <w:marLeft w:val="0"/>
              <w:marRight w:val="0"/>
              <w:marTop w:val="0"/>
              <w:marBottom w:val="0"/>
              <w:divBdr>
                <w:top w:val="none" w:sz="0" w:space="0" w:color="auto"/>
                <w:left w:val="none" w:sz="0" w:space="0" w:color="auto"/>
                <w:bottom w:val="none" w:sz="0" w:space="0" w:color="auto"/>
                <w:right w:val="none" w:sz="0" w:space="0" w:color="auto"/>
              </w:divBdr>
            </w:div>
            <w:div w:id="1030493546">
              <w:marLeft w:val="0"/>
              <w:marRight w:val="0"/>
              <w:marTop w:val="0"/>
              <w:marBottom w:val="0"/>
              <w:divBdr>
                <w:top w:val="none" w:sz="0" w:space="0" w:color="auto"/>
                <w:left w:val="none" w:sz="0" w:space="0" w:color="auto"/>
                <w:bottom w:val="none" w:sz="0" w:space="0" w:color="auto"/>
                <w:right w:val="none" w:sz="0" w:space="0" w:color="auto"/>
              </w:divBdr>
            </w:div>
            <w:div w:id="206994754">
              <w:marLeft w:val="0"/>
              <w:marRight w:val="0"/>
              <w:marTop w:val="0"/>
              <w:marBottom w:val="0"/>
              <w:divBdr>
                <w:top w:val="none" w:sz="0" w:space="0" w:color="auto"/>
                <w:left w:val="none" w:sz="0" w:space="0" w:color="auto"/>
                <w:bottom w:val="none" w:sz="0" w:space="0" w:color="auto"/>
                <w:right w:val="none" w:sz="0" w:space="0" w:color="auto"/>
              </w:divBdr>
            </w:div>
            <w:div w:id="198131861">
              <w:marLeft w:val="0"/>
              <w:marRight w:val="0"/>
              <w:marTop w:val="0"/>
              <w:marBottom w:val="0"/>
              <w:divBdr>
                <w:top w:val="none" w:sz="0" w:space="0" w:color="auto"/>
                <w:left w:val="none" w:sz="0" w:space="0" w:color="auto"/>
                <w:bottom w:val="none" w:sz="0" w:space="0" w:color="auto"/>
                <w:right w:val="none" w:sz="0" w:space="0" w:color="auto"/>
              </w:divBdr>
            </w:div>
            <w:div w:id="708607496">
              <w:marLeft w:val="0"/>
              <w:marRight w:val="0"/>
              <w:marTop w:val="0"/>
              <w:marBottom w:val="0"/>
              <w:divBdr>
                <w:top w:val="none" w:sz="0" w:space="0" w:color="auto"/>
                <w:left w:val="none" w:sz="0" w:space="0" w:color="auto"/>
                <w:bottom w:val="none" w:sz="0" w:space="0" w:color="auto"/>
                <w:right w:val="none" w:sz="0" w:space="0" w:color="auto"/>
              </w:divBdr>
            </w:div>
            <w:div w:id="827093538">
              <w:marLeft w:val="0"/>
              <w:marRight w:val="0"/>
              <w:marTop w:val="0"/>
              <w:marBottom w:val="0"/>
              <w:divBdr>
                <w:top w:val="none" w:sz="0" w:space="0" w:color="auto"/>
                <w:left w:val="none" w:sz="0" w:space="0" w:color="auto"/>
                <w:bottom w:val="none" w:sz="0" w:space="0" w:color="auto"/>
                <w:right w:val="none" w:sz="0" w:space="0" w:color="auto"/>
              </w:divBdr>
            </w:div>
            <w:div w:id="690230615">
              <w:marLeft w:val="0"/>
              <w:marRight w:val="0"/>
              <w:marTop w:val="0"/>
              <w:marBottom w:val="0"/>
              <w:divBdr>
                <w:top w:val="none" w:sz="0" w:space="0" w:color="auto"/>
                <w:left w:val="none" w:sz="0" w:space="0" w:color="auto"/>
                <w:bottom w:val="none" w:sz="0" w:space="0" w:color="auto"/>
                <w:right w:val="none" w:sz="0" w:space="0" w:color="auto"/>
              </w:divBdr>
            </w:div>
            <w:div w:id="1138650795">
              <w:marLeft w:val="0"/>
              <w:marRight w:val="0"/>
              <w:marTop w:val="0"/>
              <w:marBottom w:val="0"/>
              <w:divBdr>
                <w:top w:val="none" w:sz="0" w:space="0" w:color="auto"/>
                <w:left w:val="none" w:sz="0" w:space="0" w:color="auto"/>
                <w:bottom w:val="none" w:sz="0" w:space="0" w:color="auto"/>
                <w:right w:val="none" w:sz="0" w:space="0" w:color="auto"/>
              </w:divBdr>
            </w:div>
            <w:div w:id="970133943">
              <w:marLeft w:val="0"/>
              <w:marRight w:val="0"/>
              <w:marTop w:val="0"/>
              <w:marBottom w:val="0"/>
              <w:divBdr>
                <w:top w:val="none" w:sz="0" w:space="0" w:color="auto"/>
                <w:left w:val="none" w:sz="0" w:space="0" w:color="auto"/>
                <w:bottom w:val="none" w:sz="0" w:space="0" w:color="auto"/>
                <w:right w:val="none" w:sz="0" w:space="0" w:color="auto"/>
              </w:divBdr>
            </w:div>
            <w:div w:id="452099524">
              <w:marLeft w:val="0"/>
              <w:marRight w:val="0"/>
              <w:marTop w:val="0"/>
              <w:marBottom w:val="0"/>
              <w:divBdr>
                <w:top w:val="none" w:sz="0" w:space="0" w:color="auto"/>
                <w:left w:val="none" w:sz="0" w:space="0" w:color="auto"/>
                <w:bottom w:val="none" w:sz="0" w:space="0" w:color="auto"/>
                <w:right w:val="none" w:sz="0" w:space="0" w:color="auto"/>
              </w:divBdr>
            </w:div>
            <w:div w:id="1659727944">
              <w:marLeft w:val="0"/>
              <w:marRight w:val="0"/>
              <w:marTop w:val="0"/>
              <w:marBottom w:val="0"/>
              <w:divBdr>
                <w:top w:val="none" w:sz="0" w:space="0" w:color="auto"/>
                <w:left w:val="none" w:sz="0" w:space="0" w:color="auto"/>
                <w:bottom w:val="none" w:sz="0" w:space="0" w:color="auto"/>
                <w:right w:val="none" w:sz="0" w:space="0" w:color="auto"/>
              </w:divBdr>
            </w:div>
            <w:div w:id="349993643">
              <w:marLeft w:val="0"/>
              <w:marRight w:val="0"/>
              <w:marTop w:val="0"/>
              <w:marBottom w:val="0"/>
              <w:divBdr>
                <w:top w:val="none" w:sz="0" w:space="0" w:color="auto"/>
                <w:left w:val="none" w:sz="0" w:space="0" w:color="auto"/>
                <w:bottom w:val="none" w:sz="0" w:space="0" w:color="auto"/>
                <w:right w:val="none" w:sz="0" w:space="0" w:color="auto"/>
              </w:divBdr>
            </w:div>
            <w:div w:id="379326094">
              <w:marLeft w:val="0"/>
              <w:marRight w:val="0"/>
              <w:marTop w:val="0"/>
              <w:marBottom w:val="0"/>
              <w:divBdr>
                <w:top w:val="none" w:sz="0" w:space="0" w:color="auto"/>
                <w:left w:val="none" w:sz="0" w:space="0" w:color="auto"/>
                <w:bottom w:val="none" w:sz="0" w:space="0" w:color="auto"/>
                <w:right w:val="none" w:sz="0" w:space="0" w:color="auto"/>
              </w:divBdr>
            </w:div>
            <w:div w:id="18929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724">
      <w:bodyDiv w:val="1"/>
      <w:marLeft w:val="0"/>
      <w:marRight w:val="0"/>
      <w:marTop w:val="0"/>
      <w:marBottom w:val="0"/>
      <w:divBdr>
        <w:top w:val="none" w:sz="0" w:space="0" w:color="auto"/>
        <w:left w:val="none" w:sz="0" w:space="0" w:color="auto"/>
        <w:bottom w:val="none" w:sz="0" w:space="0" w:color="auto"/>
        <w:right w:val="none" w:sz="0" w:space="0" w:color="auto"/>
      </w:divBdr>
    </w:div>
    <w:div w:id="2018193164">
      <w:bodyDiv w:val="1"/>
      <w:marLeft w:val="0"/>
      <w:marRight w:val="0"/>
      <w:marTop w:val="0"/>
      <w:marBottom w:val="0"/>
      <w:divBdr>
        <w:top w:val="none" w:sz="0" w:space="0" w:color="auto"/>
        <w:left w:val="none" w:sz="0" w:space="0" w:color="auto"/>
        <w:bottom w:val="none" w:sz="0" w:space="0" w:color="auto"/>
        <w:right w:val="none" w:sz="0" w:space="0" w:color="auto"/>
      </w:divBdr>
      <w:divsChild>
        <w:div w:id="1541747218">
          <w:marLeft w:val="0"/>
          <w:marRight w:val="0"/>
          <w:marTop w:val="0"/>
          <w:marBottom w:val="0"/>
          <w:divBdr>
            <w:top w:val="none" w:sz="0" w:space="0" w:color="auto"/>
            <w:left w:val="none" w:sz="0" w:space="0" w:color="auto"/>
            <w:bottom w:val="none" w:sz="0" w:space="0" w:color="auto"/>
            <w:right w:val="none" w:sz="0" w:space="0" w:color="auto"/>
          </w:divBdr>
          <w:divsChild>
            <w:div w:id="1271819685">
              <w:marLeft w:val="0"/>
              <w:marRight w:val="0"/>
              <w:marTop w:val="0"/>
              <w:marBottom w:val="0"/>
              <w:divBdr>
                <w:top w:val="none" w:sz="0" w:space="0" w:color="auto"/>
                <w:left w:val="none" w:sz="0" w:space="0" w:color="auto"/>
                <w:bottom w:val="none" w:sz="0" w:space="0" w:color="auto"/>
                <w:right w:val="none" w:sz="0" w:space="0" w:color="auto"/>
              </w:divBdr>
            </w:div>
            <w:div w:id="1804497839">
              <w:marLeft w:val="0"/>
              <w:marRight w:val="0"/>
              <w:marTop w:val="0"/>
              <w:marBottom w:val="0"/>
              <w:divBdr>
                <w:top w:val="none" w:sz="0" w:space="0" w:color="auto"/>
                <w:left w:val="none" w:sz="0" w:space="0" w:color="auto"/>
                <w:bottom w:val="none" w:sz="0" w:space="0" w:color="auto"/>
                <w:right w:val="none" w:sz="0" w:space="0" w:color="auto"/>
              </w:divBdr>
            </w:div>
            <w:div w:id="709650191">
              <w:marLeft w:val="0"/>
              <w:marRight w:val="0"/>
              <w:marTop w:val="0"/>
              <w:marBottom w:val="0"/>
              <w:divBdr>
                <w:top w:val="none" w:sz="0" w:space="0" w:color="auto"/>
                <w:left w:val="none" w:sz="0" w:space="0" w:color="auto"/>
                <w:bottom w:val="none" w:sz="0" w:space="0" w:color="auto"/>
                <w:right w:val="none" w:sz="0" w:space="0" w:color="auto"/>
              </w:divBdr>
            </w:div>
            <w:div w:id="1196314582">
              <w:marLeft w:val="0"/>
              <w:marRight w:val="0"/>
              <w:marTop w:val="0"/>
              <w:marBottom w:val="0"/>
              <w:divBdr>
                <w:top w:val="none" w:sz="0" w:space="0" w:color="auto"/>
                <w:left w:val="none" w:sz="0" w:space="0" w:color="auto"/>
                <w:bottom w:val="none" w:sz="0" w:space="0" w:color="auto"/>
                <w:right w:val="none" w:sz="0" w:space="0" w:color="auto"/>
              </w:divBdr>
            </w:div>
            <w:div w:id="1441950178">
              <w:marLeft w:val="0"/>
              <w:marRight w:val="0"/>
              <w:marTop w:val="0"/>
              <w:marBottom w:val="0"/>
              <w:divBdr>
                <w:top w:val="none" w:sz="0" w:space="0" w:color="auto"/>
                <w:left w:val="none" w:sz="0" w:space="0" w:color="auto"/>
                <w:bottom w:val="none" w:sz="0" w:space="0" w:color="auto"/>
                <w:right w:val="none" w:sz="0" w:space="0" w:color="auto"/>
              </w:divBdr>
            </w:div>
            <w:div w:id="400442343">
              <w:marLeft w:val="0"/>
              <w:marRight w:val="0"/>
              <w:marTop w:val="0"/>
              <w:marBottom w:val="0"/>
              <w:divBdr>
                <w:top w:val="none" w:sz="0" w:space="0" w:color="auto"/>
                <w:left w:val="none" w:sz="0" w:space="0" w:color="auto"/>
                <w:bottom w:val="none" w:sz="0" w:space="0" w:color="auto"/>
                <w:right w:val="none" w:sz="0" w:space="0" w:color="auto"/>
              </w:divBdr>
            </w:div>
            <w:div w:id="235869954">
              <w:marLeft w:val="0"/>
              <w:marRight w:val="0"/>
              <w:marTop w:val="0"/>
              <w:marBottom w:val="0"/>
              <w:divBdr>
                <w:top w:val="none" w:sz="0" w:space="0" w:color="auto"/>
                <w:left w:val="none" w:sz="0" w:space="0" w:color="auto"/>
                <w:bottom w:val="none" w:sz="0" w:space="0" w:color="auto"/>
                <w:right w:val="none" w:sz="0" w:space="0" w:color="auto"/>
              </w:divBdr>
            </w:div>
            <w:div w:id="648705688">
              <w:marLeft w:val="0"/>
              <w:marRight w:val="0"/>
              <w:marTop w:val="0"/>
              <w:marBottom w:val="0"/>
              <w:divBdr>
                <w:top w:val="none" w:sz="0" w:space="0" w:color="auto"/>
                <w:left w:val="none" w:sz="0" w:space="0" w:color="auto"/>
                <w:bottom w:val="none" w:sz="0" w:space="0" w:color="auto"/>
                <w:right w:val="none" w:sz="0" w:space="0" w:color="auto"/>
              </w:divBdr>
            </w:div>
            <w:div w:id="1616209928">
              <w:marLeft w:val="0"/>
              <w:marRight w:val="0"/>
              <w:marTop w:val="0"/>
              <w:marBottom w:val="0"/>
              <w:divBdr>
                <w:top w:val="none" w:sz="0" w:space="0" w:color="auto"/>
                <w:left w:val="none" w:sz="0" w:space="0" w:color="auto"/>
                <w:bottom w:val="none" w:sz="0" w:space="0" w:color="auto"/>
                <w:right w:val="none" w:sz="0" w:space="0" w:color="auto"/>
              </w:divBdr>
            </w:div>
            <w:div w:id="596257332">
              <w:marLeft w:val="0"/>
              <w:marRight w:val="0"/>
              <w:marTop w:val="0"/>
              <w:marBottom w:val="0"/>
              <w:divBdr>
                <w:top w:val="none" w:sz="0" w:space="0" w:color="auto"/>
                <w:left w:val="none" w:sz="0" w:space="0" w:color="auto"/>
                <w:bottom w:val="none" w:sz="0" w:space="0" w:color="auto"/>
                <w:right w:val="none" w:sz="0" w:space="0" w:color="auto"/>
              </w:divBdr>
            </w:div>
            <w:div w:id="709765426">
              <w:marLeft w:val="0"/>
              <w:marRight w:val="0"/>
              <w:marTop w:val="0"/>
              <w:marBottom w:val="0"/>
              <w:divBdr>
                <w:top w:val="none" w:sz="0" w:space="0" w:color="auto"/>
                <w:left w:val="none" w:sz="0" w:space="0" w:color="auto"/>
                <w:bottom w:val="none" w:sz="0" w:space="0" w:color="auto"/>
                <w:right w:val="none" w:sz="0" w:space="0" w:color="auto"/>
              </w:divBdr>
            </w:div>
            <w:div w:id="1801846895">
              <w:marLeft w:val="0"/>
              <w:marRight w:val="0"/>
              <w:marTop w:val="0"/>
              <w:marBottom w:val="0"/>
              <w:divBdr>
                <w:top w:val="none" w:sz="0" w:space="0" w:color="auto"/>
                <w:left w:val="none" w:sz="0" w:space="0" w:color="auto"/>
                <w:bottom w:val="none" w:sz="0" w:space="0" w:color="auto"/>
                <w:right w:val="none" w:sz="0" w:space="0" w:color="auto"/>
              </w:divBdr>
            </w:div>
            <w:div w:id="449319156">
              <w:marLeft w:val="0"/>
              <w:marRight w:val="0"/>
              <w:marTop w:val="0"/>
              <w:marBottom w:val="0"/>
              <w:divBdr>
                <w:top w:val="none" w:sz="0" w:space="0" w:color="auto"/>
                <w:left w:val="none" w:sz="0" w:space="0" w:color="auto"/>
                <w:bottom w:val="none" w:sz="0" w:space="0" w:color="auto"/>
                <w:right w:val="none" w:sz="0" w:space="0" w:color="auto"/>
              </w:divBdr>
            </w:div>
            <w:div w:id="1606304557">
              <w:marLeft w:val="0"/>
              <w:marRight w:val="0"/>
              <w:marTop w:val="0"/>
              <w:marBottom w:val="0"/>
              <w:divBdr>
                <w:top w:val="none" w:sz="0" w:space="0" w:color="auto"/>
                <w:left w:val="none" w:sz="0" w:space="0" w:color="auto"/>
                <w:bottom w:val="none" w:sz="0" w:space="0" w:color="auto"/>
                <w:right w:val="none" w:sz="0" w:space="0" w:color="auto"/>
              </w:divBdr>
            </w:div>
            <w:div w:id="771894762">
              <w:marLeft w:val="0"/>
              <w:marRight w:val="0"/>
              <w:marTop w:val="0"/>
              <w:marBottom w:val="0"/>
              <w:divBdr>
                <w:top w:val="none" w:sz="0" w:space="0" w:color="auto"/>
                <w:left w:val="none" w:sz="0" w:space="0" w:color="auto"/>
                <w:bottom w:val="none" w:sz="0" w:space="0" w:color="auto"/>
                <w:right w:val="none" w:sz="0" w:space="0" w:color="auto"/>
              </w:divBdr>
            </w:div>
            <w:div w:id="2117095244">
              <w:marLeft w:val="0"/>
              <w:marRight w:val="0"/>
              <w:marTop w:val="0"/>
              <w:marBottom w:val="0"/>
              <w:divBdr>
                <w:top w:val="none" w:sz="0" w:space="0" w:color="auto"/>
                <w:left w:val="none" w:sz="0" w:space="0" w:color="auto"/>
                <w:bottom w:val="none" w:sz="0" w:space="0" w:color="auto"/>
                <w:right w:val="none" w:sz="0" w:space="0" w:color="auto"/>
              </w:divBdr>
            </w:div>
            <w:div w:id="1011879157">
              <w:marLeft w:val="0"/>
              <w:marRight w:val="0"/>
              <w:marTop w:val="0"/>
              <w:marBottom w:val="0"/>
              <w:divBdr>
                <w:top w:val="none" w:sz="0" w:space="0" w:color="auto"/>
                <w:left w:val="none" w:sz="0" w:space="0" w:color="auto"/>
                <w:bottom w:val="none" w:sz="0" w:space="0" w:color="auto"/>
                <w:right w:val="none" w:sz="0" w:space="0" w:color="auto"/>
              </w:divBdr>
            </w:div>
            <w:div w:id="763653157">
              <w:marLeft w:val="0"/>
              <w:marRight w:val="0"/>
              <w:marTop w:val="0"/>
              <w:marBottom w:val="0"/>
              <w:divBdr>
                <w:top w:val="none" w:sz="0" w:space="0" w:color="auto"/>
                <w:left w:val="none" w:sz="0" w:space="0" w:color="auto"/>
                <w:bottom w:val="none" w:sz="0" w:space="0" w:color="auto"/>
                <w:right w:val="none" w:sz="0" w:space="0" w:color="auto"/>
              </w:divBdr>
            </w:div>
            <w:div w:id="1899703276">
              <w:marLeft w:val="0"/>
              <w:marRight w:val="0"/>
              <w:marTop w:val="0"/>
              <w:marBottom w:val="0"/>
              <w:divBdr>
                <w:top w:val="none" w:sz="0" w:space="0" w:color="auto"/>
                <w:left w:val="none" w:sz="0" w:space="0" w:color="auto"/>
                <w:bottom w:val="none" w:sz="0" w:space="0" w:color="auto"/>
                <w:right w:val="none" w:sz="0" w:space="0" w:color="auto"/>
              </w:divBdr>
            </w:div>
            <w:div w:id="356276412">
              <w:marLeft w:val="0"/>
              <w:marRight w:val="0"/>
              <w:marTop w:val="0"/>
              <w:marBottom w:val="0"/>
              <w:divBdr>
                <w:top w:val="none" w:sz="0" w:space="0" w:color="auto"/>
                <w:left w:val="none" w:sz="0" w:space="0" w:color="auto"/>
                <w:bottom w:val="none" w:sz="0" w:space="0" w:color="auto"/>
                <w:right w:val="none" w:sz="0" w:space="0" w:color="auto"/>
              </w:divBdr>
            </w:div>
            <w:div w:id="932931828">
              <w:marLeft w:val="0"/>
              <w:marRight w:val="0"/>
              <w:marTop w:val="0"/>
              <w:marBottom w:val="0"/>
              <w:divBdr>
                <w:top w:val="none" w:sz="0" w:space="0" w:color="auto"/>
                <w:left w:val="none" w:sz="0" w:space="0" w:color="auto"/>
                <w:bottom w:val="none" w:sz="0" w:space="0" w:color="auto"/>
                <w:right w:val="none" w:sz="0" w:space="0" w:color="auto"/>
              </w:divBdr>
            </w:div>
            <w:div w:id="230504436">
              <w:marLeft w:val="0"/>
              <w:marRight w:val="0"/>
              <w:marTop w:val="0"/>
              <w:marBottom w:val="0"/>
              <w:divBdr>
                <w:top w:val="none" w:sz="0" w:space="0" w:color="auto"/>
                <w:left w:val="none" w:sz="0" w:space="0" w:color="auto"/>
                <w:bottom w:val="none" w:sz="0" w:space="0" w:color="auto"/>
                <w:right w:val="none" w:sz="0" w:space="0" w:color="auto"/>
              </w:divBdr>
            </w:div>
            <w:div w:id="5849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5D508-C81C-45C0-9F47-B263713E1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ketaki mahajan</cp:lastModifiedBy>
  <cp:revision>3</cp:revision>
  <dcterms:created xsi:type="dcterms:W3CDTF">2024-11-05T14:30:00Z</dcterms:created>
  <dcterms:modified xsi:type="dcterms:W3CDTF">2024-11-05T14:30:00Z</dcterms:modified>
</cp:coreProperties>
</file>