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text" w:horzAnchor="margin" w:tblpX="-205" w:tblpY="51"/>
        <w:tblW w:w="98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323"/>
        <w:gridCol w:w="3969"/>
        <w:gridCol w:w="1701"/>
        <w:gridCol w:w="1843"/>
      </w:tblGrid>
      <w:tr w:rsidR="00323B28" w:rsidRPr="000A3CCC" w14:paraId="0A262B49" w14:textId="77777777" w:rsidTr="00526515">
        <w:tc>
          <w:tcPr>
            <w:tcW w:w="2323" w:type="dxa"/>
            <w:shd w:val="clear" w:color="auto" w:fill="auto"/>
            <w:vAlign w:val="center"/>
          </w:tcPr>
          <w:p w14:paraId="76118B60" w14:textId="77777777" w:rsidR="00323B28" w:rsidRPr="002915D6" w:rsidRDefault="00323B28" w:rsidP="00E6127F">
            <w:pPr>
              <w:pStyle w:val="TableContents"/>
              <w:spacing w:after="0"/>
              <w:jc w:val="both"/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  <w:t>Course Name: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1A1CE9F3" w14:textId="77777777" w:rsidR="00323B28" w:rsidRPr="003B204E" w:rsidRDefault="00950E55" w:rsidP="00E6127F">
            <w:pPr>
              <w:pStyle w:val="TableContents"/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0E55">
              <w:rPr>
                <w:rFonts w:ascii="Times New Roman" w:hAnsi="Times New Roman" w:cs="Times New Roman"/>
                <w:b/>
                <w:sz w:val="24"/>
                <w:szCs w:val="24"/>
              </w:rPr>
              <w:t>Information Theory an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 Coding Techniques 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247BD5B" w14:textId="77777777" w:rsidR="00323B28" w:rsidRPr="002915D6" w:rsidRDefault="00323B28" w:rsidP="00E6127F">
            <w:pPr>
              <w:pStyle w:val="TableContents"/>
              <w:spacing w:after="0"/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  <w:t>Semester:</w:t>
            </w:r>
          </w:p>
        </w:tc>
        <w:tc>
          <w:tcPr>
            <w:tcW w:w="1843" w:type="dxa"/>
            <w:vAlign w:val="center"/>
          </w:tcPr>
          <w:p w14:paraId="75384118" w14:textId="77777777" w:rsidR="00323B28" w:rsidRPr="003B204E" w:rsidRDefault="00950E55" w:rsidP="00E6127F">
            <w:pPr>
              <w:pStyle w:val="TableContents"/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</w:p>
        </w:tc>
      </w:tr>
      <w:tr w:rsidR="00323B28" w:rsidRPr="000A3CCC" w14:paraId="42A4EB4B" w14:textId="77777777" w:rsidTr="00526515">
        <w:tc>
          <w:tcPr>
            <w:tcW w:w="2323" w:type="dxa"/>
            <w:shd w:val="clear" w:color="auto" w:fill="auto"/>
            <w:vAlign w:val="center"/>
          </w:tcPr>
          <w:p w14:paraId="755742D8" w14:textId="77777777" w:rsidR="00323B28" w:rsidRPr="002915D6" w:rsidRDefault="00323B28" w:rsidP="00E6127F">
            <w:pPr>
              <w:pStyle w:val="TableContents"/>
              <w:spacing w:after="0"/>
              <w:jc w:val="both"/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  <w:t>Date of Performance: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2FAC4292" w14:textId="77777777" w:rsidR="00323B28" w:rsidRPr="003B204E" w:rsidRDefault="00CD3233" w:rsidP="00E6127F">
            <w:pPr>
              <w:pStyle w:val="TableContents"/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="00526515">
              <w:rPr>
                <w:rFonts w:ascii="Times New Roman" w:hAnsi="Times New Roman" w:cs="Times New Roman"/>
                <w:b/>
                <w:sz w:val="24"/>
                <w:szCs w:val="24"/>
              </w:rPr>
              <w:t>3/09/2024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E82964E" w14:textId="77777777" w:rsidR="00323B28" w:rsidRPr="002915D6" w:rsidRDefault="00323B28" w:rsidP="00E6127F">
            <w:pPr>
              <w:pStyle w:val="TableContents"/>
              <w:spacing w:after="0"/>
              <w:jc w:val="both"/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  <w:t>Batch No:</w:t>
            </w:r>
          </w:p>
        </w:tc>
        <w:tc>
          <w:tcPr>
            <w:tcW w:w="1843" w:type="dxa"/>
            <w:vAlign w:val="center"/>
          </w:tcPr>
          <w:p w14:paraId="72CD222C" w14:textId="77777777" w:rsidR="00323B28" w:rsidRPr="003B204E" w:rsidRDefault="00526515" w:rsidP="00E6127F">
            <w:pPr>
              <w:pStyle w:val="TableContents"/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B1</w:t>
            </w:r>
          </w:p>
        </w:tc>
      </w:tr>
      <w:tr w:rsidR="00323B28" w:rsidRPr="000A3CCC" w14:paraId="006F174B" w14:textId="77777777" w:rsidTr="00526515">
        <w:tc>
          <w:tcPr>
            <w:tcW w:w="2323" w:type="dxa"/>
            <w:shd w:val="clear" w:color="auto" w:fill="auto"/>
            <w:vAlign w:val="center"/>
          </w:tcPr>
          <w:p w14:paraId="4BE37915" w14:textId="77777777" w:rsidR="00323B28" w:rsidRDefault="00323B28" w:rsidP="00E6127F">
            <w:pPr>
              <w:pStyle w:val="TableContents"/>
              <w:spacing w:after="0"/>
              <w:jc w:val="both"/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  <w:t>Faculty Name: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70A8F67D" w14:textId="77777777" w:rsidR="00323B28" w:rsidRDefault="00323B28" w:rsidP="00E6127F">
            <w:pPr>
              <w:pStyle w:val="TableContents"/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1D050DC7" w14:textId="77777777" w:rsidR="00323B28" w:rsidRDefault="00323B28" w:rsidP="00E6127F">
            <w:pPr>
              <w:pStyle w:val="TableContents"/>
              <w:spacing w:after="0"/>
              <w:jc w:val="both"/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  <w:t>Roll No:</w:t>
            </w:r>
          </w:p>
        </w:tc>
        <w:tc>
          <w:tcPr>
            <w:tcW w:w="1843" w:type="dxa"/>
            <w:vAlign w:val="center"/>
          </w:tcPr>
          <w:p w14:paraId="65EE4237" w14:textId="2D9BE676" w:rsidR="00323B28" w:rsidRDefault="00526515" w:rsidP="00E6127F">
            <w:pPr>
              <w:pStyle w:val="TableContents"/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1601402205</w:t>
            </w:r>
            <w:r w:rsidR="00803CC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323B28" w:rsidRPr="000A3CCC" w14:paraId="514009DC" w14:textId="77777777" w:rsidTr="00526515">
        <w:tc>
          <w:tcPr>
            <w:tcW w:w="2323" w:type="dxa"/>
            <w:shd w:val="clear" w:color="auto" w:fill="auto"/>
            <w:vAlign w:val="center"/>
          </w:tcPr>
          <w:p w14:paraId="40DD4D85" w14:textId="77777777" w:rsidR="00323B28" w:rsidRDefault="00323B28" w:rsidP="00E6127F">
            <w:pPr>
              <w:pStyle w:val="TableContents"/>
              <w:spacing w:after="0"/>
              <w:jc w:val="both"/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  <w:t>Faculty Sign &amp; Date: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04F3C6C8" w14:textId="77777777" w:rsidR="00323B28" w:rsidRDefault="00323B28" w:rsidP="00E6127F">
            <w:pPr>
              <w:pStyle w:val="TableContents"/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171D8EF8" w14:textId="77777777" w:rsidR="00323B28" w:rsidRDefault="00323B28" w:rsidP="00E6127F">
            <w:pPr>
              <w:pStyle w:val="TableContents"/>
              <w:spacing w:after="0"/>
              <w:jc w:val="both"/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  <w:t>Grade/Marks:</w:t>
            </w:r>
          </w:p>
        </w:tc>
        <w:tc>
          <w:tcPr>
            <w:tcW w:w="1843" w:type="dxa"/>
            <w:vAlign w:val="center"/>
          </w:tcPr>
          <w:p w14:paraId="64028F4B" w14:textId="77777777" w:rsidR="00323B28" w:rsidRDefault="00323B28" w:rsidP="00E6127F">
            <w:pPr>
              <w:pStyle w:val="TableContents"/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/ 25</w:t>
            </w:r>
          </w:p>
        </w:tc>
      </w:tr>
    </w:tbl>
    <w:p w14:paraId="20C7200E" w14:textId="77777777" w:rsidR="000B0D21" w:rsidRDefault="000B0D21">
      <w:pPr>
        <w:rPr>
          <w:rFonts w:ascii="Times New Roman" w:hAnsi="Times New Roman" w:cs="Times New Roman"/>
          <w:b/>
          <w:sz w:val="28"/>
          <w:szCs w:val="28"/>
        </w:rPr>
      </w:pPr>
    </w:p>
    <w:p w14:paraId="1225787A" w14:textId="77777777" w:rsidR="000B0D21" w:rsidRDefault="000B0D21">
      <w:pPr>
        <w:rPr>
          <w:rFonts w:ascii="Times New Roman" w:hAnsi="Times New Roman" w:cs="Times New Roman"/>
          <w:b/>
          <w:sz w:val="28"/>
          <w:szCs w:val="28"/>
        </w:rPr>
      </w:pPr>
    </w:p>
    <w:p w14:paraId="428BAD6C" w14:textId="77777777" w:rsidR="001F0663" w:rsidRDefault="001F0663" w:rsidP="001D6337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388DE8E" w14:textId="77777777" w:rsidR="00A25C5E" w:rsidRDefault="00A25C5E" w:rsidP="002A50A1">
      <w:pPr>
        <w:shd w:val="clear" w:color="auto" w:fill="FFFFFF"/>
        <w:spacing w:after="0" w:line="240" w:lineRule="auto"/>
        <w:ind w:left="-709"/>
        <w:jc w:val="center"/>
        <w:rPr>
          <w:rFonts w:ascii="Times New Roman" w:hAnsi="Times New Roman" w:cs="Times New Roman"/>
          <w:b/>
          <w:color w:val="BC202E"/>
          <w:sz w:val="28"/>
          <w:szCs w:val="28"/>
        </w:rPr>
      </w:pPr>
    </w:p>
    <w:p w14:paraId="34CEAAA7" w14:textId="77777777" w:rsidR="00DC4383" w:rsidRDefault="00DC4383" w:rsidP="00DC4383">
      <w:pPr>
        <w:shd w:val="clear" w:color="auto" w:fill="FFFFFF"/>
        <w:spacing w:after="0" w:line="240" w:lineRule="auto"/>
        <w:ind w:left="-709"/>
        <w:jc w:val="center"/>
        <w:rPr>
          <w:rFonts w:ascii="Times New Roman" w:hAnsi="Times New Roman" w:cs="Times New Roman"/>
          <w:b/>
          <w:color w:val="BC202E"/>
          <w:sz w:val="28"/>
          <w:szCs w:val="28"/>
        </w:rPr>
      </w:pPr>
      <w:r w:rsidRPr="00A25C5E">
        <w:rPr>
          <w:rFonts w:ascii="Times New Roman" w:hAnsi="Times New Roman" w:cs="Times New Roman"/>
          <w:b/>
          <w:color w:val="BC202E"/>
          <w:sz w:val="28"/>
          <w:szCs w:val="28"/>
        </w:rPr>
        <w:t xml:space="preserve">Experiment No: </w:t>
      </w:r>
      <w:r w:rsidR="00E76C82">
        <w:rPr>
          <w:rFonts w:ascii="Times New Roman" w:hAnsi="Times New Roman" w:cs="Times New Roman"/>
          <w:b/>
          <w:color w:val="BC202E"/>
          <w:sz w:val="28"/>
          <w:szCs w:val="28"/>
        </w:rPr>
        <w:t>-</w:t>
      </w:r>
      <w:r w:rsidR="00546E63">
        <w:rPr>
          <w:rFonts w:ascii="Times New Roman" w:hAnsi="Times New Roman" w:cs="Times New Roman"/>
          <w:b/>
          <w:color w:val="BC202E"/>
          <w:sz w:val="28"/>
          <w:szCs w:val="28"/>
        </w:rPr>
        <w:t>5</w:t>
      </w:r>
    </w:p>
    <w:p w14:paraId="7775A3ED" w14:textId="77777777" w:rsidR="00DC4383" w:rsidRPr="00A25C5E" w:rsidRDefault="00DC4383" w:rsidP="00DC4383">
      <w:pPr>
        <w:shd w:val="clear" w:color="auto" w:fill="FFFFFF"/>
        <w:spacing w:after="0" w:line="240" w:lineRule="auto"/>
        <w:ind w:left="-709"/>
        <w:jc w:val="center"/>
        <w:rPr>
          <w:rFonts w:ascii="Times New Roman" w:eastAsia="Times New Roman" w:hAnsi="Times New Roman"/>
          <w:b/>
          <w:iCs/>
          <w:color w:val="BC202E"/>
          <w:sz w:val="20"/>
          <w:szCs w:val="20"/>
        </w:rPr>
      </w:pPr>
    </w:p>
    <w:p w14:paraId="771EC470" w14:textId="77777777" w:rsidR="008D1128" w:rsidRPr="004C015B" w:rsidRDefault="00DC4383" w:rsidP="004C015B">
      <w:pPr>
        <w:pStyle w:val="NoSpacing"/>
        <w:spacing w:line="276" w:lineRule="auto"/>
        <w:ind w:left="284"/>
        <w:jc w:val="center"/>
        <w:rPr>
          <w:rFonts w:ascii="Times New Roman" w:hAnsi="Times New Roman"/>
          <w:b/>
          <w:sz w:val="28"/>
          <w:szCs w:val="28"/>
        </w:rPr>
      </w:pPr>
      <w:r w:rsidRPr="00EE59A2">
        <w:rPr>
          <w:rFonts w:ascii="Times New Roman" w:hAnsi="Times New Roman"/>
          <w:b/>
          <w:iCs/>
          <w:color w:val="BC202E"/>
          <w:sz w:val="28"/>
          <w:szCs w:val="28"/>
        </w:rPr>
        <w:t>Title:</w:t>
      </w:r>
      <w:r w:rsidRPr="00667060">
        <w:rPr>
          <w:rFonts w:ascii="Times New Roman" w:hAnsi="Times New Roman"/>
          <w:sz w:val="24"/>
          <w:szCs w:val="24"/>
        </w:rPr>
        <w:t xml:space="preserve"> </w:t>
      </w:r>
      <w:r w:rsidR="00546E63" w:rsidRPr="00477D50">
        <w:rPr>
          <w:rFonts w:ascii="Times New Roman" w:hAnsi="Times New Roman"/>
          <w:bCs/>
          <w:sz w:val="24"/>
          <w:szCs w:val="24"/>
          <w:lang w:eastAsia="en-US"/>
        </w:rPr>
        <w:t>Write C</w:t>
      </w:r>
      <w:r w:rsidR="00546E63">
        <w:rPr>
          <w:rFonts w:ascii="Times New Roman" w:hAnsi="Times New Roman"/>
          <w:bCs/>
          <w:sz w:val="24"/>
          <w:szCs w:val="24"/>
          <w:lang w:eastAsia="en-US"/>
        </w:rPr>
        <w:t>/ MATLAB</w:t>
      </w:r>
      <w:r w:rsidR="00546E63" w:rsidRPr="00477D50">
        <w:rPr>
          <w:rFonts w:ascii="Times New Roman" w:hAnsi="Times New Roman"/>
          <w:bCs/>
          <w:sz w:val="24"/>
          <w:szCs w:val="24"/>
          <w:lang w:eastAsia="en-US"/>
        </w:rPr>
        <w:t xml:space="preserve"> Program for Hamming Codes</w:t>
      </w: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9914"/>
      </w:tblGrid>
      <w:tr w:rsidR="00DC4383" w14:paraId="5A41CBF0" w14:textId="77777777" w:rsidTr="005866D6">
        <w:tc>
          <w:tcPr>
            <w:tcW w:w="9914" w:type="dxa"/>
          </w:tcPr>
          <w:p w14:paraId="7262FAF0" w14:textId="77777777" w:rsidR="00DC4383" w:rsidRPr="007609F2" w:rsidRDefault="00DC4383" w:rsidP="005866D6">
            <w:pPr>
              <w:shd w:val="clear" w:color="auto" w:fill="FFFFFF"/>
              <w:ind w:left="-709" w:firstLine="709"/>
              <w:rPr>
                <w:rFonts w:ascii="Arial" w:eastAsia="Times New Roman" w:hAnsi="Arial" w:cs="Arial"/>
                <w:b/>
                <w:color w:val="222222"/>
                <w:sz w:val="24"/>
                <w:szCs w:val="24"/>
              </w:rPr>
            </w:pPr>
            <w:r w:rsidRPr="001D6337">
              <w:rPr>
                <w:rFonts w:ascii="Times New Roman" w:hAnsi="Times New Roman"/>
                <w:b/>
                <w:color w:val="BC202E"/>
                <w:sz w:val="24"/>
                <w:szCs w:val="24"/>
              </w:rPr>
              <w:t>Aim and Objective of the Experiment:</w:t>
            </w:r>
          </w:p>
        </w:tc>
      </w:tr>
      <w:tr w:rsidR="00DC4383" w14:paraId="6B39E016" w14:textId="77777777" w:rsidTr="005866D6">
        <w:tc>
          <w:tcPr>
            <w:tcW w:w="9914" w:type="dxa"/>
          </w:tcPr>
          <w:p w14:paraId="29398EAE" w14:textId="77777777" w:rsidR="00546E63" w:rsidRPr="00546E63" w:rsidRDefault="00546E63" w:rsidP="00546E63">
            <w:pPr>
              <w:pStyle w:val="ListParagraph"/>
              <w:numPr>
                <w:ilvl w:val="0"/>
                <w:numId w:val="10"/>
              </w:numPr>
              <w:suppressAutoHyphens/>
              <w:spacing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546E63">
              <w:rPr>
                <w:rFonts w:ascii="Times New Roman" w:hAnsi="Times New Roman" w:cs="Times New Roman"/>
                <w:sz w:val="24"/>
                <w:szCs w:val="24"/>
              </w:rPr>
              <w:t>To generate 11 bit hamming code using 7 bit message bit.</w:t>
            </w:r>
          </w:p>
          <w:p w14:paraId="2023708C" w14:textId="77777777" w:rsidR="00546E63" w:rsidRPr="00546E63" w:rsidRDefault="00546E63" w:rsidP="00546E63">
            <w:pPr>
              <w:pStyle w:val="ListParagraph"/>
              <w:numPr>
                <w:ilvl w:val="0"/>
                <w:numId w:val="10"/>
              </w:numPr>
              <w:suppressAutoHyphens/>
              <w:spacing w:line="100" w:lineRule="atLeas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6E63">
              <w:rPr>
                <w:rFonts w:ascii="Times New Roman" w:hAnsi="Times New Roman" w:cs="Times New Roman"/>
                <w:sz w:val="24"/>
                <w:szCs w:val="24"/>
              </w:rPr>
              <w:t>To detect 1 bit error and correct it.</w:t>
            </w:r>
          </w:p>
          <w:p w14:paraId="0AA15B57" w14:textId="77777777" w:rsidR="00DC4383" w:rsidRPr="004C015B" w:rsidRDefault="00DC4383" w:rsidP="00546E63">
            <w:pPr>
              <w:pStyle w:val="BodyText"/>
              <w:ind w:left="103"/>
            </w:pPr>
          </w:p>
        </w:tc>
      </w:tr>
    </w:tbl>
    <w:p w14:paraId="265690C6" w14:textId="77777777" w:rsidR="00DC4383" w:rsidRDefault="00DC4383" w:rsidP="00DC4383">
      <w:pPr>
        <w:shd w:val="clear" w:color="auto" w:fill="FFFFFF"/>
        <w:spacing w:after="0" w:line="240" w:lineRule="auto"/>
        <w:ind w:left="-709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9914"/>
      </w:tblGrid>
      <w:tr w:rsidR="00DC4383" w14:paraId="37A82605" w14:textId="77777777" w:rsidTr="005866D6">
        <w:tc>
          <w:tcPr>
            <w:tcW w:w="9914" w:type="dxa"/>
          </w:tcPr>
          <w:p w14:paraId="61FCBB3E" w14:textId="77777777" w:rsidR="00DC4383" w:rsidRPr="007609F2" w:rsidRDefault="00DC4383" w:rsidP="005866D6">
            <w:pPr>
              <w:widowControl w:val="0"/>
              <w:suppressAutoHyphens/>
              <w:spacing w:line="264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1D6337">
              <w:rPr>
                <w:rFonts w:ascii="Times New Roman" w:hAnsi="Times New Roman"/>
                <w:b/>
                <w:color w:val="BC202E"/>
                <w:sz w:val="24"/>
                <w:szCs w:val="24"/>
              </w:rPr>
              <w:t>COs to be achieved:</w:t>
            </w:r>
          </w:p>
        </w:tc>
      </w:tr>
      <w:tr w:rsidR="00DC4383" w14:paraId="427746E8" w14:textId="77777777" w:rsidTr="005866D6">
        <w:tc>
          <w:tcPr>
            <w:tcW w:w="9914" w:type="dxa"/>
          </w:tcPr>
          <w:p w14:paraId="48C76841" w14:textId="77777777" w:rsidR="00546E63" w:rsidRDefault="00546E63" w:rsidP="00546E63">
            <w:pPr>
              <w:pBdr>
                <w:bottom w:val="single" w:sz="12" w:space="0" w:color="000080"/>
              </w:pBdr>
              <w:spacing w:line="100" w:lineRule="atLeast"/>
              <w:jc w:val="both"/>
              <w:rPr>
                <w:rFonts w:ascii="Times New Roman" w:hAnsi="Times New Roman"/>
                <w:bCs/>
                <w:color w:val="000000"/>
                <w:spacing w:val="-4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CO1:</w:t>
            </w:r>
            <w:r w:rsidRPr="004D2E55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color w:val="000000"/>
                <w:spacing w:val="-4"/>
                <w:sz w:val="24"/>
                <w:szCs w:val="24"/>
                <w:shd w:val="clear" w:color="auto" w:fill="FFFFFF"/>
              </w:rPr>
              <w:t>Use basic Concept of Probability Theory, Information Theory and Source Coding in communication.</w:t>
            </w:r>
          </w:p>
          <w:p w14:paraId="24F768AC" w14:textId="77777777" w:rsidR="00DC4383" w:rsidRPr="007609F2" w:rsidRDefault="005F4491" w:rsidP="005F4491">
            <w:pPr>
              <w:pStyle w:val="BodyText"/>
              <w:ind w:left="103"/>
            </w:pPr>
            <w:r>
              <w:t>.</w:t>
            </w:r>
          </w:p>
        </w:tc>
      </w:tr>
    </w:tbl>
    <w:p w14:paraId="74E80380" w14:textId="77777777" w:rsidR="007609F2" w:rsidRDefault="007609F2" w:rsidP="007609F2">
      <w:pPr>
        <w:widowControl w:val="0"/>
        <w:suppressAutoHyphens/>
        <w:spacing w:after="0" w:line="264" w:lineRule="auto"/>
        <w:ind w:hanging="851"/>
        <w:jc w:val="both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0" w:type="auto"/>
        <w:tblInd w:w="-176" w:type="dxa"/>
        <w:tblLayout w:type="fixed"/>
        <w:tblLook w:val="04A0" w:firstRow="1" w:lastRow="0" w:firstColumn="1" w:lastColumn="0" w:noHBand="0" w:noVBand="1"/>
      </w:tblPr>
      <w:tblGrid>
        <w:gridCol w:w="9782"/>
        <w:gridCol w:w="222"/>
      </w:tblGrid>
      <w:tr w:rsidR="00011491" w14:paraId="0D7862DE" w14:textId="77777777" w:rsidTr="003624D8">
        <w:tc>
          <w:tcPr>
            <w:tcW w:w="10004" w:type="dxa"/>
            <w:gridSpan w:val="2"/>
          </w:tcPr>
          <w:p w14:paraId="03DB41CF" w14:textId="77777777" w:rsidR="00011491" w:rsidRPr="007609F2" w:rsidRDefault="00011491" w:rsidP="003624D8">
            <w:pPr>
              <w:shd w:val="clear" w:color="auto" w:fill="FFFFFF"/>
              <w:ind w:left="-709" w:firstLine="709"/>
              <w:rPr>
                <w:rFonts w:ascii="Arial" w:eastAsia="Times New Roman" w:hAnsi="Arial" w:cs="Arial"/>
                <w:b/>
                <w:color w:val="222222"/>
                <w:sz w:val="24"/>
                <w:szCs w:val="24"/>
              </w:rPr>
            </w:pPr>
            <w:r w:rsidRPr="00E40814">
              <w:rPr>
                <w:rFonts w:ascii="Times New Roman" w:hAnsi="Times New Roman"/>
                <w:b/>
                <w:color w:val="BC202E"/>
                <w:sz w:val="24"/>
                <w:szCs w:val="24"/>
              </w:rPr>
              <w:t>Theory:</w:t>
            </w:r>
          </w:p>
        </w:tc>
      </w:tr>
      <w:tr w:rsidR="00011491" w14:paraId="5CBEECE1" w14:textId="77777777" w:rsidTr="003624D8">
        <w:trPr>
          <w:trHeight w:val="1628"/>
        </w:trPr>
        <w:tc>
          <w:tcPr>
            <w:tcW w:w="10004" w:type="dxa"/>
            <w:gridSpan w:val="2"/>
          </w:tcPr>
          <w:p w14:paraId="5E7588C2" w14:textId="77777777" w:rsidR="00546E63" w:rsidRPr="000A40B7" w:rsidRDefault="00546E63" w:rsidP="00546E63">
            <w:pPr>
              <w:pBdr>
                <w:bottom w:val="single" w:sz="12" w:space="0" w:color="000080"/>
              </w:pBdr>
              <w:spacing w:line="100" w:lineRule="atLeast"/>
              <w:jc w:val="both"/>
              <w:rPr>
                <w:rFonts w:ascii="Times New Roman" w:hAnsi="Times New Roman"/>
                <w:color w:val="000000"/>
              </w:rPr>
            </w:pPr>
            <w:r w:rsidRPr="000A40B7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 xml:space="preserve">In </w:t>
            </w:r>
            <w:hyperlink r:id="rId8" w:history="1">
              <w:r w:rsidRPr="000A40B7">
                <w:rPr>
                  <w:rStyle w:val="Hyperlink"/>
                  <w:rFonts w:ascii="Times New Roman" w:hAnsi="Times New Roman"/>
                  <w:color w:val="000000"/>
                </w:rPr>
                <w:t>telecommunication</w:t>
              </w:r>
            </w:hyperlink>
            <w:r w:rsidRPr="000A40B7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 xml:space="preserve">, Hamming codes are a family of </w:t>
            </w:r>
            <w:hyperlink r:id="rId9" w:history="1">
              <w:r w:rsidRPr="000A40B7">
                <w:rPr>
                  <w:rStyle w:val="Hyperlink"/>
                  <w:rFonts w:ascii="Times New Roman" w:hAnsi="Times New Roman"/>
                  <w:color w:val="000000"/>
                </w:rPr>
                <w:t>linear error-correcting codes</w:t>
              </w:r>
            </w:hyperlink>
            <w:r w:rsidRPr="000A40B7">
              <w:rPr>
                <w:rFonts w:ascii="Times New Roman" w:hAnsi="Times New Roman"/>
                <w:iCs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0A40B7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 xml:space="preserve">that generalize the </w:t>
            </w:r>
            <w:hyperlink r:id="rId10" w:history="1">
              <w:r w:rsidRPr="000A40B7">
                <w:rPr>
                  <w:rStyle w:val="Hyperlink"/>
                  <w:rFonts w:ascii="Times New Roman" w:hAnsi="Times New Roman"/>
                  <w:color w:val="000000"/>
                </w:rPr>
                <w:t>Hamming (7, 4)-code</w:t>
              </w:r>
            </w:hyperlink>
            <w:r w:rsidRPr="000A40B7">
              <w:rPr>
                <w:rFonts w:ascii="Times New Roman" w:hAnsi="Times New Roman"/>
                <w:iCs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0A40B7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 xml:space="preserve">invented by </w:t>
            </w:r>
            <w:hyperlink r:id="rId11" w:history="1">
              <w:r w:rsidRPr="000A40B7">
                <w:rPr>
                  <w:rStyle w:val="Hyperlink"/>
                  <w:rFonts w:ascii="Times New Roman" w:hAnsi="Times New Roman"/>
                  <w:color w:val="000000"/>
                </w:rPr>
                <w:t>Richard Hamming</w:t>
              </w:r>
            </w:hyperlink>
            <w:r w:rsidRPr="000A40B7">
              <w:rPr>
                <w:rFonts w:ascii="Times New Roman" w:hAnsi="Times New Roman"/>
                <w:iCs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0A40B7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 xml:space="preserve">in 1950. Hamming codes can detect up to two-bit errors or correct one-bit errors without detection of uncorrected errors. By contrast, the simple </w:t>
            </w:r>
            <w:hyperlink r:id="rId12" w:history="1">
              <w:r w:rsidRPr="000A40B7">
                <w:rPr>
                  <w:rStyle w:val="Hyperlink"/>
                  <w:rFonts w:ascii="Times New Roman" w:hAnsi="Times New Roman"/>
                  <w:color w:val="000000"/>
                </w:rPr>
                <w:t>parity cod</w:t>
              </w:r>
            </w:hyperlink>
            <w:r w:rsidRPr="000A40B7">
              <w:rPr>
                <w:rFonts w:ascii="Times New Roman" w:hAnsi="Times New Roman"/>
                <w:iCs/>
                <w:color w:val="000000"/>
                <w:sz w:val="24"/>
                <w:szCs w:val="24"/>
                <w:shd w:val="clear" w:color="auto" w:fill="FFFFFF"/>
              </w:rPr>
              <w:t xml:space="preserve">e </w:t>
            </w:r>
            <w:r w:rsidRPr="000A40B7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 xml:space="preserve">cannot correct errors, and can detect only an odd number of bits in error. Hamming codes are </w:t>
            </w:r>
            <w:hyperlink r:id="rId13" w:history="1">
              <w:r w:rsidRPr="000A40B7">
                <w:rPr>
                  <w:rStyle w:val="Hyperlink"/>
                  <w:rFonts w:ascii="Times New Roman" w:hAnsi="Times New Roman"/>
                  <w:color w:val="000000"/>
                </w:rPr>
                <w:t>perfect codes</w:t>
              </w:r>
            </w:hyperlink>
            <w:r w:rsidRPr="000A40B7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 xml:space="preserve">, that is, they achieve the highest possible </w:t>
            </w:r>
            <w:hyperlink r:id="rId14" w:anchor="The_rate_R" w:history="1">
              <w:r w:rsidRPr="000A40B7">
                <w:rPr>
                  <w:rStyle w:val="Hyperlink"/>
                  <w:rFonts w:ascii="Times New Roman" w:hAnsi="Times New Roman"/>
                  <w:color w:val="000000"/>
                </w:rPr>
                <w:t>rate</w:t>
              </w:r>
            </w:hyperlink>
            <w:r w:rsidRPr="000A40B7">
              <w:rPr>
                <w:rFonts w:ascii="Times New Roman" w:hAnsi="Times New Roman"/>
                <w:iCs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0A40B7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 xml:space="preserve">for codes with their </w:t>
            </w:r>
            <w:hyperlink r:id="rId15" w:anchor="The_block_length_n" w:history="1">
              <w:r w:rsidRPr="000A40B7">
                <w:rPr>
                  <w:rStyle w:val="Hyperlink"/>
                  <w:rFonts w:ascii="Times New Roman" w:hAnsi="Times New Roman"/>
                  <w:color w:val="000000"/>
                </w:rPr>
                <w:t>block length</w:t>
              </w:r>
            </w:hyperlink>
            <w:r w:rsidRPr="000A40B7">
              <w:rPr>
                <w:rFonts w:ascii="Times New Roman" w:hAnsi="Times New Roman"/>
                <w:iCs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0A40B7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 xml:space="preserve">and </w:t>
            </w:r>
            <w:hyperlink r:id="rId16" w:anchor="The_distance_d" w:history="1">
              <w:r w:rsidRPr="000A40B7">
                <w:rPr>
                  <w:rStyle w:val="Hyperlink"/>
                  <w:rFonts w:ascii="Times New Roman" w:hAnsi="Times New Roman"/>
                  <w:color w:val="000000"/>
                </w:rPr>
                <w:t>minimum distance</w:t>
              </w:r>
            </w:hyperlink>
            <w:r w:rsidRPr="000A40B7">
              <w:rPr>
                <w:rFonts w:ascii="Times New Roman" w:hAnsi="Times New Roman"/>
                <w:iCs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0A40B7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 xml:space="preserve">3. Due to the limited redundancy that Hamming codes add to the data, they can only detect and correct errors when the error rate is low. </w:t>
            </w:r>
          </w:p>
          <w:p w14:paraId="5E0C5776" w14:textId="77777777" w:rsidR="00546E63" w:rsidRPr="000A40B7" w:rsidRDefault="00546E63" w:rsidP="00546E63">
            <w:pPr>
              <w:spacing w:line="100" w:lineRule="atLeast"/>
              <w:jc w:val="both"/>
              <w:rPr>
                <w:rFonts w:ascii="Times New Roman" w:hAnsi="Times New Roman"/>
                <w:color w:val="000000"/>
              </w:rPr>
            </w:pPr>
          </w:p>
          <w:p w14:paraId="1A8433AB" w14:textId="77777777" w:rsidR="00011491" w:rsidRPr="00E76C82" w:rsidRDefault="00011491" w:rsidP="00373BBC">
            <w:pPr>
              <w:pStyle w:val="BodyText"/>
              <w:ind w:left="828" w:right="855"/>
            </w:pPr>
          </w:p>
        </w:tc>
      </w:tr>
      <w:tr w:rsidR="00011491" w14:paraId="3F551153" w14:textId="77777777" w:rsidTr="003624D8">
        <w:trPr>
          <w:gridAfter w:val="1"/>
          <w:wAfter w:w="222" w:type="dxa"/>
        </w:trPr>
        <w:tc>
          <w:tcPr>
            <w:tcW w:w="9782" w:type="dxa"/>
          </w:tcPr>
          <w:p w14:paraId="239251B3" w14:textId="77777777" w:rsidR="00011491" w:rsidRPr="00323B28" w:rsidRDefault="00011491" w:rsidP="003624D8">
            <w:pPr>
              <w:widowControl w:val="0"/>
              <w:suppressAutoHyphens/>
              <w:spacing w:line="264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323B28">
              <w:rPr>
                <w:rFonts w:ascii="Times New Roman" w:hAnsi="Times New Roman"/>
                <w:b/>
                <w:color w:val="BC202E"/>
                <w:sz w:val="24"/>
                <w:szCs w:val="24"/>
              </w:rPr>
              <w:t>Stepwise-Procedure:</w:t>
            </w:r>
          </w:p>
        </w:tc>
      </w:tr>
      <w:tr w:rsidR="00011491" w14:paraId="5F88B711" w14:textId="77777777" w:rsidTr="003624D8">
        <w:trPr>
          <w:gridAfter w:val="1"/>
          <w:wAfter w:w="222" w:type="dxa"/>
          <w:trHeight w:val="1907"/>
        </w:trPr>
        <w:tc>
          <w:tcPr>
            <w:tcW w:w="9782" w:type="dxa"/>
          </w:tcPr>
          <w:p w14:paraId="3D867A10" w14:textId="77777777" w:rsidR="00E76C82" w:rsidRPr="004E3001" w:rsidRDefault="00E76C82" w:rsidP="00E76C82">
            <w:pPr>
              <w:widowControl w:val="0"/>
              <w:spacing w:line="100" w:lineRule="atLeast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4E3001">
              <w:rPr>
                <w:rFonts w:ascii="Times New Roman" w:hAnsi="Times New Roman"/>
                <w:b/>
                <w:sz w:val="24"/>
                <w:szCs w:val="24"/>
                <w:shd w:val="clear" w:color="auto" w:fill="FFFFFF"/>
              </w:rPr>
              <w:t xml:space="preserve">Steps of algorithm: </w:t>
            </w:r>
          </w:p>
          <w:p w14:paraId="6B059AA4" w14:textId="77777777" w:rsidR="00E76C82" w:rsidRDefault="00E76C82" w:rsidP="00E76C82">
            <w:pPr>
              <w:widowControl w:val="0"/>
              <w:spacing w:line="100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510A75D2" w14:textId="77777777" w:rsidR="00546E63" w:rsidRDefault="00546E63" w:rsidP="00546E63">
            <w:pPr>
              <w:widowControl w:val="0"/>
              <w:spacing w:line="274" w:lineRule="exact"/>
              <w:rPr>
                <w:rFonts w:ascii="Times New Roman" w:hAnsi="Times New Roman"/>
                <w:spacing w:val="1"/>
                <w:sz w:val="24"/>
                <w:szCs w:val="24"/>
              </w:rPr>
            </w:pPr>
            <w:r>
              <w:rPr>
                <w:rFonts w:ascii="Times New Roman" w:hAnsi="Times New Roman"/>
                <w:spacing w:val="1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  <w:szCs w:val="24"/>
              </w:rPr>
              <w:t>Sta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hAnsi="Times New Roman"/>
                <w:sz w:val="24"/>
                <w:szCs w:val="24"/>
              </w:rPr>
              <w:t>t</w:t>
            </w:r>
          </w:p>
          <w:p w14:paraId="1956D707" w14:textId="77777777" w:rsidR="00546E63" w:rsidRDefault="00546E63" w:rsidP="00546E63">
            <w:pPr>
              <w:widowControl w:val="0"/>
              <w:spacing w:line="100" w:lineRule="atLeast"/>
              <w:rPr>
                <w:rFonts w:ascii="Times New Roman" w:hAnsi="Times New Roman"/>
                <w:spacing w:val="1"/>
                <w:sz w:val="24"/>
                <w:szCs w:val="24"/>
              </w:rPr>
            </w:pPr>
            <w:r>
              <w:rPr>
                <w:rFonts w:ascii="Times New Roman" w:hAnsi="Times New Roman"/>
                <w:spacing w:val="1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>ke</w:t>
            </w:r>
            <w:r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spacing w:val="1"/>
                <w:sz w:val="24"/>
                <w:szCs w:val="24"/>
              </w:rPr>
              <w:t>h</w:t>
            </w:r>
            <w:r>
              <w:rPr>
                <w:rFonts w:ascii="Times New Roman" w:hAnsi="Times New Roman"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7</w:t>
            </w:r>
            <w:r>
              <w:rPr>
                <w:rFonts w:ascii="Times New Roman" w:hAnsi="Times New Roman"/>
                <w:spacing w:val="1"/>
                <w:sz w:val="24"/>
                <w:szCs w:val="24"/>
              </w:rPr>
              <w:t xml:space="preserve"> b</w:t>
            </w:r>
            <w:r>
              <w:rPr>
                <w:rFonts w:ascii="Times New Roman" w:hAnsi="Times New Roman"/>
                <w:sz w:val="24"/>
                <w:szCs w:val="24"/>
              </w:rPr>
              <w:t>it</w:t>
            </w:r>
            <w:r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m</w:t>
            </w:r>
            <w:r>
              <w:rPr>
                <w:rFonts w:ascii="Times New Roman" w:hAnsi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sz w:val="24"/>
                <w:szCs w:val="24"/>
              </w:rPr>
              <w:t>s</w:t>
            </w:r>
            <w:r>
              <w:rPr>
                <w:rFonts w:ascii="Times New Roman" w:hAnsi="Times New Roman"/>
                <w:spacing w:val="-2"/>
                <w:sz w:val="24"/>
                <w:szCs w:val="24"/>
              </w:rPr>
              <w:t>s</w:t>
            </w:r>
            <w:r>
              <w:rPr>
                <w:rFonts w:ascii="Times New Roman" w:hAnsi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g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e </w:t>
            </w:r>
            <w:r>
              <w:rPr>
                <w:rFonts w:ascii="Times New Roman" w:hAnsi="Times New Roman"/>
                <w:spacing w:val="1"/>
                <w:sz w:val="24"/>
                <w:szCs w:val="24"/>
              </w:rPr>
              <w:t>b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it 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sz w:val="24"/>
                <w:szCs w:val="24"/>
              </w:rPr>
              <w:t>i</w:t>
            </w:r>
            <w:r>
              <w:rPr>
                <w:rFonts w:ascii="Times New Roman" w:hAnsi="Times New Roman"/>
                <w:spacing w:val="1"/>
                <w:sz w:val="24"/>
                <w:szCs w:val="24"/>
              </w:rPr>
              <w:t>n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p</w:t>
            </w:r>
            <w:r>
              <w:rPr>
                <w:rFonts w:ascii="Times New Roman" w:hAnsi="Times New Roman"/>
                <w:spacing w:val="1"/>
                <w:sz w:val="24"/>
                <w:szCs w:val="24"/>
              </w:rPr>
              <w:t>ut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  <w:p w14:paraId="3383E3F0" w14:textId="77777777" w:rsidR="00546E63" w:rsidRDefault="00546E63" w:rsidP="00546E63">
            <w:pPr>
              <w:widowControl w:val="0"/>
              <w:spacing w:line="100" w:lineRule="atLeast"/>
              <w:rPr>
                <w:rFonts w:ascii="Times New Roman" w:hAnsi="Times New Roman"/>
                <w:spacing w:val="1"/>
                <w:sz w:val="24"/>
                <w:szCs w:val="24"/>
                <w:lang w:val="pt-BR"/>
              </w:rPr>
            </w:pPr>
            <w:r>
              <w:rPr>
                <w:rFonts w:ascii="Times New Roman" w:hAnsi="Times New Roman"/>
                <w:spacing w:val="1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  <w:r>
              <w:rPr>
                <w:rFonts w:ascii="Times New Roman" w:hAnsi="Times New Roman"/>
                <w:spacing w:val="28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  <w:szCs w:val="24"/>
              </w:rPr>
              <w:t>Ge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n</w:t>
            </w:r>
            <w:r>
              <w:rPr>
                <w:rFonts w:ascii="Times New Roman" w:hAnsi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hAnsi="Times New Roman"/>
                <w:spacing w:val="1"/>
                <w:sz w:val="24"/>
                <w:szCs w:val="24"/>
              </w:rPr>
              <w:t>at</w:t>
            </w:r>
            <w:r>
              <w:rPr>
                <w:rFonts w:ascii="Times New Roman" w:hAnsi="Times New Roman"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spacing w:val="25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h</w:t>
            </w:r>
            <w:r>
              <w:rPr>
                <w:rFonts w:ascii="Times New Roman" w:hAnsi="Times New Roman"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spacing w:val="3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4</w:t>
            </w:r>
            <w:r>
              <w:rPr>
                <w:rFonts w:ascii="Times New Roman" w:hAnsi="Times New Roman"/>
                <w:spacing w:val="27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  <w:szCs w:val="24"/>
              </w:rPr>
              <w:t>b</w:t>
            </w:r>
            <w:r>
              <w:rPr>
                <w:rFonts w:ascii="Times New Roman" w:hAnsi="Times New Roman"/>
                <w:sz w:val="24"/>
                <w:szCs w:val="24"/>
              </w:rPr>
              <w:t>it</w:t>
            </w:r>
            <w:r>
              <w:rPr>
                <w:rFonts w:ascii="Times New Roman" w:hAnsi="Times New Roman"/>
                <w:spacing w:val="27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spacing w:val="1"/>
                <w:sz w:val="24"/>
                <w:szCs w:val="24"/>
              </w:rPr>
              <w:t>pa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hAnsi="Times New Roman"/>
                <w:sz w:val="24"/>
                <w:szCs w:val="24"/>
              </w:rPr>
              <w:t>i</w:t>
            </w:r>
            <w:r>
              <w:rPr>
                <w:rFonts w:ascii="Times New Roman" w:hAnsi="Times New Roman"/>
                <w:spacing w:val="1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spacing w:val="-2"/>
                <w:sz w:val="24"/>
                <w:szCs w:val="24"/>
              </w:rPr>
              <w:t>y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  <w:r>
              <w:rPr>
                <w:rFonts w:ascii="Times New Roman" w:hAnsi="Times New Roman"/>
                <w:spacing w:val="27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  <w:szCs w:val="24"/>
              </w:rPr>
              <w:t>b</w:t>
            </w:r>
            <w:r>
              <w:rPr>
                <w:rFonts w:ascii="Times New Roman" w:hAnsi="Times New Roman"/>
                <w:sz w:val="24"/>
                <w:szCs w:val="24"/>
              </w:rPr>
              <w:t>i</w:t>
            </w:r>
            <w:r>
              <w:rPr>
                <w:rFonts w:ascii="Times New Roman" w:hAnsi="Times New Roman"/>
                <w:spacing w:val="1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sz w:val="24"/>
                <w:szCs w:val="24"/>
              </w:rPr>
              <w:t>s</w:t>
            </w:r>
            <w:r>
              <w:rPr>
                <w:rFonts w:ascii="Times New Roman" w:hAnsi="Times New Roman"/>
                <w:spacing w:val="28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  <w:szCs w:val="24"/>
              </w:rPr>
              <w:t>b</w:t>
            </w:r>
            <w:r>
              <w:rPr>
                <w:rFonts w:ascii="Times New Roman" w:hAnsi="Times New Roman"/>
                <w:sz w:val="24"/>
                <w:szCs w:val="24"/>
              </w:rPr>
              <w:t>y</w:t>
            </w:r>
            <w:r>
              <w:rPr>
                <w:rFonts w:ascii="Times New Roman" w:hAnsi="Times New Roman"/>
                <w:spacing w:val="2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  <w:szCs w:val="24"/>
              </w:rPr>
              <w:t>u</w:t>
            </w:r>
            <w:r>
              <w:rPr>
                <w:rFonts w:ascii="Times New Roman" w:hAnsi="Times New Roman"/>
                <w:sz w:val="24"/>
                <w:szCs w:val="24"/>
              </w:rPr>
              <w:t>si</w:t>
            </w:r>
            <w:r>
              <w:rPr>
                <w:rFonts w:ascii="Times New Roman" w:hAnsi="Times New Roman"/>
                <w:spacing w:val="1"/>
                <w:sz w:val="24"/>
                <w:szCs w:val="24"/>
              </w:rPr>
              <w:t>n</w:t>
            </w:r>
            <w:r>
              <w:rPr>
                <w:rFonts w:ascii="Times New Roman" w:hAnsi="Times New Roman"/>
                <w:sz w:val="24"/>
                <w:szCs w:val="24"/>
              </w:rPr>
              <w:t>g</w:t>
            </w:r>
            <w:r>
              <w:rPr>
                <w:rFonts w:ascii="Times New Roman" w:hAnsi="Times New Roman"/>
                <w:spacing w:val="27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  <w:szCs w:val="24"/>
              </w:rPr>
              <w:t>th</w:t>
            </w:r>
            <w:r>
              <w:rPr>
                <w:rFonts w:ascii="Times New Roman" w:hAnsi="Times New Roman"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spacing w:val="27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pacing w:val="2"/>
                <w:sz w:val="24"/>
                <w:szCs w:val="24"/>
              </w:rPr>
              <w:t>m</w:t>
            </w:r>
            <w:r>
              <w:rPr>
                <w:rFonts w:ascii="Times New Roman" w:hAnsi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sz w:val="24"/>
                <w:szCs w:val="24"/>
              </w:rPr>
              <w:t>s</w:t>
            </w:r>
            <w:r>
              <w:rPr>
                <w:rFonts w:ascii="Times New Roman" w:hAnsi="Times New Roman"/>
                <w:spacing w:val="-2"/>
                <w:sz w:val="24"/>
                <w:szCs w:val="24"/>
              </w:rPr>
              <w:t>s</w:t>
            </w:r>
            <w:r>
              <w:rPr>
                <w:rFonts w:ascii="Times New Roman" w:hAnsi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g</w:t>
            </w:r>
            <w:r>
              <w:rPr>
                <w:rFonts w:ascii="Times New Roman" w:hAnsi="Times New Roman"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spacing w:val="29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  <w:szCs w:val="24"/>
              </w:rPr>
              <w:t>b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it </w:t>
            </w:r>
            <w:r>
              <w:rPr>
                <w:rFonts w:ascii="Times New Roman" w:hAnsi="Times New Roman"/>
                <w:spacing w:val="-2"/>
                <w:sz w:val="24"/>
                <w:szCs w:val="24"/>
              </w:rPr>
              <w:t>[</w:t>
            </w:r>
            <w:r>
              <w:rPr>
                <w:rFonts w:ascii="Times New Roman" w:hAnsi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spacing w:val="-2"/>
                <w:sz w:val="24"/>
                <w:szCs w:val="24"/>
              </w:rPr>
              <w:t>v</w:t>
            </w:r>
            <w:r>
              <w:rPr>
                <w:rFonts w:ascii="Times New Roman" w:hAnsi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n </w:t>
            </w:r>
            <w:r>
              <w:rPr>
                <w:rFonts w:ascii="Times New Roman" w:hAnsi="Times New Roman"/>
                <w:spacing w:val="1"/>
                <w:sz w:val="24"/>
                <w:szCs w:val="24"/>
                <w:lang w:val="pt-BR"/>
              </w:rPr>
              <w:t>Pa</w:t>
            </w:r>
            <w:r>
              <w:rPr>
                <w:rFonts w:ascii="Times New Roman" w:hAnsi="Times New Roman"/>
                <w:spacing w:val="-1"/>
                <w:sz w:val="24"/>
                <w:szCs w:val="24"/>
                <w:lang w:val="pt-BR"/>
              </w:rPr>
              <w:t>r</w:t>
            </w:r>
            <w:r>
              <w:rPr>
                <w:rFonts w:ascii="Times New Roman" w:hAnsi="Times New Roman"/>
                <w:sz w:val="24"/>
                <w:szCs w:val="24"/>
                <w:lang w:val="pt-BR"/>
              </w:rPr>
              <w:t>i</w:t>
            </w:r>
            <w:r>
              <w:rPr>
                <w:rFonts w:ascii="Times New Roman" w:hAnsi="Times New Roman"/>
                <w:spacing w:val="1"/>
                <w:sz w:val="24"/>
                <w:szCs w:val="24"/>
                <w:lang w:val="pt-BR"/>
              </w:rPr>
              <w:t>t</w:t>
            </w:r>
            <w:r>
              <w:rPr>
                <w:rFonts w:ascii="Times New Roman" w:hAnsi="Times New Roman"/>
                <w:spacing w:val="-2"/>
                <w:sz w:val="24"/>
                <w:szCs w:val="24"/>
                <w:lang w:val="pt-BR"/>
              </w:rPr>
              <w:t>y</w:t>
            </w:r>
            <w:r>
              <w:rPr>
                <w:rFonts w:ascii="Times New Roman" w:hAnsi="Times New Roman"/>
                <w:sz w:val="24"/>
                <w:szCs w:val="24"/>
                <w:lang w:val="pt-BR"/>
              </w:rPr>
              <w:t>]</w:t>
            </w:r>
          </w:p>
          <w:p w14:paraId="65CC3119" w14:textId="77777777" w:rsidR="00546E63" w:rsidRDefault="00546E63" w:rsidP="00546E63">
            <w:pPr>
              <w:widowControl w:val="0"/>
              <w:spacing w:line="100" w:lineRule="atLeast"/>
              <w:ind w:left="720" w:right="2870"/>
              <w:rPr>
                <w:rFonts w:ascii="Times New Roman" w:hAnsi="Times New Roman"/>
                <w:spacing w:val="1"/>
                <w:sz w:val="24"/>
                <w:szCs w:val="24"/>
                <w:lang w:val="pt-BR"/>
              </w:rPr>
            </w:pPr>
            <w:r>
              <w:rPr>
                <w:rFonts w:ascii="Times New Roman" w:hAnsi="Times New Roman"/>
                <w:spacing w:val="1"/>
                <w:sz w:val="24"/>
                <w:szCs w:val="24"/>
                <w:lang w:val="pt-BR"/>
              </w:rPr>
              <w:t>a</w:t>
            </w:r>
            <w:r>
              <w:rPr>
                <w:rFonts w:ascii="Times New Roman" w:hAnsi="Times New Roman"/>
                <w:sz w:val="24"/>
                <w:szCs w:val="24"/>
                <w:lang w:val="pt-BR"/>
              </w:rPr>
              <w:t>] R</w:t>
            </w:r>
            <w:r>
              <w:rPr>
                <w:rFonts w:ascii="Times New Roman" w:hAnsi="Times New Roman"/>
                <w:spacing w:val="1"/>
                <w:sz w:val="24"/>
                <w:szCs w:val="24"/>
                <w:lang w:val="pt-BR"/>
              </w:rPr>
              <w:t>0</w:t>
            </w:r>
            <w:r>
              <w:rPr>
                <w:rFonts w:ascii="Times New Roman" w:hAnsi="Times New Roman"/>
                <w:sz w:val="24"/>
                <w:szCs w:val="24"/>
                <w:lang w:val="pt-BR"/>
              </w:rPr>
              <w:t>=D</w:t>
            </w:r>
            <w:r>
              <w:rPr>
                <w:rFonts w:ascii="Times New Roman" w:hAnsi="Times New Roman"/>
                <w:spacing w:val="1"/>
                <w:sz w:val="24"/>
                <w:szCs w:val="24"/>
                <w:lang w:val="pt-BR"/>
              </w:rPr>
              <w:t>2</w:t>
            </w:r>
            <w:r>
              <w:rPr>
                <w:rFonts w:ascii="Times New Roman" w:hAnsi="Times New Roman"/>
                <w:spacing w:val="-1"/>
                <w:sz w:val="24"/>
                <w:szCs w:val="24"/>
                <w:lang w:val="pt-BR"/>
              </w:rPr>
              <w:t>+</w:t>
            </w:r>
            <w:r>
              <w:rPr>
                <w:rFonts w:ascii="Times New Roman" w:hAnsi="Times New Roman"/>
                <w:sz w:val="24"/>
                <w:szCs w:val="24"/>
                <w:lang w:val="pt-BR"/>
              </w:rPr>
              <w:t>D</w:t>
            </w:r>
            <w:r>
              <w:rPr>
                <w:rFonts w:ascii="Times New Roman" w:hAnsi="Times New Roman"/>
                <w:spacing w:val="1"/>
                <w:sz w:val="24"/>
                <w:szCs w:val="24"/>
                <w:lang w:val="pt-BR"/>
              </w:rPr>
              <w:t>4</w:t>
            </w:r>
            <w:r>
              <w:rPr>
                <w:rFonts w:ascii="Times New Roman" w:hAnsi="Times New Roman"/>
                <w:spacing w:val="-1"/>
                <w:sz w:val="24"/>
                <w:szCs w:val="24"/>
                <w:lang w:val="pt-BR"/>
              </w:rPr>
              <w:t>+</w:t>
            </w:r>
            <w:r>
              <w:rPr>
                <w:rFonts w:ascii="Times New Roman" w:hAnsi="Times New Roman"/>
                <w:sz w:val="24"/>
                <w:szCs w:val="24"/>
                <w:lang w:val="pt-BR"/>
              </w:rPr>
              <w:t>D</w:t>
            </w:r>
            <w:r>
              <w:rPr>
                <w:rFonts w:ascii="Times New Roman" w:hAnsi="Times New Roman"/>
                <w:spacing w:val="1"/>
                <w:sz w:val="24"/>
                <w:szCs w:val="24"/>
                <w:lang w:val="pt-BR"/>
              </w:rPr>
              <w:t>6</w:t>
            </w:r>
            <w:r>
              <w:rPr>
                <w:rFonts w:ascii="Times New Roman" w:hAnsi="Times New Roman"/>
                <w:spacing w:val="-1"/>
                <w:sz w:val="24"/>
                <w:szCs w:val="24"/>
                <w:lang w:val="pt-BR"/>
              </w:rPr>
              <w:t>+</w:t>
            </w:r>
            <w:r>
              <w:rPr>
                <w:rFonts w:ascii="Times New Roman" w:hAnsi="Times New Roman"/>
                <w:sz w:val="24"/>
                <w:szCs w:val="24"/>
                <w:lang w:val="pt-BR"/>
              </w:rPr>
              <w:t>D</w:t>
            </w:r>
            <w:r>
              <w:rPr>
                <w:rFonts w:ascii="Times New Roman" w:hAnsi="Times New Roman"/>
                <w:spacing w:val="1"/>
                <w:sz w:val="24"/>
                <w:szCs w:val="24"/>
                <w:lang w:val="pt-BR"/>
              </w:rPr>
              <w:t>8</w:t>
            </w:r>
            <w:r>
              <w:rPr>
                <w:rFonts w:ascii="Times New Roman" w:hAnsi="Times New Roman"/>
                <w:spacing w:val="-1"/>
                <w:sz w:val="24"/>
                <w:szCs w:val="24"/>
                <w:lang w:val="pt-BR"/>
              </w:rPr>
              <w:t>+</w:t>
            </w:r>
            <w:r>
              <w:rPr>
                <w:rFonts w:ascii="Times New Roman" w:hAnsi="Times New Roman"/>
                <w:sz w:val="24"/>
                <w:szCs w:val="24"/>
                <w:lang w:val="pt-BR"/>
              </w:rPr>
              <w:t>D</w:t>
            </w:r>
            <w:r>
              <w:rPr>
                <w:rFonts w:ascii="Times New Roman" w:hAnsi="Times New Roman"/>
                <w:spacing w:val="1"/>
                <w:sz w:val="24"/>
                <w:szCs w:val="24"/>
                <w:lang w:val="pt-BR"/>
              </w:rPr>
              <w:t>1</w:t>
            </w:r>
            <w:r>
              <w:rPr>
                <w:rFonts w:ascii="Times New Roman" w:hAnsi="Times New Roman"/>
                <w:sz w:val="24"/>
                <w:szCs w:val="24"/>
                <w:lang w:val="pt-BR"/>
              </w:rPr>
              <w:t>0</w:t>
            </w:r>
          </w:p>
          <w:p w14:paraId="65846DC9" w14:textId="77777777" w:rsidR="00546E63" w:rsidRDefault="00546E63" w:rsidP="00546E63">
            <w:pPr>
              <w:widowControl w:val="0"/>
              <w:tabs>
                <w:tab w:val="left" w:pos="11430"/>
                <w:tab w:val="left" w:pos="11970"/>
              </w:tabs>
              <w:spacing w:line="100" w:lineRule="atLeast"/>
              <w:ind w:left="720" w:right="3410"/>
              <w:rPr>
                <w:rFonts w:ascii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/>
                <w:spacing w:val="1"/>
                <w:sz w:val="24"/>
                <w:szCs w:val="24"/>
                <w:lang w:val="pt-BR"/>
              </w:rPr>
              <w:t>b</w:t>
            </w:r>
            <w:r>
              <w:rPr>
                <w:rFonts w:ascii="Times New Roman" w:hAnsi="Times New Roman"/>
                <w:sz w:val="24"/>
                <w:szCs w:val="24"/>
                <w:lang w:val="pt-BR"/>
              </w:rPr>
              <w:t>] R</w:t>
            </w:r>
            <w:r>
              <w:rPr>
                <w:rFonts w:ascii="Times New Roman" w:hAnsi="Times New Roman"/>
                <w:spacing w:val="1"/>
                <w:sz w:val="24"/>
                <w:szCs w:val="24"/>
                <w:lang w:val="pt-BR"/>
              </w:rPr>
              <w:t>1</w:t>
            </w:r>
            <w:r>
              <w:rPr>
                <w:rFonts w:ascii="Times New Roman" w:hAnsi="Times New Roman"/>
                <w:sz w:val="24"/>
                <w:szCs w:val="24"/>
                <w:lang w:val="pt-BR"/>
              </w:rPr>
              <w:t>=D</w:t>
            </w:r>
            <w:r>
              <w:rPr>
                <w:rFonts w:ascii="Times New Roman" w:hAnsi="Times New Roman"/>
                <w:spacing w:val="1"/>
                <w:sz w:val="24"/>
                <w:szCs w:val="24"/>
                <w:lang w:val="pt-BR"/>
              </w:rPr>
              <w:t>2</w:t>
            </w:r>
            <w:r>
              <w:rPr>
                <w:rFonts w:ascii="Times New Roman" w:hAnsi="Times New Roman"/>
                <w:spacing w:val="-1"/>
                <w:sz w:val="24"/>
                <w:szCs w:val="24"/>
                <w:lang w:val="pt-BR"/>
              </w:rPr>
              <w:t>+</w:t>
            </w:r>
            <w:r>
              <w:rPr>
                <w:rFonts w:ascii="Times New Roman" w:hAnsi="Times New Roman"/>
                <w:sz w:val="24"/>
                <w:szCs w:val="24"/>
                <w:lang w:val="pt-BR"/>
              </w:rPr>
              <w:t>D</w:t>
            </w:r>
            <w:r>
              <w:rPr>
                <w:rFonts w:ascii="Times New Roman" w:hAnsi="Times New Roman"/>
                <w:spacing w:val="1"/>
                <w:sz w:val="24"/>
                <w:szCs w:val="24"/>
                <w:lang w:val="pt-BR"/>
              </w:rPr>
              <w:t>5</w:t>
            </w:r>
            <w:r>
              <w:rPr>
                <w:rFonts w:ascii="Times New Roman" w:hAnsi="Times New Roman"/>
                <w:spacing w:val="-1"/>
                <w:sz w:val="24"/>
                <w:szCs w:val="24"/>
                <w:lang w:val="pt-BR"/>
              </w:rPr>
              <w:t>+</w:t>
            </w:r>
            <w:r>
              <w:rPr>
                <w:rFonts w:ascii="Times New Roman" w:hAnsi="Times New Roman"/>
                <w:sz w:val="24"/>
                <w:szCs w:val="24"/>
                <w:lang w:val="pt-BR"/>
              </w:rPr>
              <w:t>D</w:t>
            </w:r>
            <w:r>
              <w:rPr>
                <w:rFonts w:ascii="Times New Roman" w:hAnsi="Times New Roman"/>
                <w:spacing w:val="1"/>
                <w:sz w:val="24"/>
                <w:szCs w:val="24"/>
                <w:lang w:val="pt-BR"/>
              </w:rPr>
              <w:t>6</w:t>
            </w:r>
            <w:r>
              <w:rPr>
                <w:rFonts w:ascii="Times New Roman" w:hAnsi="Times New Roman"/>
                <w:spacing w:val="-1"/>
                <w:sz w:val="24"/>
                <w:szCs w:val="24"/>
                <w:lang w:val="pt-BR"/>
              </w:rPr>
              <w:t>+</w:t>
            </w:r>
            <w:r>
              <w:rPr>
                <w:rFonts w:ascii="Times New Roman" w:hAnsi="Times New Roman"/>
                <w:sz w:val="24"/>
                <w:szCs w:val="24"/>
                <w:lang w:val="pt-BR"/>
              </w:rPr>
              <w:t>D</w:t>
            </w:r>
            <w:r>
              <w:rPr>
                <w:rFonts w:ascii="Times New Roman" w:hAnsi="Times New Roman"/>
                <w:spacing w:val="1"/>
                <w:sz w:val="24"/>
                <w:szCs w:val="24"/>
                <w:lang w:val="pt-BR"/>
              </w:rPr>
              <w:t>9</w:t>
            </w:r>
            <w:r>
              <w:rPr>
                <w:rFonts w:ascii="Times New Roman" w:hAnsi="Times New Roman"/>
                <w:spacing w:val="-1"/>
                <w:sz w:val="24"/>
                <w:szCs w:val="24"/>
                <w:lang w:val="pt-BR"/>
              </w:rPr>
              <w:t>+</w:t>
            </w:r>
            <w:r>
              <w:rPr>
                <w:rFonts w:ascii="Times New Roman" w:hAnsi="Times New Roman"/>
                <w:sz w:val="24"/>
                <w:szCs w:val="24"/>
                <w:lang w:val="pt-BR"/>
              </w:rPr>
              <w:t>D</w:t>
            </w:r>
            <w:r>
              <w:rPr>
                <w:rFonts w:ascii="Times New Roman" w:hAnsi="Times New Roman"/>
                <w:spacing w:val="1"/>
                <w:sz w:val="24"/>
                <w:szCs w:val="24"/>
                <w:lang w:val="pt-BR"/>
              </w:rPr>
              <w:t>1</w:t>
            </w:r>
            <w:r>
              <w:rPr>
                <w:rFonts w:ascii="Times New Roman" w:hAnsi="Times New Roman"/>
                <w:sz w:val="24"/>
                <w:szCs w:val="24"/>
                <w:lang w:val="pt-BR"/>
              </w:rPr>
              <w:t>0</w:t>
            </w:r>
          </w:p>
          <w:p w14:paraId="2474B2D4" w14:textId="77777777" w:rsidR="00546E63" w:rsidRDefault="00546E63" w:rsidP="00546E63">
            <w:pPr>
              <w:widowControl w:val="0"/>
              <w:tabs>
                <w:tab w:val="left" w:pos="11430"/>
              </w:tabs>
              <w:spacing w:line="100" w:lineRule="atLeast"/>
              <w:ind w:left="720" w:right="3770"/>
              <w:rPr>
                <w:rFonts w:ascii="Times New Roman" w:hAnsi="Times New Roman"/>
                <w:spacing w:val="1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pt-BR"/>
              </w:rPr>
              <w:t>c]</w:t>
            </w:r>
            <w:r>
              <w:rPr>
                <w:rFonts w:ascii="Times New Roman" w:hAnsi="Times New Roman"/>
                <w:spacing w:val="1"/>
                <w:sz w:val="24"/>
                <w:szCs w:val="24"/>
                <w:lang w:val="pt-BR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pt-BR"/>
              </w:rPr>
              <w:t>R</w:t>
            </w:r>
            <w:r>
              <w:rPr>
                <w:rFonts w:ascii="Times New Roman" w:hAnsi="Times New Roman"/>
                <w:spacing w:val="1"/>
                <w:sz w:val="24"/>
                <w:szCs w:val="24"/>
                <w:lang w:val="pt-BR"/>
              </w:rPr>
              <w:t>2</w:t>
            </w:r>
            <w:r>
              <w:rPr>
                <w:rFonts w:ascii="Times New Roman" w:hAnsi="Times New Roman"/>
                <w:sz w:val="24"/>
                <w:szCs w:val="24"/>
                <w:lang w:val="pt-BR"/>
              </w:rPr>
              <w:t>= D</w:t>
            </w:r>
            <w:r>
              <w:rPr>
                <w:rFonts w:ascii="Times New Roman" w:hAnsi="Times New Roman"/>
                <w:spacing w:val="1"/>
                <w:sz w:val="24"/>
                <w:szCs w:val="24"/>
                <w:lang w:val="pt-BR"/>
              </w:rPr>
              <w:t>4</w:t>
            </w:r>
            <w:r>
              <w:rPr>
                <w:rFonts w:ascii="Times New Roman" w:hAnsi="Times New Roman"/>
                <w:spacing w:val="-1"/>
                <w:sz w:val="24"/>
                <w:szCs w:val="24"/>
                <w:lang w:val="pt-BR"/>
              </w:rPr>
              <w:t>+</w:t>
            </w:r>
            <w:r>
              <w:rPr>
                <w:rFonts w:ascii="Times New Roman" w:hAnsi="Times New Roman"/>
                <w:sz w:val="24"/>
                <w:szCs w:val="24"/>
                <w:lang w:val="pt-BR"/>
              </w:rPr>
              <w:t>D</w:t>
            </w:r>
            <w:r>
              <w:rPr>
                <w:rFonts w:ascii="Times New Roman" w:hAnsi="Times New Roman"/>
                <w:spacing w:val="1"/>
                <w:sz w:val="24"/>
                <w:szCs w:val="24"/>
                <w:lang w:val="pt-BR"/>
              </w:rPr>
              <w:t>5</w:t>
            </w:r>
            <w:r>
              <w:rPr>
                <w:rFonts w:ascii="Times New Roman" w:hAnsi="Times New Roman"/>
                <w:spacing w:val="-1"/>
                <w:sz w:val="24"/>
                <w:szCs w:val="24"/>
                <w:lang w:val="pt-BR"/>
              </w:rPr>
              <w:t>+</w:t>
            </w:r>
            <w:r>
              <w:rPr>
                <w:rFonts w:ascii="Times New Roman" w:hAnsi="Times New Roman"/>
                <w:sz w:val="24"/>
                <w:szCs w:val="24"/>
                <w:lang w:val="pt-BR"/>
              </w:rPr>
              <w:t>D6</w:t>
            </w:r>
          </w:p>
          <w:p w14:paraId="2BFD3DB1" w14:textId="77777777" w:rsidR="00546E63" w:rsidRDefault="00546E63" w:rsidP="00546E63">
            <w:pPr>
              <w:widowControl w:val="0"/>
              <w:spacing w:line="100" w:lineRule="atLeast"/>
              <w:ind w:left="7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1"/>
                <w:sz w:val="24"/>
                <w:szCs w:val="24"/>
              </w:rPr>
              <w:t>d</w:t>
            </w:r>
            <w:r>
              <w:rPr>
                <w:rFonts w:ascii="Times New Roman" w:hAnsi="Times New Roman"/>
                <w:sz w:val="24"/>
                <w:szCs w:val="24"/>
              </w:rPr>
              <w:t>] R</w:t>
            </w:r>
            <w:r>
              <w:rPr>
                <w:rFonts w:ascii="Times New Roman" w:hAnsi="Times New Roman"/>
                <w:spacing w:val="1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sz w:val="24"/>
                <w:szCs w:val="24"/>
              </w:rPr>
              <w:t>=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D</w:t>
            </w:r>
            <w:r>
              <w:rPr>
                <w:rFonts w:ascii="Times New Roman" w:hAnsi="Times New Roman"/>
                <w:spacing w:val="1"/>
                <w:sz w:val="24"/>
                <w:szCs w:val="24"/>
              </w:rPr>
              <w:t>8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+</w:t>
            </w:r>
            <w:r>
              <w:rPr>
                <w:rFonts w:ascii="Times New Roman" w:hAnsi="Times New Roman"/>
                <w:sz w:val="24"/>
                <w:szCs w:val="24"/>
              </w:rPr>
              <w:t>D</w:t>
            </w:r>
            <w:r>
              <w:rPr>
                <w:rFonts w:ascii="Times New Roman" w:hAnsi="Times New Roman"/>
                <w:spacing w:val="1"/>
                <w:sz w:val="24"/>
                <w:szCs w:val="24"/>
              </w:rPr>
              <w:t>9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+</w:t>
            </w:r>
            <w:r>
              <w:rPr>
                <w:rFonts w:ascii="Times New Roman" w:hAnsi="Times New Roman"/>
                <w:sz w:val="24"/>
                <w:szCs w:val="24"/>
              </w:rPr>
              <w:t>D</w:t>
            </w:r>
            <w:r>
              <w:rPr>
                <w:rFonts w:ascii="Times New Roman" w:hAnsi="Times New Roman"/>
                <w:spacing w:val="1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  <w:p w14:paraId="2D347E80" w14:textId="77777777" w:rsidR="00546E63" w:rsidRDefault="00546E63" w:rsidP="00546E63">
            <w:pPr>
              <w:widowControl w:val="0"/>
              <w:spacing w:line="100" w:lineRule="atLeast"/>
              <w:ind w:right="2437"/>
              <w:rPr>
                <w:rFonts w:ascii="Times New Roman" w:hAnsi="Times New Roman"/>
                <w:w w:val="99"/>
                <w:sz w:val="24"/>
                <w:szCs w:val="24"/>
              </w:rPr>
            </w:pPr>
            <w:r>
              <w:rPr>
                <w:rFonts w:ascii="Times New Roman" w:hAnsi="Times New Roman"/>
                <w:spacing w:val="1"/>
                <w:sz w:val="24"/>
                <w:szCs w:val="24"/>
              </w:rPr>
              <w:t>4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>
              <w:rPr>
                <w:rFonts w:ascii="Times New Roman" w:hAnsi="Times New Roman"/>
                <w:sz w:val="24"/>
                <w:szCs w:val="24"/>
              </w:rPr>
              <w:t>l</w:t>
            </w:r>
            <w:r>
              <w:rPr>
                <w:rFonts w:ascii="Times New Roman" w:hAnsi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  <w:szCs w:val="24"/>
              </w:rPr>
              <w:t>th</w:t>
            </w:r>
            <w:r>
              <w:rPr>
                <w:rFonts w:ascii="Times New Roman" w:hAnsi="Times New Roman"/>
                <w:sz w:val="24"/>
                <w:szCs w:val="24"/>
              </w:rPr>
              <w:t>is 4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  <w:szCs w:val="24"/>
              </w:rPr>
              <w:t>b</w:t>
            </w:r>
            <w:r>
              <w:rPr>
                <w:rFonts w:ascii="Times New Roman" w:hAnsi="Times New Roman"/>
                <w:sz w:val="24"/>
                <w:szCs w:val="24"/>
              </w:rPr>
              <w:t>it in</w:t>
            </w:r>
            <w:r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h</w:t>
            </w:r>
            <w:r>
              <w:rPr>
                <w:rFonts w:ascii="Times New Roman" w:hAnsi="Times New Roman"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spacing w:val="1"/>
                <w:sz w:val="24"/>
                <w:szCs w:val="24"/>
              </w:rPr>
              <w:t xml:space="preserve"> po</w:t>
            </w:r>
            <w:r>
              <w:rPr>
                <w:rFonts w:ascii="Times New Roman" w:hAnsi="Times New Roman"/>
                <w:sz w:val="24"/>
                <w:szCs w:val="24"/>
              </w:rPr>
              <w:t>si</w:t>
            </w:r>
            <w:r>
              <w:rPr>
                <w:rFonts w:ascii="Times New Roman" w:hAnsi="Times New Roman"/>
                <w:spacing w:val="1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spacing w:val="-3"/>
                <w:sz w:val="24"/>
                <w:szCs w:val="24"/>
              </w:rPr>
              <w:t>i</w:t>
            </w:r>
            <w:r>
              <w:rPr>
                <w:rFonts w:ascii="Times New Roman" w:hAnsi="Times New Roman"/>
                <w:spacing w:val="1"/>
                <w:sz w:val="24"/>
                <w:szCs w:val="24"/>
              </w:rPr>
              <w:t>o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n 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o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f 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p</w:t>
            </w:r>
            <w:r>
              <w:rPr>
                <w:rFonts w:ascii="Times New Roman" w:hAnsi="Times New Roman"/>
                <w:spacing w:val="1"/>
                <w:sz w:val="24"/>
                <w:szCs w:val="24"/>
              </w:rPr>
              <w:t>o</w:t>
            </w:r>
            <w:r>
              <w:rPr>
                <w:rFonts w:ascii="Times New Roman" w:hAnsi="Times New Roman"/>
                <w:spacing w:val="-3"/>
                <w:sz w:val="24"/>
                <w:szCs w:val="24"/>
              </w:rPr>
              <w:t>w</w:t>
            </w:r>
            <w:r>
              <w:rPr>
                <w:rFonts w:ascii="Times New Roman" w:hAnsi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sz w:val="24"/>
                <w:szCs w:val="24"/>
              </w:rPr>
              <w:t>r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  <w:szCs w:val="24"/>
              </w:rPr>
              <w:t>o</w:t>
            </w:r>
            <w:r>
              <w:rPr>
                <w:rFonts w:ascii="Times New Roman" w:hAnsi="Times New Roman"/>
                <w:sz w:val="24"/>
                <w:szCs w:val="24"/>
              </w:rPr>
              <w:t>f</w:t>
            </w:r>
            <w:r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i.</w:t>
            </w:r>
            <w:r>
              <w:rPr>
                <w:rFonts w:ascii="Times New Roman" w:hAnsi="Times New Roman"/>
                <w:spacing w:val="1"/>
                <w:sz w:val="24"/>
                <w:szCs w:val="24"/>
              </w:rPr>
              <w:t>e.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pacing w:val="2"/>
                <w:sz w:val="24"/>
                <w:szCs w:val="24"/>
              </w:rPr>
              <w:t xml:space="preserve"> </w:t>
            </w:r>
          </w:p>
          <w:p w14:paraId="51E5CE1D" w14:textId="77777777" w:rsidR="00546E63" w:rsidRPr="00683810" w:rsidRDefault="00546E63" w:rsidP="00546E63">
            <w:pPr>
              <w:widowControl w:val="0"/>
              <w:spacing w:line="100" w:lineRule="atLeast"/>
              <w:ind w:left="720" w:right="4760"/>
              <w:rPr>
                <w:rFonts w:ascii="Times New Roman" w:hAnsi="Times New Roman"/>
                <w:spacing w:val="-12"/>
                <w:sz w:val="24"/>
                <w:szCs w:val="24"/>
              </w:rPr>
            </w:pPr>
            <w:r w:rsidRPr="00683810">
              <w:rPr>
                <w:rFonts w:ascii="Times New Roman" w:hAnsi="Times New Roman"/>
                <w:spacing w:val="-12"/>
                <w:sz w:val="24"/>
                <w:szCs w:val="24"/>
              </w:rPr>
              <w:t>R0 at 2 = 1st</w:t>
            </w:r>
          </w:p>
          <w:p w14:paraId="782111AA" w14:textId="77777777" w:rsidR="00546E63" w:rsidRDefault="00546E63" w:rsidP="00546E63">
            <w:pPr>
              <w:widowControl w:val="0"/>
              <w:spacing w:line="100" w:lineRule="atLeast"/>
              <w:ind w:left="720" w:right="47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R1</w:t>
            </w:r>
            <w:r>
              <w:rPr>
                <w:rFonts w:ascii="Times New Roman" w:hAnsi="Times New Roman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=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2</w:t>
            </w:r>
            <w:r>
              <w:rPr>
                <w:rFonts w:ascii="Times New Roman" w:hAnsi="Times New Roman"/>
                <w:spacing w:val="1"/>
                <w:sz w:val="24"/>
                <w:szCs w:val="24"/>
              </w:rPr>
              <w:t>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d </w:t>
            </w:r>
          </w:p>
          <w:p w14:paraId="27AF8C83" w14:textId="77777777" w:rsidR="00546E63" w:rsidRDefault="00546E63" w:rsidP="00546E63">
            <w:pPr>
              <w:widowControl w:val="0"/>
              <w:spacing w:line="100" w:lineRule="atLeast"/>
              <w:ind w:left="720" w:right="47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R2</w:t>
            </w:r>
            <w:r>
              <w:rPr>
                <w:rFonts w:ascii="Times New Roman" w:hAnsi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=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  <w:szCs w:val="24"/>
              </w:rPr>
              <w:t>4</w:t>
            </w:r>
            <w:r>
              <w:rPr>
                <w:rFonts w:ascii="Times New Roman" w:hAnsi="Times New Roman"/>
                <w:spacing w:val="-2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sz w:val="24"/>
                <w:szCs w:val="24"/>
              </w:rPr>
              <w:t>h</w:t>
            </w:r>
            <w:r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</w:p>
          <w:p w14:paraId="14AE4AD8" w14:textId="77777777" w:rsidR="00546E63" w:rsidRDefault="00546E63" w:rsidP="00546E63">
            <w:pPr>
              <w:widowControl w:val="0"/>
              <w:spacing w:line="100" w:lineRule="atLeast"/>
              <w:ind w:left="720" w:right="4760"/>
              <w:rPr>
                <w:rFonts w:ascii="Times New Roman" w:hAnsi="Times New Roman"/>
                <w:spacing w:val="1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R3</w:t>
            </w:r>
            <w:r>
              <w:rPr>
                <w:rFonts w:ascii="Times New Roman" w:hAnsi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t  </w:t>
            </w:r>
            <w:r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2=</w:t>
            </w:r>
            <w:r>
              <w:rPr>
                <w:rFonts w:ascii="Times New Roman" w:hAnsi="Times New Roman"/>
                <w:spacing w:val="1"/>
                <w:sz w:val="24"/>
                <w:szCs w:val="24"/>
              </w:rPr>
              <w:t>8</w:t>
            </w:r>
            <w:r>
              <w:rPr>
                <w:rFonts w:ascii="Times New Roman" w:hAnsi="Times New Roman"/>
                <w:spacing w:val="-2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sz w:val="24"/>
                <w:szCs w:val="24"/>
              </w:rPr>
              <w:t>h</w:t>
            </w:r>
          </w:p>
          <w:p w14:paraId="7D79FE5B" w14:textId="77777777" w:rsidR="00546E63" w:rsidRDefault="00546E63" w:rsidP="00546E63">
            <w:pPr>
              <w:widowControl w:val="0"/>
              <w:tabs>
                <w:tab w:val="left" w:pos="9560"/>
              </w:tabs>
              <w:spacing w:line="100" w:lineRule="atLeast"/>
              <w:ind w:right="205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1"/>
                <w:sz w:val="24"/>
                <w:szCs w:val="24"/>
              </w:rPr>
              <w:t>5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H</w:t>
            </w:r>
            <w:r>
              <w:rPr>
                <w:rFonts w:ascii="Times New Roman" w:hAnsi="Times New Roman"/>
                <w:spacing w:val="1"/>
                <w:sz w:val="24"/>
                <w:szCs w:val="24"/>
              </w:rPr>
              <w:t>en</w:t>
            </w:r>
            <w:r>
              <w:rPr>
                <w:rFonts w:ascii="Times New Roman" w:hAnsi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  <w:szCs w:val="24"/>
              </w:rPr>
              <w:t>th</w:t>
            </w:r>
            <w:r>
              <w:rPr>
                <w:rFonts w:ascii="Times New Roman" w:hAnsi="Times New Roman"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  <w:szCs w:val="24"/>
              </w:rPr>
              <w:t>b</w:t>
            </w:r>
            <w:r>
              <w:rPr>
                <w:rFonts w:ascii="Times New Roman" w:hAnsi="Times New Roman"/>
                <w:sz w:val="24"/>
                <w:szCs w:val="24"/>
              </w:rPr>
              <w:t>it H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spacing w:val="2"/>
                <w:sz w:val="24"/>
                <w:szCs w:val="24"/>
              </w:rPr>
              <w:t>mm</w:t>
            </w:r>
            <w:r>
              <w:rPr>
                <w:rFonts w:ascii="Times New Roman" w:hAnsi="Times New Roman"/>
                <w:spacing w:val="-3"/>
                <w:sz w:val="24"/>
                <w:szCs w:val="24"/>
              </w:rPr>
              <w:t>i</w:t>
            </w:r>
            <w:r>
              <w:rPr>
                <w:rFonts w:ascii="Times New Roman" w:hAnsi="Times New Roman"/>
                <w:spacing w:val="1"/>
                <w:sz w:val="24"/>
                <w:szCs w:val="24"/>
              </w:rPr>
              <w:t>n</w:t>
            </w:r>
            <w:r>
              <w:rPr>
                <w:rFonts w:ascii="Times New Roman" w:hAnsi="Times New Roman"/>
                <w:sz w:val="24"/>
                <w:szCs w:val="24"/>
              </w:rPr>
              <w:t>g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C</w:t>
            </w:r>
            <w:r>
              <w:rPr>
                <w:rFonts w:ascii="Times New Roman" w:hAnsi="Times New Roman"/>
                <w:spacing w:val="1"/>
                <w:sz w:val="24"/>
                <w:szCs w:val="24"/>
              </w:rPr>
              <w:t>od</w:t>
            </w:r>
            <w:r>
              <w:rPr>
                <w:rFonts w:ascii="Times New Roman" w:hAnsi="Times New Roman"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is 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g</w:t>
            </w:r>
            <w:r>
              <w:rPr>
                <w:rFonts w:ascii="Times New Roman" w:hAnsi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n</w:t>
            </w:r>
            <w:r>
              <w:rPr>
                <w:rFonts w:ascii="Times New Roman" w:hAnsi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ra</w:t>
            </w:r>
            <w:r>
              <w:rPr>
                <w:rFonts w:ascii="Times New Roman" w:hAnsi="Times New Roman"/>
                <w:spacing w:val="1"/>
                <w:sz w:val="24"/>
                <w:szCs w:val="24"/>
              </w:rPr>
              <w:t>ted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w w:val="99"/>
                <w:sz w:val="24"/>
                <w:szCs w:val="24"/>
              </w:rPr>
              <w:t>i.</w:t>
            </w:r>
            <w:r>
              <w:rPr>
                <w:rFonts w:ascii="Times New Roman" w:hAnsi="Times New Roman"/>
                <w:spacing w:val="1"/>
                <w:w w:val="99"/>
                <w:sz w:val="24"/>
                <w:szCs w:val="24"/>
              </w:rPr>
              <w:t>e.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: </w:t>
            </w:r>
          </w:p>
          <w:p w14:paraId="4C1FEA9C" w14:textId="77777777" w:rsidR="00546E63" w:rsidRPr="00683810" w:rsidRDefault="00546E63" w:rsidP="00546E63">
            <w:pPr>
              <w:widowControl w:val="0"/>
              <w:tabs>
                <w:tab w:val="left" w:pos="4770"/>
              </w:tabs>
              <w:spacing w:line="100" w:lineRule="atLeast"/>
              <w:ind w:left="720" w:right="2960"/>
              <w:rPr>
                <w:rFonts w:ascii="Times New Roman" w:hAnsi="Times New Roman"/>
                <w:sz w:val="24"/>
                <w:szCs w:val="24"/>
              </w:rPr>
            </w:pPr>
            <w:r w:rsidRPr="00683810">
              <w:rPr>
                <w:rFonts w:ascii="Times New Roman" w:hAnsi="Times New Roman"/>
                <w:sz w:val="24"/>
                <w:szCs w:val="24"/>
              </w:rPr>
              <w:t xml:space="preserve">D10 D9 </w:t>
            </w:r>
            <w:r>
              <w:rPr>
                <w:rFonts w:ascii="Times New Roman" w:hAnsi="Times New Roman"/>
                <w:sz w:val="24"/>
                <w:szCs w:val="24"/>
              </w:rPr>
              <w:t>D8</w:t>
            </w:r>
            <w:r w:rsidRPr="00683810">
              <w:rPr>
                <w:rFonts w:ascii="Times New Roman" w:hAnsi="Times New Roman"/>
                <w:sz w:val="24"/>
                <w:szCs w:val="24"/>
              </w:rPr>
              <w:t xml:space="preserve"> R3 </w:t>
            </w:r>
            <w:r>
              <w:rPr>
                <w:rFonts w:ascii="Times New Roman" w:hAnsi="Times New Roman"/>
                <w:sz w:val="24"/>
                <w:szCs w:val="24"/>
              </w:rPr>
              <w:t>D6</w:t>
            </w:r>
            <w:r w:rsidRPr="0068381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D5</w:t>
            </w:r>
            <w:r w:rsidRPr="0068381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D4</w:t>
            </w:r>
            <w:r w:rsidRPr="00683810">
              <w:rPr>
                <w:rFonts w:ascii="Times New Roman" w:hAnsi="Times New Roman"/>
                <w:sz w:val="24"/>
                <w:szCs w:val="24"/>
              </w:rPr>
              <w:t xml:space="preserve"> R2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D2</w:t>
            </w:r>
            <w:r w:rsidRPr="00683810">
              <w:rPr>
                <w:rFonts w:ascii="Times New Roman" w:hAnsi="Times New Roman"/>
                <w:sz w:val="24"/>
                <w:szCs w:val="24"/>
              </w:rPr>
              <w:t xml:space="preserve"> R1 R0</w:t>
            </w:r>
          </w:p>
          <w:p w14:paraId="7F783EC1" w14:textId="77777777" w:rsidR="00546E63" w:rsidRDefault="00546E63" w:rsidP="00546E63">
            <w:pPr>
              <w:widowControl w:val="0"/>
              <w:tabs>
                <w:tab w:val="left" w:pos="9560"/>
              </w:tabs>
              <w:spacing w:line="100" w:lineRule="atLeast"/>
              <w:ind w:right="2059"/>
              <w:rPr>
                <w:rFonts w:ascii="Times New Roman" w:hAnsi="Times New Roman"/>
              </w:rPr>
            </w:pPr>
          </w:p>
          <w:p w14:paraId="430C7B62" w14:textId="77777777" w:rsidR="00546E63" w:rsidRDefault="00546E63" w:rsidP="00546E63">
            <w:pPr>
              <w:widowControl w:val="0"/>
              <w:spacing w:before="20" w:line="100" w:lineRule="atLeast"/>
              <w:rPr>
                <w:rFonts w:ascii="Times New Roman" w:hAnsi="Times New Roman"/>
                <w:spacing w:val="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u w:val="thick"/>
              </w:rPr>
              <w:t>Corr</w:t>
            </w:r>
            <w:r>
              <w:rPr>
                <w:rFonts w:ascii="Times New Roman" w:hAnsi="Times New Roman"/>
                <w:b/>
                <w:bCs/>
                <w:spacing w:val="1"/>
                <w:sz w:val="24"/>
                <w:szCs w:val="24"/>
                <w:u w:val="thick"/>
              </w:rPr>
              <w:t>ec</w:t>
            </w:r>
            <w:r>
              <w:rPr>
                <w:rFonts w:ascii="Times New Roman" w:hAnsi="Times New Roman"/>
                <w:b/>
                <w:bCs/>
                <w:spacing w:val="-1"/>
                <w:sz w:val="24"/>
                <w:szCs w:val="24"/>
                <w:u w:val="thick"/>
              </w:rPr>
              <w:t>t</w:t>
            </w:r>
            <w:r>
              <w:rPr>
                <w:rFonts w:ascii="Times New Roman" w:hAnsi="Times New Roman"/>
                <w:b/>
                <w:bCs/>
                <w:spacing w:val="1"/>
                <w:sz w:val="24"/>
                <w:szCs w:val="24"/>
                <w:u w:val="thick"/>
              </w:rPr>
              <w:t>i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u w:val="thick"/>
              </w:rPr>
              <w:t>on:</w:t>
            </w:r>
          </w:p>
          <w:p w14:paraId="50E62F73" w14:textId="77777777" w:rsidR="00546E63" w:rsidRDefault="00546E63" w:rsidP="00546E63">
            <w:pPr>
              <w:widowControl w:val="0"/>
              <w:spacing w:before="20" w:line="100" w:lineRule="atLeast"/>
              <w:rPr>
                <w:rFonts w:ascii="Times New Roman" w:eastAsia="Times New Roman" w:hAnsi="Times New Roman"/>
                <w:spacing w:val="1"/>
                <w:sz w:val="24"/>
                <w:szCs w:val="24"/>
              </w:rPr>
            </w:pPr>
            <w:r>
              <w:rPr>
                <w:rFonts w:ascii="Times New Roman" w:hAnsi="Times New Roman"/>
                <w:spacing w:val="1"/>
                <w:sz w:val="24"/>
                <w:szCs w:val="24"/>
              </w:rPr>
              <w:t>6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  <w:szCs w:val="24"/>
              </w:rPr>
              <w:t>In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p</w:t>
            </w:r>
            <w:r>
              <w:rPr>
                <w:rFonts w:ascii="Times New Roman" w:hAnsi="Times New Roman"/>
                <w:spacing w:val="1"/>
                <w:sz w:val="24"/>
                <w:szCs w:val="24"/>
              </w:rPr>
              <w:t>u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t </w:t>
            </w:r>
            <w:r>
              <w:rPr>
                <w:rFonts w:ascii="Times New Roman" w:hAnsi="Times New Roman"/>
                <w:spacing w:val="-2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spacing w:val="1"/>
                <w:sz w:val="24"/>
                <w:szCs w:val="24"/>
              </w:rPr>
              <w:t>h</w:t>
            </w:r>
            <w:r>
              <w:rPr>
                <w:rFonts w:ascii="Times New Roman" w:hAnsi="Times New Roman"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hAnsi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spacing w:val="-2"/>
                <w:sz w:val="24"/>
                <w:szCs w:val="24"/>
              </w:rPr>
              <w:t>c</w:t>
            </w:r>
            <w:r>
              <w:rPr>
                <w:rFonts w:ascii="Times New Roman" w:hAnsi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sz w:val="24"/>
                <w:szCs w:val="24"/>
              </w:rPr>
              <w:t>i</w:t>
            </w:r>
            <w:r>
              <w:rPr>
                <w:rFonts w:ascii="Times New Roman" w:hAnsi="Times New Roman"/>
                <w:spacing w:val="-2"/>
                <w:sz w:val="24"/>
                <w:szCs w:val="24"/>
              </w:rPr>
              <w:t>v</w:t>
            </w:r>
            <w:r>
              <w:rPr>
                <w:rFonts w:ascii="Times New Roman" w:hAnsi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sz w:val="24"/>
                <w:szCs w:val="24"/>
              </w:rPr>
              <w:t>d</w:t>
            </w:r>
            <w:r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pacing w:val="1"/>
                <w:sz w:val="24"/>
                <w:szCs w:val="24"/>
              </w:rPr>
              <w:t xml:space="preserve"> b</w:t>
            </w:r>
            <w:r>
              <w:rPr>
                <w:rFonts w:ascii="Times New Roman" w:hAnsi="Times New Roman"/>
                <w:sz w:val="24"/>
                <w:szCs w:val="24"/>
              </w:rPr>
              <w:t>it H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>m</w:t>
            </w:r>
            <w:r>
              <w:rPr>
                <w:rFonts w:ascii="Times New Roman" w:hAnsi="Times New Roman"/>
                <w:spacing w:val="2"/>
                <w:sz w:val="24"/>
                <w:szCs w:val="24"/>
              </w:rPr>
              <w:t>m</w:t>
            </w:r>
            <w:r>
              <w:rPr>
                <w:rFonts w:ascii="Times New Roman" w:hAnsi="Times New Roman"/>
                <w:sz w:val="24"/>
                <w:szCs w:val="24"/>
              </w:rPr>
              <w:t>i</w:t>
            </w:r>
            <w:r>
              <w:rPr>
                <w:rFonts w:ascii="Times New Roman" w:hAnsi="Times New Roman"/>
                <w:spacing w:val="1"/>
                <w:sz w:val="24"/>
                <w:szCs w:val="24"/>
              </w:rPr>
              <w:t>n</w:t>
            </w:r>
            <w:r>
              <w:rPr>
                <w:rFonts w:ascii="Times New Roman" w:hAnsi="Times New Roman"/>
                <w:sz w:val="24"/>
                <w:szCs w:val="24"/>
              </w:rPr>
              <w:t>g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c</w:t>
            </w:r>
            <w:r>
              <w:rPr>
                <w:rFonts w:ascii="Times New Roman" w:hAnsi="Times New Roman"/>
                <w:spacing w:val="1"/>
                <w:sz w:val="24"/>
                <w:szCs w:val="24"/>
              </w:rPr>
              <w:t>o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d</w:t>
            </w:r>
            <w:r>
              <w:rPr>
                <w:rFonts w:ascii="Times New Roman" w:hAnsi="Times New Roman"/>
                <w:sz w:val="24"/>
                <w:szCs w:val="24"/>
              </w:rPr>
              <w:t>e</w:t>
            </w:r>
          </w:p>
          <w:p w14:paraId="29B7283E" w14:textId="77777777" w:rsidR="00546E63" w:rsidRDefault="00546E63" w:rsidP="00546E63">
            <w:pPr>
              <w:widowControl w:val="0"/>
              <w:spacing w:before="20" w:line="100" w:lineRule="atLeast"/>
              <w:rPr>
                <w:rFonts w:ascii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/>
                <w:spacing w:val="1"/>
                <w:sz w:val="24"/>
                <w:szCs w:val="24"/>
              </w:rPr>
              <w:t>7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C</w:t>
            </w:r>
            <w:r>
              <w:rPr>
                <w:rFonts w:ascii="Times New Roman" w:hAnsi="Times New Roman"/>
                <w:spacing w:val="1"/>
                <w:sz w:val="24"/>
                <w:szCs w:val="24"/>
              </w:rPr>
              <w:t>he</w:t>
            </w:r>
            <w:r>
              <w:rPr>
                <w:rFonts w:ascii="Times New Roman" w:hAnsi="Times New Roman"/>
                <w:sz w:val="24"/>
                <w:szCs w:val="24"/>
              </w:rPr>
              <w:t>ck</w:t>
            </w:r>
            <w:r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  <w:szCs w:val="24"/>
              </w:rPr>
              <w:t>fo</w:t>
            </w:r>
            <w:r>
              <w:rPr>
                <w:rFonts w:ascii="Times New Roman" w:hAnsi="Times New Roman"/>
                <w:sz w:val="24"/>
                <w:szCs w:val="24"/>
              </w:rPr>
              <w:t>r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h</w:t>
            </w:r>
            <w:r>
              <w:rPr>
                <w:rFonts w:ascii="Times New Roman" w:hAnsi="Times New Roman"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spacing w:val="1"/>
                <w:sz w:val="24"/>
                <w:szCs w:val="24"/>
              </w:rPr>
              <w:t xml:space="preserve"> Pa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hAnsi="Times New Roman"/>
                <w:sz w:val="24"/>
                <w:szCs w:val="24"/>
              </w:rPr>
              <w:t>i</w:t>
            </w:r>
            <w:r>
              <w:rPr>
                <w:rFonts w:ascii="Times New Roman" w:hAnsi="Times New Roman"/>
                <w:spacing w:val="1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sz w:val="24"/>
                <w:szCs w:val="24"/>
              </w:rPr>
              <w:t>y</w:t>
            </w:r>
            <w:r>
              <w:rPr>
                <w:rFonts w:ascii="Times New Roman" w:hAnsi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  <w:szCs w:val="24"/>
              </w:rPr>
              <w:t>b</w:t>
            </w:r>
            <w:r>
              <w:rPr>
                <w:rFonts w:ascii="Times New Roman" w:hAnsi="Times New Roman"/>
                <w:sz w:val="24"/>
                <w:szCs w:val="24"/>
              </w:rPr>
              <w:t>i</w:t>
            </w:r>
            <w:r>
              <w:rPr>
                <w:rFonts w:ascii="Times New Roman" w:hAnsi="Times New Roman"/>
                <w:spacing w:val="1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sz w:val="24"/>
                <w:szCs w:val="24"/>
              </w:rPr>
              <w:t>s.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i.</w:t>
            </w:r>
            <w:r>
              <w:rPr>
                <w:rFonts w:ascii="Times New Roman" w:hAnsi="Times New Roman"/>
                <w:spacing w:val="1"/>
                <w:sz w:val="24"/>
                <w:szCs w:val="24"/>
              </w:rPr>
              <w:t>e.</w:t>
            </w:r>
            <w:r>
              <w:rPr>
                <w:rFonts w:ascii="Times New Roman" w:hAnsi="Times New Roman"/>
                <w:sz w:val="24"/>
                <w:szCs w:val="24"/>
              </w:rPr>
              <w:t>:</w:t>
            </w:r>
            <w:r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pacing w:val="-3"/>
                <w:sz w:val="24"/>
                <w:szCs w:val="24"/>
              </w:rPr>
              <w:t>R</w:t>
            </w:r>
            <w:r>
              <w:rPr>
                <w:rFonts w:ascii="Times New Roman" w:hAnsi="Times New Roman"/>
                <w:spacing w:val="1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</w:rPr>
              <w:t>, R</w:t>
            </w:r>
            <w:r>
              <w:rPr>
                <w:rFonts w:ascii="Times New Roman" w:hAnsi="Times New Roman"/>
                <w:spacing w:val="1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R</w:t>
            </w:r>
            <w:r>
              <w:rPr>
                <w:rFonts w:ascii="Times New Roman" w:hAnsi="Times New Roman"/>
                <w:spacing w:val="1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>, R3</w:t>
            </w:r>
            <w:r>
              <w:rPr>
                <w:rFonts w:ascii="Times New Roman" w:hAnsi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  <w:szCs w:val="24"/>
              </w:rPr>
              <w:t>[E</w:t>
            </w:r>
            <w:r>
              <w:rPr>
                <w:rFonts w:ascii="Times New Roman" w:hAnsi="Times New Roman"/>
                <w:spacing w:val="-2"/>
                <w:sz w:val="24"/>
                <w:szCs w:val="24"/>
              </w:rPr>
              <w:t>v</w:t>
            </w:r>
            <w:r>
              <w:rPr>
                <w:rFonts w:ascii="Times New Roman" w:hAnsi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sz w:val="24"/>
                <w:szCs w:val="24"/>
              </w:rPr>
              <w:t>n</w:t>
            </w:r>
            <w:r>
              <w:rPr>
                <w:rFonts w:ascii="Times New Roman" w:hAnsi="Times New Roman"/>
                <w:spacing w:val="1"/>
                <w:sz w:val="24"/>
                <w:szCs w:val="24"/>
              </w:rPr>
              <w:t xml:space="preserve"> Pa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hAnsi="Times New Roman"/>
                <w:sz w:val="24"/>
                <w:szCs w:val="24"/>
              </w:rPr>
              <w:t>i</w:t>
            </w:r>
            <w:r>
              <w:rPr>
                <w:rFonts w:ascii="Times New Roman" w:hAnsi="Times New Roman"/>
                <w:spacing w:val="1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spacing w:val="-2"/>
                <w:sz w:val="24"/>
                <w:szCs w:val="24"/>
              </w:rPr>
              <w:t>y</w:t>
            </w:r>
            <w:r>
              <w:rPr>
                <w:rFonts w:ascii="Times New Roman" w:hAnsi="Times New Roman"/>
                <w:sz w:val="24"/>
                <w:szCs w:val="24"/>
              </w:rPr>
              <w:t>]</w:t>
            </w:r>
            <w:r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i.</w:t>
            </w:r>
            <w:r>
              <w:rPr>
                <w:rFonts w:ascii="Times New Roman" w:hAnsi="Times New Roman"/>
                <w:spacing w:val="1"/>
                <w:sz w:val="24"/>
                <w:szCs w:val="24"/>
                <w:lang w:val="pt-BR"/>
              </w:rPr>
              <w:t>e.</w:t>
            </w:r>
            <w:r>
              <w:rPr>
                <w:rFonts w:ascii="Times New Roman" w:hAnsi="Times New Roman"/>
                <w:sz w:val="24"/>
                <w:szCs w:val="24"/>
                <w:lang w:val="pt-BR"/>
              </w:rPr>
              <w:t xml:space="preserve">: </w:t>
            </w:r>
            <w:r>
              <w:rPr>
                <w:rFonts w:ascii="Times New Roman" w:hAnsi="Times New Roman"/>
                <w:spacing w:val="55"/>
                <w:sz w:val="24"/>
                <w:szCs w:val="24"/>
                <w:lang w:val="pt-BR"/>
              </w:rPr>
              <w:t xml:space="preserve">     </w:t>
            </w:r>
          </w:p>
          <w:p w14:paraId="728FA7B7" w14:textId="77777777" w:rsidR="00546E63" w:rsidRPr="002E4A68" w:rsidRDefault="00546E63" w:rsidP="00546E63">
            <w:pPr>
              <w:widowControl w:val="0"/>
              <w:spacing w:line="100" w:lineRule="atLeast"/>
              <w:ind w:left="720" w:right="2690"/>
              <w:rPr>
                <w:rFonts w:ascii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/>
                <w:sz w:val="24"/>
                <w:szCs w:val="24"/>
                <w:lang w:val="pt-BR"/>
              </w:rPr>
              <w:t>R</w:t>
            </w:r>
            <w:r w:rsidRPr="002E4A68">
              <w:rPr>
                <w:rFonts w:ascii="Times New Roman" w:hAnsi="Times New Roman"/>
                <w:sz w:val="24"/>
                <w:szCs w:val="24"/>
                <w:lang w:val="pt-BR"/>
              </w:rPr>
              <w:t>0’</w:t>
            </w:r>
            <w:r>
              <w:rPr>
                <w:rFonts w:ascii="Times New Roman" w:hAnsi="Times New Roman"/>
                <w:sz w:val="24"/>
                <w:szCs w:val="24"/>
                <w:lang w:val="pt-BR"/>
              </w:rPr>
              <w:t>=</w:t>
            </w:r>
            <w:r w:rsidRPr="002E4A68">
              <w:rPr>
                <w:rFonts w:ascii="Times New Roman" w:hAnsi="Times New Roman"/>
                <w:sz w:val="24"/>
                <w:szCs w:val="24"/>
                <w:lang w:val="pt-BR"/>
              </w:rPr>
              <w:t>R0+D2+D4+D6+D8+D10</w:t>
            </w:r>
          </w:p>
          <w:p w14:paraId="0C22057B" w14:textId="77777777" w:rsidR="00546E63" w:rsidRDefault="00546E63" w:rsidP="00546E63">
            <w:pPr>
              <w:widowControl w:val="0"/>
              <w:spacing w:line="100" w:lineRule="atLeast"/>
              <w:ind w:left="720" w:right="2690"/>
              <w:rPr>
                <w:rFonts w:ascii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/>
                <w:sz w:val="24"/>
                <w:szCs w:val="24"/>
                <w:lang w:val="pt-BR"/>
              </w:rPr>
              <w:t>R</w:t>
            </w:r>
            <w:r>
              <w:rPr>
                <w:rFonts w:ascii="Times New Roman" w:hAnsi="Times New Roman"/>
                <w:spacing w:val="1"/>
                <w:sz w:val="24"/>
                <w:szCs w:val="24"/>
                <w:lang w:val="pt-BR"/>
              </w:rPr>
              <w:t>1’</w:t>
            </w:r>
            <w:r>
              <w:rPr>
                <w:rFonts w:ascii="Times New Roman" w:hAnsi="Times New Roman"/>
                <w:sz w:val="24"/>
                <w:szCs w:val="24"/>
                <w:lang w:val="pt-BR"/>
              </w:rPr>
              <w:t>=</w:t>
            </w:r>
            <w:r>
              <w:rPr>
                <w:rFonts w:ascii="Times New Roman" w:hAnsi="Times New Roman"/>
                <w:spacing w:val="-2"/>
                <w:sz w:val="24"/>
                <w:szCs w:val="24"/>
                <w:lang w:val="pt-BR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pt-BR"/>
              </w:rPr>
              <w:t>R</w:t>
            </w:r>
            <w:r>
              <w:rPr>
                <w:rFonts w:ascii="Times New Roman" w:hAnsi="Times New Roman"/>
                <w:spacing w:val="1"/>
                <w:sz w:val="24"/>
                <w:szCs w:val="24"/>
                <w:lang w:val="pt-BR"/>
              </w:rPr>
              <w:t>1</w:t>
            </w:r>
            <w:r>
              <w:rPr>
                <w:rFonts w:ascii="Times New Roman" w:hAnsi="Times New Roman"/>
                <w:spacing w:val="-1"/>
                <w:sz w:val="24"/>
                <w:szCs w:val="24"/>
                <w:lang w:val="pt-BR"/>
              </w:rPr>
              <w:t>+</w:t>
            </w:r>
            <w:r>
              <w:rPr>
                <w:rFonts w:ascii="Times New Roman" w:hAnsi="Times New Roman"/>
                <w:sz w:val="24"/>
                <w:szCs w:val="24"/>
                <w:lang w:val="pt-BR"/>
              </w:rPr>
              <w:t>D</w:t>
            </w:r>
            <w:r>
              <w:rPr>
                <w:rFonts w:ascii="Times New Roman" w:hAnsi="Times New Roman"/>
                <w:spacing w:val="1"/>
                <w:sz w:val="24"/>
                <w:szCs w:val="24"/>
                <w:lang w:val="pt-BR"/>
              </w:rPr>
              <w:t>2</w:t>
            </w:r>
            <w:r>
              <w:rPr>
                <w:rFonts w:ascii="Times New Roman" w:hAnsi="Times New Roman"/>
                <w:spacing w:val="-1"/>
                <w:sz w:val="24"/>
                <w:szCs w:val="24"/>
                <w:lang w:val="pt-BR"/>
              </w:rPr>
              <w:t>+</w:t>
            </w:r>
            <w:r>
              <w:rPr>
                <w:rFonts w:ascii="Times New Roman" w:hAnsi="Times New Roman"/>
                <w:sz w:val="24"/>
                <w:szCs w:val="24"/>
                <w:lang w:val="pt-BR"/>
              </w:rPr>
              <w:t>D</w:t>
            </w:r>
            <w:r>
              <w:rPr>
                <w:rFonts w:ascii="Times New Roman" w:hAnsi="Times New Roman"/>
                <w:spacing w:val="1"/>
                <w:sz w:val="24"/>
                <w:szCs w:val="24"/>
                <w:lang w:val="pt-BR"/>
              </w:rPr>
              <w:t>5</w:t>
            </w:r>
            <w:r>
              <w:rPr>
                <w:rFonts w:ascii="Times New Roman" w:hAnsi="Times New Roman"/>
                <w:spacing w:val="-1"/>
                <w:sz w:val="24"/>
                <w:szCs w:val="24"/>
                <w:lang w:val="pt-BR"/>
              </w:rPr>
              <w:t>+</w:t>
            </w:r>
            <w:r>
              <w:rPr>
                <w:rFonts w:ascii="Times New Roman" w:hAnsi="Times New Roman"/>
                <w:sz w:val="24"/>
                <w:szCs w:val="24"/>
                <w:lang w:val="pt-BR"/>
              </w:rPr>
              <w:t>D</w:t>
            </w:r>
            <w:r>
              <w:rPr>
                <w:rFonts w:ascii="Times New Roman" w:hAnsi="Times New Roman"/>
                <w:spacing w:val="1"/>
                <w:sz w:val="24"/>
                <w:szCs w:val="24"/>
                <w:lang w:val="pt-BR"/>
              </w:rPr>
              <w:t>6</w:t>
            </w:r>
            <w:r>
              <w:rPr>
                <w:rFonts w:ascii="Times New Roman" w:hAnsi="Times New Roman"/>
                <w:spacing w:val="-1"/>
                <w:sz w:val="24"/>
                <w:szCs w:val="24"/>
                <w:lang w:val="pt-BR"/>
              </w:rPr>
              <w:t>+</w:t>
            </w:r>
            <w:r>
              <w:rPr>
                <w:rFonts w:ascii="Times New Roman" w:hAnsi="Times New Roman"/>
                <w:sz w:val="24"/>
                <w:szCs w:val="24"/>
                <w:lang w:val="pt-BR"/>
              </w:rPr>
              <w:t>D</w:t>
            </w:r>
            <w:r>
              <w:rPr>
                <w:rFonts w:ascii="Times New Roman" w:hAnsi="Times New Roman"/>
                <w:spacing w:val="1"/>
                <w:sz w:val="24"/>
                <w:szCs w:val="24"/>
                <w:lang w:val="pt-BR"/>
              </w:rPr>
              <w:t>9</w:t>
            </w:r>
            <w:r>
              <w:rPr>
                <w:rFonts w:ascii="Times New Roman" w:hAnsi="Times New Roman"/>
                <w:spacing w:val="-1"/>
                <w:sz w:val="24"/>
                <w:szCs w:val="24"/>
                <w:lang w:val="pt-BR"/>
              </w:rPr>
              <w:t>+</w:t>
            </w:r>
            <w:r>
              <w:rPr>
                <w:rFonts w:ascii="Times New Roman" w:hAnsi="Times New Roman"/>
                <w:sz w:val="24"/>
                <w:szCs w:val="24"/>
                <w:lang w:val="pt-BR"/>
              </w:rPr>
              <w:t>D</w:t>
            </w:r>
            <w:r>
              <w:rPr>
                <w:rFonts w:ascii="Times New Roman" w:hAnsi="Times New Roman"/>
                <w:spacing w:val="1"/>
                <w:sz w:val="24"/>
                <w:szCs w:val="24"/>
                <w:lang w:val="pt-BR"/>
              </w:rPr>
              <w:t>1</w:t>
            </w:r>
            <w:r>
              <w:rPr>
                <w:rFonts w:ascii="Times New Roman" w:hAnsi="Times New Roman"/>
                <w:sz w:val="24"/>
                <w:szCs w:val="24"/>
                <w:lang w:val="pt-BR"/>
              </w:rPr>
              <w:t>0</w:t>
            </w:r>
          </w:p>
          <w:p w14:paraId="1038E5AD" w14:textId="77777777" w:rsidR="00546E63" w:rsidRDefault="00546E63" w:rsidP="00546E63">
            <w:pPr>
              <w:widowControl w:val="0"/>
              <w:spacing w:line="100" w:lineRule="atLeast"/>
              <w:ind w:left="720" w:right="269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pt-BR"/>
              </w:rPr>
              <w:t>R</w:t>
            </w:r>
            <w:r>
              <w:rPr>
                <w:rFonts w:ascii="Times New Roman" w:hAnsi="Times New Roman"/>
                <w:spacing w:val="1"/>
                <w:sz w:val="24"/>
                <w:szCs w:val="24"/>
                <w:lang w:val="pt-BR"/>
              </w:rPr>
              <w:t>2’</w:t>
            </w:r>
            <w:r>
              <w:rPr>
                <w:rFonts w:ascii="Times New Roman" w:hAnsi="Times New Roman"/>
                <w:sz w:val="24"/>
                <w:szCs w:val="24"/>
                <w:lang w:val="pt-BR"/>
              </w:rPr>
              <w:t>=</w:t>
            </w:r>
            <w:r>
              <w:rPr>
                <w:rFonts w:ascii="Times New Roman" w:hAnsi="Times New Roman"/>
                <w:spacing w:val="-2"/>
                <w:sz w:val="24"/>
                <w:szCs w:val="24"/>
                <w:lang w:val="pt-BR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pt-BR"/>
              </w:rPr>
              <w:t>R</w:t>
            </w:r>
            <w:r>
              <w:rPr>
                <w:rFonts w:ascii="Times New Roman" w:hAnsi="Times New Roman"/>
                <w:spacing w:val="1"/>
                <w:sz w:val="24"/>
                <w:szCs w:val="24"/>
                <w:lang w:val="pt-BR"/>
              </w:rPr>
              <w:t>2</w:t>
            </w:r>
            <w:r>
              <w:rPr>
                <w:rFonts w:ascii="Times New Roman" w:hAnsi="Times New Roman"/>
                <w:spacing w:val="-1"/>
                <w:sz w:val="24"/>
                <w:szCs w:val="24"/>
                <w:lang w:val="pt-BR"/>
              </w:rPr>
              <w:t>+</w:t>
            </w:r>
            <w:r>
              <w:rPr>
                <w:rFonts w:ascii="Times New Roman" w:hAnsi="Times New Roman"/>
                <w:sz w:val="24"/>
                <w:szCs w:val="24"/>
                <w:lang w:val="pt-BR"/>
              </w:rPr>
              <w:t>D</w:t>
            </w:r>
            <w:r>
              <w:rPr>
                <w:rFonts w:ascii="Times New Roman" w:hAnsi="Times New Roman"/>
                <w:spacing w:val="1"/>
                <w:sz w:val="24"/>
                <w:szCs w:val="24"/>
                <w:lang w:val="pt-BR"/>
              </w:rPr>
              <w:t>4</w:t>
            </w:r>
            <w:r>
              <w:rPr>
                <w:rFonts w:ascii="Times New Roman" w:hAnsi="Times New Roman"/>
                <w:spacing w:val="-1"/>
                <w:sz w:val="24"/>
                <w:szCs w:val="24"/>
                <w:lang w:val="pt-BR"/>
              </w:rPr>
              <w:t>+</w:t>
            </w:r>
            <w:r>
              <w:rPr>
                <w:rFonts w:ascii="Times New Roman" w:hAnsi="Times New Roman"/>
                <w:sz w:val="24"/>
                <w:szCs w:val="24"/>
                <w:lang w:val="pt-BR"/>
              </w:rPr>
              <w:t>D</w:t>
            </w:r>
            <w:r>
              <w:rPr>
                <w:rFonts w:ascii="Times New Roman" w:hAnsi="Times New Roman"/>
                <w:spacing w:val="1"/>
                <w:sz w:val="24"/>
                <w:szCs w:val="24"/>
                <w:lang w:val="pt-BR"/>
              </w:rPr>
              <w:t>5</w:t>
            </w:r>
            <w:r>
              <w:rPr>
                <w:rFonts w:ascii="Times New Roman" w:hAnsi="Times New Roman"/>
                <w:spacing w:val="-1"/>
                <w:sz w:val="24"/>
                <w:szCs w:val="24"/>
                <w:lang w:val="pt-BR"/>
              </w:rPr>
              <w:t>+</w:t>
            </w:r>
            <w:r>
              <w:rPr>
                <w:rFonts w:ascii="Times New Roman" w:hAnsi="Times New Roman"/>
                <w:sz w:val="24"/>
                <w:szCs w:val="24"/>
                <w:lang w:val="pt-BR"/>
              </w:rPr>
              <w:t>D6</w:t>
            </w:r>
          </w:p>
          <w:p w14:paraId="71CFD4D8" w14:textId="77777777" w:rsidR="00546E63" w:rsidRDefault="00546E63" w:rsidP="00546E63">
            <w:pPr>
              <w:widowControl w:val="0"/>
              <w:spacing w:line="100" w:lineRule="atLeast"/>
              <w:ind w:left="720" w:right="2690"/>
              <w:rPr>
                <w:rFonts w:ascii="Times New Roman" w:hAnsi="Times New Roman"/>
                <w:spacing w:val="1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</w:t>
            </w:r>
            <w:r>
              <w:rPr>
                <w:rFonts w:ascii="Times New Roman" w:hAnsi="Times New Roman"/>
                <w:spacing w:val="1"/>
                <w:sz w:val="24"/>
                <w:szCs w:val="24"/>
              </w:rPr>
              <w:t>3’</w:t>
            </w:r>
            <w:r>
              <w:rPr>
                <w:rFonts w:ascii="Times New Roman" w:hAnsi="Times New Roman"/>
                <w:sz w:val="24"/>
                <w:szCs w:val="24"/>
              </w:rPr>
              <w:t>=</w:t>
            </w:r>
            <w:r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R</w:t>
            </w:r>
            <w:r>
              <w:rPr>
                <w:rFonts w:ascii="Times New Roman" w:hAnsi="Times New Roman"/>
                <w:spacing w:val="1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+</w:t>
            </w:r>
            <w:r>
              <w:rPr>
                <w:rFonts w:ascii="Times New Roman" w:hAnsi="Times New Roman"/>
                <w:sz w:val="24"/>
                <w:szCs w:val="24"/>
              </w:rPr>
              <w:t>D</w:t>
            </w:r>
            <w:r>
              <w:rPr>
                <w:rFonts w:ascii="Times New Roman" w:hAnsi="Times New Roman"/>
                <w:spacing w:val="1"/>
                <w:sz w:val="24"/>
                <w:szCs w:val="24"/>
              </w:rPr>
              <w:t>8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+</w:t>
            </w:r>
            <w:r>
              <w:rPr>
                <w:rFonts w:ascii="Times New Roman" w:hAnsi="Times New Roman"/>
                <w:sz w:val="24"/>
                <w:szCs w:val="24"/>
              </w:rPr>
              <w:t>D</w:t>
            </w:r>
            <w:r>
              <w:rPr>
                <w:rFonts w:ascii="Times New Roman" w:hAnsi="Times New Roman"/>
                <w:spacing w:val="1"/>
                <w:sz w:val="24"/>
                <w:szCs w:val="24"/>
              </w:rPr>
              <w:t>9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+</w:t>
            </w:r>
            <w:r>
              <w:rPr>
                <w:rFonts w:ascii="Times New Roman" w:hAnsi="Times New Roman"/>
                <w:sz w:val="24"/>
                <w:szCs w:val="24"/>
              </w:rPr>
              <w:t>D</w:t>
            </w:r>
            <w:r>
              <w:rPr>
                <w:rFonts w:ascii="Times New Roman" w:hAnsi="Times New Roman"/>
                <w:spacing w:val="1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  <w:p w14:paraId="4D2548BF" w14:textId="77777777" w:rsidR="00546E63" w:rsidRDefault="00546E63" w:rsidP="00546E63">
            <w:pPr>
              <w:widowControl w:val="0"/>
              <w:spacing w:line="100" w:lineRule="atLeast"/>
              <w:ind w:right="2690"/>
              <w:rPr>
                <w:rFonts w:ascii="Times New Roman" w:eastAsia="Times New Roman" w:hAnsi="Times New Roman"/>
                <w:spacing w:val="1"/>
                <w:sz w:val="24"/>
                <w:szCs w:val="24"/>
                <w:lang w:val="pt-BR"/>
              </w:rPr>
            </w:pPr>
            <w:r>
              <w:rPr>
                <w:rFonts w:ascii="Times New Roman" w:hAnsi="Times New Roman"/>
                <w:spacing w:val="1"/>
                <w:sz w:val="24"/>
                <w:szCs w:val="24"/>
              </w:rPr>
              <w:t>8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calculate</w:t>
            </w:r>
            <w:r>
              <w:rPr>
                <w:rFonts w:ascii="Times New Roman" w:hAnsi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h</w:t>
            </w:r>
            <w:r>
              <w:rPr>
                <w:rFonts w:ascii="Times New Roman" w:hAnsi="Times New Roman"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p</w:t>
            </w:r>
            <w:r>
              <w:rPr>
                <w:rFonts w:ascii="Times New Roman" w:hAnsi="Times New Roman"/>
                <w:spacing w:val="1"/>
                <w:sz w:val="24"/>
                <w:szCs w:val="24"/>
              </w:rPr>
              <w:t>o</w:t>
            </w:r>
            <w:r>
              <w:rPr>
                <w:rFonts w:ascii="Times New Roman" w:hAnsi="Times New Roman"/>
                <w:sz w:val="24"/>
                <w:szCs w:val="24"/>
              </w:rPr>
              <w:t>si</w:t>
            </w:r>
            <w:r>
              <w:rPr>
                <w:rFonts w:ascii="Times New Roman" w:hAnsi="Times New Roman"/>
                <w:spacing w:val="1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sz w:val="24"/>
                <w:szCs w:val="24"/>
              </w:rPr>
              <w:t>i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o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n 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o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f </w:t>
            </w:r>
            <w:r>
              <w:rPr>
                <w:rFonts w:ascii="Times New Roman" w:hAnsi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rr</w:t>
            </w:r>
            <w:r>
              <w:rPr>
                <w:rFonts w:ascii="Times New Roman" w:hAnsi="Times New Roman"/>
                <w:spacing w:val="1"/>
                <w:sz w:val="24"/>
                <w:szCs w:val="24"/>
              </w:rPr>
              <w:t>o</w:t>
            </w:r>
            <w:r>
              <w:rPr>
                <w:rFonts w:ascii="Times New Roman" w:hAnsi="Times New Roman"/>
                <w:sz w:val="24"/>
                <w:szCs w:val="24"/>
              </w:rPr>
              <w:t>r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  <w:szCs w:val="24"/>
              </w:rPr>
              <w:t>b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it </w:t>
            </w:r>
            <w:r>
              <w:rPr>
                <w:rFonts w:ascii="Times New Roman" w:hAnsi="Times New Roman"/>
                <w:spacing w:val="1"/>
                <w:sz w:val="24"/>
                <w:szCs w:val="24"/>
              </w:rPr>
              <w:t>b</w:t>
            </w:r>
            <w:r>
              <w:rPr>
                <w:rFonts w:ascii="Times New Roman" w:hAnsi="Times New Roman"/>
                <w:sz w:val="24"/>
                <w:szCs w:val="24"/>
              </w:rPr>
              <w:t>y</w:t>
            </w:r>
            <w:r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h</w:t>
            </w:r>
            <w:r>
              <w:rPr>
                <w:rFonts w:ascii="Times New Roman" w:hAnsi="Times New Roman"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pacing w:val="3"/>
                <w:sz w:val="24"/>
                <w:szCs w:val="24"/>
              </w:rPr>
              <w:t>f</w:t>
            </w:r>
            <w:r>
              <w:rPr>
                <w:rFonts w:ascii="Times New Roman" w:hAnsi="Times New Roman"/>
                <w:spacing w:val="1"/>
                <w:sz w:val="24"/>
                <w:szCs w:val="24"/>
              </w:rPr>
              <w:t>o</w:t>
            </w:r>
            <w:r>
              <w:rPr>
                <w:rFonts w:ascii="Times New Roman" w:hAnsi="Times New Roman"/>
                <w:spacing w:val="-3"/>
                <w:sz w:val="24"/>
                <w:szCs w:val="24"/>
              </w:rPr>
              <w:t>r</w:t>
            </w:r>
            <w:r>
              <w:rPr>
                <w:rFonts w:ascii="Times New Roman" w:hAnsi="Times New Roman"/>
                <w:spacing w:val="2"/>
                <w:sz w:val="24"/>
                <w:szCs w:val="24"/>
              </w:rPr>
              <w:t>m</w:t>
            </w:r>
            <w:r>
              <w:rPr>
                <w:rFonts w:ascii="Times New Roman" w:hAnsi="Times New Roman"/>
                <w:spacing w:val="1"/>
                <w:sz w:val="24"/>
                <w:szCs w:val="24"/>
              </w:rPr>
              <w:t>u</w:t>
            </w:r>
            <w:r>
              <w:rPr>
                <w:rFonts w:ascii="Times New Roman" w:hAnsi="Times New Roman"/>
                <w:sz w:val="24"/>
                <w:szCs w:val="24"/>
              </w:rPr>
              <w:t>l</w:t>
            </w:r>
            <w:r>
              <w:rPr>
                <w:rFonts w:ascii="Times New Roman" w:hAnsi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2A649EFB" w14:textId="77777777" w:rsidR="00546E63" w:rsidRDefault="00546E63" w:rsidP="00546E63">
            <w:pPr>
              <w:widowControl w:val="0"/>
              <w:spacing w:line="100" w:lineRule="atLeast"/>
              <w:ind w:right="3491" w:firstLine="720"/>
              <w:rPr>
                <w:rFonts w:ascii="Times New Roman" w:hAnsi="Times New Roman"/>
                <w:spacing w:val="1"/>
                <w:sz w:val="24"/>
                <w:szCs w:val="24"/>
              </w:rPr>
            </w:pPr>
            <w:r>
              <w:rPr>
                <w:rFonts w:ascii="Times New Roman" w:hAnsi="Times New Roman"/>
                <w:spacing w:val="1"/>
                <w:sz w:val="24"/>
                <w:szCs w:val="24"/>
                <w:lang w:val="pt-BR"/>
              </w:rPr>
              <w:t>h</w:t>
            </w:r>
            <w:r>
              <w:rPr>
                <w:rFonts w:ascii="Times New Roman" w:hAnsi="Times New Roman"/>
                <w:sz w:val="24"/>
                <w:szCs w:val="24"/>
                <w:lang w:val="pt-BR"/>
              </w:rPr>
              <w:t>=8</w:t>
            </w:r>
            <w:r>
              <w:rPr>
                <w:rFonts w:ascii="Times New Roman" w:hAnsi="Times New Roman"/>
                <w:spacing w:val="-1"/>
                <w:sz w:val="24"/>
                <w:szCs w:val="24"/>
                <w:lang w:val="pt-BR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pt-BR"/>
              </w:rPr>
              <w:t>x</w:t>
            </w:r>
            <w:r>
              <w:rPr>
                <w:rFonts w:ascii="Times New Roman" w:hAnsi="Times New Roman"/>
                <w:spacing w:val="-2"/>
                <w:sz w:val="24"/>
                <w:szCs w:val="24"/>
                <w:lang w:val="pt-BR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pt-BR"/>
              </w:rPr>
              <w:t>R3’</w:t>
            </w:r>
            <w:r>
              <w:rPr>
                <w:rFonts w:ascii="Times New Roman" w:hAnsi="Times New Roman"/>
                <w:spacing w:val="-1"/>
                <w:sz w:val="24"/>
                <w:szCs w:val="24"/>
                <w:lang w:val="pt-BR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pt-BR"/>
              </w:rPr>
              <w:t>+</w:t>
            </w:r>
            <w:r>
              <w:rPr>
                <w:rFonts w:ascii="Times New Roman" w:hAnsi="Times New Roman"/>
                <w:spacing w:val="-1"/>
                <w:sz w:val="24"/>
                <w:szCs w:val="24"/>
                <w:lang w:val="pt-BR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pt-BR"/>
              </w:rPr>
              <w:t>4</w:t>
            </w:r>
            <w:r>
              <w:rPr>
                <w:rFonts w:ascii="Times New Roman" w:hAnsi="Times New Roman"/>
                <w:spacing w:val="1"/>
                <w:sz w:val="24"/>
                <w:szCs w:val="24"/>
                <w:lang w:val="pt-BR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pt-BR"/>
              </w:rPr>
              <w:t>x</w:t>
            </w:r>
            <w:r>
              <w:rPr>
                <w:rFonts w:ascii="Times New Roman" w:hAnsi="Times New Roman"/>
                <w:spacing w:val="-2"/>
                <w:sz w:val="24"/>
                <w:szCs w:val="24"/>
                <w:lang w:val="pt-BR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pt-BR"/>
              </w:rPr>
              <w:t>R2’</w:t>
            </w:r>
            <w:r>
              <w:rPr>
                <w:rFonts w:ascii="Times New Roman" w:hAnsi="Times New Roman"/>
                <w:spacing w:val="-1"/>
                <w:sz w:val="24"/>
                <w:szCs w:val="24"/>
                <w:lang w:val="pt-BR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pt-BR"/>
              </w:rPr>
              <w:t>+</w:t>
            </w:r>
            <w:r>
              <w:rPr>
                <w:rFonts w:ascii="Times New Roman" w:hAnsi="Times New Roman"/>
                <w:spacing w:val="-1"/>
                <w:sz w:val="24"/>
                <w:szCs w:val="24"/>
                <w:lang w:val="pt-BR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pt-BR"/>
              </w:rPr>
              <w:t>2</w:t>
            </w:r>
            <w:r>
              <w:rPr>
                <w:rFonts w:ascii="Times New Roman" w:hAnsi="Times New Roman"/>
                <w:spacing w:val="1"/>
                <w:sz w:val="24"/>
                <w:szCs w:val="24"/>
                <w:lang w:val="pt-BR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pt-BR"/>
              </w:rPr>
              <w:t>x</w:t>
            </w:r>
            <w:r>
              <w:rPr>
                <w:rFonts w:ascii="Times New Roman" w:hAnsi="Times New Roman"/>
                <w:spacing w:val="-2"/>
                <w:sz w:val="24"/>
                <w:szCs w:val="24"/>
                <w:lang w:val="pt-BR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pt-BR"/>
              </w:rPr>
              <w:t>R1’</w:t>
            </w:r>
            <w:r>
              <w:rPr>
                <w:rFonts w:ascii="Times New Roman" w:hAnsi="Times New Roman"/>
                <w:spacing w:val="-1"/>
                <w:sz w:val="24"/>
                <w:szCs w:val="24"/>
                <w:lang w:val="pt-BR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pt-BR"/>
              </w:rPr>
              <w:t>+</w:t>
            </w:r>
            <w:r>
              <w:rPr>
                <w:rFonts w:ascii="Times New Roman" w:hAnsi="Times New Roman"/>
                <w:spacing w:val="-1"/>
                <w:sz w:val="24"/>
                <w:szCs w:val="24"/>
                <w:lang w:val="pt-BR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pt-BR"/>
              </w:rPr>
              <w:t>1</w:t>
            </w:r>
            <w:r>
              <w:rPr>
                <w:rFonts w:ascii="Times New Roman" w:hAnsi="Times New Roman"/>
                <w:spacing w:val="1"/>
                <w:sz w:val="24"/>
                <w:szCs w:val="24"/>
                <w:lang w:val="pt-BR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pt-BR"/>
              </w:rPr>
              <w:t>xR0’</w:t>
            </w:r>
          </w:p>
          <w:p w14:paraId="7133C39F" w14:textId="77777777" w:rsidR="00546E63" w:rsidRDefault="00546E63" w:rsidP="00546E63">
            <w:pPr>
              <w:widowControl w:val="0"/>
              <w:tabs>
                <w:tab w:val="left" w:pos="10872"/>
              </w:tabs>
              <w:spacing w:line="100" w:lineRule="atLeast"/>
              <w:rPr>
                <w:rFonts w:ascii="Times New Roman" w:hAnsi="Times New Roman"/>
                <w:spacing w:val="1"/>
                <w:sz w:val="24"/>
                <w:szCs w:val="24"/>
              </w:rPr>
            </w:pPr>
            <w:r>
              <w:rPr>
                <w:rFonts w:ascii="Times New Roman" w:hAnsi="Times New Roman"/>
                <w:spacing w:val="1"/>
                <w:sz w:val="24"/>
                <w:szCs w:val="24"/>
              </w:rPr>
              <w:t>9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  <w:szCs w:val="24"/>
              </w:rPr>
              <w:t>In</w:t>
            </w:r>
            <w:r>
              <w:rPr>
                <w:rFonts w:ascii="Times New Roman" w:hAnsi="Times New Roman"/>
                <w:spacing w:val="-2"/>
                <w:sz w:val="24"/>
                <w:szCs w:val="24"/>
              </w:rPr>
              <w:t>v</w:t>
            </w:r>
            <w:r>
              <w:rPr>
                <w:rFonts w:ascii="Times New Roman" w:hAnsi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t </w:t>
            </w:r>
            <w:r>
              <w:rPr>
                <w:rFonts w:ascii="Times New Roman" w:hAnsi="Times New Roman"/>
                <w:spacing w:val="1"/>
                <w:sz w:val="24"/>
                <w:szCs w:val="24"/>
              </w:rPr>
              <w:t>th</w:t>
            </w:r>
            <w:r>
              <w:rPr>
                <w:rFonts w:ascii="Times New Roman" w:hAnsi="Times New Roman"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  <w:szCs w:val="24"/>
              </w:rPr>
              <w:t>b</w:t>
            </w:r>
            <w:r>
              <w:rPr>
                <w:rFonts w:ascii="Times New Roman" w:hAnsi="Times New Roman"/>
                <w:sz w:val="24"/>
                <w:szCs w:val="24"/>
              </w:rPr>
              <w:t>it</w:t>
            </w:r>
            <w:r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t </w:t>
            </w:r>
            <w:r>
              <w:rPr>
                <w:rFonts w:ascii="Times New Roman" w:hAnsi="Times New Roman"/>
                <w:spacing w:val="-2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spacing w:val="1"/>
                <w:sz w:val="24"/>
                <w:szCs w:val="24"/>
              </w:rPr>
              <w:t>h</w:t>
            </w:r>
            <w:r>
              <w:rPr>
                <w:rFonts w:ascii="Times New Roman" w:hAnsi="Times New Roman"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1"/>
                <w:sz w:val="24"/>
                <w:szCs w:val="24"/>
              </w:rPr>
              <w:t>h</w:t>
            </w:r>
            <w:r>
              <w:rPr>
                <w:rFonts w:ascii="Times New Roman" w:hAnsi="Times New Roman"/>
                <w:spacing w:val="1"/>
                <w:sz w:val="24"/>
                <w:szCs w:val="24"/>
                <w:vertAlign w:val="superscript"/>
              </w:rPr>
              <w:t>th</w:t>
            </w:r>
            <w:proofErr w:type="spellEnd"/>
            <w:r>
              <w:rPr>
                <w:rFonts w:ascii="Times New Roman" w:hAnsi="Times New Roman"/>
                <w:spacing w:val="1"/>
                <w:sz w:val="24"/>
                <w:szCs w:val="24"/>
              </w:rPr>
              <w:t xml:space="preserve"> po</w:t>
            </w:r>
            <w:r>
              <w:rPr>
                <w:rFonts w:ascii="Times New Roman" w:hAnsi="Times New Roman"/>
                <w:sz w:val="24"/>
                <w:szCs w:val="24"/>
              </w:rPr>
              <w:t>si</w:t>
            </w:r>
            <w:r>
              <w:rPr>
                <w:rFonts w:ascii="Times New Roman" w:hAnsi="Times New Roman"/>
                <w:spacing w:val="1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spacing w:val="-3"/>
                <w:sz w:val="24"/>
                <w:szCs w:val="24"/>
              </w:rPr>
              <w:t>i</w:t>
            </w:r>
            <w:r>
              <w:rPr>
                <w:rFonts w:ascii="Times New Roman" w:hAnsi="Times New Roman"/>
                <w:spacing w:val="1"/>
                <w:sz w:val="24"/>
                <w:szCs w:val="24"/>
              </w:rPr>
              <w:t>o</w:t>
            </w:r>
            <w:r>
              <w:rPr>
                <w:rFonts w:ascii="Times New Roman" w:hAnsi="Times New Roman"/>
                <w:sz w:val="24"/>
                <w:szCs w:val="24"/>
              </w:rPr>
              <w:t>n</w:t>
            </w:r>
          </w:p>
          <w:p w14:paraId="69E48CB1" w14:textId="77777777" w:rsidR="00546E63" w:rsidRDefault="00546E63" w:rsidP="00546E63">
            <w:pPr>
              <w:widowControl w:val="0"/>
              <w:spacing w:line="100" w:lineRule="atLeast"/>
              <w:rPr>
                <w:rFonts w:ascii="Times New Roman" w:hAnsi="Times New Roman"/>
                <w:spacing w:val="1"/>
                <w:sz w:val="24"/>
                <w:szCs w:val="24"/>
              </w:rPr>
            </w:pPr>
            <w:r>
              <w:rPr>
                <w:rFonts w:ascii="Times New Roman" w:hAnsi="Times New Roman"/>
                <w:spacing w:val="1"/>
                <w:sz w:val="24"/>
                <w:szCs w:val="24"/>
              </w:rPr>
              <w:t>10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Dis</w:t>
            </w:r>
            <w:r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>
              <w:rPr>
                <w:rFonts w:ascii="Times New Roman" w:hAnsi="Times New Roman"/>
                <w:sz w:val="24"/>
                <w:szCs w:val="24"/>
              </w:rPr>
              <w:t>l</w:t>
            </w:r>
            <w:r>
              <w:rPr>
                <w:rFonts w:ascii="Times New Roman" w:hAnsi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>y</w:t>
            </w:r>
            <w:r>
              <w:rPr>
                <w:rFonts w:ascii="Times New Roman" w:hAnsi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  <w:szCs w:val="24"/>
              </w:rPr>
              <w:t>th</w:t>
            </w:r>
            <w:r>
              <w:rPr>
                <w:rFonts w:ascii="Times New Roman" w:hAnsi="Times New Roman"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4"/>
                <w:szCs w:val="24"/>
              </w:rPr>
              <w:t>c</w:t>
            </w:r>
            <w:r>
              <w:rPr>
                <w:rFonts w:ascii="Times New Roman" w:hAnsi="Times New Roman"/>
                <w:spacing w:val="1"/>
                <w:sz w:val="24"/>
                <w:szCs w:val="24"/>
              </w:rPr>
              <w:t>o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rr</w:t>
            </w:r>
            <w:r>
              <w:rPr>
                <w:rFonts w:ascii="Times New Roman" w:hAnsi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sz w:val="24"/>
                <w:szCs w:val="24"/>
              </w:rPr>
              <w:t>c</w:t>
            </w:r>
            <w:r>
              <w:rPr>
                <w:rFonts w:ascii="Times New Roman" w:hAnsi="Times New Roman"/>
                <w:spacing w:val="-2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d 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pacing w:val="1"/>
                <w:sz w:val="24"/>
                <w:szCs w:val="24"/>
              </w:rPr>
              <w:t xml:space="preserve"> b</w:t>
            </w:r>
            <w:r>
              <w:rPr>
                <w:rFonts w:ascii="Times New Roman" w:hAnsi="Times New Roman"/>
                <w:sz w:val="24"/>
                <w:szCs w:val="24"/>
              </w:rPr>
              <w:t>it</w:t>
            </w:r>
            <w:r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H</w:t>
            </w:r>
            <w:r>
              <w:rPr>
                <w:rFonts w:ascii="Times New Roman" w:hAnsi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>m</w:t>
            </w:r>
            <w:r>
              <w:rPr>
                <w:rFonts w:ascii="Times New Roman" w:hAnsi="Times New Roman"/>
                <w:spacing w:val="2"/>
                <w:sz w:val="24"/>
                <w:szCs w:val="24"/>
              </w:rPr>
              <w:t>m</w:t>
            </w:r>
            <w:r>
              <w:rPr>
                <w:rFonts w:ascii="Times New Roman" w:hAnsi="Times New Roman"/>
                <w:sz w:val="24"/>
                <w:szCs w:val="24"/>
              </w:rPr>
              <w:t>i</w:t>
            </w:r>
            <w:r>
              <w:rPr>
                <w:rFonts w:ascii="Times New Roman" w:hAnsi="Times New Roman"/>
                <w:spacing w:val="1"/>
                <w:sz w:val="24"/>
                <w:szCs w:val="24"/>
              </w:rPr>
              <w:t>n</w:t>
            </w:r>
            <w:r>
              <w:rPr>
                <w:rFonts w:ascii="Times New Roman" w:hAnsi="Times New Roman"/>
                <w:sz w:val="24"/>
                <w:szCs w:val="24"/>
              </w:rPr>
              <w:t>g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C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o</w:t>
            </w:r>
            <w:r>
              <w:rPr>
                <w:rFonts w:ascii="Times New Roman" w:hAnsi="Times New Roman"/>
                <w:spacing w:val="1"/>
                <w:sz w:val="24"/>
                <w:szCs w:val="24"/>
              </w:rPr>
              <w:t>d</w:t>
            </w:r>
            <w:r>
              <w:rPr>
                <w:rFonts w:ascii="Times New Roman" w:hAnsi="Times New Roman"/>
                <w:sz w:val="24"/>
                <w:szCs w:val="24"/>
              </w:rPr>
              <w:t>e</w:t>
            </w:r>
          </w:p>
          <w:p w14:paraId="7FF64BB9" w14:textId="77777777" w:rsidR="00546E63" w:rsidRDefault="00546E63" w:rsidP="00546E63">
            <w:pPr>
              <w:widowControl w:val="0"/>
              <w:spacing w:line="10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1"/>
                <w:sz w:val="24"/>
                <w:szCs w:val="24"/>
              </w:rPr>
              <w:t>11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r>
              <w:rPr>
                <w:rFonts w:ascii="Times New Roman" w:hAnsi="Times New Roman"/>
                <w:spacing w:val="-2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spacing w:val="1"/>
                <w:sz w:val="24"/>
                <w:szCs w:val="24"/>
              </w:rPr>
              <w:t>op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26C3E7DA" w14:textId="77777777" w:rsidR="00546E63" w:rsidRDefault="00546E63" w:rsidP="00546E63">
            <w:pPr>
              <w:widowControl w:val="0"/>
              <w:spacing w:line="100" w:lineRule="atLeast"/>
              <w:rPr>
                <w:rFonts w:ascii="Times New Roman" w:hAnsi="Times New Roman"/>
                <w:sz w:val="24"/>
                <w:szCs w:val="24"/>
              </w:rPr>
            </w:pPr>
          </w:p>
          <w:p w14:paraId="44A2628C" w14:textId="77777777" w:rsidR="00546E63" w:rsidRDefault="00546E63" w:rsidP="00546E63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24"/>
                <w:szCs w:val="24"/>
                <w:u w:val="single"/>
              </w:rPr>
            </w:pPr>
            <w:r w:rsidRPr="00CA3148">
              <w:rPr>
                <w:rFonts w:ascii="Times New Roman" w:eastAsia="Times New Roman" w:hAnsi="Times New Roman"/>
                <w:b/>
                <w:bCs/>
                <w:sz w:val="24"/>
                <w:szCs w:val="24"/>
                <w:u w:val="single"/>
              </w:rPr>
              <w:t>Calculation</w:t>
            </w:r>
            <w:r w:rsidRPr="00CA3148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>:</w:t>
            </w:r>
          </w:p>
          <w:p w14:paraId="24AB7239" w14:textId="77777777" w:rsidR="00546E63" w:rsidRPr="00CA3148" w:rsidRDefault="00546E63" w:rsidP="00546E63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24"/>
                <w:szCs w:val="24"/>
                <w:u w:val="single"/>
              </w:rPr>
            </w:pPr>
          </w:p>
          <w:p w14:paraId="6049B49F" w14:textId="77777777" w:rsidR="00546E63" w:rsidRPr="00CA3148" w:rsidRDefault="00546E63" w:rsidP="00546E63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1) </w:t>
            </w:r>
            <w:r w:rsidRPr="00CA3148">
              <w:rPr>
                <w:rFonts w:ascii="Times New Roman" w:eastAsia="Times New Roman" w:hAnsi="Times New Roman"/>
                <w:sz w:val="24"/>
                <w:szCs w:val="24"/>
              </w:rPr>
              <w:t>Enter the 7 bit message bits: 1 1 1 1 __ 1 1 __ 1 __ __</w:t>
            </w:r>
          </w:p>
          <w:p w14:paraId="06A30F48" w14:textId="77777777" w:rsidR="00546E63" w:rsidRPr="00CA3148" w:rsidRDefault="00546E63" w:rsidP="00546E63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A3148">
              <w:rPr>
                <w:rFonts w:ascii="Times New Roman" w:eastAsia="Times New Roman" w:hAnsi="Times New Roman"/>
                <w:sz w:val="24"/>
                <w:szCs w:val="24"/>
              </w:rPr>
              <w:t>Even Parity D10 D9 D8 D7 R3 D5 D4 R2 D2 R1 R0</w:t>
            </w:r>
          </w:p>
          <w:p w14:paraId="388DF6A1" w14:textId="77777777" w:rsidR="00546E63" w:rsidRPr="00CA3148" w:rsidRDefault="00546E63" w:rsidP="00546E63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A3148">
              <w:rPr>
                <w:rFonts w:ascii="Times New Roman" w:eastAsia="Times New Roman" w:hAnsi="Times New Roman"/>
                <w:sz w:val="24"/>
                <w:szCs w:val="24"/>
              </w:rPr>
              <w:t>R0: D2+D4+D6+D8+D10: 1+1+1+1+1: R0 = 1</w:t>
            </w:r>
          </w:p>
          <w:p w14:paraId="393B3E2E" w14:textId="77777777" w:rsidR="00546E63" w:rsidRPr="00CA3148" w:rsidRDefault="00546E63" w:rsidP="00546E63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A3148">
              <w:rPr>
                <w:rFonts w:ascii="Times New Roman" w:eastAsia="Times New Roman" w:hAnsi="Times New Roman"/>
                <w:sz w:val="24"/>
                <w:szCs w:val="24"/>
              </w:rPr>
              <w:t>R1: D2+D5+D6+D9+D10: 1+1+1+1+1: R1 = 1</w:t>
            </w:r>
          </w:p>
          <w:p w14:paraId="30CD2D53" w14:textId="77777777" w:rsidR="00546E63" w:rsidRPr="00CA3148" w:rsidRDefault="00546E63" w:rsidP="00546E63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A3148">
              <w:rPr>
                <w:rFonts w:ascii="Times New Roman" w:eastAsia="Times New Roman" w:hAnsi="Times New Roman"/>
                <w:sz w:val="24"/>
                <w:szCs w:val="24"/>
              </w:rPr>
              <w:t>R2: D4+D5+D6: 1+1+1: R2 = 1</w:t>
            </w:r>
          </w:p>
          <w:p w14:paraId="4A508EFC" w14:textId="77777777" w:rsidR="00546E63" w:rsidRDefault="00546E63" w:rsidP="00546E63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A3148">
              <w:rPr>
                <w:rFonts w:ascii="Times New Roman" w:eastAsia="Times New Roman" w:hAnsi="Times New Roman"/>
                <w:sz w:val="24"/>
                <w:szCs w:val="24"/>
              </w:rPr>
              <w:t>R3: D8+D9+D10: 1+1+1: R3 = 1</w:t>
            </w:r>
          </w:p>
          <w:p w14:paraId="0F8A3E7B" w14:textId="77777777" w:rsidR="00546E63" w:rsidRPr="00CA3148" w:rsidRDefault="00546E63" w:rsidP="00546E63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458B9B7F" w14:textId="77777777" w:rsidR="00546E63" w:rsidRDefault="00546E63" w:rsidP="00546E63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2) </w:t>
            </w:r>
            <w:r w:rsidRPr="00CA3148">
              <w:rPr>
                <w:rFonts w:ascii="Times New Roman" w:eastAsia="Times New Roman" w:hAnsi="Times New Roman"/>
                <w:sz w:val="24"/>
                <w:szCs w:val="24"/>
              </w:rPr>
              <w:t>Generated 11 bits Hamming Code is: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CA3148">
              <w:rPr>
                <w:rFonts w:ascii="Times New Roman" w:eastAsia="Times New Roman" w:hAnsi="Times New Roman"/>
                <w:sz w:val="24"/>
                <w:szCs w:val="24"/>
              </w:rPr>
              <w:t>1 1 1 1 1 1 1 1 1 1 1</w:t>
            </w:r>
          </w:p>
          <w:p w14:paraId="17D9346D" w14:textId="77777777" w:rsidR="00546E63" w:rsidRPr="00CA3148" w:rsidRDefault="00546E63" w:rsidP="00546E63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02BCF28C" w14:textId="77777777" w:rsidR="00546E63" w:rsidRPr="00CA3148" w:rsidRDefault="00546E63" w:rsidP="00546E63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A3148">
              <w:rPr>
                <w:rFonts w:ascii="Times New Roman" w:eastAsia="Times New Roman" w:hAnsi="Times New Roman"/>
                <w:sz w:val="24"/>
                <w:szCs w:val="24"/>
              </w:rPr>
              <w:t>3)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CA3148">
              <w:rPr>
                <w:rFonts w:ascii="Times New Roman" w:eastAsia="Times New Roman" w:hAnsi="Times New Roman"/>
                <w:sz w:val="24"/>
                <w:szCs w:val="24"/>
              </w:rPr>
              <w:t>Enter the received code: D10 D9 D8 D7 R3 D5 D4 R2 D2 R1 R0</w:t>
            </w:r>
          </w:p>
          <w:p w14:paraId="25B19A23" w14:textId="77777777" w:rsidR="00546E63" w:rsidRPr="00CA3148" w:rsidRDefault="00546E63" w:rsidP="00546E63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A3148">
              <w:rPr>
                <w:rFonts w:ascii="Times New Roman" w:eastAsia="Times New Roman" w:hAnsi="Times New Roman"/>
                <w:sz w:val="24"/>
                <w:szCs w:val="24"/>
              </w:rPr>
              <w:t>Even Parity: 1 0 1 1 1 1 1 1 1 1 1</w:t>
            </w:r>
          </w:p>
          <w:p w14:paraId="2972E9D0" w14:textId="77777777" w:rsidR="00546E63" w:rsidRPr="00CA3148" w:rsidRDefault="00546E63" w:rsidP="00546E63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A3148">
              <w:rPr>
                <w:rFonts w:ascii="Times New Roman" w:eastAsia="Times New Roman" w:hAnsi="Times New Roman"/>
                <w:sz w:val="24"/>
                <w:szCs w:val="24"/>
              </w:rPr>
              <w:t>R0= R0+D2+D4+D6+D8+D10: 1+1+1+1+1+1: R0 = 0</w:t>
            </w:r>
          </w:p>
          <w:p w14:paraId="3880AAC7" w14:textId="77777777" w:rsidR="00546E63" w:rsidRPr="00CA3148" w:rsidRDefault="00546E63" w:rsidP="00546E63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A3148">
              <w:rPr>
                <w:rFonts w:ascii="Times New Roman" w:eastAsia="Times New Roman" w:hAnsi="Times New Roman"/>
                <w:sz w:val="24"/>
                <w:szCs w:val="24"/>
              </w:rPr>
              <w:t>R1= R1+D2+D5+D6+D9+D10: 1+1+1+1+0+1: R1 = 1</w:t>
            </w:r>
          </w:p>
          <w:p w14:paraId="3B246272" w14:textId="77777777" w:rsidR="00546E63" w:rsidRPr="00CA3148" w:rsidRDefault="00546E63" w:rsidP="00546E63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A3148">
              <w:rPr>
                <w:rFonts w:ascii="Times New Roman" w:eastAsia="Times New Roman" w:hAnsi="Times New Roman"/>
                <w:sz w:val="24"/>
                <w:szCs w:val="24"/>
              </w:rPr>
              <w:t>R2= R2+D4+D5+D6: 1+1+1+1: R2 = 0</w:t>
            </w:r>
          </w:p>
          <w:p w14:paraId="7DE17432" w14:textId="77777777" w:rsidR="00546E63" w:rsidRPr="00CA3148" w:rsidRDefault="00546E63" w:rsidP="00546E63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A3148">
              <w:rPr>
                <w:rFonts w:ascii="Times New Roman" w:eastAsia="Times New Roman" w:hAnsi="Times New Roman"/>
                <w:sz w:val="24"/>
                <w:szCs w:val="24"/>
              </w:rPr>
              <w:t>R3= R3+D8+D9+D10: 1+1+0+1: R3 = 1</w:t>
            </w:r>
          </w:p>
          <w:p w14:paraId="4D3398A0" w14:textId="77777777" w:rsidR="00546E63" w:rsidRPr="00CA3148" w:rsidRDefault="00546E63" w:rsidP="00546E63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A3148">
              <w:rPr>
                <w:rFonts w:ascii="Times New Roman" w:eastAsia="Times New Roman" w:hAnsi="Times New Roman"/>
                <w:sz w:val="24"/>
                <w:szCs w:val="24"/>
              </w:rPr>
              <w:t>:. h = 8 x R3 + 4 x R2 + 2 x R1 + 1 x R0</w:t>
            </w:r>
          </w:p>
          <w:p w14:paraId="4F7312B5" w14:textId="77777777" w:rsidR="00546E63" w:rsidRPr="00CA3148" w:rsidRDefault="00546E63" w:rsidP="00546E63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A3148">
              <w:rPr>
                <w:rFonts w:ascii="Times New Roman" w:eastAsia="Times New Roman" w:hAnsi="Times New Roman"/>
                <w:sz w:val="24"/>
                <w:szCs w:val="24"/>
              </w:rPr>
              <w:t>= 8 x 1 + 4 x 0 + 2 x 1 + 1 x 0</w:t>
            </w:r>
          </w:p>
          <w:p w14:paraId="0CA188C4" w14:textId="77777777" w:rsidR="00546E63" w:rsidRPr="00CA3148" w:rsidRDefault="00546E63" w:rsidP="00546E63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A3148">
              <w:rPr>
                <w:rFonts w:ascii="Times New Roman" w:eastAsia="Times New Roman" w:hAnsi="Times New Roman"/>
                <w:sz w:val="24"/>
                <w:szCs w:val="24"/>
              </w:rPr>
              <w:t>= 10</w:t>
            </w:r>
          </w:p>
          <w:p w14:paraId="2C0886F8" w14:textId="77777777" w:rsidR="00546E63" w:rsidRPr="00CA3148" w:rsidRDefault="00546E63" w:rsidP="00546E63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A3148">
              <w:rPr>
                <w:rFonts w:ascii="Times New Roman" w:eastAsia="Times New Roman" w:hAnsi="Times New Roman"/>
                <w:sz w:val="24"/>
                <w:szCs w:val="24"/>
              </w:rPr>
              <w:t>:. Error is at position 10 from R.H.S</w:t>
            </w:r>
          </w:p>
          <w:p w14:paraId="5E2EA1AC" w14:textId="77777777" w:rsidR="00546E63" w:rsidRPr="00CA3148" w:rsidRDefault="00546E63" w:rsidP="00546E63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CA3148">
              <w:rPr>
                <w:rFonts w:ascii="Times New Roman" w:eastAsia="Times New Roman" w:hAnsi="Times New Roman"/>
                <w:sz w:val="24"/>
                <w:szCs w:val="24"/>
              </w:rPr>
              <w:t>ie</w:t>
            </w:r>
            <w:proofErr w:type="spellEnd"/>
            <w:r w:rsidRPr="00CA3148">
              <w:rPr>
                <w:rFonts w:ascii="Times New Roman" w:eastAsia="Times New Roman" w:hAnsi="Times New Roman"/>
                <w:sz w:val="24"/>
                <w:szCs w:val="24"/>
              </w:rPr>
              <w:t>: D9 = 0 should be 1</w:t>
            </w:r>
          </w:p>
          <w:p w14:paraId="3DFD2B8F" w14:textId="77777777" w:rsidR="00546E63" w:rsidRPr="00CA3148" w:rsidRDefault="00546E63" w:rsidP="00546E63">
            <w:pPr>
              <w:widowControl w:val="0"/>
              <w:spacing w:line="100" w:lineRule="atLeast"/>
              <w:rPr>
                <w:rFonts w:ascii="Times New Roman" w:hAnsi="Times New Roman"/>
              </w:rPr>
            </w:pPr>
            <w:r w:rsidRPr="00CA3148">
              <w:rPr>
                <w:rFonts w:ascii="Times New Roman" w:eastAsia="Times New Roman" w:hAnsi="Times New Roman"/>
                <w:sz w:val="24"/>
                <w:szCs w:val="24"/>
              </w:rPr>
              <w:t>:. Corrected Hamming Code: 1 1 1 1 1 1 1 1 1 1 1</w:t>
            </w:r>
          </w:p>
          <w:p w14:paraId="347CF241" w14:textId="77777777" w:rsidR="00546E63" w:rsidRDefault="00546E63" w:rsidP="00546E63">
            <w:pPr>
              <w:spacing w:line="100" w:lineRule="atLeast"/>
              <w:rPr>
                <w:rFonts w:ascii="Times New Roman" w:hAnsi="Times New Roman"/>
              </w:rPr>
            </w:pPr>
          </w:p>
          <w:p w14:paraId="38667145" w14:textId="77777777" w:rsidR="00546E63" w:rsidRDefault="00546E63" w:rsidP="00546E63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D65585">
              <w:rPr>
                <w:rFonts w:ascii="Times New Roman" w:hAnsi="Times New Roman"/>
                <w:b/>
                <w:spacing w:val="1"/>
                <w:sz w:val="24"/>
                <w:szCs w:val="24"/>
                <w:u w:val="thick"/>
              </w:rPr>
              <w:t>SI</w:t>
            </w:r>
            <w:r w:rsidRPr="00D65585">
              <w:rPr>
                <w:rFonts w:ascii="Times New Roman" w:hAnsi="Times New Roman"/>
                <w:b/>
                <w:sz w:val="24"/>
                <w:szCs w:val="24"/>
                <w:u w:val="thick"/>
              </w:rPr>
              <w:t>MU</w:t>
            </w:r>
            <w:r w:rsidRPr="00D65585">
              <w:rPr>
                <w:rFonts w:ascii="Times New Roman" w:hAnsi="Times New Roman"/>
                <w:b/>
                <w:spacing w:val="2"/>
                <w:sz w:val="24"/>
                <w:szCs w:val="24"/>
                <w:u w:val="thick"/>
              </w:rPr>
              <w:t>L</w:t>
            </w:r>
            <w:r w:rsidRPr="00D65585">
              <w:rPr>
                <w:rFonts w:ascii="Times New Roman" w:hAnsi="Times New Roman"/>
                <w:b/>
                <w:spacing w:val="-5"/>
                <w:sz w:val="24"/>
                <w:szCs w:val="24"/>
                <w:u w:val="thick"/>
              </w:rPr>
              <w:t>A</w:t>
            </w:r>
            <w:r w:rsidRPr="00D65585">
              <w:rPr>
                <w:rFonts w:ascii="Times New Roman" w:hAnsi="Times New Roman"/>
                <w:b/>
                <w:sz w:val="24"/>
                <w:szCs w:val="24"/>
                <w:u w:val="thick"/>
              </w:rPr>
              <w:t>T</w:t>
            </w:r>
            <w:r w:rsidRPr="00D65585">
              <w:rPr>
                <w:rFonts w:ascii="Times New Roman" w:hAnsi="Times New Roman"/>
                <w:b/>
                <w:spacing w:val="1"/>
                <w:sz w:val="24"/>
                <w:szCs w:val="24"/>
                <w:u w:val="thick"/>
              </w:rPr>
              <w:t>IO</w:t>
            </w:r>
            <w:r w:rsidRPr="00D65585">
              <w:rPr>
                <w:rFonts w:ascii="Times New Roman" w:hAnsi="Times New Roman"/>
                <w:b/>
                <w:sz w:val="24"/>
                <w:szCs w:val="24"/>
                <w:u w:val="thick"/>
              </w:rPr>
              <w:t>N:</w:t>
            </w:r>
            <w:r w:rsidRPr="00D65585">
              <w:rPr>
                <w:rFonts w:ascii="Times New Roman" w:hAnsi="Times New Roman"/>
                <w:sz w:val="24"/>
                <w:szCs w:val="24"/>
              </w:rPr>
              <w:t xml:space="preserve">  a. Draw the flowchart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4D142CBF" w14:textId="77777777" w:rsidR="00546E63" w:rsidRDefault="00546E63" w:rsidP="00546E63">
            <w:pPr>
              <w:pStyle w:val="NoSpacing"/>
              <w:ind w:left="14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b. </w:t>
            </w:r>
            <w:r w:rsidRPr="00D65585">
              <w:rPr>
                <w:rFonts w:ascii="Times New Roman" w:hAnsi="Times New Roman"/>
                <w:spacing w:val="1"/>
                <w:sz w:val="24"/>
                <w:szCs w:val="24"/>
              </w:rPr>
              <w:t>Atta</w:t>
            </w:r>
            <w:r w:rsidRPr="00D65585">
              <w:rPr>
                <w:rFonts w:ascii="Times New Roman" w:hAnsi="Times New Roman"/>
                <w:sz w:val="24"/>
                <w:szCs w:val="24"/>
              </w:rPr>
              <w:t>ch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</w:t>
            </w:r>
            <w:r w:rsidRPr="00D65585">
              <w:rPr>
                <w:rFonts w:ascii="Times New Roman" w:hAnsi="Times New Roman"/>
                <w:spacing w:val="1"/>
                <w:sz w:val="24"/>
                <w:szCs w:val="24"/>
              </w:rPr>
              <w:t>h</w:t>
            </w:r>
            <w:r w:rsidRPr="00D65585">
              <w:rPr>
                <w:rFonts w:ascii="Times New Roman" w:hAnsi="Times New Roman"/>
                <w:sz w:val="24"/>
                <w:szCs w:val="24"/>
              </w:rPr>
              <w:t>e</w:t>
            </w:r>
            <w:r w:rsidRPr="00D65585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D65585">
              <w:rPr>
                <w:rFonts w:ascii="Times New Roman" w:hAnsi="Times New Roman"/>
                <w:sz w:val="24"/>
                <w:szCs w:val="24"/>
              </w:rPr>
              <w:t>C/MATLAB</w:t>
            </w:r>
            <w:r w:rsidRPr="00D65585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D65585">
              <w:rPr>
                <w:rFonts w:ascii="Times New Roman" w:hAnsi="Times New Roman"/>
                <w:sz w:val="24"/>
                <w:szCs w:val="24"/>
              </w:rPr>
              <w:t>s</w:t>
            </w:r>
            <w:r w:rsidRPr="00D65585">
              <w:rPr>
                <w:rFonts w:ascii="Times New Roman" w:hAnsi="Times New Roman"/>
                <w:spacing w:val="-3"/>
                <w:sz w:val="24"/>
                <w:szCs w:val="24"/>
              </w:rPr>
              <w:t>i</w:t>
            </w:r>
            <w:r w:rsidRPr="00D65585">
              <w:rPr>
                <w:rFonts w:ascii="Times New Roman" w:hAnsi="Times New Roman"/>
                <w:spacing w:val="2"/>
                <w:sz w:val="24"/>
                <w:szCs w:val="24"/>
              </w:rPr>
              <w:t>m</w:t>
            </w:r>
            <w:r w:rsidRPr="00D65585">
              <w:rPr>
                <w:rFonts w:ascii="Times New Roman" w:hAnsi="Times New Roman"/>
                <w:spacing w:val="1"/>
                <w:sz w:val="24"/>
                <w:szCs w:val="24"/>
              </w:rPr>
              <w:t>u</w:t>
            </w:r>
            <w:r w:rsidRPr="00D65585">
              <w:rPr>
                <w:rFonts w:ascii="Times New Roman" w:hAnsi="Times New Roman"/>
                <w:sz w:val="24"/>
                <w:szCs w:val="24"/>
              </w:rPr>
              <w:t>l</w:t>
            </w:r>
            <w:r w:rsidRPr="00D65585">
              <w:rPr>
                <w:rFonts w:ascii="Times New Roman" w:hAnsi="Times New Roman"/>
                <w:spacing w:val="1"/>
                <w:sz w:val="24"/>
                <w:szCs w:val="24"/>
              </w:rPr>
              <w:t>at</w:t>
            </w:r>
            <w:r w:rsidRPr="00D65585">
              <w:rPr>
                <w:rFonts w:ascii="Times New Roman" w:hAnsi="Times New Roman"/>
                <w:spacing w:val="-3"/>
                <w:sz w:val="24"/>
                <w:szCs w:val="24"/>
              </w:rPr>
              <w:t>i</w:t>
            </w:r>
            <w:r w:rsidRPr="00D65585">
              <w:rPr>
                <w:rFonts w:ascii="Times New Roman" w:hAnsi="Times New Roman"/>
                <w:spacing w:val="1"/>
                <w:sz w:val="24"/>
                <w:szCs w:val="24"/>
              </w:rPr>
              <w:t>o</w:t>
            </w:r>
            <w:r w:rsidRPr="00D65585">
              <w:rPr>
                <w:rFonts w:ascii="Times New Roman" w:hAnsi="Times New Roman"/>
                <w:sz w:val="24"/>
                <w:szCs w:val="24"/>
              </w:rPr>
              <w:t>n</w:t>
            </w:r>
            <w:r w:rsidRPr="00D65585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D65585">
              <w:rPr>
                <w:rFonts w:ascii="Times New Roman" w:hAnsi="Times New Roman"/>
                <w:spacing w:val="-1"/>
                <w:sz w:val="24"/>
                <w:szCs w:val="24"/>
              </w:rPr>
              <w:t>r</w:t>
            </w:r>
            <w:r w:rsidRPr="00D65585">
              <w:rPr>
                <w:rFonts w:ascii="Times New Roman" w:hAnsi="Times New Roman"/>
                <w:spacing w:val="1"/>
                <w:sz w:val="24"/>
                <w:szCs w:val="24"/>
              </w:rPr>
              <w:t>e</w:t>
            </w:r>
            <w:r w:rsidRPr="00D65585">
              <w:rPr>
                <w:rFonts w:ascii="Times New Roman" w:hAnsi="Times New Roman"/>
                <w:spacing w:val="-2"/>
                <w:sz w:val="24"/>
                <w:szCs w:val="24"/>
              </w:rPr>
              <w:t>s</w:t>
            </w:r>
            <w:r w:rsidRPr="00D65585">
              <w:rPr>
                <w:rFonts w:ascii="Times New Roman" w:hAnsi="Times New Roman"/>
                <w:spacing w:val="1"/>
                <w:sz w:val="24"/>
                <w:szCs w:val="24"/>
              </w:rPr>
              <w:t>u</w:t>
            </w:r>
            <w:r w:rsidRPr="00D65585">
              <w:rPr>
                <w:rFonts w:ascii="Times New Roman" w:hAnsi="Times New Roman"/>
                <w:sz w:val="24"/>
                <w:szCs w:val="24"/>
              </w:rPr>
              <w:t>l</w:t>
            </w:r>
            <w:r w:rsidRPr="00D65585">
              <w:rPr>
                <w:rFonts w:ascii="Times New Roman" w:hAnsi="Times New Roman"/>
                <w:spacing w:val="-2"/>
                <w:sz w:val="24"/>
                <w:szCs w:val="24"/>
              </w:rPr>
              <w:t>t</w:t>
            </w:r>
            <w:r w:rsidRPr="00D65585">
              <w:rPr>
                <w:rFonts w:ascii="Times New Roman" w:hAnsi="Times New Roman"/>
                <w:sz w:val="24"/>
                <w:szCs w:val="24"/>
              </w:rPr>
              <w:t>s</w:t>
            </w:r>
            <w:r w:rsidRPr="00D65585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for</w:t>
            </w:r>
            <w:r w:rsidRPr="00D65585">
              <w:rPr>
                <w:rFonts w:ascii="Times New Roman" w:hAnsi="Times New Roman"/>
                <w:spacing w:val="3"/>
                <w:sz w:val="24"/>
                <w:szCs w:val="24"/>
              </w:rPr>
              <w:t xml:space="preserve"> </w:t>
            </w:r>
            <w:r w:rsidRPr="00D65585">
              <w:rPr>
                <w:rFonts w:ascii="Times New Roman" w:hAnsi="Times New Roman"/>
                <w:spacing w:val="-2"/>
                <w:sz w:val="24"/>
                <w:szCs w:val="24"/>
              </w:rPr>
              <w:t>t</w:t>
            </w:r>
            <w:r w:rsidRPr="00D65585">
              <w:rPr>
                <w:rFonts w:ascii="Times New Roman" w:hAnsi="Times New Roman"/>
                <w:spacing w:val="1"/>
                <w:sz w:val="24"/>
                <w:szCs w:val="24"/>
              </w:rPr>
              <w:t>h</w:t>
            </w:r>
            <w:r w:rsidRPr="00D65585">
              <w:rPr>
                <w:rFonts w:ascii="Times New Roman" w:hAnsi="Times New Roman"/>
                <w:sz w:val="24"/>
                <w:szCs w:val="24"/>
              </w:rPr>
              <w:t>e</w:t>
            </w:r>
            <w:r w:rsidRPr="00D65585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D65585">
              <w:rPr>
                <w:rFonts w:ascii="Times New Roman" w:hAnsi="Times New Roman"/>
                <w:spacing w:val="-2"/>
                <w:sz w:val="24"/>
                <w:szCs w:val="24"/>
              </w:rPr>
              <w:t>s</w:t>
            </w:r>
            <w:r w:rsidRPr="00D65585">
              <w:rPr>
                <w:rFonts w:ascii="Times New Roman" w:hAnsi="Times New Roman"/>
                <w:spacing w:val="1"/>
                <w:sz w:val="24"/>
                <w:szCs w:val="24"/>
              </w:rPr>
              <w:t>a</w:t>
            </w:r>
            <w:r w:rsidRPr="00D65585">
              <w:rPr>
                <w:rFonts w:ascii="Times New Roman" w:hAnsi="Times New Roman"/>
                <w:sz w:val="24"/>
                <w:szCs w:val="24"/>
              </w:rPr>
              <w:t>m</w:t>
            </w:r>
            <w:r w:rsidRPr="00D65585">
              <w:rPr>
                <w:rFonts w:ascii="Times New Roman" w:hAnsi="Times New Roman"/>
                <w:spacing w:val="1"/>
                <w:sz w:val="24"/>
                <w:szCs w:val="24"/>
              </w:rPr>
              <w:t>e</w:t>
            </w:r>
            <w:r w:rsidRPr="00D65585"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  <w:p w14:paraId="1A057C92" w14:textId="77777777" w:rsidR="00373BBC" w:rsidRPr="00950E55" w:rsidRDefault="00546E63" w:rsidP="00526515">
            <w:pPr>
              <w:pStyle w:val="NoSpacing"/>
              <w:ind w:left="1440"/>
              <w:rPr>
                <w:rFonts w:ascii="Times New Roman" w:hAnsi="Times New Roman"/>
                <w:strike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c. </w:t>
            </w:r>
            <w:r w:rsidRPr="00D65585">
              <w:rPr>
                <w:rFonts w:ascii="Times New Roman" w:hAnsi="Times New Roman"/>
                <w:sz w:val="24"/>
                <w:szCs w:val="24"/>
              </w:rPr>
              <w:t>Prove the results with theoretical solutions.</w:t>
            </w:r>
          </w:p>
        </w:tc>
      </w:tr>
    </w:tbl>
    <w:p w14:paraId="1AE3F2B3" w14:textId="77777777" w:rsidR="006E772D" w:rsidRDefault="006E772D" w:rsidP="00950E55">
      <w:pPr>
        <w:widowControl w:val="0"/>
        <w:suppressAutoHyphens/>
        <w:spacing w:after="0" w:line="264" w:lineRule="auto"/>
        <w:jc w:val="both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0" w:type="auto"/>
        <w:tblInd w:w="-176" w:type="dxa"/>
        <w:tblLayout w:type="fixed"/>
        <w:tblLook w:val="04A0" w:firstRow="1" w:lastRow="0" w:firstColumn="1" w:lastColumn="0" w:noHBand="0" w:noVBand="1"/>
      </w:tblPr>
      <w:tblGrid>
        <w:gridCol w:w="10004"/>
      </w:tblGrid>
      <w:tr w:rsidR="007609F2" w14:paraId="4EC5CB36" w14:textId="77777777" w:rsidTr="00EB42EE">
        <w:tc>
          <w:tcPr>
            <w:tcW w:w="10004" w:type="dxa"/>
          </w:tcPr>
          <w:p w14:paraId="35E2899B" w14:textId="77777777" w:rsidR="007609F2" w:rsidRPr="007609F2" w:rsidRDefault="00011491" w:rsidP="00EE59A2">
            <w:pPr>
              <w:shd w:val="clear" w:color="auto" w:fill="FFFFFF"/>
              <w:ind w:left="-709" w:firstLine="709"/>
              <w:rPr>
                <w:rFonts w:ascii="Arial" w:eastAsia="Times New Roman" w:hAnsi="Arial" w:cs="Arial"/>
                <w:b/>
                <w:color w:val="222222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BC202E"/>
                <w:sz w:val="24"/>
                <w:szCs w:val="24"/>
              </w:rPr>
              <w:t>Observations:</w:t>
            </w:r>
          </w:p>
        </w:tc>
      </w:tr>
      <w:tr w:rsidR="007609F2" w14:paraId="2288B76C" w14:textId="77777777" w:rsidTr="004339B8">
        <w:trPr>
          <w:trHeight w:val="1628"/>
        </w:trPr>
        <w:tc>
          <w:tcPr>
            <w:tcW w:w="10004" w:type="dxa"/>
            <w:vAlign w:val="center"/>
          </w:tcPr>
          <w:p w14:paraId="1511B089" w14:textId="77777777" w:rsidR="00526515" w:rsidRPr="00526515" w:rsidRDefault="00526515" w:rsidP="0052651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52651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 w:eastAsia="en-IN"/>
              </w:rPr>
              <w:t># Function to calculate parity bits for Hamming Code generation</w:t>
            </w:r>
          </w:p>
          <w:p w14:paraId="62AE2A0B" w14:textId="77777777" w:rsidR="00526515" w:rsidRPr="00526515" w:rsidRDefault="00526515" w:rsidP="0052651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52651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def</w:t>
            </w:r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52651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calculate_parity_bits</w:t>
            </w:r>
            <w:proofErr w:type="spellEnd"/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(</w:t>
            </w:r>
            <w:proofErr w:type="spellStart"/>
            <w:r w:rsidRPr="0052651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data_bits</w:t>
            </w:r>
            <w:proofErr w:type="spellEnd"/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):</w:t>
            </w:r>
          </w:p>
          <w:p w14:paraId="4E8FE3A1" w14:textId="77777777" w:rsidR="00526515" w:rsidRPr="00526515" w:rsidRDefault="00526515" w:rsidP="0052651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</w:t>
            </w:r>
            <w:r w:rsidRPr="0052651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 w:eastAsia="en-IN"/>
              </w:rPr>
              <w:t># Extract data bits (D2, D4, D5, D6, D8, D9, D10)</w:t>
            </w:r>
          </w:p>
          <w:p w14:paraId="011C6618" w14:textId="77777777" w:rsidR="00526515" w:rsidRPr="00526515" w:rsidRDefault="00526515" w:rsidP="0052651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</w:t>
            </w:r>
            <w:r w:rsidRPr="00526515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 w:eastAsia="en-IN"/>
              </w:rPr>
              <w:t>D2</w:t>
            </w:r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, </w:t>
            </w:r>
            <w:r w:rsidRPr="00526515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 w:eastAsia="en-IN"/>
              </w:rPr>
              <w:t>D4</w:t>
            </w:r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, </w:t>
            </w:r>
            <w:r w:rsidRPr="00526515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 w:eastAsia="en-IN"/>
              </w:rPr>
              <w:t>D5</w:t>
            </w:r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, </w:t>
            </w:r>
            <w:r w:rsidRPr="00526515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 w:eastAsia="en-IN"/>
              </w:rPr>
              <w:t>D6</w:t>
            </w:r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, </w:t>
            </w:r>
            <w:r w:rsidRPr="00526515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 w:eastAsia="en-IN"/>
              </w:rPr>
              <w:t>D8</w:t>
            </w:r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, </w:t>
            </w:r>
            <w:r w:rsidRPr="00526515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 w:eastAsia="en-IN"/>
              </w:rPr>
              <w:t>D9</w:t>
            </w:r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, </w:t>
            </w:r>
            <w:r w:rsidRPr="00526515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 w:eastAsia="en-IN"/>
              </w:rPr>
              <w:t>D10</w:t>
            </w:r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5265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=</w:t>
            </w:r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52651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data_bits</w:t>
            </w:r>
            <w:proofErr w:type="spellEnd"/>
          </w:p>
          <w:p w14:paraId="39854896" w14:textId="77777777" w:rsidR="00526515" w:rsidRPr="00526515" w:rsidRDefault="00526515" w:rsidP="0052651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</w:p>
          <w:p w14:paraId="493E803A" w14:textId="77777777" w:rsidR="00526515" w:rsidRPr="00526515" w:rsidRDefault="00526515" w:rsidP="0052651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</w:t>
            </w:r>
            <w:r w:rsidRPr="0052651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 w:eastAsia="en-IN"/>
              </w:rPr>
              <w:t># Calculate parity bits using even parity</w:t>
            </w:r>
          </w:p>
          <w:p w14:paraId="7DCA1F49" w14:textId="77777777" w:rsidR="00526515" w:rsidRPr="00526515" w:rsidRDefault="00526515" w:rsidP="0052651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</w:t>
            </w:r>
            <w:r w:rsidRPr="00526515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 w:eastAsia="en-IN"/>
              </w:rPr>
              <w:t>R0</w:t>
            </w:r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5265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=</w:t>
            </w:r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526515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 w:eastAsia="en-IN"/>
              </w:rPr>
              <w:t>D2</w:t>
            </w:r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5265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^</w:t>
            </w:r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526515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 w:eastAsia="en-IN"/>
              </w:rPr>
              <w:t>D4</w:t>
            </w:r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5265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^</w:t>
            </w:r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526515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 w:eastAsia="en-IN"/>
              </w:rPr>
              <w:t>D6</w:t>
            </w:r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5265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^</w:t>
            </w:r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526515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 w:eastAsia="en-IN"/>
              </w:rPr>
              <w:t>D8</w:t>
            </w:r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5265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^</w:t>
            </w:r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526515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 w:eastAsia="en-IN"/>
              </w:rPr>
              <w:t>D</w:t>
            </w:r>
            <w:proofErr w:type="gramStart"/>
            <w:r w:rsidRPr="00526515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 w:eastAsia="en-IN"/>
              </w:rPr>
              <w:t>10</w:t>
            </w:r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 </w:t>
            </w:r>
            <w:r w:rsidRPr="0052651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 w:eastAsia="en-IN"/>
              </w:rPr>
              <w:t>#</w:t>
            </w:r>
            <w:proofErr w:type="gramEnd"/>
            <w:r w:rsidRPr="0052651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 w:eastAsia="en-IN"/>
              </w:rPr>
              <w:t xml:space="preserve"> R0 = D2 + D4 + D6 + D8 + D10</w:t>
            </w:r>
          </w:p>
          <w:p w14:paraId="4E1F3B24" w14:textId="77777777" w:rsidR="00526515" w:rsidRPr="00526515" w:rsidRDefault="00526515" w:rsidP="0052651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</w:t>
            </w:r>
            <w:r w:rsidRPr="00526515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 w:eastAsia="en-IN"/>
              </w:rPr>
              <w:t>R1</w:t>
            </w:r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5265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=</w:t>
            </w:r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526515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 w:eastAsia="en-IN"/>
              </w:rPr>
              <w:t>D2</w:t>
            </w:r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5265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^</w:t>
            </w:r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526515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 w:eastAsia="en-IN"/>
              </w:rPr>
              <w:t>D5</w:t>
            </w:r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5265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^</w:t>
            </w:r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526515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 w:eastAsia="en-IN"/>
              </w:rPr>
              <w:t>D6</w:t>
            </w:r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5265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^</w:t>
            </w:r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526515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 w:eastAsia="en-IN"/>
              </w:rPr>
              <w:t>D9</w:t>
            </w:r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5265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^</w:t>
            </w:r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526515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 w:eastAsia="en-IN"/>
              </w:rPr>
              <w:t>D</w:t>
            </w:r>
            <w:proofErr w:type="gramStart"/>
            <w:r w:rsidRPr="00526515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 w:eastAsia="en-IN"/>
              </w:rPr>
              <w:t>10</w:t>
            </w:r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 </w:t>
            </w:r>
            <w:r w:rsidRPr="0052651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 w:eastAsia="en-IN"/>
              </w:rPr>
              <w:t>#</w:t>
            </w:r>
            <w:proofErr w:type="gramEnd"/>
            <w:r w:rsidRPr="0052651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 w:eastAsia="en-IN"/>
              </w:rPr>
              <w:t xml:space="preserve"> R1 = D2 + D5 + D6 + D9 + D10</w:t>
            </w:r>
          </w:p>
          <w:p w14:paraId="1F2CA53A" w14:textId="77777777" w:rsidR="00526515" w:rsidRPr="00526515" w:rsidRDefault="00526515" w:rsidP="0052651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</w:t>
            </w:r>
            <w:r w:rsidRPr="00526515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 w:eastAsia="en-IN"/>
              </w:rPr>
              <w:t>R2</w:t>
            </w:r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5265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=</w:t>
            </w:r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526515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 w:eastAsia="en-IN"/>
              </w:rPr>
              <w:t>D4</w:t>
            </w:r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5265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^</w:t>
            </w:r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526515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 w:eastAsia="en-IN"/>
              </w:rPr>
              <w:t>D5</w:t>
            </w:r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5265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^</w:t>
            </w:r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526515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 w:eastAsia="en-IN"/>
              </w:rPr>
              <w:t>D6</w:t>
            </w:r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             </w:t>
            </w:r>
            <w:r w:rsidRPr="0052651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 w:eastAsia="en-IN"/>
              </w:rPr>
              <w:t># R2 = D4 + D5 + D6</w:t>
            </w:r>
          </w:p>
          <w:p w14:paraId="0ECB710C" w14:textId="77777777" w:rsidR="00526515" w:rsidRPr="00526515" w:rsidRDefault="00526515" w:rsidP="0052651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</w:t>
            </w:r>
            <w:r w:rsidRPr="00526515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 w:eastAsia="en-IN"/>
              </w:rPr>
              <w:t>R3</w:t>
            </w:r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5265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=</w:t>
            </w:r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526515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 w:eastAsia="en-IN"/>
              </w:rPr>
              <w:t>D8</w:t>
            </w:r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5265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^</w:t>
            </w:r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526515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 w:eastAsia="en-IN"/>
              </w:rPr>
              <w:t>D9</w:t>
            </w:r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5265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^</w:t>
            </w:r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526515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 w:eastAsia="en-IN"/>
              </w:rPr>
              <w:t>D10</w:t>
            </w:r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            </w:t>
            </w:r>
            <w:r w:rsidRPr="0052651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 w:eastAsia="en-IN"/>
              </w:rPr>
              <w:t># R3 = D8 + D9 + D10</w:t>
            </w:r>
          </w:p>
          <w:p w14:paraId="2DBC9E12" w14:textId="77777777" w:rsidR="00526515" w:rsidRPr="00526515" w:rsidRDefault="00526515" w:rsidP="0052651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</w:p>
          <w:p w14:paraId="3808E1AB" w14:textId="77777777" w:rsidR="00526515" w:rsidRPr="00526515" w:rsidRDefault="00526515" w:rsidP="0052651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</w:t>
            </w:r>
            <w:r w:rsidRPr="0052651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return</w:t>
            </w:r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[</w:t>
            </w:r>
            <w:r w:rsidRPr="00526515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 w:eastAsia="en-IN"/>
              </w:rPr>
              <w:t>R0</w:t>
            </w:r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, </w:t>
            </w:r>
            <w:r w:rsidRPr="00526515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 w:eastAsia="en-IN"/>
              </w:rPr>
              <w:t>R1</w:t>
            </w:r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, </w:t>
            </w:r>
            <w:r w:rsidRPr="00526515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 w:eastAsia="en-IN"/>
              </w:rPr>
              <w:t>R2</w:t>
            </w:r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, </w:t>
            </w:r>
            <w:r w:rsidRPr="00526515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 w:eastAsia="en-IN"/>
              </w:rPr>
              <w:t>R3</w:t>
            </w:r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]</w:t>
            </w:r>
          </w:p>
          <w:p w14:paraId="47C641C0" w14:textId="77777777" w:rsidR="00526515" w:rsidRPr="00526515" w:rsidRDefault="00526515" w:rsidP="0052651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</w:p>
          <w:p w14:paraId="1BD53A6B" w14:textId="77777777" w:rsidR="00526515" w:rsidRPr="00526515" w:rsidRDefault="00526515" w:rsidP="0052651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52651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 w:eastAsia="en-IN"/>
              </w:rPr>
              <w:t># Function to generate 11-bit Hamming Code</w:t>
            </w:r>
          </w:p>
          <w:p w14:paraId="5E2EE247" w14:textId="77777777" w:rsidR="00526515" w:rsidRPr="00526515" w:rsidRDefault="00526515" w:rsidP="0052651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52651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def</w:t>
            </w:r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52651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generate_hamming_code</w:t>
            </w:r>
            <w:proofErr w:type="spellEnd"/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(</w:t>
            </w:r>
            <w:proofErr w:type="spellStart"/>
            <w:r w:rsidRPr="0052651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data_bits</w:t>
            </w:r>
            <w:proofErr w:type="spellEnd"/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):</w:t>
            </w:r>
          </w:p>
          <w:p w14:paraId="47AB9B9A" w14:textId="77777777" w:rsidR="00526515" w:rsidRPr="00526515" w:rsidRDefault="00526515" w:rsidP="0052651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</w:t>
            </w:r>
            <w:r w:rsidRPr="0052651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 w:eastAsia="en-IN"/>
              </w:rPr>
              <w:t># Calculate parity bits</w:t>
            </w:r>
          </w:p>
          <w:p w14:paraId="1D7D4CAC" w14:textId="77777777" w:rsidR="00526515" w:rsidRPr="00526515" w:rsidRDefault="00526515" w:rsidP="0052651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</w:t>
            </w:r>
            <w:r w:rsidRPr="00526515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 w:eastAsia="en-IN"/>
              </w:rPr>
              <w:t>R0</w:t>
            </w:r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, </w:t>
            </w:r>
            <w:r w:rsidRPr="00526515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 w:eastAsia="en-IN"/>
              </w:rPr>
              <w:t>R1</w:t>
            </w:r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, </w:t>
            </w:r>
            <w:r w:rsidRPr="00526515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 w:eastAsia="en-IN"/>
              </w:rPr>
              <w:t>R2</w:t>
            </w:r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, </w:t>
            </w:r>
            <w:r w:rsidRPr="00526515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 w:eastAsia="en-IN"/>
              </w:rPr>
              <w:t>R3</w:t>
            </w:r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5265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=</w:t>
            </w:r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52651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calculate_parity_bits</w:t>
            </w:r>
            <w:proofErr w:type="spellEnd"/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(</w:t>
            </w:r>
            <w:proofErr w:type="spellStart"/>
            <w:r w:rsidRPr="0052651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data_bits</w:t>
            </w:r>
            <w:proofErr w:type="spellEnd"/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)</w:t>
            </w:r>
          </w:p>
          <w:p w14:paraId="6AF32146" w14:textId="77777777" w:rsidR="00526515" w:rsidRPr="00526515" w:rsidRDefault="00526515" w:rsidP="0052651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</w:p>
          <w:p w14:paraId="0C505C84" w14:textId="77777777" w:rsidR="00526515" w:rsidRPr="00526515" w:rsidRDefault="00526515" w:rsidP="0052651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</w:t>
            </w:r>
            <w:r w:rsidRPr="0052651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 w:eastAsia="en-IN"/>
              </w:rPr>
              <w:t># Place the parity bits at positions 1, 2, 4, 8</w:t>
            </w:r>
          </w:p>
          <w:p w14:paraId="01F9DE97" w14:textId="77777777" w:rsidR="00526515" w:rsidRPr="00526515" w:rsidRDefault="00526515" w:rsidP="0052651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</w:t>
            </w:r>
            <w:proofErr w:type="spellStart"/>
            <w:r w:rsidRPr="0052651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hamming_code</w:t>
            </w:r>
            <w:proofErr w:type="spellEnd"/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5265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=</w:t>
            </w:r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[</w:t>
            </w:r>
            <w:r w:rsidRPr="00526515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 w:eastAsia="en-IN"/>
              </w:rPr>
              <w:t>R0</w:t>
            </w:r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, </w:t>
            </w:r>
            <w:r w:rsidRPr="00526515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 w:eastAsia="en-IN"/>
              </w:rPr>
              <w:t>R1</w:t>
            </w:r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, </w:t>
            </w:r>
            <w:proofErr w:type="spellStart"/>
            <w:r w:rsidRPr="0052651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data_</w:t>
            </w:r>
            <w:proofErr w:type="gramStart"/>
            <w:r w:rsidRPr="0052651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bits</w:t>
            </w:r>
            <w:proofErr w:type="spellEnd"/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[</w:t>
            </w:r>
            <w:proofErr w:type="gramEnd"/>
            <w:r w:rsidRPr="0052651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0</w:t>
            </w:r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], </w:t>
            </w:r>
            <w:r w:rsidRPr="00526515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 w:eastAsia="en-IN"/>
              </w:rPr>
              <w:t>R2</w:t>
            </w:r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, </w:t>
            </w:r>
            <w:proofErr w:type="spellStart"/>
            <w:r w:rsidRPr="0052651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data_bits</w:t>
            </w:r>
            <w:proofErr w:type="spellEnd"/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[</w:t>
            </w:r>
            <w:r w:rsidRPr="0052651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1</w:t>
            </w:r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], </w:t>
            </w:r>
            <w:proofErr w:type="spellStart"/>
            <w:r w:rsidRPr="0052651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data_bits</w:t>
            </w:r>
            <w:proofErr w:type="spellEnd"/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[</w:t>
            </w:r>
            <w:r w:rsidRPr="0052651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2</w:t>
            </w:r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], </w:t>
            </w:r>
            <w:proofErr w:type="spellStart"/>
            <w:r w:rsidRPr="0052651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data_bits</w:t>
            </w:r>
            <w:proofErr w:type="spellEnd"/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[</w:t>
            </w:r>
            <w:r w:rsidRPr="0052651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3</w:t>
            </w:r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], </w:t>
            </w:r>
            <w:r w:rsidRPr="00526515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 w:eastAsia="en-IN"/>
              </w:rPr>
              <w:t>R3</w:t>
            </w:r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, </w:t>
            </w:r>
            <w:proofErr w:type="spellStart"/>
            <w:r w:rsidRPr="0052651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data_bits</w:t>
            </w:r>
            <w:proofErr w:type="spellEnd"/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[</w:t>
            </w:r>
            <w:r w:rsidRPr="0052651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4</w:t>
            </w:r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], </w:t>
            </w:r>
            <w:proofErr w:type="spellStart"/>
            <w:r w:rsidRPr="0052651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data_bits</w:t>
            </w:r>
            <w:proofErr w:type="spellEnd"/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[</w:t>
            </w:r>
            <w:r w:rsidRPr="0052651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5</w:t>
            </w:r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], </w:t>
            </w:r>
            <w:proofErr w:type="spellStart"/>
            <w:r w:rsidRPr="0052651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data_bits</w:t>
            </w:r>
            <w:proofErr w:type="spellEnd"/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[</w:t>
            </w:r>
            <w:r w:rsidRPr="0052651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6</w:t>
            </w:r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]]</w:t>
            </w:r>
          </w:p>
          <w:p w14:paraId="69DD07E4" w14:textId="77777777" w:rsidR="00526515" w:rsidRPr="00526515" w:rsidRDefault="00526515" w:rsidP="0052651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</w:p>
          <w:p w14:paraId="5F84A925" w14:textId="77777777" w:rsidR="00526515" w:rsidRPr="00526515" w:rsidRDefault="00526515" w:rsidP="0052651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</w:t>
            </w:r>
            <w:r w:rsidRPr="0052651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return</w:t>
            </w:r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52651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hamming_code</w:t>
            </w:r>
            <w:proofErr w:type="spellEnd"/>
          </w:p>
          <w:p w14:paraId="7F59CFD2" w14:textId="77777777" w:rsidR="00526515" w:rsidRPr="00526515" w:rsidRDefault="00526515" w:rsidP="0052651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</w:p>
          <w:p w14:paraId="3386B442" w14:textId="77777777" w:rsidR="00526515" w:rsidRPr="00526515" w:rsidRDefault="00526515" w:rsidP="0052651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52651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 w:eastAsia="en-IN"/>
              </w:rPr>
              <w:t># Function to check and correct errors in the received Hamming code</w:t>
            </w:r>
          </w:p>
          <w:p w14:paraId="51BE2350" w14:textId="77777777" w:rsidR="00526515" w:rsidRPr="00526515" w:rsidRDefault="00526515" w:rsidP="0052651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52651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def</w:t>
            </w:r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52651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correct_hamming_code</w:t>
            </w:r>
            <w:proofErr w:type="spellEnd"/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(</w:t>
            </w:r>
            <w:proofErr w:type="spellStart"/>
            <w:r w:rsidRPr="0052651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received_code</w:t>
            </w:r>
            <w:proofErr w:type="spellEnd"/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):</w:t>
            </w:r>
          </w:p>
          <w:p w14:paraId="065D9E04" w14:textId="77777777" w:rsidR="00526515" w:rsidRPr="00526515" w:rsidRDefault="00526515" w:rsidP="0052651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</w:t>
            </w:r>
            <w:r w:rsidRPr="0052651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 w:eastAsia="en-IN"/>
              </w:rPr>
              <w:t># Extract parity and data bits from the received code</w:t>
            </w:r>
          </w:p>
          <w:p w14:paraId="5083ACC9" w14:textId="77777777" w:rsidR="00526515" w:rsidRPr="00526515" w:rsidRDefault="00526515" w:rsidP="0052651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</w:t>
            </w:r>
            <w:r w:rsidRPr="00526515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 w:eastAsia="en-IN"/>
              </w:rPr>
              <w:t>R0</w:t>
            </w:r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, </w:t>
            </w:r>
            <w:r w:rsidRPr="00526515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 w:eastAsia="en-IN"/>
              </w:rPr>
              <w:t>R1</w:t>
            </w:r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, </w:t>
            </w:r>
            <w:r w:rsidRPr="00526515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 w:eastAsia="en-IN"/>
              </w:rPr>
              <w:t>D2</w:t>
            </w:r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, </w:t>
            </w:r>
            <w:r w:rsidRPr="00526515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 w:eastAsia="en-IN"/>
              </w:rPr>
              <w:t>R2</w:t>
            </w:r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, </w:t>
            </w:r>
            <w:r w:rsidRPr="00526515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 w:eastAsia="en-IN"/>
              </w:rPr>
              <w:t>D4</w:t>
            </w:r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, </w:t>
            </w:r>
            <w:r w:rsidRPr="00526515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 w:eastAsia="en-IN"/>
              </w:rPr>
              <w:t>D5</w:t>
            </w:r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, </w:t>
            </w:r>
            <w:r w:rsidRPr="00526515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 w:eastAsia="en-IN"/>
              </w:rPr>
              <w:t>D6</w:t>
            </w:r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, </w:t>
            </w:r>
            <w:r w:rsidRPr="00526515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 w:eastAsia="en-IN"/>
              </w:rPr>
              <w:t>R3</w:t>
            </w:r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, </w:t>
            </w:r>
            <w:r w:rsidRPr="00526515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 w:eastAsia="en-IN"/>
              </w:rPr>
              <w:t>D8</w:t>
            </w:r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, </w:t>
            </w:r>
            <w:r w:rsidRPr="00526515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 w:eastAsia="en-IN"/>
              </w:rPr>
              <w:t>D9</w:t>
            </w:r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, </w:t>
            </w:r>
            <w:r w:rsidRPr="00526515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 w:eastAsia="en-IN"/>
              </w:rPr>
              <w:t>D10</w:t>
            </w:r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5265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=</w:t>
            </w:r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52651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received_code</w:t>
            </w:r>
            <w:proofErr w:type="spellEnd"/>
          </w:p>
          <w:p w14:paraId="668870BC" w14:textId="77777777" w:rsidR="00526515" w:rsidRPr="00526515" w:rsidRDefault="00526515" w:rsidP="0052651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</w:p>
          <w:p w14:paraId="1B59D4B6" w14:textId="77777777" w:rsidR="00526515" w:rsidRPr="00526515" w:rsidRDefault="00526515" w:rsidP="0052651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</w:t>
            </w:r>
            <w:r w:rsidRPr="0052651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 w:eastAsia="en-IN"/>
              </w:rPr>
              <w:t># Recalculate parity bits for error detection</w:t>
            </w:r>
          </w:p>
          <w:p w14:paraId="6041F99F" w14:textId="77777777" w:rsidR="00526515" w:rsidRPr="00526515" w:rsidRDefault="00526515" w:rsidP="0052651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</w:t>
            </w:r>
            <w:r w:rsidRPr="0052651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R0_check</w:t>
            </w:r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5265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=</w:t>
            </w:r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526515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 w:eastAsia="en-IN"/>
              </w:rPr>
              <w:t>R0</w:t>
            </w:r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5265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^</w:t>
            </w:r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526515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 w:eastAsia="en-IN"/>
              </w:rPr>
              <w:t>D2</w:t>
            </w:r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5265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^</w:t>
            </w:r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526515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 w:eastAsia="en-IN"/>
              </w:rPr>
              <w:t>D4</w:t>
            </w:r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5265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^</w:t>
            </w:r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526515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 w:eastAsia="en-IN"/>
              </w:rPr>
              <w:t>D6</w:t>
            </w:r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5265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^</w:t>
            </w:r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526515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 w:eastAsia="en-IN"/>
              </w:rPr>
              <w:t>D8</w:t>
            </w:r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5265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^</w:t>
            </w:r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526515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 w:eastAsia="en-IN"/>
              </w:rPr>
              <w:t>D</w:t>
            </w:r>
            <w:proofErr w:type="gramStart"/>
            <w:r w:rsidRPr="00526515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 w:eastAsia="en-IN"/>
              </w:rPr>
              <w:t>10</w:t>
            </w:r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 </w:t>
            </w:r>
            <w:r w:rsidRPr="0052651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 w:eastAsia="en-IN"/>
              </w:rPr>
              <w:t>#</w:t>
            </w:r>
            <w:proofErr w:type="gramEnd"/>
            <w:r w:rsidRPr="0052651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 w:eastAsia="en-IN"/>
              </w:rPr>
              <w:t xml:space="preserve"> R0'</w:t>
            </w:r>
          </w:p>
          <w:p w14:paraId="5E1228BE" w14:textId="77777777" w:rsidR="00526515" w:rsidRPr="00526515" w:rsidRDefault="00526515" w:rsidP="0052651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</w:t>
            </w:r>
            <w:r w:rsidRPr="0052651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R1_check</w:t>
            </w:r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5265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=</w:t>
            </w:r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526515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 w:eastAsia="en-IN"/>
              </w:rPr>
              <w:t>R1</w:t>
            </w:r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5265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^</w:t>
            </w:r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526515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 w:eastAsia="en-IN"/>
              </w:rPr>
              <w:t>D2</w:t>
            </w:r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5265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^</w:t>
            </w:r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526515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 w:eastAsia="en-IN"/>
              </w:rPr>
              <w:t>D5</w:t>
            </w:r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5265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^</w:t>
            </w:r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526515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 w:eastAsia="en-IN"/>
              </w:rPr>
              <w:t>D6</w:t>
            </w:r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5265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^</w:t>
            </w:r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526515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 w:eastAsia="en-IN"/>
              </w:rPr>
              <w:t>D9</w:t>
            </w:r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5265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^</w:t>
            </w:r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526515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 w:eastAsia="en-IN"/>
              </w:rPr>
              <w:t>D</w:t>
            </w:r>
            <w:proofErr w:type="gramStart"/>
            <w:r w:rsidRPr="00526515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 w:eastAsia="en-IN"/>
              </w:rPr>
              <w:t>10</w:t>
            </w:r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 </w:t>
            </w:r>
            <w:r w:rsidRPr="0052651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 w:eastAsia="en-IN"/>
              </w:rPr>
              <w:t>#</w:t>
            </w:r>
            <w:proofErr w:type="gramEnd"/>
            <w:r w:rsidRPr="0052651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 w:eastAsia="en-IN"/>
              </w:rPr>
              <w:t xml:space="preserve"> R1'</w:t>
            </w:r>
          </w:p>
          <w:p w14:paraId="79B1F502" w14:textId="77777777" w:rsidR="00526515" w:rsidRPr="00526515" w:rsidRDefault="00526515" w:rsidP="0052651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</w:t>
            </w:r>
            <w:r w:rsidRPr="0052651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R2_check</w:t>
            </w:r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5265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=</w:t>
            </w:r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526515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 w:eastAsia="en-IN"/>
              </w:rPr>
              <w:t>R2</w:t>
            </w:r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5265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^</w:t>
            </w:r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526515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 w:eastAsia="en-IN"/>
              </w:rPr>
              <w:t>D4</w:t>
            </w:r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5265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^</w:t>
            </w:r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526515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 w:eastAsia="en-IN"/>
              </w:rPr>
              <w:t>D5</w:t>
            </w:r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5265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^</w:t>
            </w:r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526515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 w:eastAsia="en-IN"/>
              </w:rPr>
              <w:t>D6</w:t>
            </w:r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            </w:t>
            </w:r>
            <w:r w:rsidRPr="0052651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 w:eastAsia="en-IN"/>
              </w:rPr>
              <w:t># R2'</w:t>
            </w:r>
          </w:p>
          <w:p w14:paraId="3B1154D3" w14:textId="77777777" w:rsidR="00526515" w:rsidRPr="00526515" w:rsidRDefault="00526515" w:rsidP="0052651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</w:t>
            </w:r>
            <w:r w:rsidRPr="0052651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R3_check</w:t>
            </w:r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5265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=</w:t>
            </w:r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526515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 w:eastAsia="en-IN"/>
              </w:rPr>
              <w:t>R3</w:t>
            </w:r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5265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^</w:t>
            </w:r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526515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 w:eastAsia="en-IN"/>
              </w:rPr>
              <w:t>D8</w:t>
            </w:r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5265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^</w:t>
            </w:r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526515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 w:eastAsia="en-IN"/>
              </w:rPr>
              <w:t>D9</w:t>
            </w:r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5265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^</w:t>
            </w:r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526515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IN" w:eastAsia="en-IN"/>
              </w:rPr>
              <w:t>D10</w:t>
            </w:r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           </w:t>
            </w:r>
            <w:r w:rsidRPr="0052651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 w:eastAsia="en-IN"/>
              </w:rPr>
              <w:t># R3'</w:t>
            </w:r>
          </w:p>
          <w:p w14:paraId="22EFE950" w14:textId="77777777" w:rsidR="00526515" w:rsidRPr="00526515" w:rsidRDefault="00526515" w:rsidP="0052651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</w:p>
          <w:p w14:paraId="68D6608D" w14:textId="77777777" w:rsidR="00526515" w:rsidRPr="00526515" w:rsidRDefault="00526515" w:rsidP="0052651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</w:t>
            </w:r>
            <w:r w:rsidRPr="0052651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 w:eastAsia="en-IN"/>
              </w:rPr>
              <w:t># Calculate the error position</w:t>
            </w:r>
          </w:p>
          <w:p w14:paraId="0342EDCC" w14:textId="77777777" w:rsidR="00526515" w:rsidRPr="00526515" w:rsidRDefault="00526515" w:rsidP="0052651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</w:t>
            </w:r>
            <w:r w:rsidRPr="0052651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h</w:t>
            </w:r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5265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=</w:t>
            </w:r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52651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8</w:t>
            </w:r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5265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*</w:t>
            </w:r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52651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R3_check</w:t>
            </w:r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5265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+</w:t>
            </w:r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52651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4</w:t>
            </w:r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5265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*</w:t>
            </w:r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52651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R2_check</w:t>
            </w:r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5265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+</w:t>
            </w:r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52651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2</w:t>
            </w:r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5265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*</w:t>
            </w:r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52651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R1_check</w:t>
            </w:r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5265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+</w:t>
            </w:r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52651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1</w:t>
            </w:r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5265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*</w:t>
            </w:r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52651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R0_check</w:t>
            </w:r>
          </w:p>
          <w:p w14:paraId="39A96627" w14:textId="77777777" w:rsidR="00526515" w:rsidRPr="00526515" w:rsidRDefault="00526515" w:rsidP="0052651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</w:p>
          <w:p w14:paraId="32C0C51B" w14:textId="77777777" w:rsidR="00526515" w:rsidRPr="00526515" w:rsidRDefault="00526515" w:rsidP="0052651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</w:t>
            </w:r>
            <w:r w:rsidRPr="0052651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if</w:t>
            </w:r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52651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h</w:t>
            </w:r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5265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==</w:t>
            </w:r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52651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0</w:t>
            </w:r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:</w:t>
            </w:r>
          </w:p>
          <w:p w14:paraId="28566C9C" w14:textId="77777777" w:rsidR="00526515" w:rsidRPr="00526515" w:rsidRDefault="00526515" w:rsidP="0052651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    </w:t>
            </w:r>
            <w:proofErr w:type="gramStart"/>
            <w:r w:rsidRPr="0052651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print</w:t>
            </w:r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(</w:t>
            </w:r>
            <w:proofErr w:type="gramEnd"/>
            <w:r w:rsidRPr="0052651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"No error in the received code."</w:t>
            </w:r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)</w:t>
            </w:r>
          </w:p>
          <w:p w14:paraId="1691614F" w14:textId="77777777" w:rsidR="00526515" w:rsidRPr="00526515" w:rsidRDefault="00526515" w:rsidP="0052651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</w:t>
            </w:r>
            <w:r w:rsidRPr="0052651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else</w:t>
            </w:r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:</w:t>
            </w:r>
          </w:p>
          <w:p w14:paraId="624ED5DC" w14:textId="77777777" w:rsidR="00526515" w:rsidRPr="00526515" w:rsidRDefault="00526515" w:rsidP="0052651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lastRenderedPageBreak/>
              <w:t xml:space="preserve">        </w:t>
            </w:r>
            <w:proofErr w:type="gramStart"/>
            <w:r w:rsidRPr="0052651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print</w:t>
            </w:r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(</w:t>
            </w:r>
            <w:proofErr w:type="spellStart"/>
            <w:proofErr w:type="gramEnd"/>
            <w:r w:rsidRPr="0052651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f</w:t>
            </w:r>
            <w:r w:rsidRPr="0052651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"Error</w:t>
            </w:r>
            <w:proofErr w:type="spellEnd"/>
            <w:r w:rsidRPr="0052651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 xml:space="preserve"> detected at position: </w:t>
            </w:r>
            <w:r w:rsidRPr="0052651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{</w:t>
            </w:r>
            <w:r w:rsidRPr="0052651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h</w:t>
            </w:r>
            <w:r w:rsidRPr="0052651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}</w:t>
            </w:r>
            <w:r w:rsidRPr="0052651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</w:t>
            </w:r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)</w:t>
            </w:r>
          </w:p>
          <w:p w14:paraId="056F41AD" w14:textId="77777777" w:rsidR="00526515" w:rsidRPr="00526515" w:rsidRDefault="00526515" w:rsidP="0052651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    </w:t>
            </w:r>
            <w:r w:rsidRPr="0052651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 w:eastAsia="en-IN"/>
              </w:rPr>
              <w:t># Correct the error by flipping the bit at the h-</w:t>
            </w:r>
            <w:proofErr w:type="spellStart"/>
            <w:r w:rsidRPr="0052651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 w:eastAsia="en-IN"/>
              </w:rPr>
              <w:t>th</w:t>
            </w:r>
            <w:proofErr w:type="spellEnd"/>
            <w:r w:rsidRPr="0052651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 w:eastAsia="en-IN"/>
              </w:rPr>
              <w:t xml:space="preserve"> position</w:t>
            </w:r>
          </w:p>
          <w:p w14:paraId="18373AC7" w14:textId="77777777" w:rsidR="00526515" w:rsidRPr="00526515" w:rsidRDefault="00526515" w:rsidP="0052651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    </w:t>
            </w:r>
            <w:proofErr w:type="spellStart"/>
            <w:r w:rsidRPr="0052651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received_</w:t>
            </w:r>
            <w:proofErr w:type="gramStart"/>
            <w:r w:rsidRPr="0052651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code</w:t>
            </w:r>
            <w:proofErr w:type="spellEnd"/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[</w:t>
            </w:r>
            <w:proofErr w:type="gramEnd"/>
            <w:r w:rsidRPr="0052651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h</w:t>
            </w:r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5265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-</w:t>
            </w:r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52651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1</w:t>
            </w:r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] </w:t>
            </w:r>
            <w:r w:rsidRPr="005265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=</w:t>
            </w:r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52651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1</w:t>
            </w:r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5265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-</w:t>
            </w:r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52651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received_code</w:t>
            </w:r>
            <w:proofErr w:type="spellEnd"/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[</w:t>
            </w:r>
            <w:r w:rsidRPr="0052651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h</w:t>
            </w:r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5265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-</w:t>
            </w:r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52651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1</w:t>
            </w:r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]  </w:t>
            </w:r>
            <w:r w:rsidRPr="0052651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 w:eastAsia="en-IN"/>
              </w:rPr>
              <w:t># Flip the bit</w:t>
            </w:r>
          </w:p>
          <w:p w14:paraId="19D6AF39" w14:textId="77777777" w:rsidR="00526515" w:rsidRPr="00526515" w:rsidRDefault="00526515" w:rsidP="0052651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</w:p>
          <w:p w14:paraId="5C0CE9C2" w14:textId="77777777" w:rsidR="00526515" w:rsidRPr="00526515" w:rsidRDefault="00526515" w:rsidP="0052651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</w:t>
            </w:r>
            <w:r w:rsidRPr="0052651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return</w:t>
            </w:r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52651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received_code</w:t>
            </w:r>
            <w:proofErr w:type="spellEnd"/>
          </w:p>
          <w:p w14:paraId="76709F53" w14:textId="77777777" w:rsidR="00526515" w:rsidRPr="00526515" w:rsidRDefault="00526515" w:rsidP="0052651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</w:p>
          <w:p w14:paraId="599D29EA" w14:textId="77777777" w:rsidR="00526515" w:rsidRPr="00526515" w:rsidRDefault="00526515" w:rsidP="0052651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52651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 w:eastAsia="en-IN"/>
              </w:rPr>
              <w:t># Example Usage</w:t>
            </w:r>
          </w:p>
          <w:p w14:paraId="7D5DCC19" w14:textId="77777777" w:rsidR="00526515" w:rsidRPr="00526515" w:rsidRDefault="00526515" w:rsidP="0052651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52651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if</w:t>
            </w:r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52651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__name__</w:t>
            </w:r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5265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==</w:t>
            </w:r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52651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"__main__"</w:t>
            </w:r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:</w:t>
            </w:r>
          </w:p>
          <w:p w14:paraId="126BCFF9" w14:textId="77777777" w:rsidR="00526515" w:rsidRPr="00526515" w:rsidRDefault="00526515" w:rsidP="0052651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</w:t>
            </w:r>
            <w:r w:rsidRPr="0052651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 w:eastAsia="en-IN"/>
              </w:rPr>
              <w:t># Input 7-bit message: D2, D4, D5, D6, D8, D9, D10</w:t>
            </w:r>
          </w:p>
          <w:p w14:paraId="4D1644B8" w14:textId="77777777" w:rsidR="00526515" w:rsidRPr="00526515" w:rsidRDefault="00526515" w:rsidP="0052651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</w:t>
            </w:r>
            <w:proofErr w:type="spellStart"/>
            <w:r w:rsidRPr="0052651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data_bits</w:t>
            </w:r>
            <w:proofErr w:type="spellEnd"/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5265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=</w:t>
            </w:r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[</w:t>
            </w:r>
            <w:r w:rsidRPr="0052651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1</w:t>
            </w:r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, </w:t>
            </w:r>
            <w:r w:rsidRPr="0052651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1</w:t>
            </w:r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, </w:t>
            </w:r>
            <w:r w:rsidRPr="0052651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1</w:t>
            </w:r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, </w:t>
            </w:r>
            <w:r w:rsidRPr="0052651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1</w:t>
            </w:r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, </w:t>
            </w:r>
            <w:r w:rsidRPr="0052651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1</w:t>
            </w:r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, </w:t>
            </w:r>
            <w:r w:rsidRPr="0052651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1</w:t>
            </w:r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, </w:t>
            </w:r>
            <w:r w:rsidRPr="0052651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1</w:t>
            </w:r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]</w:t>
            </w:r>
          </w:p>
          <w:p w14:paraId="6A5728B3" w14:textId="77777777" w:rsidR="00526515" w:rsidRPr="00526515" w:rsidRDefault="00526515" w:rsidP="0052651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</w:p>
          <w:p w14:paraId="2CC13D69" w14:textId="77777777" w:rsidR="00526515" w:rsidRPr="00526515" w:rsidRDefault="00526515" w:rsidP="0052651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</w:t>
            </w:r>
            <w:r w:rsidRPr="0052651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 w:eastAsia="en-IN"/>
              </w:rPr>
              <w:t># Generate Hamming code</w:t>
            </w:r>
          </w:p>
          <w:p w14:paraId="0C5DAB95" w14:textId="77777777" w:rsidR="00526515" w:rsidRPr="00526515" w:rsidRDefault="00526515" w:rsidP="0052651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</w:t>
            </w:r>
            <w:proofErr w:type="spellStart"/>
            <w:r w:rsidRPr="0052651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hamming_code</w:t>
            </w:r>
            <w:proofErr w:type="spellEnd"/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5265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=</w:t>
            </w:r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52651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generate_hamming_code</w:t>
            </w:r>
            <w:proofErr w:type="spellEnd"/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(</w:t>
            </w:r>
            <w:proofErr w:type="spellStart"/>
            <w:r w:rsidRPr="0052651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data_bits</w:t>
            </w:r>
            <w:proofErr w:type="spellEnd"/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)</w:t>
            </w:r>
          </w:p>
          <w:p w14:paraId="008C1CB8" w14:textId="77777777" w:rsidR="00526515" w:rsidRPr="00526515" w:rsidRDefault="00526515" w:rsidP="0052651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</w:t>
            </w:r>
            <w:proofErr w:type="gramStart"/>
            <w:r w:rsidRPr="0052651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print</w:t>
            </w:r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(</w:t>
            </w:r>
            <w:proofErr w:type="gramEnd"/>
            <w:r w:rsidRPr="0052651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"Generated 11-bit Hamming code:"</w:t>
            </w:r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, </w:t>
            </w:r>
            <w:proofErr w:type="spellStart"/>
            <w:r w:rsidRPr="0052651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hamming_code</w:t>
            </w:r>
            <w:proofErr w:type="spellEnd"/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)</w:t>
            </w:r>
          </w:p>
          <w:p w14:paraId="1A366B0E" w14:textId="77777777" w:rsidR="00526515" w:rsidRPr="00526515" w:rsidRDefault="00526515" w:rsidP="0052651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</w:p>
          <w:p w14:paraId="34B5B202" w14:textId="77777777" w:rsidR="00526515" w:rsidRPr="00526515" w:rsidRDefault="00526515" w:rsidP="0052651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</w:t>
            </w:r>
            <w:r w:rsidRPr="0052651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 w:eastAsia="en-IN"/>
              </w:rPr>
              <w:t># Simulate an error in the received code</w:t>
            </w:r>
          </w:p>
          <w:p w14:paraId="397AC55D" w14:textId="77777777" w:rsidR="00526515" w:rsidRPr="00526515" w:rsidRDefault="00526515" w:rsidP="0052651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</w:t>
            </w:r>
            <w:proofErr w:type="spellStart"/>
            <w:r w:rsidRPr="0052651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received_code</w:t>
            </w:r>
            <w:proofErr w:type="spellEnd"/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5265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=</w:t>
            </w:r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52651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hamming_</w:t>
            </w:r>
            <w:proofErr w:type="gramStart"/>
            <w:r w:rsidRPr="0052651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code</w:t>
            </w:r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.</w:t>
            </w:r>
            <w:r w:rsidRPr="0052651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copy</w:t>
            </w:r>
            <w:proofErr w:type="spellEnd"/>
            <w:proofErr w:type="gramEnd"/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()</w:t>
            </w:r>
          </w:p>
          <w:p w14:paraId="35F25FAF" w14:textId="77777777" w:rsidR="00526515" w:rsidRPr="00526515" w:rsidRDefault="00526515" w:rsidP="0052651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</w:t>
            </w:r>
            <w:proofErr w:type="spellStart"/>
            <w:r w:rsidRPr="0052651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received_</w:t>
            </w:r>
            <w:proofErr w:type="gramStart"/>
            <w:r w:rsidRPr="0052651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code</w:t>
            </w:r>
            <w:proofErr w:type="spellEnd"/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[</w:t>
            </w:r>
            <w:proofErr w:type="gramEnd"/>
            <w:r w:rsidRPr="0052651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9</w:t>
            </w:r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] </w:t>
            </w:r>
            <w:r w:rsidRPr="005265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=</w:t>
            </w:r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52651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0</w:t>
            </w:r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 </w:t>
            </w:r>
            <w:r w:rsidRPr="0052651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 w:eastAsia="en-IN"/>
              </w:rPr>
              <w:t># Introduce an error at position 10 (D9)</w:t>
            </w:r>
          </w:p>
          <w:p w14:paraId="2E4D851B" w14:textId="77777777" w:rsidR="00526515" w:rsidRPr="00526515" w:rsidRDefault="00526515" w:rsidP="0052651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</w:p>
          <w:p w14:paraId="6EF8300D" w14:textId="77777777" w:rsidR="00526515" w:rsidRPr="00526515" w:rsidRDefault="00526515" w:rsidP="0052651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</w:t>
            </w:r>
            <w:proofErr w:type="gramStart"/>
            <w:r w:rsidRPr="0052651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print</w:t>
            </w:r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(</w:t>
            </w:r>
            <w:proofErr w:type="gramEnd"/>
            <w:r w:rsidRPr="0052651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"Received code with error:"</w:t>
            </w:r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, </w:t>
            </w:r>
            <w:proofErr w:type="spellStart"/>
            <w:r w:rsidRPr="0052651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received_code</w:t>
            </w:r>
            <w:proofErr w:type="spellEnd"/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)</w:t>
            </w:r>
          </w:p>
          <w:p w14:paraId="42585B5B" w14:textId="77777777" w:rsidR="00526515" w:rsidRPr="00526515" w:rsidRDefault="00526515" w:rsidP="0052651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</w:p>
          <w:p w14:paraId="52B59CFB" w14:textId="77777777" w:rsidR="00526515" w:rsidRPr="00526515" w:rsidRDefault="00526515" w:rsidP="0052651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</w:t>
            </w:r>
            <w:r w:rsidRPr="0052651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 w:eastAsia="en-IN"/>
              </w:rPr>
              <w:t># Correct the error</w:t>
            </w:r>
          </w:p>
          <w:p w14:paraId="1C542ABE" w14:textId="77777777" w:rsidR="00526515" w:rsidRPr="00526515" w:rsidRDefault="00526515" w:rsidP="0052651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</w:t>
            </w:r>
            <w:proofErr w:type="spellStart"/>
            <w:r w:rsidRPr="0052651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corrected_code</w:t>
            </w:r>
            <w:proofErr w:type="spellEnd"/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r w:rsidRPr="005265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=</w:t>
            </w:r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52651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correct_hamming_code</w:t>
            </w:r>
            <w:proofErr w:type="spellEnd"/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(</w:t>
            </w:r>
            <w:proofErr w:type="spellStart"/>
            <w:r w:rsidRPr="0052651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received_code</w:t>
            </w:r>
            <w:proofErr w:type="spellEnd"/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)</w:t>
            </w:r>
          </w:p>
          <w:p w14:paraId="63F88187" w14:textId="77777777" w:rsidR="00526515" w:rsidRPr="00526515" w:rsidRDefault="00526515" w:rsidP="0052651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    </w:t>
            </w:r>
            <w:proofErr w:type="gramStart"/>
            <w:r w:rsidRPr="0052651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print</w:t>
            </w:r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(</w:t>
            </w:r>
            <w:proofErr w:type="gramEnd"/>
            <w:r w:rsidRPr="0052651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"Corrected Hamming code:"</w:t>
            </w:r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 xml:space="preserve">, </w:t>
            </w:r>
            <w:proofErr w:type="spellStart"/>
            <w:r w:rsidRPr="0052651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 w:eastAsia="en-IN"/>
              </w:rPr>
              <w:t>corrected_code</w:t>
            </w:r>
            <w:proofErr w:type="spellEnd"/>
            <w:r w:rsidRPr="0052651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  <w:t>)</w:t>
            </w:r>
          </w:p>
          <w:p w14:paraId="4F8E1553" w14:textId="77777777" w:rsidR="00526515" w:rsidRPr="00526515" w:rsidRDefault="00526515" w:rsidP="0052651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 w:eastAsia="en-IN"/>
              </w:rPr>
            </w:pPr>
          </w:p>
          <w:p w14:paraId="18D4DF9B" w14:textId="77777777" w:rsidR="00526515" w:rsidRDefault="00526515" w:rsidP="00526515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  <w:sz w:val="24"/>
                <w:szCs w:val="24"/>
              </w:rPr>
            </w:pPr>
          </w:p>
          <w:p w14:paraId="3992F79B" w14:textId="77777777" w:rsidR="00526515" w:rsidRDefault="00526515" w:rsidP="00526515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  <w:sz w:val="24"/>
                <w:szCs w:val="24"/>
              </w:rPr>
            </w:pPr>
          </w:p>
          <w:p w14:paraId="239608ED" w14:textId="77777777" w:rsidR="00803CC6" w:rsidRDefault="00526515" w:rsidP="00526515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Output: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br/>
            </w:r>
          </w:p>
          <w:p w14:paraId="5631B4EC" w14:textId="41CAFE99" w:rsidR="00F01AD5" w:rsidRDefault="00526515" w:rsidP="00526515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  <w:sz w:val="24"/>
                <w:szCs w:val="24"/>
              </w:rPr>
            </w:pPr>
            <w:r w:rsidRPr="00526515">
              <w:rPr>
                <w:rFonts w:ascii="Times New Roman" w:hAnsi="Times New Roman"/>
                <w:iCs/>
                <w:noProof/>
                <w:sz w:val="24"/>
                <w:szCs w:val="24"/>
              </w:rPr>
              <w:drawing>
                <wp:inline distT="0" distB="0" distL="0" distR="0" wp14:anchorId="5EE3FCD9" wp14:editId="293DC568">
                  <wp:extent cx="6215380" cy="988695"/>
                  <wp:effectExtent l="0" t="0" r="0" b="1905"/>
                  <wp:docPr id="14709062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0906271" name=""/>
                          <pic:cNvPicPr/>
                        </pic:nvPicPr>
                        <pic:blipFill rotWithShape="1">
                          <a:blip r:embed="rId17"/>
                          <a:srcRect t="14498"/>
                          <a:stretch/>
                        </pic:blipFill>
                        <pic:spPr bwMode="auto">
                          <a:xfrm>
                            <a:off x="0" y="0"/>
                            <a:ext cx="6215380" cy="9886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BF6A3BD" w14:textId="77777777" w:rsidR="00526515" w:rsidRDefault="00526515" w:rsidP="00526515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  <w:sz w:val="24"/>
                <w:szCs w:val="24"/>
              </w:rPr>
            </w:pPr>
          </w:p>
          <w:p w14:paraId="4FF479FA" w14:textId="77777777" w:rsidR="00526515" w:rsidRDefault="00526515" w:rsidP="00526515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  <w:sz w:val="24"/>
                <w:szCs w:val="24"/>
              </w:rPr>
            </w:pPr>
          </w:p>
          <w:p w14:paraId="70F8505F" w14:textId="77777777" w:rsidR="00526515" w:rsidRDefault="00526515" w:rsidP="00526515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  <w:sz w:val="24"/>
                <w:szCs w:val="24"/>
              </w:rPr>
            </w:pPr>
          </w:p>
          <w:p w14:paraId="01304394" w14:textId="77777777" w:rsidR="00526515" w:rsidRDefault="00526515" w:rsidP="00526515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  <w:sz w:val="24"/>
                <w:szCs w:val="24"/>
              </w:rPr>
            </w:pPr>
          </w:p>
          <w:p w14:paraId="339D2A02" w14:textId="77777777" w:rsidR="00526515" w:rsidRDefault="00526515" w:rsidP="00526515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  <w:sz w:val="24"/>
                <w:szCs w:val="24"/>
              </w:rPr>
            </w:pPr>
          </w:p>
          <w:p w14:paraId="2F614CC5" w14:textId="77777777" w:rsidR="00526515" w:rsidRDefault="00526515" w:rsidP="00526515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  <w:sz w:val="24"/>
                <w:szCs w:val="24"/>
              </w:rPr>
            </w:pPr>
          </w:p>
          <w:p w14:paraId="42CAEFD4" w14:textId="77777777" w:rsidR="00526515" w:rsidRDefault="00526515" w:rsidP="00526515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  <w:sz w:val="24"/>
                <w:szCs w:val="24"/>
              </w:rPr>
            </w:pPr>
          </w:p>
          <w:p w14:paraId="7E5F7A6E" w14:textId="77777777" w:rsidR="00526515" w:rsidRDefault="00526515" w:rsidP="00526515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  <w:sz w:val="24"/>
                <w:szCs w:val="24"/>
              </w:rPr>
            </w:pPr>
          </w:p>
          <w:p w14:paraId="2FE8D163" w14:textId="77777777" w:rsidR="00526515" w:rsidRDefault="00526515" w:rsidP="00526515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  <w:sz w:val="24"/>
                <w:szCs w:val="24"/>
              </w:rPr>
            </w:pPr>
          </w:p>
          <w:p w14:paraId="11B58D86" w14:textId="77777777" w:rsidR="00526515" w:rsidRDefault="00526515" w:rsidP="00526515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lastRenderedPageBreak/>
              <w:t>Theory:</w:t>
            </w:r>
          </w:p>
          <w:p w14:paraId="7D02F6E3" w14:textId="77777777" w:rsidR="00526515" w:rsidRDefault="00526515" w:rsidP="00526515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  <w:sz w:val="24"/>
                <w:szCs w:val="24"/>
              </w:rPr>
            </w:pPr>
            <w:r w:rsidRPr="00526515">
              <w:rPr>
                <w:rFonts w:ascii="Times New Roman" w:hAnsi="Times New Roman"/>
                <w:iCs/>
                <w:noProof/>
                <w:sz w:val="24"/>
                <w:szCs w:val="24"/>
              </w:rPr>
              <w:drawing>
                <wp:inline distT="0" distB="0" distL="0" distR="0" wp14:anchorId="0E54A6A2" wp14:editId="60893F7C">
                  <wp:extent cx="3753374" cy="5582429"/>
                  <wp:effectExtent l="0" t="0" r="0" b="0"/>
                  <wp:docPr id="19292891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928913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3374" cy="5582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C65EEB" w14:textId="77777777" w:rsidR="00526515" w:rsidRDefault="00526515" w:rsidP="00526515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  <w:sz w:val="24"/>
                <w:szCs w:val="24"/>
              </w:rPr>
            </w:pPr>
            <w:r w:rsidRPr="00526515">
              <w:rPr>
                <w:rFonts w:ascii="Times New Roman" w:hAnsi="Times New Roman"/>
                <w:iCs/>
                <w:noProof/>
                <w:sz w:val="24"/>
                <w:szCs w:val="24"/>
              </w:rPr>
              <w:lastRenderedPageBreak/>
              <w:drawing>
                <wp:inline distT="0" distB="0" distL="0" distR="0" wp14:anchorId="0C555F74" wp14:editId="423B8BBB">
                  <wp:extent cx="4410691" cy="6211167"/>
                  <wp:effectExtent l="0" t="0" r="9525" b="0"/>
                  <wp:docPr id="11871770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7177065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0691" cy="62111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345255" w14:textId="77777777" w:rsidR="00526515" w:rsidRDefault="00526515" w:rsidP="00526515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  <w:sz w:val="24"/>
                <w:szCs w:val="24"/>
              </w:rPr>
            </w:pPr>
          </w:p>
          <w:p w14:paraId="3047758D" w14:textId="77777777" w:rsidR="00526515" w:rsidRDefault="00526515" w:rsidP="00526515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  <w:sz w:val="24"/>
                <w:szCs w:val="24"/>
              </w:rPr>
            </w:pPr>
          </w:p>
          <w:p w14:paraId="40756090" w14:textId="77777777" w:rsidR="00526515" w:rsidRDefault="00526515" w:rsidP="00526515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  <w:sz w:val="24"/>
                <w:szCs w:val="24"/>
              </w:rPr>
            </w:pPr>
          </w:p>
          <w:p w14:paraId="720652F2" w14:textId="77777777" w:rsidR="00526515" w:rsidRDefault="00526515" w:rsidP="00526515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  <w:sz w:val="24"/>
                <w:szCs w:val="24"/>
              </w:rPr>
            </w:pPr>
          </w:p>
          <w:p w14:paraId="77A8F78F" w14:textId="77777777" w:rsidR="00526515" w:rsidRDefault="00526515" w:rsidP="00526515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  <w:sz w:val="24"/>
                <w:szCs w:val="24"/>
              </w:rPr>
            </w:pPr>
          </w:p>
          <w:p w14:paraId="282E2DA6" w14:textId="77777777" w:rsidR="00526515" w:rsidRDefault="00526515" w:rsidP="00526515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  <w:sz w:val="24"/>
                <w:szCs w:val="24"/>
              </w:rPr>
            </w:pPr>
          </w:p>
          <w:p w14:paraId="0E9A0729" w14:textId="77777777" w:rsidR="00526515" w:rsidRDefault="00526515" w:rsidP="00526515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  <w:sz w:val="24"/>
                <w:szCs w:val="24"/>
              </w:rPr>
            </w:pPr>
          </w:p>
          <w:p w14:paraId="461158CE" w14:textId="77777777" w:rsidR="00526515" w:rsidRPr="004339B8" w:rsidRDefault="00526515" w:rsidP="00526515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  <w:sz w:val="24"/>
                <w:szCs w:val="24"/>
              </w:rPr>
            </w:pPr>
          </w:p>
        </w:tc>
      </w:tr>
    </w:tbl>
    <w:p w14:paraId="71F162E1" w14:textId="77777777" w:rsidR="00EE59A2" w:rsidRDefault="00EE59A2" w:rsidP="00011491">
      <w:pPr>
        <w:widowControl w:val="0"/>
        <w:suppressAutoHyphens/>
        <w:spacing w:after="0" w:line="264" w:lineRule="auto"/>
        <w:jc w:val="both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9914"/>
      </w:tblGrid>
      <w:tr w:rsidR="00F061A3" w14:paraId="49B0BE04" w14:textId="77777777" w:rsidTr="00A940EA">
        <w:tc>
          <w:tcPr>
            <w:tcW w:w="9914" w:type="dxa"/>
          </w:tcPr>
          <w:p w14:paraId="546B37DD" w14:textId="77777777" w:rsidR="00F061A3" w:rsidRDefault="00F061A3" w:rsidP="002A50A1">
            <w:pPr>
              <w:widowControl w:val="0"/>
              <w:suppressAutoHyphens/>
              <w:spacing w:line="264" w:lineRule="auto"/>
              <w:jc w:val="both"/>
              <w:rPr>
                <w:rFonts w:ascii="Times New Roman" w:hAnsi="Times New Roman"/>
                <w:b/>
                <w:color w:val="BC202E"/>
                <w:sz w:val="24"/>
                <w:szCs w:val="24"/>
              </w:rPr>
            </w:pPr>
            <w:r w:rsidRPr="00F061A3">
              <w:rPr>
                <w:rFonts w:ascii="Times New Roman" w:hAnsi="Times New Roman"/>
                <w:b/>
                <w:color w:val="BC202E"/>
                <w:sz w:val="24"/>
                <w:szCs w:val="24"/>
              </w:rPr>
              <w:lastRenderedPageBreak/>
              <w:t>Post Lab Subjective/Objective type Questions</w:t>
            </w:r>
            <w:r>
              <w:rPr>
                <w:rFonts w:ascii="Times New Roman" w:hAnsi="Times New Roman"/>
                <w:b/>
                <w:color w:val="BC202E"/>
                <w:sz w:val="24"/>
                <w:szCs w:val="24"/>
              </w:rPr>
              <w:t xml:space="preserve">: </w:t>
            </w:r>
          </w:p>
          <w:p w14:paraId="304B094E" w14:textId="77777777" w:rsidR="00E80568" w:rsidRPr="007609F2" w:rsidRDefault="00E80568" w:rsidP="00373BBC">
            <w:pPr>
              <w:autoSpaceDE w:val="0"/>
              <w:autoSpaceDN w:val="0"/>
              <w:adjustRightInd w:val="0"/>
              <w:ind w:left="144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061A3" w14:paraId="38851B26" w14:textId="77777777" w:rsidTr="00A940EA">
        <w:tc>
          <w:tcPr>
            <w:tcW w:w="9914" w:type="dxa"/>
          </w:tcPr>
          <w:p w14:paraId="1C7680A3" w14:textId="77777777" w:rsidR="00546E63" w:rsidRPr="00546E63" w:rsidRDefault="00546E63" w:rsidP="00546E63">
            <w:pPr>
              <w:pStyle w:val="ListParagraph"/>
              <w:widowControl w:val="0"/>
              <w:numPr>
                <w:ilvl w:val="0"/>
                <w:numId w:val="3"/>
              </w:numPr>
              <w:suppressAutoHyphens/>
              <w:spacing w:line="264" w:lineRule="auto"/>
              <w:ind w:left="720" w:right="646" w:hanging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6E63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546E63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l</w:t>
            </w:r>
            <w:r w:rsidRPr="00546E63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a</w:t>
            </w:r>
            <w:r w:rsidRPr="00546E63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s</w:t>
            </w:r>
            <w:r w:rsidRPr="00546E63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s</w:t>
            </w:r>
            <w:r w:rsidRPr="00546E63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i</w:t>
            </w:r>
            <w:r w:rsidRPr="00546E63">
              <w:rPr>
                <w:rFonts w:ascii="Times New Roman" w:hAnsi="Times New Roman" w:cs="Times New Roman"/>
                <w:sz w:val="24"/>
                <w:szCs w:val="24"/>
              </w:rPr>
              <w:t>fy</w:t>
            </w:r>
            <w:r w:rsidRPr="00546E6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546E63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th</w:t>
            </w:r>
            <w:r w:rsidRPr="00546E63">
              <w:rPr>
                <w:rFonts w:ascii="Times New Roman" w:hAnsi="Times New Roman" w:cs="Times New Roman"/>
                <w:sz w:val="24"/>
                <w:szCs w:val="24"/>
              </w:rPr>
              <w:t xml:space="preserve">e </w:t>
            </w:r>
            <w:r w:rsidRPr="00546E63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so</w:t>
            </w:r>
            <w:r w:rsidRPr="00546E63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u</w:t>
            </w:r>
            <w:r w:rsidRPr="00546E63">
              <w:rPr>
                <w:rFonts w:ascii="Times New Roman" w:hAnsi="Times New Roman" w:cs="Times New Roman"/>
                <w:sz w:val="24"/>
                <w:szCs w:val="24"/>
              </w:rPr>
              <w:t xml:space="preserve">rce </w:t>
            </w:r>
            <w:r w:rsidRPr="00546E63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c</w:t>
            </w:r>
            <w:r w:rsidRPr="00546E63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o</w:t>
            </w:r>
            <w:r w:rsidRPr="00546E63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di</w:t>
            </w:r>
            <w:r w:rsidRPr="00546E63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n</w:t>
            </w:r>
            <w:r w:rsidRPr="00546E63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Pr="00546E63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546E63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t</w:t>
            </w:r>
            <w:r w:rsidRPr="00546E63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546E63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c</w:t>
            </w:r>
            <w:r w:rsidRPr="00546E63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h</w:t>
            </w:r>
            <w:r w:rsidRPr="00546E63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ni</w:t>
            </w:r>
            <w:r w:rsidRPr="00546E63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q</w:t>
            </w:r>
            <w:r w:rsidRPr="00546E63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u</w:t>
            </w:r>
            <w:r w:rsidRPr="00546E63">
              <w:rPr>
                <w:rFonts w:ascii="Times New Roman" w:hAnsi="Times New Roman" w:cs="Times New Roman"/>
                <w:sz w:val="24"/>
                <w:szCs w:val="24"/>
              </w:rPr>
              <w:t>es</w:t>
            </w:r>
            <w:r w:rsidRPr="00546E63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546E63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i</w:t>
            </w:r>
            <w:r w:rsidRPr="00546E63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n</w:t>
            </w:r>
            <w:r w:rsidRPr="00546E63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t</w:t>
            </w:r>
            <w:r w:rsidRPr="00546E63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546E63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546E63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546E63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h</w:t>
            </w:r>
            <w:r w:rsidRPr="00546E63">
              <w:rPr>
                <w:rFonts w:ascii="Times New Roman" w:hAnsi="Times New Roman" w:cs="Times New Roman"/>
                <w:sz w:val="24"/>
                <w:szCs w:val="24"/>
              </w:rPr>
              <w:t>ara</w:t>
            </w:r>
            <w:r w:rsidRPr="00546E63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c</w:t>
            </w:r>
            <w:r w:rsidRPr="00546E63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t</w:t>
            </w:r>
            <w:r w:rsidRPr="00546E63">
              <w:rPr>
                <w:rFonts w:ascii="Times New Roman" w:hAnsi="Times New Roman" w:cs="Times New Roman"/>
                <w:sz w:val="24"/>
                <w:szCs w:val="24"/>
              </w:rPr>
              <w:t>er</w:t>
            </w:r>
            <w:r w:rsidRPr="00546E63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546E63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o</w:t>
            </w:r>
            <w:r w:rsidRPr="00546E63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r</w:t>
            </w:r>
            <w:r w:rsidRPr="00546E63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i</w:t>
            </w:r>
            <w:r w:rsidRPr="00546E63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e</w:t>
            </w:r>
            <w:r w:rsidRPr="00546E63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nt</w:t>
            </w:r>
            <w:r w:rsidRPr="00546E63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e</w:t>
            </w:r>
            <w:r w:rsidRPr="00546E63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546E63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546E63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a</w:t>
            </w:r>
            <w:r w:rsidRPr="00546E63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n</w:t>
            </w:r>
            <w:r w:rsidRPr="00546E63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546E63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546E63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b</w:t>
            </w:r>
            <w:r w:rsidRPr="00546E63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i</w:t>
            </w:r>
            <w:r w:rsidRPr="00546E63">
              <w:rPr>
                <w:rFonts w:ascii="Times New Roman" w:hAnsi="Times New Roman" w:cs="Times New Roman"/>
                <w:sz w:val="24"/>
                <w:szCs w:val="24"/>
              </w:rPr>
              <w:t xml:space="preserve">t </w:t>
            </w:r>
            <w:r w:rsidRPr="00546E63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o</w:t>
            </w:r>
            <w:r w:rsidRPr="00546E63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546E63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i</w:t>
            </w:r>
            <w:r w:rsidRPr="00546E63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546E63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n</w:t>
            </w:r>
            <w:r w:rsidRPr="00546E63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t</w:t>
            </w:r>
            <w:r w:rsidRPr="00546E63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e</w:t>
            </w:r>
            <w:r w:rsidRPr="00546E63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546E63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p</w:t>
            </w:r>
            <w:r w:rsidRPr="00546E63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r</w:t>
            </w:r>
            <w:r w:rsidRPr="00546E63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o</w:t>
            </w:r>
            <w:r w:rsidRPr="00546E63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to</w:t>
            </w:r>
            <w:r w:rsidRPr="00546E63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c</w:t>
            </w:r>
            <w:r w:rsidRPr="00546E63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o</w:t>
            </w:r>
            <w:r w:rsidRPr="00546E63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l</w:t>
            </w:r>
            <w:r w:rsidRPr="00546E6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546E63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A</w:t>
            </w:r>
            <w:r w:rsidRPr="00546E6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m</w:t>
            </w:r>
            <w:r w:rsidRPr="00546E63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on</w:t>
            </w:r>
            <w:r w:rsidRPr="00546E63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Pr="00546E63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t</w:t>
            </w:r>
            <w:r w:rsidRPr="00546E63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h</w:t>
            </w:r>
            <w:r w:rsidRPr="00546E63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i</w:t>
            </w:r>
            <w:r w:rsidRPr="00546E63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546E63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546E63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w</w:t>
            </w:r>
            <w:r w:rsidRPr="00546E63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h</w:t>
            </w:r>
            <w:r w:rsidRPr="00546E63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i</w:t>
            </w:r>
            <w:r w:rsidRPr="00546E63">
              <w:rPr>
                <w:rFonts w:ascii="Times New Roman" w:hAnsi="Times New Roman" w:cs="Times New Roman"/>
                <w:sz w:val="24"/>
                <w:szCs w:val="24"/>
              </w:rPr>
              <w:t>ch</w:t>
            </w:r>
            <w:r w:rsidRPr="00546E63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546E63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o</w:t>
            </w:r>
            <w:r w:rsidRPr="00546E63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n</w:t>
            </w:r>
            <w:r w:rsidRPr="00546E63">
              <w:rPr>
                <w:rFonts w:ascii="Times New Roman" w:hAnsi="Times New Roman" w:cs="Times New Roman"/>
                <w:sz w:val="24"/>
                <w:szCs w:val="24"/>
              </w:rPr>
              <w:t xml:space="preserve">e </w:t>
            </w:r>
            <w:r w:rsidRPr="00546E63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i</w:t>
            </w:r>
            <w:r w:rsidRPr="00546E63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546E63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546E63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546E63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f</w:t>
            </w:r>
            <w:r w:rsidRPr="00546E63">
              <w:rPr>
                <w:rFonts w:ascii="Times New Roman" w:hAnsi="Times New Roman" w:cs="Times New Roman"/>
                <w:sz w:val="24"/>
                <w:szCs w:val="24"/>
              </w:rPr>
              <w:t>fe</w:t>
            </w:r>
            <w:r w:rsidRPr="00546E63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c</w:t>
            </w:r>
            <w:r w:rsidRPr="00546E63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t</w:t>
            </w:r>
            <w:r w:rsidRPr="00546E63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i</w:t>
            </w:r>
            <w:r w:rsidRPr="00546E63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v</w:t>
            </w:r>
            <w:r w:rsidRPr="00546E63">
              <w:rPr>
                <w:rFonts w:ascii="Times New Roman" w:hAnsi="Times New Roman" w:cs="Times New Roman"/>
                <w:sz w:val="24"/>
                <w:szCs w:val="24"/>
              </w:rPr>
              <w:t xml:space="preserve">e </w:t>
            </w:r>
            <w:r w:rsidRPr="00546E63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t</w:t>
            </w:r>
            <w:r w:rsidRPr="00546E63">
              <w:rPr>
                <w:rFonts w:ascii="Times New Roman" w:hAnsi="Times New Roman" w:cs="Times New Roman"/>
                <w:sz w:val="24"/>
                <w:szCs w:val="24"/>
              </w:rPr>
              <w:t>ec</w:t>
            </w:r>
            <w:r w:rsidRPr="00546E63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hn</w:t>
            </w:r>
            <w:r w:rsidRPr="00546E63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i</w:t>
            </w:r>
            <w:r w:rsidRPr="00546E63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q</w:t>
            </w:r>
            <w:r w:rsidRPr="00546E63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u</w:t>
            </w:r>
            <w:r w:rsidRPr="00546E63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546E63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546E63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546E63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o</w:t>
            </w:r>
            <w:r w:rsidRPr="00546E63">
              <w:rPr>
                <w:rFonts w:ascii="Times New Roman" w:hAnsi="Times New Roman" w:cs="Times New Roman"/>
                <w:sz w:val="24"/>
                <w:szCs w:val="24"/>
              </w:rPr>
              <w:t xml:space="preserve">r </w:t>
            </w:r>
            <w:r w:rsidRPr="00546E63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d</w:t>
            </w:r>
            <w:r w:rsidRPr="00546E63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a</w:t>
            </w:r>
            <w:r w:rsidRPr="00546E63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t</w:t>
            </w:r>
            <w:r w:rsidRPr="00546E63">
              <w:rPr>
                <w:rFonts w:ascii="Times New Roman" w:hAnsi="Times New Roman" w:cs="Times New Roman"/>
                <w:sz w:val="24"/>
                <w:szCs w:val="24"/>
              </w:rPr>
              <w:t>a c</w:t>
            </w:r>
            <w:r w:rsidRPr="00546E63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o</w:t>
            </w:r>
            <w:r w:rsidRPr="00546E6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m</w:t>
            </w:r>
            <w:r w:rsidRPr="00546E63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p</w:t>
            </w:r>
            <w:r w:rsidRPr="00546E63">
              <w:rPr>
                <w:rFonts w:ascii="Times New Roman" w:hAnsi="Times New Roman" w:cs="Times New Roman"/>
                <w:sz w:val="24"/>
                <w:szCs w:val="24"/>
              </w:rPr>
              <w:t>re</w:t>
            </w:r>
            <w:r w:rsidRPr="00546E63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s</w:t>
            </w:r>
            <w:r w:rsidRPr="00546E63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si</w:t>
            </w:r>
            <w:r w:rsidRPr="00546E63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o</w:t>
            </w:r>
            <w:r w:rsidRPr="00546E63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546E63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546E63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a</w:t>
            </w:r>
            <w:r w:rsidRPr="00546E63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n</w:t>
            </w:r>
            <w:r w:rsidRPr="00546E63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546E63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546E63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w</w:t>
            </w:r>
            <w:r w:rsidRPr="00546E63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h</w:t>
            </w:r>
            <w:r w:rsidRPr="00546E63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y</w:t>
            </w:r>
            <w:r w:rsidRPr="00546E63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14:paraId="0931B73F" w14:textId="77777777" w:rsidR="00526515" w:rsidRPr="00526515" w:rsidRDefault="00526515" w:rsidP="00526515">
            <w:pPr>
              <w:widowControl w:val="0"/>
              <w:spacing w:line="264" w:lineRule="auto"/>
              <w:ind w:right="646"/>
              <w:jc w:val="both"/>
              <w:rPr>
                <w:rFonts w:ascii="Times New Roman" w:hAnsi="Times New Roman"/>
                <w:lang w:val="en-IN"/>
              </w:rPr>
            </w:pPr>
            <w:r w:rsidRPr="00526515">
              <w:rPr>
                <w:rFonts w:ascii="Times New Roman" w:hAnsi="Times New Roman"/>
                <w:lang w:val="en-IN"/>
              </w:rPr>
              <w:t>Source coding techniques can be classified into two categories:</w:t>
            </w:r>
          </w:p>
          <w:p w14:paraId="534FB10B" w14:textId="77777777" w:rsidR="00526515" w:rsidRPr="00526515" w:rsidRDefault="00526515" w:rsidP="00526515">
            <w:pPr>
              <w:widowControl w:val="0"/>
              <w:numPr>
                <w:ilvl w:val="0"/>
                <w:numId w:val="11"/>
              </w:numPr>
              <w:spacing w:line="264" w:lineRule="auto"/>
              <w:ind w:right="646"/>
              <w:jc w:val="both"/>
              <w:rPr>
                <w:rFonts w:ascii="Times New Roman" w:hAnsi="Times New Roman"/>
                <w:lang w:val="en-IN"/>
              </w:rPr>
            </w:pPr>
            <w:r w:rsidRPr="00526515">
              <w:rPr>
                <w:rFonts w:ascii="Times New Roman" w:hAnsi="Times New Roman"/>
                <w:b/>
                <w:bCs/>
                <w:lang w:val="en-IN"/>
              </w:rPr>
              <w:t>Character-Oriented Protocols</w:t>
            </w:r>
            <w:r w:rsidRPr="00526515">
              <w:rPr>
                <w:rFonts w:ascii="Times New Roman" w:hAnsi="Times New Roman"/>
                <w:lang w:val="en-IN"/>
              </w:rPr>
              <w:t>:</w:t>
            </w:r>
          </w:p>
          <w:p w14:paraId="3347E5F0" w14:textId="77777777" w:rsidR="00526515" w:rsidRPr="00526515" w:rsidRDefault="00526515" w:rsidP="00526515">
            <w:pPr>
              <w:widowControl w:val="0"/>
              <w:numPr>
                <w:ilvl w:val="1"/>
                <w:numId w:val="11"/>
              </w:numPr>
              <w:spacing w:line="264" w:lineRule="auto"/>
              <w:ind w:right="646"/>
              <w:jc w:val="both"/>
              <w:rPr>
                <w:rFonts w:ascii="Times New Roman" w:hAnsi="Times New Roman"/>
                <w:lang w:val="en-IN"/>
              </w:rPr>
            </w:pPr>
            <w:r w:rsidRPr="00526515">
              <w:rPr>
                <w:rFonts w:ascii="Times New Roman" w:hAnsi="Times New Roman"/>
                <w:b/>
                <w:bCs/>
                <w:lang w:val="en-IN"/>
              </w:rPr>
              <w:t>Definition</w:t>
            </w:r>
            <w:r w:rsidRPr="00526515">
              <w:rPr>
                <w:rFonts w:ascii="Times New Roman" w:hAnsi="Times New Roman"/>
                <w:lang w:val="en-IN"/>
              </w:rPr>
              <w:t>: In character-oriented protocols, data is processed in terms of characters, each represented by a fixed number of bits. Examples include ASCII, where each character is represented by 7 or 8 bits, and UTF-8, which uses variable-length encoding but typically operates with 1 to 4 bytes per character.</w:t>
            </w:r>
          </w:p>
          <w:p w14:paraId="684CF416" w14:textId="77777777" w:rsidR="00526515" w:rsidRPr="00526515" w:rsidRDefault="00526515" w:rsidP="00526515">
            <w:pPr>
              <w:widowControl w:val="0"/>
              <w:numPr>
                <w:ilvl w:val="1"/>
                <w:numId w:val="11"/>
              </w:numPr>
              <w:spacing w:line="264" w:lineRule="auto"/>
              <w:ind w:right="646"/>
              <w:jc w:val="both"/>
              <w:rPr>
                <w:rFonts w:ascii="Times New Roman" w:hAnsi="Times New Roman"/>
                <w:lang w:val="en-IN"/>
              </w:rPr>
            </w:pPr>
            <w:r w:rsidRPr="00526515">
              <w:rPr>
                <w:rFonts w:ascii="Times New Roman" w:hAnsi="Times New Roman"/>
                <w:b/>
                <w:bCs/>
                <w:lang w:val="en-IN"/>
              </w:rPr>
              <w:t>Example</w:t>
            </w:r>
            <w:r w:rsidRPr="00526515">
              <w:rPr>
                <w:rFonts w:ascii="Times New Roman" w:hAnsi="Times New Roman"/>
                <w:lang w:val="en-IN"/>
              </w:rPr>
              <w:t>: ASCII encoding.</w:t>
            </w:r>
          </w:p>
          <w:p w14:paraId="6B3CF044" w14:textId="77777777" w:rsidR="00526515" w:rsidRPr="00526515" w:rsidRDefault="00526515" w:rsidP="00526515">
            <w:pPr>
              <w:widowControl w:val="0"/>
              <w:numPr>
                <w:ilvl w:val="0"/>
                <w:numId w:val="11"/>
              </w:numPr>
              <w:spacing w:line="264" w:lineRule="auto"/>
              <w:ind w:right="646"/>
              <w:jc w:val="both"/>
              <w:rPr>
                <w:rFonts w:ascii="Times New Roman" w:hAnsi="Times New Roman"/>
                <w:lang w:val="en-IN"/>
              </w:rPr>
            </w:pPr>
            <w:r w:rsidRPr="00526515">
              <w:rPr>
                <w:rFonts w:ascii="Times New Roman" w:hAnsi="Times New Roman"/>
                <w:b/>
                <w:bCs/>
                <w:lang w:val="en-IN"/>
              </w:rPr>
              <w:t>Bit-Oriented Protocols</w:t>
            </w:r>
            <w:r w:rsidRPr="00526515">
              <w:rPr>
                <w:rFonts w:ascii="Times New Roman" w:hAnsi="Times New Roman"/>
                <w:lang w:val="en-IN"/>
              </w:rPr>
              <w:t>:</w:t>
            </w:r>
          </w:p>
          <w:p w14:paraId="1BDA5FB6" w14:textId="77777777" w:rsidR="00526515" w:rsidRPr="00526515" w:rsidRDefault="00526515" w:rsidP="00526515">
            <w:pPr>
              <w:widowControl w:val="0"/>
              <w:numPr>
                <w:ilvl w:val="1"/>
                <w:numId w:val="11"/>
              </w:numPr>
              <w:spacing w:line="264" w:lineRule="auto"/>
              <w:ind w:right="646"/>
              <w:jc w:val="both"/>
              <w:rPr>
                <w:rFonts w:ascii="Times New Roman" w:hAnsi="Times New Roman"/>
                <w:lang w:val="en-IN"/>
              </w:rPr>
            </w:pPr>
            <w:r w:rsidRPr="00526515">
              <w:rPr>
                <w:rFonts w:ascii="Times New Roman" w:hAnsi="Times New Roman"/>
                <w:b/>
                <w:bCs/>
                <w:lang w:val="en-IN"/>
              </w:rPr>
              <w:t>Definition</w:t>
            </w:r>
            <w:r w:rsidRPr="00526515">
              <w:rPr>
                <w:rFonts w:ascii="Times New Roman" w:hAnsi="Times New Roman"/>
                <w:lang w:val="en-IN"/>
              </w:rPr>
              <w:t>: In bit-oriented protocols, data is treated as a continuous stream of bits, not confined to character boundaries. These protocols can operate with variable-length encoding, which allows for better data compression by optimizing the number of bits used to represent different elements based on their frequency.</w:t>
            </w:r>
          </w:p>
          <w:p w14:paraId="23967819" w14:textId="77777777" w:rsidR="00526515" w:rsidRPr="00526515" w:rsidRDefault="00526515" w:rsidP="00526515">
            <w:pPr>
              <w:widowControl w:val="0"/>
              <w:numPr>
                <w:ilvl w:val="1"/>
                <w:numId w:val="11"/>
              </w:numPr>
              <w:spacing w:line="264" w:lineRule="auto"/>
              <w:ind w:right="646"/>
              <w:jc w:val="both"/>
              <w:rPr>
                <w:rFonts w:ascii="Times New Roman" w:hAnsi="Times New Roman"/>
                <w:lang w:val="en-IN"/>
              </w:rPr>
            </w:pPr>
            <w:r w:rsidRPr="00526515">
              <w:rPr>
                <w:rFonts w:ascii="Times New Roman" w:hAnsi="Times New Roman"/>
                <w:b/>
                <w:bCs/>
                <w:lang w:val="en-IN"/>
              </w:rPr>
              <w:t>Example</w:t>
            </w:r>
            <w:r w:rsidRPr="00526515">
              <w:rPr>
                <w:rFonts w:ascii="Times New Roman" w:hAnsi="Times New Roman"/>
                <w:lang w:val="en-IN"/>
              </w:rPr>
              <w:t>: Huffman coding, Run-Length Encoding (RLE), Arithmetic coding.</w:t>
            </w:r>
          </w:p>
          <w:p w14:paraId="5E8A2CA6" w14:textId="77777777" w:rsidR="00526515" w:rsidRPr="00526515" w:rsidRDefault="00803CC6" w:rsidP="00526515">
            <w:pPr>
              <w:widowControl w:val="0"/>
              <w:spacing w:line="264" w:lineRule="auto"/>
              <w:ind w:right="646"/>
              <w:jc w:val="both"/>
              <w:rPr>
                <w:rFonts w:ascii="Times New Roman" w:hAnsi="Times New Roman"/>
                <w:lang w:val="en-IN"/>
              </w:rPr>
            </w:pPr>
            <w:r>
              <w:rPr>
                <w:rFonts w:ascii="Times New Roman" w:hAnsi="Times New Roman"/>
                <w:lang w:val="en-IN"/>
              </w:rPr>
              <w:pict w14:anchorId="016C4D52">
                <v:rect id="_x0000_i1025" style="width:0;height:1.5pt" o:hralign="center" o:hrstd="t" o:hr="t" fillcolor="#a0a0a0" stroked="f"/>
              </w:pict>
            </w:r>
          </w:p>
          <w:p w14:paraId="75DFC6C6" w14:textId="77777777" w:rsidR="00526515" w:rsidRPr="00526515" w:rsidRDefault="00526515" w:rsidP="00526515">
            <w:pPr>
              <w:widowControl w:val="0"/>
              <w:spacing w:line="264" w:lineRule="auto"/>
              <w:ind w:right="646"/>
              <w:jc w:val="both"/>
              <w:rPr>
                <w:rFonts w:ascii="Times New Roman" w:hAnsi="Times New Roman"/>
                <w:b/>
                <w:bCs/>
                <w:lang w:val="en-IN"/>
              </w:rPr>
            </w:pPr>
            <w:r w:rsidRPr="00526515">
              <w:rPr>
                <w:rFonts w:ascii="Times New Roman" w:hAnsi="Times New Roman"/>
                <w:b/>
                <w:bCs/>
                <w:lang w:val="en-IN"/>
              </w:rPr>
              <w:t>Effective Technique for Data Compression:</w:t>
            </w:r>
          </w:p>
          <w:p w14:paraId="24D99E68" w14:textId="77777777" w:rsidR="00526515" w:rsidRPr="00526515" w:rsidRDefault="00526515" w:rsidP="00526515">
            <w:pPr>
              <w:widowControl w:val="0"/>
              <w:numPr>
                <w:ilvl w:val="0"/>
                <w:numId w:val="12"/>
              </w:numPr>
              <w:spacing w:line="264" w:lineRule="auto"/>
              <w:ind w:right="646"/>
              <w:jc w:val="both"/>
              <w:rPr>
                <w:rFonts w:ascii="Times New Roman" w:hAnsi="Times New Roman"/>
                <w:lang w:val="en-IN"/>
              </w:rPr>
            </w:pPr>
            <w:r w:rsidRPr="00526515">
              <w:rPr>
                <w:rFonts w:ascii="Times New Roman" w:hAnsi="Times New Roman"/>
                <w:b/>
                <w:bCs/>
                <w:lang w:val="en-IN"/>
              </w:rPr>
              <w:t>Bit-oriented protocols</w:t>
            </w:r>
            <w:r w:rsidRPr="00526515">
              <w:rPr>
                <w:rFonts w:ascii="Times New Roman" w:hAnsi="Times New Roman"/>
                <w:lang w:val="en-IN"/>
              </w:rPr>
              <w:t xml:space="preserve"> are generally more effective for data compression compared to character-oriented protocols. This is because:</w:t>
            </w:r>
          </w:p>
          <w:p w14:paraId="4B9EB4A7" w14:textId="77777777" w:rsidR="00526515" w:rsidRPr="00526515" w:rsidRDefault="00526515" w:rsidP="00526515">
            <w:pPr>
              <w:widowControl w:val="0"/>
              <w:numPr>
                <w:ilvl w:val="1"/>
                <w:numId w:val="12"/>
              </w:numPr>
              <w:spacing w:line="264" w:lineRule="auto"/>
              <w:ind w:right="646"/>
              <w:jc w:val="both"/>
              <w:rPr>
                <w:rFonts w:ascii="Times New Roman" w:hAnsi="Times New Roman"/>
                <w:lang w:val="en-IN"/>
              </w:rPr>
            </w:pPr>
            <w:r w:rsidRPr="00526515">
              <w:rPr>
                <w:rFonts w:ascii="Times New Roman" w:hAnsi="Times New Roman"/>
                <w:b/>
                <w:bCs/>
                <w:lang w:val="en-IN"/>
              </w:rPr>
              <w:t>Variable-Length Encoding</w:t>
            </w:r>
            <w:r w:rsidRPr="00526515">
              <w:rPr>
                <w:rFonts w:ascii="Times New Roman" w:hAnsi="Times New Roman"/>
                <w:lang w:val="en-IN"/>
              </w:rPr>
              <w:t>: Bit-oriented techniques like Huffman coding assign shorter bit strings to frequently occurring symbols and longer bit strings to less frequent ones, optimizing the number of bits used and reducing redundancy.</w:t>
            </w:r>
          </w:p>
          <w:p w14:paraId="22853F57" w14:textId="77777777" w:rsidR="00526515" w:rsidRPr="00526515" w:rsidRDefault="00526515" w:rsidP="00526515">
            <w:pPr>
              <w:widowControl w:val="0"/>
              <w:numPr>
                <w:ilvl w:val="1"/>
                <w:numId w:val="12"/>
              </w:numPr>
              <w:spacing w:line="264" w:lineRule="auto"/>
              <w:ind w:right="646"/>
              <w:jc w:val="both"/>
              <w:rPr>
                <w:rFonts w:ascii="Times New Roman" w:hAnsi="Times New Roman"/>
                <w:lang w:val="en-IN"/>
              </w:rPr>
            </w:pPr>
            <w:r w:rsidRPr="00526515">
              <w:rPr>
                <w:rFonts w:ascii="Times New Roman" w:hAnsi="Times New Roman"/>
                <w:b/>
                <w:bCs/>
                <w:lang w:val="en-IN"/>
              </w:rPr>
              <w:t>Flexibility</w:t>
            </w:r>
            <w:r w:rsidRPr="00526515">
              <w:rPr>
                <w:rFonts w:ascii="Times New Roman" w:hAnsi="Times New Roman"/>
                <w:lang w:val="en-IN"/>
              </w:rPr>
              <w:t>: They allow for a more fine-grained approach to encoding data, treating it at the bit level rather than being constrained by character boundaries.</w:t>
            </w:r>
          </w:p>
          <w:p w14:paraId="6CDBA9D2" w14:textId="77777777" w:rsidR="00526515" w:rsidRPr="00526515" w:rsidRDefault="00526515" w:rsidP="00526515">
            <w:pPr>
              <w:widowControl w:val="0"/>
              <w:numPr>
                <w:ilvl w:val="1"/>
                <w:numId w:val="12"/>
              </w:numPr>
              <w:spacing w:line="264" w:lineRule="auto"/>
              <w:ind w:right="646"/>
              <w:jc w:val="both"/>
              <w:rPr>
                <w:rFonts w:ascii="Times New Roman" w:hAnsi="Times New Roman"/>
                <w:lang w:val="en-IN"/>
              </w:rPr>
            </w:pPr>
            <w:r w:rsidRPr="00526515">
              <w:rPr>
                <w:rFonts w:ascii="Times New Roman" w:hAnsi="Times New Roman"/>
                <w:b/>
                <w:bCs/>
                <w:lang w:val="en-IN"/>
              </w:rPr>
              <w:t>Higher Compression Ratio</w:t>
            </w:r>
            <w:r w:rsidRPr="00526515">
              <w:rPr>
                <w:rFonts w:ascii="Times New Roman" w:hAnsi="Times New Roman"/>
                <w:lang w:val="en-IN"/>
              </w:rPr>
              <w:t>: Bit-oriented methods are better at eliminating redundancies, resulting in a higher compression ratio, which is crucial for applications that need to reduce file size or transmission bandwidth.</w:t>
            </w:r>
          </w:p>
          <w:p w14:paraId="420EC67D" w14:textId="77777777" w:rsidR="00526515" w:rsidRPr="00526515" w:rsidRDefault="00526515" w:rsidP="00526515">
            <w:pPr>
              <w:widowControl w:val="0"/>
              <w:spacing w:line="264" w:lineRule="auto"/>
              <w:ind w:right="646"/>
              <w:jc w:val="both"/>
              <w:rPr>
                <w:rFonts w:ascii="Times New Roman" w:hAnsi="Times New Roman"/>
                <w:lang w:val="en-IN"/>
              </w:rPr>
            </w:pPr>
            <w:r w:rsidRPr="00526515">
              <w:rPr>
                <w:rFonts w:ascii="Times New Roman" w:hAnsi="Times New Roman"/>
                <w:lang w:val="en-IN"/>
              </w:rPr>
              <w:t xml:space="preserve">Therefore, </w:t>
            </w:r>
            <w:r w:rsidRPr="00526515">
              <w:rPr>
                <w:rFonts w:ascii="Times New Roman" w:hAnsi="Times New Roman"/>
                <w:b/>
                <w:bCs/>
                <w:lang w:val="en-IN"/>
              </w:rPr>
              <w:t>bit-oriented protocols</w:t>
            </w:r>
            <w:r w:rsidRPr="00526515">
              <w:rPr>
                <w:rFonts w:ascii="Times New Roman" w:hAnsi="Times New Roman"/>
                <w:lang w:val="en-IN"/>
              </w:rPr>
              <w:t xml:space="preserve"> are more efficient for data compression due to their adaptability in representing data using variable-length encoding schemes that minimize the number of bits required for frequently occurring data.</w:t>
            </w:r>
          </w:p>
          <w:p w14:paraId="4BE18426" w14:textId="77777777" w:rsidR="00546E63" w:rsidRDefault="00546E63" w:rsidP="00546E63">
            <w:pPr>
              <w:widowControl w:val="0"/>
              <w:spacing w:line="264" w:lineRule="auto"/>
              <w:ind w:right="646"/>
              <w:jc w:val="both"/>
              <w:rPr>
                <w:rFonts w:ascii="Times New Roman" w:hAnsi="Times New Roman"/>
              </w:rPr>
            </w:pPr>
          </w:p>
          <w:p w14:paraId="25977E5F" w14:textId="77777777" w:rsidR="00526515" w:rsidRDefault="00526515" w:rsidP="00546E63">
            <w:pPr>
              <w:widowControl w:val="0"/>
              <w:spacing w:line="264" w:lineRule="auto"/>
              <w:ind w:right="646"/>
              <w:jc w:val="both"/>
              <w:rPr>
                <w:rFonts w:ascii="Times New Roman" w:hAnsi="Times New Roman"/>
              </w:rPr>
            </w:pPr>
          </w:p>
          <w:p w14:paraId="3FD7D0D0" w14:textId="77777777" w:rsidR="00526515" w:rsidRDefault="00526515" w:rsidP="00546E63">
            <w:pPr>
              <w:widowControl w:val="0"/>
              <w:spacing w:line="264" w:lineRule="auto"/>
              <w:ind w:right="646"/>
              <w:jc w:val="both"/>
              <w:rPr>
                <w:rFonts w:ascii="Times New Roman" w:hAnsi="Times New Roman"/>
              </w:rPr>
            </w:pPr>
          </w:p>
          <w:p w14:paraId="55728E48" w14:textId="77777777" w:rsidR="00526515" w:rsidRDefault="00526515" w:rsidP="00546E63">
            <w:pPr>
              <w:widowControl w:val="0"/>
              <w:spacing w:line="264" w:lineRule="auto"/>
              <w:ind w:right="646"/>
              <w:jc w:val="both"/>
              <w:rPr>
                <w:rFonts w:ascii="Times New Roman" w:hAnsi="Times New Roman"/>
              </w:rPr>
            </w:pPr>
          </w:p>
          <w:p w14:paraId="26C94E61" w14:textId="77777777" w:rsidR="00526515" w:rsidRDefault="00526515" w:rsidP="00546E63">
            <w:pPr>
              <w:widowControl w:val="0"/>
              <w:spacing w:line="264" w:lineRule="auto"/>
              <w:ind w:right="646"/>
              <w:jc w:val="both"/>
              <w:rPr>
                <w:rFonts w:ascii="Times New Roman" w:hAnsi="Times New Roman"/>
              </w:rPr>
            </w:pPr>
          </w:p>
          <w:p w14:paraId="13D09A23" w14:textId="77777777" w:rsidR="00526515" w:rsidRDefault="00526515" w:rsidP="00546E63">
            <w:pPr>
              <w:widowControl w:val="0"/>
              <w:spacing w:line="264" w:lineRule="auto"/>
              <w:ind w:right="646"/>
              <w:jc w:val="both"/>
              <w:rPr>
                <w:rFonts w:ascii="Times New Roman" w:hAnsi="Times New Roman"/>
              </w:rPr>
            </w:pPr>
          </w:p>
          <w:p w14:paraId="44B5DB59" w14:textId="77777777" w:rsidR="00526515" w:rsidRDefault="00526515" w:rsidP="00546E63">
            <w:pPr>
              <w:widowControl w:val="0"/>
              <w:spacing w:line="264" w:lineRule="auto"/>
              <w:ind w:right="646"/>
              <w:jc w:val="both"/>
              <w:rPr>
                <w:rFonts w:ascii="Times New Roman" w:hAnsi="Times New Roman"/>
              </w:rPr>
            </w:pPr>
          </w:p>
          <w:p w14:paraId="0FACCCBD" w14:textId="77777777" w:rsidR="00526515" w:rsidRDefault="00526515" w:rsidP="00546E63">
            <w:pPr>
              <w:widowControl w:val="0"/>
              <w:spacing w:line="264" w:lineRule="auto"/>
              <w:ind w:right="646"/>
              <w:jc w:val="both"/>
              <w:rPr>
                <w:rFonts w:ascii="Times New Roman" w:hAnsi="Times New Roman"/>
              </w:rPr>
            </w:pPr>
          </w:p>
          <w:p w14:paraId="7337153F" w14:textId="77777777" w:rsidR="00526515" w:rsidRDefault="00526515" w:rsidP="00546E63">
            <w:pPr>
              <w:widowControl w:val="0"/>
              <w:spacing w:line="264" w:lineRule="auto"/>
              <w:ind w:right="646"/>
              <w:jc w:val="both"/>
              <w:rPr>
                <w:rFonts w:ascii="Times New Roman" w:hAnsi="Times New Roman"/>
              </w:rPr>
            </w:pPr>
          </w:p>
          <w:p w14:paraId="233700A2" w14:textId="77777777" w:rsidR="00526515" w:rsidRDefault="00526515" w:rsidP="00546E63">
            <w:pPr>
              <w:widowControl w:val="0"/>
              <w:spacing w:line="264" w:lineRule="auto"/>
              <w:ind w:right="646"/>
              <w:jc w:val="both"/>
              <w:rPr>
                <w:rFonts w:ascii="Times New Roman" w:hAnsi="Times New Roman"/>
              </w:rPr>
            </w:pPr>
          </w:p>
          <w:p w14:paraId="10200C50" w14:textId="77777777" w:rsidR="00794DDD" w:rsidRPr="00937B3C" w:rsidRDefault="00794DDD" w:rsidP="00937B3C">
            <w:pPr>
              <w:spacing w:line="100" w:lineRule="atLeast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</w:p>
        </w:tc>
      </w:tr>
    </w:tbl>
    <w:p w14:paraId="656F6296" w14:textId="77777777" w:rsidR="00AA1F5A" w:rsidRDefault="00AA1F5A" w:rsidP="00486834">
      <w:pPr>
        <w:widowControl w:val="0"/>
        <w:suppressAutoHyphens/>
        <w:spacing w:after="0" w:line="264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7D25EFE7" w14:textId="77777777" w:rsidR="00526515" w:rsidRDefault="00526515" w:rsidP="00486834">
      <w:pPr>
        <w:widowControl w:val="0"/>
        <w:suppressAutoHyphens/>
        <w:spacing w:after="0" w:line="264" w:lineRule="auto"/>
        <w:jc w:val="both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9914"/>
      </w:tblGrid>
      <w:tr w:rsidR="00AA1F5A" w14:paraId="1FC31E65" w14:textId="77777777" w:rsidTr="00A940EA">
        <w:tc>
          <w:tcPr>
            <w:tcW w:w="9914" w:type="dxa"/>
          </w:tcPr>
          <w:p w14:paraId="337161D6" w14:textId="77777777" w:rsidR="00AA1F5A" w:rsidRPr="007609F2" w:rsidRDefault="00AA1F5A" w:rsidP="002A50A1">
            <w:pPr>
              <w:widowControl w:val="0"/>
              <w:suppressAutoHyphens/>
              <w:spacing w:line="264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AA1F5A">
              <w:rPr>
                <w:rFonts w:ascii="Times New Roman" w:hAnsi="Times New Roman"/>
                <w:b/>
                <w:color w:val="BC202E"/>
                <w:sz w:val="24"/>
                <w:szCs w:val="24"/>
              </w:rPr>
              <w:t>Conclusion:</w:t>
            </w:r>
          </w:p>
        </w:tc>
      </w:tr>
      <w:tr w:rsidR="00AA1F5A" w14:paraId="75C829BB" w14:textId="77777777" w:rsidTr="00A940EA">
        <w:tc>
          <w:tcPr>
            <w:tcW w:w="9914" w:type="dxa"/>
          </w:tcPr>
          <w:p w14:paraId="1B71BF64" w14:textId="77777777" w:rsidR="000C300A" w:rsidRPr="00AA1F5A" w:rsidRDefault="00526515" w:rsidP="00526515">
            <w:pPr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r w:rsidRPr="00526515">
              <w:rPr>
                <w:rFonts w:ascii="Times New Roman" w:hAnsi="Times New Roman"/>
                <w:iCs/>
                <w:sz w:val="24"/>
                <w:szCs w:val="24"/>
              </w:rPr>
              <w:t>In this experiment, we successfully generated a 11-bit Hamming code from a 7-bit message and demonstrated error detection and correction for a single-bit error. Hamming codes prove to be an efficient technique for detecting and correcting single-bit errors in data transmission.</w:t>
            </w:r>
          </w:p>
        </w:tc>
      </w:tr>
    </w:tbl>
    <w:p w14:paraId="1AF5D2F0" w14:textId="77777777" w:rsidR="003F09DD" w:rsidRDefault="003F09DD" w:rsidP="003F09DD">
      <w:pPr>
        <w:spacing w:after="0" w:line="240" w:lineRule="auto"/>
        <w:jc w:val="both"/>
        <w:rPr>
          <w:rFonts w:ascii="Times New Roman" w:hAnsi="Times New Roman"/>
          <w:b/>
          <w:iCs/>
          <w:sz w:val="24"/>
          <w:szCs w:val="24"/>
        </w:rPr>
      </w:pPr>
    </w:p>
    <w:tbl>
      <w:tblPr>
        <w:tblStyle w:val="TableGrid"/>
        <w:tblW w:w="0" w:type="auto"/>
        <w:tblInd w:w="5070" w:type="dxa"/>
        <w:tblLook w:val="04A0" w:firstRow="1" w:lastRow="0" w:firstColumn="1" w:lastColumn="0" w:noHBand="0" w:noVBand="1"/>
      </w:tblPr>
      <w:tblGrid>
        <w:gridCol w:w="4758"/>
      </w:tblGrid>
      <w:tr w:rsidR="00AA1F5A" w14:paraId="75A49F15" w14:textId="77777777" w:rsidTr="00A940EA">
        <w:tc>
          <w:tcPr>
            <w:tcW w:w="4758" w:type="dxa"/>
          </w:tcPr>
          <w:p w14:paraId="63A9F928" w14:textId="77777777" w:rsidR="00AA1F5A" w:rsidRDefault="00AA1F5A" w:rsidP="002A50A1">
            <w:pPr>
              <w:widowControl w:val="0"/>
              <w:suppressAutoHyphens/>
              <w:spacing w:line="264" w:lineRule="auto"/>
              <w:jc w:val="both"/>
              <w:rPr>
                <w:rFonts w:ascii="Times New Roman" w:hAnsi="Times New Roman"/>
                <w:b/>
                <w:color w:val="BC202E"/>
                <w:sz w:val="24"/>
                <w:szCs w:val="24"/>
              </w:rPr>
            </w:pPr>
          </w:p>
          <w:p w14:paraId="0AC867AC" w14:textId="77777777" w:rsidR="00AA1F5A" w:rsidRDefault="00AA1F5A" w:rsidP="002A50A1">
            <w:pPr>
              <w:widowControl w:val="0"/>
              <w:suppressAutoHyphens/>
              <w:spacing w:line="264" w:lineRule="auto"/>
              <w:jc w:val="both"/>
              <w:rPr>
                <w:rFonts w:ascii="Times New Roman" w:hAnsi="Times New Roman"/>
                <w:b/>
                <w:color w:val="BC202E"/>
                <w:sz w:val="24"/>
                <w:szCs w:val="24"/>
              </w:rPr>
            </w:pPr>
          </w:p>
          <w:p w14:paraId="453DF9CA" w14:textId="77777777" w:rsidR="00AA1F5A" w:rsidRPr="00AA1F5A" w:rsidRDefault="00AA1F5A" w:rsidP="002A50A1">
            <w:pPr>
              <w:widowControl w:val="0"/>
              <w:suppressAutoHyphens/>
              <w:spacing w:line="264" w:lineRule="auto"/>
              <w:jc w:val="both"/>
              <w:rPr>
                <w:rFonts w:ascii="Times New Roman" w:hAnsi="Times New Roman"/>
                <w:b/>
                <w:color w:val="BC202E"/>
                <w:sz w:val="24"/>
                <w:szCs w:val="24"/>
              </w:rPr>
            </w:pPr>
            <w:r w:rsidRPr="00AA1F5A">
              <w:rPr>
                <w:rFonts w:ascii="Times New Roman" w:hAnsi="Times New Roman"/>
                <w:b/>
                <w:color w:val="BC202E"/>
                <w:sz w:val="24"/>
                <w:szCs w:val="24"/>
              </w:rPr>
              <w:t>Signature of faculty in-charge</w:t>
            </w:r>
            <w:r>
              <w:rPr>
                <w:rFonts w:ascii="Times New Roman" w:hAnsi="Times New Roman"/>
                <w:b/>
                <w:color w:val="BC202E"/>
                <w:sz w:val="24"/>
                <w:szCs w:val="24"/>
              </w:rPr>
              <w:t xml:space="preserve"> with Date:</w:t>
            </w:r>
          </w:p>
        </w:tc>
      </w:tr>
    </w:tbl>
    <w:p w14:paraId="4777EDA0" w14:textId="77777777" w:rsidR="005B7174" w:rsidRDefault="005B7174" w:rsidP="0058277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22222"/>
          <w:sz w:val="16"/>
          <w:szCs w:val="16"/>
        </w:rPr>
      </w:pPr>
    </w:p>
    <w:sectPr w:rsidR="005B7174" w:rsidSect="00EE0838">
      <w:headerReference w:type="default" r:id="rId20"/>
      <w:footerReference w:type="default" r:id="rId21"/>
      <w:pgSz w:w="12240" w:h="15840"/>
      <w:pgMar w:top="1530" w:right="540" w:bottom="1440" w:left="1440" w:header="9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F66DF1" w14:textId="77777777" w:rsidR="00A42D39" w:rsidRDefault="00A42D39" w:rsidP="001F0663">
      <w:pPr>
        <w:spacing w:after="0" w:line="240" w:lineRule="auto"/>
      </w:pPr>
      <w:r>
        <w:separator/>
      </w:r>
    </w:p>
  </w:endnote>
  <w:endnote w:type="continuationSeparator" w:id="0">
    <w:p w14:paraId="03CA1FF6" w14:textId="77777777" w:rsidR="00A42D39" w:rsidRDefault="00A42D39" w:rsidP="001F06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3D5662" w14:textId="77777777" w:rsidR="002A50A1" w:rsidRDefault="002A50A1"/>
  <w:tbl>
    <w:tblPr>
      <w:tblStyle w:val="TableGrid"/>
      <w:tblW w:w="11660" w:type="dxa"/>
      <w:tblInd w:w="-74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04"/>
      <w:gridCol w:w="2760"/>
      <w:gridCol w:w="3296"/>
    </w:tblGrid>
    <w:tr w:rsidR="00CD3233" w:rsidRPr="007570AC" w14:paraId="50AC06DF" w14:textId="77777777" w:rsidTr="00526515">
      <w:trPr>
        <w:trHeight w:val="131"/>
      </w:trPr>
      <w:tc>
        <w:tcPr>
          <w:tcW w:w="5604" w:type="dxa"/>
        </w:tcPr>
        <w:p w14:paraId="5A27E449" w14:textId="77777777" w:rsidR="00CD3233" w:rsidRPr="007570AC" w:rsidRDefault="00950E55" w:rsidP="00F405B6">
          <w:pPr>
            <w:pStyle w:val="Footer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950E55">
            <w:rPr>
              <w:rFonts w:ascii="Times New Roman" w:hAnsi="Times New Roman" w:cs="Times New Roman"/>
              <w:sz w:val="20"/>
              <w:szCs w:val="20"/>
            </w:rPr>
            <w:t xml:space="preserve">Information Theory and Coding Techniques </w:t>
          </w:r>
          <w:r w:rsidR="00CD3233">
            <w:rPr>
              <w:rFonts w:ascii="Times New Roman" w:hAnsi="Times New Roman" w:cs="Times New Roman"/>
              <w:sz w:val="20"/>
              <w:szCs w:val="20"/>
            </w:rPr>
            <w:t>Laboratory</w:t>
          </w:r>
        </w:p>
      </w:tc>
      <w:tc>
        <w:tcPr>
          <w:tcW w:w="2760" w:type="dxa"/>
        </w:tcPr>
        <w:p w14:paraId="476DB9EF" w14:textId="77777777" w:rsidR="00CD3233" w:rsidRPr="007570AC" w:rsidRDefault="00950E55" w:rsidP="00F405B6">
          <w:pPr>
            <w:pStyle w:val="Footer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Semester: V</w:t>
          </w:r>
        </w:p>
      </w:tc>
      <w:tc>
        <w:tcPr>
          <w:tcW w:w="3296" w:type="dxa"/>
        </w:tcPr>
        <w:p w14:paraId="5782D180" w14:textId="77777777" w:rsidR="00CD3233" w:rsidRPr="007570AC" w:rsidRDefault="00CD3233" w:rsidP="00526515">
          <w:pPr>
            <w:pStyle w:val="Foo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Academic Year: 2024-25</w:t>
          </w:r>
        </w:p>
      </w:tc>
    </w:tr>
    <w:tr w:rsidR="002A50A1" w:rsidRPr="007570AC" w14:paraId="39D557F1" w14:textId="77777777" w:rsidTr="00526515">
      <w:trPr>
        <w:trHeight w:val="262"/>
      </w:trPr>
      <w:tc>
        <w:tcPr>
          <w:tcW w:w="5604" w:type="dxa"/>
        </w:tcPr>
        <w:p w14:paraId="72907E03" w14:textId="77777777" w:rsidR="002A50A1" w:rsidRPr="007570AC" w:rsidRDefault="002A50A1" w:rsidP="002A50A1">
          <w:pPr>
            <w:pStyle w:val="Foot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2760" w:type="dxa"/>
        </w:tcPr>
        <w:p w14:paraId="2C3F3399" w14:textId="77777777" w:rsidR="002A50A1" w:rsidRPr="007570AC" w:rsidRDefault="002A50A1" w:rsidP="002A50A1">
          <w:pPr>
            <w:pStyle w:val="Footer"/>
            <w:jc w:val="cent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3296" w:type="dxa"/>
        </w:tcPr>
        <w:p w14:paraId="0FAB4DD3" w14:textId="4D6D32E2" w:rsidR="002A50A1" w:rsidRPr="007570AC" w:rsidRDefault="002A50A1" w:rsidP="00526515">
          <w:pPr>
            <w:pStyle w:val="Footer"/>
            <w:ind w:right="1310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Rol</w:t>
          </w:r>
          <w:r w:rsidR="00526515">
            <w:rPr>
              <w:rFonts w:ascii="Times New Roman" w:hAnsi="Times New Roman" w:cs="Times New Roman"/>
              <w:sz w:val="20"/>
              <w:szCs w:val="20"/>
            </w:rPr>
            <w:t>l</w:t>
          </w:r>
          <w:r>
            <w:rPr>
              <w:rFonts w:ascii="Times New Roman" w:hAnsi="Times New Roman" w:cs="Times New Roman"/>
              <w:sz w:val="20"/>
              <w:szCs w:val="20"/>
            </w:rPr>
            <w:t>No:</w:t>
          </w:r>
          <w:r w:rsidR="00526515">
            <w:rPr>
              <w:rFonts w:ascii="Times New Roman" w:hAnsi="Times New Roman" w:cs="Times New Roman"/>
              <w:sz w:val="20"/>
              <w:szCs w:val="20"/>
            </w:rPr>
            <w:t>1601402205</w:t>
          </w:r>
          <w:r w:rsidR="00803CC6">
            <w:rPr>
              <w:rFonts w:ascii="Times New Roman" w:hAnsi="Times New Roman" w:cs="Times New Roman"/>
              <w:sz w:val="20"/>
              <w:szCs w:val="20"/>
            </w:rPr>
            <w:t>0</w:t>
          </w:r>
          <w:r w:rsidR="00526515">
            <w:rPr>
              <w:rFonts w:ascii="Times New Roman" w:hAnsi="Times New Roman" w:cs="Times New Roman"/>
              <w:sz w:val="20"/>
              <w:szCs w:val="20"/>
            </w:rPr>
            <w:t xml:space="preserve">    </w:t>
          </w:r>
          <w:r w:rsidR="00526515">
            <w:rPr>
              <w:rFonts w:ascii="Times New Roman" w:hAnsi="Times New Roman" w:cs="Times New Roman"/>
              <w:sz w:val="20"/>
              <w:szCs w:val="20"/>
            </w:rPr>
            <w:ptab w:relativeTo="margin" w:alignment="right" w:leader="none"/>
          </w:r>
        </w:p>
      </w:tc>
    </w:tr>
  </w:tbl>
  <w:p w14:paraId="489B8C8C" w14:textId="77777777" w:rsidR="002A50A1" w:rsidRDefault="002A50A1" w:rsidP="00B45203">
    <w:pPr>
      <w:pStyle w:val="Footer"/>
      <w:ind w:left="-1440"/>
      <w:jc w:val="center"/>
    </w:pPr>
  </w:p>
  <w:p w14:paraId="126BA217" w14:textId="77777777" w:rsidR="002A50A1" w:rsidRDefault="002A50A1" w:rsidP="00D851F1">
    <w:pPr>
      <w:pStyle w:val="Footer"/>
      <w:ind w:left="-144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B17CC0" w14:textId="77777777" w:rsidR="00A42D39" w:rsidRDefault="00A42D39" w:rsidP="001F0663">
      <w:pPr>
        <w:spacing w:after="0" w:line="240" w:lineRule="auto"/>
      </w:pPr>
      <w:r>
        <w:separator/>
      </w:r>
    </w:p>
  </w:footnote>
  <w:footnote w:type="continuationSeparator" w:id="0">
    <w:p w14:paraId="00E53B7D" w14:textId="77777777" w:rsidR="00A42D39" w:rsidRDefault="00A42D39" w:rsidP="001F06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C2E8BA" w14:textId="77777777" w:rsidR="002A50A1" w:rsidRDefault="002A50A1">
    <w:pPr>
      <w:pStyle w:val="Header"/>
    </w:pPr>
  </w:p>
  <w:tbl>
    <w:tblPr>
      <w:tblStyle w:val="TableGrid"/>
      <w:tblW w:w="11925" w:type="dxa"/>
      <w:tblInd w:w="-139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572"/>
      <w:gridCol w:w="6154"/>
      <w:gridCol w:w="2199"/>
    </w:tblGrid>
    <w:tr w:rsidR="002A50A1" w14:paraId="3C2E2CE7" w14:textId="77777777" w:rsidTr="00A25C5E">
      <w:trPr>
        <w:trHeight w:val="907"/>
      </w:trPr>
      <w:tc>
        <w:tcPr>
          <w:tcW w:w="3572" w:type="dxa"/>
          <w:hideMark/>
        </w:tcPr>
        <w:p w14:paraId="2C66E444" w14:textId="77777777" w:rsidR="002A50A1" w:rsidRDefault="002A50A1" w:rsidP="00A25C5E">
          <w:pPr>
            <w:pStyle w:val="Header"/>
            <w:ind w:firstLine="258"/>
          </w:pPr>
          <w:bookmarkStart w:id="0" w:name="_Hlk45647752"/>
          <w:r>
            <w:rPr>
              <w:noProof/>
              <w:lang w:val="en-IN" w:eastAsia="en-IN"/>
            </w:rPr>
            <w:drawing>
              <wp:inline distT="0" distB="0" distL="0" distR="0" wp14:anchorId="58BB6F8E" wp14:editId="29B388E2">
                <wp:extent cx="1973580" cy="609600"/>
                <wp:effectExtent l="0" t="0" r="7620" b="0"/>
                <wp:docPr id="3" name="Picture 3" descr="A picture containing drawing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A picture containing drawing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580" r="871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358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53" w:type="dxa"/>
          <w:vAlign w:val="center"/>
          <w:hideMark/>
        </w:tcPr>
        <w:p w14:paraId="024FBD21" w14:textId="77777777" w:rsidR="002A50A1" w:rsidRDefault="002A50A1" w:rsidP="00A25C5E">
          <w:pPr>
            <w:tabs>
              <w:tab w:val="center" w:pos="4513"/>
              <w:tab w:val="right" w:pos="9026"/>
            </w:tabs>
            <w:jc w:val="center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K. J. Somaiya College of Engineering, Mumbai-77</w:t>
          </w:r>
        </w:p>
        <w:p w14:paraId="481745D9" w14:textId="77777777" w:rsidR="002A50A1" w:rsidRDefault="002A50A1" w:rsidP="00A25C5E">
          <w:pPr>
            <w:tabs>
              <w:tab w:val="center" w:pos="4513"/>
              <w:tab w:val="right" w:pos="9026"/>
            </w:tabs>
            <w:jc w:val="center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(A Constituent College of Somaiya Vidyavihar University)</w:t>
          </w:r>
        </w:p>
        <w:p w14:paraId="3FDF6BC7" w14:textId="77777777" w:rsidR="002A50A1" w:rsidRDefault="002A50A1" w:rsidP="00A25C5E">
          <w:pPr>
            <w:tabs>
              <w:tab w:val="center" w:pos="4513"/>
              <w:tab w:val="right" w:pos="9026"/>
            </w:tabs>
            <w:jc w:val="center"/>
            <w:rPr>
              <w:color w:val="BC202E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BC202E"/>
              <w:sz w:val="24"/>
              <w:szCs w:val="24"/>
            </w:rPr>
            <w:t>Department of Electronics</w:t>
          </w:r>
          <w:r w:rsidR="00950E55">
            <w:rPr>
              <w:rFonts w:ascii="Times New Roman" w:eastAsia="Times New Roman" w:hAnsi="Times New Roman" w:cs="Times New Roman"/>
              <w:b/>
              <w:color w:val="BC202E"/>
              <w:sz w:val="24"/>
              <w:szCs w:val="24"/>
            </w:rPr>
            <w:t xml:space="preserve"> And Computer</w:t>
          </w:r>
          <w:r>
            <w:rPr>
              <w:rFonts w:ascii="Times New Roman" w:eastAsia="Times New Roman" w:hAnsi="Times New Roman" w:cs="Times New Roman"/>
              <w:b/>
              <w:color w:val="BC202E"/>
              <w:sz w:val="24"/>
              <w:szCs w:val="24"/>
            </w:rPr>
            <w:t xml:space="preserve"> Engineering</w:t>
          </w:r>
        </w:p>
      </w:tc>
      <w:tc>
        <w:tcPr>
          <w:tcW w:w="2199" w:type="dxa"/>
          <w:hideMark/>
        </w:tcPr>
        <w:p w14:paraId="793688E2" w14:textId="77777777" w:rsidR="002A50A1" w:rsidRDefault="002A50A1" w:rsidP="00A25C5E">
          <w:pPr>
            <w:pStyle w:val="Header"/>
            <w:tabs>
              <w:tab w:val="left" w:pos="735"/>
              <w:tab w:val="right" w:pos="2664"/>
            </w:tabs>
          </w:pPr>
          <w:r>
            <w:rPr>
              <w:noProof/>
              <w:lang w:val="en-IN" w:eastAsia="en-IN"/>
            </w:rPr>
            <w:drawing>
              <wp:inline distT="0" distB="0" distL="0" distR="0" wp14:anchorId="679707F6" wp14:editId="28195B9C">
                <wp:extent cx="982980" cy="609600"/>
                <wp:effectExtent l="0" t="0" r="7620" b="0"/>
                <wp:docPr id="4" name="Picture 4" descr="A close up of a sign&#10;&#10;Description automatically generated"/>
                <wp:cNvGraphicFramePr>
                  <a:graphicFrameLocks xmlns:a="http://schemas.openxmlformats.org/drawingml/2006/main" noGrp="1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ontent Placeholder 6" descr="A close up of a sign&#10;&#10;Description automatically generated"/>
                        <pic:cNvPicPr>
                          <a:picLocks noGrp="1"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298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bookmarkEnd w:id="0"/>
        </w:p>
      </w:tc>
    </w:tr>
  </w:tbl>
  <w:p w14:paraId="527D7BD9" w14:textId="77777777" w:rsidR="002A50A1" w:rsidRDefault="002A50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4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Times New Roman"/>
        <w:b/>
      </w:rPr>
    </w:lvl>
  </w:abstractNum>
  <w:abstractNum w:abstractNumId="1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/>
        <w:b/>
        <w:sz w:val="24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Times New Roman"/>
        <w:b/>
        <w:sz w:val="24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/>
        <w:b/>
        <w:sz w:val="24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</w:abstractNum>
  <w:abstractNum w:abstractNumId="2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ascii="Arial" w:hAnsi="Arial" w:cs="Arial"/>
        <w:b/>
        <w:bCs/>
        <w:sz w:val="24"/>
        <w:szCs w:val="24"/>
      </w:rPr>
    </w:lvl>
  </w:abstractNum>
  <w:abstractNum w:abstractNumId="3" w15:restartNumberingAfterBreak="0">
    <w:nsid w:val="0000000A"/>
    <w:multiLevelType w:val="multi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0000000F"/>
    <w:multiLevelType w:val="multilevel"/>
    <w:tmpl w:val="0000000F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 w15:restartNumberingAfterBreak="0">
    <w:nsid w:val="00000013"/>
    <w:multiLevelType w:val="multilevel"/>
    <w:tmpl w:val="00000013"/>
    <w:name w:val="WW8Num19"/>
    <w:lvl w:ilvl="0">
      <w:start w:val="1"/>
      <w:numFmt w:val="decimal"/>
      <w:lvlText w:val="%1."/>
      <w:lvlJc w:val="left"/>
      <w:pPr>
        <w:tabs>
          <w:tab w:val="num" w:pos="0"/>
        </w:tabs>
        <w:ind w:left="1080" w:hanging="72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00000014"/>
    <w:multiLevelType w:val="multilevel"/>
    <w:tmpl w:val="75B4E804"/>
    <w:name w:val="WW8Num2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Times New Roman"/>
        <w:b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26443379"/>
    <w:multiLevelType w:val="hybridMultilevel"/>
    <w:tmpl w:val="517A3D7A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8914F7"/>
    <w:multiLevelType w:val="multilevel"/>
    <w:tmpl w:val="1C5E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540383"/>
    <w:multiLevelType w:val="hybridMultilevel"/>
    <w:tmpl w:val="BBA64810"/>
    <w:lvl w:ilvl="0" w:tplc="15E41AFE">
      <w:start w:val="1"/>
      <w:numFmt w:val="decimal"/>
      <w:lvlText w:val="%1."/>
      <w:lvlJc w:val="left"/>
      <w:pPr>
        <w:ind w:left="154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2F68698"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2" w:tplc="118A309E">
      <w:numFmt w:val="bullet"/>
      <w:lvlText w:val="•"/>
      <w:lvlJc w:val="left"/>
      <w:pPr>
        <w:ind w:left="3245" w:hanging="360"/>
      </w:pPr>
      <w:rPr>
        <w:rFonts w:hint="default"/>
        <w:lang w:val="en-US" w:eastAsia="en-US" w:bidi="ar-SA"/>
      </w:rPr>
    </w:lvl>
    <w:lvl w:ilvl="3" w:tplc="8BD04BE6">
      <w:numFmt w:val="bullet"/>
      <w:lvlText w:val="•"/>
      <w:lvlJc w:val="left"/>
      <w:pPr>
        <w:ind w:left="4097" w:hanging="360"/>
      </w:pPr>
      <w:rPr>
        <w:rFonts w:hint="default"/>
        <w:lang w:val="en-US" w:eastAsia="en-US" w:bidi="ar-SA"/>
      </w:rPr>
    </w:lvl>
    <w:lvl w:ilvl="4" w:tplc="2460D13C">
      <w:numFmt w:val="bullet"/>
      <w:lvlText w:val="•"/>
      <w:lvlJc w:val="left"/>
      <w:pPr>
        <w:ind w:left="4950" w:hanging="360"/>
      </w:pPr>
      <w:rPr>
        <w:rFonts w:hint="default"/>
        <w:lang w:val="en-US" w:eastAsia="en-US" w:bidi="ar-SA"/>
      </w:rPr>
    </w:lvl>
    <w:lvl w:ilvl="5" w:tplc="80AE152E">
      <w:numFmt w:val="bullet"/>
      <w:lvlText w:val="•"/>
      <w:lvlJc w:val="left"/>
      <w:pPr>
        <w:ind w:left="5803" w:hanging="360"/>
      </w:pPr>
      <w:rPr>
        <w:rFonts w:hint="default"/>
        <w:lang w:val="en-US" w:eastAsia="en-US" w:bidi="ar-SA"/>
      </w:rPr>
    </w:lvl>
    <w:lvl w:ilvl="6" w:tplc="CB6CAA4A">
      <w:numFmt w:val="bullet"/>
      <w:lvlText w:val="•"/>
      <w:lvlJc w:val="left"/>
      <w:pPr>
        <w:ind w:left="6655" w:hanging="360"/>
      </w:pPr>
      <w:rPr>
        <w:rFonts w:hint="default"/>
        <w:lang w:val="en-US" w:eastAsia="en-US" w:bidi="ar-SA"/>
      </w:rPr>
    </w:lvl>
    <w:lvl w:ilvl="7" w:tplc="4D309426">
      <w:numFmt w:val="bullet"/>
      <w:lvlText w:val="•"/>
      <w:lvlJc w:val="left"/>
      <w:pPr>
        <w:ind w:left="7508" w:hanging="360"/>
      </w:pPr>
      <w:rPr>
        <w:rFonts w:hint="default"/>
        <w:lang w:val="en-US" w:eastAsia="en-US" w:bidi="ar-SA"/>
      </w:rPr>
    </w:lvl>
    <w:lvl w:ilvl="8" w:tplc="24E4C8A2">
      <w:numFmt w:val="bullet"/>
      <w:lvlText w:val="•"/>
      <w:lvlJc w:val="left"/>
      <w:pPr>
        <w:ind w:left="8361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386C4A1B"/>
    <w:multiLevelType w:val="multilevel"/>
    <w:tmpl w:val="60D2D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AD218B0"/>
    <w:multiLevelType w:val="multilevel"/>
    <w:tmpl w:val="4C12B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4CC39D7"/>
    <w:multiLevelType w:val="multilevel"/>
    <w:tmpl w:val="52C6C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CC0CA0"/>
    <w:multiLevelType w:val="multilevel"/>
    <w:tmpl w:val="1D56E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8BD2DB8"/>
    <w:multiLevelType w:val="hybridMultilevel"/>
    <w:tmpl w:val="366413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E17703"/>
    <w:multiLevelType w:val="multilevel"/>
    <w:tmpl w:val="94BA3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1644767">
    <w:abstractNumId w:val="14"/>
  </w:num>
  <w:num w:numId="2" w16cid:durableId="541750705">
    <w:abstractNumId w:val="11"/>
  </w:num>
  <w:num w:numId="3" w16cid:durableId="1188788873">
    <w:abstractNumId w:val="5"/>
  </w:num>
  <w:num w:numId="4" w16cid:durableId="1450859444">
    <w:abstractNumId w:val="12"/>
  </w:num>
  <w:num w:numId="5" w16cid:durableId="1933278858">
    <w:abstractNumId w:val="15"/>
  </w:num>
  <w:num w:numId="6" w16cid:durableId="1153330982">
    <w:abstractNumId w:val="7"/>
  </w:num>
  <w:num w:numId="7" w16cid:durableId="1816945726">
    <w:abstractNumId w:val="10"/>
  </w:num>
  <w:num w:numId="8" w16cid:durableId="743648104">
    <w:abstractNumId w:val="10"/>
    <w:lvlOverride w:ilvl="1">
      <w:lvl w:ilvl="1">
        <w:numFmt w:val="lowerRoman"/>
        <w:lvlText w:val="%2."/>
        <w:lvlJc w:val="right"/>
      </w:lvl>
    </w:lvlOverride>
  </w:num>
  <w:num w:numId="9" w16cid:durableId="1870684255">
    <w:abstractNumId w:val="9"/>
  </w:num>
  <w:num w:numId="10" w16cid:durableId="701125223">
    <w:abstractNumId w:val="6"/>
  </w:num>
  <w:num w:numId="11" w16cid:durableId="1600601560">
    <w:abstractNumId w:val="13"/>
  </w:num>
  <w:num w:numId="12" w16cid:durableId="1422214630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FB3"/>
    <w:rsid w:val="00011491"/>
    <w:rsid w:val="000121B7"/>
    <w:rsid w:val="0001388A"/>
    <w:rsid w:val="00016DB8"/>
    <w:rsid w:val="00030BB2"/>
    <w:rsid w:val="00032372"/>
    <w:rsid w:val="00042944"/>
    <w:rsid w:val="0004668C"/>
    <w:rsid w:val="00052119"/>
    <w:rsid w:val="00060949"/>
    <w:rsid w:val="00061C67"/>
    <w:rsid w:val="00082E39"/>
    <w:rsid w:val="00084AB1"/>
    <w:rsid w:val="000966A6"/>
    <w:rsid w:val="000A3A9B"/>
    <w:rsid w:val="000B0D21"/>
    <w:rsid w:val="000B1195"/>
    <w:rsid w:val="000C300A"/>
    <w:rsid w:val="000C675B"/>
    <w:rsid w:val="000D027E"/>
    <w:rsid w:val="000D4A0C"/>
    <w:rsid w:val="001137FC"/>
    <w:rsid w:val="00114FC0"/>
    <w:rsid w:val="00120837"/>
    <w:rsid w:val="001408B5"/>
    <w:rsid w:val="001440E4"/>
    <w:rsid w:val="001502F8"/>
    <w:rsid w:val="00171C21"/>
    <w:rsid w:val="001A3122"/>
    <w:rsid w:val="001A7C25"/>
    <w:rsid w:val="001C14C7"/>
    <w:rsid w:val="001D6337"/>
    <w:rsid w:val="001E069D"/>
    <w:rsid w:val="001E1C6B"/>
    <w:rsid w:val="001F0663"/>
    <w:rsid w:val="0020127C"/>
    <w:rsid w:val="002040B3"/>
    <w:rsid w:val="002121AB"/>
    <w:rsid w:val="00233C8E"/>
    <w:rsid w:val="00233E2B"/>
    <w:rsid w:val="00265C1A"/>
    <w:rsid w:val="00271BEB"/>
    <w:rsid w:val="00285B85"/>
    <w:rsid w:val="002915D6"/>
    <w:rsid w:val="002A50A1"/>
    <w:rsid w:val="002B3BFD"/>
    <w:rsid w:val="002B72B6"/>
    <w:rsid w:val="002C58CE"/>
    <w:rsid w:val="00312C08"/>
    <w:rsid w:val="00323B28"/>
    <w:rsid w:val="00323EE9"/>
    <w:rsid w:val="003374FC"/>
    <w:rsid w:val="003415F8"/>
    <w:rsid w:val="00342DD0"/>
    <w:rsid w:val="00363A4F"/>
    <w:rsid w:val="00364C90"/>
    <w:rsid w:val="00373BBC"/>
    <w:rsid w:val="00381C66"/>
    <w:rsid w:val="00390235"/>
    <w:rsid w:val="003A232F"/>
    <w:rsid w:val="003A268E"/>
    <w:rsid w:val="003A4D0A"/>
    <w:rsid w:val="003B204E"/>
    <w:rsid w:val="003B7A9A"/>
    <w:rsid w:val="003C24F6"/>
    <w:rsid w:val="003D3F4A"/>
    <w:rsid w:val="003E1505"/>
    <w:rsid w:val="003E7468"/>
    <w:rsid w:val="003F09DD"/>
    <w:rsid w:val="004113DF"/>
    <w:rsid w:val="00415574"/>
    <w:rsid w:val="004339B8"/>
    <w:rsid w:val="004618BD"/>
    <w:rsid w:val="0047004D"/>
    <w:rsid w:val="0047350B"/>
    <w:rsid w:val="00474C7C"/>
    <w:rsid w:val="0047699F"/>
    <w:rsid w:val="004820FE"/>
    <w:rsid w:val="00486834"/>
    <w:rsid w:val="00497553"/>
    <w:rsid w:val="004B653E"/>
    <w:rsid w:val="004C015B"/>
    <w:rsid w:val="004C2DA0"/>
    <w:rsid w:val="004C377E"/>
    <w:rsid w:val="004D56EF"/>
    <w:rsid w:val="004E1CDB"/>
    <w:rsid w:val="00502246"/>
    <w:rsid w:val="00505B6B"/>
    <w:rsid w:val="00511AF6"/>
    <w:rsid w:val="00514FC1"/>
    <w:rsid w:val="00526515"/>
    <w:rsid w:val="00531FD5"/>
    <w:rsid w:val="00543591"/>
    <w:rsid w:val="00546E63"/>
    <w:rsid w:val="00561360"/>
    <w:rsid w:val="0057256E"/>
    <w:rsid w:val="005738BA"/>
    <w:rsid w:val="0058277E"/>
    <w:rsid w:val="0059760A"/>
    <w:rsid w:val="005B7174"/>
    <w:rsid w:val="005F4491"/>
    <w:rsid w:val="006259BC"/>
    <w:rsid w:val="00644C2C"/>
    <w:rsid w:val="00651621"/>
    <w:rsid w:val="00665605"/>
    <w:rsid w:val="00667060"/>
    <w:rsid w:val="00686E52"/>
    <w:rsid w:val="006928F4"/>
    <w:rsid w:val="00694987"/>
    <w:rsid w:val="006A120E"/>
    <w:rsid w:val="006B79AD"/>
    <w:rsid w:val="006D4F34"/>
    <w:rsid w:val="006D651E"/>
    <w:rsid w:val="006E772D"/>
    <w:rsid w:val="006F13F2"/>
    <w:rsid w:val="00700A17"/>
    <w:rsid w:val="00702186"/>
    <w:rsid w:val="00704A39"/>
    <w:rsid w:val="00707DC1"/>
    <w:rsid w:val="007258DA"/>
    <w:rsid w:val="00734C04"/>
    <w:rsid w:val="007569F1"/>
    <w:rsid w:val="007609F2"/>
    <w:rsid w:val="00763F56"/>
    <w:rsid w:val="00764328"/>
    <w:rsid w:val="00786A1E"/>
    <w:rsid w:val="007927FE"/>
    <w:rsid w:val="00794DDD"/>
    <w:rsid w:val="00796CC5"/>
    <w:rsid w:val="007C1AC3"/>
    <w:rsid w:val="007D0B10"/>
    <w:rsid w:val="00803CC6"/>
    <w:rsid w:val="0080683E"/>
    <w:rsid w:val="00814442"/>
    <w:rsid w:val="008161AA"/>
    <w:rsid w:val="00817323"/>
    <w:rsid w:val="008273EC"/>
    <w:rsid w:val="0083020D"/>
    <w:rsid w:val="008514ED"/>
    <w:rsid w:val="00860A74"/>
    <w:rsid w:val="00861D21"/>
    <w:rsid w:val="00862904"/>
    <w:rsid w:val="00873786"/>
    <w:rsid w:val="008B20EA"/>
    <w:rsid w:val="008C2AA7"/>
    <w:rsid w:val="008D0329"/>
    <w:rsid w:val="008D1128"/>
    <w:rsid w:val="008D7F83"/>
    <w:rsid w:val="008E210B"/>
    <w:rsid w:val="008E6AF0"/>
    <w:rsid w:val="008E7DC4"/>
    <w:rsid w:val="00901C88"/>
    <w:rsid w:val="00904614"/>
    <w:rsid w:val="00913965"/>
    <w:rsid w:val="00916335"/>
    <w:rsid w:val="00937B3C"/>
    <w:rsid w:val="00950AC9"/>
    <w:rsid w:val="00950E55"/>
    <w:rsid w:val="00951F37"/>
    <w:rsid w:val="0096615C"/>
    <w:rsid w:val="00973D50"/>
    <w:rsid w:val="009742D2"/>
    <w:rsid w:val="00975FF2"/>
    <w:rsid w:val="00997051"/>
    <w:rsid w:val="009A49AB"/>
    <w:rsid w:val="009B3AD5"/>
    <w:rsid w:val="009C2A94"/>
    <w:rsid w:val="009D1C4F"/>
    <w:rsid w:val="009D695E"/>
    <w:rsid w:val="009F652F"/>
    <w:rsid w:val="00A00E0D"/>
    <w:rsid w:val="00A033B8"/>
    <w:rsid w:val="00A1678F"/>
    <w:rsid w:val="00A17749"/>
    <w:rsid w:val="00A25C5E"/>
    <w:rsid w:val="00A3733E"/>
    <w:rsid w:val="00A42D39"/>
    <w:rsid w:val="00A659F9"/>
    <w:rsid w:val="00A72663"/>
    <w:rsid w:val="00A77F79"/>
    <w:rsid w:val="00A83FB3"/>
    <w:rsid w:val="00A940EA"/>
    <w:rsid w:val="00AA0DE5"/>
    <w:rsid w:val="00AA1F5A"/>
    <w:rsid w:val="00AA54E6"/>
    <w:rsid w:val="00AA6CFF"/>
    <w:rsid w:val="00AB5E98"/>
    <w:rsid w:val="00AD7207"/>
    <w:rsid w:val="00AE52AA"/>
    <w:rsid w:val="00AE6D0E"/>
    <w:rsid w:val="00B05749"/>
    <w:rsid w:val="00B1141A"/>
    <w:rsid w:val="00B14127"/>
    <w:rsid w:val="00B35153"/>
    <w:rsid w:val="00B448FA"/>
    <w:rsid w:val="00B45203"/>
    <w:rsid w:val="00B66BDD"/>
    <w:rsid w:val="00B72A51"/>
    <w:rsid w:val="00B75BC4"/>
    <w:rsid w:val="00B81CF1"/>
    <w:rsid w:val="00B87510"/>
    <w:rsid w:val="00BA036A"/>
    <w:rsid w:val="00BA17A0"/>
    <w:rsid w:val="00BB2703"/>
    <w:rsid w:val="00BB7342"/>
    <w:rsid w:val="00BF123C"/>
    <w:rsid w:val="00C01C11"/>
    <w:rsid w:val="00C058BD"/>
    <w:rsid w:val="00C13B0F"/>
    <w:rsid w:val="00C208C2"/>
    <w:rsid w:val="00C23346"/>
    <w:rsid w:val="00C261C4"/>
    <w:rsid w:val="00C26CF8"/>
    <w:rsid w:val="00C27013"/>
    <w:rsid w:val="00C50B40"/>
    <w:rsid w:val="00C659A1"/>
    <w:rsid w:val="00C7298E"/>
    <w:rsid w:val="00C94493"/>
    <w:rsid w:val="00C9798C"/>
    <w:rsid w:val="00CD3233"/>
    <w:rsid w:val="00CF031D"/>
    <w:rsid w:val="00CF6330"/>
    <w:rsid w:val="00D26165"/>
    <w:rsid w:val="00D52A7D"/>
    <w:rsid w:val="00D57008"/>
    <w:rsid w:val="00D647BA"/>
    <w:rsid w:val="00D67056"/>
    <w:rsid w:val="00D728EE"/>
    <w:rsid w:val="00D74EC3"/>
    <w:rsid w:val="00D7742B"/>
    <w:rsid w:val="00D851F1"/>
    <w:rsid w:val="00D86128"/>
    <w:rsid w:val="00D90DC2"/>
    <w:rsid w:val="00D9521C"/>
    <w:rsid w:val="00DA73A9"/>
    <w:rsid w:val="00DB7C7E"/>
    <w:rsid w:val="00DC08DA"/>
    <w:rsid w:val="00DC4383"/>
    <w:rsid w:val="00DC688B"/>
    <w:rsid w:val="00DD7FB9"/>
    <w:rsid w:val="00DF1F07"/>
    <w:rsid w:val="00DF2A1F"/>
    <w:rsid w:val="00DF4713"/>
    <w:rsid w:val="00E07A36"/>
    <w:rsid w:val="00E07F2D"/>
    <w:rsid w:val="00E1261C"/>
    <w:rsid w:val="00E25B8D"/>
    <w:rsid w:val="00E3328C"/>
    <w:rsid w:val="00E40814"/>
    <w:rsid w:val="00E40A9C"/>
    <w:rsid w:val="00E40D02"/>
    <w:rsid w:val="00E410D2"/>
    <w:rsid w:val="00E6611E"/>
    <w:rsid w:val="00E76C82"/>
    <w:rsid w:val="00E80568"/>
    <w:rsid w:val="00EA7DD6"/>
    <w:rsid w:val="00EB07EB"/>
    <w:rsid w:val="00EB42EE"/>
    <w:rsid w:val="00EC3A1C"/>
    <w:rsid w:val="00EE0838"/>
    <w:rsid w:val="00EE59A2"/>
    <w:rsid w:val="00F01AD5"/>
    <w:rsid w:val="00F061A3"/>
    <w:rsid w:val="00F12DEE"/>
    <w:rsid w:val="00F1491C"/>
    <w:rsid w:val="00F14B23"/>
    <w:rsid w:val="00F20D4F"/>
    <w:rsid w:val="00F267A8"/>
    <w:rsid w:val="00F4798F"/>
    <w:rsid w:val="00F650F7"/>
    <w:rsid w:val="00F76925"/>
    <w:rsid w:val="00F95A30"/>
    <w:rsid w:val="00F95E97"/>
    <w:rsid w:val="00FA399E"/>
    <w:rsid w:val="00FC0B49"/>
    <w:rsid w:val="00FC4F40"/>
    <w:rsid w:val="00FD64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46222360"/>
  <w15:docId w15:val="{1CD08DD2-F571-4CEF-BFF8-36212620E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373BBC"/>
    <w:pPr>
      <w:widowControl w:val="0"/>
      <w:autoSpaceDE w:val="0"/>
      <w:autoSpaceDN w:val="0"/>
      <w:spacing w:after="0" w:line="240" w:lineRule="auto"/>
      <w:ind w:left="103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651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06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66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F06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0663"/>
  </w:style>
  <w:style w:type="paragraph" w:styleId="Footer">
    <w:name w:val="footer"/>
    <w:basedOn w:val="Normal"/>
    <w:link w:val="FooterChar"/>
    <w:uiPriority w:val="99"/>
    <w:unhideWhenUsed/>
    <w:rsid w:val="001F06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0663"/>
  </w:style>
  <w:style w:type="table" w:styleId="TableGrid">
    <w:name w:val="Table Grid"/>
    <w:basedOn w:val="TableNormal"/>
    <w:uiPriority w:val="59"/>
    <w:rsid w:val="001F06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qFormat/>
    <w:rsid w:val="002915D6"/>
    <w:pPr>
      <w:suppressAutoHyphens/>
      <w:spacing w:after="0" w:line="240" w:lineRule="auto"/>
    </w:pPr>
    <w:rPr>
      <w:rFonts w:ascii="Calibri" w:eastAsia="Times New Roman" w:hAnsi="Calibri" w:cs="Calibri"/>
      <w:lang w:eastAsia="zh-CN"/>
    </w:rPr>
  </w:style>
  <w:style w:type="paragraph" w:customStyle="1" w:styleId="TableContents">
    <w:name w:val="Table Contents"/>
    <w:basedOn w:val="Normal"/>
    <w:rsid w:val="002915D6"/>
    <w:pPr>
      <w:suppressLineNumbers/>
      <w:suppressAutoHyphens/>
    </w:pPr>
    <w:rPr>
      <w:rFonts w:ascii="Calibri" w:eastAsia="Calibri" w:hAnsi="Calibri" w:cs="Calibri"/>
      <w:lang w:val="en-IN" w:eastAsia="zh-CN"/>
    </w:rPr>
  </w:style>
  <w:style w:type="paragraph" w:styleId="NormalWeb">
    <w:name w:val="Normal (Web)"/>
    <w:basedOn w:val="Normal"/>
    <w:rsid w:val="002915D6"/>
    <w:pPr>
      <w:spacing w:before="280"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customStyle="1" w:styleId="western">
    <w:name w:val="western"/>
    <w:basedOn w:val="Normal"/>
    <w:rsid w:val="002915D6"/>
    <w:pPr>
      <w:spacing w:before="280" w:after="0" w:line="240" w:lineRule="auto"/>
    </w:pPr>
    <w:rPr>
      <w:rFonts w:ascii="Times New Roman" w:eastAsia="Times New Roman" w:hAnsi="Times New Roman" w:cs="Times New Roman"/>
      <w:color w:val="000000"/>
      <w:sz w:val="26"/>
      <w:szCs w:val="26"/>
      <w:lang w:eastAsia="zh-CN"/>
    </w:rPr>
  </w:style>
  <w:style w:type="paragraph" w:styleId="ListParagraph">
    <w:name w:val="List Paragraph"/>
    <w:basedOn w:val="Normal"/>
    <w:uiPriority w:val="34"/>
    <w:qFormat/>
    <w:rsid w:val="008C2AA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609F2"/>
    <w:rPr>
      <w:color w:val="808080"/>
    </w:rPr>
  </w:style>
  <w:style w:type="character" w:styleId="Hyperlink">
    <w:name w:val="Hyperlink"/>
    <w:uiPriority w:val="99"/>
    <w:unhideWhenUsed/>
    <w:rsid w:val="00011491"/>
    <w:rPr>
      <w:color w:val="0563C1"/>
      <w:u w:val="single"/>
    </w:rPr>
  </w:style>
  <w:style w:type="paragraph" w:customStyle="1" w:styleId="Default">
    <w:name w:val="Default"/>
    <w:rsid w:val="00E8056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5F449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F4491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1"/>
    <w:rsid w:val="00373BBC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6515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30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8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2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9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3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8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05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1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Telecommunication" TargetMode="External"/><Relationship Id="rId13" Type="http://schemas.openxmlformats.org/officeDocument/2006/relationships/hyperlink" Target="http://en.wikipedia.org/wiki/Perfect_code" TargetMode="External"/><Relationship Id="rId18" Type="http://schemas.openxmlformats.org/officeDocument/2006/relationships/image" Target="media/image2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://en.wikipedia.org/wiki/Parity_bit" TargetMode="External"/><Relationship Id="rId1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hyperlink" Target="http://en.wikipedia.org/wiki/Block_code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n.wikipedia.org/wiki/Richard_Hammi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en.wikipedia.org/wiki/Block_code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en.wikipedia.org/wiki/Hamming(7,4)" TargetMode="Externa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Linear_code" TargetMode="External"/><Relationship Id="rId14" Type="http://schemas.openxmlformats.org/officeDocument/2006/relationships/hyperlink" Target="http://en.wikipedia.org/wiki/Block_code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DBFD4E-86F0-47A2-ABC1-3B4D8F558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1257</Words>
  <Characters>7165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8406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ketaki mahajan</cp:lastModifiedBy>
  <cp:revision>2</cp:revision>
  <cp:lastPrinted>2024-10-01T07:15:00Z</cp:lastPrinted>
  <dcterms:created xsi:type="dcterms:W3CDTF">2024-10-01T07:19:00Z</dcterms:created>
  <dcterms:modified xsi:type="dcterms:W3CDTF">2024-10-01T07:19:00Z</dcterms:modified>
</cp:coreProperties>
</file>